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BEB597" w14:textId="4A37CF42" w:rsidR="00D24F99" w:rsidRPr="003F5558" w:rsidRDefault="00D24F99" w:rsidP="00D24F99">
      <w:pPr>
        <w:widowControl w:val="0"/>
        <w:autoSpaceDE w:val="0"/>
        <w:autoSpaceDN w:val="0"/>
        <w:adjustRightInd w:val="0"/>
        <w:rPr>
          <w:rFonts w:ascii="Times New Roman" w:hAnsi="Times New Roman"/>
          <w:b/>
          <w:color w:val="1A1A1A"/>
          <w:sz w:val="16"/>
          <w:szCs w:val="16"/>
          <w:u w:val="single"/>
        </w:rPr>
      </w:pPr>
      <w:bookmarkStart w:id="0" w:name="OLE_LINK1"/>
      <w:r w:rsidRPr="003F5558">
        <w:rPr>
          <w:rFonts w:ascii="Times New Roman" w:hAnsi="Times New Roman"/>
          <w:b/>
          <w:color w:val="1A1A1A"/>
          <w:sz w:val="16"/>
          <w:szCs w:val="16"/>
          <w:u w:val="single"/>
        </w:rPr>
        <w:t>Summary</w:t>
      </w:r>
      <w:r w:rsidR="00AB18C3">
        <w:rPr>
          <w:rFonts w:ascii="Times New Roman" w:hAnsi="Times New Roman"/>
          <w:b/>
          <w:color w:val="1A1A1A"/>
          <w:sz w:val="16"/>
          <w:szCs w:val="16"/>
          <w:u w:val="single"/>
        </w:rPr>
        <w:t>:</w:t>
      </w:r>
    </w:p>
    <w:p w14:paraId="22490958" w14:textId="006C48A7" w:rsidR="00D24F99" w:rsidRPr="006C69C4" w:rsidRDefault="00D24F99" w:rsidP="00D24F99">
      <w:pPr>
        <w:pStyle w:val="ListParagraph"/>
        <w:widowControl w:val="0"/>
        <w:autoSpaceDE w:val="0"/>
        <w:autoSpaceDN w:val="0"/>
        <w:adjustRightInd w:val="0"/>
        <w:ind w:left="0"/>
        <w:rPr>
          <w:rFonts w:ascii="Times New Roman" w:hAnsi="Times New Roman"/>
          <w:color w:val="1A1A1A"/>
          <w:sz w:val="14"/>
          <w:szCs w:val="14"/>
        </w:rPr>
      </w:pPr>
      <w:r>
        <w:rPr>
          <w:rFonts w:ascii="Times New Roman" w:hAnsi="Times New Roman"/>
          <w:color w:val="1A1A1A"/>
          <w:sz w:val="14"/>
          <w:szCs w:val="14"/>
        </w:rPr>
        <w:t>- Don’t lose yourself</w:t>
      </w:r>
      <w:r w:rsidRPr="006C69C4">
        <w:rPr>
          <w:rFonts w:ascii="Times New Roman" w:hAnsi="Times New Roman"/>
          <w:color w:val="1A1A1A"/>
          <w:sz w:val="14"/>
          <w:szCs w:val="14"/>
        </w:rPr>
        <w:t>, but also improve yourself</w:t>
      </w:r>
      <w:r w:rsidR="00163DD3">
        <w:rPr>
          <w:rFonts w:ascii="Times New Roman" w:hAnsi="Times New Roman"/>
          <w:color w:val="1A1A1A"/>
          <w:sz w:val="14"/>
          <w:szCs w:val="14"/>
        </w:rPr>
        <w:t>.</w:t>
      </w:r>
      <w:r w:rsidR="00980B51">
        <w:rPr>
          <w:rFonts w:ascii="Times New Roman" w:hAnsi="Times New Roman"/>
          <w:color w:val="1A1A1A"/>
          <w:sz w:val="14"/>
          <w:szCs w:val="14"/>
        </w:rPr>
        <w:t xml:space="preserve"> </w:t>
      </w:r>
    </w:p>
    <w:p w14:paraId="5E163FC4" w14:textId="02589956" w:rsidR="00BD55C1" w:rsidRDefault="00D24F99" w:rsidP="00D24F99">
      <w:pPr>
        <w:pStyle w:val="ListParagraph"/>
        <w:widowControl w:val="0"/>
        <w:tabs>
          <w:tab w:val="left" w:pos="4770"/>
        </w:tabs>
        <w:autoSpaceDE w:val="0"/>
        <w:autoSpaceDN w:val="0"/>
        <w:adjustRightInd w:val="0"/>
        <w:ind w:left="0"/>
        <w:rPr>
          <w:rFonts w:ascii="Times New Roman" w:hAnsi="Times New Roman"/>
          <w:color w:val="1A1A1A"/>
          <w:sz w:val="14"/>
          <w:szCs w:val="14"/>
        </w:rPr>
      </w:pPr>
      <w:r>
        <w:rPr>
          <w:rFonts w:ascii="Times New Roman" w:hAnsi="Times New Roman"/>
          <w:color w:val="1A1A1A"/>
          <w:sz w:val="14"/>
          <w:szCs w:val="14"/>
        </w:rPr>
        <w:t>- How this was formed: Keep it simple, integrate, r</w:t>
      </w:r>
      <w:r w:rsidR="00DF02EC">
        <w:rPr>
          <w:rFonts w:ascii="Times New Roman" w:hAnsi="Times New Roman"/>
          <w:color w:val="1A1A1A"/>
          <w:sz w:val="14"/>
          <w:szCs w:val="14"/>
        </w:rPr>
        <w:t>esearch questions, comm, logic.</w:t>
      </w:r>
      <w:r w:rsidR="001D74D9">
        <w:rPr>
          <w:rFonts w:ascii="Times New Roman" w:hAnsi="Times New Roman"/>
          <w:color w:val="1A1A1A"/>
          <w:sz w:val="14"/>
          <w:szCs w:val="14"/>
        </w:rPr>
        <w:t xml:space="preserve"> </w:t>
      </w:r>
    </w:p>
    <w:p w14:paraId="2B3586FB" w14:textId="3D5A3C2A" w:rsidR="00BD55C1" w:rsidRPr="00AB18C3" w:rsidRDefault="00980B51" w:rsidP="00BD55C1">
      <w:pPr>
        <w:pStyle w:val="ListParagraph"/>
        <w:widowControl w:val="0"/>
        <w:autoSpaceDE w:val="0"/>
        <w:autoSpaceDN w:val="0"/>
        <w:adjustRightInd w:val="0"/>
        <w:ind w:left="0"/>
        <w:rPr>
          <w:rFonts w:ascii="Times New Roman" w:hAnsi="Times New Roman"/>
          <w:color w:val="1A1A1A"/>
          <w:sz w:val="13"/>
          <w:szCs w:val="13"/>
        </w:rPr>
      </w:pPr>
      <w:r>
        <w:rPr>
          <w:rFonts w:ascii="Times New Roman" w:hAnsi="Times New Roman"/>
          <w:color w:val="1A1A1A"/>
          <w:sz w:val="13"/>
          <w:szCs w:val="13"/>
        </w:rPr>
        <w:t xml:space="preserve">  R</w:t>
      </w:r>
      <w:r w:rsidR="00BD55C1">
        <w:rPr>
          <w:rFonts w:ascii="Times New Roman" w:hAnsi="Times New Roman"/>
          <w:color w:val="1A1A1A"/>
          <w:sz w:val="13"/>
          <w:szCs w:val="13"/>
        </w:rPr>
        <w:t>emember what the man from the internet</w:t>
      </w:r>
      <w:r>
        <w:rPr>
          <w:rFonts w:ascii="Times New Roman" w:hAnsi="Times New Roman"/>
          <w:color w:val="1A1A1A"/>
          <w:sz w:val="13"/>
          <w:szCs w:val="13"/>
        </w:rPr>
        <w:t xml:space="preserve"> said. </w:t>
      </w:r>
    </w:p>
    <w:p w14:paraId="3F880A6C" w14:textId="5848EB00" w:rsidR="00BD55C1" w:rsidRPr="00AB18C3" w:rsidRDefault="00980B51" w:rsidP="00BD55C1">
      <w:pPr>
        <w:pStyle w:val="ListParagraph"/>
        <w:widowControl w:val="0"/>
        <w:numPr>
          <w:ilvl w:val="0"/>
          <w:numId w:val="46"/>
        </w:numPr>
        <w:tabs>
          <w:tab w:val="left" w:pos="3736"/>
        </w:tabs>
        <w:autoSpaceDE w:val="0"/>
        <w:autoSpaceDN w:val="0"/>
        <w:adjustRightInd w:val="0"/>
        <w:rPr>
          <w:rFonts w:ascii="Times New Roman" w:hAnsi="Times New Roman"/>
          <w:color w:val="1A1A1A"/>
          <w:sz w:val="13"/>
          <w:szCs w:val="13"/>
        </w:rPr>
      </w:pPr>
      <w:r>
        <w:rPr>
          <w:rFonts w:ascii="Times New Roman" w:hAnsi="Times New Roman"/>
          <w:color w:val="1A1A1A"/>
          <w:sz w:val="13"/>
          <w:szCs w:val="13"/>
        </w:rPr>
        <w:t>E</w:t>
      </w:r>
      <w:r w:rsidR="00BD55C1" w:rsidRPr="00AB18C3">
        <w:rPr>
          <w:rFonts w:ascii="Times New Roman" w:hAnsi="Times New Roman"/>
          <w:color w:val="1A1A1A"/>
          <w:sz w:val="13"/>
          <w:szCs w:val="13"/>
        </w:rPr>
        <w:t xml:space="preserve">xperiences can be used in other situations. </w:t>
      </w:r>
    </w:p>
    <w:p w14:paraId="6104B6C3" w14:textId="3F04E256" w:rsidR="00BD55C1" w:rsidRPr="00AB18C3" w:rsidRDefault="00BD55C1" w:rsidP="00BD55C1">
      <w:pPr>
        <w:pStyle w:val="ListParagraph"/>
        <w:widowControl w:val="0"/>
        <w:numPr>
          <w:ilvl w:val="0"/>
          <w:numId w:val="46"/>
        </w:numPr>
        <w:tabs>
          <w:tab w:val="left" w:pos="3736"/>
        </w:tabs>
        <w:autoSpaceDE w:val="0"/>
        <w:autoSpaceDN w:val="0"/>
        <w:adjustRightInd w:val="0"/>
        <w:rPr>
          <w:rFonts w:ascii="Times New Roman" w:hAnsi="Times New Roman"/>
          <w:color w:val="1A1A1A"/>
          <w:sz w:val="13"/>
          <w:szCs w:val="13"/>
        </w:rPr>
      </w:pPr>
      <w:r w:rsidRPr="00AB18C3">
        <w:rPr>
          <w:rFonts w:ascii="Times New Roman" w:hAnsi="Times New Roman"/>
          <w:color w:val="1A1A1A"/>
          <w:sz w:val="13"/>
          <w:szCs w:val="13"/>
        </w:rPr>
        <w:t>Books /</w:t>
      </w:r>
      <w:r w:rsidR="00430530">
        <w:rPr>
          <w:rFonts w:ascii="Times New Roman" w:hAnsi="Times New Roman"/>
          <w:color w:val="1A1A1A"/>
          <w:sz w:val="13"/>
          <w:szCs w:val="13"/>
        </w:rPr>
        <w:t xml:space="preserve"> </w:t>
      </w:r>
      <w:r w:rsidRPr="00AB18C3">
        <w:rPr>
          <w:rFonts w:ascii="Times New Roman" w:hAnsi="Times New Roman"/>
          <w:color w:val="1A1A1A"/>
          <w:sz w:val="13"/>
          <w:szCs w:val="13"/>
        </w:rPr>
        <w:t xml:space="preserve">articles on one subject can be enough to handle more complex books. </w:t>
      </w:r>
    </w:p>
    <w:p w14:paraId="0CE43567" w14:textId="77777777" w:rsidR="00BD55C1" w:rsidRDefault="00BD55C1" w:rsidP="00BD55C1">
      <w:pPr>
        <w:pStyle w:val="ListParagraph"/>
        <w:widowControl w:val="0"/>
        <w:numPr>
          <w:ilvl w:val="0"/>
          <w:numId w:val="46"/>
        </w:numPr>
        <w:tabs>
          <w:tab w:val="left" w:pos="3736"/>
        </w:tabs>
        <w:autoSpaceDE w:val="0"/>
        <w:autoSpaceDN w:val="0"/>
        <w:adjustRightInd w:val="0"/>
        <w:rPr>
          <w:rFonts w:ascii="Times New Roman" w:hAnsi="Times New Roman"/>
          <w:color w:val="1A1A1A"/>
          <w:sz w:val="13"/>
          <w:szCs w:val="13"/>
        </w:rPr>
      </w:pPr>
      <w:r w:rsidRPr="00AB18C3">
        <w:rPr>
          <w:rFonts w:ascii="Times New Roman" w:hAnsi="Times New Roman"/>
          <w:color w:val="1A1A1A"/>
          <w:sz w:val="13"/>
          <w:szCs w:val="13"/>
        </w:rPr>
        <w:t xml:space="preserve">Management helps to get the work done. </w:t>
      </w:r>
    </w:p>
    <w:p w14:paraId="29E16CBD" w14:textId="529E7709" w:rsidR="00BD55C1" w:rsidRPr="00F56A55" w:rsidRDefault="00BD55C1" w:rsidP="00BD55C1">
      <w:pPr>
        <w:pStyle w:val="ListParagraph"/>
        <w:widowControl w:val="0"/>
        <w:numPr>
          <w:ilvl w:val="0"/>
          <w:numId w:val="46"/>
        </w:numPr>
        <w:tabs>
          <w:tab w:val="left" w:pos="3736"/>
        </w:tabs>
        <w:autoSpaceDE w:val="0"/>
        <w:autoSpaceDN w:val="0"/>
        <w:adjustRightInd w:val="0"/>
        <w:rPr>
          <w:rFonts w:ascii="Times New Roman" w:hAnsi="Times New Roman"/>
          <w:color w:val="1A1A1A"/>
          <w:sz w:val="13"/>
          <w:szCs w:val="13"/>
        </w:rPr>
      </w:pPr>
      <w:r w:rsidRPr="00163DD3">
        <w:rPr>
          <w:rFonts w:ascii="Times New Roman" w:hAnsi="Times New Roman"/>
          <w:color w:val="1A1A1A"/>
          <w:sz w:val="14"/>
          <w:szCs w:val="14"/>
        </w:rPr>
        <w:t>Remember that all acts as guide, esp</w:t>
      </w:r>
      <w:r w:rsidR="001D74D9">
        <w:rPr>
          <w:rFonts w:ascii="Times New Roman" w:hAnsi="Times New Roman"/>
          <w:color w:val="1A1A1A"/>
          <w:sz w:val="14"/>
          <w:szCs w:val="14"/>
        </w:rPr>
        <w:t>ecially</w:t>
      </w:r>
      <w:r w:rsidRPr="00163DD3">
        <w:rPr>
          <w:rFonts w:ascii="Times New Roman" w:hAnsi="Times New Roman"/>
          <w:color w:val="1A1A1A"/>
          <w:sz w:val="14"/>
          <w:szCs w:val="14"/>
        </w:rPr>
        <w:t xml:space="preserve"> at the top and bottom (gut /randomness </w:t>
      </w:r>
      <w:r w:rsidR="00F56A55">
        <w:rPr>
          <w:rFonts w:ascii="Times New Roman" w:hAnsi="Times New Roman"/>
          <w:color w:val="1A1A1A"/>
          <w:sz w:val="14"/>
          <w:szCs w:val="14"/>
        </w:rPr>
        <w:t>is</w:t>
      </w:r>
      <w:r w:rsidRPr="00163DD3">
        <w:rPr>
          <w:rFonts w:ascii="Times New Roman" w:hAnsi="Times New Roman"/>
          <w:color w:val="1A1A1A"/>
          <w:sz w:val="14"/>
          <w:szCs w:val="14"/>
        </w:rPr>
        <w:t xml:space="preserve"> ok). </w:t>
      </w:r>
    </w:p>
    <w:p w14:paraId="70186FCB" w14:textId="405957E1" w:rsidR="00F56A55" w:rsidRPr="00163DD3" w:rsidRDefault="00F56A55" w:rsidP="00BD55C1">
      <w:pPr>
        <w:pStyle w:val="ListParagraph"/>
        <w:widowControl w:val="0"/>
        <w:numPr>
          <w:ilvl w:val="0"/>
          <w:numId w:val="46"/>
        </w:numPr>
        <w:tabs>
          <w:tab w:val="left" w:pos="3736"/>
        </w:tabs>
        <w:autoSpaceDE w:val="0"/>
        <w:autoSpaceDN w:val="0"/>
        <w:adjustRightInd w:val="0"/>
        <w:rPr>
          <w:rFonts w:ascii="Times New Roman" w:hAnsi="Times New Roman"/>
          <w:color w:val="1A1A1A"/>
          <w:sz w:val="13"/>
          <w:szCs w:val="13"/>
        </w:rPr>
      </w:pPr>
      <w:r>
        <w:rPr>
          <w:rFonts w:ascii="Times New Roman" w:hAnsi="Times New Roman"/>
          <w:color w:val="1A1A1A"/>
          <w:sz w:val="14"/>
          <w:szCs w:val="14"/>
        </w:rPr>
        <w:t>Randomness can</w:t>
      </w:r>
      <w:r w:rsidR="001D74D9">
        <w:rPr>
          <w:rFonts w:ascii="Times New Roman" w:hAnsi="Times New Roman"/>
          <w:color w:val="1A1A1A"/>
          <w:sz w:val="14"/>
          <w:szCs w:val="14"/>
        </w:rPr>
        <w:t xml:space="preserve"> be used to your advantage - </w:t>
      </w:r>
    </w:p>
    <w:p w14:paraId="48154A9A" w14:textId="77777777" w:rsidR="00BD55C1" w:rsidRPr="00AB18C3" w:rsidRDefault="00BD55C1" w:rsidP="00BD55C1">
      <w:pPr>
        <w:pStyle w:val="ListParagraph"/>
        <w:widowControl w:val="0"/>
        <w:numPr>
          <w:ilvl w:val="0"/>
          <w:numId w:val="46"/>
        </w:numPr>
        <w:tabs>
          <w:tab w:val="left" w:pos="3736"/>
        </w:tabs>
        <w:autoSpaceDE w:val="0"/>
        <w:autoSpaceDN w:val="0"/>
        <w:adjustRightInd w:val="0"/>
        <w:rPr>
          <w:rFonts w:ascii="Times New Roman" w:hAnsi="Times New Roman"/>
          <w:color w:val="1A1A1A"/>
          <w:sz w:val="13"/>
          <w:szCs w:val="13"/>
        </w:rPr>
      </w:pPr>
      <w:r w:rsidRPr="00AB18C3">
        <w:rPr>
          <w:rFonts w:ascii="Times New Roman" w:hAnsi="Times New Roman"/>
          <w:color w:val="1A1A1A"/>
          <w:sz w:val="14"/>
          <w:szCs w:val="14"/>
        </w:rPr>
        <w:t xml:space="preserve">Do not deviate from this.  </w:t>
      </w:r>
    </w:p>
    <w:p w14:paraId="73DBDBC5" w14:textId="77777777" w:rsidR="00BD55C1" w:rsidRPr="00FC21D1" w:rsidRDefault="00BD55C1" w:rsidP="00BD55C1">
      <w:pPr>
        <w:pStyle w:val="ListParagraph"/>
        <w:widowControl w:val="0"/>
        <w:numPr>
          <w:ilvl w:val="0"/>
          <w:numId w:val="46"/>
        </w:numPr>
        <w:tabs>
          <w:tab w:val="left" w:pos="3736"/>
        </w:tabs>
        <w:autoSpaceDE w:val="0"/>
        <w:autoSpaceDN w:val="0"/>
        <w:adjustRightInd w:val="0"/>
        <w:rPr>
          <w:rFonts w:ascii="Times New Roman" w:hAnsi="Times New Roman"/>
          <w:color w:val="1A1A1A"/>
          <w:sz w:val="13"/>
          <w:szCs w:val="13"/>
        </w:rPr>
      </w:pPr>
      <w:r>
        <w:rPr>
          <w:rFonts w:ascii="Times New Roman" w:hAnsi="Times New Roman"/>
          <w:color w:val="1A1A1A"/>
          <w:sz w:val="14"/>
          <w:szCs w:val="14"/>
        </w:rPr>
        <w:t xml:space="preserve">Let logic to make things follow (remember keys, backpack). </w:t>
      </w:r>
    </w:p>
    <w:p w14:paraId="548B0F00" w14:textId="77777777" w:rsidR="00BD55C1" w:rsidRPr="00BD55C1" w:rsidRDefault="00BD55C1" w:rsidP="00BD55C1">
      <w:pPr>
        <w:pStyle w:val="ListParagraph"/>
        <w:widowControl w:val="0"/>
        <w:numPr>
          <w:ilvl w:val="0"/>
          <w:numId w:val="46"/>
        </w:numPr>
        <w:tabs>
          <w:tab w:val="left" w:pos="3736"/>
        </w:tabs>
        <w:autoSpaceDE w:val="0"/>
        <w:autoSpaceDN w:val="0"/>
        <w:adjustRightInd w:val="0"/>
        <w:rPr>
          <w:rFonts w:ascii="Times New Roman" w:hAnsi="Times New Roman"/>
          <w:color w:val="1A1A1A"/>
          <w:sz w:val="13"/>
          <w:szCs w:val="13"/>
        </w:rPr>
      </w:pPr>
      <w:r>
        <w:rPr>
          <w:rFonts w:ascii="Times New Roman" w:hAnsi="Times New Roman"/>
          <w:color w:val="1A1A1A"/>
          <w:sz w:val="14"/>
          <w:szCs w:val="14"/>
        </w:rPr>
        <w:t>Remember to understand each idea in depth, with care. Remember that second tm speech.</w:t>
      </w:r>
    </w:p>
    <w:p w14:paraId="01B79050" w14:textId="2538C1C9" w:rsidR="00752221" w:rsidRPr="005E077A" w:rsidRDefault="00BD55C1" w:rsidP="005E077A">
      <w:pPr>
        <w:pStyle w:val="ListParagraph"/>
        <w:widowControl w:val="0"/>
        <w:numPr>
          <w:ilvl w:val="0"/>
          <w:numId w:val="46"/>
        </w:numPr>
        <w:tabs>
          <w:tab w:val="left" w:pos="3736"/>
        </w:tabs>
        <w:autoSpaceDE w:val="0"/>
        <w:autoSpaceDN w:val="0"/>
        <w:adjustRightInd w:val="0"/>
        <w:rPr>
          <w:rFonts w:ascii="Times New Roman" w:hAnsi="Times New Roman"/>
          <w:color w:val="1A1A1A"/>
          <w:sz w:val="13"/>
          <w:szCs w:val="13"/>
        </w:rPr>
      </w:pPr>
      <w:r w:rsidRPr="00BD55C1">
        <w:rPr>
          <w:rFonts w:ascii="Times New Roman" w:hAnsi="Times New Roman"/>
          <w:color w:val="1A1A1A"/>
          <w:sz w:val="13"/>
          <w:szCs w:val="13"/>
        </w:rPr>
        <w:t xml:space="preserve">Think about Hilton Garden Inn, where you felt it first. MIT. </w:t>
      </w:r>
    </w:p>
    <w:p w14:paraId="22BC41D0" w14:textId="45587376" w:rsidR="00BD55C1" w:rsidRDefault="008C48DA" w:rsidP="00D24F99">
      <w:pPr>
        <w:pStyle w:val="ListParagraph"/>
        <w:widowControl w:val="0"/>
        <w:tabs>
          <w:tab w:val="left" w:pos="4770"/>
        </w:tabs>
        <w:autoSpaceDE w:val="0"/>
        <w:autoSpaceDN w:val="0"/>
        <w:adjustRightInd w:val="0"/>
        <w:ind w:left="0"/>
        <w:rPr>
          <w:rFonts w:ascii="Times New Roman" w:hAnsi="Times New Roman"/>
          <w:color w:val="1A1A1A"/>
          <w:sz w:val="14"/>
          <w:szCs w:val="14"/>
        </w:rPr>
      </w:pPr>
      <w:r>
        <w:rPr>
          <w:rFonts w:ascii="Times New Roman" w:hAnsi="Times New Roman"/>
          <w:color w:val="1A1A1A"/>
          <w:sz w:val="14"/>
          <w:szCs w:val="14"/>
        </w:rPr>
        <w:t xml:space="preserve">General wisdom from going through the sheets: </w:t>
      </w:r>
    </w:p>
    <w:p w14:paraId="4B074415" w14:textId="6BF3527B" w:rsidR="00A502E5" w:rsidRDefault="00335441" w:rsidP="00D24F99">
      <w:pPr>
        <w:pStyle w:val="ListParagraph"/>
        <w:widowControl w:val="0"/>
        <w:tabs>
          <w:tab w:val="left" w:pos="4770"/>
        </w:tabs>
        <w:autoSpaceDE w:val="0"/>
        <w:autoSpaceDN w:val="0"/>
        <w:adjustRightInd w:val="0"/>
        <w:ind w:left="0"/>
        <w:rPr>
          <w:rFonts w:ascii="Times New Roman" w:hAnsi="Times New Roman"/>
          <w:color w:val="1A1A1A"/>
          <w:sz w:val="14"/>
          <w:szCs w:val="14"/>
        </w:rPr>
      </w:pPr>
      <w:r>
        <w:rPr>
          <w:rFonts w:ascii="Times New Roman" w:hAnsi="Times New Roman"/>
          <w:color w:val="1A1A1A"/>
          <w:sz w:val="14"/>
          <w:szCs w:val="14"/>
        </w:rPr>
        <w:t>Money and work are</w:t>
      </w:r>
      <w:r w:rsidR="00A502E5">
        <w:rPr>
          <w:rFonts w:ascii="Times New Roman" w:hAnsi="Times New Roman"/>
          <w:color w:val="1A1A1A"/>
          <w:sz w:val="14"/>
          <w:szCs w:val="14"/>
        </w:rPr>
        <w:t xml:space="preserve"> close, but work and happiness </w:t>
      </w:r>
      <w:r w:rsidR="00B521A3">
        <w:rPr>
          <w:rFonts w:ascii="Times New Roman" w:hAnsi="Times New Roman"/>
          <w:color w:val="1A1A1A"/>
          <w:sz w:val="14"/>
          <w:szCs w:val="14"/>
        </w:rPr>
        <w:t xml:space="preserve">are even closer.  God </w:t>
      </w:r>
      <w:r>
        <w:rPr>
          <w:rFonts w:ascii="Times New Roman" w:hAnsi="Times New Roman"/>
          <w:color w:val="1A1A1A"/>
          <w:sz w:val="14"/>
          <w:szCs w:val="14"/>
        </w:rPr>
        <w:t xml:space="preserve">and happiness </w:t>
      </w:r>
      <w:r w:rsidR="00B521A3">
        <w:rPr>
          <w:rFonts w:ascii="Times New Roman" w:hAnsi="Times New Roman"/>
          <w:color w:val="1A1A1A"/>
          <w:sz w:val="14"/>
          <w:szCs w:val="14"/>
        </w:rPr>
        <w:t xml:space="preserve">and </w:t>
      </w:r>
      <w:r>
        <w:rPr>
          <w:rFonts w:ascii="Times New Roman" w:hAnsi="Times New Roman"/>
          <w:color w:val="1A1A1A"/>
          <w:sz w:val="14"/>
          <w:szCs w:val="14"/>
        </w:rPr>
        <w:t>Social intellige</w:t>
      </w:r>
      <w:r w:rsidR="00A502E5">
        <w:rPr>
          <w:rFonts w:ascii="Times New Roman" w:hAnsi="Times New Roman"/>
          <w:color w:val="1A1A1A"/>
          <w:sz w:val="14"/>
          <w:szCs w:val="14"/>
        </w:rPr>
        <w:t>nce and maturity are connected.</w:t>
      </w:r>
    </w:p>
    <w:p w14:paraId="2C143007" w14:textId="1BFF1CF6" w:rsidR="002527B8" w:rsidRDefault="00A502E5" w:rsidP="00D24F99">
      <w:pPr>
        <w:pStyle w:val="ListParagraph"/>
        <w:widowControl w:val="0"/>
        <w:tabs>
          <w:tab w:val="left" w:pos="4770"/>
        </w:tabs>
        <w:autoSpaceDE w:val="0"/>
        <w:autoSpaceDN w:val="0"/>
        <w:adjustRightInd w:val="0"/>
        <w:ind w:left="0"/>
        <w:rPr>
          <w:rFonts w:ascii="Times New Roman" w:hAnsi="Times New Roman"/>
          <w:color w:val="1A1A1A"/>
          <w:sz w:val="14"/>
          <w:szCs w:val="14"/>
        </w:rPr>
      </w:pPr>
      <w:r>
        <w:rPr>
          <w:rFonts w:ascii="Times New Roman" w:hAnsi="Times New Roman"/>
          <w:color w:val="1A1A1A"/>
          <w:sz w:val="14"/>
          <w:szCs w:val="14"/>
        </w:rPr>
        <w:t xml:space="preserve">Money stays constant, and is related to static. </w:t>
      </w:r>
    </w:p>
    <w:p w14:paraId="522E43EE" w14:textId="77777777" w:rsidR="002527B8" w:rsidRDefault="002527B8" w:rsidP="00D24F99">
      <w:pPr>
        <w:pStyle w:val="ListParagraph"/>
        <w:widowControl w:val="0"/>
        <w:tabs>
          <w:tab w:val="left" w:pos="4770"/>
        </w:tabs>
        <w:autoSpaceDE w:val="0"/>
        <w:autoSpaceDN w:val="0"/>
        <w:adjustRightInd w:val="0"/>
        <w:ind w:left="0"/>
        <w:rPr>
          <w:rFonts w:ascii="Times New Roman" w:hAnsi="Times New Roman"/>
          <w:color w:val="1A1A1A"/>
          <w:sz w:val="14"/>
          <w:szCs w:val="14"/>
        </w:rPr>
      </w:pPr>
    </w:p>
    <w:p w14:paraId="16FC0AAE" w14:textId="24A19BE7" w:rsidR="00A502E5" w:rsidRDefault="002527B8" w:rsidP="00D24F99">
      <w:pPr>
        <w:pStyle w:val="ListParagraph"/>
        <w:widowControl w:val="0"/>
        <w:tabs>
          <w:tab w:val="left" w:pos="4770"/>
        </w:tabs>
        <w:autoSpaceDE w:val="0"/>
        <w:autoSpaceDN w:val="0"/>
        <w:adjustRightInd w:val="0"/>
        <w:ind w:left="0"/>
        <w:rPr>
          <w:rFonts w:ascii="Times New Roman" w:hAnsi="Times New Roman"/>
          <w:color w:val="1A1A1A"/>
          <w:sz w:val="14"/>
          <w:szCs w:val="14"/>
        </w:rPr>
      </w:pPr>
      <w:r>
        <w:rPr>
          <w:rFonts w:ascii="Times New Roman" w:hAnsi="Times New Roman"/>
          <w:color w:val="1A1A1A"/>
          <w:sz w:val="14"/>
          <w:szCs w:val="14"/>
        </w:rPr>
        <w:t>Static can be smoothed out through maturity lines.</w:t>
      </w:r>
      <w:r w:rsidR="00A502E5">
        <w:rPr>
          <w:rFonts w:ascii="Times New Roman" w:hAnsi="Times New Roman"/>
          <w:color w:val="1A1A1A"/>
          <w:sz w:val="14"/>
          <w:szCs w:val="14"/>
        </w:rPr>
        <w:t xml:space="preserve"> </w:t>
      </w:r>
    </w:p>
    <w:p w14:paraId="5956F169" w14:textId="380B4D4F" w:rsidR="002527B8" w:rsidRDefault="00A502E5" w:rsidP="00D24F99">
      <w:pPr>
        <w:pStyle w:val="ListParagraph"/>
        <w:widowControl w:val="0"/>
        <w:tabs>
          <w:tab w:val="left" w:pos="4770"/>
        </w:tabs>
        <w:autoSpaceDE w:val="0"/>
        <w:autoSpaceDN w:val="0"/>
        <w:adjustRightInd w:val="0"/>
        <w:ind w:left="0"/>
        <w:rPr>
          <w:rFonts w:ascii="Times New Roman" w:hAnsi="Times New Roman"/>
          <w:color w:val="1A1A1A"/>
          <w:sz w:val="14"/>
          <w:szCs w:val="14"/>
        </w:rPr>
      </w:pPr>
      <w:r>
        <w:rPr>
          <w:rFonts w:ascii="Times New Roman" w:hAnsi="Times New Roman"/>
          <w:color w:val="1A1A1A"/>
          <w:sz w:val="14"/>
          <w:szCs w:val="14"/>
        </w:rPr>
        <w:t>Habits need to pervade everywhere throug</w:t>
      </w:r>
      <w:r w:rsidR="00B521A3">
        <w:rPr>
          <w:rFonts w:ascii="Times New Roman" w:hAnsi="Times New Roman"/>
          <w:color w:val="1A1A1A"/>
          <w:sz w:val="14"/>
          <w:szCs w:val="14"/>
        </w:rPr>
        <w:t>h</w:t>
      </w:r>
      <w:r>
        <w:rPr>
          <w:rFonts w:ascii="Times New Roman" w:hAnsi="Times New Roman"/>
          <w:color w:val="1A1A1A"/>
          <w:sz w:val="14"/>
          <w:szCs w:val="14"/>
        </w:rPr>
        <w:t xml:space="preserve">out. </w:t>
      </w:r>
    </w:p>
    <w:p w14:paraId="3D6908E7" w14:textId="77777777" w:rsidR="002527B8" w:rsidRDefault="002527B8" w:rsidP="00D24F99">
      <w:pPr>
        <w:pStyle w:val="ListParagraph"/>
        <w:widowControl w:val="0"/>
        <w:tabs>
          <w:tab w:val="left" w:pos="4770"/>
        </w:tabs>
        <w:autoSpaceDE w:val="0"/>
        <w:autoSpaceDN w:val="0"/>
        <w:adjustRightInd w:val="0"/>
        <w:ind w:left="0"/>
        <w:rPr>
          <w:rFonts w:ascii="Times New Roman" w:hAnsi="Times New Roman"/>
          <w:color w:val="1A1A1A"/>
          <w:sz w:val="14"/>
          <w:szCs w:val="14"/>
        </w:rPr>
      </w:pPr>
      <w:r>
        <w:rPr>
          <w:rFonts w:ascii="Times New Roman" w:hAnsi="Times New Roman"/>
          <w:color w:val="1A1A1A"/>
          <w:sz w:val="14"/>
          <w:szCs w:val="14"/>
        </w:rPr>
        <w:t xml:space="preserve">Habits summary is a preview of maturity, just before 3d cubes. Helps to smooth cubes out. </w:t>
      </w:r>
    </w:p>
    <w:p w14:paraId="5007ACCE" w14:textId="77777777" w:rsidR="00827887" w:rsidRPr="00B400E3" w:rsidRDefault="00827887" w:rsidP="00827887">
      <w:pPr>
        <w:pStyle w:val="ListParagraph"/>
        <w:widowControl w:val="0"/>
        <w:tabs>
          <w:tab w:val="left" w:pos="3736"/>
        </w:tabs>
        <w:autoSpaceDE w:val="0"/>
        <w:autoSpaceDN w:val="0"/>
        <w:adjustRightInd w:val="0"/>
        <w:ind w:left="0"/>
        <w:rPr>
          <w:rFonts w:ascii="Times New Roman" w:hAnsi="Times New Roman"/>
          <w:color w:val="1A1A1A"/>
          <w:sz w:val="13"/>
          <w:szCs w:val="13"/>
        </w:rPr>
      </w:pPr>
      <w:r w:rsidRPr="00B400E3">
        <w:rPr>
          <w:rFonts w:ascii="Times New Roman" w:hAnsi="Times New Roman"/>
          <w:color w:val="1A1A1A"/>
          <w:sz w:val="13"/>
          <w:szCs w:val="13"/>
        </w:rPr>
        <w:t xml:space="preserve">Should always be thinking about the worklife from starting man from internet and dad, and with management on top. </w:t>
      </w:r>
    </w:p>
    <w:p w14:paraId="517D441C" w14:textId="77777777" w:rsidR="00827887" w:rsidRDefault="00827887" w:rsidP="00827887">
      <w:pPr>
        <w:pStyle w:val="ListParagraph"/>
        <w:widowControl w:val="0"/>
        <w:tabs>
          <w:tab w:val="left" w:pos="3736"/>
        </w:tabs>
        <w:autoSpaceDE w:val="0"/>
        <w:autoSpaceDN w:val="0"/>
        <w:adjustRightInd w:val="0"/>
        <w:ind w:left="0"/>
        <w:rPr>
          <w:rFonts w:ascii="Times New Roman" w:hAnsi="Times New Roman"/>
          <w:color w:val="1A1A1A"/>
          <w:sz w:val="13"/>
          <w:szCs w:val="13"/>
        </w:rPr>
      </w:pPr>
    </w:p>
    <w:p w14:paraId="4DAAD358" w14:textId="77777777" w:rsidR="00827887" w:rsidRPr="00B400E3" w:rsidRDefault="00827887" w:rsidP="00827887">
      <w:pPr>
        <w:pStyle w:val="ListParagraph"/>
        <w:widowControl w:val="0"/>
        <w:tabs>
          <w:tab w:val="left" w:pos="3736"/>
        </w:tabs>
        <w:autoSpaceDE w:val="0"/>
        <w:autoSpaceDN w:val="0"/>
        <w:adjustRightInd w:val="0"/>
        <w:ind w:left="0"/>
        <w:rPr>
          <w:rFonts w:ascii="Times New Roman" w:hAnsi="Times New Roman"/>
          <w:color w:val="1A1A1A"/>
          <w:sz w:val="13"/>
          <w:szCs w:val="13"/>
        </w:rPr>
      </w:pPr>
      <w:r w:rsidRPr="00B400E3">
        <w:rPr>
          <w:rFonts w:ascii="Times New Roman" w:hAnsi="Times New Roman"/>
          <w:color w:val="1A1A1A"/>
          <w:sz w:val="13"/>
          <w:szCs w:val="13"/>
        </w:rPr>
        <w:t xml:space="preserve">Vertical  connections in wl. </w:t>
      </w:r>
    </w:p>
    <w:p w14:paraId="2D7AA366" w14:textId="77777777" w:rsidR="00827887" w:rsidRPr="00B400E3" w:rsidRDefault="00827887" w:rsidP="00827887">
      <w:pPr>
        <w:pStyle w:val="ListParagraph"/>
        <w:widowControl w:val="0"/>
        <w:tabs>
          <w:tab w:val="left" w:pos="3736"/>
        </w:tabs>
        <w:autoSpaceDE w:val="0"/>
        <w:autoSpaceDN w:val="0"/>
        <w:adjustRightInd w:val="0"/>
        <w:ind w:left="0"/>
        <w:rPr>
          <w:rFonts w:ascii="Times New Roman" w:hAnsi="Times New Roman"/>
          <w:color w:val="1A1A1A"/>
          <w:sz w:val="13"/>
          <w:szCs w:val="13"/>
        </w:rPr>
      </w:pPr>
    </w:p>
    <w:p w14:paraId="54DB3E05" w14:textId="77777777" w:rsidR="00827887" w:rsidRPr="00B400E3" w:rsidRDefault="00827887" w:rsidP="00827887">
      <w:pPr>
        <w:pStyle w:val="ListParagraph"/>
        <w:widowControl w:val="0"/>
        <w:tabs>
          <w:tab w:val="left" w:pos="3736"/>
        </w:tabs>
        <w:autoSpaceDE w:val="0"/>
        <w:autoSpaceDN w:val="0"/>
        <w:adjustRightInd w:val="0"/>
        <w:ind w:left="0"/>
        <w:rPr>
          <w:rFonts w:ascii="Times New Roman" w:hAnsi="Times New Roman"/>
          <w:color w:val="1A1A1A"/>
          <w:sz w:val="13"/>
          <w:szCs w:val="13"/>
        </w:rPr>
      </w:pPr>
      <w:r w:rsidRPr="00B400E3">
        <w:rPr>
          <w:rFonts w:ascii="Times New Roman" w:hAnsi="Times New Roman"/>
          <w:color w:val="1A1A1A"/>
          <w:sz w:val="13"/>
          <w:szCs w:val="13"/>
        </w:rPr>
        <w:t xml:space="preserve">Horizontal generalizations in experiences. </w:t>
      </w:r>
    </w:p>
    <w:p w14:paraId="42B358AA" w14:textId="77777777" w:rsidR="002527B8" w:rsidRDefault="002527B8" w:rsidP="00D24F99">
      <w:pPr>
        <w:pStyle w:val="ListParagraph"/>
        <w:widowControl w:val="0"/>
        <w:tabs>
          <w:tab w:val="left" w:pos="4770"/>
        </w:tabs>
        <w:autoSpaceDE w:val="0"/>
        <w:autoSpaceDN w:val="0"/>
        <w:adjustRightInd w:val="0"/>
        <w:ind w:left="0"/>
        <w:rPr>
          <w:rFonts w:ascii="Times New Roman" w:hAnsi="Times New Roman"/>
          <w:color w:val="1A1A1A"/>
          <w:sz w:val="14"/>
          <w:szCs w:val="14"/>
        </w:rPr>
      </w:pPr>
    </w:p>
    <w:p w14:paraId="6D525626" w14:textId="7EDC7818" w:rsidR="008C48DA" w:rsidRDefault="002527B8" w:rsidP="00D24F99">
      <w:pPr>
        <w:pStyle w:val="ListParagraph"/>
        <w:widowControl w:val="0"/>
        <w:tabs>
          <w:tab w:val="left" w:pos="4770"/>
        </w:tabs>
        <w:autoSpaceDE w:val="0"/>
        <w:autoSpaceDN w:val="0"/>
        <w:adjustRightInd w:val="0"/>
        <w:ind w:left="0"/>
        <w:rPr>
          <w:rFonts w:ascii="Times New Roman" w:hAnsi="Times New Roman"/>
          <w:color w:val="1A1A1A"/>
          <w:sz w:val="14"/>
          <w:szCs w:val="14"/>
        </w:rPr>
      </w:pPr>
      <w:r>
        <w:rPr>
          <w:rFonts w:ascii="Times New Roman" w:hAnsi="Times New Roman"/>
          <w:color w:val="1A1A1A"/>
          <w:sz w:val="14"/>
          <w:szCs w:val="14"/>
        </w:rPr>
        <w:t xml:space="preserve">Where does </w:t>
      </w:r>
      <w:r w:rsidR="00FA763E">
        <w:rPr>
          <w:rFonts w:ascii="Times New Roman" w:hAnsi="Times New Roman"/>
          <w:color w:val="1A1A1A"/>
          <w:sz w:val="14"/>
          <w:szCs w:val="14"/>
        </w:rPr>
        <w:t xml:space="preserve">the </w:t>
      </w:r>
      <w:r>
        <w:rPr>
          <w:rFonts w:ascii="Times New Roman" w:hAnsi="Times New Roman"/>
          <w:color w:val="1A1A1A"/>
          <w:sz w:val="14"/>
          <w:szCs w:val="14"/>
        </w:rPr>
        <w:t xml:space="preserve">full implementation go? </w:t>
      </w:r>
    </w:p>
    <w:p w14:paraId="408D0588" w14:textId="3972A97A" w:rsidR="002D6871" w:rsidRDefault="002D6871" w:rsidP="00D24F99">
      <w:pPr>
        <w:pStyle w:val="ListParagraph"/>
        <w:widowControl w:val="0"/>
        <w:tabs>
          <w:tab w:val="left" w:pos="4770"/>
        </w:tabs>
        <w:autoSpaceDE w:val="0"/>
        <w:autoSpaceDN w:val="0"/>
        <w:adjustRightInd w:val="0"/>
        <w:ind w:left="0"/>
        <w:rPr>
          <w:rFonts w:ascii="Times New Roman" w:hAnsi="Times New Roman"/>
          <w:color w:val="1A1A1A"/>
          <w:sz w:val="14"/>
          <w:szCs w:val="14"/>
        </w:rPr>
      </w:pPr>
      <w:r>
        <w:rPr>
          <w:rFonts w:ascii="Times New Roman" w:hAnsi="Times New Roman"/>
          <w:color w:val="1A1A1A"/>
          <w:sz w:val="14"/>
          <w:szCs w:val="14"/>
        </w:rPr>
        <w:t xml:space="preserve">MPI book: </w:t>
      </w:r>
      <w:r w:rsidR="00B521A3">
        <w:rPr>
          <w:rFonts w:ascii="Times New Roman" w:hAnsi="Times New Roman"/>
          <w:color w:val="1A1A1A"/>
          <w:sz w:val="14"/>
          <w:szCs w:val="14"/>
        </w:rPr>
        <w:t>stick</w:t>
      </w:r>
    </w:p>
    <w:p w14:paraId="4B3DEB30" w14:textId="69F2C4C9" w:rsidR="00A502E5" w:rsidRDefault="002D6871" w:rsidP="00D24F99">
      <w:pPr>
        <w:pStyle w:val="ListParagraph"/>
        <w:widowControl w:val="0"/>
        <w:tabs>
          <w:tab w:val="left" w:pos="4770"/>
        </w:tabs>
        <w:autoSpaceDE w:val="0"/>
        <w:autoSpaceDN w:val="0"/>
        <w:adjustRightInd w:val="0"/>
        <w:ind w:left="0"/>
        <w:rPr>
          <w:rFonts w:ascii="Times New Roman" w:hAnsi="Times New Roman"/>
          <w:color w:val="1A1A1A"/>
          <w:sz w:val="14"/>
          <w:szCs w:val="14"/>
        </w:rPr>
      </w:pPr>
      <w:r>
        <w:rPr>
          <w:rFonts w:ascii="Times New Roman" w:hAnsi="Times New Roman"/>
          <w:color w:val="1A1A1A"/>
          <w:sz w:val="14"/>
          <w:szCs w:val="14"/>
        </w:rPr>
        <w:t xml:space="preserve">MPI </w:t>
      </w:r>
      <w:r w:rsidR="009E5B79">
        <w:rPr>
          <w:rFonts w:ascii="Times New Roman" w:hAnsi="Times New Roman"/>
          <w:color w:val="1A1A1A"/>
          <w:sz w:val="14"/>
          <w:szCs w:val="14"/>
        </w:rPr>
        <w:t xml:space="preserve">Implementation: bschool. </w:t>
      </w:r>
    </w:p>
    <w:p w14:paraId="5E10AB6B" w14:textId="053EC1A9" w:rsidR="002D6871" w:rsidRDefault="002D6871" w:rsidP="002D6871">
      <w:pPr>
        <w:pStyle w:val="ListParagraph"/>
        <w:widowControl w:val="0"/>
        <w:tabs>
          <w:tab w:val="left" w:pos="4770"/>
        </w:tabs>
        <w:autoSpaceDE w:val="0"/>
        <w:autoSpaceDN w:val="0"/>
        <w:adjustRightInd w:val="0"/>
        <w:ind w:left="0"/>
        <w:rPr>
          <w:rFonts w:ascii="Times New Roman" w:hAnsi="Times New Roman"/>
          <w:color w:val="1A1A1A"/>
          <w:sz w:val="14"/>
          <w:szCs w:val="14"/>
        </w:rPr>
      </w:pPr>
      <w:r>
        <w:rPr>
          <w:rFonts w:ascii="Times New Roman" w:hAnsi="Times New Roman"/>
          <w:color w:val="1A1A1A"/>
          <w:sz w:val="14"/>
          <w:szCs w:val="14"/>
        </w:rPr>
        <w:t>MPI Standard: engineering, social intelli</w:t>
      </w:r>
      <w:r w:rsidR="00B400E3">
        <w:rPr>
          <w:rFonts w:ascii="Times New Roman" w:hAnsi="Times New Roman"/>
          <w:color w:val="1A1A1A"/>
          <w:sz w:val="14"/>
          <w:szCs w:val="14"/>
        </w:rPr>
        <w:t xml:space="preserve">gence. </w:t>
      </w:r>
    </w:p>
    <w:p w14:paraId="17DEEC01" w14:textId="77777777" w:rsidR="002D6871" w:rsidRDefault="002D6871" w:rsidP="00D24F99">
      <w:pPr>
        <w:pStyle w:val="ListParagraph"/>
        <w:widowControl w:val="0"/>
        <w:tabs>
          <w:tab w:val="left" w:pos="4770"/>
        </w:tabs>
        <w:autoSpaceDE w:val="0"/>
        <w:autoSpaceDN w:val="0"/>
        <w:adjustRightInd w:val="0"/>
        <w:ind w:left="0"/>
        <w:rPr>
          <w:rFonts w:ascii="Times New Roman" w:hAnsi="Times New Roman"/>
          <w:color w:val="1A1A1A"/>
          <w:sz w:val="14"/>
          <w:szCs w:val="14"/>
        </w:rPr>
      </w:pPr>
    </w:p>
    <w:p w14:paraId="71E40704" w14:textId="277BEE1B" w:rsidR="00E6277E" w:rsidRPr="00980B51" w:rsidRDefault="00E6277E" w:rsidP="00E6277E">
      <w:pPr>
        <w:pStyle w:val="ListParagraph"/>
        <w:widowControl w:val="0"/>
        <w:autoSpaceDE w:val="0"/>
        <w:autoSpaceDN w:val="0"/>
        <w:adjustRightInd w:val="0"/>
        <w:ind w:left="0"/>
        <w:rPr>
          <w:rFonts w:ascii="Times New Roman" w:hAnsi="Times New Roman"/>
          <w:color w:val="1A1A1A"/>
          <w:sz w:val="14"/>
          <w:szCs w:val="14"/>
        </w:rPr>
      </w:pPr>
      <w:r w:rsidRPr="00980B51">
        <w:rPr>
          <w:rFonts w:ascii="Times New Roman" w:hAnsi="Times New Roman"/>
          <w:color w:val="1A1A1A"/>
          <w:sz w:val="14"/>
          <w:szCs w:val="14"/>
        </w:rPr>
        <w:t>General</w:t>
      </w:r>
      <w:r>
        <w:rPr>
          <w:rFonts w:ascii="Times New Roman" w:hAnsi="Times New Roman"/>
          <w:color w:val="1A1A1A"/>
          <w:sz w:val="14"/>
          <w:szCs w:val="14"/>
        </w:rPr>
        <w:t xml:space="preserve"> Todo</w:t>
      </w:r>
      <w:r w:rsidRPr="00980B51">
        <w:rPr>
          <w:rFonts w:ascii="Times New Roman" w:hAnsi="Times New Roman"/>
          <w:color w:val="1A1A1A"/>
          <w:sz w:val="14"/>
          <w:szCs w:val="14"/>
        </w:rPr>
        <w:t xml:space="preserve">: </w:t>
      </w:r>
    </w:p>
    <w:p w14:paraId="53EE2A33" w14:textId="70F05590" w:rsidR="00E6277E" w:rsidRPr="00980B51" w:rsidRDefault="00E6277E" w:rsidP="00E6277E">
      <w:pPr>
        <w:pStyle w:val="ListParagraph"/>
        <w:widowControl w:val="0"/>
        <w:numPr>
          <w:ilvl w:val="0"/>
          <w:numId w:val="39"/>
        </w:numPr>
        <w:autoSpaceDE w:val="0"/>
        <w:autoSpaceDN w:val="0"/>
        <w:adjustRightInd w:val="0"/>
        <w:rPr>
          <w:rFonts w:ascii="Times New Roman" w:hAnsi="Times New Roman"/>
          <w:color w:val="1A1A1A"/>
          <w:sz w:val="14"/>
          <w:szCs w:val="14"/>
        </w:rPr>
      </w:pPr>
      <w:r w:rsidRPr="00980B51">
        <w:rPr>
          <w:rFonts w:ascii="Times New Roman" w:hAnsi="Times New Roman"/>
          <w:color w:val="1A1A1A"/>
          <w:sz w:val="14"/>
          <w:szCs w:val="14"/>
        </w:rPr>
        <w:t>Prioritize the above.</w:t>
      </w:r>
      <w:r w:rsidR="005459D7">
        <w:rPr>
          <w:rFonts w:ascii="Times New Roman" w:hAnsi="Times New Roman"/>
          <w:color w:val="1A1A1A"/>
          <w:sz w:val="14"/>
          <w:szCs w:val="14"/>
        </w:rPr>
        <w:t xml:space="preserve"> </w:t>
      </w:r>
    </w:p>
    <w:p w14:paraId="72D5C935" w14:textId="77777777" w:rsidR="00E6277E" w:rsidRPr="00980B51" w:rsidRDefault="00E6277E" w:rsidP="00E6277E">
      <w:pPr>
        <w:pStyle w:val="ListParagraph"/>
        <w:widowControl w:val="0"/>
        <w:numPr>
          <w:ilvl w:val="0"/>
          <w:numId w:val="39"/>
        </w:numPr>
        <w:autoSpaceDE w:val="0"/>
        <w:autoSpaceDN w:val="0"/>
        <w:adjustRightInd w:val="0"/>
        <w:rPr>
          <w:rFonts w:ascii="Times New Roman" w:hAnsi="Times New Roman"/>
          <w:color w:val="1A1A1A"/>
          <w:sz w:val="14"/>
          <w:szCs w:val="14"/>
        </w:rPr>
      </w:pPr>
      <w:r w:rsidRPr="00980B51">
        <w:rPr>
          <w:rFonts w:ascii="Times New Roman" w:hAnsi="Times New Roman"/>
          <w:color w:val="1A1A1A"/>
          <w:sz w:val="14"/>
          <w:szCs w:val="14"/>
        </w:rPr>
        <w:t xml:space="preserve">Break each into smaller pieces. </w:t>
      </w:r>
    </w:p>
    <w:p w14:paraId="0E94D890" w14:textId="3BEF933D" w:rsidR="00E6277E" w:rsidRPr="00980B51" w:rsidRDefault="005459D7" w:rsidP="00E6277E">
      <w:pPr>
        <w:pStyle w:val="ListParagraph"/>
        <w:widowControl w:val="0"/>
        <w:numPr>
          <w:ilvl w:val="0"/>
          <w:numId w:val="3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(Maybe) Look at competition</w:t>
      </w:r>
      <w:r w:rsidR="00E6277E" w:rsidRPr="00980B51">
        <w:rPr>
          <w:rFonts w:ascii="Times New Roman" w:hAnsi="Times New Roman"/>
          <w:color w:val="1A1A1A"/>
          <w:sz w:val="14"/>
          <w:szCs w:val="14"/>
        </w:rPr>
        <w:t xml:space="preserve">, and do better. </w:t>
      </w:r>
    </w:p>
    <w:p w14:paraId="7F44CBC6" w14:textId="77777777" w:rsidR="00E6277E" w:rsidRPr="00980B51" w:rsidRDefault="00E6277E" w:rsidP="00E6277E">
      <w:pPr>
        <w:pStyle w:val="ListParagraph"/>
        <w:widowControl w:val="0"/>
        <w:numPr>
          <w:ilvl w:val="0"/>
          <w:numId w:val="39"/>
        </w:numPr>
        <w:autoSpaceDE w:val="0"/>
        <w:autoSpaceDN w:val="0"/>
        <w:adjustRightInd w:val="0"/>
        <w:rPr>
          <w:rFonts w:ascii="Times New Roman" w:hAnsi="Times New Roman"/>
          <w:color w:val="1A1A1A"/>
          <w:sz w:val="14"/>
          <w:szCs w:val="14"/>
        </w:rPr>
      </w:pPr>
      <w:r w:rsidRPr="00980B51">
        <w:rPr>
          <w:rFonts w:ascii="Times New Roman" w:hAnsi="Times New Roman"/>
          <w:color w:val="1A1A1A"/>
          <w:sz w:val="14"/>
          <w:szCs w:val="14"/>
        </w:rPr>
        <w:t xml:space="preserve">Make sure to maintain minimally working version of you. </w:t>
      </w:r>
    </w:p>
    <w:p w14:paraId="0D4A655E" w14:textId="4F0F5D50" w:rsidR="00E6277E" w:rsidRPr="00980B51" w:rsidRDefault="00E6277E" w:rsidP="00E6277E">
      <w:pPr>
        <w:pStyle w:val="ListParagraph"/>
        <w:widowControl w:val="0"/>
        <w:numPr>
          <w:ilvl w:val="0"/>
          <w:numId w:val="39"/>
        </w:numPr>
        <w:autoSpaceDE w:val="0"/>
        <w:autoSpaceDN w:val="0"/>
        <w:adjustRightInd w:val="0"/>
        <w:rPr>
          <w:rFonts w:ascii="Times New Roman" w:hAnsi="Times New Roman"/>
          <w:color w:val="1A1A1A"/>
          <w:sz w:val="14"/>
          <w:szCs w:val="14"/>
        </w:rPr>
      </w:pPr>
      <w:r w:rsidRPr="00980B51">
        <w:rPr>
          <w:rFonts w:ascii="Times New Roman" w:hAnsi="Times New Roman"/>
          <w:color w:val="1A1A1A"/>
          <w:sz w:val="14"/>
          <w:szCs w:val="14"/>
        </w:rPr>
        <w:t xml:space="preserve">Have full </w:t>
      </w:r>
      <w:r>
        <w:rPr>
          <w:rFonts w:ascii="Times New Roman" w:hAnsi="Times New Roman"/>
          <w:color w:val="1A1A1A"/>
          <w:sz w:val="14"/>
          <w:szCs w:val="14"/>
        </w:rPr>
        <w:t xml:space="preserve">pathway of entire sheet intact </w:t>
      </w:r>
      <w:r w:rsidRPr="00980B51">
        <w:rPr>
          <w:rFonts w:ascii="Times New Roman" w:hAnsi="Times New Roman"/>
          <w:color w:val="1A1A1A"/>
          <w:sz w:val="14"/>
          <w:szCs w:val="14"/>
        </w:rPr>
        <w:t>(ca</w:t>
      </w:r>
      <w:r>
        <w:rPr>
          <w:rFonts w:ascii="Times New Roman" w:hAnsi="Times New Roman"/>
          <w:color w:val="1A1A1A"/>
          <w:sz w:val="14"/>
          <w:szCs w:val="14"/>
        </w:rPr>
        <w:t>n be multiple different lines).</w:t>
      </w:r>
      <w:r w:rsidR="005459D7">
        <w:rPr>
          <w:rFonts w:ascii="Times New Roman" w:hAnsi="Times New Roman"/>
          <w:color w:val="1A1A1A"/>
          <w:sz w:val="14"/>
          <w:szCs w:val="14"/>
        </w:rPr>
        <w:t xml:space="preserve"> </w:t>
      </w:r>
    </w:p>
    <w:p w14:paraId="7A1F7321" w14:textId="063E7C25" w:rsidR="00E6277E" w:rsidRPr="00980B51" w:rsidRDefault="00E6277E" w:rsidP="00E6277E">
      <w:pPr>
        <w:pStyle w:val="ListParagraph"/>
        <w:widowControl w:val="0"/>
        <w:autoSpaceDE w:val="0"/>
        <w:autoSpaceDN w:val="0"/>
        <w:adjustRightInd w:val="0"/>
        <w:ind w:left="0"/>
        <w:rPr>
          <w:rFonts w:ascii="Times New Roman" w:hAnsi="Times New Roman"/>
          <w:color w:val="1A1A1A"/>
          <w:sz w:val="14"/>
          <w:szCs w:val="14"/>
        </w:rPr>
      </w:pPr>
      <w:r w:rsidRPr="00980B51">
        <w:rPr>
          <w:rFonts w:ascii="Times New Roman" w:hAnsi="Times New Roman"/>
          <w:color w:val="1A1A1A"/>
          <w:sz w:val="14"/>
          <w:szCs w:val="14"/>
        </w:rPr>
        <w:t xml:space="preserve">    3.       Do these in sittings when there is not</w:t>
      </w:r>
      <w:r w:rsidR="00EF6EB1">
        <w:rPr>
          <w:rFonts w:ascii="Times New Roman" w:hAnsi="Times New Roman"/>
          <w:color w:val="1A1A1A"/>
          <w:sz w:val="14"/>
          <w:szCs w:val="14"/>
        </w:rPr>
        <w:t xml:space="preserve">hing else to disturb. </w:t>
      </w:r>
      <w:r w:rsidR="008C48DA">
        <w:rPr>
          <w:rFonts w:ascii="Times New Roman" w:hAnsi="Times New Roman"/>
          <w:color w:val="1A1A1A"/>
          <w:sz w:val="14"/>
          <w:szCs w:val="14"/>
        </w:rPr>
        <w:t xml:space="preserve"> </w:t>
      </w:r>
    </w:p>
    <w:p w14:paraId="2390AABB" w14:textId="7B09C7BD" w:rsidR="00E6277E" w:rsidRPr="00980B51" w:rsidRDefault="00E6277E" w:rsidP="00E6277E">
      <w:pPr>
        <w:pStyle w:val="ListParagraph"/>
        <w:widowControl w:val="0"/>
        <w:autoSpaceDE w:val="0"/>
        <w:autoSpaceDN w:val="0"/>
        <w:adjustRightInd w:val="0"/>
        <w:ind w:left="0"/>
        <w:rPr>
          <w:rFonts w:ascii="Times New Roman" w:hAnsi="Times New Roman"/>
          <w:color w:val="1A1A1A"/>
          <w:sz w:val="14"/>
          <w:szCs w:val="14"/>
        </w:rPr>
      </w:pPr>
      <w:r w:rsidRPr="00980B51">
        <w:rPr>
          <w:rFonts w:ascii="Times New Roman" w:hAnsi="Times New Roman"/>
          <w:color w:val="1A1A1A"/>
          <w:sz w:val="14"/>
          <w:szCs w:val="14"/>
        </w:rPr>
        <w:t xml:space="preserve">   </w:t>
      </w:r>
      <w:r>
        <w:rPr>
          <w:rFonts w:ascii="Times New Roman" w:hAnsi="Times New Roman"/>
          <w:color w:val="1A1A1A"/>
          <w:sz w:val="14"/>
          <w:szCs w:val="14"/>
        </w:rPr>
        <w:t xml:space="preserve"> </w:t>
      </w:r>
      <w:r w:rsidRPr="00980B51">
        <w:rPr>
          <w:rFonts w:ascii="Times New Roman" w:hAnsi="Times New Roman"/>
          <w:color w:val="1A1A1A"/>
          <w:sz w:val="14"/>
          <w:szCs w:val="14"/>
        </w:rPr>
        <w:t xml:space="preserve">6. </w:t>
      </w:r>
      <w:r>
        <w:rPr>
          <w:rFonts w:ascii="Times New Roman" w:hAnsi="Times New Roman"/>
          <w:color w:val="1A1A1A"/>
          <w:sz w:val="14"/>
          <w:szCs w:val="14"/>
        </w:rPr>
        <w:t xml:space="preserve">     </w:t>
      </w:r>
      <w:r w:rsidR="005459D7">
        <w:rPr>
          <w:rFonts w:ascii="Times New Roman" w:hAnsi="Times New Roman"/>
          <w:color w:val="1A1A1A"/>
          <w:sz w:val="14"/>
          <w:szCs w:val="14"/>
        </w:rPr>
        <w:t xml:space="preserve"> </w:t>
      </w:r>
      <w:r>
        <w:rPr>
          <w:rFonts w:ascii="Times New Roman" w:hAnsi="Times New Roman"/>
          <w:color w:val="1A1A1A"/>
          <w:sz w:val="14"/>
          <w:szCs w:val="14"/>
        </w:rPr>
        <w:t>One thing at a</w:t>
      </w:r>
      <w:r w:rsidR="00F56A55">
        <w:rPr>
          <w:rFonts w:ascii="Times New Roman" w:hAnsi="Times New Roman"/>
          <w:color w:val="1A1A1A"/>
          <w:sz w:val="14"/>
          <w:szCs w:val="14"/>
        </w:rPr>
        <w:t xml:space="preserve"> time</w:t>
      </w:r>
      <w:r w:rsidRPr="00980B51">
        <w:rPr>
          <w:rFonts w:ascii="Times New Roman" w:hAnsi="Times New Roman"/>
          <w:color w:val="1A1A1A"/>
          <w:sz w:val="14"/>
          <w:szCs w:val="14"/>
        </w:rPr>
        <w:t xml:space="preserve">, and add. </w:t>
      </w:r>
    </w:p>
    <w:p w14:paraId="3B6C73D3" w14:textId="41408F67" w:rsidR="00BD55C1" w:rsidRDefault="00E6277E" w:rsidP="00E6277E">
      <w:pPr>
        <w:pStyle w:val="ListParagraph"/>
        <w:widowControl w:val="0"/>
        <w:autoSpaceDE w:val="0"/>
        <w:autoSpaceDN w:val="0"/>
        <w:adjustRightInd w:val="0"/>
        <w:ind w:left="0"/>
        <w:rPr>
          <w:rFonts w:ascii="Times New Roman" w:hAnsi="Times New Roman"/>
          <w:color w:val="1A1A1A"/>
          <w:sz w:val="14"/>
          <w:szCs w:val="14"/>
        </w:rPr>
      </w:pPr>
      <w:r w:rsidRPr="00980B51">
        <w:rPr>
          <w:rFonts w:ascii="Times New Roman" w:hAnsi="Times New Roman"/>
          <w:color w:val="1A1A1A"/>
          <w:sz w:val="14"/>
          <w:szCs w:val="14"/>
        </w:rPr>
        <w:t xml:space="preserve">    7.  </w:t>
      </w:r>
      <w:r w:rsidR="005459D7">
        <w:rPr>
          <w:rFonts w:ascii="Times New Roman" w:hAnsi="Times New Roman"/>
          <w:color w:val="1A1A1A"/>
          <w:sz w:val="14"/>
          <w:szCs w:val="14"/>
        </w:rPr>
        <w:t xml:space="preserve">     O</w:t>
      </w:r>
      <w:r w:rsidRPr="00980B51">
        <w:rPr>
          <w:rFonts w:ascii="Times New Roman" w:hAnsi="Times New Roman"/>
          <w:color w:val="1A1A1A"/>
          <w:sz w:val="14"/>
          <w:szCs w:val="14"/>
        </w:rPr>
        <w:t xml:space="preserve">rder the additions of different things to add. </w:t>
      </w:r>
    </w:p>
    <w:p w14:paraId="17D3C3C1" w14:textId="63EBCF55" w:rsidR="005E077A" w:rsidRPr="005E077A" w:rsidRDefault="007A5E9A" w:rsidP="005E077A">
      <w:pPr>
        <w:widowControl w:val="0"/>
        <w:autoSpaceDE w:val="0"/>
        <w:autoSpaceDN w:val="0"/>
        <w:adjustRightInd w:val="0"/>
        <w:rPr>
          <w:rFonts w:ascii="Times New Roman" w:hAnsi="Times New Roman"/>
          <w:i/>
          <w:color w:val="1A1A1A"/>
          <w:sz w:val="13"/>
          <w:szCs w:val="13"/>
        </w:rPr>
      </w:pPr>
      <w:r w:rsidRPr="00F52DC9">
        <w:rPr>
          <w:rFonts w:ascii="Times New Roman" w:hAnsi="Times New Roman"/>
          <w:i/>
          <w:color w:val="1A1A1A"/>
          <w:sz w:val="13"/>
          <w:szCs w:val="13"/>
        </w:rPr>
        <w:t>(note: add more,</w:t>
      </w:r>
      <w:r>
        <w:rPr>
          <w:rFonts w:ascii="Times New Roman" w:hAnsi="Times New Roman"/>
          <w:i/>
          <w:color w:val="1A1A1A"/>
          <w:sz w:val="13"/>
          <w:szCs w:val="13"/>
        </w:rPr>
        <w:t xml:space="preserve"> </w:t>
      </w:r>
      <w:r w:rsidRPr="00F52DC9">
        <w:rPr>
          <w:rFonts w:ascii="Times New Roman" w:hAnsi="Times New Roman"/>
          <w:i/>
          <w:color w:val="1A1A1A"/>
          <w:sz w:val="13"/>
          <w:szCs w:val="13"/>
        </w:rPr>
        <w:t>org better, make plan to read newspaper – gen Knowledge +</w:t>
      </w:r>
      <w:r>
        <w:rPr>
          <w:rFonts w:ascii="Times New Roman" w:hAnsi="Times New Roman"/>
          <w:i/>
          <w:color w:val="1A1A1A"/>
          <w:sz w:val="13"/>
          <w:szCs w:val="13"/>
        </w:rPr>
        <w:t xml:space="preserve"> </w:t>
      </w:r>
      <w:r w:rsidRPr="00F52DC9">
        <w:rPr>
          <w:rFonts w:ascii="Times New Roman" w:hAnsi="Times New Roman"/>
          <w:i/>
          <w:color w:val="1A1A1A"/>
          <w:sz w:val="13"/>
          <w:szCs w:val="13"/>
        </w:rPr>
        <w:t>52 weekends nytimes books</w:t>
      </w:r>
      <w:r>
        <w:rPr>
          <w:rFonts w:ascii="Times New Roman" w:hAnsi="Times New Roman"/>
          <w:i/>
          <w:color w:val="1A1A1A"/>
          <w:sz w:val="13"/>
          <w:szCs w:val="13"/>
        </w:rPr>
        <w:t>).</w:t>
      </w:r>
    </w:p>
    <w:p w14:paraId="4A4B8641" w14:textId="2174559F" w:rsidR="00EB01D7" w:rsidRPr="00A773AB" w:rsidRDefault="005E077A" w:rsidP="005E077A">
      <w:pPr>
        <w:widowControl w:val="0"/>
        <w:autoSpaceDE w:val="0"/>
        <w:autoSpaceDN w:val="0"/>
        <w:adjustRightInd w:val="0"/>
        <w:spacing w:after="240"/>
        <w:rPr>
          <w:rFonts w:ascii="Times" w:hAnsi="Times" w:cs="Times"/>
          <w:sz w:val="16"/>
          <w:szCs w:val="16"/>
        </w:rPr>
      </w:pPr>
      <w:r w:rsidRPr="00A773AB">
        <w:rPr>
          <w:rFonts w:ascii="Times" w:hAnsi="Times" w:cs="Times"/>
          <w:sz w:val="16"/>
          <w:szCs w:val="16"/>
        </w:rPr>
        <w:t xml:space="preserve">Take situations every day and put in above, by modifying. </w:t>
      </w:r>
      <w:r w:rsidR="00EB01D7">
        <w:rPr>
          <w:rFonts w:ascii="Times" w:hAnsi="Times" w:cs="Times"/>
          <w:sz w:val="16"/>
          <w:szCs w:val="16"/>
        </w:rPr>
        <w:t xml:space="preserve">  </w:t>
      </w:r>
    </w:p>
    <w:p w14:paraId="30A70A10" w14:textId="10EC796F" w:rsidR="005E077A" w:rsidRDefault="00B400E3" w:rsidP="005E077A">
      <w:pPr>
        <w:pStyle w:val="ListParagraph"/>
        <w:widowControl w:val="0"/>
        <w:numPr>
          <w:ilvl w:val="0"/>
          <w:numId w:val="47"/>
        </w:numPr>
        <w:autoSpaceDE w:val="0"/>
        <w:autoSpaceDN w:val="0"/>
        <w:adjustRightInd w:val="0"/>
        <w:spacing w:after="240"/>
        <w:rPr>
          <w:rFonts w:ascii="Times" w:hAnsi="Times" w:cs="Times"/>
          <w:sz w:val="16"/>
          <w:szCs w:val="16"/>
        </w:rPr>
      </w:pPr>
      <w:r>
        <w:rPr>
          <w:rFonts w:ascii="Times" w:hAnsi="Times" w:cs="Times"/>
          <w:sz w:val="16"/>
          <w:szCs w:val="16"/>
        </w:rPr>
        <w:t xml:space="preserve">Order based on priority. </w:t>
      </w:r>
      <w:r w:rsidR="005E077A">
        <w:rPr>
          <w:rFonts w:ascii="Times" w:hAnsi="Times" w:cs="Times"/>
          <w:sz w:val="16"/>
          <w:szCs w:val="16"/>
        </w:rPr>
        <w:t xml:space="preserve">Then based on comm level. </w:t>
      </w:r>
    </w:p>
    <w:p w14:paraId="1339D2F8" w14:textId="5011CD1E" w:rsidR="005E077A" w:rsidRDefault="005E077A" w:rsidP="005E077A">
      <w:pPr>
        <w:pStyle w:val="ListParagraph"/>
        <w:widowControl w:val="0"/>
        <w:numPr>
          <w:ilvl w:val="0"/>
          <w:numId w:val="47"/>
        </w:numPr>
        <w:autoSpaceDE w:val="0"/>
        <w:autoSpaceDN w:val="0"/>
        <w:adjustRightInd w:val="0"/>
        <w:spacing w:after="240"/>
        <w:rPr>
          <w:rFonts w:ascii="Times" w:hAnsi="Times" w:cs="Times"/>
          <w:sz w:val="16"/>
          <w:szCs w:val="16"/>
        </w:rPr>
      </w:pPr>
      <w:r>
        <w:rPr>
          <w:rFonts w:ascii="Times" w:hAnsi="Times" w:cs="Times"/>
          <w:sz w:val="16"/>
          <w:szCs w:val="16"/>
        </w:rPr>
        <w:t>Apply the</w:t>
      </w:r>
      <w:r w:rsidR="00B521A3">
        <w:rPr>
          <w:rFonts w:ascii="Times" w:hAnsi="Times" w:cs="Times"/>
          <w:sz w:val="16"/>
          <w:szCs w:val="16"/>
        </w:rPr>
        <w:t xml:space="preserve"> emotional intelligence here.  </w:t>
      </w:r>
    </w:p>
    <w:p w14:paraId="2C5F2EB0" w14:textId="77777777" w:rsidR="005E077A" w:rsidRDefault="005E077A" w:rsidP="005E077A">
      <w:pPr>
        <w:pStyle w:val="ListParagraph"/>
        <w:widowControl w:val="0"/>
        <w:numPr>
          <w:ilvl w:val="0"/>
          <w:numId w:val="47"/>
        </w:numPr>
        <w:autoSpaceDE w:val="0"/>
        <w:autoSpaceDN w:val="0"/>
        <w:adjustRightInd w:val="0"/>
        <w:spacing w:after="240"/>
        <w:rPr>
          <w:rFonts w:ascii="Times" w:hAnsi="Times" w:cs="Times"/>
          <w:sz w:val="16"/>
          <w:szCs w:val="16"/>
        </w:rPr>
      </w:pPr>
      <w:r>
        <w:rPr>
          <w:rFonts w:ascii="Times" w:hAnsi="Times" w:cs="Times"/>
          <w:sz w:val="16"/>
          <w:szCs w:val="16"/>
        </w:rPr>
        <w:t xml:space="preserve">Remember how we did this December 2012.  </w:t>
      </w:r>
    </w:p>
    <w:p w14:paraId="5A8EF16C" w14:textId="77777777" w:rsidR="005E077A" w:rsidRDefault="005E077A" w:rsidP="005E077A">
      <w:pPr>
        <w:pStyle w:val="ListParagraph"/>
        <w:widowControl w:val="0"/>
        <w:numPr>
          <w:ilvl w:val="0"/>
          <w:numId w:val="47"/>
        </w:numPr>
        <w:autoSpaceDE w:val="0"/>
        <w:autoSpaceDN w:val="0"/>
        <w:adjustRightInd w:val="0"/>
        <w:spacing w:after="240"/>
        <w:rPr>
          <w:rFonts w:ascii="Times" w:hAnsi="Times" w:cs="Times"/>
          <w:sz w:val="16"/>
          <w:szCs w:val="16"/>
        </w:rPr>
      </w:pPr>
      <w:r>
        <w:rPr>
          <w:rFonts w:ascii="Times" w:hAnsi="Times" w:cs="Times"/>
          <w:sz w:val="16"/>
          <w:szCs w:val="16"/>
        </w:rPr>
        <w:t>Update this right after each situation.</w:t>
      </w:r>
    </w:p>
    <w:p w14:paraId="38D0B41F" w14:textId="77777777" w:rsidR="005E077A" w:rsidRDefault="005E077A" w:rsidP="005E077A">
      <w:pPr>
        <w:pStyle w:val="ListParagraph"/>
        <w:widowControl w:val="0"/>
        <w:numPr>
          <w:ilvl w:val="0"/>
          <w:numId w:val="47"/>
        </w:numPr>
        <w:autoSpaceDE w:val="0"/>
        <w:autoSpaceDN w:val="0"/>
        <w:adjustRightInd w:val="0"/>
        <w:spacing w:after="240"/>
        <w:rPr>
          <w:rFonts w:ascii="Times" w:hAnsi="Times" w:cs="Times"/>
          <w:sz w:val="16"/>
          <w:szCs w:val="16"/>
        </w:rPr>
      </w:pPr>
      <w:r>
        <w:rPr>
          <w:rFonts w:ascii="Times" w:hAnsi="Times" w:cs="Times"/>
          <w:sz w:val="16"/>
          <w:szCs w:val="16"/>
        </w:rPr>
        <w:t xml:space="preserve">Go through one specific example each week and focus on that. </w:t>
      </w:r>
    </w:p>
    <w:p w14:paraId="399AD4B7" w14:textId="77777777" w:rsidR="005E077A" w:rsidRDefault="005E077A" w:rsidP="005E077A">
      <w:pPr>
        <w:pStyle w:val="ListParagraph"/>
        <w:widowControl w:val="0"/>
        <w:numPr>
          <w:ilvl w:val="0"/>
          <w:numId w:val="47"/>
        </w:numPr>
        <w:autoSpaceDE w:val="0"/>
        <w:autoSpaceDN w:val="0"/>
        <w:adjustRightInd w:val="0"/>
        <w:spacing w:after="240"/>
        <w:rPr>
          <w:rFonts w:ascii="Times" w:hAnsi="Times" w:cs="Times"/>
          <w:sz w:val="16"/>
          <w:szCs w:val="16"/>
        </w:rPr>
      </w:pPr>
      <w:r>
        <w:rPr>
          <w:rFonts w:ascii="Times" w:hAnsi="Times" w:cs="Times"/>
          <w:sz w:val="16"/>
          <w:szCs w:val="16"/>
        </w:rPr>
        <w:t xml:space="preserve">Know related work. Identify classes. </w:t>
      </w:r>
    </w:p>
    <w:p w14:paraId="03DF46F4" w14:textId="77777777" w:rsidR="005E077A" w:rsidRDefault="005E077A" w:rsidP="005E077A">
      <w:pPr>
        <w:pStyle w:val="ListParagraph"/>
        <w:widowControl w:val="0"/>
        <w:numPr>
          <w:ilvl w:val="0"/>
          <w:numId w:val="47"/>
        </w:numPr>
        <w:autoSpaceDE w:val="0"/>
        <w:autoSpaceDN w:val="0"/>
        <w:adjustRightInd w:val="0"/>
        <w:spacing w:after="240"/>
        <w:rPr>
          <w:rFonts w:ascii="Times" w:hAnsi="Times" w:cs="Times"/>
          <w:sz w:val="16"/>
          <w:szCs w:val="16"/>
        </w:rPr>
      </w:pPr>
      <w:r>
        <w:rPr>
          <w:rFonts w:ascii="Times" w:hAnsi="Times" w:cs="Times"/>
          <w:sz w:val="16"/>
          <w:szCs w:val="16"/>
        </w:rPr>
        <w:t xml:space="preserve">Know social structure for family. </w:t>
      </w:r>
    </w:p>
    <w:p w14:paraId="27B1A348" w14:textId="77777777" w:rsidR="005E077A" w:rsidRDefault="005E077A" w:rsidP="005E077A">
      <w:pPr>
        <w:pStyle w:val="ListParagraph"/>
        <w:widowControl w:val="0"/>
        <w:numPr>
          <w:ilvl w:val="0"/>
          <w:numId w:val="47"/>
        </w:numPr>
        <w:autoSpaceDE w:val="0"/>
        <w:autoSpaceDN w:val="0"/>
        <w:adjustRightInd w:val="0"/>
        <w:spacing w:after="240"/>
        <w:rPr>
          <w:rFonts w:ascii="Times" w:hAnsi="Times" w:cs="Times"/>
          <w:sz w:val="16"/>
          <w:szCs w:val="16"/>
        </w:rPr>
      </w:pPr>
      <w:r>
        <w:rPr>
          <w:rFonts w:ascii="Times" w:hAnsi="Times" w:cs="Times"/>
          <w:sz w:val="16"/>
          <w:szCs w:val="16"/>
        </w:rPr>
        <w:t xml:space="preserve">Know friends to talk to. </w:t>
      </w:r>
    </w:p>
    <w:p w14:paraId="64D1D42D" w14:textId="77777777" w:rsidR="005E077A" w:rsidRDefault="005E077A" w:rsidP="005E077A">
      <w:pPr>
        <w:pStyle w:val="ListParagraph"/>
        <w:widowControl w:val="0"/>
        <w:numPr>
          <w:ilvl w:val="0"/>
          <w:numId w:val="47"/>
        </w:numPr>
        <w:autoSpaceDE w:val="0"/>
        <w:autoSpaceDN w:val="0"/>
        <w:adjustRightInd w:val="0"/>
        <w:spacing w:after="240"/>
        <w:rPr>
          <w:rFonts w:ascii="Times" w:hAnsi="Times" w:cs="Times"/>
          <w:sz w:val="16"/>
          <w:szCs w:val="16"/>
        </w:rPr>
      </w:pPr>
      <w:r>
        <w:rPr>
          <w:rFonts w:ascii="Times" w:hAnsi="Times" w:cs="Times"/>
          <w:sz w:val="16"/>
          <w:szCs w:val="16"/>
        </w:rPr>
        <w:t xml:space="preserve">Have one situation in mind. </w:t>
      </w:r>
    </w:p>
    <w:p w14:paraId="60C5A613" w14:textId="77777777" w:rsidR="005E077A" w:rsidRDefault="005E077A" w:rsidP="005E077A">
      <w:pPr>
        <w:pStyle w:val="ListParagraph"/>
        <w:widowControl w:val="0"/>
        <w:numPr>
          <w:ilvl w:val="0"/>
          <w:numId w:val="47"/>
        </w:numPr>
        <w:autoSpaceDE w:val="0"/>
        <w:autoSpaceDN w:val="0"/>
        <w:adjustRightInd w:val="0"/>
        <w:spacing w:after="240"/>
        <w:rPr>
          <w:rFonts w:ascii="Times" w:hAnsi="Times" w:cs="Times"/>
          <w:sz w:val="16"/>
          <w:szCs w:val="16"/>
        </w:rPr>
      </w:pPr>
      <w:r>
        <w:rPr>
          <w:rFonts w:ascii="Times" w:hAnsi="Times" w:cs="Times"/>
          <w:sz w:val="16"/>
          <w:szCs w:val="16"/>
        </w:rPr>
        <w:t xml:space="preserve">Mom’s Lexus (refinement and solidarity).  </w:t>
      </w:r>
    </w:p>
    <w:p w14:paraId="76F7B47B" w14:textId="4ABD86DE" w:rsidR="005E077A" w:rsidRPr="005E077A" w:rsidRDefault="005E077A" w:rsidP="007A5E9A">
      <w:pPr>
        <w:pStyle w:val="ListParagraph"/>
        <w:widowControl w:val="0"/>
        <w:numPr>
          <w:ilvl w:val="0"/>
          <w:numId w:val="47"/>
        </w:numPr>
        <w:autoSpaceDE w:val="0"/>
        <w:autoSpaceDN w:val="0"/>
        <w:adjustRightInd w:val="0"/>
        <w:spacing w:after="240"/>
        <w:rPr>
          <w:rFonts w:ascii="Times" w:hAnsi="Times" w:cs="Times"/>
          <w:sz w:val="16"/>
          <w:szCs w:val="16"/>
        </w:rPr>
      </w:pPr>
      <w:r>
        <w:rPr>
          <w:rFonts w:ascii="Times" w:hAnsi="Times" w:cs="Times"/>
          <w:sz w:val="16"/>
          <w:szCs w:val="16"/>
        </w:rPr>
        <w:t xml:space="preserve">When you learn one thing, it applies to other experiences as well </w:t>
      </w:r>
    </w:p>
    <w:p w14:paraId="4AA42CFC" w14:textId="77777777" w:rsidR="00BD55C1" w:rsidRPr="00170ED9" w:rsidRDefault="00BD55C1" w:rsidP="00D24F99">
      <w:pPr>
        <w:pStyle w:val="ListParagraph"/>
        <w:widowControl w:val="0"/>
        <w:tabs>
          <w:tab w:val="left" w:pos="4770"/>
        </w:tabs>
        <w:autoSpaceDE w:val="0"/>
        <w:autoSpaceDN w:val="0"/>
        <w:adjustRightInd w:val="0"/>
        <w:ind w:left="0"/>
        <w:rPr>
          <w:rFonts w:ascii="Times New Roman" w:hAnsi="Times New Roman"/>
          <w:color w:val="1A1A1A"/>
          <w:sz w:val="14"/>
          <w:szCs w:val="14"/>
        </w:rPr>
      </w:pPr>
    </w:p>
    <w:p w14:paraId="37B5E9C6" w14:textId="5EB014F1" w:rsidR="00E739A1" w:rsidRDefault="00D24F99" w:rsidP="00AB18C3">
      <w:pPr>
        <w:pStyle w:val="ListParagraph"/>
        <w:widowControl w:val="0"/>
        <w:autoSpaceDE w:val="0"/>
        <w:autoSpaceDN w:val="0"/>
        <w:adjustRightInd w:val="0"/>
        <w:ind w:left="0"/>
        <w:rPr>
          <w:rFonts w:ascii="Times New Roman" w:hAnsi="Times New Roman"/>
          <w:color w:val="1A1A1A"/>
          <w:sz w:val="13"/>
          <w:szCs w:val="13"/>
          <w:u w:val="single"/>
        </w:rPr>
      </w:pPr>
      <w:r w:rsidRPr="00F52DC9">
        <w:rPr>
          <w:rFonts w:ascii="Times New Roman" w:hAnsi="Times New Roman"/>
          <w:color w:val="1A1A1A"/>
          <w:sz w:val="13"/>
          <w:szCs w:val="13"/>
          <w:highlight w:val="yellow"/>
          <w:u w:val="single"/>
        </w:rPr>
        <w:t xml:space="preserve">TODO: (1. Shorten this 2. add more to comm  3. Make Work section better </w:t>
      </w:r>
      <w:r w:rsidR="00E6277E">
        <w:rPr>
          <w:rFonts w:ascii="Times New Roman" w:hAnsi="Times New Roman"/>
          <w:color w:val="1A1A1A"/>
          <w:sz w:val="13"/>
          <w:szCs w:val="13"/>
          <w:highlight w:val="yellow"/>
          <w:u w:val="single"/>
        </w:rPr>
        <w:t>4.</w:t>
      </w:r>
      <w:r w:rsidRPr="00F52DC9">
        <w:rPr>
          <w:rFonts w:ascii="Times New Roman" w:hAnsi="Times New Roman"/>
          <w:color w:val="1A1A1A"/>
          <w:sz w:val="13"/>
          <w:szCs w:val="13"/>
          <w:highlight w:val="yellow"/>
          <w:u w:val="single"/>
        </w:rPr>
        <w:t>)</w:t>
      </w:r>
      <w:r w:rsidR="00CD005B">
        <w:rPr>
          <w:rFonts w:ascii="Times New Roman" w:hAnsi="Times New Roman"/>
          <w:color w:val="1A1A1A"/>
          <w:sz w:val="13"/>
          <w:szCs w:val="13"/>
          <w:u w:val="single"/>
        </w:rPr>
        <w:t xml:space="preserve"> </w:t>
      </w:r>
    </w:p>
    <w:p w14:paraId="06FC7552" w14:textId="1CA8749E" w:rsidR="00CD005B" w:rsidRDefault="00E739A1" w:rsidP="00980B51">
      <w:pPr>
        <w:pStyle w:val="ListParagraph"/>
        <w:widowControl w:val="0"/>
        <w:autoSpaceDE w:val="0"/>
        <w:autoSpaceDN w:val="0"/>
        <w:adjustRightInd w:val="0"/>
        <w:ind w:left="0"/>
        <w:rPr>
          <w:rFonts w:ascii="Times New Roman" w:hAnsi="Times New Roman"/>
          <w:color w:val="1A1A1A"/>
          <w:sz w:val="13"/>
          <w:szCs w:val="13"/>
        </w:rPr>
      </w:pPr>
      <w:r>
        <w:rPr>
          <w:rFonts w:ascii="Times New Roman" w:hAnsi="Times New Roman"/>
          <w:color w:val="1A1A1A"/>
          <w:sz w:val="13"/>
          <w:szCs w:val="13"/>
          <w:u w:val="single"/>
        </w:rPr>
        <w:t xml:space="preserve">Quick Todo: </w:t>
      </w:r>
      <w:r w:rsidR="00CC4863">
        <w:rPr>
          <w:rFonts w:ascii="Times New Roman" w:hAnsi="Times New Roman"/>
          <w:color w:val="1A1A1A"/>
          <w:sz w:val="13"/>
          <w:szCs w:val="13"/>
          <w:highlight w:val="yellow"/>
        </w:rPr>
        <w:t>1</w:t>
      </w:r>
      <w:r w:rsidR="00980B51" w:rsidRPr="00E6277E">
        <w:rPr>
          <w:rFonts w:ascii="Times New Roman" w:hAnsi="Times New Roman"/>
          <w:color w:val="1A1A1A"/>
          <w:sz w:val="13"/>
          <w:szCs w:val="13"/>
          <w:highlight w:val="yellow"/>
        </w:rPr>
        <w:t>. Fix the experiences section</w:t>
      </w:r>
      <w:r w:rsidR="00E6277E">
        <w:rPr>
          <w:rFonts w:ascii="Times New Roman" w:hAnsi="Times New Roman"/>
          <w:color w:val="1A1A1A"/>
          <w:sz w:val="13"/>
          <w:szCs w:val="13"/>
          <w:highlight w:val="yellow"/>
        </w:rPr>
        <w:t>, going through experiences.</w:t>
      </w:r>
      <w:r w:rsidR="0082338F">
        <w:rPr>
          <w:rFonts w:ascii="Times New Roman" w:hAnsi="Times New Roman"/>
          <w:color w:val="1A1A1A"/>
          <w:sz w:val="13"/>
          <w:szCs w:val="13"/>
          <w:highlight w:val="yellow"/>
        </w:rPr>
        <w:t xml:space="preserve"> Add real reliability points. 2.  Add real happiness</w:t>
      </w:r>
      <w:r w:rsidR="00980B51" w:rsidRPr="00E6277E">
        <w:rPr>
          <w:rFonts w:ascii="Times New Roman" w:hAnsi="Times New Roman"/>
          <w:color w:val="1A1A1A"/>
          <w:sz w:val="13"/>
          <w:szCs w:val="13"/>
          <w:highlight w:val="yellow"/>
        </w:rPr>
        <w:t xml:space="preserve"> </w:t>
      </w:r>
      <w:r w:rsidR="00CC4863">
        <w:rPr>
          <w:rFonts w:ascii="Times New Roman" w:hAnsi="Times New Roman"/>
          <w:color w:val="1A1A1A"/>
          <w:sz w:val="13"/>
          <w:szCs w:val="13"/>
          <w:highlight w:val="yellow"/>
        </w:rPr>
        <w:t>– 3 hours. 2</w:t>
      </w:r>
      <w:r w:rsidRPr="00E6277E">
        <w:rPr>
          <w:rFonts w:ascii="Times New Roman" w:hAnsi="Times New Roman"/>
          <w:color w:val="1A1A1A"/>
          <w:sz w:val="13"/>
          <w:szCs w:val="13"/>
          <w:highlight w:val="yellow"/>
        </w:rPr>
        <w:t>.</w:t>
      </w:r>
      <w:r w:rsidR="00DF02EC">
        <w:rPr>
          <w:rFonts w:ascii="Times New Roman" w:hAnsi="Times New Roman"/>
          <w:color w:val="1A1A1A"/>
          <w:sz w:val="13"/>
          <w:szCs w:val="13"/>
          <w:highlight w:val="yellow"/>
        </w:rPr>
        <w:t xml:space="preserve"> </w:t>
      </w:r>
      <w:r w:rsidR="00DF02EC">
        <w:rPr>
          <w:rFonts w:ascii="Times New Roman" w:hAnsi="Times New Roman"/>
          <w:color w:val="1A1A1A"/>
          <w:sz w:val="13"/>
          <w:szCs w:val="13"/>
        </w:rPr>
        <w:t>Figure out 3-D</w:t>
      </w:r>
      <w:r w:rsidR="00CC4863">
        <w:rPr>
          <w:rFonts w:ascii="Times New Roman" w:hAnsi="Times New Roman"/>
          <w:color w:val="1A1A1A"/>
          <w:sz w:val="13"/>
          <w:szCs w:val="13"/>
        </w:rPr>
        <w:t>;</w:t>
      </w:r>
      <w:r w:rsidR="005577DB">
        <w:rPr>
          <w:rFonts w:ascii="Times New Roman" w:hAnsi="Times New Roman"/>
          <w:color w:val="1A1A1A"/>
          <w:sz w:val="13"/>
          <w:szCs w:val="13"/>
        </w:rPr>
        <w:t xml:space="preserve"> </w:t>
      </w:r>
      <w:r w:rsidR="00CC4863">
        <w:rPr>
          <w:rFonts w:ascii="Times New Roman" w:hAnsi="Times New Roman"/>
          <w:color w:val="1A1A1A"/>
          <w:sz w:val="13"/>
          <w:szCs w:val="13"/>
        </w:rPr>
        <w:t>3</w:t>
      </w:r>
      <w:r w:rsidR="00DF02EC">
        <w:rPr>
          <w:rFonts w:ascii="Times New Roman" w:hAnsi="Times New Roman"/>
          <w:color w:val="1A1A1A"/>
          <w:sz w:val="13"/>
          <w:szCs w:val="13"/>
        </w:rPr>
        <w:t>.</w:t>
      </w:r>
      <w:r w:rsidR="00CC4863">
        <w:rPr>
          <w:rFonts w:ascii="Times New Roman" w:hAnsi="Times New Roman"/>
          <w:color w:val="1A1A1A"/>
          <w:sz w:val="13"/>
          <w:szCs w:val="13"/>
        </w:rPr>
        <w:t xml:space="preserve"> </w:t>
      </w:r>
      <w:r w:rsidRPr="00E6277E">
        <w:rPr>
          <w:rFonts w:ascii="Times New Roman" w:hAnsi="Times New Roman"/>
          <w:color w:val="1A1A1A"/>
          <w:sz w:val="13"/>
          <w:szCs w:val="13"/>
          <w:highlight w:val="yellow"/>
        </w:rPr>
        <w:t>P</w:t>
      </w:r>
      <w:r w:rsidR="00E6277E">
        <w:rPr>
          <w:rFonts w:ascii="Times New Roman" w:hAnsi="Times New Roman"/>
          <w:color w:val="1A1A1A"/>
          <w:sz w:val="13"/>
          <w:szCs w:val="13"/>
          <w:highlight w:val="yellow"/>
        </w:rPr>
        <w:t>rioritize worklife cheatsheet. 4</w:t>
      </w:r>
      <w:r w:rsidRPr="00E6277E">
        <w:rPr>
          <w:rFonts w:ascii="Times New Roman" w:hAnsi="Times New Roman"/>
          <w:color w:val="1A1A1A"/>
          <w:sz w:val="13"/>
          <w:szCs w:val="13"/>
          <w:highlight w:val="yellow"/>
        </w:rPr>
        <w:t xml:space="preserve">. </w:t>
      </w:r>
      <w:r w:rsidRPr="00DA46CA">
        <w:rPr>
          <w:rFonts w:ascii="Times New Roman" w:hAnsi="Times New Roman"/>
          <w:color w:val="1A1A1A"/>
          <w:sz w:val="13"/>
          <w:szCs w:val="13"/>
          <w:highlight w:val="red"/>
        </w:rPr>
        <w:t>Add</w:t>
      </w:r>
      <w:r w:rsidR="00CC4863" w:rsidRPr="00DA46CA">
        <w:rPr>
          <w:rFonts w:ascii="Times New Roman" w:hAnsi="Times New Roman"/>
          <w:color w:val="1A1A1A"/>
          <w:sz w:val="13"/>
          <w:szCs w:val="13"/>
          <w:highlight w:val="red"/>
        </w:rPr>
        <w:t xml:space="preserve"> text to guide each </w:t>
      </w:r>
      <w:r w:rsidR="00F53A1A" w:rsidRPr="00DA46CA">
        <w:rPr>
          <w:rFonts w:ascii="Times New Roman" w:hAnsi="Times New Roman"/>
          <w:color w:val="1A1A1A"/>
          <w:sz w:val="13"/>
          <w:szCs w:val="13"/>
          <w:highlight w:val="red"/>
        </w:rPr>
        <w:t>section.</w:t>
      </w:r>
      <w:r w:rsidR="00F53A1A">
        <w:rPr>
          <w:rFonts w:ascii="Times New Roman" w:hAnsi="Times New Roman"/>
          <w:color w:val="1A1A1A"/>
          <w:sz w:val="13"/>
          <w:szCs w:val="13"/>
        </w:rPr>
        <w:t xml:space="preserve"> 8. </w:t>
      </w:r>
      <w:r w:rsidR="00F53A1A" w:rsidRPr="00DA46CA">
        <w:rPr>
          <w:rFonts w:ascii="Times New Roman" w:hAnsi="Times New Roman"/>
          <w:color w:val="1A1A1A"/>
          <w:sz w:val="13"/>
          <w:szCs w:val="13"/>
          <w:highlight w:val="red"/>
        </w:rPr>
        <w:t xml:space="preserve">Add tm sheet, w/ social int sheet – Tuesday. </w:t>
      </w:r>
      <w:r w:rsidR="00F56A55" w:rsidRPr="00DA46CA">
        <w:rPr>
          <w:rFonts w:ascii="Times New Roman" w:hAnsi="Times New Roman"/>
          <w:color w:val="1A1A1A"/>
          <w:sz w:val="13"/>
          <w:szCs w:val="13"/>
          <w:highlight w:val="red"/>
        </w:rPr>
        <w:t xml:space="preserve"> </w:t>
      </w:r>
      <w:r w:rsidR="00F56A55">
        <w:rPr>
          <w:rFonts w:ascii="Times New Roman" w:hAnsi="Times New Roman"/>
          <w:color w:val="1A1A1A"/>
          <w:sz w:val="13"/>
          <w:szCs w:val="13"/>
          <w:highlight w:val="yellow"/>
        </w:rPr>
        <w:t>5</w:t>
      </w:r>
      <w:r w:rsidR="00E6277E" w:rsidRPr="00E6277E">
        <w:rPr>
          <w:rFonts w:ascii="Times New Roman" w:hAnsi="Times New Roman"/>
          <w:color w:val="1A1A1A"/>
          <w:sz w:val="13"/>
          <w:szCs w:val="13"/>
          <w:highlight w:val="yellow"/>
        </w:rPr>
        <w:t>. Add text to guide each section in mgmt.</w:t>
      </w:r>
      <w:r w:rsidR="00F56A55">
        <w:rPr>
          <w:rFonts w:ascii="Times New Roman" w:hAnsi="Times New Roman"/>
          <w:color w:val="1A1A1A"/>
          <w:sz w:val="13"/>
          <w:szCs w:val="13"/>
          <w:highlight w:val="yellow"/>
        </w:rPr>
        <w:t xml:space="preserve"> 6</w:t>
      </w:r>
      <w:r w:rsidR="00E6277E" w:rsidRPr="00E6277E">
        <w:rPr>
          <w:rFonts w:ascii="Times New Roman" w:hAnsi="Times New Roman"/>
          <w:color w:val="1A1A1A"/>
          <w:sz w:val="13"/>
          <w:szCs w:val="13"/>
          <w:highlight w:val="yellow"/>
        </w:rPr>
        <w:t>. Add worry management to happiness in habits</w:t>
      </w:r>
      <w:r w:rsidR="00E6277E">
        <w:rPr>
          <w:rFonts w:ascii="Times New Roman" w:hAnsi="Times New Roman"/>
          <w:color w:val="1A1A1A"/>
          <w:sz w:val="13"/>
          <w:szCs w:val="13"/>
        </w:rPr>
        <w:t xml:space="preserve">. </w:t>
      </w:r>
      <w:r w:rsidR="00AE2C60">
        <w:rPr>
          <w:rFonts w:ascii="Times New Roman" w:hAnsi="Times New Roman"/>
          <w:color w:val="1A1A1A"/>
          <w:sz w:val="13"/>
          <w:szCs w:val="13"/>
        </w:rPr>
        <w:t xml:space="preserve">7. </w:t>
      </w:r>
      <w:r w:rsidR="00752221">
        <w:rPr>
          <w:rFonts w:ascii="Times New Roman" w:hAnsi="Times New Roman"/>
          <w:color w:val="1A1A1A"/>
          <w:sz w:val="13"/>
          <w:szCs w:val="13"/>
        </w:rPr>
        <w:t>Consider margin changes for more space in wl</w:t>
      </w:r>
      <w:r w:rsidR="00CC4863">
        <w:rPr>
          <w:rFonts w:ascii="Times New Roman" w:hAnsi="Times New Roman"/>
          <w:color w:val="1A1A1A"/>
          <w:sz w:val="13"/>
          <w:szCs w:val="13"/>
        </w:rPr>
        <w:t>-</w:t>
      </w:r>
      <w:r w:rsidR="00752221">
        <w:rPr>
          <w:rFonts w:ascii="Times New Roman" w:hAnsi="Times New Roman"/>
          <w:color w:val="1A1A1A"/>
          <w:sz w:val="13"/>
          <w:szCs w:val="13"/>
        </w:rPr>
        <w:t>cheatsheet</w:t>
      </w:r>
      <w:r w:rsidR="00CC4863">
        <w:rPr>
          <w:rFonts w:ascii="Times New Roman" w:hAnsi="Times New Roman"/>
          <w:color w:val="1A1A1A"/>
          <w:sz w:val="13"/>
          <w:szCs w:val="13"/>
        </w:rPr>
        <w:t xml:space="preserve">9. </w:t>
      </w:r>
      <w:r w:rsidR="005577DB">
        <w:rPr>
          <w:rFonts w:ascii="Times New Roman" w:hAnsi="Times New Roman"/>
          <w:color w:val="1A1A1A"/>
          <w:sz w:val="13"/>
          <w:szCs w:val="13"/>
        </w:rPr>
        <w:t>../thePast/maturityVersions: Clean-up text, make accurate,</w:t>
      </w:r>
      <w:r w:rsidR="00CC4863">
        <w:rPr>
          <w:rFonts w:ascii="Times New Roman" w:hAnsi="Times New Roman"/>
          <w:color w:val="1A1A1A"/>
          <w:sz w:val="13"/>
          <w:szCs w:val="13"/>
        </w:rPr>
        <w:t xml:space="preserve"> add intermediate levels; 10. </w:t>
      </w:r>
      <w:r w:rsidR="00F53A1A">
        <w:rPr>
          <w:rFonts w:ascii="Times New Roman" w:hAnsi="Times New Roman"/>
          <w:color w:val="1A1A1A"/>
          <w:sz w:val="13"/>
          <w:szCs w:val="13"/>
        </w:rPr>
        <w:t>Read habits</w:t>
      </w:r>
      <w:r w:rsidR="00B83FCE">
        <w:rPr>
          <w:rFonts w:ascii="Times New Roman" w:hAnsi="Times New Roman"/>
          <w:color w:val="1A1A1A"/>
          <w:sz w:val="13"/>
          <w:szCs w:val="13"/>
        </w:rPr>
        <w:t xml:space="preserve"> </w:t>
      </w:r>
      <w:r w:rsidR="00EC784C">
        <w:rPr>
          <w:rFonts w:ascii="Times New Roman" w:hAnsi="Times New Roman"/>
          <w:color w:val="1A1A1A"/>
          <w:sz w:val="13"/>
          <w:szCs w:val="13"/>
        </w:rPr>
        <w:t>–</w:t>
      </w:r>
      <w:r w:rsidR="00B83FCE">
        <w:rPr>
          <w:rFonts w:ascii="Times New Roman" w:hAnsi="Times New Roman"/>
          <w:color w:val="1A1A1A"/>
          <w:sz w:val="13"/>
          <w:szCs w:val="13"/>
        </w:rPr>
        <w:t xml:space="preserve"> </w:t>
      </w:r>
      <w:r w:rsidR="00EC784C">
        <w:rPr>
          <w:rFonts w:ascii="Times New Roman" w:hAnsi="Times New Roman"/>
          <w:color w:val="1A1A1A"/>
          <w:sz w:val="13"/>
          <w:szCs w:val="13"/>
        </w:rPr>
        <w:t>confidence integration</w:t>
      </w:r>
      <w:r w:rsidR="00CD005B">
        <w:rPr>
          <w:rFonts w:ascii="Times New Roman" w:hAnsi="Times New Roman"/>
          <w:color w:val="1A1A1A"/>
          <w:sz w:val="13"/>
          <w:szCs w:val="13"/>
        </w:rPr>
        <w:t>; 1</w:t>
      </w:r>
      <w:r w:rsidR="0087641D">
        <w:rPr>
          <w:rFonts w:ascii="Times New Roman" w:hAnsi="Times New Roman"/>
          <w:color w:val="1A1A1A"/>
          <w:sz w:val="13"/>
          <w:szCs w:val="13"/>
        </w:rPr>
        <w:t>1.</w:t>
      </w:r>
      <w:r w:rsidR="004E6BA5">
        <w:rPr>
          <w:rFonts w:ascii="Times New Roman" w:hAnsi="Times New Roman"/>
          <w:color w:val="1A1A1A"/>
          <w:sz w:val="13"/>
          <w:szCs w:val="13"/>
        </w:rPr>
        <w:t xml:space="preserve"> </w:t>
      </w:r>
      <w:r w:rsidR="00293E3B">
        <w:rPr>
          <w:rFonts w:ascii="Times New Roman" w:hAnsi="Times New Roman"/>
          <w:color w:val="1A1A1A"/>
          <w:sz w:val="13"/>
          <w:szCs w:val="13"/>
        </w:rPr>
        <w:t>Order content,</w:t>
      </w:r>
      <w:r w:rsidR="00CD005B">
        <w:rPr>
          <w:rFonts w:ascii="Times New Roman" w:hAnsi="Times New Roman"/>
          <w:color w:val="1A1A1A"/>
          <w:sz w:val="13"/>
          <w:szCs w:val="13"/>
        </w:rPr>
        <w:t xml:space="preserve"> make any points clear, order/structure content,  connect all points together.  12. Add in happiness wiring, and connect all the way down to real-time confidence. </w:t>
      </w:r>
      <w:r w:rsidR="00293E3B" w:rsidRPr="00293E3B">
        <w:rPr>
          <w:rFonts w:ascii="Times New Roman" w:hAnsi="Times New Roman"/>
          <w:color w:val="1A1A1A"/>
          <w:sz w:val="13"/>
          <w:szCs w:val="13"/>
        </w:rPr>
        <w:sym w:font="Wingdings" w:char="F0E0"/>
      </w:r>
      <w:r w:rsidR="00293E3B">
        <w:rPr>
          <w:rFonts w:ascii="Times New Roman" w:hAnsi="Times New Roman"/>
          <w:color w:val="1A1A1A"/>
          <w:sz w:val="13"/>
          <w:szCs w:val="13"/>
        </w:rPr>
        <w:t xml:space="preserve">static to dynamic. </w:t>
      </w:r>
    </w:p>
    <w:p w14:paraId="2A36864C" w14:textId="1E2D90B3" w:rsidR="00980B51" w:rsidRPr="00030A61" w:rsidRDefault="0087641D" w:rsidP="00980B51">
      <w:pPr>
        <w:pStyle w:val="ListParagraph"/>
        <w:widowControl w:val="0"/>
        <w:autoSpaceDE w:val="0"/>
        <w:autoSpaceDN w:val="0"/>
        <w:adjustRightInd w:val="0"/>
        <w:ind w:left="0"/>
        <w:rPr>
          <w:rFonts w:ascii="Times New Roman" w:hAnsi="Times New Roman"/>
          <w:color w:val="1A1A1A"/>
          <w:sz w:val="13"/>
          <w:szCs w:val="13"/>
          <w:u w:val="single"/>
        </w:rPr>
      </w:pPr>
      <w:r>
        <w:rPr>
          <w:rFonts w:ascii="Times New Roman" w:hAnsi="Times New Roman"/>
          <w:color w:val="1A1A1A"/>
          <w:sz w:val="13"/>
          <w:szCs w:val="13"/>
        </w:rPr>
        <w:t xml:space="preserve"> </w:t>
      </w:r>
    </w:p>
    <w:p w14:paraId="4F9CFE7B" w14:textId="2F5C5674" w:rsidR="00832DBD" w:rsidRDefault="00E6277E" w:rsidP="00FF318E">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Connection: </w:t>
      </w:r>
    </w:p>
    <w:p w14:paraId="6D12E611" w14:textId="33B17502" w:rsidR="00E16806" w:rsidRDefault="003F1DCA" w:rsidP="00FF318E">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World</w:t>
      </w:r>
      <w:r w:rsidR="006631DE">
        <w:rPr>
          <w:rFonts w:ascii="Times New Roman" w:hAnsi="Times New Roman"/>
          <w:color w:val="1A1A1A"/>
          <w:sz w:val="14"/>
          <w:szCs w:val="14"/>
        </w:rPr>
        <w:t xml:space="preserve"> is formed through s and m (money, cash, hs)</w:t>
      </w:r>
      <w:r w:rsidR="005459D7">
        <w:rPr>
          <w:rFonts w:ascii="Times New Roman" w:hAnsi="Times New Roman"/>
          <w:color w:val="1A1A1A"/>
          <w:sz w:val="14"/>
          <w:szCs w:val="14"/>
        </w:rPr>
        <w:t xml:space="preserve"> </w:t>
      </w:r>
      <w:r w:rsidR="002B1056">
        <w:rPr>
          <w:rFonts w:ascii="Times New Roman" w:hAnsi="Times New Roman"/>
          <w:color w:val="1A1A1A"/>
          <w:sz w:val="14"/>
          <w:szCs w:val="14"/>
        </w:rPr>
        <w:t xml:space="preserve">, </w:t>
      </w:r>
      <w:r w:rsidR="00656D44">
        <w:rPr>
          <w:rFonts w:ascii="Times New Roman" w:hAnsi="Times New Roman"/>
          <w:color w:val="1A1A1A"/>
          <w:sz w:val="14"/>
          <w:szCs w:val="14"/>
        </w:rPr>
        <w:t xml:space="preserve">Sitting </w:t>
      </w:r>
      <w:r w:rsidR="002B1056">
        <w:rPr>
          <w:rFonts w:ascii="Times New Roman" w:hAnsi="Times New Roman"/>
          <w:color w:val="1A1A1A"/>
          <w:sz w:val="14"/>
          <w:szCs w:val="14"/>
        </w:rPr>
        <w:t>at Denver airport, Go to first part;</w:t>
      </w:r>
      <w:r w:rsidR="00E16806">
        <w:rPr>
          <w:rFonts w:ascii="Times New Roman" w:hAnsi="Times New Roman"/>
          <w:color w:val="1A1A1A"/>
          <w:sz w:val="14"/>
          <w:szCs w:val="14"/>
        </w:rPr>
        <w:t xml:space="preserve">which is happiness. </w:t>
      </w:r>
    </w:p>
    <w:p w14:paraId="4ED8B065" w14:textId="77777777" w:rsidR="002B1056" w:rsidRDefault="002B1056" w:rsidP="00FF318E">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Logic + Cross-link, </w:t>
      </w:r>
    </w:p>
    <w:p w14:paraId="16FCD875" w14:textId="69F3E08A" w:rsidR="00DD1C90" w:rsidRDefault="00832DBD" w:rsidP="00FF318E">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How to construct: </w:t>
      </w:r>
      <w:r w:rsidR="00D84015">
        <w:rPr>
          <w:rFonts w:ascii="Times New Roman" w:hAnsi="Times New Roman"/>
          <w:color w:val="1A1A1A"/>
          <w:sz w:val="14"/>
          <w:szCs w:val="14"/>
        </w:rPr>
        <w:t xml:space="preserve"> </w:t>
      </w:r>
      <w:r w:rsidR="006672AB">
        <w:rPr>
          <w:rFonts w:ascii="Times New Roman" w:hAnsi="Times New Roman"/>
          <w:color w:val="1A1A1A"/>
          <w:sz w:val="14"/>
          <w:szCs w:val="14"/>
        </w:rPr>
        <w:t>(Go through this carefully, and decide the right way.. consider image on plane.</w:t>
      </w:r>
      <w:r w:rsidR="00D84015">
        <w:rPr>
          <w:rFonts w:ascii="Times New Roman" w:hAnsi="Times New Roman"/>
          <w:color w:val="1A1A1A"/>
          <w:sz w:val="14"/>
          <w:szCs w:val="14"/>
        </w:rPr>
        <w:t xml:space="preserve"> </w:t>
      </w:r>
      <w:r w:rsidR="006672AB">
        <w:rPr>
          <w:rFonts w:ascii="Times New Roman" w:hAnsi="Times New Roman"/>
          <w:color w:val="1A1A1A"/>
          <w:sz w:val="14"/>
          <w:szCs w:val="14"/>
        </w:rPr>
        <w:t>)</w:t>
      </w:r>
      <w:r w:rsidR="002F1E01">
        <w:rPr>
          <w:rFonts w:ascii="Times New Roman" w:hAnsi="Times New Roman"/>
          <w:color w:val="1A1A1A"/>
          <w:sz w:val="14"/>
          <w:szCs w:val="14"/>
        </w:rPr>
        <w:t xml:space="preserve"> </w:t>
      </w:r>
      <w:r w:rsidR="00EF6EB1">
        <w:rPr>
          <w:rFonts w:ascii="Times New Roman" w:hAnsi="Times New Roman"/>
          <w:color w:val="1A1A1A"/>
          <w:sz w:val="14"/>
          <w:szCs w:val="14"/>
        </w:rPr>
        <w:t xml:space="preserve"> </w:t>
      </w:r>
    </w:p>
    <w:p w14:paraId="644F2FAF" w14:textId="01DB2B5E" w:rsidR="007A5E9A" w:rsidRDefault="00F56A55" w:rsidP="00FF318E">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Whenever you have a</w:t>
      </w:r>
      <w:r w:rsidR="00EB059A">
        <w:rPr>
          <w:rFonts w:ascii="Times New Roman" w:hAnsi="Times New Roman"/>
          <w:color w:val="1A1A1A"/>
          <w:sz w:val="14"/>
          <w:szCs w:val="14"/>
        </w:rPr>
        <w:t xml:space="preserve"> sequence of stressful</w:t>
      </w:r>
      <w:r>
        <w:rPr>
          <w:rFonts w:ascii="Times New Roman" w:hAnsi="Times New Roman"/>
          <w:color w:val="1A1A1A"/>
          <w:sz w:val="14"/>
          <w:szCs w:val="14"/>
        </w:rPr>
        <w:t xml:space="preserve"> t</w:t>
      </w:r>
      <w:r w:rsidR="00EB059A">
        <w:rPr>
          <w:rFonts w:ascii="Times New Roman" w:hAnsi="Times New Roman"/>
          <w:color w:val="1A1A1A"/>
          <w:sz w:val="14"/>
          <w:szCs w:val="14"/>
        </w:rPr>
        <w:t xml:space="preserve">houghts, eliminate it by saying all those </w:t>
      </w:r>
      <w:r>
        <w:rPr>
          <w:rFonts w:ascii="Times New Roman" w:hAnsi="Times New Roman"/>
          <w:color w:val="1A1A1A"/>
          <w:sz w:val="14"/>
          <w:szCs w:val="14"/>
        </w:rPr>
        <w:t xml:space="preserve"> thought was useless, instantly. </w:t>
      </w:r>
    </w:p>
    <w:p w14:paraId="0DC77475" w14:textId="270D5CFF" w:rsidR="00030A61" w:rsidRDefault="008E1AAE" w:rsidP="00FF318E">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(general theory vs. practice): </w:t>
      </w:r>
      <w:r w:rsidR="007A5E9A">
        <w:rPr>
          <w:rFonts w:ascii="Times New Roman" w:hAnsi="Times New Roman"/>
          <w:color w:val="1A1A1A"/>
          <w:sz w:val="14"/>
          <w:szCs w:val="14"/>
        </w:rPr>
        <w:t>Static</w:t>
      </w:r>
      <w:r w:rsidR="005459D7">
        <w:rPr>
          <w:rFonts w:ascii="Times New Roman" w:hAnsi="Times New Roman"/>
          <w:color w:val="1A1A1A"/>
          <w:sz w:val="14"/>
          <w:szCs w:val="14"/>
        </w:rPr>
        <w:t xml:space="preserve"> vs. dynamic: </w:t>
      </w:r>
      <w:r w:rsidR="00EB059A">
        <w:rPr>
          <w:rFonts w:ascii="Times New Roman" w:hAnsi="Times New Roman"/>
          <w:color w:val="1A1A1A"/>
          <w:sz w:val="14"/>
          <w:szCs w:val="14"/>
        </w:rPr>
        <w:t>folder structure,</w:t>
      </w:r>
      <w:r>
        <w:rPr>
          <w:rFonts w:ascii="Times New Roman" w:hAnsi="Times New Roman"/>
          <w:color w:val="1A1A1A"/>
          <w:sz w:val="14"/>
          <w:szCs w:val="14"/>
        </w:rPr>
        <w:t xml:space="preserve"> TM, </w:t>
      </w:r>
      <w:r w:rsidR="005459D7">
        <w:rPr>
          <w:rFonts w:ascii="Times New Roman" w:hAnsi="Times New Roman"/>
          <w:color w:val="1A1A1A"/>
          <w:sz w:val="14"/>
          <w:szCs w:val="14"/>
        </w:rPr>
        <w:t>body langua</w:t>
      </w:r>
      <w:r w:rsidR="00EB059A">
        <w:rPr>
          <w:rFonts w:ascii="Times New Roman" w:hAnsi="Times New Roman"/>
          <w:color w:val="1A1A1A"/>
          <w:sz w:val="14"/>
          <w:szCs w:val="14"/>
        </w:rPr>
        <w:t>ge,</w:t>
      </w:r>
      <w:r w:rsidR="00EF6EB1">
        <w:rPr>
          <w:rFonts w:ascii="Times New Roman" w:hAnsi="Times New Roman"/>
          <w:color w:val="1A1A1A"/>
          <w:sz w:val="14"/>
          <w:szCs w:val="14"/>
        </w:rPr>
        <w:t xml:space="preserve"> facial expressions, fashion. </w:t>
      </w:r>
    </w:p>
    <w:p w14:paraId="37CB5CC2" w14:textId="77777777" w:rsidR="00030A61" w:rsidRDefault="00030A61" w:rsidP="00FF318E">
      <w:pPr>
        <w:widowControl w:val="0"/>
        <w:autoSpaceDE w:val="0"/>
        <w:autoSpaceDN w:val="0"/>
        <w:adjustRightInd w:val="0"/>
        <w:rPr>
          <w:rFonts w:ascii="Times New Roman" w:hAnsi="Times New Roman"/>
          <w:color w:val="1A1A1A"/>
          <w:sz w:val="14"/>
          <w:szCs w:val="14"/>
        </w:rPr>
      </w:pPr>
    </w:p>
    <w:p w14:paraId="264BD1A2" w14:textId="3ECBB323" w:rsidR="002B1056" w:rsidRDefault="002B1056" w:rsidP="002B1056">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Maturity: Amanda</w:t>
      </w:r>
      <w:r w:rsidR="002145A7">
        <w:rPr>
          <w:rFonts w:ascii="Times New Roman" w:hAnsi="Times New Roman"/>
          <w:color w:val="1A1A1A"/>
          <w:sz w:val="14"/>
          <w:szCs w:val="14"/>
        </w:rPr>
        <w:t xml:space="preserve">: </w:t>
      </w:r>
      <w:r w:rsidR="00827887">
        <w:rPr>
          <w:rFonts w:ascii="Times New Roman" w:hAnsi="Times New Roman"/>
          <w:color w:val="1A1A1A"/>
          <w:sz w:val="14"/>
          <w:szCs w:val="14"/>
        </w:rPr>
        <w:t xml:space="preserve">| </w:t>
      </w:r>
      <w:r>
        <w:rPr>
          <w:rFonts w:ascii="Times New Roman" w:hAnsi="Times New Roman"/>
          <w:color w:val="1A1A1A"/>
          <w:sz w:val="14"/>
          <w:szCs w:val="14"/>
        </w:rPr>
        <w:t xml:space="preserve">Money: </w:t>
      </w:r>
      <w:r w:rsidR="00827887">
        <w:rPr>
          <w:rFonts w:ascii="Times New Roman" w:hAnsi="Times New Roman"/>
          <w:color w:val="1A1A1A"/>
          <w:sz w:val="14"/>
          <w:szCs w:val="14"/>
        </w:rPr>
        <w:t xml:space="preserve"> | </w:t>
      </w:r>
      <w:r>
        <w:rPr>
          <w:rFonts w:ascii="Times New Roman" w:hAnsi="Times New Roman"/>
          <w:color w:val="1A1A1A"/>
          <w:sz w:val="14"/>
          <w:szCs w:val="14"/>
        </w:rPr>
        <w:t xml:space="preserve">Stress relief:  </w:t>
      </w:r>
      <w:r w:rsidR="00827887">
        <w:rPr>
          <w:rFonts w:ascii="Times New Roman" w:hAnsi="Times New Roman"/>
          <w:color w:val="1A1A1A"/>
          <w:sz w:val="14"/>
          <w:szCs w:val="14"/>
        </w:rPr>
        <w:t xml:space="preserve">| </w:t>
      </w:r>
      <w:r>
        <w:rPr>
          <w:rFonts w:ascii="Times New Roman" w:hAnsi="Times New Roman"/>
          <w:color w:val="1A1A1A"/>
          <w:sz w:val="14"/>
          <w:szCs w:val="14"/>
        </w:rPr>
        <w:t xml:space="preserve">Gropp: </w:t>
      </w:r>
      <w:r w:rsidR="00827887">
        <w:rPr>
          <w:rFonts w:ascii="Times New Roman" w:hAnsi="Times New Roman"/>
          <w:color w:val="1A1A1A"/>
          <w:sz w:val="14"/>
          <w:szCs w:val="14"/>
        </w:rPr>
        <w:t xml:space="preserve">|  </w:t>
      </w:r>
      <w:r>
        <w:rPr>
          <w:rFonts w:ascii="Times New Roman" w:hAnsi="Times New Roman"/>
          <w:color w:val="1A1A1A"/>
          <w:sz w:val="14"/>
          <w:szCs w:val="14"/>
        </w:rPr>
        <w:t>Mgmt: habits-summary</w:t>
      </w:r>
      <w:r w:rsidR="00827887">
        <w:rPr>
          <w:rFonts w:ascii="Times New Roman" w:hAnsi="Times New Roman"/>
          <w:color w:val="1A1A1A"/>
          <w:sz w:val="14"/>
          <w:szCs w:val="14"/>
        </w:rPr>
        <w:t xml:space="preserve"> | </w:t>
      </w:r>
      <w:r>
        <w:rPr>
          <w:rFonts w:ascii="Times New Roman" w:hAnsi="Times New Roman"/>
          <w:color w:val="1A1A1A"/>
          <w:sz w:val="14"/>
          <w:szCs w:val="14"/>
        </w:rPr>
        <w:t xml:space="preserve">PNA: </w:t>
      </w:r>
      <w:r w:rsidR="00827887">
        <w:rPr>
          <w:rFonts w:ascii="Times New Roman" w:hAnsi="Times New Roman"/>
          <w:color w:val="1A1A1A"/>
          <w:sz w:val="14"/>
          <w:szCs w:val="14"/>
        </w:rPr>
        <w:t xml:space="preserve"> || </w:t>
      </w:r>
      <w:r>
        <w:rPr>
          <w:rFonts w:ascii="Times New Roman" w:hAnsi="Times New Roman"/>
          <w:color w:val="1A1A1A"/>
          <w:sz w:val="14"/>
          <w:szCs w:val="14"/>
        </w:rPr>
        <w:t xml:space="preserve">PCA: </w:t>
      </w:r>
    </w:p>
    <w:p w14:paraId="62EC873F" w14:textId="365AE2DB" w:rsidR="002B1056" w:rsidRDefault="00827887" w:rsidP="002B1056">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w:t>
      </w:r>
      <w:r w:rsidR="002B1056">
        <w:rPr>
          <w:rFonts w:ascii="Times New Roman" w:hAnsi="Times New Roman"/>
          <w:color w:val="1A1A1A"/>
          <w:sz w:val="14"/>
          <w:szCs w:val="14"/>
        </w:rPr>
        <w:t xml:space="preserve">OOP: </w:t>
      </w:r>
      <w:r>
        <w:rPr>
          <w:rFonts w:ascii="Times New Roman" w:hAnsi="Times New Roman"/>
          <w:color w:val="1A1A1A"/>
          <w:sz w:val="14"/>
          <w:szCs w:val="14"/>
        </w:rPr>
        <w:t>|</w:t>
      </w:r>
      <w:r w:rsidR="002B1056">
        <w:rPr>
          <w:rFonts w:ascii="Times New Roman" w:hAnsi="Times New Roman"/>
          <w:color w:val="1A1A1A"/>
          <w:sz w:val="14"/>
          <w:szCs w:val="14"/>
        </w:rPr>
        <w:t xml:space="preserve">Dad: </w:t>
      </w:r>
      <w:r>
        <w:rPr>
          <w:rFonts w:ascii="Times New Roman" w:hAnsi="Times New Roman"/>
          <w:color w:val="1A1A1A"/>
          <w:sz w:val="14"/>
          <w:szCs w:val="14"/>
        </w:rPr>
        <w:t xml:space="preserve">| </w:t>
      </w:r>
      <w:r w:rsidR="002B1056">
        <w:rPr>
          <w:rFonts w:ascii="Times New Roman" w:hAnsi="Times New Roman"/>
          <w:color w:val="1A1A1A"/>
          <w:sz w:val="14"/>
          <w:szCs w:val="14"/>
        </w:rPr>
        <w:t xml:space="preserve">Man from internet: </w:t>
      </w:r>
      <w:r>
        <w:rPr>
          <w:rFonts w:ascii="Times New Roman" w:hAnsi="Times New Roman"/>
          <w:color w:val="1A1A1A"/>
          <w:sz w:val="14"/>
          <w:szCs w:val="14"/>
        </w:rPr>
        <w:t xml:space="preserve">| </w:t>
      </w:r>
      <w:r w:rsidR="002B1056">
        <w:rPr>
          <w:rFonts w:ascii="Times New Roman" w:hAnsi="Times New Roman"/>
          <w:color w:val="1A1A1A"/>
          <w:sz w:val="14"/>
          <w:szCs w:val="14"/>
        </w:rPr>
        <w:t>Experience: mom</w:t>
      </w:r>
    </w:p>
    <w:p w14:paraId="47D06EA6" w14:textId="77777777" w:rsidR="00030A61" w:rsidRDefault="00030A61" w:rsidP="00FF318E">
      <w:pPr>
        <w:widowControl w:val="0"/>
        <w:autoSpaceDE w:val="0"/>
        <w:autoSpaceDN w:val="0"/>
        <w:adjustRightInd w:val="0"/>
        <w:rPr>
          <w:rFonts w:ascii="Times New Roman" w:hAnsi="Times New Roman"/>
          <w:color w:val="1A1A1A"/>
          <w:sz w:val="14"/>
          <w:szCs w:val="14"/>
        </w:rPr>
      </w:pPr>
    </w:p>
    <w:p w14:paraId="0A8388D1" w14:textId="77777777" w:rsidR="002B1056" w:rsidRDefault="002B1056" w:rsidP="002B1056">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Work: Code: 40, Data:30,</w:t>
      </w:r>
      <w:r w:rsidRPr="00F72D8C">
        <w:rPr>
          <w:rFonts w:ascii="Times New Roman" w:hAnsi="Times New Roman"/>
          <w:color w:val="1A1A1A"/>
          <w:sz w:val="14"/>
          <w:szCs w:val="14"/>
        </w:rPr>
        <w:t xml:space="preserve"> </w:t>
      </w:r>
      <w:r>
        <w:rPr>
          <w:rFonts w:ascii="Times New Roman" w:hAnsi="Times New Roman"/>
          <w:color w:val="1A1A1A"/>
          <w:sz w:val="14"/>
          <w:szCs w:val="14"/>
        </w:rPr>
        <w:t xml:space="preserve">Admin: 10, Writing/pres: 20 </w:t>
      </w:r>
    </w:p>
    <w:p w14:paraId="732478DD" w14:textId="77777777" w:rsidR="002B1056" w:rsidRDefault="002B1056" w:rsidP="002B1056">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Mgmt: Goals: 30, month: 10,  weekPlan: 30 , daily todo: 15, 10: prioritization, 10: scheduling</w:t>
      </w:r>
    </w:p>
    <w:p w14:paraId="593DA64D" w14:textId="22337C1D" w:rsidR="002B1056" w:rsidRDefault="002B1056" w:rsidP="002B1056">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Comm: L0: 40, L1:</w:t>
      </w:r>
      <w:r w:rsidR="0087641D">
        <w:rPr>
          <w:rFonts w:ascii="Times New Roman" w:hAnsi="Times New Roman"/>
          <w:color w:val="1A1A1A"/>
          <w:sz w:val="14"/>
          <w:szCs w:val="14"/>
        </w:rPr>
        <w:t xml:space="preserve">25, L2: 15, L3: 10,  L4+L5: 10 </w:t>
      </w:r>
    </w:p>
    <w:p w14:paraId="1F0017A3" w14:textId="1415E226" w:rsidR="004D5D8A" w:rsidRDefault="00960EDA" w:rsidP="004D5D8A">
      <w:pPr>
        <w:pStyle w:val="ListParagraph"/>
        <w:widowControl w:val="0"/>
        <w:tabs>
          <w:tab w:val="left" w:pos="3736"/>
        </w:tabs>
        <w:autoSpaceDE w:val="0"/>
        <w:autoSpaceDN w:val="0"/>
        <w:adjustRightInd w:val="0"/>
        <w:ind w:left="0"/>
        <w:rPr>
          <w:rFonts w:ascii="Times New Roman" w:hAnsi="Times New Roman"/>
          <w:color w:val="1A1A1A"/>
          <w:sz w:val="13"/>
          <w:szCs w:val="13"/>
        </w:rPr>
      </w:pPr>
      <w:r>
        <w:rPr>
          <w:rFonts w:ascii="Times New Roman" w:hAnsi="Times New Roman"/>
          <w:color w:val="1A1A1A"/>
          <w:sz w:val="13"/>
          <w:szCs w:val="13"/>
        </w:rPr>
        <w:t xml:space="preserve">Wl cheat sheet: </w:t>
      </w:r>
    </w:p>
    <w:p w14:paraId="6BBEF6AF" w14:textId="77777777" w:rsidR="002145A7" w:rsidRDefault="002145A7" w:rsidP="004D5D8A">
      <w:pPr>
        <w:pStyle w:val="ListParagraph"/>
        <w:widowControl w:val="0"/>
        <w:tabs>
          <w:tab w:val="left" w:pos="3736"/>
        </w:tabs>
        <w:autoSpaceDE w:val="0"/>
        <w:autoSpaceDN w:val="0"/>
        <w:adjustRightInd w:val="0"/>
        <w:ind w:left="0"/>
        <w:rPr>
          <w:rFonts w:ascii="Times New Roman" w:hAnsi="Times New Roman"/>
          <w:color w:val="1A1A1A"/>
          <w:sz w:val="13"/>
          <w:szCs w:val="13"/>
        </w:rPr>
      </w:pPr>
    </w:p>
    <w:p w14:paraId="182ECC25" w14:textId="2C2D189D" w:rsidR="00960EDA" w:rsidRDefault="00960EDA" w:rsidP="004D5D8A">
      <w:pPr>
        <w:pStyle w:val="ListParagraph"/>
        <w:widowControl w:val="0"/>
        <w:tabs>
          <w:tab w:val="left" w:pos="3736"/>
        </w:tabs>
        <w:autoSpaceDE w:val="0"/>
        <w:autoSpaceDN w:val="0"/>
        <w:adjustRightInd w:val="0"/>
        <w:ind w:left="0"/>
        <w:rPr>
          <w:rFonts w:ascii="Times New Roman" w:hAnsi="Times New Roman"/>
          <w:color w:val="1A1A1A"/>
          <w:sz w:val="13"/>
          <w:szCs w:val="13"/>
        </w:rPr>
      </w:pPr>
      <w:r>
        <w:rPr>
          <w:rFonts w:ascii="Times New Roman" w:hAnsi="Times New Roman"/>
          <w:color w:val="1A1A1A"/>
          <w:sz w:val="13"/>
          <w:szCs w:val="13"/>
        </w:rPr>
        <w:t>Mgmt:</w:t>
      </w:r>
      <w:r w:rsidR="002145A7">
        <w:rPr>
          <w:rFonts w:ascii="Times New Roman" w:hAnsi="Times New Roman"/>
          <w:color w:val="1A1A1A"/>
          <w:sz w:val="13"/>
          <w:szCs w:val="13"/>
        </w:rPr>
        <w:t xml:space="preserve">currPlanDoc – implementation </w:t>
      </w:r>
      <w:r w:rsidR="0087641D">
        <w:rPr>
          <w:rFonts w:ascii="Times New Roman" w:hAnsi="Times New Roman"/>
          <w:color w:val="1A1A1A"/>
          <w:sz w:val="13"/>
          <w:szCs w:val="13"/>
        </w:rPr>
        <w:t xml:space="preserve">; deep voice </w:t>
      </w:r>
    </w:p>
    <w:p w14:paraId="281DC046" w14:textId="77777777" w:rsidR="00960EDA" w:rsidRDefault="00960EDA" w:rsidP="004D5D8A">
      <w:pPr>
        <w:pStyle w:val="ListParagraph"/>
        <w:widowControl w:val="0"/>
        <w:tabs>
          <w:tab w:val="left" w:pos="3736"/>
        </w:tabs>
        <w:autoSpaceDE w:val="0"/>
        <w:autoSpaceDN w:val="0"/>
        <w:adjustRightInd w:val="0"/>
        <w:ind w:left="0"/>
        <w:rPr>
          <w:rFonts w:ascii="Times New Roman" w:hAnsi="Times New Roman"/>
          <w:color w:val="1A1A1A"/>
          <w:sz w:val="13"/>
          <w:szCs w:val="13"/>
        </w:rPr>
      </w:pPr>
    </w:p>
    <w:p w14:paraId="1A3D88D1" w14:textId="7A1157FF" w:rsidR="00340B11" w:rsidRDefault="00340B11" w:rsidP="004D5D8A">
      <w:pPr>
        <w:pStyle w:val="ListParagraph"/>
        <w:widowControl w:val="0"/>
        <w:tabs>
          <w:tab w:val="left" w:pos="3736"/>
        </w:tabs>
        <w:autoSpaceDE w:val="0"/>
        <w:autoSpaceDN w:val="0"/>
        <w:adjustRightInd w:val="0"/>
        <w:ind w:left="0"/>
        <w:rPr>
          <w:rFonts w:ascii="Times New Roman" w:hAnsi="Times New Roman"/>
          <w:color w:val="1A1A1A"/>
          <w:sz w:val="13"/>
          <w:szCs w:val="13"/>
        </w:rPr>
      </w:pPr>
      <w:r>
        <w:rPr>
          <w:rFonts w:ascii="Times New Roman" w:hAnsi="Times New Roman"/>
          <w:color w:val="1A1A1A"/>
          <w:sz w:val="13"/>
          <w:szCs w:val="13"/>
        </w:rPr>
        <w:lastRenderedPageBreak/>
        <w:t xml:space="preserve">Implementation notes:  picture + mindmap     -    ppt slides  + latex slides     - sheet? </w:t>
      </w:r>
    </w:p>
    <w:p w14:paraId="4172A1AA" w14:textId="46A30000" w:rsidR="00960EDA" w:rsidRDefault="00960EDA" w:rsidP="004D5D8A">
      <w:pPr>
        <w:pStyle w:val="ListParagraph"/>
        <w:widowControl w:val="0"/>
        <w:tabs>
          <w:tab w:val="left" w:pos="3736"/>
        </w:tabs>
        <w:autoSpaceDE w:val="0"/>
        <w:autoSpaceDN w:val="0"/>
        <w:adjustRightInd w:val="0"/>
        <w:ind w:left="0"/>
        <w:rPr>
          <w:rFonts w:ascii="Times New Roman" w:hAnsi="Times New Roman"/>
          <w:color w:val="1A1A1A"/>
          <w:sz w:val="13"/>
          <w:szCs w:val="13"/>
        </w:rPr>
      </w:pPr>
      <w:r>
        <w:rPr>
          <w:rFonts w:ascii="Times New Roman" w:hAnsi="Times New Roman"/>
          <w:color w:val="1A1A1A"/>
          <w:sz w:val="13"/>
          <w:szCs w:val="13"/>
        </w:rPr>
        <w:t xml:space="preserve">Reliability/experience sheet: </w:t>
      </w:r>
      <w:r w:rsidR="002145A7">
        <w:rPr>
          <w:rFonts w:ascii="Times New Roman" w:hAnsi="Times New Roman"/>
          <w:color w:val="1A1A1A"/>
          <w:sz w:val="13"/>
          <w:szCs w:val="13"/>
        </w:rPr>
        <w:t xml:space="preserve">Reflect on experience. </w:t>
      </w:r>
    </w:p>
    <w:p w14:paraId="11825AC7" w14:textId="6374E8E8" w:rsidR="002145A7" w:rsidRDefault="00D50255" w:rsidP="002145A7">
      <w:pPr>
        <w:pStyle w:val="ListParagraph"/>
        <w:widowControl w:val="0"/>
        <w:tabs>
          <w:tab w:val="left" w:pos="3736"/>
        </w:tabs>
        <w:autoSpaceDE w:val="0"/>
        <w:autoSpaceDN w:val="0"/>
        <w:adjustRightInd w:val="0"/>
        <w:ind w:left="0"/>
        <w:rPr>
          <w:rFonts w:ascii="Times New Roman" w:hAnsi="Times New Roman"/>
          <w:color w:val="1A1A1A"/>
          <w:sz w:val="13"/>
          <w:szCs w:val="13"/>
        </w:rPr>
      </w:pPr>
      <w:r>
        <w:rPr>
          <w:rFonts w:ascii="Times New Roman" w:hAnsi="Times New Roman"/>
          <w:color w:val="1A1A1A"/>
          <w:sz w:val="13"/>
          <w:szCs w:val="13"/>
        </w:rPr>
        <w:t>-----------------</w:t>
      </w:r>
    </w:p>
    <w:p w14:paraId="50E13E36" w14:textId="2A047A53" w:rsidR="002145A7" w:rsidRDefault="002145A7" w:rsidP="002145A7">
      <w:pPr>
        <w:pStyle w:val="ListParagraph"/>
        <w:widowControl w:val="0"/>
        <w:tabs>
          <w:tab w:val="left" w:pos="3736"/>
        </w:tabs>
        <w:autoSpaceDE w:val="0"/>
        <w:autoSpaceDN w:val="0"/>
        <w:adjustRightInd w:val="0"/>
        <w:ind w:left="0"/>
        <w:rPr>
          <w:rFonts w:ascii="Times New Roman" w:hAnsi="Times New Roman"/>
          <w:color w:val="1A1A1A"/>
          <w:sz w:val="13"/>
          <w:szCs w:val="13"/>
        </w:rPr>
      </w:pPr>
      <w:r>
        <w:rPr>
          <w:rFonts w:ascii="Times New Roman" w:hAnsi="Times New Roman"/>
          <w:color w:val="1A1A1A"/>
          <w:sz w:val="13"/>
          <w:szCs w:val="13"/>
        </w:rPr>
        <w:t xml:space="preserve">Happiness: / workout: </w:t>
      </w:r>
    </w:p>
    <w:p w14:paraId="180A8605" w14:textId="1D785A26" w:rsidR="002145A7" w:rsidRDefault="002145A7" w:rsidP="004D5D8A">
      <w:pPr>
        <w:pStyle w:val="ListParagraph"/>
        <w:widowControl w:val="0"/>
        <w:tabs>
          <w:tab w:val="left" w:pos="3736"/>
        </w:tabs>
        <w:autoSpaceDE w:val="0"/>
        <w:autoSpaceDN w:val="0"/>
        <w:adjustRightInd w:val="0"/>
        <w:ind w:left="0"/>
        <w:rPr>
          <w:rFonts w:ascii="Times New Roman" w:hAnsi="Times New Roman"/>
          <w:color w:val="1A1A1A"/>
          <w:sz w:val="13"/>
          <w:szCs w:val="13"/>
        </w:rPr>
      </w:pPr>
      <w:r>
        <w:rPr>
          <w:rFonts w:ascii="Times New Roman" w:hAnsi="Times New Roman"/>
          <w:color w:val="1A1A1A"/>
          <w:sz w:val="13"/>
          <w:szCs w:val="13"/>
        </w:rPr>
        <w:t xml:space="preserve">Work: </w:t>
      </w:r>
    </w:p>
    <w:p w14:paraId="35D7F62F" w14:textId="77777777" w:rsidR="00B400E3" w:rsidRPr="00B400E3" w:rsidRDefault="00B400E3" w:rsidP="00B400E3">
      <w:pPr>
        <w:pStyle w:val="ListParagraph"/>
        <w:widowControl w:val="0"/>
        <w:tabs>
          <w:tab w:val="left" w:pos="3736"/>
        </w:tabs>
        <w:autoSpaceDE w:val="0"/>
        <w:autoSpaceDN w:val="0"/>
        <w:adjustRightInd w:val="0"/>
        <w:ind w:left="0"/>
        <w:rPr>
          <w:rFonts w:ascii="Times New Roman" w:hAnsi="Times New Roman"/>
          <w:color w:val="1A1A1A"/>
          <w:sz w:val="13"/>
          <w:szCs w:val="13"/>
        </w:rPr>
      </w:pPr>
    </w:p>
    <w:p w14:paraId="2392DDA9" w14:textId="77777777" w:rsidR="00B400E3" w:rsidRPr="00B400E3" w:rsidRDefault="00B400E3" w:rsidP="00B400E3">
      <w:pPr>
        <w:pStyle w:val="ListParagraph"/>
        <w:widowControl w:val="0"/>
        <w:tabs>
          <w:tab w:val="left" w:pos="3736"/>
        </w:tabs>
        <w:autoSpaceDE w:val="0"/>
        <w:autoSpaceDN w:val="0"/>
        <w:adjustRightInd w:val="0"/>
        <w:ind w:left="0"/>
        <w:rPr>
          <w:rFonts w:ascii="Times New Roman" w:hAnsi="Times New Roman"/>
          <w:color w:val="1A1A1A"/>
          <w:sz w:val="13"/>
          <w:szCs w:val="13"/>
        </w:rPr>
      </w:pPr>
      <w:r w:rsidRPr="00B400E3">
        <w:rPr>
          <w:rFonts w:ascii="Times New Roman" w:hAnsi="Times New Roman"/>
          <w:color w:val="1A1A1A"/>
          <w:sz w:val="13"/>
          <w:szCs w:val="13"/>
        </w:rPr>
        <w:t xml:space="preserve">Personal maintenance: </w:t>
      </w:r>
    </w:p>
    <w:p w14:paraId="6E1718C9" w14:textId="77777777" w:rsidR="00F72D8C" w:rsidRDefault="00F72D8C" w:rsidP="00F75CA3">
      <w:pPr>
        <w:widowControl w:val="0"/>
        <w:autoSpaceDE w:val="0"/>
        <w:autoSpaceDN w:val="0"/>
        <w:adjustRightInd w:val="0"/>
        <w:rPr>
          <w:rFonts w:ascii="Times New Roman" w:hAnsi="Times New Roman"/>
          <w:color w:val="1A1A1A"/>
          <w:sz w:val="14"/>
          <w:szCs w:val="14"/>
        </w:rPr>
      </w:pPr>
    </w:p>
    <w:p w14:paraId="72F86800" w14:textId="25CCB282" w:rsidR="00F75CA3" w:rsidRDefault="00EF6EB1" w:rsidP="00F75CA3">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Heath –stability algorithms. </w:t>
      </w:r>
    </w:p>
    <w:p w14:paraId="060C577F" w14:textId="77777777" w:rsidR="00F75CA3" w:rsidRDefault="00F75CA3" w:rsidP="00F75CA3">
      <w:pPr>
        <w:widowControl w:val="0"/>
        <w:autoSpaceDE w:val="0"/>
        <w:autoSpaceDN w:val="0"/>
        <w:adjustRightInd w:val="0"/>
        <w:rPr>
          <w:rFonts w:ascii="Times New Roman" w:hAnsi="Times New Roman"/>
          <w:color w:val="1A1A1A"/>
          <w:sz w:val="14"/>
          <w:szCs w:val="14"/>
        </w:rPr>
      </w:pPr>
    </w:p>
    <w:p w14:paraId="5F4A3439" w14:textId="051D9CB0" w:rsidR="00E6277E" w:rsidRDefault="00F75CA3" w:rsidP="00FF318E">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Code +</w:t>
      </w:r>
    </w:p>
    <w:p w14:paraId="55361204" w14:textId="77777777" w:rsidR="00205313" w:rsidRDefault="00205313" w:rsidP="00FF318E">
      <w:pPr>
        <w:widowControl w:val="0"/>
        <w:autoSpaceDE w:val="0"/>
        <w:autoSpaceDN w:val="0"/>
        <w:adjustRightInd w:val="0"/>
        <w:rPr>
          <w:rFonts w:ascii="Times New Roman" w:hAnsi="Times New Roman"/>
          <w:color w:val="1A1A1A"/>
          <w:sz w:val="14"/>
          <w:szCs w:val="14"/>
        </w:rPr>
      </w:pPr>
    </w:p>
    <w:p w14:paraId="4EFB18A5" w14:textId="3C691B83" w:rsidR="00D66BD4" w:rsidRDefault="00271166" w:rsidP="00FF318E">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New York City (?): </w:t>
      </w:r>
      <w:r w:rsidR="00D66BD4">
        <w:rPr>
          <w:rFonts w:ascii="Times New Roman" w:hAnsi="Times New Roman"/>
          <w:color w:val="1A1A1A"/>
          <w:sz w:val="14"/>
          <w:szCs w:val="14"/>
        </w:rPr>
        <w:t xml:space="preserve"> </w:t>
      </w:r>
    </w:p>
    <w:p w14:paraId="122272FC" w14:textId="0ABEA636" w:rsidR="00A64596" w:rsidRDefault="00A64596" w:rsidP="00FF318E">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Coarse</w:t>
      </w:r>
      <w:r w:rsidR="00D66BD4">
        <w:rPr>
          <w:rFonts w:ascii="Times New Roman" w:hAnsi="Times New Roman"/>
          <w:color w:val="1A1A1A"/>
          <w:sz w:val="14"/>
          <w:szCs w:val="14"/>
        </w:rPr>
        <w:t xml:space="preserve">-grained: </w:t>
      </w:r>
    </w:p>
    <w:p w14:paraId="531D5D73" w14:textId="05AE1381" w:rsidR="00A64596" w:rsidRDefault="00D66BD4" w:rsidP="00FF318E">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TODO: add more here, and order. </w:t>
      </w:r>
    </w:p>
    <w:p w14:paraId="36F0441D" w14:textId="734B1F05" w:rsidR="00D24F99" w:rsidRDefault="00CB7E09" w:rsidP="00FF318E">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Product: money, cars, papers, </w:t>
      </w:r>
      <w:r w:rsidR="00A64596">
        <w:rPr>
          <w:rFonts w:ascii="Times New Roman" w:hAnsi="Times New Roman"/>
          <w:color w:val="1A1A1A"/>
          <w:sz w:val="14"/>
          <w:szCs w:val="14"/>
        </w:rPr>
        <w:t xml:space="preserve">branding, products, use cases, </w:t>
      </w:r>
      <w:r w:rsidR="00271166">
        <w:rPr>
          <w:rFonts w:ascii="Times New Roman" w:hAnsi="Times New Roman"/>
          <w:color w:val="1A1A1A"/>
          <w:sz w:val="14"/>
          <w:szCs w:val="14"/>
        </w:rPr>
        <w:t xml:space="preserve">Clinton. </w:t>
      </w:r>
    </w:p>
    <w:p w14:paraId="3B1D69F7" w14:textId="296C8554" w:rsidR="00EA0BA4" w:rsidRDefault="00FB38C7" w:rsidP="00161537">
      <w:pPr>
        <w:widowControl w:val="0"/>
        <w:pBdr>
          <w:bottom w:val="single" w:sz="6" w:space="1" w:color="auto"/>
        </w:pBd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Ecological intelligence </w:t>
      </w:r>
    </w:p>
    <w:p w14:paraId="61CF226F" w14:textId="77777777" w:rsidR="00302B55" w:rsidRDefault="00302B55" w:rsidP="00DD7718">
      <w:pPr>
        <w:widowControl w:val="0"/>
        <w:autoSpaceDE w:val="0"/>
        <w:autoSpaceDN w:val="0"/>
        <w:adjustRightInd w:val="0"/>
        <w:rPr>
          <w:rFonts w:ascii="Times New Roman" w:hAnsi="Times New Roman"/>
          <w:color w:val="1A1A1A"/>
          <w:sz w:val="14"/>
          <w:szCs w:val="14"/>
        </w:rPr>
      </w:pPr>
    </w:p>
    <w:p w14:paraId="048719DD" w14:textId="77777777" w:rsidR="00DD7718" w:rsidRDefault="00DD7718" w:rsidP="00DD7718">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Maturity: habits small – new york </w:t>
      </w:r>
    </w:p>
    <w:p w14:paraId="382C11BB" w14:textId="77777777" w:rsidR="00DD7718" w:rsidRDefault="00DD7718" w:rsidP="00DD7718">
      <w:pPr>
        <w:widowControl w:val="0"/>
        <w:autoSpaceDE w:val="0"/>
        <w:autoSpaceDN w:val="0"/>
        <w:adjustRightInd w:val="0"/>
        <w:rPr>
          <w:rFonts w:ascii="Times New Roman" w:hAnsi="Times New Roman"/>
          <w:color w:val="1A1A1A"/>
          <w:sz w:val="14"/>
          <w:szCs w:val="14"/>
        </w:rPr>
      </w:pPr>
    </w:p>
    <w:p w14:paraId="0DB10A4E" w14:textId="77777777" w:rsidR="00DD7718" w:rsidRDefault="00DD7718" w:rsidP="00DD7718">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Rucha: </w:t>
      </w:r>
    </w:p>
    <w:p w14:paraId="5BE4FDDE" w14:textId="77777777" w:rsidR="00DD7718" w:rsidRDefault="00DD7718" w:rsidP="00DD7718">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Dad: </w:t>
      </w:r>
    </w:p>
    <w:p w14:paraId="7AEC1BF1" w14:textId="77777777" w:rsidR="00DD7718" w:rsidRDefault="00DD7718" w:rsidP="00DD7718">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 -formal </w:t>
      </w:r>
    </w:p>
    <w:p w14:paraId="4EF8D4C7" w14:textId="77777777" w:rsidR="00DD7718" w:rsidRDefault="00DD7718" w:rsidP="00DD7718">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Man from internet: </w:t>
      </w:r>
    </w:p>
    <w:p w14:paraId="3B07A33F" w14:textId="77777777" w:rsidR="00DD7718" w:rsidRDefault="00DD7718" w:rsidP="00DD7718">
      <w:pPr>
        <w:widowControl w:val="0"/>
        <w:pBdr>
          <w:bottom w:val="single" w:sz="6" w:space="2" w:color="auto"/>
        </w:pBd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Patterns: </w:t>
      </w:r>
    </w:p>
    <w:p w14:paraId="2F0E7045" w14:textId="77777777" w:rsidR="00DD7718" w:rsidRDefault="00DD7718" w:rsidP="00DD7718">
      <w:pPr>
        <w:widowControl w:val="0"/>
        <w:pBdr>
          <w:bottom w:val="single" w:sz="6" w:space="2" w:color="auto"/>
        </w:pBd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Berkeley TM: </w:t>
      </w:r>
    </w:p>
    <w:p w14:paraId="57F5CC60" w14:textId="77777777" w:rsidR="00DD7718" w:rsidRDefault="00DD7718" w:rsidP="00DD7718">
      <w:pPr>
        <w:widowControl w:val="0"/>
        <w:pBdr>
          <w:bottom w:val="single" w:sz="6" w:space="2" w:color="auto"/>
        </w:pBd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Eurompi: </w:t>
      </w:r>
    </w:p>
    <w:p w14:paraId="0BAE5964" w14:textId="77777777" w:rsidR="00DD7718" w:rsidRDefault="00DD7718" w:rsidP="00DD7718">
      <w:pPr>
        <w:widowControl w:val="0"/>
        <w:pBdr>
          <w:bottom w:val="single" w:sz="6" w:space="2" w:color="auto"/>
        </w:pBd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South india </w:t>
      </w:r>
    </w:p>
    <w:p w14:paraId="017D83BE" w14:textId="15791960" w:rsidR="00161537" w:rsidRDefault="00DD7718" w:rsidP="00302B55">
      <w:pPr>
        <w:widowControl w:val="0"/>
        <w:pBdr>
          <w:bottom w:val="single" w:sz="6" w:space="2" w:color="auto"/>
        </w:pBd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Paris: </w:t>
      </w:r>
    </w:p>
    <w:p w14:paraId="6BE9CF8C" w14:textId="77777777" w:rsidR="00302B55" w:rsidRDefault="00302B55" w:rsidP="00FF318E">
      <w:pPr>
        <w:widowControl w:val="0"/>
        <w:autoSpaceDE w:val="0"/>
        <w:autoSpaceDN w:val="0"/>
        <w:adjustRightInd w:val="0"/>
        <w:rPr>
          <w:rFonts w:ascii="Times New Roman" w:hAnsi="Times New Roman"/>
          <w:color w:val="1A1A1A"/>
          <w:sz w:val="14"/>
          <w:szCs w:val="14"/>
        </w:rPr>
      </w:pPr>
    </w:p>
    <w:p w14:paraId="787D571E" w14:textId="77777777" w:rsidR="009A02E8" w:rsidRDefault="009A02E8" w:rsidP="009A02E8">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Maturity: Amanda</w:t>
      </w:r>
    </w:p>
    <w:p w14:paraId="7B84129B" w14:textId="77777777" w:rsidR="009A02E8" w:rsidRDefault="009A02E8" w:rsidP="009A02E8">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Gropp: </w:t>
      </w:r>
    </w:p>
    <w:p w14:paraId="14CAB621" w14:textId="3A4B6D0B" w:rsidR="009A02E8" w:rsidRDefault="005F2989" w:rsidP="009A02E8">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Mgmt: </w:t>
      </w:r>
      <w:r w:rsidR="009A02E8">
        <w:rPr>
          <w:rFonts w:ascii="Times New Roman" w:hAnsi="Times New Roman"/>
          <w:color w:val="1A1A1A"/>
          <w:sz w:val="14"/>
          <w:szCs w:val="14"/>
        </w:rPr>
        <w:t>habits-summary</w:t>
      </w:r>
    </w:p>
    <w:p w14:paraId="540E0397" w14:textId="5C10B898" w:rsidR="009A02E8" w:rsidRDefault="009A02E8" w:rsidP="009A02E8">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PNA: </w:t>
      </w:r>
    </w:p>
    <w:p w14:paraId="38ACAD1E" w14:textId="77777777" w:rsidR="009A02E8" w:rsidRDefault="009A02E8" w:rsidP="009A02E8">
      <w:pPr>
        <w:widowControl w:val="0"/>
        <w:autoSpaceDE w:val="0"/>
        <w:autoSpaceDN w:val="0"/>
        <w:adjustRightInd w:val="0"/>
        <w:rPr>
          <w:rFonts w:ascii="Times New Roman" w:hAnsi="Times New Roman"/>
          <w:color w:val="1A1A1A"/>
          <w:sz w:val="14"/>
          <w:szCs w:val="14"/>
        </w:rPr>
      </w:pPr>
    </w:p>
    <w:p w14:paraId="537A3C00" w14:textId="77777777" w:rsidR="009A02E8" w:rsidRDefault="009A02E8" w:rsidP="009A02E8">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PCA: </w:t>
      </w:r>
    </w:p>
    <w:p w14:paraId="135CBF9E" w14:textId="77777777" w:rsidR="009A02E8" w:rsidRDefault="009A02E8" w:rsidP="009A02E8">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OOP: </w:t>
      </w:r>
    </w:p>
    <w:p w14:paraId="682FCE49" w14:textId="77777777" w:rsidR="009A02E8" w:rsidRDefault="009A02E8" w:rsidP="009A02E8">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Dad: </w:t>
      </w:r>
    </w:p>
    <w:p w14:paraId="0D09C813" w14:textId="77777777" w:rsidR="009A02E8" w:rsidRDefault="009A02E8" w:rsidP="009A02E8">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Man from internet: </w:t>
      </w:r>
    </w:p>
    <w:p w14:paraId="3F267257" w14:textId="0E539D5D" w:rsidR="00D24F99" w:rsidRDefault="009A02E8" w:rsidP="00FF318E">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Experience: mom</w:t>
      </w:r>
    </w:p>
    <w:p w14:paraId="37BBE3E5" w14:textId="77777777" w:rsidR="00A64596" w:rsidRDefault="00A64596" w:rsidP="00FF318E">
      <w:pPr>
        <w:widowControl w:val="0"/>
        <w:autoSpaceDE w:val="0"/>
        <w:autoSpaceDN w:val="0"/>
        <w:adjustRightInd w:val="0"/>
        <w:rPr>
          <w:rFonts w:ascii="Times New Roman" w:hAnsi="Times New Roman"/>
          <w:color w:val="1A1A1A"/>
          <w:sz w:val="14"/>
          <w:szCs w:val="14"/>
        </w:rPr>
      </w:pPr>
    </w:p>
    <w:p w14:paraId="0B5751A7" w14:textId="78EF3620" w:rsidR="002713F5" w:rsidRDefault="00424C57" w:rsidP="00FF318E">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Maturity:  -</w:t>
      </w:r>
    </w:p>
    <w:p w14:paraId="126F6AA4" w14:textId="1B999374" w:rsidR="00D2063D" w:rsidRDefault="00D809E4" w:rsidP="00FF318E">
      <w:pPr>
        <w:widowControl w:val="0"/>
        <w:autoSpaceDE w:val="0"/>
        <w:autoSpaceDN w:val="0"/>
        <w:adjustRightInd w:val="0"/>
        <w:rPr>
          <w:rFonts w:ascii="Times New Roman" w:hAnsi="Times New Roman"/>
          <w:b/>
          <w:color w:val="1A1A1A"/>
          <w:sz w:val="13"/>
          <w:szCs w:val="13"/>
          <w:u w:val="single"/>
        </w:rPr>
      </w:pPr>
      <w:r>
        <w:rPr>
          <w:rFonts w:ascii="Times New Roman" w:hAnsi="Times New Roman"/>
          <w:b/>
          <w:color w:val="1A1A1A"/>
          <w:sz w:val="13"/>
          <w:szCs w:val="13"/>
          <w:u w:val="single"/>
        </w:rPr>
        <w:t xml:space="preserve">TODO: </w:t>
      </w:r>
      <w:r w:rsidR="00727207">
        <w:rPr>
          <w:rFonts w:ascii="Times New Roman" w:hAnsi="Times New Roman"/>
          <w:b/>
          <w:color w:val="1A1A1A"/>
          <w:sz w:val="13"/>
          <w:szCs w:val="13"/>
          <w:u w:val="single"/>
        </w:rPr>
        <w:t xml:space="preserve">connect this better with below: </w:t>
      </w:r>
    </w:p>
    <w:p w14:paraId="30C93C25" w14:textId="0155FBB2" w:rsidR="00ED747B" w:rsidRDefault="00FF032F" w:rsidP="00FF318E">
      <w:pPr>
        <w:widowControl w:val="0"/>
        <w:autoSpaceDE w:val="0"/>
        <w:autoSpaceDN w:val="0"/>
        <w:adjustRightInd w:val="0"/>
        <w:rPr>
          <w:rFonts w:ascii="Times New Roman" w:hAnsi="Times New Roman"/>
          <w:b/>
          <w:color w:val="1A1A1A"/>
          <w:sz w:val="13"/>
          <w:szCs w:val="13"/>
          <w:u w:val="single"/>
        </w:rPr>
      </w:pPr>
      <w:r>
        <w:rPr>
          <w:rFonts w:ascii="Times New Roman" w:hAnsi="Times New Roman"/>
          <w:b/>
          <w:color w:val="1A1A1A"/>
          <w:sz w:val="13"/>
          <w:szCs w:val="13"/>
          <w:u w:val="single"/>
        </w:rPr>
        <w:t>Todo: figure out which order the objects go.</w:t>
      </w:r>
      <w:r w:rsidR="00727207">
        <w:rPr>
          <w:rFonts w:ascii="Times New Roman" w:hAnsi="Times New Roman"/>
          <w:b/>
          <w:color w:val="1A1A1A"/>
          <w:sz w:val="13"/>
          <w:szCs w:val="13"/>
          <w:u w:val="single"/>
        </w:rPr>
        <w:t xml:space="preserve"> </w:t>
      </w:r>
    </w:p>
    <w:p w14:paraId="33865DC4" w14:textId="38C8B0C2" w:rsidR="00F65925" w:rsidRDefault="00ED747B" w:rsidP="00F65925">
      <w:pPr>
        <w:widowControl w:val="0"/>
        <w:autoSpaceDE w:val="0"/>
        <w:autoSpaceDN w:val="0"/>
        <w:adjustRightInd w:val="0"/>
        <w:rPr>
          <w:rFonts w:ascii="Times New Roman" w:hAnsi="Times New Roman"/>
          <w:b/>
          <w:color w:val="1A1A1A"/>
          <w:sz w:val="13"/>
          <w:szCs w:val="13"/>
          <w:u w:val="single"/>
        </w:rPr>
      </w:pPr>
      <w:r>
        <w:rPr>
          <w:rFonts w:ascii="Times New Roman" w:hAnsi="Times New Roman"/>
          <w:b/>
          <w:color w:val="1A1A1A"/>
          <w:sz w:val="13"/>
          <w:szCs w:val="13"/>
          <w:u w:val="single"/>
        </w:rPr>
        <w:t xml:space="preserve">London: </w:t>
      </w:r>
      <w:r w:rsidR="00FF032F">
        <w:rPr>
          <w:rFonts w:ascii="Times New Roman" w:hAnsi="Times New Roman"/>
          <w:b/>
          <w:color w:val="1A1A1A"/>
          <w:sz w:val="13"/>
          <w:szCs w:val="13"/>
          <w:u w:val="single"/>
        </w:rPr>
        <w:t xml:space="preserve">james </w:t>
      </w:r>
      <w:r>
        <w:rPr>
          <w:rFonts w:ascii="Times New Roman" w:hAnsi="Times New Roman"/>
          <w:b/>
          <w:color w:val="1A1A1A"/>
          <w:sz w:val="13"/>
          <w:szCs w:val="13"/>
          <w:u w:val="single"/>
        </w:rPr>
        <w:t xml:space="preserve">bond </w:t>
      </w:r>
    </w:p>
    <w:p w14:paraId="6AC570D4" w14:textId="76B46E7E" w:rsidR="00F65925" w:rsidRPr="00343B35" w:rsidRDefault="00163DD3" w:rsidP="00F65925">
      <w:pPr>
        <w:widowControl w:val="0"/>
        <w:autoSpaceDE w:val="0"/>
        <w:autoSpaceDN w:val="0"/>
        <w:adjustRightInd w:val="0"/>
        <w:rPr>
          <w:rFonts w:ascii="Times New Roman" w:hAnsi="Times New Roman"/>
          <w:color w:val="1A1A1A"/>
          <w:sz w:val="13"/>
          <w:szCs w:val="13"/>
        </w:rPr>
      </w:pPr>
      <w:r>
        <w:rPr>
          <w:rFonts w:ascii="Times New Roman" w:hAnsi="Times New Roman"/>
          <w:color w:val="1A1A1A"/>
          <w:sz w:val="13"/>
          <w:szCs w:val="13"/>
        </w:rPr>
        <w:t>New york:</w:t>
      </w:r>
      <w:r w:rsidR="00430530">
        <w:rPr>
          <w:rFonts w:ascii="Times New Roman" w:hAnsi="Times New Roman"/>
          <w:color w:val="1A1A1A"/>
          <w:sz w:val="13"/>
          <w:szCs w:val="13"/>
        </w:rPr>
        <w:t xml:space="preserve"> </w:t>
      </w:r>
    </w:p>
    <w:p w14:paraId="5BDF5000" w14:textId="77777777" w:rsidR="00343B35" w:rsidRPr="00343B35" w:rsidRDefault="00343B35" w:rsidP="00F65925">
      <w:pPr>
        <w:widowControl w:val="0"/>
        <w:autoSpaceDE w:val="0"/>
        <w:autoSpaceDN w:val="0"/>
        <w:adjustRightInd w:val="0"/>
        <w:rPr>
          <w:rFonts w:ascii="Times New Roman" w:hAnsi="Times New Roman"/>
          <w:color w:val="1A1A1A"/>
          <w:sz w:val="13"/>
          <w:szCs w:val="13"/>
        </w:rPr>
      </w:pPr>
    </w:p>
    <w:p w14:paraId="210CE56C" w14:textId="68D4CF22" w:rsidR="00343B35" w:rsidRPr="00343B35" w:rsidRDefault="00FF032F" w:rsidP="00F65925">
      <w:pPr>
        <w:widowControl w:val="0"/>
        <w:autoSpaceDE w:val="0"/>
        <w:autoSpaceDN w:val="0"/>
        <w:adjustRightInd w:val="0"/>
        <w:rPr>
          <w:rFonts w:ascii="Times New Roman" w:hAnsi="Times New Roman"/>
          <w:color w:val="1A1A1A"/>
          <w:sz w:val="13"/>
          <w:szCs w:val="13"/>
        </w:rPr>
      </w:pPr>
      <w:r>
        <w:rPr>
          <w:rFonts w:ascii="Times New Roman" w:hAnsi="Times New Roman"/>
          <w:color w:val="1A1A1A"/>
          <w:sz w:val="13"/>
          <w:szCs w:val="13"/>
        </w:rPr>
        <w:t>Habits: full.</w:t>
      </w:r>
      <w:r w:rsidR="009801B7">
        <w:rPr>
          <w:rFonts w:ascii="Times New Roman" w:hAnsi="Times New Roman"/>
          <w:color w:val="1A1A1A"/>
          <w:sz w:val="13"/>
          <w:szCs w:val="13"/>
        </w:rPr>
        <w:t xml:space="preserve"> </w:t>
      </w:r>
    </w:p>
    <w:p w14:paraId="4B94D70F" w14:textId="228EE7BA" w:rsidR="00EC1CC6" w:rsidRPr="00343B35" w:rsidRDefault="00A30D60" w:rsidP="00FF318E">
      <w:pPr>
        <w:widowControl w:val="0"/>
        <w:autoSpaceDE w:val="0"/>
        <w:autoSpaceDN w:val="0"/>
        <w:adjustRightInd w:val="0"/>
        <w:rPr>
          <w:rFonts w:ascii="Times New Roman" w:hAnsi="Times New Roman"/>
          <w:color w:val="1A1A1A"/>
          <w:sz w:val="13"/>
          <w:szCs w:val="13"/>
        </w:rPr>
      </w:pPr>
      <w:r>
        <w:rPr>
          <w:rFonts w:ascii="Times New Roman" w:hAnsi="Times New Roman"/>
          <w:color w:val="1A1A1A"/>
          <w:sz w:val="13"/>
          <w:szCs w:val="13"/>
        </w:rPr>
        <w:t xml:space="preserve">Make this more seamless. </w:t>
      </w:r>
    </w:p>
    <w:p w14:paraId="6E3130A8" w14:textId="4F66EF95" w:rsidR="00EC1CC6" w:rsidRDefault="00A30D60" w:rsidP="00EC1CC6">
      <w:pPr>
        <w:widowControl w:val="0"/>
        <w:autoSpaceDE w:val="0"/>
        <w:autoSpaceDN w:val="0"/>
        <w:adjustRightInd w:val="0"/>
        <w:rPr>
          <w:rFonts w:ascii="Times New Roman" w:hAnsi="Times New Roman"/>
          <w:color w:val="1A1A1A"/>
          <w:sz w:val="13"/>
          <w:szCs w:val="13"/>
        </w:rPr>
      </w:pPr>
      <w:r>
        <w:rPr>
          <w:rFonts w:ascii="Times New Roman" w:hAnsi="Times New Roman"/>
          <w:color w:val="1A1A1A"/>
          <w:sz w:val="13"/>
          <w:szCs w:val="13"/>
        </w:rPr>
        <w:t xml:space="preserve">Habits: </w:t>
      </w:r>
      <w:r w:rsidR="00343B35" w:rsidRPr="00343B35">
        <w:rPr>
          <w:rFonts w:ascii="Times New Roman" w:hAnsi="Times New Roman"/>
          <w:color w:val="1A1A1A"/>
          <w:sz w:val="13"/>
          <w:szCs w:val="13"/>
        </w:rPr>
        <w:t>crosses</w:t>
      </w:r>
    </w:p>
    <w:p w14:paraId="0CB33CAF" w14:textId="4F0806B4" w:rsidR="00AD3941" w:rsidRDefault="00AD3941" w:rsidP="00FF318E">
      <w:pPr>
        <w:widowControl w:val="0"/>
        <w:autoSpaceDE w:val="0"/>
        <w:autoSpaceDN w:val="0"/>
        <w:adjustRightInd w:val="0"/>
        <w:rPr>
          <w:rFonts w:ascii="Times New Roman" w:hAnsi="Times New Roman"/>
          <w:color w:val="1A1A1A"/>
          <w:sz w:val="13"/>
          <w:szCs w:val="13"/>
        </w:rPr>
      </w:pPr>
    </w:p>
    <w:p w14:paraId="0DB7902F" w14:textId="5000F294" w:rsidR="00343B35" w:rsidRPr="00343B35" w:rsidRDefault="00343B35" w:rsidP="00FF318E">
      <w:pPr>
        <w:widowControl w:val="0"/>
        <w:autoSpaceDE w:val="0"/>
        <w:autoSpaceDN w:val="0"/>
        <w:adjustRightInd w:val="0"/>
        <w:rPr>
          <w:rFonts w:ascii="Times New Roman" w:hAnsi="Times New Roman"/>
          <w:color w:val="1A1A1A"/>
          <w:sz w:val="13"/>
          <w:szCs w:val="13"/>
        </w:rPr>
      </w:pPr>
      <w:r w:rsidRPr="00343B35">
        <w:rPr>
          <w:rFonts w:ascii="Times New Roman" w:hAnsi="Times New Roman"/>
          <w:color w:val="1A1A1A"/>
          <w:sz w:val="13"/>
          <w:szCs w:val="13"/>
        </w:rPr>
        <w:t>Objects: (remember poster)</w:t>
      </w:r>
      <w:r w:rsidR="00D826DD">
        <w:rPr>
          <w:rFonts w:ascii="Times New Roman" w:hAnsi="Times New Roman"/>
          <w:color w:val="1A1A1A"/>
          <w:sz w:val="13"/>
          <w:szCs w:val="13"/>
        </w:rPr>
        <w:t xml:space="preserve"> </w:t>
      </w:r>
    </w:p>
    <w:p w14:paraId="1B3D4CD6" w14:textId="77777777" w:rsidR="00343B35" w:rsidRDefault="00343B35" w:rsidP="00FF318E">
      <w:pPr>
        <w:widowControl w:val="0"/>
        <w:autoSpaceDE w:val="0"/>
        <w:autoSpaceDN w:val="0"/>
        <w:adjustRightInd w:val="0"/>
        <w:rPr>
          <w:rFonts w:ascii="Times New Roman" w:hAnsi="Times New Roman"/>
          <w:b/>
          <w:color w:val="1A1A1A"/>
          <w:sz w:val="13"/>
          <w:szCs w:val="13"/>
          <w:u w:val="single"/>
        </w:rPr>
      </w:pPr>
    </w:p>
    <w:p w14:paraId="445E0E78" w14:textId="2217BDC9" w:rsidR="00251FB9" w:rsidRPr="00A30D60" w:rsidRDefault="00A30D60" w:rsidP="00FF318E">
      <w:pPr>
        <w:widowControl w:val="0"/>
        <w:autoSpaceDE w:val="0"/>
        <w:autoSpaceDN w:val="0"/>
        <w:adjustRightInd w:val="0"/>
        <w:rPr>
          <w:rFonts w:ascii="Times New Roman" w:hAnsi="Times New Roman"/>
          <w:b/>
          <w:color w:val="1A1A1A"/>
          <w:sz w:val="13"/>
          <w:szCs w:val="13"/>
          <w:u w:val="single"/>
        </w:rPr>
      </w:pPr>
      <w:r>
        <w:rPr>
          <w:rFonts w:ascii="Times New Roman" w:hAnsi="Times New Roman"/>
          <w:b/>
          <w:color w:val="1A1A1A"/>
          <w:sz w:val="13"/>
          <w:szCs w:val="13"/>
          <w:u w:val="single"/>
        </w:rPr>
        <w:t xml:space="preserve">Follow calendar of events (full implementation): </w:t>
      </w:r>
    </w:p>
    <w:p w14:paraId="0A81D114" w14:textId="751AA66E" w:rsidR="00FF318E" w:rsidRPr="003F5558" w:rsidRDefault="00FF318E" w:rsidP="00FF318E">
      <w:pPr>
        <w:widowControl w:val="0"/>
        <w:autoSpaceDE w:val="0"/>
        <w:autoSpaceDN w:val="0"/>
        <w:adjustRightInd w:val="0"/>
        <w:rPr>
          <w:rFonts w:ascii="Times New Roman" w:hAnsi="Times New Roman"/>
          <w:color w:val="1A1A1A"/>
          <w:sz w:val="13"/>
          <w:szCs w:val="13"/>
        </w:rPr>
      </w:pPr>
      <w:r w:rsidRPr="003F5558">
        <w:rPr>
          <w:rFonts w:ascii="Times New Roman" w:hAnsi="Times New Roman"/>
          <w:color w:val="1A1A1A"/>
          <w:sz w:val="13"/>
          <w:szCs w:val="13"/>
        </w:rPr>
        <w:t>ma</w:t>
      </w:r>
      <w:r w:rsidR="00EC1CC6">
        <w:rPr>
          <w:rFonts w:ascii="Times New Roman" w:hAnsi="Times New Roman"/>
          <w:color w:val="1A1A1A"/>
          <w:sz w:val="13"/>
          <w:szCs w:val="13"/>
        </w:rPr>
        <w:t xml:space="preserve">turity – practice and integrate: </w:t>
      </w:r>
    </w:p>
    <w:p w14:paraId="313EAFC7" w14:textId="21D1F5BB" w:rsidR="00FF318E" w:rsidRPr="003F5558" w:rsidRDefault="006672AB" w:rsidP="00FF318E">
      <w:pPr>
        <w:widowControl w:val="0"/>
        <w:autoSpaceDE w:val="0"/>
        <w:autoSpaceDN w:val="0"/>
        <w:adjustRightInd w:val="0"/>
        <w:rPr>
          <w:rFonts w:ascii="Times New Roman" w:hAnsi="Times New Roman"/>
          <w:color w:val="1A1A1A"/>
          <w:sz w:val="13"/>
          <w:szCs w:val="13"/>
        </w:rPr>
      </w:pPr>
      <w:r w:rsidRPr="003F5558">
        <w:rPr>
          <w:rFonts w:ascii="Times New Roman" w:hAnsi="Times New Roman"/>
          <w:color w:val="1A1A1A"/>
          <w:sz w:val="13"/>
          <w:szCs w:val="13"/>
        </w:rPr>
        <w:t xml:space="preserve">Helps </w:t>
      </w:r>
      <w:r w:rsidR="00FF318E" w:rsidRPr="003F5558">
        <w:rPr>
          <w:rFonts w:ascii="Times New Roman" w:hAnsi="Times New Roman"/>
          <w:color w:val="1A1A1A"/>
          <w:sz w:val="13"/>
          <w:szCs w:val="13"/>
        </w:rPr>
        <w:t>with all levels of life (relationsh, work)</w:t>
      </w:r>
      <w:r w:rsidR="009A160C">
        <w:rPr>
          <w:rFonts w:ascii="Times New Roman" w:hAnsi="Times New Roman"/>
          <w:color w:val="1A1A1A"/>
          <w:sz w:val="13"/>
          <w:szCs w:val="13"/>
        </w:rPr>
        <w:t xml:space="preserve">: </w:t>
      </w:r>
    </w:p>
    <w:p w14:paraId="4CEA3205" w14:textId="27AA80DF" w:rsidR="00FF318E" w:rsidRPr="003F5558" w:rsidRDefault="009A160C" w:rsidP="00FF318E">
      <w:pPr>
        <w:widowControl w:val="0"/>
        <w:autoSpaceDE w:val="0"/>
        <w:autoSpaceDN w:val="0"/>
        <w:adjustRightInd w:val="0"/>
        <w:rPr>
          <w:rFonts w:ascii="Times New Roman" w:hAnsi="Times New Roman"/>
          <w:color w:val="1A1A1A"/>
          <w:sz w:val="13"/>
          <w:szCs w:val="13"/>
        </w:rPr>
      </w:pPr>
      <w:r>
        <w:rPr>
          <w:rFonts w:ascii="Times New Roman" w:hAnsi="Times New Roman"/>
          <w:color w:val="1A1A1A"/>
          <w:sz w:val="13"/>
          <w:szCs w:val="13"/>
        </w:rPr>
        <w:t xml:space="preserve">P vs PC: </w:t>
      </w:r>
    </w:p>
    <w:p w14:paraId="4F8DC3A8" w14:textId="0ECCC6B3" w:rsidR="00FF318E" w:rsidRPr="003F5558" w:rsidRDefault="00FF318E" w:rsidP="00FF318E">
      <w:pPr>
        <w:widowControl w:val="0"/>
        <w:autoSpaceDE w:val="0"/>
        <w:autoSpaceDN w:val="0"/>
        <w:adjustRightInd w:val="0"/>
        <w:rPr>
          <w:rFonts w:ascii="Times New Roman" w:hAnsi="Times New Roman"/>
          <w:color w:val="1A1A1A"/>
          <w:sz w:val="13"/>
          <w:szCs w:val="13"/>
        </w:rPr>
      </w:pPr>
      <w:r w:rsidRPr="003F5558">
        <w:rPr>
          <w:rFonts w:ascii="Times New Roman" w:hAnsi="Times New Roman"/>
          <w:color w:val="1A1A1A"/>
          <w:sz w:val="13"/>
          <w:szCs w:val="13"/>
        </w:rPr>
        <w:t>Independence</w:t>
      </w:r>
      <w:r w:rsidR="009A160C">
        <w:rPr>
          <w:rFonts w:ascii="Times New Roman" w:hAnsi="Times New Roman"/>
          <w:color w:val="1A1A1A"/>
          <w:sz w:val="13"/>
          <w:szCs w:val="13"/>
        </w:rPr>
        <w:t xml:space="preserve">: </w:t>
      </w:r>
    </w:p>
    <w:p w14:paraId="0C97D5B5" w14:textId="1CB5A032" w:rsidR="00FF318E" w:rsidRPr="003F5558" w:rsidRDefault="00FF318E" w:rsidP="00FF318E">
      <w:pPr>
        <w:pStyle w:val="ListParagraph"/>
        <w:widowControl w:val="0"/>
        <w:numPr>
          <w:ilvl w:val="0"/>
          <w:numId w:val="25"/>
        </w:numPr>
        <w:autoSpaceDE w:val="0"/>
        <w:autoSpaceDN w:val="0"/>
        <w:adjustRightInd w:val="0"/>
        <w:rPr>
          <w:rFonts w:ascii="Times New Roman" w:hAnsi="Times New Roman"/>
          <w:color w:val="1A1A1A"/>
          <w:sz w:val="13"/>
          <w:szCs w:val="13"/>
        </w:rPr>
      </w:pPr>
      <w:r w:rsidRPr="003F5558">
        <w:rPr>
          <w:rFonts w:ascii="Times New Roman" w:hAnsi="Times New Roman"/>
          <w:color w:val="1A1A1A"/>
          <w:sz w:val="13"/>
          <w:szCs w:val="13"/>
        </w:rPr>
        <w:t xml:space="preserve">proactive: circle of influence vs circle of concern </w:t>
      </w:r>
      <w:r w:rsidR="001821D5">
        <w:rPr>
          <w:rFonts w:ascii="Times New Roman" w:hAnsi="Times New Roman"/>
          <w:color w:val="1A1A1A"/>
          <w:sz w:val="13"/>
          <w:szCs w:val="13"/>
        </w:rPr>
        <w:t>--</w:t>
      </w:r>
      <w:r w:rsidRPr="003F5558">
        <w:rPr>
          <w:rFonts w:ascii="Times New Roman" w:hAnsi="Times New Roman"/>
          <w:color w:val="1A1A1A"/>
          <w:sz w:val="13"/>
          <w:szCs w:val="13"/>
        </w:rPr>
        <w:t xml:space="preserve"> </w:t>
      </w:r>
    </w:p>
    <w:p w14:paraId="37EE33C8" w14:textId="4783A6B5" w:rsidR="00FF318E" w:rsidRPr="003F5558" w:rsidRDefault="00FF318E" w:rsidP="00FF318E">
      <w:pPr>
        <w:pStyle w:val="ListParagraph"/>
        <w:widowControl w:val="0"/>
        <w:numPr>
          <w:ilvl w:val="0"/>
          <w:numId w:val="25"/>
        </w:numPr>
        <w:autoSpaceDE w:val="0"/>
        <w:autoSpaceDN w:val="0"/>
        <w:adjustRightInd w:val="0"/>
        <w:rPr>
          <w:rFonts w:ascii="Times New Roman" w:hAnsi="Times New Roman"/>
          <w:color w:val="1A1A1A"/>
          <w:sz w:val="13"/>
          <w:szCs w:val="13"/>
        </w:rPr>
      </w:pPr>
      <w:r w:rsidRPr="003F5558">
        <w:rPr>
          <w:rFonts w:ascii="Times New Roman" w:hAnsi="Times New Roman"/>
          <w:color w:val="1A1A1A"/>
          <w:sz w:val="13"/>
          <w:szCs w:val="13"/>
        </w:rPr>
        <w:t xml:space="preserve">prioritize: </w:t>
      </w:r>
      <w:r w:rsidR="00343B35">
        <w:rPr>
          <w:rFonts w:ascii="Times New Roman" w:hAnsi="Times New Roman"/>
          <w:color w:val="1A1A1A"/>
          <w:sz w:val="13"/>
          <w:szCs w:val="13"/>
        </w:rPr>
        <w:t>urgent/important</w:t>
      </w:r>
      <w:r w:rsidR="005E1582" w:rsidRPr="003F5558">
        <w:rPr>
          <w:rFonts w:ascii="Times New Roman" w:hAnsi="Times New Roman"/>
          <w:color w:val="1A1A1A"/>
          <w:sz w:val="13"/>
          <w:szCs w:val="13"/>
        </w:rPr>
        <w:t>,  deadlines</w:t>
      </w:r>
      <w:r w:rsidR="00D67F68">
        <w:rPr>
          <w:rFonts w:ascii="Times New Roman" w:hAnsi="Times New Roman"/>
          <w:color w:val="1A1A1A"/>
          <w:sz w:val="13"/>
          <w:szCs w:val="13"/>
        </w:rPr>
        <w:t xml:space="preserve"> </w:t>
      </w:r>
      <w:r w:rsidR="001821D5">
        <w:rPr>
          <w:rFonts w:ascii="Times New Roman" w:hAnsi="Times New Roman"/>
          <w:color w:val="1A1A1A"/>
          <w:sz w:val="13"/>
          <w:szCs w:val="13"/>
        </w:rPr>
        <w:t xml:space="preserve"> --</w:t>
      </w:r>
      <w:r w:rsidR="00B133D3">
        <w:rPr>
          <w:rFonts w:ascii="Times New Roman" w:hAnsi="Times New Roman"/>
          <w:color w:val="1A1A1A"/>
          <w:sz w:val="13"/>
          <w:szCs w:val="13"/>
        </w:rPr>
        <w:t xml:space="preserve"> </w:t>
      </w:r>
    </w:p>
    <w:p w14:paraId="48454DE2" w14:textId="1DDBF334" w:rsidR="00FF318E" w:rsidRPr="003F5558" w:rsidRDefault="001821D5" w:rsidP="00FF318E">
      <w:pPr>
        <w:widowControl w:val="0"/>
        <w:autoSpaceDE w:val="0"/>
        <w:autoSpaceDN w:val="0"/>
        <w:adjustRightInd w:val="0"/>
        <w:ind w:firstLine="360"/>
        <w:rPr>
          <w:rFonts w:ascii="Times New Roman" w:hAnsi="Times New Roman"/>
          <w:color w:val="1A1A1A"/>
          <w:sz w:val="13"/>
          <w:szCs w:val="13"/>
        </w:rPr>
      </w:pPr>
      <w:r>
        <w:rPr>
          <w:rFonts w:ascii="Times New Roman" w:hAnsi="Times New Roman"/>
          <w:color w:val="1A1A1A"/>
          <w:sz w:val="13"/>
          <w:szCs w:val="13"/>
        </w:rPr>
        <w:t>3</w:t>
      </w:r>
      <w:r w:rsidR="00FF318E" w:rsidRPr="003F5558">
        <w:rPr>
          <w:rFonts w:ascii="Times New Roman" w:hAnsi="Times New Roman"/>
          <w:color w:val="1A1A1A"/>
          <w:sz w:val="13"/>
          <w:szCs w:val="13"/>
        </w:rPr>
        <w:t xml:space="preserve">.       </w:t>
      </w:r>
      <w:r w:rsidR="003F6CC0">
        <w:rPr>
          <w:rFonts w:ascii="Times New Roman" w:hAnsi="Times New Roman"/>
          <w:color w:val="1A1A1A"/>
          <w:sz w:val="13"/>
          <w:szCs w:val="13"/>
        </w:rPr>
        <w:t xml:space="preserve"> </w:t>
      </w:r>
      <w:r w:rsidR="00FF318E" w:rsidRPr="003F5558">
        <w:rPr>
          <w:rFonts w:ascii="Times New Roman" w:hAnsi="Times New Roman"/>
          <w:color w:val="1A1A1A"/>
          <w:sz w:val="13"/>
          <w:szCs w:val="13"/>
        </w:rPr>
        <w:t>begin with the end in mind : --</w:t>
      </w:r>
      <w:r w:rsidR="003F6CC0">
        <w:rPr>
          <w:rFonts w:ascii="Times New Roman" w:hAnsi="Times New Roman"/>
          <w:color w:val="1A1A1A"/>
          <w:sz w:val="13"/>
          <w:szCs w:val="13"/>
        </w:rPr>
        <w:t xml:space="preserve"> </w:t>
      </w:r>
    </w:p>
    <w:p w14:paraId="25C9A2DB" w14:textId="77777777" w:rsidR="00FF318E" w:rsidRPr="003F5558" w:rsidRDefault="00FF318E" w:rsidP="00FF318E">
      <w:pPr>
        <w:widowControl w:val="0"/>
        <w:autoSpaceDE w:val="0"/>
        <w:autoSpaceDN w:val="0"/>
        <w:adjustRightInd w:val="0"/>
        <w:rPr>
          <w:rFonts w:ascii="Times New Roman" w:hAnsi="Times New Roman"/>
          <w:color w:val="1A1A1A"/>
          <w:sz w:val="13"/>
          <w:szCs w:val="13"/>
        </w:rPr>
      </w:pPr>
    </w:p>
    <w:p w14:paraId="43797789" w14:textId="5AA2480C" w:rsidR="00FF318E" w:rsidRPr="003F5558" w:rsidRDefault="00FF318E" w:rsidP="00FF318E">
      <w:pPr>
        <w:widowControl w:val="0"/>
        <w:autoSpaceDE w:val="0"/>
        <w:autoSpaceDN w:val="0"/>
        <w:adjustRightInd w:val="0"/>
        <w:rPr>
          <w:rFonts w:ascii="Times New Roman" w:hAnsi="Times New Roman"/>
          <w:color w:val="1A1A1A"/>
          <w:sz w:val="13"/>
          <w:szCs w:val="13"/>
        </w:rPr>
      </w:pPr>
      <w:r w:rsidRPr="003F5558">
        <w:rPr>
          <w:rFonts w:ascii="Times New Roman" w:hAnsi="Times New Roman"/>
          <w:color w:val="1A1A1A"/>
          <w:sz w:val="13"/>
          <w:szCs w:val="13"/>
        </w:rPr>
        <w:t>Interdependence</w:t>
      </w:r>
      <w:r w:rsidR="00635EEA">
        <w:rPr>
          <w:rFonts w:ascii="Times New Roman" w:hAnsi="Times New Roman"/>
          <w:color w:val="1A1A1A"/>
          <w:sz w:val="13"/>
          <w:szCs w:val="13"/>
        </w:rPr>
        <w:t xml:space="preserve">: </w:t>
      </w:r>
    </w:p>
    <w:p w14:paraId="25EBA3A7" w14:textId="77777777" w:rsidR="00FF318E" w:rsidRPr="003F5558" w:rsidRDefault="00FF318E" w:rsidP="00FF318E">
      <w:pPr>
        <w:pStyle w:val="ListParagraph"/>
        <w:widowControl w:val="0"/>
        <w:numPr>
          <w:ilvl w:val="0"/>
          <w:numId w:val="23"/>
        </w:numPr>
        <w:autoSpaceDE w:val="0"/>
        <w:autoSpaceDN w:val="0"/>
        <w:adjustRightInd w:val="0"/>
        <w:rPr>
          <w:rFonts w:ascii="Times New Roman" w:hAnsi="Times New Roman"/>
          <w:color w:val="1A1A1A"/>
          <w:sz w:val="13"/>
          <w:szCs w:val="13"/>
        </w:rPr>
      </w:pPr>
      <w:r w:rsidRPr="003F5558">
        <w:rPr>
          <w:rFonts w:ascii="Times New Roman" w:hAnsi="Times New Roman"/>
          <w:color w:val="1A1A1A"/>
          <w:sz w:val="13"/>
          <w:szCs w:val="13"/>
        </w:rPr>
        <w:t xml:space="preserve">think win-win: -- </w:t>
      </w:r>
    </w:p>
    <w:p w14:paraId="5BF21230" w14:textId="33D0B786" w:rsidR="00FF318E" w:rsidRPr="003F5558" w:rsidRDefault="002C4E00" w:rsidP="00FF318E">
      <w:pPr>
        <w:pStyle w:val="ListParagraph"/>
        <w:widowControl w:val="0"/>
        <w:numPr>
          <w:ilvl w:val="0"/>
          <w:numId w:val="23"/>
        </w:numPr>
        <w:autoSpaceDE w:val="0"/>
        <w:autoSpaceDN w:val="0"/>
        <w:adjustRightInd w:val="0"/>
        <w:rPr>
          <w:rFonts w:ascii="Times New Roman" w:hAnsi="Times New Roman"/>
          <w:color w:val="1A1A1A"/>
          <w:sz w:val="13"/>
          <w:szCs w:val="13"/>
        </w:rPr>
      </w:pPr>
      <w:r>
        <w:rPr>
          <w:rFonts w:ascii="Times New Roman" w:hAnsi="Times New Roman"/>
          <w:color w:val="1A1A1A"/>
          <w:sz w:val="13"/>
          <w:szCs w:val="13"/>
        </w:rPr>
        <w:t>understand</w:t>
      </w:r>
      <w:r w:rsidR="00FF318E" w:rsidRPr="003F5558">
        <w:rPr>
          <w:rFonts w:ascii="Times New Roman" w:hAnsi="Times New Roman"/>
          <w:color w:val="1A1A1A"/>
          <w:sz w:val="13"/>
          <w:szCs w:val="13"/>
        </w:rPr>
        <w:t xml:space="preserve">, then </w:t>
      </w:r>
      <w:r>
        <w:rPr>
          <w:rFonts w:ascii="Times New Roman" w:hAnsi="Times New Roman"/>
          <w:color w:val="1A1A1A"/>
          <w:sz w:val="13"/>
          <w:szCs w:val="13"/>
        </w:rPr>
        <w:t>be understood</w:t>
      </w:r>
      <w:r w:rsidR="00FF318E" w:rsidRPr="003F5558">
        <w:rPr>
          <w:rFonts w:ascii="Times New Roman" w:hAnsi="Times New Roman"/>
          <w:color w:val="1A1A1A"/>
          <w:sz w:val="13"/>
          <w:szCs w:val="13"/>
        </w:rPr>
        <w:t xml:space="preserve"> --</w:t>
      </w:r>
      <w:r w:rsidR="00D01BF6" w:rsidRPr="003F5558">
        <w:rPr>
          <w:rFonts w:ascii="Times New Roman" w:hAnsi="Times New Roman"/>
          <w:color w:val="1A1A1A"/>
          <w:sz w:val="13"/>
          <w:szCs w:val="13"/>
        </w:rPr>
        <w:t xml:space="preserve">  </w:t>
      </w:r>
    </w:p>
    <w:p w14:paraId="70B09114" w14:textId="1D17F913" w:rsidR="00FF318E" w:rsidRPr="003F5558" w:rsidRDefault="00FF318E" w:rsidP="00FF318E">
      <w:pPr>
        <w:pStyle w:val="ListParagraph"/>
        <w:widowControl w:val="0"/>
        <w:numPr>
          <w:ilvl w:val="0"/>
          <w:numId w:val="23"/>
        </w:numPr>
        <w:autoSpaceDE w:val="0"/>
        <w:autoSpaceDN w:val="0"/>
        <w:adjustRightInd w:val="0"/>
        <w:rPr>
          <w:rFonts w:ascii="Times New Roman" w:hAnsi="Times New Roman"/>
          <w:color w:val="1A1A1A"/>
          <w:sz w:val="13"/>
          <w:szCs w:val="13"/>
        </w:rPr>
      </w:pPr>
      <w:r w:rsidRPr="003F5558">
        <w:rPr>
          <w:rFonts w:ascii="Times New Roman" w:hAnsi="Times New Roman"/>
          <w:color w:val="1A1A1A"/>
          <w:sz w:val="13"/>
          <w:szCs w:val="13"/>
        </w:rPr>
        <w:t>Synergize: --</w:t>
      </w:r>
      <w:r w:rsidR="00D01BF6" w:rsidRPr="003F5558">
        <w:rPr>
          <w:rFonts w:ascii="Times New Roman" w:hAnsi="Times New Roman"/>
          <w:color w:val="1A1A1A"/>
          <w:sz w:val="13"/>
          <w:szCs w:val="13"/>
        </w:rPr>
        <w:t xml:space="preserve">  </w:t>
      </w:r>
    </w:p>
    <w:p w14:paraId="40BA9DB5" w14:textId="77777777" w:rsidR="00FF318E" w:rsidRPr="003F5558" w:rsidRDefault="00FF318E" w:rsidP="00FF318E">
      <w:pPr>
        <w:widowControl w:val="0"/>
        <w:autoSpaceDE w:val="0"/>
        <w:autoSpaceDN w:val="0"/>
        <w:adjustRightInd w:val="0"/>
        <w:rPr>
          <w:rFonts w:ascii="Times New Roman" w:hAnsi="Times New Roman"/>
          <w:color w:val="1A1A1A"/>
          <w:sz w:val="13"/>
          <w:szCs w:val="13"/>
        </w:rPr>
      </w:pPr>
      <w:r w:rsidRPr="003F5558">
        <w:rPr>
          <w:rFonts w:ascii="Times New Roman" w:hAnsi="Times New Roman"/>
          <w:color w:val="1A1A1A"/>
          <w:sz w:val="13"/>
          <w:szCs w:val="13"/>
        </w:rPr>
        <w:t xml:space="preserve">Quality: </w:t>
      </w:r>
    </w:p>
    <w:p w14:paraId="524102E4" w14:textId="79353861" w:rsidR="00FF318E" w:rsidRPr="003F5558" w:rsidRDefault="00FF318E" w:rsidP="00FF318E">
      <w:pPr>
        <w:widowControl w:val="0"/>
        <w:autoSpaceDE w:val="0"/>
        <w:autoSpaceDN w:val="0"/>
        <w:adjustRightInd w:val="0"/>
        <w:rPr>
          <w:rFonts w:ascii="Times New Roman" w:hAnsi="Times New Roman"/>
          <w:color w:val="1A1A1A"/>
          <w:sz w:val="13"/>
          <w:szCs w:val="13"/>
        </w:rPr>
      </w:pPr>
      <w:r w:rsidRPr="003F5558">
        <w:rPr>
          <w:rFonts w:ascii="Times New Roman" w:hAnsi="Times New Roman"/>
          <w:color w:val="1A1A1A"/>
          <w:sz w:val="13"/>
          <w:szCs w:val="13"/>
        </w:rPr>
        <w:t xml:space="preserve">          7. Sharpen the Sa</w:t>
      </w:r>
      <w:r w:rsidR="00251FB9">
        <w:rPr>
          <w:rFonts w:ascii="Times New Roman" w:hAnsi="Times New Roman"/>
          <w:color w:val="1A1A1A"/>
          <w:sz w:val="13"/>
          <w:szCs w:val="13"/>
        </w:rPr>
        <w:t xml:space="preserve">w: practice, re-evaluate system. </w:t>
      </w:r>
    </w:p>
    <w:p w14:paraId="2318D260" w14:textId="5202ECF7" w:rsidR="00FF318E" w:rsidRPr="003F5558" w:rsidRDefault="00FF318E" w:rsidP="00FF318E">
      <w:pPr>
        <w:widowControl w:val="0"/>
        <w:autoSpaceDE w:val="0"/>
        <w:autoSpaceDN w:val="0"/>
        <w:adjustRightInd w:val="0"/>
        <w:rPr>
          <w:rFonts w:ascii="Times New Roman" w:hAnsi="Times New Roman"/>
          <w:color w:val="1A1A1A"/>
          <w:sz w:val="13"/>
          <w:szCs w:val="13"/>
        </w:rPr>
      </w:pPr>
      <w:r w:rsidRPr="003F5558">
        <w:rPr>
          <w:rFonts w:ascii="Times New Roman" w:hAnsi="Times New Roman"/>
          <w:color w:val="1A1A1A"/>
          <w:sz w:val="13"/>
          <w:szCs w:val="13"/>
        </w:rPr>
        <w:t>When applying or doing an activity, use number system to i</w:t>
      </w:r>
      <w:r w:rsidR="00343B35">
        <w:rPr>
          <w:rFonts w:ascii="Times New Roman" w:hAnsi="Times New Roman"/>
          <w:color w:val="1A1A1A"/>
          <w:sz w:val="13"/>
          <w:szCs w:val="13"/>
        </w:rPr>
        <w:t>d</w:t>
      </w:r>
      <w:r w:rsidR="007A7B36">
        <w:rPr>
          <w:rFonts w:ascii="Times New Roman" w:hAnsi="Times New Roman"/>
          <w:color w:val="1A1A1A"/>
          <w:sz w:val="13"/>
          <w:szCs w:val="13"/>
        </w:rPr>
        <w:t xml:space="preserve">entify what part it belongs to. </w:t>
      </w:r>
    </w:p>
    <w:p w14:paraId="0A4B75C9" w14:textId="77777777" w:rsidR="00FF318E" w:rsidRPr="003F5558" w:rsidRDefault="00FF318E" w:rsidP="00FF318E">
      <w:pPr>
        <w:widowControl w:val="0"/>
        <w:autoSpaceDE w:val="0"/>
        <w:autoSpaceDN w:val="0"/>
        <w:adjustRightInd w:val="0"/>
        <w:rPr>
          <w:rFonts w:ascii="Times New Roman" w:hAnsi="Times New Roman"/>
          <w:color w:val="1A1A1A"/>
          <w:sz w:val="13"/>
          <w:szCs w:val="13"/>
        </w:rPr>
      </w:pPr>
    </w:p>
    <w:p w14:paraId="7F9E6B33" w14:textId="59C864B8" w:rsidR="00EC198F" w:rsidRPr="003F5558" w:rsidRDefault="0031446F" w:rsidP="002A1EB8">
      <w:pPr>
        <w:pStyle w:val="ListParagraph"/>
        <w:widowControl w:val="0"/>
        <w:autoSpaceDE w:val="0"/>
        <w:autoSpaceDN w:val="0"/>
        <w:adjustRightInd w:val="0"/>
        <w:ind w:left="0"/>
        <w:rPr>
          <w:rFonts w:ascii="Times New Roman" w:hAnsi="Times New Roman"/>
          <w:b/>
          <w:color w:val="1A1A1A"/>
          <w:sz w:val="13"/>
          <w:szCs w:val="13"/>
        </w:rPr>
      </w:pPr>
      <w:r w:rsidRPr="003F5558">
        <w:rPr>
          <w:rFonts w:ascii="Times New Roman" w:hAnsi="Times New Roman"/>
          <w:b/>
          <w:color w:val="1A1A1A"/>
          <w:sz w:val="13"/>
          <w:szCs w:val="13"/>
        </w:rPr>
        <w:t xml:space="preserve">Demmel Berkeley </w:t>
      </w:r>
      <w:r w:rsidR="003F1DCA" w:rsidRPr="003F5558">
        <w:rPr>
          <w:rFonts w:ascii="Times New Roman" w:hAnsi="Times New Roman"/>
          <w:b/>
          <w:color w:val="1A1A1A"/>
          <w:sz w:val="13"/>
          <w:szCs w:val="13"/>
        </w:rPr>
        <w:t>+</w:t>
      </w:r>
      <w:r w:rsidR="0051508B" w:rsidRPr="003F5558">
        <w:rPr>
          <w:rFonts w:ascii="Times New Roman" w:hAnsi="Times New Roman"/>
          <w:b/>
          <w:color w:val="1A1A1A"/>
          <w:sz w:val="13"/>
          <w:szCs w:val="13"/>
        </w:rPr>
        <w:t xml:space="preserve"> </w:t>
      </w:r>
      <w:r w:rsidR="009A160C">
        <w:rPr>
          <w:rFonts w:ascii="Times New Roman" w:hAnsi="Times New Roman"/>
          <w:b/>
          <w:color w:val="1A1A1A"/>
          <w:sz w:val="13"/>
          <w:szCs w:val="13"/>
        </w:rPr>
        <w:t xml:space="preserve">wine  + tony danza. </w:t>
      </w:r>
    </w:p>
    <w:p w14:paraId="75E4BC7D" w14:textId="77777777" w:rsidR="00FF318E" w:rsidRPr="003F5558" w:rsidRDefault="00FF318E" w:rsidP="00FF318E">
      <w:pPr>
        <w:widowControl w:val="0"/>
        <w:tabs>
          <w:tab w:val="left" w:pos="3736"/>
        </w:tabs>
        <w:autoSpaceDE w:val="0"/>
        <w:autoSpaceDN w:val="0"/>
        <w:adjustRightInd w:val="0"/>
        <w:rPr>
          <w:rFonts w:ascii="Times New Roman" w:hAnsi="Times New Roman"/>
          <w:b/>
          <w:color w:val="1A1A1A"/>
          <w:sz w:val="13"/>
          <w:szCs w:val="13"/>
          <w:u w:val="single"/>
        </w:rPr>
      </w:pPr>
    </w:p>
    <w:p w14:paraId="7E6B8231" w14:textId="5288E026" w:rsidR="00FF318E" w:rsidRPr="003F5558" w:rsidRDefault="00B133D3" w:rsidP="00FF318E">
      <w:pPr>
        <w:widowControl w:val="0"/>
        <w:tabs>
          <w:tab w:val="left" w:pos="3736"/>
        </w:tabs>
        <w:autoSpaceDE w:val="0"/>
        <w:autoSpaceDN w:val="0"/>
        <w:adjustRightInd w:val="0"/>
        <w:rPr>
          <w:rFonts w:ascii="Times New Roman" w:hAnsi="Times New Roman"/>
          <w:b/>
          <w:color w:val="1A1A1A"/>
          <w:sz w:val="13"/>
          <w:szCs w:val="13"/>
          <w:u w:val="single"/>
        </w:rPr>
      </w:pPr>
      <w:r>
        <w:rPr>
          <w:rFonts w:ascii="Times New Roman" w:hAnsi="Times New Roman"/>
          <w:b/>
          <w:color w:val="1A1A1A"/>
          <w:sz w:val="13"/>
          <w:szCs w:val="13"/>
          <w:u w:val="single"/>
        </w:rPr>
        <w:t>I</w:t>
      </w:r>
      <w:r w:rsidR="0031446F" w:rsidRPr="003F5558">
        <w:rPr>
          <w:rFonts w:ascii="Times New Roman" w:hAnsi="Times New Roman"/>
          <w:b/>
          <w:color w:val="1A1A1A"/>
          <w:sz w:val="13"/>
          <w:szCs w:val="13"/>
          <w:u w:val="single"/>
        </w:rPr>
        <w:t>mplementation</w:t>
      </w:r>
      <w:r>
        <w:rPr>
          <w:rFonts w:ascii="Times New Roman" w:hAnsi="Times New Roman"/>
          <w:b/>
          <w:color w:val="1A1A1A"/>
          <w:sz w:val="13"/>
          <w:szCs w:val="13"/>
          <w:u w:val="single"/>
        </w:rPr>
        <w:t xml:space="preserve">: </w:t>
      </w:r>
    </w:p>
    <w:p w14:paraId="56161CC3" w14:textId="77777777" w:rsidR="00656D44" w:rsidRPr="003F5558" w:rsidRDefault="00656D44" w:rsidP="00FF318E">
      <w:pPr>
        <w:widowControl w:val="0"/>
        <w:tabs>
          <w:tab w:val="left" w:pos="3736"/>
        </w:tabs>
        <w:autoSpaceDE w:val="0"/>
        <w:autoSpaceDN w:val="0"/>
        <w:adjustRightInd w:val="0"/>
        <w:rPr>
          <w:rFonts w:ascii="Times New Roman" w:hAnsi="Times New Roman"/>
          <w:b/>
          <w:color w:val="1A1A1A"/>
          <w:sz w:val="13"/>
          <w:szCs w:val="13"/>
          <w:u w:val="single"/>
        </w:rPr>
      </w:pPr>
    </w:p>
    <w:p w14:paraId="51840A47" w14:textId="35A96972" w:rsidR="002B1056" w:rsidRPr="0087641D" w:rsidRDefault="00656D44" w:rsidP="0087641D">
      <w:pPr>
        <w:widowControl w:val="0"/>
        <w:autoSpaceDE w:val="0"/>
        <w:autoSpaceDN w:val="0"/>
        <w:adjustRightInd w:val="0"/>
        <w:spacing w:after="240"/>
        <w:rPr>
          <w:rFonts w:ascii="Times" w:hAnsi="Times" w:cs="Times"/>
          <w:sz w:val="13"/>
          <w:szCs w:val="13"/>
        </w:rPr>
      </w:pPr>
      <w:r w:rsidRPr="003F5558">
        <w:rPr>
          <w:rFonts w:ascii="Times" w:hAnsi="Times" w:cs="Times"/>
          <w:sz w:val="13"/>
          <w:szCs w:val="13"/>
        </w:rPr>
        <w:t xml:space="preserve">Routines: Happiness: </w:t>
      </w:r>
      <w:r w:rsidR="002B1056">
        <w:rPr>
          <w:rFonts w:ascii="Times" w:hAnsi="Times" w:cs="Times"/>
          <w:sz w:val="13"/>
          <w:szCs w:val="13"/>
        </w:rPr>
        <w:t>Worries she</w:t>
      </w:r>
      <w:r w:rsidRPr="003F5558">
        <w:rPr>
          <w:rFonts w:ascii="Times" w:hAnsi="Times" w:cs="Times"/>
          <w:sz w:val="13"/>
          <w:szCs w:val="13"/>
        </w:rPr>
        <w:t>et:  Worklife-sheet</w:t>
      </w:r>
      <w:r w:rsidR="00FF032F">
        <w:rPr>
          <w:rFonts w:ascii="Times" w:hAnsi="Times" w:cs="Times"/>
          <w:sz w:val="13"/>
          <w:szCs w:val="13"/>
        </w:rPr>
        <w:t xml:space="preserve">experiencesSheet: </w:t>
      </w:r>
      <w:r w:rsidRPr="003F5558">
        <w:rPr>
          <w:rFonts w:ascii="Times" w:hAnsi="Times" w:cs="Times"/>
          <w:sz w:val="13"/>
          <w:szCs w:val="13"/>
        </w:rPr>
        <w:t>reliability</w:t>
      </w:r>
      <w:r w:rsidR="00E8139A">
        <w:rPr>
          <w:rFonts w:ascii="Times" w:hAnsi="Times" w:cs="Times"/>
          <w:sz w:val="13"/>
          <w:szCs w:val="13"/>
        </w:rPr>
        <w:t>, situationsList</w:t>
      </w:r>
      <w:r w:rsidRPr="003F5558">
        <w:rPr>
          <w:rFonts w:ascii="Times" w:hAnsi="Times" w:cs="Times"/>
          <w:sz w:val="13"/>
          <w:szCs w:val="13"/>
        </w:rPr>
        <w:t>, experiences (if then)</w:t>
      </w:r>
      <w:r w:rsidR="002B1056">
        <w:rPr>
          <w:rFonts w:ascii="Times" w:hAnsi="Times" w:cs="Times"/>
          <w:sz w:val="13"/>
          <w:szCs w:val="13"/>
        </w:rPr>
        <w:t xml:space="preserve">, </w:t>
      </w:r>
      <w:r w:rsidR="00FF032F">
        <w:rPr>
          <w:rFonts w:ascii="Times" w:hAnsi="Times" w:cs="Times"/>
          <w:sz w:val="13"/>
          <w:szCs w:val="13"/>
        </w:rPr>
        <w:t xml:space="preserve">Connection between cheatsheet </w:t>
      </w:r>
      <w:r w:rsidRPr="003F5558">
        <w:rPr>
          <w:rFonts w:ascii="Times" w:hAnsi="Times" w:cs="Times"/>
          <w:sz w:val="13"/>
          <w:szCs w:val="13"/>
        </w:rPr>
        <w:t xml:space="preserve">- full –model – and live.  </w:t>
      </w:r>
      <w:r w:rsidR="00FF032F">
        <w:rPr>
          <w:rFonts w:ascii="Times" w:hAnsi="Times" w:cs="Times"/>
          <w:sz w:val="16"/>
          <w:szCs w:val="16"/>
        </w:rPr>
        <w:t>Integration of all sheets:</w:t>
      </w:r>
      <w:r w:rsidR="00E8139A">
        <w:rPr>
          <w:rFonts w:ascii="Times" w:hAnsi="Times" w:cs="Times"/>
          <w:sz w:val="16"/>
          <w:szCs w:val="16"/>
        </w:rPr>
        <w:t xml:space="preserve"> </w:t>
      </w:r>
    </w:p>
    <w:p w14:paraId="518B33F0" w14:textId="766DB494" w:rsidR="002B1056" w:rsidRPr="00B400E3" w:rsidRDefault="0087641D" w:rsidP="00084CB5">
      <w:pPr>
        <w:pStyle w:val="ListParagraph"/>
        <w:widowControl w:val="0"/>
        <w:tabs>
          <w:tab w:val="left" w:pos="3736"/>
        </w:tabs>
        <w:autoSpaceDE w:val="0"/>
        <w:autoSpaceDN w:val="0"/>
        <w:adjustRightInd w:val="0"/>
        <w:ind w:left="0"/>
        <w:rPr>
          <w:rFonts w:ascii="Times New Roman" w:hAnsi="Times New Roman"/>
          <w:color w:val="1A1A1A"/>
          <w:sz w:val="13"/>
          <w:szCs w:val="13"/>
        </w:rPr>
      </w:pPr>
      <w:r>
        <w:rPr>
          <w:rFonts w:ascii="Times New Roman" w:hAnsi="Times New Roman"/>
          <w:color w:val="1A1A1A"/>
          <w:sz w:val="13"/>
          <w:szCs w:val="13"/>
        </w:rPr>
        <w:t xml:space="preserve">Vertical </w:t>
      </w:r>
      <w:r w:rsidR="00B400E3" w:rsidRPr="00B400E3">
        <w:rPr>
          <w:rFonts w:ascii="Times New Roman" w:hAnsi="Times New Roman"/>
          <w:color w:val="1A1A1A"/>
          <w:sz w:val="13"/>
          <w:szCs w:val="13"/>
        </w:rPr>
        <w:t xml:space="preserve">connections in wl. </w:t>
      </w:r>
    </w:p>
    <w:p w14:paraId="46EA50B7" w14:textId="373ABD17" w:rsidR="002B1056" w:rsidRPr="00B400E3" w:rsidRDefault="00B400E3" w:rsidP="00084CB5">
      <w:pPr>
        <w:pStyle w:val="ListParagraph"/>
        <w:widowControl w:val="0"/>
        <w:tabs>
          <w:tab w:val="left" w:pos="3736"/>
        </w:tabs>
        <w:autoSpaceDE w:val="0"/>
        <w:autoSpaceDN w:val="0"/>
        <w:adjustRightInd w:val="0"/>
        <w:ind w:left="0"/>
        <w:rPr>
          <w:rFonts w:ascii="Times New Roman" w:hAnsi="Times New Roman"/>
          <w:color w:val="1A1A1A"/>
          <w:sz w:val="13"/>
          <w:szCs w:val="13"/>
        </w:rPr>
      </w:pPr>
      <w:r w:rsidRPr="00B400E3">
        <w:rPr>
          <w:rFonts w:ascii="Times New Roman" w:hAnsi="Times New Roman"/>
          <w:color w:val="1A1A1A"/>
          <w:sz w:val="13"/>
          <w:szCs w:val="13"/>
        </w:rPr>
        <w:t xml:space="preserve">Horizontal generalizations in experiences. </w:t>
      </w:r>
    </w:p>
    <w:p w14:paraId="7E3E28EC" w14:textId="4406C7A7" w:rsidR="002B1056" w:rsidRPr="00B400E3" w:rsidRDefault="00B400E3" w:rsidP="00084CB5">
      <w:pPr>
        <w:pStyle w:val="ListParagraph"/>
        <w:widowControl w:val="0"/>
        <w:tabs>
          <w:tab w:val="left" w:pos="3736"/>
        </w:tabs>
        <w:autoSpaceDE w:val="0"/>
        <w:autoSpaceDN w:val="0"/>
        <w:adjustRightInd w:val="0"/>
        <w:ind w:left="0"/>
        <w:rPr>
          <w:rFonts w:ascii="Times New Roman" w:hAnsi="Times New Roman"/>
          <w:color w:val="1A1A1A"/>
          <w:sz w:val="13"/>
          <w:szCs w:val="13"/>
        </w:rPr>
      </w:pPr>
      <w:r w:rsidRPr="00B400E3">
        <w:rPr>
          <w:rFonts w:ascii="Times New Roman" w:hAnsi="Times New Roman"/>
          <w:color w:val="1A1A1A"/>
          <w:sz w:val="13"/>
          <w:szCs w:val="13"/>
        </w:rPr>
        <w:t xml:space="preserve">Should always be thinking about the worklife from starting man from internet and dad, and with management on top. </w:t>
      </w:r>
    </w:p>
    <w:p w14:paraId="0631D042" w14:textId="77777777" w:rsidR="00D50255" w:rsidRDefault="00D50255" w:rsidP="00084CB5">
      <w:pPr>
        <w:pStyle w:val="ListParagraph"/>
        <w:widowControl w:val="0"/>
        <w:tabs>
          <w:tab w:val="left" w:pos="3736"/>
        </w:tabs>
        <w:autoSpaceDE w:val="0"/>
        <w:autoSpaceDN w:val="0"/>
        <w:adjustRightInd w:val="0"/>
        <w:ind w:left="0"/>
        <w:rPr>
          <w:rFonts w:ascii="Times New Roman" w:hAnsi="Times New Roman"/>
          <w:b/>
          <w:color w:val="1A1A1A"/>
          <w:sz w:val="13"/>
          <w:szCs w:val="13"/>
          <w:u w:val="single"/>
        </w:rPr>
      </w:pPr>
    </w:p>
    <w:p w14:paraId="54B4D919" w14:textId="77777777" w:rsidR="0087641D" w:rsidRDefault="0087641D" w:rsidP="00084CB5">
      <w:pPr>
        <w:pStyle w:val="ListParagraph"/>
        <w:widowControl w:val="0"/>
        <w:tabs>
          <w:tab w:val="left" w:pos="3736"/>
        </w:tabs>
        <w:autoSpaceDE w:val="0"/>
        <w:autoSpaceDN w:val="0"/>
        <w:adjustRightInd w:val="0"/>
        <w:ind w:left="0"/>
        <w:rPr>
          <w:rFonts w:ascii="Times New Roman" w:hAnsi="Times New Roman"/>
          <w:b/>
          <w:color w:val="1A1A1A"/>
          <w:sz w:val="13"/>
          <w:szCs w:val="13"/>
          <w:u w:val="single"/>
        </w:rPr>
      </w:pPr>
    </w:p>
    <w:p w14:paraId="6E725155" w14:textId="2BE45041" w:rsidR="002A1EB8" w:rsidRPr="00D50255" w:rsidRDefault="005E077A" w:rsidP="00EF1F06">
      <w:pPr>
        <w:pStyle w:val="ListParagraph"/>
        <w:widowControl w:val="0"/>
        <w:tabs>
          <w:tab w:val="left" w:pos="3736"/>
        </w:tabs>
        <w:autoSpaceDE w:val="0"/>
        <w:autoSpaceDN w:val="0"/>
        <w:adjustRightInd w:val="0"/>
        <w:ind w:left="-540"/>
        <w:rPr>
          <w:rFonts w:ascii="Times New Roman" w:hAnsi="Times New Roman"/>
          <w:b/>
          <w:color w:val="1A1A1A"/>
          <w:sz w:val="13"/>
          <w:szCs w:val="13"/>
          <w:u w:val="single"/>
        </w:rPr>
      </w:pPr>
      <w:r w:rsidRPr="00D50255">
        <w:rPr>
          <w:rFonts w:ascii="Times New Roman" w:hAnsi="Times New Roman"/>
          <w:b/>
          <w:color w:val="1A1A1A"/>
          <w:sz w:val="13"/>
          <w:szCs w:val="13"/>
          <w:u w:val="single"/>
        </w:rPr>
        <w:t>Personal m</w:t>
      </w:r>
      <w:r w:rsidR="00084CB5" w:rsidRPr="00D50255">
        <w:rPr>
          <w:rFonts w:ascii="Times New Roman" w:hAnsi="Times New Roman"/>
          <w:b/>
          <w:color w:val="1A1A1A"/>
          <w:sz w:val="13"/>
          <w:szCs w:val="13"/>
          <w:u w:val="single"/>
        </w:rPr>
        <w:t>aintenance:</w:t>
      </w:r>
    </w:p>
    <w:p w14:paraId="7BF7D6BC" w14:textId="29E2EDFC" w:rsidR="0070041B" w:rsidRPr="00347CB9" w:rsidRDefault="0070041B" w:rsidP="00EF1F06">
      <w:pPr>
        <w:pStyle w:val="ListParagraph"/>
        <w:widowControl w:val="0"/>
        <w:numPr>
          <w:ilvl w:val="1"/>
          <w:numId w:val="1"/>
        </w:numPr>
        <w:autoSpaceDE w:val="0"/>
        <w:autoSpaceDN w:val="0"/>
        <w:adjustRightInd w:val="0"/>
        <w:rPr>
          <w:rFonts w:ascii="Times New Roman" w:hAnsi="Times New Roman"/>
          <w:i/>
          <w:color w:val="1A1A1A"/>
          <w:sz w:val="13"/>
          <w:szCs w:val="13"/>
        </w:rPr>
      </w:pPr>
      <w:r w:rsidRPr="00F52DC9">
        <w:rPr>
          <w:rFonts w:ascii="Times New Roman" w:hAnsi="Times New Roman"/>
          <w:i/>
          <w:color w:val="1A1A1A"/>
          <w:sz w:val="13"/>
          <w:szCs w:val="13"/>
        </w:rPr>
        <w:t>Regular Routines (habits)</w:t>
      </w:r>
      <w:r w:rsidRPr="00F52DC9">
        <w:rPr>
          <w:rFonts w:ascii="Times New Roman" w:hAnsi="Times New Roman"/>
          <w:color w:val="1A1A1A"/>
          <w:sz w:val="13"/>
          <w:szCs w:val="13"/>
        </w:rPr>
        <w:t xml:space="preserve">: </w:t>
      </w:r>
      <w:r w:rsidR="00F55869">
        <w:rPr>
          <w:rFonts w:ascii="Times New Roman" w:hAnsi="Times New Roman"/>
          <w:color w:val="1A1A1A"/>
          <w:sz w:val="13"/>
          <w:szCs w:val="13"/>
        </w:rPr>
        <w:t xml:space="preserve">(add notes from habits book) </w:t>
      </w:r>
      <w:r w:rsidR="00624058">
        <w:rPr>
          <w:rFonts w:ascii="Times New Roman" w:hAnsi="Times New Roman"/>
          <w:color w:val="1A1A1A"/>
          <w:sz w:val="13"/>
          <w:szCs w:val="13"/>
        </w:rPr>
        <w:t xml:space="preserve">check nails, </w:t>
      </w:r>
      <w:r w:rsidR="00685EA8">
        <w:rPr>
          <w:rFonts w:ascii="Times New Roman" w:hAnsi="Times New Roman"/>
          <w:color w:val="1A1A1A"/>
          <w:sz w:val="13"/>
          <w:szCs w:val="13"/>
        </w:rPr>
        <w:t xml:space="preserve">comb hair, </w:t>
      </w:r>
      <w:r w:rsidR="00624058">
        <w:rPr>
          <w:rFonts w:ascii="Times New Roman" w:hAnsi="Times New Roman"/>
          <w:color w:val="1A1A1A"/>
          <w:sz w:val="13"/>
          <w:szCs w:val="13"/>
        </w:rPr>
        <w:t xml:space="preserve">belt on / pants high, </w:t>
      </w:r>
      <w:r w:rsidRPr="00F52DC9">
        <w:rPr>
          <w:rFonts w:ascii="Times New Roman" w:hAnsi="Times New Roman"/>
          <w:color w:val="1A1A1A"/>
          <w:sz w:val="13"/>
          <w:szCs w:val="13"/>
        </w:rPr>
        <w:t xml:space="preserve">brush teeth, shower, shave, lotion, concealer, charge phone/laptop, fill gas, clean out backpack, workout, check for events and calendar, check email, get clothes for week. </w:t>
      </w:r>
    </w:p>
    <w:p w14:paraId="165C7209" w14:textId="6A0C5B6B" w:rsidR="00347CB9" w:rsidRDefault="00727A17" w:rsidP="00727A17">
      <w:pPr>
        <w:pStyle w:val="ListParagraph"/>
        <w:widowControl w:val="0"/>
        <w:numPr>
          <w:ilvl w:val="1"/>
          <w:numId w:val="1"/>
        </w:numPr>
        <w:autoSpaceDE w:val="0"/>
        <w:autoSpaceDN w:val="0"/>
        <w:adjustRightInd w:val="0"/>
        <w:rPr>
          <w:rFonts w:ascii="Times New Roman" w:hAnsi="Times New Roman"/>
          <w:color w:val="1A1A1A"/>
          <w:sz w:val="13"/>
          <w:szCs w:val="13"/>
        </w:rPr>
      </w:pPr>
      <w:r>
        <w:rPr>
          <w:rFonts w:ascii="Times New Roman" w:hAnsi="Times New Roman"/>
          <w:i/>
          <w:color w:val="1A1A1A"/>
          <w:sz w:val="13"/>
          <w:szCs w:val="13"/>
        </w:rPr>
        <w:t>Static:</w:t>
      </w:r>
      <w:r w:rsidR="00151A74">
        <w:rPr>
          <w:rFonts w:ascii="Times New Roman" w:hAnsi="Times New Roman"/>
          <w:color w:val="1A1A1A"/>
          <w:sz w:val="13"/>
          <w:szCs w:val="13"/>
        </w:rPr>
        <w:t xml:space="preserve"> link to 4 detail sheets: </w:t>
      </w:r>
    </w:p>
    <w:p w14:paraId="67C19798" w14:textId="5D0E7580" w:rsidR="00F72F75" w:rsidRPr="00151A74" w:rsidRDefault="006A57A9" w:rsidP="00F72F75">
      <w:pPr>
        <w:pStyle w:val="ListParagraph"/>
        <w:widowControl w:val="0"/>
        <w:numPr>
          <w:ilvl w:val="1"/>
          <w:numId w:val="1"/>
        </w:numPr>
        <w:autoSpaceDE w:val="0"/>
        <w:autoSpaceDN w:val="0"/>
        <w:adjustRightInd w:val="0"/>
        <w:rPr>
          <w:rFonts w:ascii="Times New Roman" w:hAnsi="Times New Roman"/>
          <w:color w:val="1A1A1A"/>
          <w:sz w:val="13"/>
          <w:szCs w:val="13"/>
        </w:rPr>
      </w:pPr>
      <w:r w:rsidRPr="006A57A9">
        <w:rPr>
          <w:rFonts w:ascii="Times New Roman" w:hAnsi="Times New Roman"/>
          <w:color w:val="1A1A1A"/>
          <w:sz w:val="13"/>
          <w:szCs w:val="13"/>
        </w:rPr>
        <w:t>habits summary</w:t>
      </w:r>
      <w:r>
        <w:rPr>
          <w:rFonts w:ascii="Times New Roman" w:hAnsi="Times New Roman"/>
          <w:i/>
          <w:color w:val="1A1A1A"/>
          <w:sz w:val="13"/>
          <w:szCs w:val="13"/>
        </w:rPr>
        <w:t xml:space="preserve"> </w:t>
      </w:r>
      <w:r w:rsidRPr="006A57A9">
        <w:rPr>
          <w:rFonts w:ascii="Times New Roman" w:hAnsi="Times New Roman"/>
          <w:i/>
          <w:color w:val="1A1A1A"/>
          <w:sz w:val="13"/>
          <w:szCs w:val="13"/>
        </w:rPr>
        <w:sym w:font="Wingdings" w:char="F0E0"/>
      </w:r>
      <w:r>
        <w:rPr>
          <w:rFonts w:ascii="Times New Roman" w:hAnsi="Times New Roman"/>
          <w:i/>
          <w:color w:val="1A1A1A"/>
          <w:sz w:val="13"/>
          <w:szCs w:val="13"/>
        </w:rPr>
        <w:t xml:space="preserve"> </w:t>
      </w:r>
      <w:r w:rsidR="00F72F75">
        <w:rPr>
          <w:rFonts w:ascii="Times New Roman" w:hAnsi="Times New Roman"/>
          <w:i/>
          <w:color w:val="1A1A1A"/>
          <w:sz w:val="13"/>
          <w:szCs w:val="13"/>
        </w:rPr>
        <w:t>Ecological Intelligence</w:t>
      </w:r>
      <w:r>
        <w:rPr>
          <w:rFonts w:ascii="Times New Roman" w:hAnsi="Times New Roman"/>
          <w:i/>
          <w:color w:val="1A1A1A"/>
          <w:sz w:val="13"/>
          <w:szCs w:val="13"/>
        </w:rPr>
        <w:t xml:space="preserve"> </w:t>
      </w:r>
      <w:r w:rsidR="00151A74">
        <w:rPr>
          <w:rFonts w:ascii="Times New Roman" w:hAnsi="Times New Roman"/>
          <w:i/>
          <w:color w:val="1A1A1A"/>
          <w:sz w:val="13"/>
          <w:szCs w:val="13"/>
        </w:rPr>
        <w:t>-</w:t>
      </w:r>
      <w:r w:rsidR="00F72F75">
        <w:rPr>
          <w:rFonts w:ascii="Times New Roman" w:hAnsi="Times New Roman"/>
          <w:i/>
          <w:color w:val="1A1A1A"/>
          <w:sz w:val="13"/>
          <w:szCs w:val="13"/>
        </w:rPr>
        <w:t xml:space="preserve"> </w:t>
      </w:r>
      <w:r w:rsidR="00F72F75" w:rsidRPr="00151A74">
        <w:rPr>
          <w:rFonts w:ascii="Times New Roman" w:hAnsi="Times New Roman"/>
          <w:color w:val="1A1A1A"/>
          <w:sz w:val="13"/>
          <w:szCs w:val="13"/>
        </w:rPr>
        <w:t xml:space="preserve">impact region, economical. </w:t>
      </w:r>
    </w:p>
    <w:p w14:paraId="632D2349" w14:textId="1DCAD0BC" w:rsidR="007A2967" w:rsidRPr="00E8139A" w:rsidRDefault="007A2967" w:rsidP="002A1EB8">
      <w:pPr>
        <w:pStyle w:val="ListParagraph"/>
        <w:widowControl w:val="0"/>
        <w:numPr>
          <w:ilvl w:val="1"/>
          <w:numId w:val="1"/>
        </w:numPr>
        <w:autoSpaceDE w:val="0"/>
        <w:autoSpaceDN w:val="0"/>
        <w:adjustRightInd w:val="0"/>
        <w:rPr>
          <w:rFonts w:ascii="Times New Roman" w:hAnsi="Times New Roman"/>
          <w:i/>
          <w:color w:val="1A1A1A"/>
          <w:sz w:val="13"/>
          <w:szCs w:val="13"/>
        </w:rPr>
      </w:pPr>
      <w:r w:rsidRPr="00F52DC9">
        <w:rPr>
          <w:rFonts w:ascii="Times New Roman" w:hAnsi="Times New Roman"/>
          <w:i/>
          <w:color w:val="1A1A1A"/>
          <w:sz w:val="13"/>
          <w:szCs w:val="13"/>
        </w:rPr>
        <w:t xml:space="preserve">Happiness (apply to happy thought): </w:t>
      </w:r>
      <w:r w:rsidRPr="00F52DC9">
        <w:rPr>
          <w:rFonts w:ascii="Times New Roman" w:hAnsi="Times New Roman"/>
          <w:color w:val="1A1A1A"/>
          <w:sz w:val="13"/>
          <w:szCs w:val="13"/>
        </w:rPr>
        <w:t>HIVE, count your blessings, harness the positive thoughts, alleviate key points of stress by talking them through</w:t>
      </w:r>
      <w:r w:rsidR="009A160C">
        <w:rPr>
          <w:rFonts w:ascii="Times New Roman" w:hAnsi="Times New Roman"/>
          <w:color w:val="1A1A1A"/>
          <w:sz w:val="13"/>
          <w:szCs w:val="13"/>
        </w:rPr>
        <w:t xml:space="preserve">, YOLO, dwell on happy thoughts </w:t>
      </w:r>
      <w:r w:rsidR="00D809E4" w:rsidRPr="00F52DC9">
        <w:rPr>
          <w:rFonts w:ascii="Times New Roman" w:hAnsi="Times New Roman"/>
          <w:color w:val="1A1A1A"/>
          <w:sz w:val="13"/>
          <w:szCs w:val="13"/>
        </w:rPr>
        <w:t>(get books on depression).</w:t>
      </w:r>
      <w:r w:rsidR="002713F5">
        <w:rPr>
          <w:rFonts w:ascii="Times New Roman" w:hAnsi="Times New Roman"/>
          <w:color w:val="1A1A1A"/>
          <w:sz w:val="13"/>
          <w:szCs w:val="13"/>
        </w:rPr>
        <w:t xml:space="preserve"> </w:t>
      </w:r>
      <w:r w:rsidR="005678D8">
        <w:rPr>
          <w:rFonts w:ascii="Times New Roman" w:hAnsi="Times New Roman"/>
          <w:color w:val="1A1A1A"/>
          <w:sz w:val="13"/>
          <w:szCs w:val="13"/>
        </w:rPr>
        <w:t>Urbana house, sunysb, -, highschool grad; asm house</w:t>
      </w:r>
      <w:r w:rsidR="00F55869">
        <w:rPr>
          <w:rFonts w:ascii="Times New Roman" w:hAnsi="Times New Roman"/>
          <w:color w:val="1A1A1A"/>
          <w:sz w:val="13"/>
          <w:szCs w:val="13"/>
        </w:rPr>
        <w:t>.</w:t>
      </w:r>
    </w:p>
    <w:p w14:paraId="6DB77B4D" w14:textId="2A06BF98" w:rsidR="00E8139A" w:rsidRPr="00E8139A" w:rsidRDefault="00E8139A" w:rsidP="00E8139A">
      <w:pPr>
        <w:pStyle w:val="ListParagraph"/>
        <w:widowControl w:val="0"/>
        <w:numPr>
          <w:ilvl w:val="1"/>
          <w:numId w:val="1"/>
        </w:numPr>
        <w:autoSpaceDE w:val="0"/>
        <w:autoSpaceDN w:val="0"/>
        <w:adjustRightInd w:val="0"/>
        <w:rPr>
          <w:rFonts w:ascii="Times New Roman" w:hAnsi="Times New Roman"/>
          <w:color w:val="1A1A1A"/>
          <w:sz w:val="13"/>
          <w:szCs w:val="13"/>
        </w:rPr>
      </w:pPr>
      <w:r w:rsidRPr="00F52DC9">
        <w:rPr>
          <w:rFonts w:ascii="Times New Roman" w:hAnsi="Times New Roman"/>
          <w:i/>
          <w:color w:val="1A1A1A"/>
          <w:sz w:val="13"/>
          <w:szCs w:val="13"/>
        </w:rPr>
        <w:t xml:space="preserve">UnderstandWorry: </w:t>
      </w:r>
      <w:r w:rsidRPr="00624058">
        <w:rPr>
          <w:rFonts w:ascii="Times New Roman" w:hAnsi="Times New Roman"/>
          <w:color w:val="1A1A1A"/>
          <w:sz w:val="13"/>
          <w:szCs w:val="13"/>
        </w:rPr>
        <w:t>emotional intelligence: whatAreEmotionsFor+ScienceOfEmotions+Emotions</w:t>
      </w:r>
      <w:r>
        <w:rPr>
          <w:rFonts w:ascii="Times New Roman" w:hAnsi="Times New Roman"/>
          <w:color w:val="1A1A1A"/>
          <w:sz w:val="13"/>
          <w:szCs w:val="13"/>
        </w:rPr>
        <w:t xml:space="preserve"> </w:t>
      </w:r>
      <w:r w:rsidRPr="00624058">
        <w:rPr>
          <w:rFonts w:ascii="Times New Roman" w:hAnsi="Times New Roman"/>
          <w:color w:val="1A1A1A"/>
          <w:sz w:val="13"/>
          <w:szCs w:val="13"/>
        </w:rPr>
        <w:t>/</w:t>
      </w:r>
      <w:r>
        <w:rPr>
          <w:rFonts w:ascii="Times New Roman" w:hAnsi="Times New Roman"/>
          <w:color w:val="1A1A1A"/>
          <w:sz w:val="13"/>
          <w:szCs w:val="13"/>
        </w:rPr>
        <w:t xml:space="preserve"> </w:t>
      </w:r>
      <w:r w:rsidRPr="00624058">
        <w:rPr>
          <w:rFonts w:ascii="Times New Roman" w:hAnsi="Times New Roman"/>
          <w:color w:val="1A1A1A"/>
          <w:sz w:val="13"/>
          <w:szCs w:val="13"/>
        </w:rPr>
        <w:t>Intellect disparate, self-awareness/real-time awareness, anger+anxiety, delayed gratification + positive thinking + Hope + Flow</w:t>
      </w:r>
      <w:r>
        <w:rPr>
          <w:rFonts w:ascii="Times New Roman" w:hAnsi="Times New Roman"/>
          <w:color w:val="1A1A1A"/>
          <w:sz w:val="13"/>
          <w:szCs w:val="13"/>
        </w:rPr>
        <w:t>-confidence</w:t>
      </w:r>
      <w:r w:rsidRPr="00624058">
        <w:rPr>
          <w:rFonts w:ascii="Times New Roman" w:hAnsi="Times New Roman"/>
          <w:color w:val="1A1A1A"/>
          <w:sz w:val="13"/>
          <w:szCs w:val="13"/>
        </w:rPr>
        <w:t xml:space="preserve"> / learning and Flow.</w:t>
      </w:r>
      <w:r>
        <w:rPr>
          <w:rFonts w:ascii="Times New Roman" w:hAnsi="Times New Roman"/>
          <w:color w:val="1A1A1A"/>
          <w:sz w:val="13"/>
          <w:szCs w:val="13"/>
        </w:rPr>
        <w:t xml:space="preserve"> </w:t>
      </w:r>
    </w:p>
    <w:p w14:paraId="46D319AD" w14:textId="723BAA45" w:rsidR="00BC4CE1" w:rsidRPr="00F52DC9" w:rsidRDefault="00BC4CE1" w:rsidP="00BC4CE1">
      <w:pPr>
        <w:pStyle w:val="ListParagraph"/>
        <w:widowControl w:val="0"/>
        <w:numPr>
          <w:ilvl w:val="1"/>
          <w:numId w:val="1"/>
        </w:numPr>
        <w:autoSpaceDE w:val="0"/>
        <w:autoSpaceDN w:val="0"/>
        <w:adjustRightInd w:val="0"/>
        <w:rPr>
          <w:rFonts w:ascii="Times New Roman" w:hAnsi="Times New Roman"/>
          <w:i/>
          <w:color w:val="1A1A1A"/>
          <w:sz w:val="13"/>
          <w:szCs w:val="13"/>
        </w:rPr>
      </w:pPr>
      <w:r w:rsidRPr="00F52DC9">
        <w:rPr>
          <w:rFonts w:ascii="Times New Roman" w:hAnsi="Times New Roman"/>
          <w:i/>
          <w:color w:val="1A1A1A"/>
          <w:sz w:val="13"/>
          <w:szCs w:val="13"/>
        </w:rPr>
        <w:t>StopWorry</w:t>
      </w:r>
      <w:r w:rsidR="00D1604C">
        <w:rPr>
          <w:rFonts w:ascii="Times New Roman" w:hAnsi="Times New Roman"/>
          <w:i/>
          <w:color w:val="1A1A1A"/>
          <w:sz w:val="13"/>
          <w:szCs w:val="13"/>
        </w:rPr>
        <w:t xml:space="preserve"> </w:t>
      </w:r>
      <w:r w:rsidR="00AF0451">
        <w:rPr>
          <w:rFonts w:ascii="Times New Roman" w:hAnsi="Times New Roman"/>
          <w:i/>
          <w:color w:val="1A1A1A"/>
          <w:sz w:val="13"/>
          <w:szCs w:val="13"/>
        </w:rPr>
        <w:t>(apply to each worry)</w:t>
      </w:r>
      <w:r w:rsidRPr="00F52DC9">
        <w:rPr>
          <w:rFonts w:ascii="Times New Roman" w:hAnsi="Times New Roman"/>
          <w:i/>
          <w:color w:val="1A1A1A"/>
          <w:sz w:val="13"/>
          <w:szCs w:val="13"/>
        </w:rPr>
        <w:t>:</w:t>
      </w:r>
      <w:r w:rsidRPr="00F52DC9">
        <w:rPr>
          <w:rFonts w:ascii="Times New Roman" w:hAnsi="Times New Roman"/>
          <w:color w:val="1A1A1A"/>
          <w:sz w:val="13"/>
          <w:szCs w:val="13"/>
        </w:rPr>
        <w:t xml:space="preserve"> day-tight, what’s the worst, knowthefacts, prob/cause/all sols/best-sol, don’t saw sawdust, cooperate with inevitable, don’t imitate others, don’t get even, </w:t>
      </w:r>
      <w:r w:rsidRPr="00F52DC9">
        <w:rPr>
          <w:rFonts w:ascii="Times New Roman" w:hAnsi="Times New Roman"/>
          <w:color w:val="1A1A1A"/>
          <w:sz w:val="13"/>
          <w:szCs w:val="13"/>
          <w:highlight w:val="magenta"/>
        </w:rPr>
        <w:t>meditate/exercise</w:t>
      </w:r>
      <w:r w:rsidR="00ED747B">
        <w:rPr>
          <w:rFonts w:ascii="Times New Roman" w:hAnsi="Times New Roman"/>
          <w:color w:val="1A1A1A"/>
          <w:sz w:val="13"/>
          <w:szCs w:val="13"/>
        </w:rPr>
        <w:t xml:space="preserve">, </w:t>
      </w:r>
      <w:r w:rsidR="00D809E4">
        <w:rPr>
          <w:rFonts w:ascii="Times New Roman" w:hAnsi="Times New Roman"/>
          <w:color w:val="1A1A1A"/>
          <w:sz w:val="13"/>
          <w:szCs w:val="13"/>
        </w:rPr>
        <w:t>(get books on self-confidence</w:t>
      </w:r>
      <w:r w:rsidR="00D809E4" w:rsidRPr="00F52DC9">
        <w:rPr>
          <w:rFonts w:ascii="Times New Roman" w:hAnsi="Times New Roman"/>
          <w:color w:val="1A1A1A"/>
          <w:sz w:val="13"/>
          <w:szCs w:val="13"/>
        </w:rPr>
        <w:t>).</w:t>
      </w:r>
      <w:r w:rsidR="001B4B5B">
        <w:rPr>
          <w:rFonts w:ascii="Times New Roman" w:hAnsi="Times New Roman"/>
          <w:color w:val="1A1A1A"/>
          <w:sz w:val="13"/>
          <w:szCs w:val="13"/>
        </w:rPr>
        <w:t xml:space="preserve"> </w:t>
      </w:r>
      <w:r w:rsidR="00F55869">
        <w:rPr>
          <w:rFonts w:ascii="Times New Roman" w:hAnsi="Times New Roman"/>
          <w:color w:val="1A1A1A"/>
          <w:sz w:val="13"/>
          <w:szCs w:val="13"/>
        </w:rPr>
        <w:t>If someone asks question, don’t think negatively.</w:t>
      </w:r>
      <w:r w:rsidR="00D03CD2">
        <w:rPr>
          <w:rFonts w:ascii="Times New Roman" w:hAnsi="Times New Roman"/>
          <w:color w:val="1A1A1A"/>
          <w:sz w:val="13"/>
          <w:szCs w:val="13"/>
        </w:rPr>
        <w:t xml:space="preserve"> </w:t>
      </w:r>
    </w:p>
    <w:p w14:paraId="22D2555B" w14:textId="4BC4E461" w:rsidR="00552BD4" w:rsidRPr="00F52DC9" w:rsidRDefault="00F7109C" w:rsidP="00552BD4">
      <w:pPr>
        <w:pStyle w:val="ListParagraph"/>
        <w:widowControl w:val="0"/>
        <w:numPr>
          <w:ilvl w:val="1"/>
          <w:numId w:val="1"/>
        </w:numPr>
        <w:autoSpaceDE w:val="0"/>
        <w:autoSpaceDN w:val="0"/>
        <w:adjustRightInd w:val="0"/>
        <w:rPr>
          <w:rFonts w:ascii="Times New Roman" w:hAnsi="Times New Roman"/>
          <w:i/>
          <w:color w:val="1A1A1A"/>
          <w:sz w:val="13"/>
          <w:szCs w:val="13"/>
        </w:rPr>
      </w:pPr>
      <w:r w:rsidRPr="00F52DC9">
        <w:rPr>
          <w:rFonts w:ascii="Times New Roman" w:hAnsi="Times New Roman"/>
          <w:i/>
          <w:color w:val="1A1A1A"/>
          <w:sz w:val="13"/>
          <w:szCs w:val="13"/>
        </w:rPr>
        <w:t>W</w:t>
      </w:r>
      <w:r w:rsidR="00552BD4" w:rsidRPr="00F52DC9">
        <w:rPr>
          <w:rFonts w:ascii="Times New Roman" w:hAnsi="Times New Roman"/>
          <w:i/>
          <w:color w:val="1A1A1A"/>
          <w:sz w:val="13"/>
          <w:szCs w:val="13"/>
        </w:rPr>
        <w:t>ork</w:t>
      </w:r>
      <w:r w:rsidR="00712404" w:rsidRPr="00F52DC9">
        <w:rPr>
          <w:rFonts w:ascii="Times New Roman" w:hAnsi="Times New Roman"/>
          <w:i/>
          <w:color w:val="1A1A1A"/>
          <w:sz w:val="13"/>
          <w:szCs w:val="13"/>
        </w:rPr>
        <w:t>:</w:t>
      </w:r>
      <w:r w:rsidR="007317A0">
        <w:rPr>
          <w:rFonts w:ascii="Times New Roman" w:hAnsi="Times New Roman"/>
          <w:i/>
          <w:color w:val="1A1A1A"/>
          <w:sz w:val="13"/>
          <w:szCs w:val="13"/>
        </w:rPr>
        <w:t xml:space="preserve"> </w:t>
      </w:r>
    </w:p>
    <w:p w14:paraId="7A214791" w14:textId="4F1C2B0B" w:rsidR="00F7109C" w:rsidRPr="00F52DC9" w:rsidRDefault="00F7109C" w:rsidP="00ED68FC">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Sincerity, ethics and honesty</w:t>
      </w:r>
      <w:r w:rsidR="00ED68FC" w:rsidRPr="00F52DC9">
        <w:rPr>
          <w:rFonts w:ascii="Times New Roman" w:hAnsi="Times New Roman"/>
          <w:color w:val="1A1A1A"/>
          <w:sz w:val="13"/>
          <w:szCs w:val="13"/>
        </w:rPr>
        <w:t>, D</w:t>
      </w:r>
      <w:r w:rsidR="00F91742" w:rsidRPr="00F52DC9">
        <w:rPr>
          <w:rFonts w:ascii="Times New Roman" w:hAnsi="Times New Roman"/>
          <w:color w:val="1A1A1A"/>
          <w:sz w:val="13"/>
          <w:szCs w:val="13"/>
        </w:rPr>
        <w:t>iligence</w:t>
      </w:r>
      <w:r w:rsidR="00ED68FC" w:rsidRPr="00F52DC9">
        <w:rPr>
          <w:rFonts w:ascii="Times New Roman" w:hAnsi="Times New Roman"/>
          <w:color w:val="1A1A1A"/>
          <w:sz w:val="13"/>
          <w:szCs w:val="13"/>
        </w:rPr>
        <w:t xml:space="preserve">, work 80 </w:t>
      </w:r>
      <w:r w:rsidR="00E323B7">
        <w:rPr>
          <w:rFonts w:ascii="Times New Roman" w:hAnsi="Times New Roman"/>
          <w:color w:val="1A1A1A"/>
          <w:sz w:val="13"/>
          <w:szCs w:val="13"/>
        </w:rPr>
        <w:t>hours a w</w:t>
      </w:r>
      <w:r w:rsidR="00B929D0">
        <w:rPr>
          <w:rFonts w:ascii="Times New Roman" w:hAnsi="Times New Roman"/>
          <w:color w:val="1A1A1A"/>
          <w:sz w:val="13"/>
          <w:szCs w:val="13"/>
        </w:rPr>
        <w:t>eek, enjoy what you do</w:t>
      </w:r>
      <w:r w:rsidR="00686533">
        <w:rPr>
          <w:rFonts w:ascii="Times New Roman" w:hAnsi="Times New Roman"/>
          <w:color w:val="1A1A1A"/>
          <w:sz w:val="13"/>
          <w:szCs w:val="13"/>
        </w:rPr>
        <w:t>.</w:t>
      </w:r>
    </w:p>
    <w:p w14:paraId="69C378C3" w14:textId="60C3BB95" w:rsidR="00F7109C" w:rsidRPr="00F52DC9" w:rsidRDefault="00A679E3" w:rsidP="00F7109C">
      <w:pPr>
        <w:pStyle w:val="ListParagraph"/>
        <w:widowControl w:val="0"/>
        <w:numPr>
          <w:ilvl w:val="2"/>
          <w:numId w:val="1"/>
        </w:numPr>
        <w:autoSpaceDE w:val="0"/>
        <w:autoSpaceDN w:val="0"/>
        <w:adjustRightInd w:val="0"/>
        <w:rPr>
          <w:rFonts w:ascii="Times New Roman" w:hAnsi="Times New Roman"/>
          <w:color w:val="1A1A1A"/>
          <w:sz w:val="13"/>
          <w:szCs w:val="13"/>
        </w:rPr>
      </w:pPr>
      <w:r>
        <w:rPr>
          <w:rFonts w:ascii="Times New Roman" w:hAnsi="Times New Roman"/>
          <w:color w:val="1A1A1A"/>
          <w:sz w:val="13"/>
          <w:szCs w:val="13"/>
        </w:rPr>
        <w:t>P</w:t>
      </w:r>
      <w:r w:rsidR="00E323B7">
        <w:rPr>
          <w:rFonts w:ascii="Times New Roman" w:hAnsi="Times New Roman"/>
          <w:color w:val="1A1A1A"/>
          <w:sz w:val="13"/>
          <w:szCs w:val="13"/>
        </w:rPr>
        <w:t xml:space="preserve">rior work, </w:t>
      </w:r>
      <w:r w:rsidR="00BD2BA8" w:rsidRPr="00F52DC9">
        <w:rPr>
          <w:rFonts w:ascii="Times New Roman" w:hAnsi="Times New Roman"/>
          <w:color w:val="1A1A1A"/>
          <w:sz w:val="13"/>
          <w:szCs w:val="13"/>
        </w:rPr>
        <w:t>baseline data,</w:t>
      </w:r>
      <w:r w:rsidR="00E323B7">
        <w:rPr>
          <w:rFonts w:ascii="Times New Roman" w:hAnsi="Times New Roman"/>
          <w:color w:val="1A1A1A"/>
          <w:sz w:val="13"/>
          <w:szCs w:val="13"/>
        </w:rPr>
        <w:t xml:space="preserve"> </w:t>
      </w:r>
      <w:r w:rsidR="00670C7C">
        <w:rPr>
          <w:rFonts w:ascii="Times New Roman" w:hAnsi="Times New Roman"/>
          <w:color w:val="1A1A1A"/>
          <w:sz w:val="13"/>
          <w:szCs w:val="13"/>
        </w:rPr>
        <w:t>define</w:t>
      </w:r>
      <w:r w:rsidR="00E323B7">
        <w:rPr>
          <w:rFonts w:ascii="Times New Roman" w:hAnsi="Times New Roman"/>
          <w:color w:val="1A1A1A"/>
          <w:sz w:val="13"/>
          <w:szCs w:val="13"/>
        </w:rPr>
        <w:t xml:space="preserve"> problems,</w:t>
      </w:r>
      <w:r w:rsidR="00670C7C">
        <w:rPr>
          <w:rFonts w:ascii="Times New Roman" w:hAnsi="Times New Roman"/>
          <w:color w:val="1A1A1A"/>
          <w:sz w:val="13"/>
          <w:szCs w:val="13"/>
        </w:rPr>
        <w:t xml:space="preserve"> contributions,</w:t>
      </w:r>
      <w:r w:rsidR="00E323B7">
        <w:rPr>
          <w:rFonts w:ascii="Times New Roman" w:hAnsi="Times New Roman"/>
          <w:color w:val="1A1A1A"/>
          <w:sz w:val="13"/>
          <w:szCs w:val="13"/>
        </w:rPr>
        <w:t xml:space="preserve"> </w:t>
      </w:r>
      <w:r w:rsidR="00BD2BA8" w:rsidRPr="00F52DC9">
        <w:rPr>
          <w:rFonts w:ascii="Times New Roman" w:hAnsi="Times New Roman"/>
          <w:color w:val="1A1A1A"/>
          <w:sz w:val="13"/>
          <w:szCs w:val="13"/>
        </w:rPr>
        <w:t>theoretical analysis</w:t>
      </w:r>
      <w:r w:rsidR="006C7B3F">
        <w:rPr>
          <w:rFonts w:ascii="Times New Roman" w:hAnsi="Times New Roman"/>
          <w:color w:val="1A1A1A"/>
          <w:sz w:val="13"/>
          <w:szCs w:val="13"/>
        </w:rPr>
        <w:t>.</w:t>
      </w:r>
      <w:r w:rsidR="009B3C09">
        <w:rPr>
          <w:rFonts w:ascii="Times New Roman" w:hAnsi="Times New Roman"/>
          <w:color w:val="1A1A1A"/>
          <w:sz w:val="13"/>
          <w:szCs w:val="13"/>
        </w:rPr>
        <w:t xml:space="preserve"> </w:t>
      </w:r>
    </w:p>
    <w:p w14:paraId="0AFCD10C" w14:textId="215BE9CD" w:rsidR="00ED68FC" w:rsidRPr="00F52DC9" w:rsidRDefault="00583F61" w:rsidP="00ED68FC">
      <w:pPr>
        <w:pStyle w:val="ListParagraph"/>
        <w:widowControl w:val="0"/>
        <w:numPr>
          <w:ilvl w:val="2"/>
          <w:numId w:val="1"/>
        </w:numPr>
        <w:autoSpaceDE w:val="0"/>
        <w:autoSpaceDN w:val="0"/>
        <w:adjustRightInd w:val="0"/>
        <w:rPr>
          <w:rFonts w:ascii="Times New Roman" w:hAnsi="Times New Roman"/>
          <w:color w:val="1A1A1A"/>
          <w:sz w:val="13"/>
          <w:szCs w:val="13"/>
        </w:rPr>
      </w:pPr>
      <w:r>
        <w:rPr>
          <w:rFonts w:ascii="Times New Roman" w:hAnsi="Times New Roman"/>
          <w:color w:val="1A1A1A"/>
          <w:sz w:val="13"/>
          <w:szCs w:val="13"/>
        </w:rPr>
        <w:t>(P)</w:t>
      </w:r>
      <w:r w:rsidR="003B1F10">
        <w:rPr>
          <w:rFonts w:ascii="Times New Roman" w:hAnsi="Times New Roman"/>
          <w:color w:val="1A1A1A"/>
          <w:sz w:val="13"/>
          <w:szCs w:val="13"/>
        </w:rPr>
        <w:t>NA</w:t>
      </w:r>
      <w:r w:rsidR="00253A4D">
        <w:rPr>
          <w:rFonts w:ascii="Times New Roman" w:hAnsi="Times New Roman"/>
          <w:color w:val="1A1A1A"/>
          <w:sz w:val="13"/>
          <w:szCs w:val="13"/>
        </w:rPr>
        <w:t>.</w:t>
      </w:r>
      <w:r w:rsidR="0035418E">
        <w:rPr>
          <w:rFonts w:ascii="Times New Roman" w:hAnsi="Times New Roman"/>
          <w:color w:val="1A1A1A"/>
          <w:sz w:val="13"/>
          <w:szCs w:val="13"/>
        </w:rPr>
        <w:t xml:space="preserve"> </w:t>
      </w:r>
      <w:r>
        <w:rPr>
          <w:rFonts w:ascii="Times New Roman" w:hAnsi="Times New Roman"/>
          <w:color w:val="1A1A1A"/>
          <w:sz w:val="13"/>
          <w:szCs w:val="13"/>
        </w:rPr>
        <w:t>Code/Impl</w:t>
      </w:r>
      <w:r w:rsidR="00ED68FC" w:rsidRPr="00F52DC9">
        <w:rPr>
          <w:rFonts w:ascii="Times New Roman" w:hAnsi="Times New Roman"/>
          <w:color w:val="1A1A1A"/>
          <w:sz w:val="13"/>
          <w:szCs w:val="13"/>
        </w:rPr>
        <w:t xml:space="preserve">, </w:t>
      </w:r>
      <w:r w:rsidR="00E323B7">
        <w:rPr>
          <w:rFonts w:ascii="Times New Roman" w:hAnsi="Times New Roman"/>
          <w:color w:val="1A1A1A"/>
          <w:sz w:val="13"/>
          <w:szCs w:val="13"/>
        </w:rPr>
        <w:t xml:space="preserve">Apps, </w:t>
      </w:r>
      <w:r w:rsidR="00ED68FC" w:rsidRPr="00F52DC9">
        <w:rPr>
          <w:rFonts w:ascii="Times New Roman" w:hAnsi="Times New Roman"/>
          <w:color w:val="1A1A1A"/>
          <w:sz w:val="13"/>
          <w:szCs w:val="13"/>
        </w:rPr>
        <w:t>Research Questions + Results</w:t>
      </w:r>
      <w:r w:rsidR="00E323B7">
        <w:rPr>
          <w:rFonts w:ascii="Times New Roman" w:hAnsi="Times New Roman"/>
          <w:color w:val="1A1A1A"/>
          <w:sz w:val="13"/>
          <w:szCs w:val="13"/>
        </w:rPr>
        <w:t xml:space="preserve">, </w:t>
      </w:r>
      <w:r w:rsidR="00F31A2B" w:rsidRPr="00F52DC9">
        <w:rPr>
          <w:rFonts w:ascii="Times New Roman" w:hAnsi="Times New Roman"/>
          <w:color w:val="1A1A1A"/>
          <w:sz w:val="13"/>
          <w:szCs w:val="13"/>
        </w:rPr>
        <w:t xml:space="preserve">Profiling to Explain </w:t>
      </w:r>
      <w:r w:rsidR="00EE5600" w:rsidRPr="00F52DC9">
        <w:rPr>
          <w:rFonts w:ascii="Times New Roman" w:hAnsi="Times New Roman"/>
          <w:color w:val="1A1A1A"/>
          <w:sz w:val="13"/>
          <w:szCs w:val="13"/>
        </w:rPr>
        <w:t>W</w:t>
      </w:r>
      <w:r w:rsidR="00655070" w:rsidRPr="00F52DC9">
        <w:rPr>
          <w:rFonts w:ascii="Times New Roman" w:hAnsi="Times New Roman"/>
          <w:color w:val="1A1A1A"/>
          <w:sz w:val="13"/>
          <w:szCs w:val="13"/>
        </w:rPr>
        <w:t>hy</w:t>
      </w:r>
      <w:r w:rsidR="005F629C">
        <w:rPr>
          <w:rFonts w:ascii="Times New Roman" w:hAnsi="Times New Roman"/>
          <w:color w:val="1A1A1A"/>
          <w:sz w:val="13"/>
          <w:szCs w:val="13"/>
        </w:rPr>
        <w:t xml:space="preserve"> </w:t>
      </w:r>
      <w:r w:rsidR="00E323B7">
        <w:rPr>
          <w:rFonts w:ascii="Times New Roman" w:hAnsi="Times New Roman"/>
          <w:color w:val="1A1A1A"/>
          <w:sz w:val="13"/>
          <w:szCs w:val="13"/>
        </w:rPr>
        <w:t>(App, hardware/PAPI, metrics)</w:t>
      </w:r>
      <w:r w:rsidR="00A679E3">
        <w:rPr>
          <w:rFonts w:ascii="Times New Roman" w:hAnsi="Times New Roman"/>
          <w:color w:val="1A1A1A"/>
          <w:sz w:val="13"/>
          <w:szCs w:val="13"/>
        </w:rPr>
        <w:t xml:space="preserve">. </w:t>
      </w:r>
      <w:r>
        <w:rPr>
          <w:rFonts w:ascii="Times New Roman" w:hAnsi="Times New Roman"/>
          <w:color w:val="1A1A1A"/>
          <w:sz w:val="13"/>
          <w:szCs w:val="13"/>
        </w:rPr>
        <w:t>(P)</w:t>
      </w:r>
      <w:r w:rsidR="0035418E">
        <w:rPr>
          <w:rFonts w:ascii="Times New Roman" w:hAnsi="Times New Roman"/>
          <w:color w:val="1A1A1A"/>
          <w:sz w:val="13"/>
          <w:szCs w:val="13"/>
        </w:rPr>
        <w:t>CA.</w:t>
      </w:r>
    </w:p>
    <w:p w14:paraId="1FEC64AC" w14:textId="47B59999" w:rsidR="00F7109C" w:rsidRPr="00F52DC9" w:rsidRDefault="00F7109C" w:rsidP="00F7109C">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Project management &amp; collaboration</w:t>
      </w:r>
      <w:r w:rsidR="00F91742" w:rsidRPr="00F52DC9">
        <w:rPr>
          <w:rFonts w:ascii="Times New Roman" w:hAnsi="Times New Roman"/>
          <w:color w:val="1A1A1A"/>
          <w:sz w:val="13"/>
          <w:szCs w:val="13"/>
        </w:rPr>
        <w:t xml:space="preserve"> </w:t>
      </w:r>
      <w:r w:rsidR="0028637F" w:rsidRPr="00F52DC9">
        <w:rPr>
          <w:rFonts w:ascii="Times New Roman" w:hAnsi="Times New Roman"/>
          <w:color w:val="1A1A1A"/>
          <w:sz w:val="13"/>
          <w:szCs w:val="13"/>
        </w:rPr>
        <w:t>(git for code</w:t>
      </w:r>
      <w:r w:rsidR="006E25D9" w:rsidRPr="00F52DC9">
        <w:rPr>
          <w:rFonts w:ascii="Times New Roman" w:hAnsi="Times New Roman"/>
          <w:color w:val="1A1A1A"/>
          <w:sz w:val="13"/>
          <w:szCs w:val="13"/>
        </w:rPr>
        <w:t>, cmake</w:t>
      </w:r>
      <w:r w:rsidR="008B248E" w:rsidRPr="00F52DC9">
        <w:rPr>
          <w:rFonts w:ascii="Times New Roman" w:hAnsi="Times New Roman"/>
          <w:color w:val="1A1A1A"/>
          <w:sz w:val="13"/>
          <w:szCs w:val="13"/>
        </w:rPr>
        <w:t>, README</w:t>
      </w:r>
      <w:r w:rsidR="00522023">
        <w:rPr>
          <w:rFonts w:ascii="Times New Roman" w:hAnsi="Times New Roman"/>
          <w:color w:val="1A1A1A"/>
          <w:sz w:val="13"/>
          <w:szCs w:val="13"/>
        </w:rPr>
        <w:t>).</w:t>
      </w:r>
      <w:r w:rsidR="0051508B">
        <w:rPr>
          <w:rFonts w:ascii="Times New Roman" w:hAnsi="Times New Roman"/>
          <w:color w:val="1A1A1A"/>
          <w:sz w:val="13"/>
          <w:szCs w:val="13"/>
        </w:rPr>
        <w:t xml:space="preserve"> </w:t>
      </w:r>
    </w:p>
    <w:p w14:paraId="4ADECD83" w14:textId="6569918E" w:rsidR="00F7109C" w:rsidRPr="00F52DC9" w:rsidRDefault="00F7109C" w:rsidP="00F7109C">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Writing skills</w:t>
      </w:r>
      <w:r w:rsidR="006849D0" w:rsidRPr="00F52DC9">
        <w:rPr>
          <w:rFonts w:ascii="Times New Roman" w:hAnsi="Times New Roman"/>
          <w:color w:val="1A1A1A"/>
          <w:sz w:val="13"/>
          <w:szCs w:val="13"/>
        </w:rPr>
        <w:t xml:space="preserve"> (</w:t>
      </w:r>
      <w:r w:rsidR="0085548D" w:rsidRPr="00F52DC9">
        <w:rPr>
          <w:rFonts w:ascii="Times New Roman" w:hAnsi="Times New Roman"/>
          <w:color w:val="1A1A1A"/>
          <w:sz w:val="13"/>
          <w:szCs w:val="13"/>
        </w:rPr>
        <w:t xml:space="preserve">latex for presentation, </w:t>
      </w:r>
      <w:r w:rsidR="006849D0" w:rsidRPr="00F52DC9">
        <w:rPr>
          <w:rFonts w:ascii="Times New Roman" w:hAnsi="Times New Roman"/>
          <w:color w:val="1A1A1A"/>
          <w:sz w:val="13"/>
          <w:szCs w:val="13"/>
        </w:rPr>
        <w:t>svn for paper</w:t>
      </w:r>
      <w:r w:rsidR="00ED68FC" w:rsidRPr="00F52DC9">
        <w:rPr>
          <w:rFonts w:ascii="Times New Roman" w:hAnsi="Times New Roman"/>
          <w:color w:val="1A1A1A"/>
          <w:sz w:val="13"/>
          <w:szCs w:val="13"/>
        </w:rPr>
        <w:t xml:space="preserve"> collab, elements of style</w:t>
      </w:r>
      <w:r w:rsidR="008B248E" w:rsidRPr="00F52DC9">
        <w:rPr>
          <w:rFonts w:ascii="Times New Roman" w:hAnsi="Times New Roman"/>
          <w:color w:val="1A1A1A"/>
          <w:sz w:val="13"/>
          <w:szCs w:val="13"/>
        </w:rPr>
        <w:t>, persuade through intro</w:t>
      </w:r>
      <w:r w:rsidR="001F297D" w:rsidRPr="00F52DC9">
        <w:rPr>
          <w:rFonts w:ascii="Times New Roman" w:hAnsi="Times New Roman"/>
          <w:color w:val="1A1A1A"/>
          <w:sz w:val="13"/>
          <w:szCs w:val="13"/>
        </w:rPr>
        <w:t>, no formatting mistakes, envisioning information, presentations, posters</w:t>
      </w:r>
      <w:r w:rsidR="00A679E3">
        <w:rPr>
          <w:rFonts w:ascii="Times New Roman" w:hAnsi="Times New Roman"/>
          <w:color w:val="1A1A1A"/>
          <w:sz w:val="13"/>
          <w:szCs w:val="13"/>
        </w:rPr>
        <w:t xml:space="preserve">). </w:t>
      </w:r>
    </w:p>
    <w:p w14:paraId="607EE8D0" w14:textId="6A30BA24" w:rsidR="00F7109C" w:rsidRPr="00F52DC9" w:rsidRDefault="001824B0" w:rsidP="00C72A03">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Awareness of technology to be using in your fiel</w:t>
      </w:r>
      <w:r w:rsidR="00C72A03" w:rsidRPr="00F52DC9">
        <w:rPr>
          <w:rFonts w:ascii="Times New Roman" w:hAnsi="Times New Roman"/>
          <w:color w:val="1A1A1A"/>
          <w:sz w:val="13"/>
          <w:szCs w:val="13"/>
        </w:rPr>
        <w:t xml:space="preserve">d / </w:t>
      </w:r>
      <w:r w:rsidR="00F7109C" w:rsidRPr="00F52DC9">
        <w:rPr>
          <w:rFonts w:ascii="Times New Roman" w:hAnsi="Times New Roman"/>
          <w:color w:val="1A1A1A"/>
          <w:sz w:val="13"/>
          <w:szCs w:val="13"/>
        </w:rPr>
        <w:t>Awareness of developments in your field</w:t>
      </w:r>
      <w:r w:rsidR="001F297D" w:rsidRPr="00F52DC9">
        <w:rPr>
          <w:rFonts w:ascii="Times New Roman" w:hAnsi="Times New Roman"/>
          <w:color w:val="1A1A1A"/>
          <w:sz w:val="13"/>
          <w:szCs w:val="13"/>
        </w:rPr>
        <w:t xml:space="preserve"> </w:t>
      </w:r>
      <w:r w:rsidR="00E323B7">
        <w:rPr>
          <w:rFonts w:ascii="Times New Roman" w:hAnsi="Times New Roman"/>
          <w:color w:val="1A1A1A"/>
          <w:sz w:val="13"/>
          <w:szCs w:val="13"/>
        </w:rPr>
        <w:t>– related work</w:t>
      </w:r>
      <w:r w:rsidR="00084CB5">
        <w:rPr>
          <w:rFonts w:ascii="Times New Roman" w:hAnsi="Times New Roman"/>
          <w:color w:val="1A1A1A"/>
          <w:sz w:val="13"/>
          <w:szCs w:val="13"/>
        </w:rPr>
        <w:t xml:space="preserve">. </w:t>
      </w:r>
    </w:p>
    <w:p w14:paraId="7FB665AD" w14:textId="47FF9297" w:rsidR="00F7109C" w:rsidRPr="00F52DC9" w:rsidRDefault="00F7109C" w:rsidP="00F7109C">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Time management at work (meetings, schedules, deadlines)</w:t>
      </w:r>
      <w:r w:rsidR="00084CB5">
        <w:rPr>
          <w:rFonts w:ascii="Times New Roman" w:hAnsi="Times New Roman"/>
          <w:color w:val="1A1A1A"/>
          <w:sz w:val="13"/>
          <w:szCs w:val="13"/>
        </w:rPr>
        <w:t xml:space="preserve">, Administrative. </w:t>
      </w:r>
    </w:p>
    <w:p w14:paraId="13679031" w14:textId="7FC01803" w:rsidR="006849D0" w:rsidRPr="00F52DC9" w:rsidRDefault="00F7109C" w:rsidP="006849D0">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Marketing yourself and your work</w:t>
      </w:r>
      <w:r w:rsidR="00A91BCF" w:rsidRPr="00F52DC9">
        <w:rPr>
          <w:rFonts w:ascii="Times New Roman" w:hAnsi="Times New Roman"/>
          <w:color w:val="1A1A1A"/>
          <w:sz w:val="13"/>
          <w:szCs w:val="13"/>
        </w:rPr>
        <w:t xml:space="preserve"> </w:t>
      </w:r>
      <w:r w:rsidR="00E323B7">
        <w:rPr>
          <w:rFonts w:ascii="Times New Roman" w:hAnsi="Times New Roman"/>
          <w:color w:val="1A1A1A"/>
          <w:sz w:val="13"/>
          <w:szCs w:val="13"/>
        </w:rPr>
        <w:t xml:space="preserve">– title, </w:t>
      </w:r>
      <w:r w:rsidR="00D84015">
        <w:rPr>
          <w:rFonts w:ascii="Times New Roman" w:hAnsi="Times New Roman"/>
          <w:color w:val="1A1A1A"/>
          <w:sz w:val="13"/>
          <w:szCs w:val="13"/>
        </w:rPr>
        <w:t>abstrac</w:t>
      </w:r>
      <w:r w:rsidR="00E323B7">
        <w:rPr>
          <w:rFonts w:ascii="Times New Roman" w:hAnsi="Times New Roman"/>
          <w:color w:val="1A1A1A"/>
          <w:sz w:val="13"/>
          <w:szCs w:val="13"/>
        </w:rPr>
        <w:t>t</w:t>
      </w:r>
      <w:r w:rsidR="00D84015">
        <w:rPr>
          <w:rFonts w:ascii="Times New Roman" w:hAnsi="Times New Roman"/>
          <w:color w:val="1A1A1A"/>
          <w:sz w:val="13"/>
          <w:szCs w:val="13"/>
        </w:rPr>
        <w:t xml:space="preserve"> </w:t>
      </w:r>
      <w:r w:rsidR="00670C7C">
        <w:rPr>
          <w:rFonts w:ascii="Times New Roman" w:hAnsi="Times New Roman"/>
          <w:color w:val="1A1A1A"/>
          <w:sz w:val="13"/>
          <w:szCs w:val="13"/>
        </w:rPr>
        <w:t>(dry/factual)</w:t>
      </w:r>
      <w:r w:rsidR="00E323B7">
        <w:rPr>
          <w:rFonts w:ascii="Times New Roman" w:hAnsi="Times New Roman"/>
          <w:color w:val="1A1A1A"/>
          <w:sz w:val="13"/>
          <w:szCs w:val="13"/>
        </w:rPr>
        <w:t>, intro</w:t>
      </w:r>
      <w:r w:rsidR="00670C7C">
        <w:rPr>
          <w:rFonts w:ascii="Times New Roman" w:hAnsi="Times New Roman"/>
          <w:color w:val="1A1A1A"/>
          <w:sz w:val="13"/>
          <w:szCs w:val="13"/>
        </w:rPr>
        <w:t>, put info on website/linkedin</w:t>
      </w:r>
      <w:r w:rsidR="00E323B7">
        <w:rPr>
          <w:rFonts w:ascii="Times New Roman" w:hAnsi="Times New Roman"/>
          <w:color w:val="1A1A1A"/>
          <w:sz w:val="13"/>
          <w:szCs w:val="13"/>
        </w:rPr>
        <w:t>;</w:t>
      </w:r>
      <w:r w:rsidR="003F157B">
        <w:rPr>
          <w:rFonts w:ascii="Times New Roman" w:hAnsi="Times New Roman"/>
          <w:color w:val="1A1A1A"/>
          <w:sz w:val="13"/>
          <w:szCs w:val="13"/>
        </w:rPr>
        <w:t xml:space="preserve"> </w:t>
      </w:r>
    </w:p>
    <w:p w14:paraId="07136279" w14:textId="78ABA270" w:rsidR="006849D0" w:rsidRPr="00F52DC9" w:rsidRDefault="006849D0" w:rsidP="006849D0">
      <w:pPr>
        <w:pStyle w:val="ListParagraph"/>
        <w:widowControl w:val="0"/>
        <w:numPr>
          <w:ilvl w:val="1"/>
          <w:numId w:val="1"/>
        </w:numPr>
        <w:autoSpaceDE w:val="0"/>
        <w:autoSpaceDN w:val="0"/>
        <w:adjustRightInd w:val="0"/>
        <w:rPr>
          <w:rFonts w:ascii="Times New Roman" w:hAnsi="Times New Roman"/>
          <w:i/>
          <w:color w:val="1A1A1A"/>
          <w:sz w:val="13"/>
          <w:szCs w:val="13"/>
        </w:rPr>
      </w:pPr>
      <w:r w:rsidRPr="00F52DC9">
        <w:rPr>
          <w:rFonts w:ascii="Times New Roman" w:hAnsi="Times New Roman"/>
          <w:i/>
          <w:color w:val="1A1A1A"/>
          <w:sz w:val="13"/>
          <w:szCs w:val="13"/>
        </w:rPr>
        <w:t>Personal Development:</w:t>
      </w:r>
      <w:r w:rsidR="00C71830">
        <w:rPr>
          <w:rFonts w:ascii="Times New Roman" w:hAnsi="Times New Roman"/>
          <w:i/>
          <w:color w:val="1A1A1A"/>
          <w:sz w:val="13"/>
          <w:szCs w:val="13"/>
        </w:rPr>
        <w:t xml:space="preserve"> </w:t>
      </w:r>
    </w:p>
    <w:p w14:paraId="0DB5780E" w14:textId="158399C5" w:rsidR="00CA5B6B" w:rsidRPr="00F52DC9" w:rsidRDefault="009671AC" w:rsidP="00F7109C">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Current Events:</w:t>
      </w:r>
      <w:r w:rsidR="006849D0" w:rsidRPr="00F52DC9">
        <w:rPr>
          <w:rFonts w:ascii="Times New Roman" w:hAnsi="Times New Roman"/>
          <w:color w:val="1A1A1A"/>
          <w:sz w:val="13"/>
          <w:szCs w:val="13"/>
        </w:rPr>
        <w:t xml:space="preserve"> </w:t>
      </w:r>
      <w:r w:rsidR="00CA5B6B" w:rsidRPr="00F52DC9">
        <w:rPr>
          <w:rFonts w:ascii="Times New Roman" w:hAnsi="Times New Roman"/>
          <w:color w:val="1A1A1A"/>
          <w:sz w:val="13"/>
          <w:szCs w:val="13"/>
        </w:rPr>
        <w:t>(</w:t>
      </w:r>
      <w:r w:rsidR="00BD2BA8" w:rsidRPr="00F52DC9">
        <w:rPr>
          <w:rFonts w:ascii="Times New Roman" w:hAnsi="Times New Roman"/>
          <w:color w:val="1A1A1A"/>
          <w:sz w:val="13"/>
          <w:szCs w:val="13"/>
        </w:rPr>
        <w:t>gen: nytimes, work: wired)</w:t>
      </w:r>
      <w:r w:rsidR="00957958" w:rsidRPr="00F52DC9">
        <w:rPr>
          <w:rFonts w:ascii="Times New Roman" w:hAnsi="Times New Roman"/>
          <w:color w:val="1A1A1A"/>
          <w:sz w:val="13"/>
          <w:szCs w:val="13"/>
        </w:rPr>
        <w:t>, Books (World is Flat</w:t>
      </w:r>
      <w:r w:rsidR="00686533">
        <w:rPr>
          <w:rFonts w:ascii="Times New Roman" w:hAnsi="Times New Roman"/>
          <w:color w:val="1A1A1A"/>
          <w:sz w:val="13"/>
          <w:szCs w:val="13"/>
        </w:rPr>
        <w:t xml:space="preserve">, Hot Flat and Crowded), Movies. </w:t>
      </w:r>
    </w:p>
    <w:p w14:paraId="05CB5821" w14:textId="4B076122" w:rsidR="00B62F9B" w:rsidRPr="00F52DC9" w:rsidRDefault="00F42994" w:rsidP="00B62F9B">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Geographical:</w:t>
      </w:r>
      <w:r w:rsidR="002E5FC8" w:rsidRPr="00F52DC9">
        <w:rPr>
          <w:rFonts w:ascii="Times New Roman" w:hAnsi="Times New Roman"/>
          <w:color w:val="1A1A1A"/>
          <w:sz w:val="13"/>
          <w:szCs w:val="13"/>
        </w:rPr>
        <w:t xml:space="preserve"> cultural, political</w:t>
      </w:r>
      <w:r w:rsidR="001E6E09" w:rsidRPr="00F52DC9">
        <w:rPr>
          <w:rFonts w:ascii="Times New Roman" w:hAnsi="Times New Roman"/>
          <w:color w:val="1A1A1A"/>
          <w:sz w:val="13"/>
          <w:szCs w:val="13"/>
        </w:rPr>
        <w:t xml:space="preserve"> </w:t>
      </w:r>
      <w:r w:rsidR="002E5FC8" w:rsidRPr="00F52DC9">
        <w:rPr>
          <w:rFonts w:ascii="Times New Roman" w:hAnsi="Times New Roman"/>
          <w:color w:val="1A1A1A"/>
          <w:sz w:val="13"/>
          <w:szCs w:val="13"/>
        </w:rPr>
        <w:t>(liberal vs. conservative, practical vs. theoretical, gen.</w:t>
      </w:r>
      <w:r w:rsidR="00AD7114">
        <w:rPr>
          <w:rFonts w:ascii="Times New Roman" w:hAnsi="Times New Roman"/>
          <w:color w:val="1A1A1A"/>
          <w:sz w:val="13"/>
          <w:szCs w:val="13"/>
        </w:rPr>
        <w:t xml:space="preserve"> </w:t>
      </w:r>
      <w:r w:rsidR="002E5FC8" w:rsidRPr="00F52DC9">
        <w:rPr>
          <w:rFonts w:ascii="Times New Roman" w:hAnsi="Times New Roman"/>
          <w:color w:val="1A1A1A"/>
          <w:sz w:val="13"/>
          <w:szCs w:val="13"/>
        </w:rPr>
        <w:t>vs. spec.), climate/weather</w:t>
      </w:r>
      <w:r w:rsidR="009B3C09">
        <w:rPr>
          <w:rFonts w:ascii="Times New Roman" w:hAnsi="Times New Roman"/>
          <w:color w:val="1A1A1A"/>
          <w:sz w:val="13"/>
          <w:szCs w:val="13"/>
        </w:rPr>
        <w:t xml:space="preserve">. </w:t>
      </w:r>
    </w:p>
    <w:p w14:paraId="65008F73" w14:textId="20418CBA" w:rsidR="007F31A8" w:rsidRPr="00F52DC9" w:rsidRDefault="00B62F9B" w:rsidP="00B62F9B">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Financial</w:t>
      </w:r>
      <w:r w:rsidR="002E5FC8" w:rsidRPr="00F52DC9">
        <w:rPr>
          <w:rFonts w:ascii="Times New Roman" w:hAnsi="Times New Roman"/>
          <w:color w:val="1A1A1A"/>
          <w:sz w:val="13"/>
          <w:szCs w:val="13"/>
        </w:rPr>
        <w:t>: economics, stocks</w:t>
      </w:r>
      <w:r w:rsidR="00253A4D">
        <w:rPr>
          <w:rFonts w:ascii="Times New Roman" w:hAnsi="Times New Roman"/>
          <w:color w:val="1A1A1A"/>
          <w:sz w:val="13"/>
          <w:szCs w:val="13"/>
        </w:rPr>
        <w:t>.</w:t>
      </w:r>
      <w:r w:rsidR="00C71830">
        <w:rPr>
          <w:rFonts w:ascii="Times New Roman" w:hAnsi="Times New Roman"/>
          <w:color w:val="1A1A1A"/>
          <w:sz w:val="13"/>
          <w:szCs w:val="13"/>
        </w:rPr>
        <w:t xml:space="preserve"> </w:t>
      </w:r>
    </w:p>
    <w:p w14:paraId="618C2816" w14:textId="5C8C939F" w:rsidR="00837D81" w:rsidRPr="00F52DC9" w:rsidRDefault="0002218F" w:rsidP="00F7109C">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Work/professions</w:t>
      </w:r>
      <w:r w:rsidR="00B62F9B" w:rsidRPr="00F52DC9">
        <w:rPr>
          <w:rFonts w:ascii="Times New Roman" w:hAnsi="Times New Roman"/>
          <w:color w:val="1A1A1A"/>
          <w:sz w:val="13"/>
          <w:szCs w:val="13"/>
        </w:rPr>
        <w:t xml:space="preserve">: lawyer, engineer, scientist, </w:t>
      </w:r>
      <w:r w:rsidR="00837D81" w:rsidRPr="00F52DC9">
        <w:rPr>
          <w:rFonts w:ascii="Times New Roman" w:hAnsi="Times New Roman"/>
          <w:color w:val="1A1A1A"/>
          <w:sz w:val="13"/>
          <w:szCs w:val="13"/>
        </w:rPr>
        <w:t xml:space="preserve">educator, </w:t>
      </w:r>
      <w:r w:rsidR="00B62F9B" w:rsidRPr="00F52DC9">
        <w:rPr>
          <w:rFonts w:ascii="Times New Roman" w:hAnsi="Times New Roman"/>
          <w:color w:val="1A1A1A"/>
          <w:sz w:val="13"/>
          <w:szCs w:val="13"/>
        </w:rPr>
        <w:t>doctor, hr</w:t>
      </w:r>
      <w:r w:rsidR="00004435" w:rsidRPr="00F52DC9">
        <w:rPr>
          <w:rFonts w:ascii="Times New Roman" w:hAnsi="Times New Roman"/>
          <w:color w:val="1A1A1A"/>
          <w:sz w:val="13"/>
          <w:szCs w:val="13"/>
        </w:rPr>
        <w:t>.</w:t>
      </w:r>
      <w:r w:rsidR="00B62F9B" w:rsidRPr="00F52DC9">
        <w:rPr>
          <w:rFonts w:ascii="Times New Roman" w:hAnsi="Times New Roman"/>
          <w:color w:val="1A1A1A"/>
          <w:sz w:val="13"/>
          <w:szCs w:val="13"/>
        </w:rPr>
        <w:t xml:space="preserve"> </w:t>
      </w:r>
    </w:p>
    <w:p w14:paraId="58EAB0C1" w14:textId="3F43F74B" w:rsidR="00B62F9B" w:rsidRPr="00F52DC9" w:rsidRDefault="00B62F9B" w:rsidP="00F7109C">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Leisure: sports, music/songs</w:t>
      </w:r>
      <w:r w:rsidR="002E5FC8" w:rsidRPr="00F52DC9">
        <w:rPr>
          <w:rFonts w:ascii="Times New Roman" w:hAnsi="Times New Roman"/>
          <w:color w:val="1A1A1A"/>
          <w:sz w:val="13"/>
          <w:szCs w:val="13"/>
        </w:rPr>
        <w:t>, automotive</w:t>
      </w:r>
      <w:r w:rsidR="00253A4D">
        <w:rPr>
          <w:rFonts w:ascii="Times New Roman" w:hAnsi="Times New Roman"/>
          <w:color w:val="1A1A1A"/>
          <w:sz w:val="13"/>
          <w:szCs w:val="13"/>
        </w:rPr>
        <w:t>.</w:t>
      </w:r>
      <w:r w:rsidR="00D66BD4">
        <w:rPr>
          <w:rFonts w:ascii="Times New Roman" w:hAnsi="Times New Roman"/>
          <w:color w:val="1A1A1A"/>
          <w:sz w:val="13"/>
          <w:szCs w:val="13"/>
        </w:rPr>
        <w:t xml:space="preserve"> </w:t>
      </w:r>
    </w:p>
    <w:p w14:paraId="3E8BB102" w14:textId="6200442A" w:rsidR="00CA5B6B" w:rsidRPr="00F52DC9" w:rsidRDefault="002B59FA" w:rsidP="00F7109C">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 xml:space="preserve">Depth of Gen. Knowledge / hobbies: </w:t>
      </w:r>
      <w:r w:rsidR="007F31A8" w:rsidRPr="00F52DC9">
        <w:rPr>
          <w:rFonts w:ascii="Times New Roman" w:hAnsi="Times New Roman"/>
          <w:color w:val="1A1A1A"/>
          <w:sz w:val="13"/>
          <w:szCs w:val="13"/>
        </w:rPr>
        <w:t xml:space="preserve">Tennis, </w:t>
      </w:r>
      <w:r w:rsidR="006849D0" w:rsidRPr="00F52DC9">
        <w:rPr>
          <w:rFonts w:ascii="Times New Roman" w:hAnsi="Times New Roman"/>
          <w:color w:val="1A1A1A"/>
          <w:sz w:val="13"/>
          <w:szCs w:val="13"/>
        </w:rPr>
        <w:t>Piano</w:t>
      </w:r>
      <w:r w:rsidR="007F31A8" w:rsidRPr="00F52DC9">
        <w:rPr>
          <w:rFonts w:ascii="Times New Roman" w:hAnsi="Times New Roman"/>
          <w:color w:val="1A1A1A"/>
          <w:sz w:val="13"/>
          <w:szCs w:val="13"/>
        </w:rPr>
        <w:t>, Bridge, chess</w:t>
      </w:r>
      <w:r w:rsidR="00253A4D">
        <w:rPr>
          <w:rFonts w:ascii="Times New Roman" w:hAnsi="Times New Roman"/>
          <w:color w:val="1A1A1A"/>
          <w:sz w:val="13"/>
          <w:szCs w:val="13"/>
        </w:rPr>
        <w:t>.</w:t>
      </w:r>
      <w:r w:rsidR="00D66BD4">
        <w:rPr>
          <w:rFonts w:ascii="Times New Roman" w:hAnsi="Times New Roman"/>
          <w:color w:val="1A1A1A"/>
          <w:sz w:val="13"/>
          <w:szCs w:val="13"/>
        </w:rPr>
        <w:t xml:space="preserve"> </w:t>
      </w:r>
    </w:p>
    <w:p w14:paraId="10126BDA" w14:textId="21D7DBA3" w:rsidR="00837D81" w:rsidRPr="00F52DC9" w:rsidRDefault="00837D81" w:rsidP="00837D81">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 xml:space="preserve">Geographical: U.S. map, </w:t>
      </w:r>
      <w:r w:rsidR="00F91742" w:rsidRPr="00F52DC9">
        <w:rPr>
          <w:rFonts w:ascii="Times New Roman" w:hAnsi="Times New Roman"/>
          <w:color w:val="1A1A1A"/>
          <w:sz w:val="13"/>
          <w:szCs w:val="13"/>
        </w:rPr>
        <w:t>e</w:t>
      </w:r>
      <w:r w:rsidRPr="00F52DC9">
        <w:rPr>
          <w:rFonts w:ascii="Times New Roman" w:hAnsi="Times New Roman"/>
          <w:color w:val="1A1A1A"/>
          <w:sz w:val="13"/>
          <w:szCs w:val="13"/>
        </w:rPr>
        <w:t>urope map, city maps, airports, freeways, quirks about places, su</w:t>
      </w:r>
      <w:r w:rsidR="00ED68FC" w:rsidRPr="00F52DC9">
        <w:rPr>
          <w:rFonts w:ascii="Times New Roman" w:hAnsi="Times New Roman"/>
          <w:color w:val="1A1A1A"/>
          <w:sz w:val="13"/>
          <w:szCs w:val="13"/>
        </w:rPr>
        <w:t>bways, landmarks, driving</w:t>
      </w:r>
      <w:r w:rsidR="00A679E3">
        <w:rPr>
          <w:rFonts w:ascii="Times New Roman" w:hAnsi="Times New Roman"/>
          <w:color w:val="1A1A1A"/>
          <w:sz w:val="13"/>
          <w:szCs w:val="13"/>
        </w:rPr>
        <w:t>.</w:t>
      </w:r>
      <w:r w:rsidR="00C73DC2" w:rsidRPr="00F52DC9">
        <w:rPr>
          <w:rFonts w:ascii="Times New Roman" w:hAnsi="Times New Roman"/>
          <w:color w:val="1A1A1A"/>
          <w:sz w:val="13"/>
          <w:szCs w:val="13"/>
        </w:rPr>
        <w:t xml:space="preserve"> </w:t>
      </w:r>
    </w:p>
    <w:p w14:paraId="2DC040AB" w14:textId="082041B5" w:rsidR="00837D81" w:rsidRPr="00F52DC9" w:rsidRDefault="00837D81" w:rsidP="00837D81">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Logistics: city structure, airport structure, general driving knowledge, grocery store structure, gps, subway systems</w:t>
      </w:r>
      <w:r w:rsidR="00A679E3">
        <w:rPr>
          <w:rFonts w:ascii="Times New Roman" w:hAnsi="Times New Roman"/>
          <w:color w:val="1A1A1A"/>
          <w:sz w:val="13"/>
          <w:szCs w:val="13"/>
        </w:rPr>
        <w:t>.</w:t>
      </w:r>
      <w:r w:rsidR="0003251A">
        <w:rPr>
          <w:rFonts w:ascii="Times New Roman" w:hAnsi="Times New Roman"/>
          <w:color w:val="1A1A1A"/>
          <w:sz w:val="13"/>
          <w:szCs w:val="13"/>
        </w:rPr>
        <w:t xml:space="preserve"> </w:t>
      </w:r>
    </w:p>
    <w:p w14:paraId="437DBBFC" w14:textId="63ED3B02" w:rsidR="00954AF2" w:rsidRPr="00F52DC9" w:rsidRDefault="00F7109C" w:rsidP="00954AF2">
      <w:pPr>
        <w:pStyle w:val="ListParagraph"/>
        <w:widowControl w:val="0"/>
        <w:numPr>
          <w:ilvl w:val="1"/>
          <w:numId w:val="1"/>
        </w:numPr>
        <w:autoSpaceDE w:val="0"/>
        <w:autoSpaceDN w:val="0"/>
        <w:adjustRightInd w:val="0"/>
        <w:rPr>
          <w:rFonts w:ascii="Times New Roman" w:hAnsi="Times New Roman"/>
          <w:i/>
          <w:color w:val="1A1A1A"/>
          <w:sz w:val="13"/>
          <w:szCs w:val="13"/>
        </w:rPr>
      </w:pPr>
      <w:r w:rsidRPr="00F52DC9">
        <w:rPr>
          <w:rFonts w:ascii="Times New Roman" w:hAnsi="Times New Roman"/>
          <w:i/>
          <w:color w:val="1A1A1A"/>
          <w:sz w:val="13"/>
          <w:szCs w:val="13"/>
        </w:rPr>
        <w:t>Management</w:t>
      </w:r>
      <w:r w:rsidR="00253A4D">
        <w:rPr>
          <w:rFonts w:ascii="Times New Roman" w:hAnsi="Times New Roman"/>
          <w:i/>
          <w:color w:val="1A1A1A"/>
          <w:sz w:val="13"/>
          <w:szCs w:val="13"/>
        </w:rPr>
        <w:t>:</w:t>
      </w:r>
    </w:p>
    <w:p w14:paraId="53CD5812" w14:textId="55592D3E" w:rsidR="00954AF2" w:rsidRPr="00F52DC9" w:rsidRDefault="00954AF2" w:rsidP="00954AF2">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Health: Weight (chew food, avoid eating large portions when available, Exercise: lift weights, running, yoga), Avoid getting sick, Acne, Dental (floss, whitening)</w:t>
      </w:r>
      <w:r w:rsidR="007317A0">
        <w:rPr>
          <w:rFonts w:ascii="Times New Roman" w:hAnsi="Times New Roman"/>
          <w:color w:val="1A1A1A"/>
          <w:sz w:val="13"/>
          <w:szCs w:val="13"/>
        </w:rPr>
        <w:t xml:space="preserve">. </w:t>
      </w:r>
    </w:p>
    <w:p w14:paraId="07B882E2" w14:textId="06950E88" w:rsidR="00954AF2" w:rsidRPr="00F52DC9" w:rsidRDefault="00A35349" w:rsidP="00954AF2">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T</w:t>
      </w:r>
      <w:r w:rsidR="003C0001" w:rsidRPr="00F52DC9">
        <w:rPr>
          <w:rFonts w:ascii="Times New Roman" w:hAnsi="Times New Roman"/>
          <w:color w:val="1A1A1A"/>
          <w:sz w:val="13"/>
          <w:szCs w:val="13"/>
        </w:rPr>
        <w:t>ime</w:t>
      </w:r>
      <w:r w:rsidR="00954AF2" w:rsidRPr="00F52DC9">
        <w:rPr>
          <w:rFonts w:ascii="Times New Roman" w:hAnsi="Times New Roman"/>
          <w:color w:val="1A1A1A"/>
          <w:sz w:val="13"/>
          <w:szCs w:val="13"/>
        </w:rPr>
        <w:t xml:space="preserve">: </w:t>
      </w:r>
      <w:r w:rsidR="005A73FD" w:rsidRPr="00F52DC9">
        <w:rPr>
          <w:rFonts w:ascii="Times New Roman" w:hAnsi="Times New Roman"/>
          <w:color w:val="1A1A1A"/>
          <w:sz w:val="13"/>
          <w:szCs w:val="13"/>
        </w:rPr>
        <w:t>L</w:t>
      </w:r>
      <w:r w:rsidR="00AA3A32" w:rsidRPr="00F52DC9">
        <w:rPr>
          <w:rFonts w:ascii="Times New Roman" w:hAnsi="Times New Roman"/>
          <w:color w:val="1A1A1A"/>
          <w:sz w:val="13"/>
          <w:szCs w:val="13"/>
        </w:rPr>
        <w:t xml:space="preserve">ook at calendar for each </w:t>
      </w:r>
      <w:r w:rsidR="0057593C" w:rsidRPr="00F52DC9">
        <w:rPr>
          <w:rFonts w:ascii="Times New Roman" w:hAnsi="Times New Roman"/>
          <w:color w:val="1A1A1A"/>
          <w:sz w:val="13"/>
          <w:szCs w:val="13"/>
        </w:rPr>
        <w:t>week, write down action item</w:t>
      </w:r>
      <w:r w:rsidR="00DB21CF" w:rsidRPr="00F52DC9">
        <w:rPr>
          <w:rFonts w:ascii="Times New Roman" w:hAnsi="Times New Roman"/>
          <w:color w:val="1A1A1A"/>
          <w:sz w:val="13"/>
          <w:szCs w:val="13"/>
        </w:rPr>
        <w:t>s in iP</w:t>
      </w:r>
      <w:r w:rsidR="0013609D" w:rsidRPr="00F52DC9">
        <w:rPr>
          <w:rFonts w:ascii="Times New Roman" w:hAnsi="Times New Roman"/>
          <w:color w:val="1A1A1A"/>
          <w:sz w:val="13"/>
          <w:szCs w:val="13"/>
        </w:rPr>
        <w:t>hone todo, have monthly plans</w:t>
      </w:r>
      <w:r w:rsidRPr="00F52DC9">
        <w:rPr>
          <w:rFonts w:ascii="Times New Roman" w:hAnsi="Times New Roman"/>
          <w:color w:val="1A1A1A"/>
          <w:sz w:val="13"/>
          <w:szCs w:val="13"/>
        </w:rPr>
        <w:t>, find social events/tech events,</w:t>
      </w:r>
      <w:r w:rsidR="006E25D9" w:rsidRPr="00F52DC9">
        <w:rPr>
          <w:rFonts w:ascii="Times New Roman" w:hAnsi="Times New Roman"/>
          <w:color w:val="1A1A1A"/>
          <w:sz w:val="13"/>
          <w:szCs w:val="13"/>
        </w:rPr>
        <w:t xml:space="preserve"> prioritize</w:t>
      </w:r>
      <w:r w:rsidR="005A73FD" w:rsidRPr="00F52DC9">
        <w:rPr>
          <w:rFonts w:ascii="Times New Roman" w:hAnsi="Times New Roman"/>
          <w:color w:val="1A1A1A"/>
          <w:sz w:val="13"/>
          <w:szCs w:val="13"/>
        </w:rPr>
        <w:t xml:space="preserve">. </w:t>
      </w:r>
    </w:p>
    <w:p w14:paraId="4C81D17F" w14:textId="60EA65C0" w:rsidR="00E934ED" w:rsidRPr="00F52DC9" w:rsidRDefault="00E934ED" w:rsidP="00E934ED">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Space</w:t>
      </w:r>
      <w:r w:rsidR="00954AF2" w:rsidRPr="00F52DC9">
        <w:rPr>
          <w:rFonts w:ascii="Times New Roman" w:hAnsi="Times New Roman"/>
          <w:color w:val="1A1A1A"/>
          <w:sz w:val="13"/>
          <w:szCs w:val="13"/>
        </w:rPr>
        <w:t>s</w:t>
      </w:r>
      <w:r w:rsidR="005A73FD" w:rsidRPr="00F52DC9">
        <w:rPr>
          <w:rFonts w:ascii="Times New Roman" w:hAnsi="Times New Roman"/>
          <w:color w:val="1A1A1A"/>
          <w:sz w:val="13"/>
          <w:szCs w:val="13"/>
        </w:rPr>
        <w:t>: J</w:t>
      </w:r>
      <w:r w:rsidR="001E6E09" w:rsidRPr="00F52DC9">
        <w:rPr>
          <w:rFonts w:ascii="Times New Roman" w:hAnsi="Times New Roman"/>
          <w:color w:val="1A1A1A"/>
          <w:sz w:val="13"/>
          <w:szCs w:val="13"/>
        </w:rPr>
        <w:t xml:space="preserve">ean pockets </w:t>
      </w:r>
      <w:r w:rsidRPr="00F52DC9">
        <w:rPr>
          <w:rFonts w:ascii="Times New Roman" w:hAnsi="Times New Roman"/>
          <w:color w:val="1A1A1A"/>
          <w:sz w:val="13"/>
          <w:szCs w:val="13"/>
        </w:rPr>
        <w:t>(KeyW</w:t>
      </w:r>
      <w:r w:rsidR="0047621D" w:rsidRPr="00F52DC9">
        <w:rPr>
          <w:rFonts w:ascii="Times New Roman" w:hAnsi="Times New Roman"/>
          <w:color w:val="1A1A1A"/>
          <w:sz w:val="13"/>
          <w:szCs w:val="13"/>
        </w:rPr>
        <w:t>alletCell), Backpack</w:t>
      </w:r>
      <w:r w:rsidR="003E62E1" w:rsidRPr="00F52DC9">
        <w:rPr>
          <w:rFonts w:ascii="Times New Roman" w:hAnsi="Times New Roman"/>
          <w:color w:val="1A1A1A"/>
          <w:sz w:val="13"/>
          <w:szCs w:val="13"/>
        </w:rPr>
        <w:t xml:space="preserve"> </w:t>
      </w:r>
      <w:r w:rsidR="004340A9" w:rsidRPr="00F52DC9">
        <w:rPr>
          <w:rFonts w:ascii="Times New Roman" w:hAnsi="Times New Roman"/>
          <w:color w:val="1A1A1A"/>
          <w:sz w:val="13"/>
          <w:szCs w:val="13"/>
        </w:rPr>
        <w:t>(don’t put on floor or bed)</w:t>
      </w:r>
      <w:r w:rsidR="0047621D" w:rsidRPr="00F52DC9">
        <w:rPr>
          <w:rFonts w:ascii="Times New Roman" w:hAnsi="Times New Roman"/>
          <w:color w:val="1A1A1A"/>
          <w:sz w:val="13"/>
          <w:szCs w:val="13"/>
        </w:rPr>
        <w:t xml:space="preserve">, </w:t>
      </w:r>
      <w:r w:rsidR="00F85D1D" w:rsidRPr="00F52DC9">
        <w:rPr>
          <w:rFonts w:ascii="Times New Roman" w:hAnsi="Times New Roman"/>
          <w:color w:val="1A1A1A"/>
          <w:sz w:val="13"/>
          <w:szCs w:val="13"/>
        </w:rPr>
        <w:t>office, laptop</w:t>
      </w:r>
      <w:r w:rsidR="003917F7" w:rsidRPr="00F52DC9">
        <w:rPr>
          <w:rFonts w:ascii="Times New Roman" w:hAnsi="Times New Roman"/>
          <w:color w:val="1A1A1A"/>
          <w:sz w:val="13"/>
          <w:szCs w:val="13"/>
        </w:rPr>
        <w:t xml:space="preserve"> </w:t>
      </w:r>
      <w:r w:rsidR="00F85D1D" w:rsidRPr="00F52DC9">
        <w:rPr>
          <w:rFonts w:ascii="Times New Roman" w:hAnsi="Times New Roman"/>
          <w:color w:val="1A1A1A"/>
          <w:sz w:val="13"/>
          <w:szCs w:val="13"/>
        </w:rPr>
        <w:t xml:space="preserve">(clean outside, org folders), </w:t>
      </w:r>
      <w:r w:rsidR="0047621D" w:rsidRPr="00F52DC9">
        <w:rPr>
          <w:rFonts w:ascii="Times New Roman" w:hAnsi="Times New Roman"/>
          <w:color w:val="1A1A1A"/>
          <w:sz w:val="13"/>
          <w:szCs w:val="13"/>
        </w:rPr>
        <w:t>room</w:t>
      </w:r>
      <w:r w:rsidR="003917F7" w:rsidRPr="00F52DC9">
        <w:rPr>
          <w:rFonts w:ascii="Times New Roman" w:hAnsi="Times New Roman"/>
          <w:color w:val="1A1A1A"/>
          <w:sz w:val="13"/>
          <w:szCs w:val="13"/>
        </w:rPr>
        <w:t xml:space="preserve"> </w:t>
      </w:r>
      <w:r w:rsidR="00314C8A" w:rsidRPr="00F52DC9">
        <w:rPr>
          <w:rFonts w:ascii="Times New Roman" w:hAnsi="Times New Roman"/>
          <w:color w:val="1A1A1A"/>
          <w:sz w:val="13"/>
          <w:szCs w:val="13"/>
        </w:rPr>
        <w:t>(bed, closet, floor</w:t>
      </w:r>
      <w:r w:rsidR="00F85D1D" w:rsidRPr="00F52DC9">
        <w:rPr>
          <w:rFonts w:ascii="Times New Roman" w:hAnsi="Times New Roman"/>
          <w:color w:val="1A1A1A"/>
          <w:sz w:val="13"/>
          <w:szCs w:val="13"/>
        </w:rPr>
        <w:t>)</w:t>
      </w:r>
      <w:r w:rsidR="0047621D" w:rsidRPr="00F52DC9">
        <w:rPr>
          <w:rFonts w:ascii="Times New Roman" w:hAnsi="Times New Roman"/>
          <w:color w:val="1A1A1A"/>
          <w:sz w:val="13"/>
          <w:szCs w:val="13"/>
        </w:rPr>
        <w:t>, car</w:t>
      </w:r>
      <w:r w:rsidR="00A91BCF" w:rsidRPr="00F52DC9">
        <w:rPr>
          <w:rFonts w:ascii="Times New Roman" w:hAnsi="Times New Roman"/>
          <w:color w:val="1A1A1A"/>
          <w:sz w:val="13"/>
          <w:szCs w:val="13"/>
        </w:rPr>
        <w:t xml:space="preserve"> </w:t>
      </w:r>
      <w:r w:rsidR="00314C8A" w:rsidRPr="00F52DC9">
        <w:rPr>
          <w:rFonts w:ascii="Times New Roman" w:hAnsi="Times New Roman"/>
          <w:color w:val="1A1A1A"/>
          <w:sz w:val="13"/>
          <w:szCs w:val="13"/>
        </w:rPr>
        <w:t>(outside, carpet, inside glass</w:t>
      </w:r>
      <w:r w:rsidR="00F85D1D" w:rsidRPr="00F52DC9">
        <w:rPr>
          <w:rFonts w:ascii="Times New Roman" w:hAnsi="Times New Roman"/>
          <w:color w:val="1A1A1A"/>
          <w:sz w:val="13"/>
          <w:szCs w:val="13"/>
        </w:rPr>
        <w:t>)</w:t>
      </w:r>
      <w:r w:rsidR="00E20ADC" w:rsidRPr="00F52DC9">
        <w:rPr>
          <w:rFonts w:ascii="Times New Roman" w:hAnsi="Times New Roman"/>
          <w:color w:val="1A1A1A"/>
          <w:sz w:val="13"/>
          <w:szCs w:val="13"/>
        </w:rPr>
        <w:t xml:space="preserve">, </w:t>
      </w:r>
      <w:r w:rsidR="00605B52" w:rsidRPr="00F52DC9">
        <w:rPr>
          <w:rFonts w:ascii="Times New Roman" w:hAnsi="Times New Roman"/>
          <w:color w:val="1A1A1A"/>
          <w:sz w:val="13"/>
          <w:szCs w:val="13"/>
        </w:rPr>
        <w:t>kitchen</w:t>
      </w:r>
      <w:r w:rsidR="00314C8A" w:rsidRPr="00F52DC9">
        <w:rPr>
          <w:rFonts w:ascii="Times New Roman" w:hAnsi="Times New Roman"/>
          <w:color w:val="1A1A1A"/>
          <w:sz w:val="13"/>
          <w:szCs w:val="13"/>
        </w:rPr>
        <w:t xml:space="preserve">, </w:t>
      </w:r>
      <w:r w:rsidR="00605B52" w:rsidRPr="00F52DC9">
        <w:rPr>
          <w:rFonts w:ascii="Times New Roman" w:hAnsi="Times New Roman"/>
          <w:color w:val="1A1A1A"/>
          <w:sz w:val="13"/>
          <w:szCs w:val="13"/>
        </w:rPr>
        <w:t>bath</w:t>
      </w:r>
      <w:r w:rsidR="00314DAB" w:rsidRPr="00F52DC9">
        <w:rPr>
          <w:rFonts w:ascii="Times New Roman" w:hAnsi="Times New Roman"/>
          <w:color w:val="1A1A1A"/>
          <w:sz w:val="13"/>
          <w:szCs w:val="13"/>
        </w:rPr>
        <w:t xml:space="preserve"> </w:t>
      </w:r>
      <w:r w:rsidR="00314C8A" w:rsidRPr="00F52DC9">
        <w:rPr>
          <w:rFonts w:ascii="Times New Roman" w:hAnsi="Times New Roman"/>
          <w:color w:val="1A1A1A"/>
          <w:sz w:val="13"/>
          <w:szCs w:val="13"/>
        </w:rPr>
        <w:t>(floor, towel bar</w:t>
      </w:r>
      <w:r w:rsidR="00F85D1D" w:rsidRPr="00F52DC9">
        <w:rPr>
          <w:rFonts w:ascii="Times New Roman" w:hAnsi="Times New Roman"/>
          <w:color w:val="1A1A1A"/>
          <w:sz w:val="13"/>
          <w:szCs w:val="13"/>
        </w:rPr>
        <w:t>)</w:t>
      </w:r>
      <w:r w:rsidR="007317A0">
        <w:rPr>
          <w:rFonts w:ascii="Times New Roman" w:hAnsi="Times New Roman"/>
          <w:color w:val="1A1A1A"/>
          <w:sz w:val="13"/>
          <w:szCs w:val="13"/>
        </w:rPr>
        <w:t>, lock doors before leaving.</w:t>
      </w:r>
      <w:r w:rsidR="00E35FD0">
        <w:rPr>
          <w:rFonts w:ascii="Times New Roman" w:hAnsi="Times New Roman"/>
          <w:color w:val="1A1A1A"/>
          <w:sz w:val="13"/>
          <w:szCs w:val="13"/>
        </w:rPr>
        <w:t xml:space="preserve"> </w:t>
      </w:r>
    </w:p>
    <w:p w14:paraId="5CD55D96" w14:textId="73A1DE81" w:rsidR="004B6812" w:rsidRPr="00F52DC9" w:rsidRDefault="004B6812" w:rsidP="004B6812">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 xml:space="preserve">Appearance: </w:t>
      </w:r>
      <w:r w:rsidRPr="00F52DC9">
        <w:rPr>
          <w:rFonts w:ascii="Times New Roman" w:hAnsi="Times New Roman"/>
          <w:color w:val="1A1A1A"/>
          <w:sz w:val="13"/>
          <w:szCs w:val="13"/>
          <w:highlight w:val="magenta"/>
        </w:rPr>
        <w:t>belt on, pants high,</w:t>
      </w:r>
      <w:r w:rsidRPr="00F52DC9">
        <w:rPr>
          <w:rFonts w:ascii="Times New Roman" w:hAnsi="Times New Roman"/>
          <w:color w:val="1A1A1A"/>
          <w:sz w:val="13"/>
          <w:szCs w:val="13"/>
        </w:rPr>
        <w:t xml:space="preserve"> XYZ, deodorant, gum, laundry stains, </w:t>
      </w:r>
      <w:r w:rsidRPr="00F52DC9">
        <w:rPr>
          <w:rFonts w:ascii="Times New Roman" w:hAnsi="Times New Roman"/>
          <w:color w:val="5F497A" w:themeColor="accent4" w:themeShade="BF"/>
          <w:sz w:val="13"/>
          <w:szCs w:val="13"/>
          <w:highlight w:val="magenta"/>
        </w:rPr>
        <w:t>shirt not inside out</w:t>
      </w:r>
      <w:r w:rsidRPr="00F52DC9">
        <w:rPr>
          <w:rFonts w:ascii="Times New Roman" w:hAnsi="Times New Roman"/>
          <w:color w:val="1A1A1A"/>
          <w:sz w:val="13"/>
          <w:szCs w:val="13"/>
        </w:rPr>
        <w:t>, iron shirts/pants, button shirt, matching/non-torn socks, plan weekly wardrobe, check for clean teeth and face, non-inverted shirt collar</w:t>
      </w:r>
      <w:r w:rsidRPr="00F52DC9">
        <w:rPr>
          <w:rFonts w:ascii="Times New Roman" w:hAnsi="Times New Roman"/>
          <w:color w:val="1A1A1A"/>
          <w:sz w:val="13"/>
          <w:szCs w:val="13"/>
          <w:highlight w:val="magenta"/>
        </w:rPr>
        <w:t>, shirt not half-tucked,</w:t>
      </w:r>
      <w:r w:rsidRPr="00F52DC9">
        <w:rPr>
          <w:rFonts w:ascii="Times New Roman" w:hAnsi="Times New Roman"/>
          <w:color w:val="1A1A1A"/>
          <w:sz w:val="13"/>
          <w:szCs w:val="13"/>
        </w:rPr>
        <w:t xml:space="preserve"> haircut/nailcut, hairgel, </w:t>
      </w:r>
      <w:r w:rsidRPr="00F52DC9">
        <w:rPr>
          <w:rFonts w:ascii="Times New Roman" w:hAnsi="Times New Roman"/>
          <w:color w:val="1A1A1A"/>
          <w:sz w:val="13"/>
          <w:szCs w:val="13"/>
          <w:highlight w:val="magenta"/>
        </w:rPr>
        <w:t>dinner etiquette</w:t>
      </w:r>
      <w:r w:rsidR="007C5D5A" w:rsidRPr="00F52DC9">
        <w:rPr>
          <w:rFonts w:ascii="Times New Roman" w:hAnsi="Times New Roman"/>
          <w:color w:val="1A1A1A"/>
          <w:sz w:val="13"/>
          <w:szCs w:val="13"/>
        </w:rPr>
        <w:t xml:space="preserve">. </w:t>
      </w:r>
    </w:p>
    <w:p w14:paraId="2B4ED439" w14:textId="732348D9" w:rsidR="002A1EB8" w:rsidRPr="00F52DC9" w:rsidRDefault="00E934ED" w:rsidP="004B6812">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 xml:space="preserve">Money: </w:t>
      </w:r>
      <w:r w:rsidR="00011B9F" w:rsidRPr="00F52DC9">
        <w:rPr>
          <w:rFonts w:ascii="Times New Roman" w:hAnsi="Times New Roman"/>
          <w:color w:val="1A1A1A"/>
          <w:sz w:val="13"/>
          <w:szCs w:val="13"/>
        </w:rPr>
        <w:t>southwest fares, reimbursements</w:t>
      </w:r>
      <w:r w:rsidR="00011B9F">
        <w:rPr>
          <w:rFonts w:ascii="Times New Roman" w:hAnsi="Times New Roman"/>
          <w:color w:val="1A1A1A"/>
          <w:sz w:val="13"/>
          <w:szCs w:val="13"/>
        </w:rPr>
        <w:t xml:space="preserve">, </w:t>
      </w:r>
      <w:r w:rsidR="00011B9F" w:rsidRPr="00F52DC9">
        <w:rPr>
          <w:rFonts w:ascii="Times New Roman" w:hAnsi="Times New Roman"/>
          <w:color w:val="1A1A1A"/>
          <w:sz w:val="13"/>
          <w:szCs w:val="13"/>
        </w:rPr>
        <w:t>r</w:t>
      </w:r>
      <w:r w:rsidR="00011B9F">
        <w:rPr>
          <w:rFonts w:ascii="Times New Roman" w:hAnsi="Times New Roman"/>
          <w:color w:val="1A1A1A"/>
          <w:sz w:val="13"/>
          <w:szCs w:val="13"/>
        </w:rPr>
        <w:t>ent</w:t>
      </w:r>
      <w:r w:rsidRPr="00F52DC9">
        <w:rPr>
          <w:rFonts w:ascii="Times New Roman" w:hAnsi="Times New Roman"/>
          <w:color w:val="1A1A1A"/>
          <w:sz w:val="13"/>
          <w:szCs w:val="13"/>
        </w:rPr>
        <w:t xml:space="preserve">, uiuc bill, </w:t>
      </w:r>
      <w:r w:rsidR="00011B9F" w:rsidRPr="00F52DC9">
        <w:rPr>
          <w:rFonts w:ascii="Times New Roman" w:hAnsi="Times New Roman"/>
          <w:color w:val="1A1A1A"/>
          <w:sz w:val="13"/>
          <w:szCs w:val="13"/>
        </w:rPr>
        <w:t>cash</w:t>
      </w:r>
      <w:r w:rsidR="00011B9F">
        <w:rPr>
          <w:rFonts w:ascii="Times New Roman" w:hAnsi="Times New Roman"/>
          <w:color w:val="1A1A1A"/>
          <w:sz w:val="13"/>
          <w:szCs w:val="13"/>
        </w:rPr>
        <w:t xml:space="preserve">, </w:t>
      </w:r>
      <w:r w:rsidR="00F85D1D" w:rsidRPr="00F52DC9">
        <w:rPr>
          <w:rFonts w:ascii="Times New Roman" w:hAnsi="Times New Roman"/>
          <w:color w:val="1A1A1A"/>
          <w:sz w:val="13"/>
          <w:szCs w:val="13"/>
        </w:rPr>
        <w:t>paycheck, account for cash, owing ppl money</w:t>
      </w:r>
      <w:r w:rsidR="00011B9F">
        <w:rPr>
          <w:rFonts w:ascii="Times New Roman" w:hAnsi="Times New Roman"/>
          <w:color w:val="1A1A1A"/>
          <w:sz w:val="13"/>
          <w:szCs w:val="13"/>
        </w:rPr>
        <w:t>, points for air travel</w:t>
      </w:r>
      <w:r w:rsidR="005A73FD" w:rsidRPr="00F52DC9">
        <w:rPr>
          <w:rFonts w:ascii="Times New Roman" w:hAnsi="Times New Roman"/>
          <w:color w:val="1A1A1A"/>
          <w:sz w:val="13"/>
          <w:szCs w:val="13"/>
        </w:rPr>
        <w:t xml:space="preserve">. </w:t>
      </w:r>
    </w:p>
    <w:p w14:paraId="0A305571" w14:textId="7467FE21" w:rsidR="00F91742" w:rsidRPr="00F52DC9" w:rsidRDefault="002A1EB8" w:rsidP="00F91742">
      <w:pPr>
        <w:pStyle w:val="ListParagraph"/>
        <w:widowControl w:val="0"/>
        <w:numPr>
          <w:ilvl w:val="2"/>
          <w:numId w:val="1"/>
        </w:numPr>
        <w:autoSpaceDE w:val="0"/>
        <w:autoSpaceDN w:val="0"/>
        <w:adjustRightInd w:val="0"/>
        <w:rPr>
          <w:rFonts w:ascii="Times New Roman" w:hAnsi="Times New Roman"/>
          <w:b/>
          <w:color w:val="1A1A1A"/>
          <w:sz w:val="13"/>
          <w:szCs w:val="13"/>
          <w:u w:val="single"/>
        </w:rPr>
      </w:pPr>
      <w:r w:rsidRPr="00F52DC9">
        <w:rPr>
          <w:rFonts w:ascii="Times New Roman" w:hAnsi="Times New Roman"/>
          <w:color w:val="1A1A1A"/>
          <w:sz w:val="13"/>
          <w:szCs w:val="13"/>
        </w:rPr>
        <w:t>Facebook/linkedin/twitter/instagram</w:t>
      </w:r>
      <w:r w:rsidR="00BA5837" w:rsidRPr="00F52DC9">
        <w:rPr>
          <w:rFonts w:ascii="Times New Roman" w:hAnsi="Times New Roman"/>
          <w:color w:val="1A1A1A"/>
          <w:sz w:val="13"/>
          <w:szCs w:val="13"/>
        </w:rPr>
        <w:t>/whatsapp</w:t>
      </w:r>
      <w:r w:rsidRPr="00F52DC9">
        <w:rPr>
          <w:rFonts w:ascii="Times New Roman" w:hAnsi="Times New Roman"/>
          <w:color w:val="1A1A1A"/>
          <w:sz w:val="13"/>
          <w:szCs w:val="13"/>
        </w:rPr>
        <w:t>: know software upda</w:t>
      </w:r>
      <w:r w:rsidR="00337A69" w:rsidRPr="00F52DC9">
        <w:rPr>
          <w:rFonts w:ascii="Times New Roman" w:hAnsi="Times New Roman"/>
          <w:color w:val="1A1A1A"/>
          <w:sz w:val="13"/>
          <w:szCs w:val="13"/>
        </w:rPr>
        <w:t xml:space="preserve">tes, profile up-to-date, check </w:t>
      </w:r>
      <w:r w:rsidR="009671AC" w:rsidRPr="00F52DC9">
        <w:rPr>
          <w:rFonts w:ascii="Times New Roman" w:hAnsi="Times New Roman"/>
          <w:color w:val="1A1A1A"/>
          <w:sz w:val="13"/>
          <w:szCs w:val="13"/>
        </w:rPr>
        <w:t>frequently</w:t>
      </w:r>
      <w:r w:rsidR="00314C8A" w:rsidRPr="00F52DC9">
        <w:rPr>
          <w:rFonts w:ascii="Times New Roman" w:hAnsi="Times New Roman"/>
          <w:color w:val="1A1A1A"/>
          <w:sz w:val="13"/>
          <w:szCs w:val="13"/>
        </w:rPr>
        <w:t>.</w:t>
      </w:r>
      <w:r w:rsidR="00DB7D44" w:rsidRPr="00F52DC9">
        <w:rPr>
          <w:rFonts w:ascii="Times New Roman" w:hAnsi="Times New Roman"/>
          <w:color w:val="1A1A1A"/>
          <w:sz w:val="13"/>
          <w:szCs w:val="13"/>
        </w:rPr>
        <w:t xml:space="preserve"> </w:t>
      </w:r>
    </w:p>
    <w:p w14:paraId="66A1D0E3" w14:textId="2402E063" w:rsidR="00712404" w:rsidRPr="00F52DC9" w:rsidRDefault="00712404" w:rsidP="00F91742">
      <w:pPr>
        <w:pStyle w:val="ListParagraph"/>
        <w:widowControl w:val="0"/>
        <w:numPr>
          <w:ilvl w:val="2"/>
          <w:numId w:val="1"/>
        </w:numPr>
        <w:autoSpaceDE w:val="0"/>
        <w:autoSpaceDN w:val="0"/>
        <w:adjustRightInd w:val="0"/>
        <w:rPr>
          <w:rFonts w:ascii="Times New Roman" w:hAnsi="Times New Roman"/>
          <w:b/>
          <w:color w:val="1A1A1A"/>
          <w:sz w:val="13"/>
          <w:szCs w:val="13"/>
          <w:u w:val="single"/>
        </w:rPr>
      </w:pPr>
      <w:r w:rsidRPr="00F52DC9">
        <w:rPr>
          <w:rFonts w:ascii="Times New Roman" w:hAnsi="Times New Roman"/>
          <w:color w:val="1A1A1A"/>
          <w:sz w:val="13"/>
          <w:szCs w:val="13"/>
        </w:rPr>
        <w:t>Leadership: Listening, critical thinking, giving feedback, time management, planning and implementation, organization and delegation, facilitation, motivation, mentoring, team building</w:t>
      </w:r>
      <w:r w:rsidR="007C5D5A" w:rsidRPr="00F52DC9">
        <w:rPr>
          <w:rFonts w:ascii="Times New Roman" w:hAnsi="Times New Roman"/>
          <w:color w:val="1A1A1A"/>
          <w:sz w:val="13"/>
          <w:szCs w:val="13"/>
        </w:rPr>
        <w:t>.</w:t>
      </w:r>
      <w:r w:rsidR="00E35FD0">
        <w:rPr>
          <w:rFonts w:ascii="Times New Roman" w:hAnsi="Times New Roman"/>
          <w:color w:val="1A1A1A"/>
          <w:sz w:val="13"/>
          <w:szCs w:val="13"/>
        </w:rPr>
        <w:t xml:space="preserve"> </w:t>
      </w:r>
    </w:p>
    <w:p w14:paraId="7B4A9582" w14:textId="6A08F494" w:rsidR="00552BD4" w:rsidRPr="00EF1F06" w:rsidRDefault="005E077A" w:rsidP="00EF1F06">
      <w:pPr>
        <w:widowControl w:val="0"/>
        <w:autoSpaceDE w:val="0"/>
        <w:autoSpaceDN w:val="0"/>
        <w:adjustRightInd w:val="0"/>
        <w:rPr>
          <w:rFonts w:ascii="Times New Roman" w:hAnsi="Times New Roman"/>
          <w:b/>
          <w:color w:val="1A1A1A"/>
          <w:sz w:val="13"/>
          <w:szCs w:val="13"/>
          <w:u w:val="single"/>
        </w:rPr>
      </w:pPr>
      <w:r w:rsidRPr="00EF1F06">
        <w:rPr>
          <w:rFonts w:ascii="Times New Roman" w:hAnsi="Times New Roman"/>
          <w:b/>
          <w:color w:val="1A1A1A"/>
          <w:sz w:val="13"/>
          <w:szCs w:val="13"/>
          <w:u w:val="single"/>
        </w:rPr>
        <w:t>Social i</w:t>
      </w:r>
      <w:r w:rsidR="00552BD4" w:rsidRPr="00EF1F06">
        <w:rPr>
          <w:rFonts w:ascii="Times New Roman" w:hAnsi="Times New Roman"/>
          <w:b/>
          <w:color w:val="1A1A1A"/>
          <w:sz w:val="13"/>
          <w:szCs w:val="13"/>
          <w:u w:val="single"/>
        </w:rPr>
        <w:t>nteraction</w:t>
      </w:r>
      <w:r w:rsidR="00522023" w:rsidRPr="00EF1F06">
        <w:rPr>
          <w:rFonts w:ascii="Times New Roman" w:hAnsi="Times New Roman"/>
          <w:b/>
          <w:color w:val="1A1A1A"/>
          <w:sz w:val="13"/>
          <w:szCs w:val="13"/>
          <w:u w:val="single"/>
        </w:rPr>
        <w:t xml:space="preserve">: </w:t>
      </w:r>
    </w:p>
    <w:p w14:paraId="775684AC" w14:textId="5E6CB1E5" w:rsidR="008A0891" w:rsidRPr="00F52DC9" w:rsidRDefault="00712404" w:rsidP="00552BD4">
      <w:pPr>
        <w:pStyle w:val="ListParagraph"/>
        <w:widowControl w:val="0"/>
        <w:numPr>
          <w:ilvl w:val="1"/>
          <w:numId w:val="1"/>
        </w:numPr>
        <w:autoSpaceDE w:val="0"/>
        <w:autoSpaceDN w:val="0"/>
        <w:adjustRightInd w:val="0"/>
        <w:rPr>
          <w:rFonts w:ascii="Times New Roman" w:hAnsi="Times New Roman"/>
          <w:i/>
          <w:color w:val="1A1A1A"/>
          <w:sz w:val="13"/>
          <w:szCs w:val="13"/>
        </w:rPr>
      </w:pPr>
      <w:r w:rsidRPr="00F52DC9">
        <w:rPr>
          <w:rFonts w:ascii="Times New Roman" w:hAnsi="Times New Roman"/>
          <w:i/>
          <w:color w:val="1A1A1A"/>
          <w:sz w:val="13"/>
          <w:szCs w:val="13"/>
        </w:rPr>
        <w:t>General principles:</w:t>
      </w:r>
    </w:p>
    <w:p w14:paraId="4D2CC2C7" w14:textId="32356BC9" w:rsidR="006928A2" w:rsidRPr="00F52DC9" w:rsidRDefault="006928A2" w:rsidP="00955A76">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 xml:space="preserve">Communication organization: </w:t>
      </w:r>
    </w:p>
    <w:p w14:paraId="17DC4741" w14:textId="5BCDBAE0" w:rsidR="00466B24" w:rsidRPr="00F52DC9" w:rsidRDefault="00466B24" w:rsidP="006928A2">
      <w:pPr>
        <w:pStyle w:val="ListParagraph"/>
        <w:widowControl w:val="0"/>
        <w:numPr>
          <w:ilvl w:val="3"/>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email:</w:t>
      </w:r>
      <w:r w:rsidR="00205313" w:rsidRPr="00205313">
        <w:rPr>
          <w:rFonts w:ascii="Times New Roman" w:hAnsi="Times New Roman"/>
          <w:color w:val="1A1A1A"/>
          <w:sz w:val="13"/>
          <w:szCs w:val="13"/>
        </w:rPr>
        <w:t xml:space="preserve"> </w:t>
      </w:r>
      <w:r w:rsidR="00205313" w:rsidRPr="00F52DC9">
        <w:rPr>
          <w:rFonts w:ascii="Times New Roman" w:hAnsi="Times New Roman"/>
          <w:color w:val="1A1A1A"/>
          <w:sz w:val="13"/>
          <w:szCs w:val="13"/>
        </w:rPr>
        <w:t xml:space="preserve">check recipients, </w:t>
      </w:r>
      <w:r w:rsidRPr="00F52DC9">
        <w:rPr>
          <w:rFonts w:ascii="Times New Roman" w:hAnsi="Times New Roman"/>
          <w:color w:val="1A1A1A"/>
          <w:sz w:val="13"/>
          <w:szCs w:val="13"/>
        </w:rPr>
        <w:t xml:space="preserve"> no double-sends, check spacing/formatting, spell check, check</w:t>
      </w:r>
      <w:r w:rsidR="00E63FF2">
        <w:rPr>
          <w:rFonts w:ascii="Times New Roman" w:hAnsi="Times New Roman"/>
          <w:color w:val="1A1A1A"/>
          <w:sz w:val="13"/>
          <w:szCs w:val="13"/>
        </w:rPr>
        <w:t xml:space="preserve"> for internet connection before </w:t>
      </w:r>
      <w:r w:rsidRPr="00F52DC9">
        <w:rPr>
          <w:rFonts w:ascii="Times New Roman" w:hAnsi="Times New Roman"/>
          <w:color w:val="1A1A1A"/>
          <w:sz w:val="13"/>
          <w:szCs w:val="13"/>
        </w:rPr>
        <w:t>s</w:t>
      </w:r>
      <w:r w:rsidR="00F55869">
        <w:rPr>
          <w:rFonts w:ascii="Times New Roman" w:hAnsi="Times New Roman"/>
          <w:color w:val="1A1A1A"/>
          <w:sz w:val="13"/>
          <w:szCs w:val="13"/>
        </w:rPr>
        <w:t xml:space="preserve">ending, don’t send angry emails. </w:t>
      </w:r>
    </w:p>
    <w:p w14:paraId="2D2D096C" w14:textId="613E9B7F" w:rsidR="00BA5FF8" w:rsidRPr="00F52DC9" w:rsidRDefault="00BA5FF8" w:rsidP="00467CFC">
      <w:pPr>
        <w:pStyle w:val="ListParagraph"/>
        <w:widowControl w:val="0"/>
        <w:numPr>
          <w:ilvl w:val="3"/>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 xml:space="preserve">gchat: type outside chat box, </w:t>
      </w:r>
      <w:r w:rsidR="00C02B9E">
        <w:rPr>
          <w:rFonts w:ascii="Times New Roman" w:hAnsi="Times New Roman"/>
          <w:color w:val="1A1A1A"/>
          <w:sz w:val="13"/>
          <w:szCs w:val="13"/>
        </w:rPr>
        <w:t>send quickly and have a road</w:t>
      </w:r>
      <w:r w:rsidR="00011B9F">
        <w:rPr>
          <w:rFonts w:ascii="Times New Roman" w:hAnsi="Times New Roman"/>
          <w:color w:val="1A1A1A"/>
          <w:sz w:val="13"/>
          <w:szCs w:val="13"/>
        </w:rPr>
        <w:t>map for conversation, be clear, check spelling</w:t>
      </w:r>
    </w:p>
    <w:p w14:paraId="32CE9D20" w14:textId="1B56BC89" w:rsidR="006401A2" w:rsidRPr="00F52DC9" w:rsidRDefault="006401A2" w:rsidP="006928A2">
      <w:pPr>
        <w:pStyle w:val="ListParagraph"/>
        <w:widowControl w:val="0"/>
        <w:numPr>
          <w:ilvl w:val="3"/>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text: s</w:t>
      </w:r>
      <w:r w:rsidR="00D07AE2" w:rsidRPr="00F52DC9">
        <w:rPr>
          <w:rFonts w:ascii="Times New Roman" w:hAnsi="Times New Roman"/>
          <w:color w:val="1A1A1A"/>
          <w:sz w:val="13"/>
          <w:szCs w:val="13"/>
        </w:rPr>
        <w:t>hort texts, quick replies, no getting overworked abou</w:t>
      </w:r>
      <w:r w:rsidR="00011B9F">
        <w:rPr>
          <w:rFonts w:ascii="Times New Roman" w:hAnsi="Times New Roman"/>
          <w:color w:val="1A1A1A"/>
          <w:sz w:val="13"/>
          <w:szCs w:val="13"/>
        </w:rPr>
        <w:t>t someone’s confusion about you</w:t>
      </w:r>
      <w:r w:rsidR="00F55869">
        <w:rPr>
          <w:rFonts w:ascii="Times New Roman" w:hAnsi="Times New Roman"/>
          <w:color w:val="1A1A1A"/>
          <w:sz w:val="13"/>
          <w:szCs w:val="13"/>
        </w:rPr>
        <w:t xml:space="preserve">. </w:t>
      </w:r>
    </w:p>
    <w:p w14:paraId="1B357159" w14:textId="7F08FBBD" w:rsidR="00181EDF" w:rsidRPr="00F52DC9" w:rsidRDefault="00181EDF" w:rsidP="00181EDF">
      <w:pPr>
        <w:pStyle w:val="ListParagraph"/>
        <w:widowControl w:val="0"/>
        <w:numPr>
          <w:ilvl w:val="3"/>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phone: articulation, sp</w:t>
      </w:r>
      <w:r w:rsidR="00C71830">
        <w:rPr>
          <w:rFonts w:ascii="Times New Roman" w:hAnsi="Times New Roman"/>
          <w:color w:val="1A1A1A"/>
          <w:sz w:val="13"/>
          <w:szCs w:val="13"/>
        </w:rPr>
        <w:t>eak loudly, leave short vmails.</w:t>
      </w:r>
      <w:r w:rsidR="00C02B9E">
        <w:rPr>
          <w:rFonts w:ascii="Times New Roman" w:hAnsi="Times New Roman"/>
          <w:color w:val="1A1A1A"/>
          <w:sz w:val="13"/>
          <w:szCs w:val="13"/>
        </w:rPr>
        <w:t xml:space="preserve"> </w:t>
      </w:r>
    </w:p>
    <w:p w14:paraId="4E431B35" w14:textId="13BEE722" w:rsidR="006928A2" w:rsidRPr="00F52DC9" w:rsidRDefault="00F91742" w:rsidP="00D3190A">
      <w:pPr>
        <w:pStyle w:val="ListParagraph"/>
        <w:widowControl w:val="0"/>
        <w:numPr>
          <w:ilvl w:val="3"/>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s</w:t>
      </w:r>
      <w:r w:rsidR="006928A2" w:rsidRPr="00F52DC9">
        <w:rPr>
          <w:rFonts w:ascii="Times New Roman" w:hAnsi="Times New Roman"/>
          <w:color w:val="1A1A1A"/>
          <w:sz w:val="13"/>
          <w:szCs w:val="13"/>
        </w:rPr>
        <w:t>kype/video: find a place with good lighting, get audio/video tested, make</w:t>
      </w:r>
      <w:r w:rsidR="0003251A">
        <w:rPr>
          <w:rFonts w:ascii="Times New Roman" w:hAnsi="Times New Roman"/>
          <w:color w:val="1A1A1A"/>
          <w:sz w:val="13"/>
          <w:szCs w:val="13"/>
        </w:rPr>
        <w:t xml:space="preserve"> sure background noise is out. </w:t>
      </w:r>
    </w:p>
    <w:p w14:paraId="7E214C46" w14:textId="4DA64630" w:rsidR="003B4FCE" w:rsidRPr="00F52DC9" w:rsidRDefault="008A0891" w:rsidP="00552BD4">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General rules</w:t>
      </w:r>
      <w:r w:rsidR="003B4FCE" w:rsidRPr="00F52DC9">
        <w:rPr>
          <w:rFonts w:ascii="Times New Roman" w:hAnsi="Times New Roman"/>
          <w:color w:val="1A1A1A"/>
          <w:sz w:val="13"/>
          <w:szCs w:val="13"/>
        </w:rPr>
        <w:t xml:space="preserve"> of interaction</w:t>
      </w:r>
      <w:r w:rsidR="00EC198F" w:rsidRPr="00F52DC9">
        <w:rPr>
          <w:rFonts w:ascii="Times New Roman" w:hAnsi="Times New Roman"/>
          <w:color w:val="1A1A1A"/>
          <w:sz w:val="13"/>
          <w:szCs w:val="13"/>
        </w:rPr>
        <w:t xml:space="preserve">: </w:t>
      </w:r>
    </w:p>
    <w:p w14:paraId="4A7AA5A0" w14:textId="52D37E45" w:rsidR="00B52F30" w:rsidRPr="00F52DC9" w:rsidRDefault="00B85E9E" w:rsidP="00B85E9E">
      <w:pPr>
        <w:pStyle w:val="ListParagraph"/>
        <w:widowControl w:val="0"/>
        <w:numPr>
          <w:ilvl w:val="3"/>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 xml:space="preserve">Level 0+1: </w:t>
      </w:r>
      <w:r w:rsidR="00AA3A32" w:rsidRPr="00F52DC9">
        <w:rPr>
          <w:rFonts w:ascii="Times New Roman" w:hAnsi="Times New Roman"/>
          <w:color w:val="1A1A1A"/>
          <w:sz w:val="13"/>
          <w:szCs w:val="13"/>
        </w:rPr>
        <w:t>Thi</w:t>
      </w:r>
      <w:r w:rsidR="00E22D70" w:rsidRPr="00F52DC9">
        <w:rPr>
          <w:rFonts w:ascii="Times New Roman" w:hAnsi="Times New Roman"/>
          <w:color w:val="1A1A1A"/>
          <w:sz w:val="13"/>
          <w:szCs w:val="13"/>
        </w:rPr>
        <w:t xml:space="preserve">nk positively about interaction: </w:t>
      </w:r>
      <w:r w:rsidR="00712404" w:rsidRPr="00F52DC9">
        <w:rPr>
          <w:rFonts w:ascii="Times New Roman" w:hAnsi="Times New Roman"/>
          <w:color w:val="1A1A1A"/>
          <w:sz w:val="13"/>
          <w:szCs w:val="13"/>
        </w:rPr>
        <w:t>No getting overworked abt other’s remarks</w:t>
      </w:r>
      <w:r w:rsidR="00DD6131" w:rsidRPr="00F52DC9">
        <w:rPr>
          <w:rFonts w:ascii="Times New Roman" w:hAnsi="Times New Roman"/>
          <w:color w:val="1A1A1A"/>
          <w:sz w:val="13"/>
          <w:szCs w:val="13"/>
        </w:rPr>
        <w:t>, stop beating yourself up</w:t>
      </w:r>
      <w:r w:rsidR="0068357A" w:rsidRPr="00F52DC9">
        <w:rPr>
          <w:rFonts w:ascii="Times New Roman" w:hAnsi="Times New Roman"/>
          <w:color w:val="1A1A1A"/>
          <w:sz w:val="13"/>
          <w:szCs w:val="13"/>
        </w:rPr>
        <w:t>, be humo</w:t>
      </w:r>
      <w:r w:rsidR="00874133" w:rsidRPr="00F52DC9">
        <w:rPr>
          <w:rFonts w:ascii="Times New Roman" w:hAnsi="Times New Roman"/>
          <w:color w:val="1A1A1A"/>
          <w:sz w:val="13"/>
          <w:szCs w:val="13"/>
        </w:rPr>
        <w:t>rous</w:t>
      </w:r>
      <w:r w:rsidR="00070955" w:rsidRPr="00F52DC9">
        <w:rPr>
          <w:rFonts w:ascii="Times New Roman" w:hAnsi="Times New Roman"/>
          <w:color w:val="1A1A1A"/>
          <w:sz w:val="13"/>
          <w:szCs w:val="13"/>
        </w:rPr>
        <w:t xml:space="preserve"> / </w:t>
      </w:r>
      <w:r w:rsidR="00B52F30" w:rsidRPr="00F52DC9">
        <w:rPr>
          <w:rFonts w:ascii="Times New Roman" w:hAnsi="Times New Roman"/>
          <w:color w:val="1A1A1A"/>
          <w:sz w:val="13"/>
          <w:szCs w:val="13"/>
        </w:rPr>
        <w:t>Be Honest, ethical and true to yourself and others</w:t>
      </w:r>
      <w:r w:rsidRPr="00F52DC9">
        <w:rPr>
          <w:rFonts w:ascii="Times New Roman" w:hAnsi="Times New Roman"/>
          <w:color w:val="1A1A1A"/>
          <w:sz w:val="13"/>
          <w:szCs w:val="13"/>
        </w:rPr>
        <w:t xml:space="preserve"> | </w:t>
      </w:r>
      <w:r w:rsidR="009D2F7D">
        <w:rPr>
          <w:rFonts w:ascii="Times New Roman" w:hAnsi="Times New Roman"/>
          <w:color w:val="1A1A1A"/>
          <w:sz w:val="13"/>
          <w:szCs w:val="13"/>
        </w:rPr>
        <w:t xml:space="preserve">Act cozily | </w:t>
      </w:r>
      <w:r w:rsidR="00B52F30" w:rsidRPr="00F52DC9">
        <w:rPr>
          <w:rFonts w:ascii="Times New Roman" w:hAnsi="Times New Roman"/>
          <w:color w:val="1A1A1A"/>
          <w:sz w:val="13"/>
          <w:szCs w:val="13"/>
        </w:rPr>
        <w:t>Reliabilit</w:t>
      </w:r>
      <w:r w:rsidR="00EE5600" w:rsidRPr="00F52DC9">
        <w:rPr>
          <w:rFonts w:ascii="Times New Roman" w:hAnsi="Times New Roman"/>
          <w:color w:val="1A1A1A"/>
          <w:sz w:val="13"/>
          <w:szCs w:val="13"/>
        </w:rPr>
        <w:t>y/</w:t>
      </w:r>
      <w:r w:rsidR="00B52F30" w:rsidRPr="00F52DC9">
        <w:rPr>
          <w:rFonts w:ascii="Times New Roman" w:hAnsi="Times New Roman"/>
          <w:color w:val="1A1A1A"/>
          <w:sz w:val="13"/>
          <w:szCs w:val="13"/>
        </w:rPr>
        <w:t>Consistency</w:t>
      </w:r>
      <w:r w:rsidR="00EE5600" w:rsidRPr="00F52DC9">
        <w:rPr>
          <w:rFonts w:ascii="Times New Roman" w:hAnsi="Times New Roman"/>
          <w:color w:val="1A1A1A"/>
          <w:sz w:val="13"/>
          <w:szCs w:val="13"/>
        </w:rPr>
        <w:t>/</w:t>
      </w:r>
      <w:r w:rsidR="00B52F30" w:rsidRPr="00F52DC9">
        <w:rPr>
          <w:rFonts w:ascii="Times New Roman" w:hAnsi="Times New Roman"/>
          <w:color w:val="1A1A1A"/>
          <w:sz w:val="13"/>
          <w:szCs w:val="13"/>
        </w:rPr>
        <w:t>Confide</w:t>
      </w:r>
      <w:r w:rsidR="00EE5600" w:rsidRPr="00F52DC9">
        <w:rPr>
          <w:rFonts w:ascii="Times New Roman" w:hAnsi="Times New Roman"/>
          <w:color w:val="1A1A1A"/>
          <w:sz w:val="13"/>
          <w:szCs w:val="13"/>
        </w:rPr>
        <w:t>nce/S</w:t>
      </w:r>
      <w:r w:rsidR="00C02B9E">
        <w:rPr>
          <w:rFonts w:ascii="Times New Roman" w:hAnsi="Times New Roman"/>
          <w:color w:val="1A1A1A"/>
          <w:sz w:val="13"/>
          <w:szCs w:val="13"/>
        </w:rPr>
        <w:t xml:space="preserve">hout. </w:t>
      </w:r>
    </w:p>
    <w:p w14:paraId="7C0E5401" w14:textId="16AE8B75" w:rsidR="00E51490" w:rsidRPr="00F52DC9" w:rsidRDefault="00B85E9E" w:rsidP="00E51490">
      <w:pPr>
        <w:pStyle w:val="ListParagraph"/>
        <w:widowControl w:val="0"/>
        <w:numPr>
          <w:ilvl w:val="3"/>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 xml:space="preserve">Level 2: </w:t>
      </w:r>
      <w:r w:rsidR="00E51490" w:rsidRPr="00F52DC9">
        <w:rPr>
          <w:rFonts w:ascii="Times New Roman" w:hAnsi="Times New Roman"/>
          <w:color w:val="1A1A1A"/>
          <w:sz w:val="13"/>
          <w:szCs w:val="13"/>
        </w:rPr>
        <w:t xml:space="preserve">Be logical, make sure you make sense / avoid random thoughts that come to mind </w:t>
      </w:r>
      <w:r w:rsidRPr="00F52DC9">
        <w:rPr>
          <w:rFonts w:ascii="Times New Roman" w:hAnsi="Times New Roman"/>
          <w:color w:val="1A1A1A"/>
          <w:sz w:val="13"/>
          <w:szCs w:val="13"/>
        </w:rPr>
        <w:t>/ structure thoughts and check for non-sequitors</w:t>
      </w:r>
      <w:r w:rsidR="00C71830">
        <w:rPr>
          <w:rFonts w:ascii="Times New Roman" w:hAnsi="Times New Roman"/>
          <w:color w:val="1A1A1A"/>
          <w:sz w:val="13"/>
          <w:szCs w:val="13"/>
        </w:rPr>
        <w:t>.</w:t>
      </w:r>
      <w:r w:rsidR="00C02B9E">
        <w:rPr>
          <w:rFonts w:ascii="Times New Roman" w:hAnsi="Times New Roman"/>
          <w:color w:val="1A1A1A"/>
          <w:sz w:val="13"/>
          <w:szCs w:val="13"/>
        </w:rPr>
        <w:t xml:space="preserve"> </w:t>
      </w:r>
    </w:p>
    <w:p w14:paraId="10D5BFD6" w14:textId="169FF0C4" w:rsidR="00D90FAE" w:rsidRPr="00F52DC9" w:rsidRDefault="00B85E9E" w:rsidP="001F297D">
      <w:pPr>
        <w:pStyle w:val="ListParagraph"/>
        <w:widowControl w:val="0"/>
        <w:numPr>
          <w:ilvl w:val="3"/>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 xml:space="preserve">Level 3: </w:t>
      </w:r>
      <w:r w:rsidR="00B52F30" w:rsidRPr="00F52DC9">
        <w:rPr>
          <w:rFonts w:ascii="Times New Roman" w:hAnsi="Times New Roman"/>
          <w:color w:val="1A1A1A"/>
          <w:sz w:val="13"/>
          <w:szCs w:val="13"/>
        </w:rPr>
        <w:t>Be intentional</w:t>
      </w:r>
      <w:r w:rsidR="004A4C61" w:rsidRPr="00F52DC9">
        <w:rPr>
          <w:rFonts w:ascii="Times New Roman" w:hAnsi="Times New Roman"/>
          <w:color w:val="1A1A1A"/>
          <w:sz w:val="13"/>
          <w:szCs w:val="13"/>
        </w:rPr>
        <w:t xml:space="preserve"> / Think before you speak /</w:t>
      </w:r>
      <w:r w:rsidR="00ED747B">
        <w:rPr>
          <w:rFonts w:ascii="Times New Roman" w:hAnsi="Times New Roman"/>
          <w:color w:val="1A1A1A"/>
          <w:sz w:val="13"/>
          <w:szCs w:val="13"/>
        </w:rPr>
        <w:t xml:space="preserve"> </w:t>
      </w:r>
      <w:r w:rsidR="00C71830">
        <w:rPr>
          <w:rFonts w:ascii="Times New Roman" w:hAnsi="Times New Roman"/>
          <w:color w:val="1A1A1A"/>
          <w:sz w:val="13"/>
          <w:szCs w:val="13"/>
        </w:rPr>
        <w:t>integrate with top-level point.</w:t>
      </w:r>
      <w:r w:rsidR="00C02B9E">
        <w:rPr>
          <w:rFonts w:ascii="Times New Roman" w:hAnsi="Times New Roman"/>
          <w:color w:val="1A1A1A"/>
          <w:sz w:val="13"/>
          <w:szCs w:val="13"/>
        </w:rPr>
        <w:t xml:space="preserve"> </w:t>
      </w:r>
    </w:p>
    <w:p w14:paraId="07969C25" w14:textId="12021BE2" w:rsidR="00874133" w:rsidRPr="00F52DC9" w:rsidRDefault="00B85E9E" w:rsidP="001F297D">
      <w:pPr>
        <w:pStyle w:val="ListParagraph"/>
        <w:widowControl w:val="0"/>
        <w:numPr>
          <w:ilvl w:val="3"/>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 xml:space="preserve">Level 4: </w:t>
      </w:r>
      <w:r w:rsidR="00A847DE" w:rsidRPr="00F52DC9">
        <w:rPr>
          <w:rFonts w:ascii="Times New Roman" w:hAnsi="Times New Roman"/>
          <w:color w:val="1A1A1A"/>
          <w:sz w:val="13"/>
          <w:szCs w:val="13"/>
        </w:rPr>
        <w:t>send message in</w:t>
      </w:r>
      <w:r w:rsidR="00874133" w:rsidRPr="00F52DC9">
        <w:rPr>
          <w:rFonts w:ascii="Times New Roman" w:hAnsi="Times New Roman"/>
          <w:color w:val="1A1A1A"/>
          <w:sz w:val="13"/>
          <w:szCs w:val="13"/>
        </w:rPr>
        <w:t xml:space="preserve"> way tha</w:t>
      </w:r>
      <w:r w:rsidRPr="00F52DC9">
        <w:rPr>
          <w:rFonts w:ascii="Times New Roman" w:hAnsi="Times New Roman"/>
          <w:color w:val="1A1A1A"/>
          <w:sz w:val="13"/>
          <w:szCs w:val="13"/>
        </w:rPr>
        <w:t>t others will easi</w:t>
      </w:r>
      <w:r w:rsidR="00A847DE" w:rsidRPr="00F52DC9">
        <w:rPr>
          <w:rFonts w:ascii="Times New Roman" w:hAnsi="Times New Roman"/>
          <w:color w:val="1A1A1A"/>
          <w:sz w:val="13"/>
          <w:szCs w:val="13"/>
        </w:rPr>
        <w:t xml:space="preserve">ly receive it: </w:t>
      </w:r>
      <w:r w:rsidR="00A847DE" w:rsidRPr="00F52DC9">
        <w:rPr>
          <w:rFonts w:ascii="Times New Roman" w:hAnsi="Times New Roman"/>
          <w:i/>
          <w:color w:val="1A1A1A"/>
          <w:sz w:val="13"/>
          <w:szCs w:val="13"/>
        </w:rPr>
        <w:t>howtosayit</w:t>
      </w:r>
      <w:r w:rsidR="004A4C61" w:rsidRPr="00F52DC9">
        <w:rPr>
          <w:rFonts w:ascii="Times New Roman" w:hAnsi="Times New Roman"/>
          <w:color w:val="1A1A1A"/>
          <w:sz w:val="13"/>
          <w:szCs w:val="13"/>
        </w:rPr>
        <w:t>: grammar/picture errors</w:t>
      </w:r>
      <w:r w:rsidR="00A847DE" w:rsidRPr="00F52DC9">
        <w:rPr>
          <w:rFonts w:ascii="Times New Roman" w:hAnsi="Times New Roman"/>
          <w:color w:val="1A1A1A"/>
          <w:sz w:val="13"/>
          <w:szCs w:val="13"/>
        </w:rPr>
        <w:t>,</w:t>
      </w:r>
      <w:r w:rsidR="00BA6CC5" w:rsidRPr="00F52DC9">
        <w:rPr>
          <w:rFonts w:ascii="Times New Roman" w:hAnsi="Times New Roman"/>
          <w:color w:val="1A1A1A"/>
          <w:sz w:val="13"/>
          <w:szCs w:val="13"/>
        </w:rPr>
        <w:t xml:space="preserve"> </w:t>
      </w:r>
      <w:r w:rsidR="00CD2488" w:rsidRPr="00F52DC9">
        <w:rPr>
          <w:rFonts w:ascii="Times New Roman" w:hAnsi="Times New Roman"/>
          <w:color w:val="1A1A1A"/>
          <w:sz w:val="13"/>
          <w:szCs w:val="13"/>
        </w:rPr>
        <w:t>emphasize at the end, that vs. which,</w:t>
      </w:r>
      <w:r w:rsidR="00BA6CC5" w:rsidRPr="00F52DC9">
        <w:rPr>
          <w:rFonts w:ascii="Times New Roman" w:hAnsi="Times New Roman"/>
          <w:color w:val="1A1A1A"/>
          <w:sz w:val="13"/>
          <w:szCs w:val="13"/>
        </w:rPr>
        <w:t xml:space="preserve"> </w:t>
      </w:r>
      <w:r w:rsidR="00CD2488" w:rsidRPr="00F52DC9">
        <w:rPr>
          <w:rFonts w:ascii="Times New Roman" w:hAnsi="Times New Roman"/>
          <w:color w:val="1A1A1A"/>
          <w:sz w:val="13"/>
          <w:szCs w:val="13"/>
        </w:rPr>
        <w:t>check for gen. rules</w:t>
      </w:r>
      <w:r w:rsidR="00D2063D">
        <w:rPr>
          <w:rFonts w:ascii="Times New Roman" w:hAnsi="Times New Roman"/>
          <w:color w:val="1A1A1A"/>
          <w:sz w:val="13"/>
          <w:szCs w:val="13"/>
        </w:rPr>
        <w:t xml:space="preserve"> </w:t>
      </w:r>
      <w:r w:rsidR="00CD2488" w:rsidRPr="00F52DC9">
        <w:rPr>
          <w:rFonts w:ascii="Times New Roman" w:hAnsi="Times New Roman"/>
          <w:color w:val="1A1A1A"/>
          <w:sz w:val="13"/>
          <w:szCs w:val="13"/>
        </w:rPr>
        <w:t xml:space="preserve">(don’t use abbreviations), </w:t>
      </w:r>
      <w:r w:rsidR="00A847DE" w:rsidRPr="00F52DC9">
        <w:rPr>
          <w:rFonts w:ascii="Times New Roman" w:hAnsi="Times New Roman"/>
          <w:i/>
          <w:color w:val="1A1A1A"/>
          <w:sz w:val="13"/>
          <w:szCs w:val="13"/>
        </w:rPr>
        <w:t>body</w:t>
      </w:r>
      <w:r w:rsidRPr="00F52DC9">
        <w:rPr>
          <w:rFonts w:ascii="Times New Roman" w:hAnsi="Times New Roman"/>
          <w:i/>
          <w:color w:val="1A1A1A"/>
          <w:sz w:val="13"/>
          <w:szCs w:val="13"/>
        </w:rPr>
        <w:t>language</w:t>
      </w:r>
      <w:r w:rsidRPr="00F52DC9">
        <w:rPr>
          <w:rFonts w:ascii="Times New Roman" w:hAnsi="Times New Roman"/>
          <w:color w:val="1A1A1A"/>
          <w:sz w:val="13"/>
          <w:szCs w:val="13"/>
        </w:rPr>
        <w:t xml:space="preserve">, </w:t>
      </w:r>
      <w:r w:rsidRPr="00F52DC9">
        <w:rPr>
          <w:rFonts w:ascii="Times New Roman" w:hAnsi="Times New Roman"/>
          <w:i/>
          <w:color w:val="1A1A1A"/>
          <w:sz w:val="13"/>
          <w:szCs w:val="13"/>
        </w:rPr>
        <w:t>vocalvariety</w:t>
      </w:r>
      <w:r w:rsidR="001114BF" w:rsidRPr="00F52DC9">
        <w:rPr>
          <w:rFonts w:ascii="Times New Roman" w:hAnsi="Times New Roman"/>
          <w:color w:val="1A1A1A"/>
          <w:sz w:val="13"/>
          <w:szCs w:val="13"/>
        </w:rPr>
        <w:t xml:space="preserve">. </w:t>
      </w:r>
    </w:p>
    <w:p w14:paraId="65684669" w14:textId="0594E50C" w:rsidR="003F157B" w:rsidRPr="00017409" w:rsidRDefault="00BA6CC5" w:rsidP="00017409">
      <w:pPr>
        <w:pStyle w:val="ListParagraph"/>
        <w:widowControl w:val="0"/>
        <w:numPr>
          <w:ilvl w:val="3"/>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 xml:space="preserve">Level 5: </w:t>
      </w:r>
      <w:r w:rsidR="00235B23" w:rsidRPr="00F52DC9">
        <w:rPr>
          <w:rFonts w:ascii="Times New Roman" w:hAnsi="Times New Roman"/>
          <w:i/>
          <w:color w:val="1A1A1A"/>
          <w:sz w:val="13"/>
          <w:szCs w:val="13"/>
        </w:rPr>
        <w:t>persuasion, avoid I</w:t>
      </w:r>
      <w:r w:rsidRPr="00F52DC9">
        <w:rPr>
          <w:rFonts w:ascii="Times New Roman" w:hAnsi="Times New Roman"/>
          <w:i/>
          <w:color w:val="1A1A1A"/>
          <w:sz w:val="13"/>
          <w:szCs w:val="13"/>
        </w:rPr>
        <w:t xml:space="preserve">: a. give honest and sincere appreciation b. don’t criticize, condemn, complain c. arouse </w:t>
      </w:r>
      <w:r w:rsidR="003C6D05">
        <w:rPr>
          <w:rFonts w:ascii="Times New Roman" w:hAnsi="Times New Roman"/>
          <w:i/>
          <w:color w:val="1A1A1A"/>
          <w:sz w:val="13"/>
          <w:szCs w:val="13"/>
        </w:rPr>
        <w:t>in the person and eager want</w:t>
      </w:r>
      <w:r w:rsidR="001114BF" w:rsidRPr="00F52DC9">
        <w:rPr>
          <w:rFonts w:ascii="Times New Roman" w:hAnsi="Times New Roman"/>
          <w:i/>
          <w:color w:val="1A1A1A"/>
          <w:sz w:val="13"/>
          <w:szCs w:val="13"/>
        </w:rPr>
        <w:t>:</w:t>
      </w:r>
      <w:r w:rsidRPr="00F52DC9">
        <w:rPr>
          <w:rFonts w:ascii="Times New Roman" w:hAnsi="Times New Roman"/>
          <w:i/>
          <w:color w:val="1A1A1A"/>
          <w:sz w:val="13"/>
          <w:szCs w:val="13"/>
        </w:rPr>
        <w:t xml:space="preserve"> </w:t>
      </w:r>
      <w:r w:rsidR="00B62E96" w:rsidRPr="00F52DC9">
        <w:rPr>
          <w:rFonts w:ascii="Times New Roman" w:hAnsi="Times New Roman"/>
          <w:color w:val="1A1A1A"/>
          <w:sz w:val="13"/>
          <w:szCs w:val="13"/>
        </w:rPr>
        <w:t xml:space="preserve">Be happy with others: Avoid mis-interpreting others’ intentions / don’t criticize / don’t get mad when </w:t>
      </w:r>
      <w:r w:rsidR="00B85E9E" w:rsidRPr="00F52DC9">
        <w:rPr>
          <w:rFonts w:ascii="Times New Roman" w:hAnsi="Times New Roman"/>
          <w:color w:val="1A1A1A"/>
          <w:sz w:val="13"/>
          <w:szCs w:val="13"/>
        </w:rPr>
        <w:t>someone doesn’t understand you |</w:t>
      </w:r>
      <w:r w:rsidR="00B62E96" w:rsidRPr="00F52DC9">
        <w:rPr>
          <w:rFonts w:ascii="Times New Roman" w:hAnsi="Times New Roman"/>
          <w:color w:val="1A1A1A"/>
          <w:sz w:val="13"/>
          <w:szCs w:val="13"/>
        </w:rPr>
        <w:t xml:space="preserve"> avoid neg. thoughts </w:t>
      </w:r>
      <w:r w:rsidR="00B85E9E" w:rsidRPr="00F52DC9">
        <w:rPr>
          <w:rFonts w:ascii="Times New Roman" w:hAnsi="Times New Roman"/>
          <w:color w:val="1A1A1A"/>
          <w:sz w:val="13"/>
          <w:szCs w:val="13"/>
        </w:rPr>
        <w:t xml:space="preserve">| </w:t>
      </w:r>
      <w:r w:rsidR="001E6E09" w:rsidRPr="00F52DC9">
        <w:rPr>
          <w:rFonts w:ascii="Times New Roman" w:hAnsi="Times New Roman"/>
          <w:color w:val="1A1A1A"/>
          <w:sz w:val="13"/>
          <w:szCs w:val="13"/>
        </w:rPr>
        <w:t xml:space="preserve">Identify things in common </w:t>
      </w:r>
      <w:r w:rsidR="00B85E9E" w:rsidRPr="00F52DC9">
        <w:rPr>
          <w:rFonts w:ascii="Times New Roman" w:hAnsi="Times New Roman"/>
          <w:color w:val="1A1A1A"/>
          <w:sz w:val="13"/>
          <w:szCs w:val="13"/>
        </w:rPr>
        <w:t xml:space="preserve">| </w:t>
      </w:r>
      <w:r w:rsidR="0023623C" w:rsidRPr="00F52DC9">
        <w:rPr>
          <w:rFonts w:ascii="Times New Roman" w:hAnsi="Times New Roman"/>
          <w:color w:val="1A1A1A"/>
          <w:sz w:val="13"/>
          <w:szCs w:val="13"/>
        </w:rPr>
        <w:t>Listen to and Read people (body langu</w:t>
      </w:r>
      <w:r w:rsidR="00331B42" w:rsidRPr="00F52DC9">
        <w:rPr>
          <w:rFonts w:ascii="Times New Roman" w:hAnsi="Times New Roman"/>
          <w:color w:val="1A1A1A"/>
          <w:sz w:val="13"/>
          <w:szCs w:val="13"/>
        </w:rPr>
        <w:t>age, facial expression</w:t>
      </w:r>
      <w:r w:rsidR="0023623C" w:rsidRPr="00F52DC9">
        <w:rPr>
          <w:rFonts w:ascii="Times New Roman" w:hAnsi="Times New Roman"/>
          <w:color w:val="1A1A1A"/>
          <w:sz w:val="13"/>
          <w:szCs w:val="13"/>
        </w:rPr>
        <w:t>)</w:t>
      </w:r>
      <w:r w:rsidR="00B85E9E" w:rsidRPr="00F52DC9">
        <w:rPr>
          <w:rFonts w:ascii="Times New Roman" w:hAnsi="Times New Roman"/>
          <w:color w:val="1A1A1A"/>
          <w:sz w:val="13"/>
          <w:szCs w:val="13"/>
        </w:rPr>
        <w:t xml:space="preserve"> |</w:t>
      </w:r>
      <w:r w:rsidR="00235B23" w:rsidRPr="00F52DC9">
        <w:rPr>
          <w:rFonts w:ascii="Times New Roman" w:hAnsi="Times New Roman"/>
          <w:color w:val="1A1A1A"/>
          <w:sz w:val="13"/>
          <w:szCs w:val="13"/>
        </w:rPr>
        <w:t xml:space="preserve">| </w:t>
      </w:r>
      <w:r w:rsidR="00235B23" w:rsidRPr="00F52DC9">
        <w:rPr>
          <w:rFonts w:ascii="Times New Roman" w:hAnsi="Times New Roman"/>
          <w:i/>
          <w:color w:val="1A1A1A"/>
          <w:sz w:val="13"/>
          <w:szCs w:val="13"/>
        </w:rPr>
        <w:t>empathy, wired to connect:</w:t>
      </w:r>
      <w:r w:rsidR="00235B23" w:rsidRPr="00F52DC9">
        <w:rPr>
          <w:rFonts w:ascii="Times New Roman" w:hAnsi="Times New Roman"/>
          <w:color w:val="1A1A1A"/>
          <w:sz w:val="13"/>
          <w:szCs w:val="13"/>
        </w:rPr>
        <w:t xml:space="preserve"> </w:t>
      </w:r>
      <w:r w:rsidR="001E6E09" w:rsidRPr="00F52DC9">
        <w:rPr>
          <w:rFonts w:ascii="Times New Roman" w:hAnsi="Times New Roman"/>
          <w:color w:val="1A1A1A"/>
          <w:sz w:val="13"/>
          <w:szCs w:val="13"/>
        </w:rPr>
        <w:t xml:space="preserve">Situational awareness </w:t>
      </w:r>
      <w:r w:rsidR="00B52F30" w:rsidRPr="00F52DC9">
        <w:rPr>
          <w:rFonts w:ascii="Times New Roman" w:hAnsi="Times New Roman"/>
          <w:color w:val="1A1A1A"/>
          <w:sz w:val="13"/>
          <w:szCs w:val="13"/>
        </w:rPr>
        <w:t xml:space="preserve">/ Focus on one thing, and do that thing </w:t>
      </w:r>
      <w:r w:rsidR="00331B42" w:rsidRPr="00F52DC9">
        <w:rPr>
          <w:rFonts w:ascii="Times New Roman" w:hAnsi="Times New Roman"/>
          <w:color w:val="1A1A1A"/>
          <w:sz w:val="13"/>
          <w:szCs w:val="13"/>
        </w:rPr>
        <w:t>/ Make eye contact / don’t be interested in rando</w:t>
      </w:r>
      <w:r w:rsidR="00543262" w:rsidRPr="00F52DC9">
        <w:rPr>
          <w:rFonts w:ascii="Times New Roman" w:hAnsi="Times New Roman"/>
          <w:color w:val="1A1A1A"/>
          <w:sz w:val="13"/>
          <w:szCs w:val="13"/>
        </w:rPr>
        <w:t xml:space="preserve">m parties or randomness outside </w:t>
      </w:r>
      <w:r w:rsidR="004620D5" w:rsidRPr="00F52DC9">
        <w:rPr>
          <w:rFonts w:ascii="Times New Roman" w:hAnsi="Times New Roman"/>
          <w:color w:val="1A1A1A"/>
          <w:sz w:val="13"/>
          <w:szCs w:val="13"/>
        </w:rPr>
        <w:t xml:space="preserve">/ emotional </w:t>
      </w:r>
      <w:r w:rsidR="000630F5" w:rsidRPr="00F52DC9">
        <w:rPr>
          <w:rFonts w:ascii="Times New Roman" w:hAnsi="Times New Roman"/>
          <w:color w:val="1A1A1A"/>
          <w:sz w:val="13"/>
          <w:szCs w:val="13"/>
        </w:rPr>
        <w:t>intelligenc</w:t>
      </w:r>
      <w:r w:rsidR="00B85E9E" w:rsidRPr="00F52DC9">
        <w:rPr>
          <w:rFonts w:ascii="Times New Roman" w:hAnsi="Times New Roman"/>
          <w:color w:val="1A1A1A"/>
          <w:sz w:val="13"/>
          <w:szCs w:val="13"/>
        </w:rPr>
        <w:t xml:space="preserve">e | </w:t>
      </w:r>
      <w:r w:rsidR="00A97A18" w:rsidRPr="00F52DC9">
        <w:rPr>
          <w:rFonts w:ascii="Times New Roman" w:hAnsi="Times New Roman"/>
          <w:color w:val="1A1A1A"/>
          <w:sz w:val="13"/>
          <w:szCs w:val="13"/>
        </w:rPr>
        <w:t>Give space, avoid being over-intrusive</w:t>
      </w:r>
      <w:r w:rsidR="00C700DD">
        <w:rPr>
          <w:rFonts w:ascii="Times New Roman" w:hAnsi="Times New Roman"/>
          <w:color w:val="1A1A1A"/>
          <w:sz w:val="13"/>
          <w:szCs w:val="13"/>
        </w:rPr>
        <w:t>.</w:t>
      </w:r>
      <w:r w:rsidR="00205313">
        <w:rPr>
          <w:rFonts w:ascii="Times New Roman" w:hAnsi="Times New Roman"/>
          <w:color w:val="1A1A1A"/>
          <w:sz w:val="13"/>
          <w:szCs w:val="13"/>
        </w:rPr>
        <w:t xml:space="preserve"> </w:t>
      </w:r>
    </w:p>
    <w:p w14:paraId="177E5395" w14:textId="3C39DA5E" w:rsidR="007D53F8" w:rsidRPr="00F52DC9" w:rsidRDefault="00552BD4" w:rsidP="007D53F8">
      <w:pPr>
        <w:pStyle w:val="ListParagraph"/>
        <w:widowControl w:val="0"/>
        <w:numPr>
          <w:ilvl w:val="1"/>
          <w:numId w:val="1"/>
        </w:numPr>
        <w:autoSpaceDE w:val="0"/>
        <w:autoSpaceDN w:val="0"/>
        <w:adjustRightInd w:val="0"/>
        <w:rPr>
          <w:rFonts w:ascii="Times New Roman" w:hAnsi="Times New Roman"/>
          <w:i/>
          <w:color w:val="1A1A1A"/>
          <w:sz w:val="13"/>
          <w:szCs w:val="13"/>
        </w:rPr>
      </w:pPr>
      <w:r w:rsidRPr="00F52DC9">
        <w:rPr>
          <w:rFonts w:ascii="Times New Roman" w:hAnsi="Times New Roman"/>
          <w:i/>
          <w:color w:val="1A1A1A"/>
          <w:sz w:val="13"/>
          <w:szCs w:val="13"/>
        </w:rPr>
        <w:t xml:space="preserve">Specific </w:t>
      </w:r>
      <w:r w:rsidR="008A0891" w:rsidRPr="00F52DC9">
        <w:rPr>
          <w:rFonts w:ascii="Times New Roman" w:hAnsi="Times New Roman"/>
          <w:i/>
          <w:color w:val="1A1A1A"/>
          <w:sz w:val="13"/>
          <w:szCs w:val="13"/>
        </w:rPr>
        <w:t>settings</w:t>
      </w:r>
      <w:r w:rsidR="00712404" w:rsidRPr="00F52DC9">
        <w:rPr>
          <w:rFonts w:ascii="Times New Roman" w:hAnsi="Times New Roman"/>
          <w:i/>
          <w:color w:val="1A1A1A"/>
          <w:sz w:val="13"/>
          <w:szCs w:val="13"/>
        </w:rPr>
        <w:t>:</w:t>
      </w:r>
      <w:r w:rsidR="006976E6">
        <w:rPr>
          <w:rFonts w:ascii="Times New Roman" w:hAnsi="Times New Roman"/>
          <w:i/>
          <w:color w:val="1A1A1A"/>
          <w:sz w:val="13"/>
          <w:szCs w:val="13"/>
        </w:rPr>
        <w:t xml:space="preserve"> </w:t>
      </w:r>
    </w:p>
    <w:p w14:paraId="64592B61" w14:textId="2AEE4535" w:rsidR="0017207C" w:rsidRPr="00F52DC9" w:rsidRDefault="0017207C" w:rsidP="00FF5B40">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Technical p</w:t>
      </w:r>
      <w:r w:rsidR="007D53F8" w:rsidRPr="00F52DC9">
        <w:rPr>
          <w:rFonts w:ascii="Times New Roman" w:hAnsi="Times New Roman"/>
          <w:color w:val="1A1A1A"/>
          <w:sz w:val="13"/>
          <w:szCs w:val="13"/>
        </w:rPr>
        <w:t xml:space="preserve">resentations: </w:t>
      </w:r>
      <w:r w:rsidR="00FF5B40" w:rsidRPr="00F52DC9">
        <w:rPr>
          <w:rFonts w:ascii="Times New Roman" w:hAnsi="Times New Roman"/>
          <w:color w:val="1A1A1A"/>
          <w:sz w:val="13"/>
          <w:szCs w:val="13"/>
        </w:rPr>
        <w:t>find ways to break ice and avoid nervousness/think of audience as rooting for you, organize speech</w:t>
      </w:r>
      <w:r w:rsidR="00C32D4E" w:rsidRPr="00F52DC9">
        <w:rPr>
          <w:rFonts w:ascii="Times New Roman" w:hAnsi="Times New Roman"/>
          <w:color w:val="1A1A1A"/>
          <w:sz w:val="13"/>
          <w:szCs w:val="13"/>
        </w:rPr>
        <w:t xml:space="preserve"> (be linear), </w:t>
      </w:r>
      <w:r w:rsidR="00FF5B40" w:rsidRPr="00F52DC9">
        <w:rPr>
          <w:rFonts w:ascii="Times New Roman" w:hAnsi="Times New Roman"/>
          <w:color w:val="1A1A1A"/>
          <w:sz w:val="13"/>
          <w:szCs w:val="13"/>
        </w:rPr>
        <w:t xml:space="preserve">get to the point, how to say it, your body speaks, vocal variety, </w:t>
      </w:r>
      <w:r w:rsidR="000F6174" w:rsidRPr="00F52DC9">
        <w:rPr>
          <w:rFonts w:ascii="Times New Roman" w:hAnsi="Times New Roman"/>
          <w:color w:val="1A1A1A"/>
          <w:sz w:val="13"/>
          <w:szCs w:val="13"/>
        </w:rPr>
        <w:t>research your topic</w:t>
      </w:r>
      <w:r w:rsidR="000A6EFA">
        <w:rPr>
          <w:rFonts w:ascii="Times New Roman" w:hAnsi="Times New Roman"/>
          <w:color w:val="1A1A1A"/>
          <w:sz w:val="13"/>
          <w:szCs w:val="13"/>
        </w:rPr>
        <w:t xml:space="preserve"> </w:t>
      </w:r>
      <w:r w:rsidR="00E51490" w:rsidRPr="00F52DC9">
        <w:rPr>
          <w:rFonts w:ascii="Times New Roman" w:hAnsi="Times New Roman"/>
          <w:color w:val="1A1A1A"/>
          <w:sz w:val="13"/>
          <w:szCs w:val="13"/>
        </w:rPr>
        <w:t>(know content)</w:t>
      </w:r>
      <w:r w:rsidR="000F6174" w:rsidRPr="00F52DC9">
        <w:rPr>
          <w:rFonts w:ascii="Times New Roman" w:hAnsi="Times New Roman"/>
          <w:color w:val="1A1A1A"/>
          <w:sz w:val="13"/>
          <w:szCs w:val="13"/>
        </w:rPr>
        <w:t>, use visual aids</w:t>
      </w:r>
      <w:r w:rsidR="002E5FC8" w:rsidRPr="00F52DC9">
        <w:rPr>
          <w:rFonts w:ascii="Times New Roman" w:hAnsi="Times New Roman"/>
          <w:color w:val="1A1A1A"/>
          <w:sz w:val="13"/>
          <w:szCs w:val="13"/>
        </w:rPr>
        <w:t>/materials</w:t>
      </w:r>
      <w:r w:rsidR="001E6E09" w:rsidRPr="00F52DC9">
        <w:rPr>
          <w:rFonts w:ascii="Times New Roman" w:hAnsi="Times New Roman"/>
          <w:color w:val="1A1A1A"/>
          <w:sz w:val="13"/>
          <w:szCs w:val="13"/>
        </w:rPr>
        <w:t xml:space="preserve"> </w:t>
      </w:r>
      <w:r w:rsidR="00583CCC" w:rsidRPr="00F52DC9">
        <w:rPr>
          <w:rFonts w:ascii="Times New Roman" w:hAnsi="Times New Roman"/>
          <w:color w:val="1A1A1A"/>
          <w:sz w:val="13"/>
          <w:szCs w:val="13"/>
        </w:rPr>
        <w:t>(</w:t>
      </w:r>
      <w:r w:rsidR="002E5FC8" w:rsidRPr="00F52DC9">
        <w:rPr>
          <w:rFonts w:ascii="Times New Roman" w:hAnsi="Times New Roman"/>
          <w:color w:val="1A1A1A"/>
          <w:sz w:val="13"/>
          <w:szCs w:val="13"/>
        </w:rPr>
        <w:t>concrete?</w:t>
      </w:r>
      <w:r w:rsidR="00622114" w:rsidRPr="00F52DC9">
        <w:rPr>
          <w:rFonts w:ascii="Times New Roman" w:hAnsi="Times New Roman"/>
          <w:color w:val="1A1A1A"/>
          <w:sz w:val="13"/>
          <w:szCs w:val="13"/>
        </w:rPr>
        <w:t>)</w:t>
      </w:r>
      <w:r w:rsidR="000F6174" w:rsidRPr="00F52DC9">
        <w:rPr>
          <w:rFonts w:ascii="Times New Roman" w:hAnsi="Times New Roman"/>
          <w:color w:val="1A1A1A"/>
          <w:sz w:val="13"/>
          <w:szCs w:val="13"/>
        </w:rPr>
        <w:t>, persuade, inspire/connect</w:t>
      </w:r>
      <w:r w:rsidR="009E5B79">
        <w:rPr>
          <w:rFonts w:ascii="Times New Roman" w:hAnsi="Times New Roman"/>
          <w:color w:val="1A1A1A"/>
          <w:sz w:val="13"/>
          <w:szCs w:val="13"/>
        </w:rPr>
        <w:t>, entertain/joke</w:t>
      </w:r>
      <w:r w:rsidR="001B4B5B">
        <w:rPr>
          <w:rFonts w:ascii="Times New Roman" w:hAnsi="Times New Roman"/>
          <w:color w:val="1A1A1A"/>
          <w:sz w:val="13"/>
          <w:szCs w:val="13"/>
        </w:rPr>
        <w:t xml:space="preserve">. </w:t>
      </w:r>
    </w:p>
    <w:p w14:paraId="4BE2278B" w14:textId="607449AB" w:rsidR="00E44578" w:rsidRPr="00F52DC9" w:rsidRDefault="00156DF1" w:rsidP="007D53F8">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Social</w:t>
      </w:r>
      <w:r w:rsidR="00FF5B40" w:rsidRPr="00F52DC9">
        <w:rPr>
          <w:rFonts w:ascii="Times New Roman" w:hAnsi="Times New Roman"/>
          <w:color w:val="1A1A1A"/>
          <w:sz w:val="13"/>
          <w:szCs w:val="13"/>
        </w:rPr>
        <w:t xml:space="preserve"> gatherings/conventions</w:t>
      </w:r>
      <w:r w:rsidR="003917F7" w:rsidRPr="00F52DC9">
        <w:rPr>
          <w:rFonts w:ascii="Times New Roman" w:hAnsi="Times New Roman"/>
          <w:color w:val="1A1A1A"/>
          <w:sz w:val="13"/>
          <w:szCs w:val="13"/>
        </w:rPr>
        <w:t xml:space="preserve"> </w:t>
      </w:r>
      <w:r w:rsidR="00583CCC" w:rsidRPr="00F52DC9">
        <w:rPr>
          <w:rFonts w:ascii="Times New Roman" w:hAnsi="Times New Roman"/>
          <w:color w:val="1A1A1A"/>
          <w:sz w:val="13"/>
          <w:szCs w:val="13"/>
        </w:rPr>
        <w:t>(table topics)</w:t>
      </w:r>
      <w:r w:rsidR="007D53F8" w:rsidRPr="00F52DC9">
        <w:rPr>
          <w:rFonts w:ascii="Times New Roman" w:hAnsi="Times New Roman"/>
          <w:color w:val="1A1A1A"/>
          <w:sz w:val="13"/>
          <w:szCs w:val="13"/>
        </w:rPr>
        <w:t xml:space="preserve">: </w:t>
      </w:r>
      <w:r w:rsidR="003E2483" w:rsidRPr="00F52DC9">
        <w:rPr>
          <w:rFonts w:ascii="Times New Roman" w:hAnsi="Times New Roman"/>
          <w:color w:val="1A1A1A"/>
          <w:sz w:val="13"/>
          <w:szCs w:val="13"/>
        </w:rPr>
        <w:t xml:space="preserve">Be resilient to </w:t>
      </w:r>
      <w:r w:rsidR="00151A74">
        <w:rPr>
          <w:rFonts w:ascii="Times New Roman" w:hAnsi="Times New Roman"/>
          <w:color w:val="1A1A1A"/>
          <w:sz w:val="13"/>
          <w:szCs w:val="13"/>
        </w:rPr>
        <w:t>others words</w:t>
      </w:r>
      <w:r w:rsidR="003E2483" w:rsidRPr="00F52DC9">
        <w:rPr>
          <w:rFonts w:ascii="Times New Roman" w:hAnsi="Times New Roman"/>
          <w:color w:val="1A1A1A"/>
          <w:sz w:val="13"/>
          <w:szCs w:val="13"/>
        </w:rPr>
        <w:t xml:space="preserve">, </w:t>
      </w:r>
      <w:r w:rsidR="00E66227" w:rsidRPr="00F52DC9">
        <w:rPr>
          <w:rFonts w:ascii="Times New Roman" w:hAnsi="Times New Roman"/>
          <w:color w:val="1A1A1A"/>
          <w:sz w:val="13"/>
          <w:szCs w:val="13"/>
        </w:rPr>
        <w:t>t</w:t>
      </w:r>
      <w:r w:rsidR="00BE14E6" w:rsidRPr="00F52DC9">
        <w:rPr>
          <w:rFonts w:ascii="Times New Roman" w:hAnsi="Times New Roman"/>
          <w:color w:val="1A1A1A"/>
          <w:sz w:val="13"/>
          <w:szCs w:val="13"/>
        </w:rPr>
        <w:t xml:space="preserve">hink of words before speaking and making your point, </w:t>
      </w:r>
      <w:r w:rsidR="003E2483" w:rsidRPr="00F52DC9">
        <w:rPr>
          <w:rFonts w:ascii="Times New Roman" w:hAnsi="Times New Roman"/>
          <w:color w:val="1A1A1A"/>
          <w:sz w:val="13"/>
          <w:szCs w:val="13"/>
        </w:rPr>
        <w:t>punctuality</w:t>
      </w:r>
      <w:r w:rsidR="00151A74">
        <w:rPr>
          <w:rFonts w:ascii="Times New Roman" w:hAnsi="Times New Roman"/>
          <w:color w:val="1A1A1A"/>
          <w:sz w:val="13"/>
          <w:szCs w:val="13"/>
        </w:rPr>
        <w:t>, prep clothing</w:t>
      </w:r>
      <w:r w:rsidR="003E2483" w:rsidRPr="00F52DC9">
        <w:rPr>
          <w:rFonts w:ascii="Times New Roman" w:hAnsi="Times New Roman"/>
          <w:color w:val="1A1A1A"/>
          <w:sz w:val="13"/>
          <w:szCs w:val="13"/>
        </w:rPr>
        <w:t>,</w:t>
      </w:r>
      <w:r w:rsidR="001824B0" w:rsidRPr="00F52DC9">
        <w:rPr>
          <w:rFonts w:ascii="Times New Roman" w:hAnsi="Times New Roman"/>
          <w:color w:val="1A1A1A"/>
          <w:sz w:val="13"/>
          <w:szCs w:val="13"/>
        </w:rPr>
        <w:t xml:space="preserve"> </w:t>
      </w:r>
      <w:r w:rsidR="003E2483" w:rsidRPr="00F52DC9">
        <w:rPr>
          <w:rFonts w:ascii="Times New Roman" w:hAnsi="Times New Roman"/>
          <w:color w:val="1A1A1A"/>
          <w:sz w:val="13"/>
          <w:szCs w:val="13"/>
        </w:rPr>
        <w:t xml:space="preserve">know schedules and email others in advance, </w:t>
      </w:r>
      <w:r w:rsidR="001824B0" w:rsidRPr="00F52DC9">
        <w:rPr>
          <w:rFonts w:ascii="Times New Roman" w:hAnsi="Times New Roman"/>
          <w:color w:val="1A1A1A"/>
          <w:sz w:val="13"/>
          <w:szCs w:val="13"/>
        </w:rPr>
        <w:t>know interactions that may come up</w:t>
      </w:r>
      <w:r w:rsidR="003E2483" w:rsidRPr="00F52DC9">
        <w:rPr>
          <w:rFonts w:ascii="Times New Roman" w:hAnsi="Times New Roman"/>
          <w:color w:val="1A1A1A"/>
          <w:sz w:val="13"/>
          <w:szCs w:val="13"/>
        </w:rPr>
        <w:t xml:space="preserve">, </w:t>
      </w:r>
      <w:r w:rsidR="000F6174" w:rsidRPr="00F52DC9">
        <w:rPr>
          <w:rFonts w:ascii="Times New Roman" w:hAnsi="Times New Roman"/>
          <w:color w:val="1A1A1A"/>
          <w:sz w:val="13"/>
          <w:szCs w:val="13"/>
        </w:rPr>
        <w:t>know what to go to/where to be</w:t>
      </w:r>
      <w:r w:rsidR="00D90FAE" w:rsidRPr="00F52DC9">
        <w:rPr>
          <w:rFonts w:ascii="Times New Roman" w:hAnsi="Times New Roman"/>
          <w:color w:val="1A1A1A"/>
          <w:sz w:val="13"/>
          <w:szCs w:val="13"/>
        </w:rPr>
        <w:t>, identify common ground in group and situational awareness</w:t>
      </w:r>
      <w:r w:rsidR="00E66227" w:rsidRPr="00F52DC9">
        <w:rPr>
          <w:rFonts w:ascii="Times New Roman" w:hAnsi="Times New Roman"/>
          <w:color w:val="1A1A1A"/>
          <w:sz w:val="13"/>
          <w:szCs w:val="13"/>
        </w:rPr>
        <w:t xml:space="preserve">, </w:t>
      </w:r>
      <w:r w:rsidR="009A160C">
        <w:rPr>
          <w:rFonts w:ascii="Times New Roman" w:hAnsi="Times New Roman"/>
          <w:color w:val="1A1A1A"/>
          <w:sz w:val="13"/>
          <w:szCs w:val="13"/>
        </w:rPr>
        <w:t>connect</w:t>
      </w:r>
      <w:r w:rsidR="00181F93" w:rsidRPr="00F52DC9">
        <w:rPr>
          <w:rFonts w:ascii="Times New Roman" w:hAnsi="Times New Roman"/>
          <w:color w:val="1A1A1A"/>
          <w:sz w:val="13"/>
          <w:szCs w:val="13"/>
        </w:rPr>
        <w:t xml:space="preserve"> with the overall situation</w:t>
      </w:r>
      <w:r w:rsidR="003917F7" w:rsidRPr="00F52DC9">
        <w:rPr>
          <w:rFonts w:ascii="Times New Roman" w:hAnsi="Times New Roman"/>
          <w:color w:val="1A1A1A"/>
          <w:sz w:val="13"/>
          <w:szCs w:val="13"/>
        </w:rPr>
        <w:t xml:space="preserve"> </w:t>
      </w:r>
      <w:r w:rsidR="00151A74">
        <w:rPr>
          <w:rFonts w:ascii="Times New Roman" w:hAnsi="Times New Roman"/>
          <w:color w:val="1A1A1A"/>
          <w:sz w:val="13"/>
          <w:szCs w:val="13"/>
        </w:rPr>
        <w:t>(mtg theme</w:t>
      </w:r>
      <w:r w:rsidR="00BD2BA8" w:rsidRPr="00F52DC9">
        <w:rPr>
          <w:rFonts w:ascii="Times New Roman" w:hAnsi="Times New Roman"/>
          <w:color w:val="1A1A1A"/>
          <w:sz w:val="13"/>
          <w:szCs w:val="13"/>
        </w:rPr>
        <w:t xml:space="preserve">). </w:t>
      </w:r>
    </w:p>
    <w:p w14:paraId="3E13CA46" w14:textId="77777777" w:rsidR="00DB07F5" w:rsidRPr="00F52DC9" w:rsidRDefault="007D53F8" w:rsidP="0017207C">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Meetings</w:t>
      </w:r>
      <w:r w:rsidR="00DB07F5" w:rsidRPr="00F52DC9">
        <w:rPr>
          <w:rFonts w:ascii="Times New Roman" w:hAnsi="Times New Roman"/>
          <w:color w:val="1A1A1A"/>
          <w:sz w:val="13"/>
          <w:szCs w:val="13"/>
        </w:rPr>
        <w:t>/hangout/interview</w:t>
      </w:r>
      <w:r w:rsidR="00EF0B63" w:rsidRPr="00F52DC9">
        <w:rPr>
          <w:rFonts w:ascii="Times New Roman" w:hAnsi="Times New Roman"/>
          <w:color w:val="1A1A1A"/>
          <w:sz w:val="13"/>
          <w:szCs w:val="13"/>
        </w:rPr>
        <w:t xml:space="preserve"> </w:t>
      </w:r>
      <w:r w:rsidR="00245871" w:rsidRPr="00F52DC9">
        <w:rPr>
          <w:rFonts w:ascii="Times New Roman" w:hAnsi="Times New Roman"/>
          <w:color w:val="1A1A1A"/>
          <w:sz w:val="13"/>
          <w:szCs w:val="13"/>
        </w:rPr>
        <w:t>(conversation)</w:t>
      </w:r>
      <w:r w:rsidRPr="00F52DC9">
        <w:rPr>
          <w:rFonts w:ascii="Times New Roman" w:hAnsi="Times New Roman"/>
          <w:color w:val="1A1A1A"/>
          <w:sz w:val="13"/>
          <w:szCs w:val="13"/>
        </w:rPr>
        <w:t>: prep for what to say, avoid going into things that generate unneeded work</w:t>
      </w:r>
      <w:r w:rsidR="00583CCC" w:rsidRPr="00F52DC9">
        <w:rPr>
          <w:rFonts w:ascii="Times New Roman" w:hAnsi="Times New Roman"/>
          <w:color w:val="1A1A1A"/>
          <w:sz w:val="13"/>
          <w:szCs w:val="13"/>
        </w:rPr>
        <w:t xml:space="preserve">. </w:t>
      </w:r>
    </w:p>
    <w:p w14:paraId="5263BEB9" w14:textId="0FA9B587" w:rsidR="0002555D" w:rsidRDefault="00552BD4" w:rsidP="0002555D">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Relationship setting</w:t>
      </w:r>
      <w:r w:rsidR="0014425E" w:rsidRPr="00F52DC9">
        <w:rPr>
          <w:rFonts w:ascii="Times New Roman" w:hAnsi="Times New Roman"/>
          <w:color w:val="1A1A1A"/>
          <w:sz w:val="13"/>
          <w:szCs w:val="13"/>
        </w:rPr>
        <w:t xml:space="preserve">: </w:t>
      </w:r>
      <w:r w:rsidR="007F7C33" w:rsidRPr="00F52DC9">
        <w:rPr>
          <w:rFonts w:ascii="Times New Roman" w:hAnsi="Times New Roman"/>
          <w:color w:val="1A1A1A"/>
          <w:sz w:val="13"/>
          <w:szCs w:val="13"/>
        </w:rPr>
        <w:t xml:space="preserve">Be on lookout </w:t>
      </w:r>
      <w:r w:rsidR="004620D5" w:rsidRPr="00F52DC9">
        <w:rPr>
          <w:rFonts w:ascii="Times New Roman" w:hAnsi="Times New Roman"/>
          <w:color w:val="1A1A1A"/>
          <w:sz w:val="13"/>
          <w:szCs w:val="13"/>
        </w:rPr>
        <w:t>/ think positively</w:t>
      </w:r>
      <w:r w:rsidR="00090195">
        <w:rPr>
          <w:rFonts w:ascii="Times New Roman" w:hAnsi="Times New Roman"/>
          <w:color w:val="1A1A1A"/>
          <w:sz w:val="13"/>
          <w:szCs w:val="13"/>
        </w:rPr>
        <w:t xml:space="preserve"> </w:t>
      </w:r>
      <w:r w:rsidR="004620D5" w:rsidRPr="00F52DC9">
        <w:rPr>
          <w:rFonts w:ascii="Times New Roman" w:hAnsi="Times New Roman"/>
          <w:color w:val="1A1A1A"/>
          <w:sz w:val="13"/>
          <w:szCs w:val="13"/>
        </w:rPr>
        <w:t>/</w:t>
      </w:r>
      <w:r w:rsidR="00090195">
        <w:rPr>
          <w:rFonts w:ascii="Times New Roman" w:hAnsi="Times New Roman"/>
          <w:color w:val="1A1A1A"/>
          <w:sz w:val="13"/>
          <w:szCs w:val="13"/>
        </w:rPr>
        <w:t xml:space="preserve"> </w:t>
      </w:r>
      <w:r w:rsidR="004620D5" w:rsidRPr="00F52DC9">
        <w:rPr>
          <w:rFonts w:ascii="Times New Roman" w:hAnsi="Times New Roman"/>
          <w:color w:val="1A1A1A"/>
          <w:sz w:val="13"/>
          <w:szCs w:val="13"/>
        </w:rPr>
        <w:t xml:space="preserve">icebreaker, </w:t>
      </w:r>
      <w:r w:rsidR="0014425E" w:rsidRPr="00F52DC9">
        <w:rPr>
          <w:rFonts w:ascii="Times New Roman" w:hAnsi="Times New Roman"/>
          <w:color w:val="1A1A1A"/>
          <w:sz w:val="13"/>
          <w:szCs w:val="13"/>
        </w:rPr>
        <w:t>Plan</w:t>
      </w:r>
      <w:r w:rsidR="007F7C33" w:rsidRPr="00F52DC9">
        <w:rPr>
          <w:rFonts w:ascii="Times New Roman" w:hAnsi="Times New Roman"/>
          <w:color w:val="1A1A1A"/>
          <w:sz w:val="13"/>
          <w:szCs w:val="13"/>
        </w:rPr>
        <w:t>ning dates</w:t>
      </w:r>
      <w:r w:rsidR="008537FD" w:rsidRPr="00F52DC9">
        <w:rPr>
          <w:rFonts w:ascii="Times New Roman" w:hAnsi="Times New Roman"/>
          <w:color w:val="1A1A1A"/>
          <w:sz w:val="13"/>
          <w:szCs w:val="13"/>
        </w:rPr>
        <w:t xml:space="preserve"> </w:t>
      </w:r>
      <w:r w:rsidR="007F7C33" w:rsidRPr="00F52DC9">
        <w:rPr>
          <w:rFonts w:ascii="Times New Roman" w:hAnsi="Times New Roman"/>
          <w:color w:val="1A1A1A"/>
          <w:sz w:val="13"/>
          <w:szCs w:val="13"/>
        </w:rPr>
        <w:t>(</w:t>
      </w:r>
      <w:r w:rsidR="00583CCC" w:rsidRPr="00F52DC9">
        <w:rPr>
          <w:rFonts w:ascii="Times New Roman" w:hAnsi="Times New Roman"/>
          <w:color w:val="1A1A1A"/>
          <w:sz w:val="13"/>
          <w:szCs w:val="13"/>
        </w:rPr>
        <w:t>make reservations</w:t>
      </w:r>
      <w:r w:rsidR="008925C3" w:rsidRPr="00F52DC9">
        <w:rPr>
          <w:rFonts w:ascii="Times New Roman" w:hAnsi="Times New Roman"/>
          <w:color w:val="1A1A1A"/>
          <w:sz w:val="13"/>
          <w:szCs w:val="13"/>
        </w:rPr>
        <w:t>, tell ahead of time what’s going on, do</w:t>
      </w:r>
      <w:r w:rsidR="007F7C33" w:rsidRPr="00F52DC9">
        <w:rPr>
          <w:rFonts w:ascii="Times New Roman" w:hAnsi="Times New Roman"/>
          <w:color w:val="1A1A1A"/>
          <w:sz w:val="13"/>
          <w:szCs w:val="13"/>
        </w:rPr>
        <w:t xml:space="preserve">n’t make things too complicated), Have something interesting and unique to say, show interest in specific things, </w:t>
      </w:r>
      <w:r w:rsidR="00DD76E2" w:rsidRPr="00F52DC9">
        <w:rPr>
          <w:rFonts w:ascii="Times New Roman" w:hAnsi="Times New Roman"/>
          <w:color w:val="1A1A1A"/>
          <w:sz w:val="13"/>
          <w:szCs w:val="13"/>
        </w:rPr>
        <w:t>Connecting (</w:t>
      </w:r>
      <w:r w:rsidR="0014425E" w:rsidRPr="00F52DC9">
        <w:rPr>
          <w:rFonts w:ascii="Times New Roman" w:hAnsi="Times New Roman"/>
          <w:color w:val="1A1A1A"/>
          <w:sz w:val="13"/>
          <w:szCs w:val="13"/>
        </w:rPr>
        <w:t>Find common ground, show compassion</w:t>
      </w:r>
      <w:r w:rsidR="001E7F60" w:rsidRPr="00F52DC9">
        <w:rPr>
          <w:rFonts w:ascii="Times New Roman" w:hAnsi="Times New Roman"/>
          <w:color w:val="1A1A1A"/>
          <w:sz w:val="13"/>
          <w:szCs w:val="13"/>
        </w:rPr>
        <w:t>, show interest in the other person’s ac</w:t>
      </w:r>
      <w:r w:rsidR="00DD76E2" w:rsidRPr="00F52DC9">
        <w:rPr>
          <w:rFonts w:ascii="Times New Roman" w:hAnsi="Times New Roman"/>
          <w:color w:val="1A1A1A"/>
          <w:sz w:val="13"/>
          <w:szCs w:val="13"/>
        </w:rPr>
        <w:t xml:space="preserve">tivities), </w:t>
      </w:r>
      <w:r w:rsidR="001E29EC" w:rsidRPr="00F52DC9">
        <w:rPr>
          <w:rFonts w:ascii="Times New Roman" w:hAnsi="Times New Roman"/>
          <w:color w:val="1A1A1A"/>
          <w:sz w:val="13"/>
          <w:szCs w:val="13"/>
        </w:rPr>
        <w:t>E</w:t>
      </w:r>
      <w:r w:rsidR="009B2122" w:rsidRPr="00F52DC9">
        <w:rPr>
          <w:rFonts w:ascii="Times New Roman" w:hAnsi="Times New Roman"/>
          <w:color w:val="1A1A1A"/>
          <w:sz w:val="13"/>
          <w:szCs w:val="13"/>
        </w:rPr>
        <w:t>xpre</w:t>
      </w:r>
      <w:r w:rsidR="00DD76E2" w:rsidRPr="00F52DC9">
        <w:rPr>
          <w:rFonts w:ascii="Times New Roman" w:hAnsi="Times New Roman"/>
          <w:color w:val="1A1A1A"/>
          <w:sz w:val="13"/>
          <w:szCs w:val="13"/>
        </w:rPr>
        <w:t>ss emotions when you have them (</w:t>
      </w:r>
      <w:r w:rsidR="009B2122" w:rsidRPr="00F52DC9">
        <w:rPr>
          <w:rFonts w:ascii="Times New Roman" w:hAnsi="Times New Roman"/>
          <w:color w:val="1A1A1A"/>
          <w:sz w:val="13"/>
          <w:szCs w:val="13"/>
        </w:rPr>
        <w:t>w</w:t>
      </w:r>
      <w:r w:rsidR="00DD76E2" w:rsidRPr="00F52DC9">
        <w:rPr>
          <w:rFonts w:ascii="Times New Roman" w:hAnsi="Times New Roman"/>
          <w:color w:val="1A1A1A"/>
          <w:sz w:val="13"/>
          <w:szCs w:val="13"/>
        </w:rPr>
        <w:t>hen you like someone, tell them)</w:t>
      </w:r>
      <w:r w:rsidR="00022B70">
        <w:rPr>
          <w:rFonts w:ascii="Times New Roman" w:hAnsi="Times New Roman"/>
          <w:color w:val="1A1A1A"/>
          <w:sz w:val="13"/>
          <w:szCs w:val="13"/>
        </w:rPr>
        <w:t xml:space="preserve">, connect about emotions. </w:t>
      </w:r>
    </w:p>
    <w:p w14:paraId="4E9584F1" w14:textId="0203A45B" w:rsidR="00F72F75" w:rsidRDefault="00F72F75" w:rsidP="00F72F75">
      <w:pPr>
        <w:pStyle w:val="ListParagraph"/>
        <w:widowControl w:val="0"/>
        <w:numPr>
          <w:ilvl w:val="1"/>
          <w:numId w:val="1"/>
        </w:numPr>
        <w:autoSpaceDE w:val="0"/>
        <w:autoSpaceDN w:val="0"/>
        <w:adjustRightInd w:val="0"/>
        <w:rPr>
          <w:rFonts w:ascii="Times New Roman" w:hAnsi="Times New Roman"/>
          <w:color w:val="1A1A1A"/>
          <w:sz w:val="13"/>
          <w:szCs w:val="13"/>
        </w:rPr>
      </w:pPr>
      <w:r w:rsidRPr="006A57A9">
        <w:rPr>
          <w:rFonts w:ascii="Times New Roman" w:hAnsi="Times New Roman"/>
          <w:i/>
          <w:color w:val="1A1A1A"/>
          <w:sz w:val="13"/>
          <w:szCs w:val="13"/>
        </w:rPr>
        <w:t>Social Intelligence:</w:t>
      </w:r>
      <w:r>
        <w:rPr>
          <w:rFonts w:ascii="Times New Roman" w:hAnsi="Times New Roman"/>
          <w:color w:val="1A1A1A"/>
          <w:sz w:val="13"/>
          <w:szCs w:val="13"/>
        </w:rPr>
        <w:t xml:space="preserve"> </w:t>
      </w:r>
      <w:r w:rsidR="00151A74">
        <w:rPr>
          <w:rFonts w:ascii="Times New Roman" w:hAnsi="Times New Roman"/>
          <w:color w:val="1A1A1A"/>
          <w:sz w:val="13"/>
          <w:szCs w:val="13"/>
        </w:rPr>
        <w:t xml:space="preserve">--- </w:t>
      </w:r>
      <w:r w:rsidR="00F72D8C">
        <w:rPr>
          <w:rFonts w:ascii="Times New Roman" w:hAnsi="Times New Roman"/>
          <w:color w:val="1A1A1A"/>
          <w:sz w:val="13"/>
          <w:szCs w:val="13"/>
        </w:rPr>
        <w:t xml:space="preserve"> </w:t>
      </w:r>
      <w:r w:rsidR="00FB1228" w:rsidRPr="00FB1228">
        <w:rPr>
          <w:rFonts w:ascii="Times New Roman" w:hAnsi="Times New Roman"/>
          <w:color w:val="1A1A1A"/>
          <w:sz w:val="13"/>
          <w:szCs w:val="13"/>
        </w:rPr>
        <w:sym w:font="Wingdings" w:char="F0DF"/>
      </w:r>
      <w:r w:rsidR="00FB1228">
        <w:rPr>
          <w:rFonts w:ascii="Times New Roman" w:hAnsi="Times New Roman"/>
          <w:color w:val="1A1A1A"/>
          <w:sz w:val="13"/>
          <w:szCs w:val="13"/>
        </w:rPr>
        <w:t xml:space="preserve"> habits summary</w:t>
      </w:r>
      <w:r w:rsidR="00E831B8">
        <w:rPr>
          <w:rFonts w:ascii="Times New Roman" w:hAnsi="Times New Roman"/>
          <w:color w:val="1A1A1A"/>
          <w:sz w:val="13"/>
          <w:szCs w:val="13"/>
        </w:rPr>
        <w:t xml:space="preserve">. </w:t>
      </w:r>
    </w:p>
    <w:p w14:paraId="7164A8CA" w14:textId="6B82F2D3" w:rsidR="0002555D" w:rsidRDefault="0002555D" w:rsidP="0002555D">
      <w:pPr>
        <w:pStyle w:val="ListParagraph"/>
        <w:widowControl w:val="0"/>
        <w:numPr>
          <w:ilvl w:val="1"/>
          <w:numId w:val="1"/>
        </w:numPr>
        <w:autoSpaceDE w:val="0"/>
        <w:autoSpaceDN w:val="0"/>
        <w:adjustRightInd w:val="0"/>
        <w:rPr>
          <w:rFonts w:ascii="Times New Roman" w:hAnsi="Times New Roman"/>
          <w:color w:val="1A1A1A"/>
          <w:sz w:val="13"/>
          <w:szCs w:val="13"/>
        </w:rPr>
      </w:pPr>
      <w:r w:rsidRPr="0002555D">
        <w:rPr>
          <w:rFonts w:ascii="Times New Roman" w:hAnsi="Times New Roman"/>
          <w:color w:val="1A1A1A"/>
          <w:sz w:val="13"/>
          <w:szCs w:val="13"/>
        </w:rPr>
        <w:t>Mannerisms to have and to avoid:</w:t>
      </w:r>
      <w:r w:rsidR="00E831B8">
        <w:rPr>
          <w:rFonts w:ascii="Times New Roman" w:hAnsi="Times New Roman"/>
          <w:color w:val="1A1A1A"/>
          <w:sz w:val="13"/>
          <w:szCs w:val="13"/>
        </w:rPr>
        <w:t xml:space="preserve"> project voice, talk slowly,</w:t>
      </w:r>
      <w:r w:rsidRPr="0002555D">
        <w:rPr>
          <w:rFonts w:ascii="Times New Roman" w:hAnsi="Times New Roman"/>
          <w:color w:val="1A1A1A"/>
          <w:sz w:val="13"/>
          <w:szCs w:val="13"/>
        </w:rPr>
        <w:t xml:space="preserve"> </w:t>
      </w:r>
      <w:r w:rsidR="00FF28A3" w:rsidRPr="0002555D">
        <w:rPr>
          <w:rFonts w:ascii="Times New Roman" w:hAnsi="Times New Roman"/>
          <w:color w:val="1A1A1A"/>
          <w:sz w:val="13"/>
          <w:szCs w:val="13"/>
          <w:highlight w:val="magenta"/>
        </w:rPr>
        <w:t>lips relaxed,</w:t>
      </w:r>
      <w:r w:rsidR="00FF28A3" w:rsidRPr="0002555D">
        <w:rPr>
          <w:rFonts w:ascii="Times New Roman" w:hAnsi="Times New Roman"/>
          <w:color w:val="1A1A1A"/>
          <w:sz w:val="13"/>
          <w:szCs w:val="13"/>
        </w:rPr>
        <w:t xml:space="preserve"> </w:t>
      </w:r>
      <w:r w:rsidR="00FF28A3" w:rsidRPr="0002555D">
        <w:rPr>
          <w:rFonts w:ascii="Times New Roman" w:hAnsi="Times New Roman"/>
          <w:color w:val="FFFF00"/>
          <w:sz w:val="13"/>
          <w:szCs w:val="13"/>
          <w:highlight w:val="magenta"/>
        </w:rPr>
        <w:t>shout,</w:t>
      </w:r>
      <w:r w:rsidR="00FF28A3">
        <w:rPr>
          <w:rFonts w:ascii="Times New Roman" w:hAnsi="Times New Roman"/>
          <w:color w:val="1A1A1A"/>
          <w:sz w:val="13"/>
          <w:szCs w:val="13"/>
        </w:rPr>
        <w:t xml:space="preserve"> </w:t>
      </w:r>
      <w:r w:rsidRPr="0002555D">
        <w:rPr>
          <w:rFonts w:ascii="Times New Roman" w:hAnsi="Times New Roman"/>
          <w:color w:val="1A1A1A"/>
          <w:sz w:val="13"/>
          <w:szCs w:val="13"/>
          <w:highlight w:val="magenta"/>
        </w:rPr>
        <w:t>smile, no frowning,</w:t>
      </w:r>
      <w:r w:rsidRPr="0002555D">
        <w:rPr>
          <w:rFonts w:ascii="Times New Roman" w:hAnsi="Times New Roman"/>
          <w:color w:val="1A1A1A"/>
          <w:sz w:val="13"/>
          <w:szCs w:val="13"/>
        </w:rPr>
        <w:t xml:space="preserve"> eyebrows up, relaxed hands, avoid over-smiling, </w:t>
      </w:r>
      <w:r w:rsidRPr="0002555D">
        <w:rPr>
          <w:rFonts w:ascii="Times New Roman" w:hAnsi="Times New Roman"/>
          <w:color w:val="1A1A1A"/>
          <w:sz w:val="13"/>
          <w:szCs w:val="13"/>
          <w:highlight w:val="magenta"/>
        </w:rPr>
        <w:t>avoid moving arms,</w:t>
      </w:r>
      <w:r w:rsidRPr="0002555D">
        <w:rPr>
          <w:rFonts w:ascii="Times New Roman" w:hAnsi="Times New Roman"/>
          <w:color w:val="1A1A1A"/>
          <w:sz w:val="13"/>
          <w:szCs w:val="13"/>
        </w:rPr>
        <w:t xml:space="preserve"> hands in pocket or to the side, avoid crossing arms, </w:t>
      </w:r>
      <w:r w:rsidRPr="0002555D">
        <w:rPr>
          <w:rFonts w:ascii="Times New Roman" w:hAnsi="Times New Roman"/>
          <w:color w:val="1A1A1A"/>
          <w:sz w:val="13"/>
          <w:szCs w:val="13"/>
          <w:highlight w:val="magenta"/>
        </w:rPr>
        <w:t>back straight,</w:t>
      </w:r>
      <w:r w:rsidRPr="0002555D">
        <w:rPr>
          <w:rFonts w:ascii="Times New Roman" w:hAnsi="Times New Roman"/>
          <w:color w:val="1A1A1A"/>
          <w:sz w:val="13"/>
          <w:szCs w:val="13"/>
        </w:rPr>
        <w:t xml:space="preserve"> walk with brisk pace, don’t lean on places</w:t>
      </w:r>
      <w:r w:rsidRPr="0002555D">
        <w:rPr>
          <w:rFonts w:ascii="Times New Roman" w:hAnsi="Times New Roman"/>
          <w:color w:val="1A1A1A"/>
          <w:sz w:val="13"/>
          <w:szCs w:val="13"/>
          <w:highlight w:val="magenta"/>
        </w:rPr>
        <w:t>, walk straight line without feet scrubbing floor,</w:t>
      </w:r>
      <w:r w:rsidRPr="0002555D">
        <w:rPr>
          <w:rFonts w:ascii="Times New Roman" w:hAnsi="Times New Roman"/>
          <w:color w:val="1A1A1A"/>
          <w:sz w:val="13"/>
          <w:szCs w:val="13"/>
        </w:rPr>
        <w:t xml:space="preserve"> give hugs tightly, shake hands thoroughly, no looking at phone, </w:t>
      </w:r>
      <w:r w:rsidRPr="0002555D">
        <w:rPr>
          <w:rFonts w:ascii="Times New Roman" w:hAnsi="Times New Roman"/>
          <w:color w:val="1A1A1A"/>
          <w:sz w:val="13"/>
          <w:szCs w:val="13"/>
          <w:highlight w:val="magenta"/>
        </w:rPr>
        <w:t>avoid bodily noises (no teeth clicks, no nose sneezes, no farts),</w:t>
      </w:r>
      <w:r w:rsidRPr="0002555D">
        <w:rPr>
          <w:rFonts w:ascii="Times New Roman" w:hAnsi="Times New Roman"/>
          <w:color w:val="1A1A1A"/>
          <w:sz w:val="13"/>
          <w:szCs w:val="13"/>
        </w:rPr>
        <w:t xml:space="preserve"> don’t bump into people, clean trash behind you</w:t>
      </w:r>
      <w:r>
        <w:rPr>
          <w:rFonts w:ascii="Times New Roman" w:hAnsi="Times New Roman"/>
          <w:color w:val="1A1A1A"/>
          <w:sz w:val="13"/>
          <w:szCs w:val="13"/>
        </w:rPr>
        <w:t>.</w:t>
      </w:r>
      <w:r w:rsidR="009B3C09">
        <w:rPr>
          <w:rFonts w:ascii="Times New Roman" w:hAnsi="Times New Roman"/>
          <w:color w:val="1A1A1A"/>
          <w:sz w:val="13"/>
          <w:szCs w:val="13"/>
        </w:rPr>
        <w:t xml:space="preserve"> </w:t>
      </w:r>
    </w:p>
    <w:p w14:paraId="3F98B3C5" w14:textId="20EE4E4A" w:rsidR="00BF10FE" w:rsidRPr="00E831B8" w:rsidRDefault="006A57A9" w:rsidP="00773887">
      <w:pPr>
        <w:pStyle w:val="ListParagraph"/>
        <w:widowControl w:val="0"/>
        <w:numPr>
          <w:ilvl w:val="1"/>
          <w:numId w:val="1"/>
        </w:numPr>
        <w:autoSpaceDE w:val="0"/>
        <w:autoSpaceDN w:val="0"/>
        <w:adjustRightInd w:val="0"/>
        <w:rPr>
          <w:rFonts w:ascii="Times New Roman" w:hAnsi="Times New Roman"/>
          <w:color w:val="1A1A1A"/>
          <w:sz w:val="13"/>
          <w:szCs w:val="13"/>
        </w:rPr>
        <w:sectPr w:rsidR="00BF10FE" w:rsidRPr="00E831B8" w:rsidSect="00926D38">
          <w:pgSz w:w="12240" w:h="15840"/>
          <w:pgMar w:top="1440" w:right="1800" w:bottom="1440" w:left="1800" w:header="720" w:footer="720" w:gutter="0"/>
          <w:cols w:space="720"/>
          <w:docGrid w:linePitch="360"/>
        </w:sectPr>
      </w:pPr>
      <w:r>
        <w:rPr>
          <w:rFonts w:ascii="Times New Roman" w:hAnsi="Times New Roman"/>
          <w:i/>
          <w:color w:val="1A1A1A"/>
          <w:sz w:val="13"/>
          <w:szCs w:val="13"/>
        </w:rPr>
        <w:t>Working with Emotional I</w:t>
      </w:r>
      <w:r w:rsidR="00205313" w:rsidRPr="006A57A9">
        <w:rPr>
          <w:rFonts w:ascii="Times New Roman" w:hAnsi="Times New Roman"/>
          <w:i/>
          <w:color w:val="1A1A1A"/>
          <w:sz w:val="13"/>
          <w:szCs w:val="13"/>
        </w:rPr>
        <w:t>nt</w:t>
      </w:r>
      <w:r>
        <w:rPr>
          <w:rFonts w:ascii="Times New Roman" w:hAnsi="Times New Roman"/>
          <w:i/>
          <w:color w:val="1A1A1A"/>
          <w:sz w:val="13"/>
          <w:szCs w:val="13"/>
        </w:rPr>
        <w:t>.</w:t>
      </w:r>
      <w:r w:rsidR="00030A61">
        <w:rPr>
          <w:rFonts w:ascii="Times New Roman" w:hAnsi="Times New Roman"/>
          <w:i/>
          <w:color w:val="1A1A1A"/>
          <w:sz w:val="13"/>
          <w:szCs w:val="13"/>
        </w:rPr>
        <w:t>(fix this)</w:t>
      </w:r>
      <w:r w:rsidR="00030A61">
        <w:rPr>
          <w:rFonts w:ascii="Times New Roman" w:hAnsi="Times New Roman"/>
          <w:color w:val="1A1A1A"/>
          <w:sz w:val="13"/>
          <w:szCs w:val="13"/>
        </w:rPr>
        <w:t>: e</w:t>
      </w:r>
      <w:r w:rsidR="00205313">
        <w:rPr>
          <w:rFonts w:ascii="Times New Roman" w:hAnsi="Times New Roman"/>
          <w:color w:val="1A1A1A"/>
          <w:sz w:val="13"/>
          <w:szCs w:val="13"/>
        </w:rPr>
        <w:t xml:space="preserve">xperience: </w:t>
      </w:r>
      <w:r w:rsidR="00030A61">
        <w:rPr>
          <w:rFonts w:ascii="Times New Roman" w:hAnsi="Times New Roman"/>
          <w:color w:val="1A1A1A"/>
          <w:sz w:val="13"/>
          <w:szCs w:val="13"/>
        </w:rPr>
        <w:t xml:space="preserve">emotional, </w:t>
      </w:r>
      <w:r w:rsidR="00BF10FE">
        <w:rPr>
          <w:rFonts w:ascii="Times New Roman" w:hAnsi="Times New Roman"/>
          <w:color w:val="1A1A1A"/>
          <w:sz w:val="13"/>
          <w:szCs w:val="13"/>
        </w:rPr>
        <w:t>social, general if/then</w:t>
      </w:r>
      <w:r w:rsidR="00E831B8">
        <w:rPr>
          <w:rFonts w:ascii="Times New Roman" w:hAnsi="Times New Roman"/>
          <w:color w:val="1A1A1A"/>
          <w:sz w:val="13"/>
          <w:szCs w:val="13"/>
        </w:rPr>
        <w:t>, r</w:t>
      </w:r>
      <w:r w:rsidR="00030A61">
        <w:rPr>
          <w:rFonts w:ascii="Times New Roman" w:hAnsi="Times New Roman"/>
          <w:color w:val="1A1A1A"/>
          <w:sz w:val="13"/>
          <w:szCs w:val="13"/>
        </w:rPr>
        <w:t xml:space="preserve">eliability, maturity/practicepoints/positivepoints, rule-experience, specific </w:t>
      </w:r>
      <w:r w:rsidR="00BF10FE" w:rsidRPr="00205313">
        <w:rPr>
          <w:rFonts w:ascii="Times New Roman" w:hAnsi="Times New Roman"/>
          <w:color w:val="1A1A1A"/>
          <w:sz w:val="13"/>
          <w:szCs w:val="13"/>
        </w:rPr>
        <w:t>if/then, security</w:t>
      </w:r>
      <w:r w:rsidR="00205313" w:rsidRPr="00205313">
        <w:rPr>
          <w:rFonts w:ascii="Times New Roman" w:hAnsi="Times New Roman"/>
          <w:color w:val="1A1A1A"/>
          <w:sz w:val="13"/>
          <w:szCs w:val="13"/>
        </w:rPr>
        <w:t xml:space="preserve">, </w:t>
      </w:r>
      <w:r w:rsidR="0019330E">
        <w:rPr>
          <w:rFonts w:ascii="Times New Roman" w:hAnsi="Times New Roman"/>
          <w:color w:val="1A1A1A"/>
          <w:sz w:val="13"/>
          <w:szCs w:val="13"/>
        </w:rPr>
        <w:t xml:space="preserve">fault-correction, </w:t>
      </w:r>
      <w:r w:rsidR="00205313" w:rsidRPr="00205313">
        <w:rPr>
          <w:rFonts w:ascii="Times New Roman" w:hAnsi="Times New Roman"/>
          <w:color w:val="1A1A1A"/>
          <w:sz w:val="13"/>
          <w:szCs w:val="13"/>
        </w:rPr>
        <w:t>fault-tol</w:t>
      </w:r>
      <w:r w:rsidR="00E831B8">
        <w:rPr>
          <w:rFonts w:ascii="Times New Roman" w:hAnsi="Times New Roman"/>
          <w:color w:val="1A1A1A"/>
          <w:sz w:val="13"/>
          <w:szCs w:val="13"/>
        </w:rPr>
        <w:t xml:space="preserve">erance </w:t>
      </w:r>
    </w:p>
    <w:p w14:paraId="6B77DB6C" w14:textId="7BBB12EA" w:rsidR="00B428AF" w:rsidRDefault="0085548D" w:rsidP="00773887">
      <w:pPr>
        <w:widowControl w:val="0"/>
        <w:autoSpaceDE w:val="0"/>
        <w:autoSpaceDN w:val="0"/>
        <w:adjustRightInd w:val="0"/>
        <w:rPr>
          <w:rFonts w:ascii="Times New Roman" w:hAnsi="Times New Roman"/>
          <w:b/>
          <w:color w:val="1A1A1A"/>
          <w:sz w:val="14"/>
          <w:szCs w:val="14"/>
          <w:u w:val="single"/>
        </w:rPr>
      </w:pPr>
      <w:r w:rsidRPr="00F52DC9">
        <w:rPr>
          <w:rFonts w:ascii="Times New Roman" w:hAnsi="Times New Roman"/>
          <w:b/>
          <w:color w:val="1A1A1A"/>
          <w:sz w:val="14"/>
          <w:szCs w:val="14"/>
          <w:u w:val="single"/>
        </w:rPr>
        <w:t xml:space="preserve">Application of Pers. Maint. And Soc. Interactions to Real Situations: </w:t>
      </w:r>
      <w:r w:rsidR="000A01BB" w:rsidRPr="00F52DC9">
        <w:rPr>
          <w:rFonts w:ascii="Times New Roman" w:hAnsi="Times New Roman"/>
          <w:b/>
          <w:color w:val="1A1A1A"/>
          <w:sz w:val="14"/>
          <w:szCs w:val="14"/>
          <w:u w:val="single"/>
        </w:rPr>
        <w:t xml:space="preserve"> </w:t>
      </w:r>
    </w:p>
    <w:p w14:paraId="47E116D7" w14:textId="77777777" w:rsidR="002D6871" w:rsidRDefault="002D6871" w:rsidP="002D6871">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Method of learning, and validating model </w:t>
      </w:r>
    </w:p>
    <w:p w14:paraId="21360395" w14:textId="77777777" w:rsidR="002D6871" w:rsidRPr="00933E1E" w:rsidRDefault="002D6871" w:rsidP="002D6871">
      <w:pPr>
        <w:pStyle w:val="ListParagraph"/>
        <w:widowControl w:val="0"/>
        <w:numPr>
          <w:ilvl w:val="0"/>
          <w:numId w:val="24"/>
        </w:numPr>
        <w:autoSpaceDE w:val="0"/>
        <w:autoSpaceDN w:val="0"/>
        <w:adjustRightInd w:val="0"/>
        <w:rPr>
          <w:rFonts w:ascii="Times New Roman" w:hAnsi="Times New Roman"/>
          <w:color w:val="1A1A1A"/>
          <w:sz w:val="14"/>
          <w:szCs w:val="14"/>
        </w:rPr>
      </w:pPr>
      <w:r w:rsidRPr="00933E1E">
        <w:rPr>
          <w:rFonts w:ascii="Times New Roman" w:hAnsi="Times New Roman"/>
          <w:color w:val="1A1A1A"/>
          <w:sz w:val="14"/>
          <w:szCs w:val="14"/>
        </w:rPr>
        <w:t>Identify situation, analyze what you did right and wrong</w:t>
      </w:r>
      <w:r>
        <w:rPr>
          <w:rFonts w:ascii="Times New Roman" w:hAnsi="Times New Roman"/>
          <w:color w:val="1A1A1A"/>
          <w:sz w:val="14"/>
          <w:szCs w:val="14"/>
        </w:rPr>
        <w:t xml:space="preserve"> </w:t>
      </w:r>
      <w:r w:rsidRPr="00933E1E">
        <w:rPr>
          <w:rFonts w:ascii="Times New Roman" w:hAnsi="Times New Roman"/>
          <w:color w:val="1A1A1A"/>
          <w:sz w:val="14"/>
          <w:szCs w:val="14"/>
        </w:rPr>
        <w:t xml:space="preserve"> </w:t>
      </w:r>
    </w:p>
    <w:p w14:paraId="30343DED" w14:textId="77777777" w:rsidR="002D6871" w:rsidRDefault="002D6871" w:rsidP="002D6871">
      <w:pPr>
        <w:pStyle w:val="ListParagraph"/>
        <w:widowControl w:val="0"/>
        <w:numPr>
          <w:ilvl w:val="0"/>
          <w:numId w:val="24"/>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Write it down in docNotes </w:t>
      </w:r>
    </w:p>
    <w:p w14:paraId="5F387BEC" w14:textId="77777777" w:rsidR="002D6871" w:rsidRPr="00933E1E" w:rsidRDefault="002D6871" w:rsidP="002D6871">
      <w:pPr>
        <w:pStyle w:val="ListParagraph"/>
        <w:widowControl w:val="0"/>
        <w:numPr>
          <w:ilvl w:val="0"/>
          <w:numId w:val="24"/>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Practice it again in situations </w:t>
      </w:r>
    </w:p>
    <w:p w14:paraId="14F6E9E0" w14:textId="77777777" w:rsidR="002D6871" w:rsidRDefault="002D6871" w:rsidP="002D6871">
      <w:pPr>
        <w:pStyle w:val="ListParagraph"/>
        <w:widowControl w:val="0"/>
        <w:numPr>
          <w:ilvl w:val="0"/>
          <w:numId w:val="24"/>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Figure out where it fits in workLife  -- connect with big picture </w:t>
      </w:r>
    </w:p>
    <w:p w14:paraId="5F76E162" w14:textId="77777777" w:rsidR="002D6871" w:rsidRDefault="002D6871" w:rsidP="002D6871">
      <w:pPr>
        <w:pStyle w:val="ListParagraph"/>
        <w:widowControl w:val="0"/>
        <w:numPr>
          <w:ilvl w:val="0"/>
          <w:numId w:val="24"/>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Unify, simplify and generalize </w:t>
      </w:r>
    </w:p>
    <w:p w14:paraId="6EB1507A" w14:textId="77777777" w:rsidR="002D6871" w:rsidRDefault="002D6871" w:rsidP="002D6871">
      <w:pPr>
        <w:pStyle w:val="ListParagraph"/>
        <w:widowControl w:val="0"/>
        <w:numPr>
          <w:ilvl w:val="0"/>
          <w:numId w:val="24"/>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Some things from situation carry over to other situations </w:t>
      </w:r>
    </w:p>
    <w:p w14:paraId="23695D65" w14:textId="77777777" w:rsidR="002D6871" w:rsidRDefault="002D6871" w:rsidP="002D6871">
      <w:pPr>
        <w:pStyle w:val="ListParagraph"/>
        <w:widowControl w:val="0"/>
        <w:numPr>
          <w:ilvl w:val="0"/>
          <w:numId w:val="24"/>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Organize according to general rules of interaction </w:t>
      </w:r>
    </w:p>
    <w:p w14:paraId="1C30B5F3" w14:textId="77777777" w:rsidR="002D6871" w:rsidRDefault="002D6871" w:rsidP="002D6871">
      <w:pPr>
        <w:pStyle w:val="ListParagraph"/>
        <w:widowControl w:val="0"/>
        <w:numPr>
          <w:ilvl w:val="0"/>
          <w:numId w:val="24"/>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Identify upcoming events and apply based on general rules + specifics </w:t>
      </w:r>
    </w:p>
    <w:p w14:paraId="0B9AACBA" w14:textId="346F4373" w:rsidR="002D6871" w:rsidRPr="002D6871" w:rsidRDefault="002D6871" w:rsidP="00773887">
      <w:pPr>
        <w:pStyle w:val="ListParagraph"/>
        <w:widowControl w:val="0"/>
        <w:numPr>
          <w:ilvl w:val="0"/>
          <w:numId w:val="24"/>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Prioritize the items </w:t>
      </w:r>
    </w:p>
    <w:p w14:paraId="30D7151A" w14:textId="0B24C14F" w:rsidR="00365835" w:rsidRPr="00F52DC9" w:rsidRDefault="00365835" w:rsidP="0085548D">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 xml:space="preserve">Any situation:  </w:t>
      </w:r>
    </w:p>
    <w:p w14:paraId="747F98A2" w14:textId="153FE5CE" w:rsidR="00365835" w:rsidRPr="00F52DC9" w:rsidRDefault="00365835" w:rsidP="00365835">
      <w:pPr>
        <w:pStyle w:val="ListParagraph"/>
        <w:widowControl w:val="0"/>
        <w:numPr>
          <w:ilvl w:val="0"/>
          <w:numId w:val="26"/>
        </w:numPr>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 xml:space="preserve">belt, pants high,  </w:t>
      </w:r>
    </w:p>
    <w:p w14:paraId="392CF61C" w14:textId="4535FF6E" w:rsidR="00365835" w:rsidRPr="00F52DC9" w:rsidRDefault="00365835" w:rsidP="00365835">
      <w:pPr>
        <w:pStyle w:val="ListParagraph"/>
        <w:widowControl w:val="0"/>
        <w:numPr>
          <w:ilvl w:val="0"/>
          <w:numId w:val="26"/>
        </w:numPr>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 xml:space="preserve">check wallets/key/cell , shave </w:t>
      </w:r>
    </w:p>
    <w:p w14:paraId="3CA40C38" w14:textId="3ADE0D53" w:rsidR="00365835" w:rsidRPr="00F52DC9" w:rsidRDefault="00365835" w:rsidP="00365835">
      <w:pPr>
        <w:pStyle w:val="ListParagraph"/>
        <w:widowControl w:val="0"/>
        <w:numPr>
          <w:ilvl w:val="0"/>
          <w:numId w:val="26"/>
        </w:numPr>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 xml:space="preserve">iron shirts </w:t>
      </w:r>
    </w:p>
    <w:p w14:paraId="4394F2F5" w14:textId="362CCFCA" w:rsidR="00365835" w:rsidRPr="00F52DC9" w:rsidRDefault="00365835" w:rsidP="00365835">
      <w:pPr>
        <w:pStyle w:val="ListParagraph"/>
        <w:widowControl w:val="0"/>
        <w:numPr>
          <w:ilvl w:val="0"/>
          <w:numId w:val="26"/>
        </w:numPr>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 xml:space="preserve">deodorant </w:t>
      </w:r>
    </w:p>
    <w:p w14:paraId="69F9FB5B" w14:textId="6E2A7416" w:rsidR="00365835" w:rsidRPr="00F52DC9" w:rsidRDefault="00365835" w:rsidP="00365835">
      <w:pPr>
        <w:pStyle w:val="ListParagraph"/>
        <w:widowControl w:val="0"/>
        <w:numPr>
          <w:ilvl w:val="0"/>
          <w:numId w:val="26"/>
        </w:numPr>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 xml:space="preserve">no stains </w:t>
      </w:r>
    </w:p>
    <w:p w14:paraId="702C4A47" w14:textId="3AA9294C" w:rsidR="00365835" w:rsidRPr="00F52DC9" w:rsidRDefault="00365835" w:rsidP="00365835">
      <w:pPr>
        <w:pStyle w:val="ListParagraph"/>
        <w:widowControl w:val="0"/>
        <w:numPr>
          <w:ilvl w:val="0"/>
          <w:numId w:val="26"/>
        </w:numPr>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 xml:space="preserve">go to bathroom </w:t>
      </w:r>
    </w:p>
    <w:p w14:paraId="6DB45837" w14:textId="12758575" w:rsidR="00365835" w:rsidRPr="00F52DC9" w:rsidRDefault="00365835" w:rsidP="00365835">
      <w:pPr>
        <w:pStyle w:val="ListParagraph"/>
        <w:widowControl w:val="0"/>
        <w:numPr>
          <w:ilvl w:val="0"/>
          <w:numId w:val="26"/>
        </w:numPr>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 xml:space="preserve">check concealer </w:t>
      </w:r>
    </w:p>
    <w:p w14:paraId="06A21112" w14:textId="6DE210CD" w:rsidR="00365835" w:rsidRPr="00F52DC9" w:rsidRDefault="00365835" w:rsidP="00365835">
      <w:pPr>
        <w:pStyle w:val="ListParagraph"/>
        <w:widowControl w:val="0"/>
        <w:numPr>
          <w:ilvl w:val="0"/>
          <w:numId w:val="26"/>
        </w:numPr>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 xml:space="preserve">comb hair </w:t>
      </w:r>
    </w:p>
    <w:p w14:paraId="73B20935" w14:textId="10183137" w:rsidR="00365835" w:rsidRPr="00F52DC9" w:rsidRDefault="00365835" w:rsidP="00365835">
      <w:pPr>
        <w:pStyle w:val="ListParagraph"/>
        <w:widowControl w:val="0"/>
        <w:numPr>
          <w:ilvl w:val="0"/>
          <w:numId w:val="26"/>
        </w:numPr>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 xml:space="preserve">back straight </w:t>
      </w:r>
    </w:p>
    <w:p w14:paraId="14AB85FB" w14:textId="21233E48" w:rsidR="00365835" w:rsidRPr="00F52DC9" w:rsidRDefault="00365835" w:rsidP="00365835">
      <w:pPr>
        <w:pStyle w:val="ListParagraph"/>
        <w:widowControl w:val="0"/>
        <w:numPr>
          <w:ilvl w:val="0"/>
          <w:numId w:val="26"/>
        </w:numPr>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 xml:space="preserve">think of points / objectives </w:t>
      </w:r>
    </w:p>
    <w:p w14:paraId="1037341E" w14:textId="0D4A8EB5" w:rsidR="00365835" w:rsidRPr="006631DE" w:rsidRDefault="00406F14" w:rsidP="0085548D">
      <w:pPr>
        <w:pStyle w:val="ListParagraph"/>
        <w:widowControl w:val="0"/>
        <w:numPr>
          <w:ilvl w:val="0"/>
          <w:numId w:val="26"/>
        </w:numPr>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driving/transpo</w:t>
      </w:r>
      <w:r w:rsidR="00B2060E" w:rsidRPr="00F52DC9">
        <w:rPr>
          <w:rFonts w:ascii="Times New Roman" w:hAnsi="Times New Roman"/>
          <w:color w:val="1A1A1A"/>
          <w:sz w:val="14"/>
          <w:szCs w:val="14"/>
        </w:rPr>
        <w:t>rt</w:t>
      </w:r>
    </w:p>
    <w:p w14:paraId="72677B3B" w14:textId="0EFCDBE4" w:rsidR="00EF1AFA" w:rsidRPr="00F52DC9" w:rsidRDefault="00F440CF" w:rsidP="0085548D">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Re</w:t>
      </w:r>
      <w:r w:rsidR="00BD1368" w:rsidRPr="00F52DC9">
        <w:rPr>
          <w:rFonts w:ascii="Times New Roman" w:hAnsi="Times New Roman"/>
          <w:b/>
          <w:i/>
          <w:color w:val="1A1A1A"/>
          <w:sz w:val="14"/>
          <w:szCs w:val="14"/>
        </w:rPr>
        <w:t>l</w:t>
      </w:r>
      <w:r w:rsidRPr="00F52DC9">
        <w:rPr>
          <w:rFonts w:ascii="Times New Roman" w:hAnsi="Times New Roman"/>
          <w:b/>
          <w:i/>
          <w:color w:val="1A1A1A"/>
          <w:sz w:val="14"/>
          <w:szCs w:val="14"/>
        </w:rPr>
        <w:t xml:space="preserve">: </w:t>
      </w:r>
      <w:r w:rsidR="004C1726" w:rsidRPr="00F52DC9">
        <w:rPr>
          <w:rFonts w:ascii="Times New Roman" w:hAnsi="Times New Roman"/>
          <w:b/>
          <w:i/>
          <w:color w:val="1A1A1A"/>
          <w:sz w:val="14"/>
          <w:szCs w:val="14"/>
        </w:rPr>
        <w:t xml:space="preserve">Weekend Date: </w:t>
      </w:r>
    </w:p>
    <w:p w14:paraId="06EF8464" w14:textId="41B83897" w:rsidR="00EF1AFA" w:rsidRDefault="00EF1AFA" w:rsidP="00C41970">
      <w:pPr>
        <w:widowControl w:val="0"/>
        <w:numPr>
          <w:ilvl w:val="0"/>
          <w:numId w:val="7"/>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go running </w:t>
      </w:r>
    </w:p>
    <w:p w14:paraId="601FB7EC" w14:textId="77777777" w:rsidR="00EF1AFA" w:rsidRDefault="004C1726" w:rsidP="00C41970">
      <w:pPr>
        <w:widowControl w:val="0"/>
        <w:numPr>
          <w:ilvl w:val="0"/>
          <w:numId w:val="7"/>
        </w:numPr>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 xml:space="preserve">Emo. Int.: </w:t>
      </w:r>
      <w:r w:rsidR="00EF1AFA" w:rsidRPr="00F52DC9">
        <w:rPr>
          <w:rFonts w:ascii="Times New Roman" w:hAnsi="Times New Roman"/>
          <w:color w:val="1A1A1A"/>
          <w:sz w:val="14"/>
          <w:szCs w:val="14"/>
        </w:rPr>
        <w:t>identify poi</w:t>
      </w:r>
      <w:r w:rsidR="00EF1AFA">
        <w:rPr>
          <w:rFonts w:ascii="Times New Roman" w:hAnsi="Times New Roman"/>
          <w:color w:val="1A1A1A"/>
          <w:sz w:val="14"/>
          <w:szCs w:val="14"/>
        </w:rPr>
        <w:t xml:space="preserve">nts of nervousness, </w:t>
      </w:r>
    </w:p>
    <w:p w14:paraId="5D394FBC" w14:textId="7AB4B8D5" w:rsidR="00EF1AFA" w:rsidRDefault="00EF1AFA" w:rsidP="00C41970">
      <w:pPr>
        <w:widowControl w:val="0"/>
        <w:numPr>
          <w:ilvl w:val="0"/>
          <w:numId w:val="7"/>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Self-awareness: </w:t>
      </w:r>
    </w:p>
    <w:p w14:paraId="13535ABA" w14:textId="474BC547" w:rsidR="00EF1AFA" w:rsidRDefault="00EF1AFA" w:rsidP="00C41970">
      <w:pPr>
        <w:widowControl w:val="0"/>
        <w:numPr>
          <w:ilvl w:val="0"/>
          <w:numId w:val="7"/>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Self-regulation: </w:t>
      </w:r>
    </w:p>
    <w:p w14:paraId="0223C5E8" w14:textId="1B05B038" w:rsidR="00EF1AFA" w:rsidRDefault="00EF1AFA" w:rsidP="00C41970">
      <w:pPr>
        <w:widowControl w:val="0"/>
        <w:numPr>
          <w:ilvl w:val="0"/>
          <w:numId w:val="7"/>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Motivation: </w:t>
      </w:r>
    </w:p>
    <w:p w14:paraId="316C18F1" w14:textId="37ABEAE9" w:rsidR="00EF1AFA" w:rsidRDefault="00EF1AFA" w:rsidP="00C41970">
      <w:pPr>
        <w:widowControl w:val="0"/>
        <w:numPr>
          <w:ilvl w:val="0"/>
          <w:numId w:val="7"/>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Empathy: </w:t>
      </w:r>
    </w:p>
    <w:p w14:paraId="44461695" w14:textId="3401E21A" w:rsidR="00EF1AFA" w:rsidRPr="00EF1AFA" w:rsidRDefault="00EF1AFA" w:rsidP="00EF1AFA">
      <w:pPr>
        <w:widowControl w:val="0"/>
        <w:numPr>
          <w:ilvl w:val="0"/>
          <w:numId w:val="7"/>
        </w:numPr>
        <w:autoSpaceDE w:val="0"/>
        <w:autoSpaceDN w:val="0"/>
        <w:adjustRightInd w:val="0"/>
        <w:rPr>
          <w:rFonts w:ascii="Times New Roman" w:hAnsi="Times New Roman"/>
          <w:color w:val="1A1A1A"/>
          <w:sz w:val="14"/>
          <w:szCs w:val="14"/>
        </w:rPr>
      </w:pPr>
      <w:r w:rsidRPr="00EF1AFA">
        <w:rPr>
          <w:rFonts w:ascii="Times New Roman" w:hAnsi="Times New Roman"/>
          <w:color w:val="1A1A1A"/>
          <w:sz w:val="14"/>
          <w:szCs w:val="14"/>
        </w:rPr>
        <w:t>Social Skills:</w:t>
      </w:r>
      <w:r>
        <w:rPr>
          <w:rFonts w:ascii="Times New Roman" w:hAnsi="Times New Roman"/>
          <w:color w:val="1A1A1A"/>
          <w:sz w:val="14"/>
          <w:szCs w:val="14"/>
        </w:rPr>
        <w:t xml:space="preserve"> influence, communication, conflict management, leadership, change catalyst, building bonds, collab. and cooperation, and team capabilities. </w:t>
      </w:r>
    </w:p>
    <w:p w14:paraId="0B13652D" w14:textId="21839560" w:rsidR="004C1726" w:rsidRPr="00F52DC9" w:rsidRDefault="00EF1AFA" w:rsidP="00C41970">
      <w:pPr>
        <w:widowControl w:val="0"/>
        <w:numPr>
          <w:ilvl w:val="0"/>
          <w:numId w:val="7"/>
        </w:numPr>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 xml:space="preserve">if she’s poking fun at you for your weirdness, </w:t>
      </w:r>
      <w:r w:rsidR="00767DD1" w:rsidRPr="00F52DC9">
        <w:rPr>
          <w:rFonts w:ascii="Times New Roman" w:hAnsi="Times New Roman"/>
          <w:color w:val="1A1A1A"/>
          <w:sz w:val="14"/>
          <w:szCs w:val="14"/>
        </w:rPr>
        <w:t>don’t get stressed about something some</w:t>
      </w:r>
      <w:r w:rsidR="00CE46AC" w:rsidRPr="00F52DC9">
        <w:rPr>
          <w:rFonts w:ascii="Times New Roman" w:hAnsi="Times New Roman"/>
          <w:color w:val="1A1A1A"/>
          <w:sz w:val="14"/>
          <w:szCs w:val="14"/>
        </w:rPr>
        <w:t>one said, or something you said</w:t>
      </w:r>
      <w:r>
        <w:rPr>
          <w:rFonts w:ascii="Times New Roman" w:hAnsi="Times New Roman"/>
          <w:color w:val="1A1A1A"/>
          <w:sz w:val="14"/>
          <w:szCs w:val="14"/>
        </w:rPr>
        <w:t xml:space="preserve">, </w:t>
      </w:r>
      <w:r w:rsidR="00CE46AC" w:rsidRPr="00F52DC9">
        <w:rPr>
          <w:rFonts w:ascii="Times New Roman" w:hAnsi="Times New Roman"/>
          <w:color w:val="1A1A1A"/>
          <w:sz w:val="14"/>
          <w:szCs w:val="14"/>
        </w:rPr>
        <w:t xml:space="preserve">don’t get nervous, don’t get worked up on an opinion. </w:t>
      </w:r>
    </w:p>
    <w:p w14:paraId="65A73803" w14:textId="579C3FF1" w:rsidR="001C13DE" w:rsidRPr="00F52DC9" w:rsidRDefault="001C13DE" w:rsidP="00C41970">
      <w:pPr>
        <w:widowControl w:val="0"/>
        <w:numPr>
          <w:ilvl w:val="0"/>
          <w:numId w:val="7"/>
        </w:numPr>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Comm: have topics to talk about to open conv</w:t>
      </w:r>
      <w:r w:rsidR="00261DFD">
        <w:rPr>
          <w:rFonts w:ascii="Times New Roman" w:hAnsi="Times New Roman"/>
          <w:color w:val="1A1A1A"/>
          <w:sz w:val="14"/>
          <w:szCs w:val="14"/>
        </w:rPr>
        <w:t>.</w:t>
      </w:r>
      <w:r w:rsidRPr="00F52DC9">
        <w:rPr>
          <w:rFonts w:ascii="Times New Roman" w:hAnsi="Times New Roman"/>
          <w:color w:val="1A1A1A"/>
          <w:sz w:val="14"/>
          <w:szCs w:val="14"/>
        </w:rPr>
        <w:t xml:space="preserve"> (plan this out), eye contact, avoid distracting mannerisms.</w:t>
      </w:r>
      <w:r w:rsidR="00124EDF" w:rsidRPr="00F52DC9">
        <w:rPr>
          <w:rFonts w:ascii="Times New Roman" w:hAnsi="Times New Roman"/>
          <w:color w:val="1A1A1A"/>
          <w:sz w:val="14"/>
          <w:szCs w:val="14"/>
        </w:rPr>
        <w:t xml:space="preserve"> </w:t>
      </w:r>
    </w:p>
    <w:p w14:paraId="2A662525" w14:textId="2244E41A" w:rsidR="0085548D" w:rsidRPr="00F52DC9" w:rsidRDefault="00A21512" w:rsidP="00C41970">
      <w:pPr>
        <w:widowControl w:val="0"/>
        <w:numPr>
          <w:ilvl w:val="0"/>
          <w:numId w:val="7"/>
        </w:numPr>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 xml:space="preserve">Comm: inspire: </w:t>
      </w:r>
      <w:r w:rsidR="00BD7028" w:rsidRPr="00F52DC9">
        <w:rPr>
          <w:rFonts w:ascii="Times New Roman" w:hAnsi="Times New Roman"/>
          <w:color w:val="1A1A1A"/>
          <w:sz w:val="14"/>
          <w:szCs w:val="14"/>
        </w:rPr>
        <w:t>find common</w:t>
      </w:r>
      <w:r w:rsidR="00BA677C">
        <w:rPr>
          <w:rFonts w:ascii="Times New Roman" w:hAnsi="Times New Roman"/>
          <w:color w:val="1A1A1A"/>
          <w:sz w:val="14"/>
          <w:szCs w:val="14"/>
        </w:rPr>
        <w:t xml:space="preserve"> ground</w:t>
      </w:r>
      <w:r w:rsidR="00BD7028" w:rsidRPr="00F52DC9">
        <w:rPr>
          <w:rFonts w:ascii="Times New Roman" w:hAnsi="Times New Roman"/>
          <w:color w:val="1A1A1A"/>
          <w:sz w:val="14"/>
          <w:szCs w:val="14"/>
        </w:rPr>
        <w:t xml:space="preserve"> on little opinions, </w:t>
      </w:r>
      <w:r w:rsidR="005C37AE" w:rsidRPr="00F52DC9">
        <w:rPr>
          <w:rFonts w:ascii="Times New Roman" w:hAnsi="Times New Roman"/>
          <w:color w:val="1A1A1A"/>
          <w:sz w:val="14"/>
          <w:szCs w:val="14"/>
        </w:rPr>
        <w:t>don’t talk about weather or generic things like</w:t>
      </w:r>
      <w:r w:rsidR="00261DFD">
        <w:rPr>
          <w:rFonts w:ascii="Times New Roman" w:hAnsi="Times New Roman"/>
          <w:color w:val="1A1A1A"/>
          <w:sz w:val="14"/>
          <w:szCs w:val="14"/>
        </w:rPr>
        <w:t xml:space="preserve"> </w:t>
      </w:r>
      <w:r w:rsidR="005C37AE" w:rsidRPr="00F52DC9">
        <w:rPr>
          <w:rFonts w:ascii="Times New Roman" w:hAnsi="Times New Roman"/>
          <w:color w:val="1A1A1A"/>
          <w:sz w:val="14"/>
          <w:szCs w:val="14"/>
        </w:rPr>
        <w:t xml:space="preserve">work/traffic/news, </w:t>
      </w:r>
      <w:r w:rsidRPr="00F52DC9">
        <w:rPr>
          <w:rFonts w:ascii="Times New Roman" w:hAnsi="Times New Roman"/>
          <w:color w:val="1A1A1A"/>
          <w:sz w:val="14"/>
          <w:szCs w:val="14"/>
        </w:rPr>
        <w:t>find a place to spend time together alone</w:t>
      </w:r>
      <w:r w:rsidR="001C13DE" w:rsidRPr="00F52DC9">
        <w:rPr>
          <w:rFonts w:ascii="Times New Roman" w:hAnsi="Times New Roman"/>
          <w:color w:val="1A1A1A"/>
          <w:sz w:val="14"/>
          <w:szCs w:val="14"/>
        </w:rPr>
        <w:t xml:space="preserve">. </w:t>
      </w:r>
    </w:p>
    <w:p w14:paraId="062D980C" w14:textId="15373E6E" w:rsidR="00046BA1" w:rsidRPr="00F52DC9" w:rsidRDefault="00EE6DDA" w:rsidP="00046BA1">
      <w:pPr>
        <w:widowControl w:val="0"/>
        <w:numPr>
          <w:ilvl w:val="0"/>
          <w:numId w:val="7"/>
        </w:numPr>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 xml:space="preserve">Mgmt: Time: </w:t>
      </w:r>
      <w:r w:rsidR="005C37AE" w:rsidRPr="00F52DC9">
        <w:rPr>
          <w:rFonts w:ascii="Times New Roman" w:hAnsi="Times New Roman"/>
          <w:color w:val="1A1A1A"/>
          <w:sz w:val="14"/>
          <w:szCs w:val="14"/>
        </w:rPr>
        <w:t xml:space="preserve">Plan events for yourself a week in advance. </w:t>
      </w:r>
    </w:p>
    <w:p w14:paraId="29F19CB7" w14:textId="1E2EADDF" w:rsidR="00046BA1" w:rsidRPr="00F52DC9" w:rsidRDefault="00046BA1" w:rsidP="00046BA1">
      <w:pPr>
        <w:widowControl w:val="0"/>
        <w:numPr>
          <w:ilvl w:val="0"/>
          <w:numId w:val="7"/>
        </w:numPr>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 xml:space="preserve">Mgmt: SharedTime: Tell plans to other person, make sure it works for them. </w:t>
      </w:r>
    </w:p>
    <w:p w14:paraId="1532EEF6" w14:textId="7218EE1D" w:rsidR="00EE6DDA" w:rsidRPr="00F52DC9" w:rsidRDefault="00EE6DDA" w:rsidP="00EE6DDA">
      <w:pPr>
        <w:widowControl w:val="0"/>
        <w:numPr>
          <w:ilvl w:val="0"/>
          <w:numId w:val="7"/>
        </w:numPr>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Mgmt: Time: Talk to parents about it / talk to friend</w:t>
      </w:r>
      <w:r w:rsidR="005D5143" w:rsidRPr="00F52DC9">
        <w:rPr>
          <w:rFonts w:ascii="Times New Roman" w:hAnsi="Times New Roman"/>
          <w:color w:val="1A1A1A"/>
          <w:sz w:val="14"/>
          <w:szCs w:val="14"/>
        </w:rPr>
        <w:t xml:space="preserve">s about it 3 weeks before hand. </w:t>
      </w:r>
    </w:p>
    <w:p w14:paraId="17819A6D" w14:textId="58104A07" w:rsidR="00046BA1" w:rsidRPr="00F52DC9" w:rsidRDefault="00046BA1" w:rsidP="00046BA1">
      <w:pPr>
        <w:widowControl w:val="0"/>
        <w:numPr>
          <w:ilvl w:val="0"/>
          <w:numId w:val="7"/>
        </w:numPr>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 xml:space="preserve">Mgmt:appearanceVuln: </w:t>
      </w:r>
      <w:r w:rsidR="00DB56D2">
        <w:rPr>
          <w:rFonts w:ascii="Times New Roman" w:hAnsi="Times New Roman"/>
          <w:color w:val="1A1A1A"/>
          <w:sz w:val="14"/>
          <w:szCs w:val="14"/>
        </w:rPr>
        <w:t>no</w:t>
      </w:r>
      <w:r w:rsidR="005C37AE" w:rsidRPr="00F52DC9">
        <w:rPr>
          <w:rFonts w:ascii="Times New Roman" w:hAnsi="Times New Roman"/>
          <w:color w:val="1A1A1A"/>
          <w:sz w:val="14"/>
          <w:szCs w:val="14"/>
        </w:rPr>
        <w:t xml:space="preserve"> buttcrack</w:t>
      </w:r>
      <w:r w:rsidR="00BD7028" w:rsidRPr="00F52DC9">
        <w:rPr>
          <w:rFonts w:ascii="Times New Roman" w:hAnsi="Times New Roman"/>
          <w:color w:val="1A1A1A"/>
          <w:sz w:val="14"/>
          <w:szCs w:val="14"/>
        </w:rPr>
        <w:t xml:space="preserve">, don’t smell, </w:t>
      </w:r>
      <w:r w:rsidR="001C13DE" w:rsidRPr="00F52DC9">
        <w:rPr>
          <w:rFonts w:ascii="Times New Roman" w:hAnsi="Times New Roman"/>
          <w:color w:val="1A1A1A"/>
          <w:sz w:val="14"/>
          <w:szCs w:val="14"/>
        </w:rPr>
        <w:t>te</w:t>
      </w:r>
      <w:r w:rsidR="00DB56D2">
        <w:rPr>
          <w:rFonts w:ascii="Times New Roman" w:hAnsi="Times New Roman"/>
          <w:color w:val="1A1A1A"/>
          <w:sz w:val="14"/>
          <w:szCs w:val="14"/>
        </w:rPr>
        <w:t>eth/lips clean,</w:t>
      </w:r>
      <w:r w:rsidR="00767DD1" w:rsidRPr="00F52DC9">
        <w:rPr>
          <w:rFonts w:ascii="Times New Roman" w:hAnsi="Times New Roman"/>
          <w:color w:val="1A1A1A"/>
          <w:sz w:val="14"/>
          <w:szCs w:val="14"/>
        </w:rPr>
        <w:t xml:space="preserve"> </w:t>
      </w:r>
      <w:r w:rsidR="00BD7028" w:rsidRPr="00F52DC9">
        <w:rPr>
          <w:rFonts w:ascii="Times New Roman" w:hAnsi="Times New Roman"/>
          <w:color w:val="1A1A1A"/>
          <w:sz w:val="14"/>
          <w:szCs w:val="14"/>
        </w:rPr>
        <w:t>socks clean</w:t>
      </w:r>
      <w:r w:rsidR="00261DFD">
        <w:rPr>
          <w:rFonts w:ascii="Times New Roman" w:hAnsi="Times New Roman"/>
          <w:color w:val="1A1A1A"/>
          <w:sz w:val="14"/>
          <w:szCs w:val="14"/>
        </w:rPr>
        <w:t>/non-torn.</w:t>
      </w:r>
      <w:r w:rsidR="00BA677C">
        <w:rPr>
          <w:rFonts w:ascii="Times New Roman" w:hAnsi="Times New Roman"/>
          <w:color w:val="1A1A1A"/>
          <w:sz w:val="14"/>
          <w:szCs w:val="14"/>
        </w:rPr>
        <w:t xml:space="preserve"> </w:t>
      </w:r>
    </w:p>
    <w:p w14:paraId="363FEC62" w14:textId="28AC290D" w:rsidR="00046BA1" w:rsidRPr="00F52DC9" w:rsidRDefault="001C13DE" w:rsidP="001C13DE">
      <w:pPr>
        <w:widowControl w:val="0"/>
        <w:numPr>
          <w:ilvl w:val="0"/>
          <w:numId w:val="7"/>
        </w:numPr>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 xml:space="preserve">Comm: lips relaxed, smile/avoid looking stressed, </w:t>
      </w:r>
      <w:r w:rsidR="005D5143" w:rsidRPr="00F52DC9">
        <w:rPr>
          <w:rFonts w:ascii="Times New Roman" w:hAnsi="Times New Roman"/>
          <w:color w:val="1A1A1A"/>
          <w:sz w:val="14"/>
          <w:szCs w:val="14"/>
        </w:rPr>
        <w:t>back straight</w:t>
      </w:r>
      <w:r w:rsidR="00767DD1" w:rsidRPr="00F52DC9">
        <w:rPr>
          <w:rFonts w:ascii="Times New Roman" w:hAnsi="Times New Roman"/>
          <w:color w:val="1A1A1A"/>
          <w:sz w:val="14"/>
          <w:szCs w:val="14"/>
        </w:rPr>
        <w:t xml:space="preserve">. </w:t>
      </w:r>
    </w:p>
    <w:p w14:paraId="6DD174FA" w14:textId="6844406F" w:rsidR="00046BA1" w:rsidRPr="00F52DC9" w:rsidRDefault="00314DAB" w:rsidP="00046BA1">
      <w:pPr>
        <w:widowControl w:val="0"/>
        <w:numPr>
          <w:ilvl w:val="0"/>
          <w:numId w:val="7"/>
        </w:numPr>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Mgmt:</w:t>
      </w:r>
      <w:r w:rsidR="004C1726" w:rsidRPr="00F52DC9">
        <w:rPr>
          <w:rFonts w:ascii="Times New Roman" w:hAnsi="Times New Roman"/>
          <w:color w:val="1A1A1A"/>
          <w:sz w:val="14"/>
          <w:szCs w:val="14"/>
        </w:rPr>
        <w:t xml:space="preserve"> </w:t>
      </w:r>
      <w:r w:rsidR="00262064" w:rsidRPr="00F52DC9">
        <w:rPr>
          <w:rFonts w:ascii="Times New Roman" w:hAnsi="Times New Roman"/>
          <w:color w:val="1A1A1A"/>
          <w:sz w:val="14"/>
          <w:szCs w:val="14"/>
        </w:rPr>
        <w:t>A</w:t>
      </w:r>
      <w:r w:rsidR="00BD1368" w:rsidRPr="00F52DC9">
        <w:rPr>
          <w:rFonts w:ascii="Times New Roman" w:hAnsi="Times New Roman"/>
          <w:color w:val="1A1A1A"/>
          <w:sz w:val="14"/>
          <w:szCs w:val="14"/>
        </w:rPr>
        <w:t>ppearance:</w:t>
      </w:r>
      <w:r w:rsidR="00A21512" w:rsidRPr="00F52DC9">
        <w:rPr>
          <w:rFonts w:ascii="Times New Roman" w:hAnsi="Times New Roman"/>
          <w:color w:val="1A1A1A"/>
          <w:sz w:val="14"/>
          <w:szCs w:val="14"/>
        </w:rPr>
        <w:t xml:space="preserve"> </w:t>
      </w:r>
      <w:r w:rsidR="00767DD1" w:rsidRPr="00F52DC9">
        <w:rPr>
          <w:rFonts w:ascii="Times New Roman" w:hAnsi="Times New Roman"/>
          <w:color w:val="1A1A1A"/>
          <w:sz w:val="14"/>
          <w:szCs w:val="14"/>
        </w:rPr>
        <w:t xml:space="preserve">Figure out </w:t>
      </w:r>
      <w:r w:rsidR="00BD7028" w:rsidRPr="00F52DC9">
        <w:rPr>
          <w:rFonts w:ascii="Times New Roman" w:hAnsi="Times New Roman"/>
          <w:color w:val="1A1A1A"/>
          <w:sz w:val="14"/>
          <w:szCs w:val="14"/>
        </w:rPr>
        <w:t>cloth</w:t>
      </w:r>
      <w:r w:rsidR="001C13DE" w:rsidRPr="00F52DC9">
        <w:rPr>
          <w:rFonts w:ascii="Times New Roman" w:hAnsi="Times New Roman"/>
          <w:color w:val="1A1A1A"/>
          <w:sz w:val="14"/>
          <w:szCs w:val="14"/>
        </w:rPr>
        <w:t>es to wear each day, concealer</w:t>
      </w:r>
    </w:p>
    <w:p w14:paraId="03E9DD43" w14:textId="589EA0B1" w:rsidR="00A21512" w:rsidRPr="00F52DC9" w:rsidRDefault="00046438" w:rsidP="0085548D">
      <w:pPr>
        <w:widowControl w:val="0"/>
        <w:numPr>
          <w:ilvl w:val="0"/>
          <w:numId w:val="7"/>
        </w:numPr>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Mgmt:</w:t>
      </w:r>
      <w:r w:rsidR="00A21512" w:rsidRPr="00F52DC9">
        <w:rPr>
          <w:rFonts w:ascii="Times New Roman" w:hAnsi="Times New Roman"/>
          <w:color w:val="1A1A1A"/>
          <w:sz w:val="14"/>
          <w:szCs w:val="14"/>
        </w:rPr>
        <w:t xml:space="preserve"> </w:t>
      </w:r>
      <w:r w:rsidR="00643B91" w:rsidRPr="00F52DC9">
        <w:rPr>
          <w:rFonts w:ascii="Times New Roman" w:hAnsi="Times New Roman"/>
          <w:color w:val="1A1A1A"/>
          <w:sz w:val="14"/>
          <w:szCs w:val="14"/>
        </w:rPr>
        <w:t xml:space="preserve">Spaces: </w:t>
      </w:r>
      <w:r w:rsidR="0085548D" w:rsidRPr="00F52DC9">
        <w:rPr>
          <w:rFonts w:ascii="Times New Roman" w:hAnsi="Times New Roman"/>
          <w:color w:val="1A1A1A"/>
          <w:sz w:val="14"/>
          <w:szCs w:val="14"/>
        </w:rPr>
        <w:t>Make sure phone fully charged for each event</w:t>
      </w:r>
      <w:r w:rsidR="00BA677C">
        <w:rPr>
          <w:rFonts w:ascii="Times New Roman" w:hAnsi="Times New Roman"/>
          <w:color w:val="1A1A1A"/>
          <w:sz w:val="14"/>
          <w:szCs w:val="14"/>
        </w:rPr>
        <w:t xml:space="preserve"> </w:t>
      </w:r>
    </w:p>
    <w:p w14:paraId="3DD9F5F5" w14:textId="08BABB2F" w:rsidR="0085548D" w:rsidRPr="00F52DC9" w:rsidRDefault="009E7EF3" w:rsidP="00A21512">
      <w:pPr>
        <w:widowControl w:val="0"/>
        <w:numPr>
          <w:ilvl w:val="0"/>
          <w:numId w:val="7"/>
        </w:numPr>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C</w:t>
      </w:r>
      <w:r w:rsidR="00A21512" w:rsidRPr="00F52DC9">
        <w:rPr>
          <w:rFonts w:ascii="Times New Roman" w:hAnsi="Times New Roman"/>
          <w:color w:val="1A1A1A"/>
          <w:sz w:val="14"/>
          <w:szCs w:val="14"/>
        </w:rPr>
        <w:t>omm org: make sure to send to correct recipients, b</w:t>
      </w:r>
      <w:r w:rsidR="00EE6DDA" w:rsidRPr="00F52DC9">
        <w:rPr>
          <w:rFonts w:ascii="Times New Roman" w:hAnsi="Times New Roman"/>
          <w:color w:val="1A1A1A"/>
          <w:sz w:val="14"/>
          <w:szCs w:val="14"/>
        </w:rPr>
        <w:t xml:space="preserve">e clear in texts during coord. </w:t>
      </w:r>
    </w:p>
    <w:p w14:paraId="4FBD4E00" w14:textId="03BBCF24" w:rsidR="00046BA1" w:rsidRPr="00F52DC9" w:rsidRDefault="00046438" w:rsidP="00CC2ACC">
      <w:pPr>
        <w:widowControl w:val="0"/>
        <w:numPr>
          <w:ilvl w:val="0"/>
          <w:numId w:val="7"/>
        </w:numPr>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Mgmt:</w:t>
      </w:r>
      <w:r w:rsidR="00046BA1" w:rsidRPr="00F52DC9">
        <w:rPr>
          <w:rFonts w:ascii="Times New Roman" w:hAnsi="Times New Roman"/>
          <w:color w:val="1A1A1A"/>
          <w:sz w:val="14"/>
          <w:szCs w:val="14"/>
        </w:rPr>
        <w:t xml:space="preserve"> Logistics: </w:t>
      </w:r>
      <w:r w:rsidR="009E7EF3" w:rsidRPr="00F52DC9">
        <w:rPr>
          <w:rFonts w:ascii="Times New Roman" w:hAnsi="Times New Roman"/>
          <w:color w:val="1A1A1A"/>
          <w:sz w:val="14"/>
          <w:szCs w:val="14"/>
        </w:rPr>
        <w:t>know directions, know how to get to/from places</w:t>
      </w:r>
      <w:r w:rsidR="00046BA1" w:rsidRPr="00F52DC9">
        <w:rPr>
          <w:rFonts w:ascii="Times New Roman" w:hAnsi="Times New Roman"/>
          <w:color w:val="1A1A1A"/>
          <w:sz w:val="14"/>
          <w:szCs w:val="14"/>
        </w:rPr>
        <w:t xml:space="preserve">. </w:t>
      </w:r>
    </w:p>
    <w:p w14:paraId="4BC9892F" w14:textId="451EFF73" w:rsidR="00767DD1" w:rsidRPr="002A105D" w:rsidRDefault="00D01250" w:rsidP="00CE46AC">
      <w:pPr>
        <w:widowControl w:val="0"/>
        <w:numPr>
          <w:ilvl w:val="0"/>
          <w:numId w:val="7"/>
        </w:numPr>
        <w:autoSpaceDE w:val="0"/>
        <w:autoSpaceDN w:val="0"/>
        <w:adjustRightInd w:val="0"/>
        <w:rPr>
          <w:rFonts w:ascii="Times New Roman" w:hAnsi="Times New Roman"/>
          <w:b/>
          <w:i/>
          <w:color w:val="1A1A1A"/>
          <w:sz w:val="14"/>
          <w:szCs w:val="14"/>
        </w:rPr>
      </w:pPr>
      <w:r w:rsidRPr="00F52DC9">
        <w:rPr>
          <w:rFonts w:ascii="Times New Roman" w:hAnsi="Times New Roman"/>
          <w:color w:val="1A1A1A"/>
          <w:sz w:val="14"/>
          <w:szCs w:val="14"/>
        </w:rPr>
        <w:t xml:space="preserve">Mgmt: appearance: Dinner etiquette at meals. </w:t>
      </w:r>
    </w:p>
    <w:p w14:paraId="72308BBA" w14:textId="68A86706" w:rsidR="002A105D" w:rsidRPr="002A105D" w:rsidRDefault="002A105D" w:rsidP="00CE46AC">
      <w:pPr>
        <w:widowControl w:val="0"/>
        <w:numPr>
          <w:ilvl w:val="0"/>
          <w:numId w:val="7"/>
        </w:numPr>
        <w:autoSpaceDE w:val="0"/>
        <w:autoSpaceDN w:val="0"/>
        <w:adjustRightInd w:val="0"/>
        <w:rPr>
          <w:rFonts w:ascii="Times New Roman" w:hAnsi="Times New Roman"/>
          <w:b/>
          <w:i/>
          <w:color w:val="1A1A1A"/>
          <w:sz w:val="14"/>
          <w:szCs w:val="14"/>
        </w:rPr>
      </w:pPr>
      <w:r>
        <w:rPr>
          <w:rFonts w:ascii="Times New Roman" w:hAnsi="Times New Roman"/>
          <w:color w:val="1A1A1A"/>
          <w:sz w:val="14"/>
          <w:szCs w:val="14"/>
        </w:rPr>
        <w:t xml:space="preserve">Error-detection: </w:t>
      </w:r>
      <w:r w:rsidR="00D826DD">
        <w:rPr>
          <w:rFonts w:ascii="Times New Roman" w:hAnsi="Times New Roman"/>
          <w:color w:val="1A1A1A"/>
          <w:sz w:val="14"/>
          <w:szCs w:val="14"/>
        </w:rPr>
        <w:t xml:space="preserve">watch for </w:t>
      </w:r>
    </w:p>
    <w:p w14:paraId="4B6D4BBE" w14:textId="4F1B9BDB" w:rsidR="002A105D" w:rsidRPr="002A105D" w:rsidRDefault="002A105D" w:rsidP="00CE46AC">
      <w:pPr>
        <w:widowControl w:val="0"/>
        <w:numPr>
          <w:ilvl w:val="0"/>
          <w:numId w:val="7"/>
        </w:numPr>
        <w:autoSpaceDE w:val="0"/>
        <w:autoSpaceDN w:val="0"/>
        <w:adjustRightInd w:val="0"/>
        <w:rPr>
          <w:rFonts w:ascii="Times New Roman" w:hAnsi="Times New Roman"/>
          <w:b/>
          <w:i/>
          <w:color w:val="1A1A1A"/>
          <w:sz w:val="14"/>
          <w:szCs w:val="14"/>
        </w:rPr>
      </w:pPr>
      <w:r>
        <w:rPr>
          <w:rFonts w:ascii="Times New Roman" w:hAnsi="Times New Roman"/>
          <w:color w:val="1A1A1A"/>
          <w:sz w:val="14"/>
          <w:szCs w:val="14"/>
        </w:rPr>
        <w:t xml:space="preserve">Error-prevention: </w:t>
      </w:r>
    </w:p>
    <w:p w14:paraId="778BF3F9" w14:textId="68014B47" w:rsidR="002A105D" w:rsidRPr="00D826DD" w:rsidRDefault="002A105D" w:rsidP="00CE46AC">
      <w:pPr>
        <w:widowControl w:val="0"/>
        <w:numPr>
          <w:ilvl w:val="0"/>
          <w:numId w:val="7"/>
        </w:numPr>
        <w:autoSpaceDE w:val="0"/>
        <w:autoSpaceDN w:val="0"/>
        <w:adjustRightInd w:val="0"/>
        <w:rPr>
          <w:rFonts w:ascii="Times New Roman" w:hAnsi="Times New Roman"/>
          <w:b/>
          <w:i/>
          <w:color w:val="1A1A1A"/>
          <w:sz w:val="14"/>
          <w:szCs w:val="14"/>
        </w:rPr>
      </w:pPr>
      <w:r>
        <w:rPr>
          <w:rFonts w:ascii="Times New Roman" w:hAnsi="Times New Roman"/>
          <w:color w:val="1A1A1A"/>
          <w:sz w:val="14"/>
          <w:szCs w:val="14"/>
        </w:rPr>
        <w:t xml:space="preserve">Error-correction: </w:t>
      </w:r>
    </w:p>
    <w:p w14:paraId="1F854C37" w14:textId="43D02152" w:rsidR="00D826DD" w:rsidRPr="00F52DC9" w:rsidRDefault="00D826DD" w:rsidP="00CE46AC">
      <w:pPr>
        <w:widowControl w:val="0"/>
        <w:numPr>
          <w:ilvl w:val="0"/>
          <w:numId w:val="7"/>
        </w:numPr>
        <w:autoSpaceDE w:val="0"/>
        <w:autoSpaceDN w:val="0"/>
        <w:adjustRightInd w:val="0"/>
        <w:rPr>
          <w:rFonts w:ascii="Times New Roman" w:hAnsi="Times New Roman"/>
          <w:b/>
          <w:i/>
          <w:color w:val="1A1A1A"/>
          <w:sz w:val="14"/>
          <w:szCs w:val="14"/>
        </w:rPr>
      </w:pPr>
      <w:r>
        <w:rPr>
          <w:rFonts w:ascii="Times New Roman" w:hAnsi="Times New Roman"/>
          <w:color w:val="1A1A1A"/>
          <w:sz w:val="14"/>
          <w:szCs w:val="14"/>
        </w:rPr>
        <w:t xml:space="preserve">fault-tolerance: </w:t>
      </w:r>
    </w:p>
    <w:p w14:paraId="44FF9FE7" w14:textId="5653113F" w:rsidR="0085548D" w:rsidRPr="00F52DC9" w:rsidRDefault="00BD1368"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Rel</w:t>
      </w:r>
      <w:r w:rsidR="00F440CF" w:rsidRPr="00F52DC9">
        <w:rPr>
          <w:rFonts w:ascii="Times New Roman" w:hAnsi="Times New Roman"/>
          <w:b/>
          <w:i/>
          <w:color w:val="1A1A1A"/>
          <w:sz w:val="14"/>
          <w:szCs w:val="14"/>
        </w:rPr>
        <w:t xml:space="preserve">: </w:t>
      </w:r>
      <w:r w:rsidR="0085548D" w:rsidRPr="00F52DC9">
        <w:rPr>
          <w:rFonts w:ascii="Times New Roman" w:hAnsi="Times New Roman"/>
          <w:b/>
          <w:i/>
          <w:color w:val="1A1A1A"/>
          <w:sz w:val="14"/>
          <w:szCs w:val="14"/>
        </w:rPr>
        <w:t xml:space="preserve">Skype Date: </w:t>
      </w:r>
    </w:p>
    <w:p w14:paraId="1DA63FDB" w14:textId="149F9A56" w:rsidR="0085548D" w:rsidRPr="00F52DC9" w:rsidRDefault="009E7EF3" w:rsidP="00F52DC9">
      <w:pPr>
        <w:widowControl w:val="0"/>
        <w:numPr>
          <w:ilvl w:val="0"/>
          <w:numId w:val="6"/>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C</w:t>
      </w:r>
      <w:r w:rsidR="00C41970" w:rsidRPr="00F52DC9">
        <w:rPr>
          <w:rFonts w:ascii="Times New Roman" w:hAnsi="Times New Roman"/>
          <w:color w:val="1A1A1A"/>
          <w:sz w:val="14"/>
          <w:szCs w:val="14"/>
        </w:rPr>
        <w:t>om</w:t>
      </w:r>
      <w:r w:rsidR="00906113" w:rsidRPr="00F52DC9">
        <w:rPr>
          <w:rFonts w:ascii="Times New Roman" w:hAnsi="Times New Roman"/>
          <w:color w:val="1A1A1A"/>
          <w:sz w:val="14"/>
          <w:szCs w:val="14"/>
        </w:rPr>
        <w:t>m org</w:t>
      </w:r>
      <w:r w:rsidR="00C41970" w:rsidRPr="00F52DC9">
        <w:rPr>
          <w:rFonts w:ascii="Times New Roman" w:hAnsi="Times New Roman"/>
          <w:color w:val="1A1A1A"/>
          <w:sz w:val="14"/>
          <w:szCs w:val="14"/>
        </w:rPr>
        <w:t xml:space="preserve">: </w:t>
      </w:r>
      <w:r w:rsidR="0027475A" w:rsidRPr="00F52DC9">
        <w:rPr>
          <w:rFonts w:ascii="Times New Roman" w:hAnsi="Times New Roman"/>
          <w:color w:val="1A1A1A"/>
          <w:sz w:val="14"/>
          <w:szCs w:val="14"/>
        </w:rPr>
        <w:t>Make sure media is fine, fi</w:t>
      </w:r>
      <w:r w:rsidR="00CE7166" w:rsidRPr="00F52DC9">
        <w:rPr>
          <w:rFonts w:ascii="Times New Roman" w:hAnsi="Times New Roman"/>
          <w:color w:val="1A1A1A"/>
          <w:sz w:val="14"/>
          <w:szCs w:val="14"/>
        </w:rPr>
        <w:t>nd good lighting, have an intro</w:t>
      </w:r>
      <w:r w:rsidR="00D01250" w:rsidRPr="00F52DC9">
        <w:rPr>
          <w:rFonts w:ascii="Times New Roman" w:hAnsi="Times New Roman"/>
          <w:color w:val="1A1A1A"/>
          <w:sz w:val="14"/>
          <w:szCs w:val="14"/>
        </w:rPr>
        <w:t xml:space="preserve">. </w:t>
      </w:r>
    </w:p>
    <w:p w14:paraId="0DEC6D5C" w14:textId="08497CF0" w:rsidR="0085548D" w:rsidRPr="00F52DC9" w:rsidRDefault="00D01250" w:rsidP="00F52DC9">
      <w:pPr>
        <w:widowControl w:val="0"/>
        <w:numPr>
          <w:ilvl w:val="0"/>
          <w:numId w:val="6"/>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Comm:</w:t>
      </w:r>
      <w:r w:rsidR="00BD7028" w:rsidRPr="00F52DC9">
        <w:rPr>
          <w:rFonts w:ascii="Times New Roman" w:hAnsi="Times New Roman"/>
          <w:color w:val="1A1A1A"/>
          <w:sz w:val="14"/>
          <w:szCs w:val="14"/>
        </w:rPr>
        <w:t>org.</w:t>
      </w:r>
      <w:r w:rsidR="00C41970" w:rsidRPr="00F52DC9">
        <w:rPr>
          <w:rFonts w:ascii="Times New Roman" w:hAnsi="Times New Roman"/>
          <w:color w:val="1A1A1A"/>
          <w:sz w:val="14"/>
          <w:szCs w:val="14"/>
        </w:rPr>
        <w:t>+inten</w:t>
      </w:r>
      <w:r w:rsidR="00906113" w:rsidRPr="00F52DC9">
        <w:rPr>
          <w:rFonts w:ascii="Times New Roman" w:hAnsi="Times New Roman"/>
          <w:color w:val="1A1A1A"/>
          <w:sz w:val="14"/>
          <w:szCs w:val="14"/>
        </w:rPr>
        <w:t>tional: have goals and outcomes</w:t>
      </w:r>
      <w:r w:rsidR="00DB21CF" w:rsidRPr="00F52DC9">
        <w:rPr>
          <w:rFonts w:ascii="Times New Roman" w:hAnsi="Times New Roman"/>
          <w:color w:val="1A1A1A"/>
          <w:sz w:val="14"/>
          <w:szCs w:val="14"/>
        </w:rPr>
        <w:t xml:space="preserve">, </w:t>
      </w:r>
      <w:r w:rsidR="00C41970" w:rsidRPr="00F52DC9">
        <w:rPr>
          <w:rFonts w:ascii="Times New Roman" w:hAnsi="Times New Roman"/>
          <w:color w:val="1A1A1A"/>
          <w:sz w:val="14"/>
          <w:szCs w:val="14"/>
        </w:rPr>
        <w:t>Figure out topics to talk about which connect</w:t>
      </w:r>
      <w:r w:rsidR="00BD7028" w:rsidRPr="00F52DC9">
        <w:rPr>
          <w:rFonts w:ascii="Times New Roman" w:hAnsi="Times New Roman"/>
          <w:color w:val="1A1A1A"/>
          <w:sz w:val="14"/>
          <w:szCs w:val="14"/>
        </w:rPr>
        <w:t xml:space="preserve">. </w:t>
      </w:r>
    </w:p>
    <w:p w14:paraId="422C09C2" w14:textId="7BDEA06D" w:rsidR="0085548D" w:rsidRPr="00F52DC9" w:rsidRDefault="0044689C" w:rsidP="00F52DC9">
      <w:pPr>
        <w:widowControl w:val="0"/>
        <w:numPr>
          <w:ilvl w:val="0"/>
          <w:numId w:val="6"/>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Comm: </w:t>
      </w:r>
      <w:r w:rsidR="00BD7028" w:rsidRPr="00F52DC9">
        <w:rPr>
          <w:rFonts w:ascii="Times New Roman" w:hAnsi="Times New Roman"/>
          <w:color w:val="1A1A1A"/>
          <w:sz w:val="14"/>
          <w:szCs w:val="14"/>
        </w:rPr>
        <w:t xml:space="preserve">Make </w:t>
      </w:r>
      <w:r w:rsidR="0085548D" w:rsidRPr="00F52DC9">
        <w:rPr>
          <w:rFonts w:ascii="Times New Roman" w:hAnsi="Times New Roman"/>
          <w:color w:val="1A1A1A"/>
          <w:sz w:val="14"/>
          <w:szCs w:val="14"/>
        </w:rPr>
        <w:t>clean exit</w:t>
      </w:r>
      <w:r w:rsidR="009E7EF3" w:rsidRPr="00F52DC9">
        <w:rPr>
          <w:rFonts w:ascii="Times New Roman" w:hAnsi="Times New Roman"/>
          <w:color w:val="1A1A1A"/>
          <w:sz w:val="14"/>
          <w:szCs w:val="14"/>
        </w:rPr>
        <w:t>, kno</w:t>
      </w:r>
      <w:r w:rsidR="00BD7028" w:rsidRPr="00F52DC9">
        <w:rPr>
          <w:rFonts w:ascii="Times New Roman" w:hAnsi="Times New Roman"/>
          <w:color w:val="1A1A1A"/>
          <w:sz w:val="14"/>
          <w:szCs w:val="14"/>
        </w:rPr>
        <w:t>w how to finish convo, keep convo</w:t>
      </w:r>
      <w:r w:rsidR="009E7EF3" w:rsidRPr="00F52DC9">
        <w:rPr>
          <w:rFonts w:ascii="Times New Roman" w:hAnsi="Times New Roman"/>
          <w:color w:val="1A1A1A"/>
          <w:sz w:val="14"/>
          <w:szCs w:val="14"/>
        </w:rPr>
        <w:t xml:space="preserve"> to 30 mins. </w:t>
      </w:r>
      <w:r w:rsidR="0085548D" w:rsidRPr="00F52DC9">
        <w:rPr>
          <w:rFonts w:ascii="Times New Roman" w:hAnsi="Times New Roman"/>
          <w:color w:val="1A1A1A"/>
          <w:sz w:val="14"/>
          <w:szCs w:val="14"/>
        </w:rPr>
        <w:t xml:space="preserve"> </w:t>
      </w:r>
    </w:p>
    <w:p w14:paraId="2E7F3F2E" w14:textId="614B79ED" w:rsidR="0085548D" w:rsidRPr="00F52DC9" w:rsidRDefault="00046438" w:rsidP="00F52DC9">
      <w:pPr>
        <w:widowControl w:val="0"/>
        <w:numPr>
          <w:ilvl w:val="0"/>
          <w:numId w:val="6"/>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Comm</w:t>
      </w:r>
      <w:r w:rsidR="00D706EB" w:rsidRPr="00F52DC9">
        <w:rPr>
          <w:rFonts w:ascii="Times New Roman" w:hAnsi="Times New Roman"/>
          <w:color w:val="1A1A1A"/>
          <w:sz w:val="14"/>
          <w:szCs w:val="14"/>
        </w:rPr>
        <w:t>:</w:t>
      </w:r>
      <w:r w:rsidRPr="00F52DC9">
        <w:rPr>
          <w:rFonts w:ascii="Times New Roman" w:hAnsi="Times New Roman"/>
          <w:color w:val="1A1A1A"/>
          <w:sz w:val="14"/>
          <w:szCs w:val="14"/>
        </w:rPr>
        <w:t xml:space="preserve"> Mgmt: </w:t>
      </w:r>
      <w:r w:rsidR="00DD6435">
        <w:rPr>
          <w:rFonts w:ascii="Times New Roman" w:hAnsi="Times New Roman"/>
          <w:color w:val="1A1A1A"/>
          <w:sz w:val="14"/>
          <w:szCs w:val="14"/>
        </w:rPr>
        <w:t xml:space="preserve">Ensure no one is around. </w:t>
      </w:r>
    </w:p>
    <w:p w14:paraId="62A78A2C" w14:textId="77777777" w:rsidR="00DB21CF" w:rsidRPr="00F52DC9" w:rsidRDefault="00046438" w:rsidP="00F52DC9">
      <w:pPr>
        <w:widowControl w:val="0"/>
        <w:numPr>
          <w:ilvl w:val="0"/>
          <w:numId w:val="6"/>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Comm</w:t>
      </w:r>
      <w:r w:rsidR="00D706EB" w:rsidRPr="00F52DC9">
        <w:rPr>
          <w:rFonts w:ascii="Times New Roman" w:hAnsi="Times New Roman"/>
          <w:color w:val="1A1A1A"/>
          <w:sz w:val="14"/>
          <w:szCs w:val="14"/>
        </w:rPr>
        <w:t>:</w:t>
      </w:r>
      <w:r w:rsidRPr="00F52DC9">
        <w:rPr>
          <w:rFonts w:ascii="Times New Roman" w:hAnsi="Times New Roman"/>
          <w:color w:val="1A1A1A"/>
          <w:sz w:val="14"/>
          <w:szCs w:val="14"/>
        </w:rPr>
        <w:t xml:space="preserve"> Mgmt: </w:t>
      </w:r>
      <w:r w:rsidR="0085548D" w:rsidRPr="00F52DC9">
        <w:rPr>
          <w:rFonts w:ascii="Times New Roman" w:hAnsi="Times New Roman"/>
          <w:color w:val="1A1A1A"/>
          <w:sz w:val="14"/>
          <w:szCs w:val="14"/>
        </w:rPr>
        <w:t xml:space="preserve">Get the timing clear (time zones, etc.) </w:t>
      </w:r>
    </w:p>
    <w:p w14:paraId="506C983E" w14:textId="762950B0" w:rsidR="00DB21CF" w:rsidRPr="00F52DC9" w:rsidRDefault="00046438" w:rsidP="00F52DC9">
      <w:pPr>
        <w:widowControl w:val="0"/>
        <w:numPr>
          <w:ilvl w:val="0"/>
          <w:numId w:val="6"/>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W</w:t>
      </w:r>
      <w:r w:rsidR="00583CCC" w:rsidRPr="00F52DC9">
        <w:rPr>
          <w:rFonts w:ascii="Times New Roman" w:hAnsi="Times New Roman"/>
          <w:color w:val="1A1A1A"/>
          <w:sz w:val="14"/>
          <w:szCs w:val="14"/>
        </w:rPr>
        <w:t>eddings, dinner part</w:t>
      </w:r>
      <w:r w:rsidR="00DB21CF" w:rsidRPr="00F52DC9">
        <w:rPr>
          <w:rFonts w:ascii="Times New Roman" w:hAnsi="Times New Roman"/>
          <w:color w:val="1A1A1A"/>
          <w:sz w:val="14"/>
          <w:szCs w:val="14"/>
        </w:rPr>
        <w:t>ies, bar meetups, house parties</w:t>
      </w:r>
      <w:r w:rsidR="00F50586" w:rsidRPr="00F52DC9">
        <w:rPr>
          <w:rFonts w:ascii="Times New Roman" w:hAnsi="Times New Roman"/>
          <w:color w:val="1A1A1A"/>
          <w:sz w:val="14"/>
          <w:szCs w:val="14"/>
        </w:rPr>
        <w:t xml:space="preserve"> </w:t>
      </w:r>
    </w:p>
    <w:p w14:paraId="71196FB1" w14:textId="56F58958" w:rsidR="00DB21CF" w:rsidRPr="00F52DC9" w:rsidRDefault="00352EAA" w:rsidP="00F52DC9">
      <w:pPr>
        <w:widowControl w:val="0"/>
        <w:numPr>
          <w:ilvl w:val="0"/>
          <w:numId w:val="6"/>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Don’t laugh too much at something, to give the wrong impression </w:t>
      </w:r>
    </w:p>
    <w:p w14:paraId="77DECC16" w14:textId="77777777" w:rsidR="0085548D" w:rsidRPr="00F52DC9" w:rsidRDefault="0085548D"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Meeting with a friend</w:t>
      </w:r>
      <w:r w:rsidR="00F440CF" w:rsidRPr="00F52DC9">
        <w:rPr>
          <w:rFonts w:ascii="Times New Roman" w:hAnsi="Times New Roman"/>
          <w:b/>
          <w:i/>
          <w:color w:val="1A1A1A"/>
          <w:sz w:val="14"/>
          <w:szCs w:val="14"/>
        </w:rPr>
        <w:t xml:space="preserve"> at a bar</w:t>
      </w:r>
      <w:r w:rsidRPr="00F52DC9">
        <w:rPr>
          <w:rFonts w:ascii="Times New Roman" w:hAnsi="Times New Roman"/>
          <w:b/>
          <w:i/>
          <w:color w:val="1A1A1A"/>
          <w:sz w:val="14"/>
          <w:szCs w:val="14"/>
        </w:rPr>
        <w:t xml:space="preserve">:  </w:t>
      </w:r>
    </w:p>
    <w:p w14:paraId="394872AF" w14:textId="6F55E708" w:rsidR="0085548D" w:rsidRPr="00F52DC9" w:rsidRDefault="00336505" w:rsidP="00F52DC9">
      <w:pPr>
        <w:widowControl w:val="0"/>
        <w:numPr>
          <w:ilvl w:val="0"/>
          <w:numId w:val="6"/>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Comm: </w:t>
      </w:r>
      <w:r w:rsidR="00046438" w:rsidRPr="00F52DC9">
        <w:rPr>
          <w:rFonts w:ascii="Times New Roman" w:hAnsi="Times New Roman"/>
          <w:color w:val="1A1A1A"/>
          <w:sz w:val="14"/>
          <w:szCs w:val="14"/>
        </w:rPr>
        <w:t>H</w:t>
      </w:r>
      <w:r w:rsidR="0085548D" w:rsidRPr="00F52DC9">
        <w:rPr>
          <w:rFonts w:ascii="Times New Roman" w:hAnsi="Times New Roman"/>
          <w:color w:val="1A1A1A"/>
          <w:sz w:val="14"/>
          <w:szCs w:val="14"/>
        </w:rPr>
        <w:t>a</w:t>
      </w:r>
      <w:r w:rsidR="00D706EB" w:rsidRPr="00F52DC9">
        <w:rPr>
          <w:rFonts w:ascii="Times New Roman" w:hAnsi="Times New Roman"/>
          <w:color w:val="1A1A1A"/>
          <w:sz w:val="14"/>
          <w:szCs w:val="14"/>
        </w:rPr>
        <w:t>ve specific items to talk about</w:t>
      </w:r>
      <w:r w:rsidR="0085548D" w:rsidRPr="00F52DC9">
        <w:rPr>
          <w:rFonts w:ascii="Times New Roman" w:hAnsi="Times New Roman"/>
          <w:color w:val="1A1A1A"/>
          <w:sz w:val="14"/>
          <w:szCs w:val="14"/>
        </w:rPr>
        <w:t xml:space="preserve"> and catch up on</w:t>
      </w:r>
      <w:r w:rsidR="00D706EB" w:rsidRPr="00F52DC9">
        <w:rPr>
          <w:rFonts w:ascii="Times New Roman" w:hAnsi="Times New Roman"/>
          <w:color w:val="1A1A1A"/>
          <w:sz w:val="14"/>
          <w:szCs w:val="14"/>
        </w:rPr>
        <w:t xml:space="preserve"> </w:t>
      </w:r>
    </w:p>
    <w:p w14:paraId="3BB764D6" w14:textId="77777777" w:rsidR="00B01425" w:rsidRPr="00F52DC9" w:rsidRDefault="00336505" w:rsidP="00F52DC9">
      <w:pPr>
        <w:widowControl w:val="0"/>
        <w:numPr>
          <w:ilvl w:val="0"/>
          <w:numId w:val="6"/>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Comm: </w:t>
      </w:r>
      <w:r w:rsidR="00046438" w:rsidRPr="00F52DC9">
        <w:rPr>
          <w:rFonts w:ascii="Times New Roman" w:hAnsi="Times New Roman"/>
          <w:color w:val="1A1A1A"/>
          <w:sz w:val="14"/>
          <w:szCs w:val="14"/>
        </w:rPr>
        <w:t>Kn</w:t>
      </w:r>
      <w:r w:rsidR="0085548D" w:rsidRPr="00F52DC9">
        <w:rPr>
          <w:rFonts w:ascii="Times New Roman" w:hAnsi="Times New Roman"/>
          <w:color w:val="1A1A1A"/>
          <w:sz w:val="14"/>
          <w:szCs w:val="14"/>
        </w:rPr>
        <w:t xml:space="preserve">ow answers to direct questions </w:t>
      </w:r>
    </w:p>
    <w:p w14:paraId="0833B3CC" w14:textId="3C32B535" w:rsidR="00B01425" w:rsidRPr="00F52DC9" w:rsidRDefault="00336505" w:rsidP="00F52DC9">
      <w:pPr>
        <w:widowControl w:val="0"/>
        <w:numPr>
          <w:ilvl w:val="0"/>
          <w:numId w:val="6"/>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Comm: </w:t>
      </w:r>
      <w:r w:rsidR="00046438" w:rsidRPr="00F52DC9">
        <w:rPr>
          <w:rFonts w:ascii="Times New Roman" w:hAnsi="Times New Roman"/>
          <w:color w:val="1A1A1A"/>
          <w:sz w:val="14"/>
          <w:szCs w:val="14"/>
        </w:rPr>
        <w:t>W</w:t>
      </w:r>
      <w:r w:rsidR="0085548D" w:rsidRPr="00F52DC9">
        <w:rPr>
          <w:rFonts w:ascii="Times New Roman" w:hAnsi="Times New Roman"/>
          <w:color w:val="1A1A1A"/>
          <w:sz w:val="14"/>
          <w:szCs w:val="14"/>
        </w:rPr>
        <w:t xml:space="preserve">arn yourself to not be too intrusive </w:t>
      </w:r>
    </w:p>
    <w:p w14:paraId="7D9937A7" w14:textId="52B9A7FA" w:rsidR="00B01425" w:rsidRPr="00F52DC9" w:rsidRDefault="00B01425"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 xml:space="preserve">Meeting person X at work: </w:t>
      </w:r>
    </w:p>
    <w:p w14:paraId="79F8F222" w14:textId="045C8487" w:rsidR="00B01425" w:rsidRPr="00F52DC9" w:rsidRDefault="00B01425" w:rsidP="00F52DC9">
      <w:pPr>
        <w:pStyle w:val="ListParagraph"/>
        <w:widowControl w:val="0"/>
        <w:numPr>
          <w:ilvl w:val="0"/>
          <w:numId w:val="6"/>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make sure you don’t smell</w:t>
      </w:r>
      <w:r w:rsidR="00163403">
        <w:rPr>
          <w:rFonts w:ascii="Times New Roman" w:hAnsi="Times New Roman"/>
          <w:color w:val="1A1A1A"/>
          <w:sz w:val="14"/>
          <w:szCs w:val="14"/>
        </w:rPr>
        <w:t xml:space="preserve">. </w:t>
      </w:r>
    </w:p>
    <w:p w14:paraId="0AEA1BC0" w14:textId="1123A73D" w:rsidR="00E50C3D" w:rsidRPr="00F52DC9" w:rsidRDefault="00B01425" w:rsidP="00F52DC9">
      <w:pPr>
        <w:pStyle w:val="ListParagraph"/>
        <w:widowControl w:val="0"/>
        <w:numPr>
          <w:ilvl w:val="0"/>
          <w:numId w:val="6"/>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avoid farts, go to bathroom beforehand</w:t>
      </w:r>
      <w:r w:rsidR="00163403">
        <w:rPr>
          <w:rFonts w:ascii="Times New Roman" w:hAnsi="Times New Roman"/>
          <w:color w:val="1A1A1A"/>
          <w:sz w:val="14"/>
          <w:szCs w:val="14"/>
        </w:rPr>
        <w:t xml:space="preserve">. </w:t>
      </w:r>
    </w:p>
    <w:p w14:paraId="7FDCCB75" w14:textId="77777777" w:rsidR="00F03554" w:rsidRPr="00F52DC9" w:rsidRDefault="00F03554"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 xml:space="preserve">Meeting advisor </w:t>
      </w:r>
    </w:p>
    <w:p w14:paraId="547645C2" w14:textId="77777777" w:rsidR="00F03554" w:rsidRPr="00F52DC9" w:rsidRDefault="00F03554" w:rsidP="00F52DC9">
      <w:pPr>
        <w:pStyle w:val="ListParagraph"/>
        <w:widowControl w:val="0"/>
        <w:numPr>
          <w:ilvl w:val="0"/>
          <w:numId w:val="6"/>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have clear points to communicate </w:t>
      </w:r>
    </w:p>
    <w:p w14:paraId="585EFFDD" w14:textId="77777777" w:rsidR="00F03554" w:rsidRPr="00F52DC9" w:rsidRDefault="00F03554" w:rsidP="00F52DC9">
      <w:pPr>
        <w:pStyle w:val="ListParagraph"/>
        <w:widowControl w:val="0"/>
        <w:numPr>
          <w:ilvl w:val="0"/>
          <w:numId w:val="6"/>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make preview before hand </w:t>
      </w:r>
    </w:p>
    <w:p w14:paraId="7A518BF7" w14:textId="4DC63511" w:rsidR="00DD76E2" w:rsidRPr="00715120" w:rsidRDefault="00F52DC9" w:rsidP="00F52DC9">
      <w:pPr>
        <w:pStyle w:val="ListParagraph"/>
        <w:widowControl w:val="0"/>
        <w:numPr>
          <w:ilvl w:val="0"/>
          <w:numId w:val="6"/>
        </w:numPr>
        <w:autoSpaceDE w:val="0"/>
        <w:autoSpaceDN w:val="0"/>
        <w:adjustRightInd w:val="0"/>
        <w:ind w:left="360"/>
        <w:rPr>
          <w:rFonts w:ascii="Times New Roman" w:hAnsi="Times New Roman"/>
          <w:color w:val="1A1A1A"/>
          <w:sz w:val="14"/>
          <w:szCs w:val="14"/>
        </w:rPr>
      </w:pPr>
      <w:r>
        <w:rPr>
          <w:rFonts w:ascii="Times New Roman" w:hAnsi="Times New Roman"/>
          <w:color w:val="1A1A1A"/>
          <w:sz w:val="14"/>
          <w:szCs w:val="14"/>
        </w:rPr>
        <w:t>be linear</w:t>
      </w:r>
    </w:p>
    <w:p w14:paraId="1D4D8C85" w14:textId="589065E3" w:rsidR="005B739E" w:rsidRPr="00F52DC9" w:rsidRDefault="00332236"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Meeting with several friends</w:t>
      </w:r>
      <w:r w:rsidR="00F0023A" w:rsidRPr="00F52DC9">
        <w:rPr>
          <w:rFonts w:ascii="Times New Roman" w:hAnsi="Times New Roman"/>
          <w:b/>
          <w:i/>
          <w:color w:val="1A1A1A"/>
          <w:sz w:val="14"/>
          <w:szCs w:val="14"/>
        </w:rPr>
        <w:t xml:space="preserve">: </w:t>
      </w:r>
      <w:r w:rsidR="00DD76E2" w:rsidRPr="00F52DC9">
        <w:rPr>
          <w:rFonts w:ascii="Times New Roman" w:hAnsi="Times New Roman"/>
          <w:b/>
          <w:i/>
          <w:color w:val="1A1A1A"/>
          <w:sz w:val="14"/>
          <w:szCs w:val="14"/>
        </w:rPr>
        <w:t xml:space="preserve"> </w:t>
      </w:r>
    </w:p>
    <w:p w14:paraId="7E5D0EED" w14:textId="0BB24EC2" w:rsidR="002376FF" w:rsidRPr="00F52DC9" w:rsidRDefault="004B28FB" w:rsidP="00F52DC9">
      <w:pPr>
        <w:pStyle w:val="ListParagraph"/>
        <w:widowControl w:val="0"/>
        <w:numPr>
          <w:ilvl w:val="0"/>
          <w:numId w:val="6"/>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Comm: </w:t>
      </w:r>
      <w:r w:rsidR="002376FF" w:rsidRPr="00F52DC9">
        <w:rPr>
          <w:rFonts w:ascii="Times New Roman" w:hAnsi="Times New Roman"/>
          <w:color w:val="1A1A1A"/>
          <w:sz w:val="14"/>
          <w:szCs w:val="14"/>
        </w:rPr>
        <w:t>don’t be too intrusive</w:t>
      </w:r>
      <w:r w:rsidR="00AA5AEF" w:rsidRPr="00F52DC9">
        <w:rPr>
          <w:rFonts w:ascii="Times New Roman" w:hAnsi="Times New Roman"/>
          <w:color w:val="1A1A1A"/>
          <w:sz w:val="14"/>
          <w:szCs w:val="14"/>
        </w:rPr>
        <w:t>.</w:t>
      </w:r>
      <w:r w:rsidR="002376FF" w:rsidRPr="00F52DC9">
        <w:rPr>
          <w:rFonts w:ascii="Times New Roman" w:hAnsi="Times New Roman"/>
          <w:color w:val="1A1A1A"/>
          <w:sz w:val="14"/>
          <w:szCs w:val="14"/>
        </w:rPr>
        <w:t xml:space="preserve"> </w:t>
      </w:r>
    </w:p>
    <w:p w14:paraId="43149026" w14:textId="2179CBE9" w:rsidR="005B739E" w:rsidRPr="00F52DC9" w:rsidRDefault="005B739E" w:rsidP="00F52DC9">
      <w:pPr>
        <w:pStyle w:val="ListParagraph"/>
        <w:widowControl w:val="0"/>
        <w:numPr>
          <w:ilvl w:val="0"/>
          <w:numId w:val="6"/>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Have opening: </w:t>
      </w:r>
    </w:p>
    <w:p w14:paraId="038FAD63" w14:textId="18478B28" w:rsidR="002376FF" w:rsidRPr="00F52DC9" w:rsidRDefault="00A17544" w:rsidP="00F52DC9">
      <w:pPr>
        <w:pStyle w:val="ListParagraph"/>
        <w:widowControl w:val="0"/>
        <w:numPr>
          <w:ilvl w:val="0"/>
          <w:numId w:val="6"/>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Comm: </w:t>
      </w:r>
      <w:r w:rsidR="002376FF" w:rsidRPr="00F52DC9">
        <w:rPr>
          <w:rFonts w:ascii="Times New Roman" w:hAnsi="Times New Roman"/>
          <w:color w:val="1A1A1A"/>
          <w:sz w:val="14"/>
          <w:szCs w:val="14"/>
        </w:rPr>
        <w:t>don’t be excessive</w:t>
      </w:r>
      <w:r w:rsidR="00AA5AEF" w:rsidRPr="00F52DC9">
        <w:rPr>
          <w:rFonts w:ascii="Times New Roman" w:hAnsi="Times New Roman"/>
          <w:color w:val="1A1A1A"/>
          <w:sz w:val="14"/>
          <w:szCs w:val="14"/>
        </w:rPr>
        <w:t xml:space="preserve">. </w:t>
      </w:r>
    </w:p>
    <w:p w14:paraId="79033D09" w14:textId="4C73F9EB" w:rsidR="00DD76E2" w:rsidRPr="00F52DC9" w:rsidRDefault="00DD76E2" w:rsidP="00F52DC9">
      <w:pPr>
        <w:pStyle w:val="ListParagraph"/>
        <w:widowControl w:val="0"/>
        <w:numPr>
          <w:ilvl w:val="0"/>
          <w:numId w:val="6"/>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Check shirt and make sure things are in order with quick changes</w:t>
      </w:r>
    </w:p>
    <w:p w14:paraId="66CFE5D2" w14:textId="20021C1F" w:rsidR="008979CC" w:rsidRPr="00F52DC9" w:rsidRDefault="008979CC" w:rsidP="00F52DC9">
      <w:pPr>
        <w:pStyle w:val="ListParagraph"/>
        <w:widowControl w:val="0"/>
        <w:numPr>
          <w:ilvl w:val="0"/>
          <w:numId w:val="6"/>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Avoid negative points.  </w:t>
      </w:r>
    </w:p>
    <w:p w14:paraId="7C0A2B93" w14:textId="21C668AF" w:rsidR="008979CC" w:rsidRPr="00F52DC9" w:rsidRDefault="008979CC" w:rsidP="00F52DC9">
      <w:pPr>
        <w:pStyle w:val="ListParagraph"/>
        <w:widowControl w:val="0"/>
        <w:numPr>
          <w:ilvl w:val="0"/>
          <w:numId w:val="6"/>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Don’t say something and modify. </w:t>
      </w:r>
    </w:p>
    <w:p w14:paraId="4E9DE95D" w14:textId="20C5F23E" w:rsidR="00A172AE" w:rsidRPr="00F52DC9" w:rsidRDefault="00A172AE" w:rsidP="00F52DC9">
      <w:pPr>
        <w:pStyle w:val="ListParagraph"/>
        <w:widowControl w:val="0"/>
        <w:numPr>
          <w:ilvl w:val="0"/>
          <w:numId w:val="6"/>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Know what to do when you meet certain people. </w:t>
      </w:r>
    </w:p>
    <w:p w14:paraId="0AD4CCEA" w14:textId="5284180E" w:rsidR="00A172AE" w:rsidRPr="00F52DC9" w:rsidRDefault="00A17544" w:rsidP="00F52DC9">
      <w:pPr>
        <w:pStyle w:val="ListParagraph"/>
        <w:widowControl w:val="0"/>
        <w:numPr>
          <w:ilvl w:val="0"/>
          <w:numId w:val="6"/>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Don</w:t>
      </w:r>
      <w:r w:rsidR="00AA5AEF" w:rsidRPr="00F52DC9">
        <w:rPr>
          <w:rFonts w:ascii="Times New Roman" w:hAnsi="Times New Roman"/>
          <w:color w:val="1A1A1A"/>
          <w:sz w:val="14"/>
          <w:szCs w:val="14"/>
        </w:rPr>
        <w:t xml:space="preserve">’t be too intense, esp. if someone is talking about something familiar. </w:t>
      </w:r>
    </w:p>
    <w:p w14:paraId="3E258E28" w14:textId="7ADE29A0" w:rsidR="00AA5AEF" w:rsidRPr="00F52DC9" w:rsidRDefault="00AA5AEF" w:rsidP="00F52DC9">
      <w:pPr>
        <w:pStyle w:val="ListParagraph"/>
        <w:widowControl w:val="0"/>
        <w:numPr>
          <w:ilvl w:val="0"/>
          <w:numId w:val="6"/>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Don’t be the center of attention. </w:t>
      </w:r>
    </w:p>
    <w:p w14:paraId="7CD6DDE4" w14:textId="23D64F01" w:rsidR="00A17544" w:rsidRPr="00F52DC9" w:rsidRDefault="00A17544" w:rsidP="00F52DC9">
      <w:pPr>
        <w:pStyle w:val="ListParagraph"/>
        <w:widowControl w:val="0"/>
        <w:numPr>
          <w:ilvl w:val="0"/>
          <w:numId w:val="6"/>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Quick points without</w:t>
      </w:r>
    </w:p>
    <w:p w14:paraId="778426ED" w14:textId="0B0F6700" w:rsidR="00A17544" w:rsidRPr="00F52DC9" w:rsidRDefault="00A17544" w:rsidP="00F52DC9">
      <w:pPr>
        <w:pStyle w:val="ListParagraph"/>
        <w:widowControl w:val="0"/>
        <w:numPr>
          <w:ilvl w:val="0"/>
          <w:numId w:val="6"/>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Say a few things, don’t go silent. </w:t>
      </w:r>
    </w:p>
    <w:p w14:paraId="701D916C" w14:textId="2C461183" w:rsidR="00DD76E2" w:rsidRPr="00F52DC9" w:rsidRDefault="00DD76E2" w:rsidP="00F52DC9">
      <w:pPr>
        <w:pStyle w:val="ListParagraph"/>
        <w:widowControl w:val="0"/>
        <w:numPr>
          <w:ilvl w:val="0"/>
          <w:numId w:val="6"/>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Don’t get worked up when someone says something </w:t>
      </w:r>
    </w:p>
    <w:p w14:paraId="37E0205B" w14:textId="564CD9F6" w:rsidR="00DD76E2" w:rsidRPr="00F52DC9" w:rsidRDefault="00DD76E2" w:rsidP="00F52DC9">
      <w:pPr>
        <w:pStyle w:val="ListParagraph"/>
        <w:widowControl w:val="0"/>
        <w:numPr>
          <w:ilvl w:val="0"/>
          <w:numId w:val="6"/>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Don’t try to get attention in a group </w:t>
      </w:r>
    </w:p>
    <w:p w14:paraId="50516A5E" w14:textId="1392679E" w:rsidR="00DD76E2" w:rsidRPr="00F52DC9" w:rsidRDefault="00DD76E2" w:rsidP="00F52DC9">
      <w:pPr>
        <w:pStyle w:val="ListParagraph"/>
        <w:widowControl w:val="0"/>
        <w:numPr>
          <w:ilvl w:val="0"/>
          <w:numId w:val="6"/>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Eat with proper etiquette </w:t>
      </w:r>
    </w:p>
    <w:p w14:paraId="729DD71C" w14:textId="4499B965" w:rsidR="00F0023A" w:rsidRPr="00F52DC9" w:rsidRDefault="00F0023A" w:rsidP="00F52DC9">
      <w:pPr>
        <w:pStyle w:val="ListParagraph"/>
        <w:widowControl w:val="0"/>
        <w:numPr>
          <w:ilvl w:val="0"/>
          <w:numId w:val="6"/>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Pay attention to what’s going in a group setting, if questions, then ask</w:t>
      </w:r>
    </w:p>
    <w:p w14:paraId="44AB7EFA" w14:textId="27B5E657" w:rsidR="000D31B8" w:rsidRPr="009378D3" w:rsidRDefault="005B739E" w:rsidP="00F52DC9">
      <w:pPr>
        <w:pStyle w:val="ListParagraph"/>
        <w:widowControl w:val="0"/>
        <w:numPr>
          <w:ilvl w:val="0"/>
          <w:numId w:val="6"/>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Have closing </w:t>
      </w:r>
    </w:p>
    <w:p w14:paraId="13FD297A" w14:textId="77777777" w:rsidR="001E6C88" w:rsidRPr="00F52DC9" w:rsidRDefault="001E6C88"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Group Meeting:</w:t>
      </w:r>
    </w:p>
    <w:p w14:paraId="722CEB95" w14:textId="77777777" w:rsidR="001E6C88" w:rsidRPr="00F52DC9" w:rsidRDefault="001E6C88" w:rsidP="00F52DC9">
      <w:pPr>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Mgmt: send email beforehand to discuss what to do </w:t>
      </w:r>
    </w:p>
    <w:p w14:paraId="4056B129" w14:textId="77777777" w:rsidR="001E6C88" w:rsidRPr="00F52DC9" w:rsidRDefault="001E6C88" w:rsidP="00F52DC9">
      <w:pPr>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Make sure to discuss results, action items </w:t>
      </w:r>
    </w:p>
    <w:p w14:paraId="1BEFE22A" w14:textId="09C88F3B" w:rsidR="001E6C88" w:rsidRPr="00F52DC9" w:rsidRDefault="001E6C88" w:rsidP="00F52DC9">
      <w:pPr>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Comm: don’t discuss too much </w:t>
      </w:r>
    </w:p>
    <w:p w14:paraId="02331CF5" w14:textId="0E81ECC5" w:rsidR="000D31B8" w:rsidRPr="00F52DC9" w:rsidRDefault="001E6C88"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 xml:space="preserve">Full-body /all-hands Group Meeting: </w:t>
      </w:r>
    </w:p>
    <w:p w14:paraId="1ACAF34A" w14:textId="77777777" w:rsidR="000D31B8" w:rsidRPr="00F52DC9" w:rsidRDefault="000D31B8" w:rsidP="00F52DC9">
      <w:pPr>
        <w:widowControl w:val="0"/>
        <w:autoSpaceDE w:val="0"/>
        <w:autoSpaceDN w:val="0"/>
        <w:adjustRightInd w:val="0"/>
        <w:rPr>
          <w:rFonts w:ascii="Times New Roman" w:hAnsi="Times New Roman"/>
          <w:color w:val="1A1A1A"/>
          <w:sz w:val="14"/>
          <w:szCs w:val="14"/>
        </w:rPr>
      </w:pPr>
    </w:p>
    <w:p w14:paraId="2C79AC5B" w14:textId="1EF12C51" w:rsidR="0085548D" w:rsidRPr="00F52DC9" w:rsidRDefault="00840F87"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Party at a bar</w:t>
      </w:r>
      <w:r w:rsidR="0085548D" w:rsidRPr="00F52DC9">
        <w:rPr>
          <w:rFonts w:ascii="Times New Roman" w:hAnsi="Times New Roman"/>
          <w:b/>
          <w:i/>
          <w:color w:val="1A1A1A"/>
          <w:sz w:val="14"/>
          <w:szCs w:val="14"/>
        </w:rPr>
        <w:t xml:space="preserve">: </w:t>
      </w:r>
    </w:p>
    <w:p w14:paraId="52D5FBBE" w14:textId="77777777" w:rsidR="0085548D" w:rsidRPr="00F52DC9" w:rsidRDefault="0085548D" w:rsidP="00F52DC9">
      <w:pPr>
        <w:widowControl w:val="0"/>
        <w:numPr>
          <w:ilvl w:val="0"/>
          <w:numId w:val="3"/>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Know directions, figure out timing for how long it will take</w:t>
      </w:r>
      <w:r w:rsidR="003B38D8" w:rsidRPr="00F52DC9">
        <w:rPr>
          <w:rFonts w:ascii="Times New Roman" w:hAnsi="Times New Roman"/>
          <w:color w:val="1A1A1A"/>
          <w:sz w:val="14"/>
          <w:szCs w:val="14"/>
        </w:rPr>
        <w:t xml:space="preserve"> </w:t>
      </w:r>
    </w:p>
    <w:p w14:paraId="76279C4F" w14:textId="77777777" w:rsidR="0085548D" w:rsidRPr="00F52DC9" w:rsidRDefault="0085548D" w:rsidP="00F52DC9">
      <w:pPr>
        <w:widowControl w:val="0"/>
        <w:numPr>
          <w:ilvl w:val="0"/>
          <w:numId w:val="3"/>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Find people to go with</w:t>
      </w:r>
      <w:r w:rsidR="00FE2FB6" w:rsidRPr="00F52DC9">
        <w:rPr>
          <w:rFonts w:ascii="Times New Roman" w:hAnsi="Times New Roman"/>
          <w:color w:val="1A1A1A"/>
          <w:sz w:val="14"/>
          <w:szCs w:val="14"/>
        </w:rPr>
        <w:t xml:space="preserve"> </w:t>
      </w:r>
    </w:p>
    <w:p w14:paraId="68A47F4E" w14:textId="5C5DD7D8" w:rsidR="0085548D" w:rsidRPr="00F52DC9" w:rsidRDefault="0085548D" w:rsidP="00F52DC9">
      <w:pPr>
        <w:widowControl w:val="0"/>
        <w:numPr>
          <w:ilvl w:val="0"/>
          <w:numId w:val="3"/>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Get the right clothes to wear, make sure clothes are ironed</w:t>
      </w:r>
      <w:r w:rsidR="00505F3A" w:rsidRPr="00F52DC9">
        <w:rPr>
          <w:rFonts w:ascii="Times New Roman" w:hAnsi="Times New Roman"/>
          <w:color w:val="1A1A1A"/>
          <w:sz w:val="14"/>
          <w:szCs w:val="14"/>
        </w:rPr>
        <w:t xml:space="preserve"> </w:t>
      </w:r>
    </w:p>
    <w:p w14:paraId="4BD51D13" w14:textId="095150F6" w:rsidR="00F03554" w:rsidRPr="00F52DC9" w:rsidRDefault="0085548D" w:rsidP="00F52DC9">
      <w:pPr>
        <w:widowControl w:val="0"/>
        <w:numPr>
          <w:ilvl w:val="0"/>
          <w:numId w:val="3"/>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get cash </w:t>
      </w:r>
    </w:p>
    <w:p w14:paraId="7CD20CDA" w14:textId="54E1EE4B" w:rsidR="00957958" w:rsidRPr="00F52DC9" w:rsidRDefault="00957958"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 xml:space="preserve">Party at friends place: </w:t>
      </w:r>
    </w:p>
    <w:p w14:paraId="2143F4AB" w14:textId="77777777" w:rsidR="00957958" w:rsidRPr="00F52DC9" w:rsidRDefault="00957958" w:rsidP="00F52DC9">
      <w:pPr>
        <w:widowControl w:val="0"/>
        <w:numPr>
          <w:ilvl w:val="0"/>
          <w:numId w:val="3"/>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Mgmt: find directions to house, check that you can get in, if shared community </w:t>
      </w:r>
    </w:p>
    <w:p w14:paraId="000E212B" w14:textId="0E3301CD" w:rsidR="0085548D" w:rsidRPr="00F52DC9" w:rsidRDefault="00957958" w:rsidP="00F52DC9">
      <w:pPr>
        <w:widowControl w:val="0"/>
        <w:numPr>
          <w:ilvl w:val="0"/>
          <w:numId w:val="3"/>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C</w:t>
      </w:r>
      <w:r w:rsidR="00336505" w:rsidRPr="00F52DC9">
        <w:rPr>
          <w:rFonts w:ascii="Times New Roman" w:hAnsi="Times New Roman"/>
          <w:color w:val="1A1A1A"/>
          <w:sz w:val="14"/>
          <w:szCs w:val="14"/>
        </w:rPr>
        <w:t xml:space="preserve">omm: Be quiet and don’t impose </w:t>
      </w:r>
    </w:p>
    <w:p w14:paraId="4AA0ABCA" w14:textId="441039F7" w:rsidR="00352EAA" w:rsidRPr="00F52DC9" w:rsidRDefault="00352EAA" w:rsidP="00F52DC9">
      <w:pPr>
        <w:widowControl w:val="0"/>
        <w:numPr>
          <w:ilvl w:val="0"/>
          <w:numId w:val="3"/>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Do what others are doing</w:t>
      </w:r>
      <w:r w:rsidR="001D2745">
        <w:rPr>
          <w:rFonts w:ascii="Times New Roman" w:hAnsi="Times New Roman"/>
          <w:color w:val="1A1A1A"/>
          <w:sz w:val="14"/>
          <w:szCs w:val="14"/>
        </w:rPr>
        <w:t xml:space="preserve">. </w:t>
      </w:r>
    </w:p>
    <w:p w14:paraId="6610EF79" w14:textId="39190823" w:rsidR="00352EAA" w:rsidRPr="00F52DC9" w:rsidRDefault="00352EAA" w:rsidP="00F52DC9">
      <w:pPr>
        <w:widowControl w:val="0"/>
        <w:numPr>
          <w:ilvl w:val="0"/>
          <w:numId w:val="3"/>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Offer to help </w:t>
      </w:r>
    </w:p>
    <w:p w14:paraId="604626C2" w14:textId="2ED751CC" w:rsidR="000D31B8" w:rsidRPr="00F52DC9" w:rsidRDefault="00352EAA" w:rsidP="00F52DC9">
      <w:pPr>
        <w:widowControl w:val="0"/>
        <w:numPr>
          <w:ilvl w:val="0"/>
          <w:numId w:val="3"/>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Don’t overstay your welcome</w:t>
      </w:r>
    </w:p>
    <w:p w14:paraId="6FF5EAA5" w14:textId="42A160ED" w:rsidR="000D31B8" w:rsidRPr="00F52DC9" w:rsidRDefault="000D31B8"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Work social hours</w:t>
      </w:r>
      <w:r w:rsidR="001D2745">
        <w:rPr>
          <w:rFonts w:ascii="Times New Roman" w:hAnsi="Times New Roman"/>
          <w:b/>
          <w:i/>
          <w:color w:val="1A1A1A"/>
          <w:sz w:val="14"/>
          <w:szCs w:val="14"/>
        </w:rPr>
        <w:t xml:space="preserve">: </w:t>
      </w:r>
    </w:p>
    <w:p w14:paraId="4837A391" w14:textId="77777777" w:rsidR="000D31B8" w:rsidRPr="00F52DC9" w:rsidRDefault="000D31B8" w:rsidP="00F52DC9">
      <w:pPr>
        <w:pStyle w:val="ListParagraph"/>
        <w:widowControl w:val="0"/>
        <w:numPr>
          <w:ilvl w:val="0"/>
          <w:numId w:val="3"/>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take badge with you</w:t>
      </w:r>
    </w:p>
    <w:p w14:paraId="198AD39C" w14:textId="77777777" w:rsidR="000D31B8" w:rsidRPr="00F52DC9" w:rsidRDefault="000D31B8" w:rsidP="00F52DC9">
      <w:pPr>
        <w:pStyle w:val="ListParagraph"/>
        <w:widowControl w:val="0"/>
        <w:numPr>
          <w:ilvl w:val="0"/>
          <w:numId w:val="3"/>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avoid over-eating </w:t>
      </w:r>
    </w:p>
    <w:p w14:paraId="7DE4CAA8" w14:textId="77777777" w:rsidR="000D31B8" w:rsidRPr="00F52DC9" w:rsidRDefault="000D31B8" w:rsidP="00F52DC9">
      <w:pPr>
        <w:pStyle w:val="ListParagraph"/>
        <w:widowControl w:val="0"/>
        <w:numPr>
          <w:ilvl w:val="0"/>
          <w:numId w:val="3"/>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talk to people about your work </w:t>
      </w:r>
    </w:p>
    <w:p w14:paraId="4D3F77B5" w14:textId="77777777" w:rsidR="000D31B8" w:rsidRPr="00F52DC9" w:rsidRDefault="000D31B8" w:rsidP="00F52DC9">
      <w:pPr>
        <w:pStyle w:val="ListParagraph"/>
        <w:widowControl w:val="0"/>
        <w:numPr>
          <w:ilvl w:val="0"/>
          <w:numId w:val="3"/>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clean shirt </w:t>
      </w:r>
    </w:p>
    <w:p w14:paraId="16E02B28" w14:textId="77777777" w:rsidR="000D31B8" w:rsidRPr="00F52DC9" w:rsidRDefault="000D31B8" w:rsidP="00F52DC9">
      <w:pPr>
        <w:pStyle w:val="ListParagraph"/>
        <w:widowControl w:val="0"/>
        <w:numPr>
          <w:ilvl w:val="0"/>
          <w:numId w:val="3"/>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go with clean jeans </w:t>
      </w:r>
    </w:p>
    <w:p w14:paraId="1571B9D8" w14:textId="5CAA7A8C" w:rsidR="000D31B8" w:rsidRPr="00F52DC9" w:rsidRDefault="000D31B8" w:rsidP="00F52DC9">
      <w:pPr>
        <w:pStyle w:val="ListParagraph"/>
        <w:widowControl w:val="0"/>
        <w:numPr>
          <w:ilvl w:val="0"/>
          <w:numId w:val="3"/>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avoid looking like you need the food </w:t>
      </w:r>
    </w:p>
    <w:p w14:paraId="132C262D" w14:textId="77777777" w:rsidR="005A567E" w:rsidRPr="00F52DC9" w:rsidRDefault="005A567E" w:rsidP="00F52DC9">
      <w:pPr>
        <w:widowControl w:val="0"/>
        <w:autoSpaceDE w:val="0"/>
        <w:autoSpaceDN w:val="0"/>
        <w:adjustRightInd w:val="0"/>
        <w:rPr>
          <w:rFonts w:ascii="Times New Roman" w:hAnsi="Times New Roman"/>
          <w:color w:val="1A1A1A"/>
          <w:sz w:val="14"/>
          <w:szCs w:val="14"/>
        </w:rPr>
      </w:pPr>
    </w:p>
    <w:p w14:paraId="6E705EB7" w14:textId="77777777" w:rsidR="00E50C3D" w:rsidRPr="00F52DC9" w:rsidRDefault="00E50C3D"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 xml:space="preserve">Wedding of a close friend: </w:t>
      </w:r>
    </w:p>
    <w:p w14:paraId="67EE71DD" w14:textId="77777777" w:rsidR="00E50C3D" w:rsidRPr="00F52DC9" w:rsidRDefault="00E50C3D" w:rsidP="00F52DC9">
      <w:pPr>
        <w:widowControl w:val="0"/>
        <w:numPr>
          <w:ilvl w:val="0"/>
          <w:numId w:val="4"/>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Mgmt: know clothing  </w:t>
      </w:r>
    </w:p>
    <w:p w14:paraId="41930DF7" w14:textId="77777777" w:rsidR="00E50C3D" w:rsidRPr="00F52DC9" w:rsidRDefault="00E50C3D" w:rsidP="00F52DC9">
      <w:pPr>
        <w:widowControl w:val="0"/>
        <w:numPr>
          <w:ilvl w:val="0"/>
          <w:numId w:val="4"/>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Have a list of sub-situations  </w:t>
      </w:r>
    </w:p>
    <w:p w14:paraId="418B9F09" w14:textId="77777777" w:rsidR="00E50C3D" w:rsidRPr="00F52DC9" w:rsidRDefault="00E50C3D" w:rsidP="00F52DC9">
      <w:pPr>
        <w:widowControl w:val="0"/>
        <w:numPr>
          <w:ilvl w:val="0"/>
          <w:numId w:val="4"/>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Know the agenda without intruding on others </w:t>
      </w:r>
    </w:p>
    <w:p w14:paraId="52AEDF49" w14:textId="1E083AA9" w:rsidR="000D31B8" w:rsidRPr="00F52DC9" w:rsidRDefault="00E50C3D" w:rsidP="00F52DC9">
      <w:pPr>
        <w:widowControl w:val="0"/>
        <w:numPr>
          <w:ilvl w:val="0"/>
          <w:numId w:val="4"/>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Don’t try to get attention from others </w:t>
      </w:r>
    </w:p>
    <w:p w14:paraId="391B27CB" w14:textId="77777777" w:rsidR="0085548D" w:rsidRPr="00F52DC9" w:rsidRDefault="0085548D"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BMM Convention:</w:t>
      </w:r>
    </w:p>
    <w:p w14:paraId="61D260ED" w14:textId="77777777" w:rsidR="0085548D" w:rsidRPr="00F52DC9" w:rsidRDefault="00046438" w:rsidP="00F52DC9">
      <w:pPr>
        <w:widowControl w:val="0"/>
        <w:numPr>
          <w:ilvl w:val="0"/>
          <w:numId w:val="3"/>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C</w:t>
      </w:r>
      <w:r w:rsidR="0085548D" w:rsidRPr="00F52DC9">
        <w:rPr>
          <w:rFonts w:ascii="Times New Roman" w:hAnsi="Times New Roman"/>
          <w:color w:val="1A1A1A"/>
          <w:sz w:val="14"/>
          <w:szCs w:val="14"/>
        </w:rPr>
        <w:t xml:space="preserve">heck events beforehand  </w:t>
      </w:r>
    </w:p>
    <w:p w14:paraId="5EDD44D4" w14:textId="77777777" w:rsidR="0085548D" w:rsidRPr="00F52DC9" w:rsidRDefault="00046438" w:rsidP="00F52DC9">
      <w:pPr>
        <w:widowControl w:val="0"/>
        <w:numPr>
          <w:ilvl w:val="0"/>
          <w:numId w:val="3"/>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D</w:t>
      </w:r>
      <w:r w:rsidR="000E6AE2" w:rsidRPr="00F52DC9">
        <w:rPr>
          <w:rFonts w:ascii="Times New Roman" w:hAnsi="Times New Roman"/>
          <w:color w:val="1A1A1A"/>
          <w:sz w:val="14"/>
          <w:szCs w:val="14"/>
        </w:rPr>
        <w:t xml:space="preserve">on’t try to get attention from others </w:t>
      </w:r>
    </w:p>
    <w:p w14:paraId="2FA26C41" w14:textId="64F2D8DA" w:rsidR="0085548D" w:rsidRPr="00F52DC9" w:rsidRDefault="00046438" w:rsidP="00F52DC9">
      <w:pPr>
        <w:widowControl w:val="0"/>
        <w:numPr>
          <w:ilvl w:val="0"/>
          <w:numId w:val="3"/>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C</w:t>
      </w:r>
      <w:r w:rsidR="00E03DDA" w:rsidRPr="00F52DC9">
        <w:rPr>
          <w:rFonts w:ascii="Times New Roman" w:hAnsi="Times New Roman"/>
          <w:color w:val="1A1A1A"/>
          <w:sz w:val="14"/>
          <w:szCs w:val="14"/>
        </w:rPr>
        <w:t xml:space="preserve">lothing </w:t>
      </w:r>
    </w:p>
    <w:p w14:paraId="051FC3F2" w14:textId="77777777" w:rsidR="00543B61" w:rsidRPr="00F52DC9" w:rsidRDefault="0085548D"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 xml:space="preserve">SC conference: </w:t>
      </w:r>
    </w:p>
    <w:p w14:paraId="2EACD596" w14:textId="77777777" w:rsidR="0085548D" w:rsidRPr="00F52DC9" w:rsidRDefault="0085548D" w:rsidP="00F52DC9">
      <w:pPr>
        <w:widowControl w:val="0"/>
        <w:numPr>
          <w:ilvl w:val="0"/>
          <w:numId w:val="3"/>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check events beforehand </w:t>
      </w:r>
    </w:p>
    <w:p w14:paraId="5A6AE489" w14:textId="203D3622" w:rsidR="00F52DC9" w:rsidRPr="00FF79AD" w:rsidRDefault="00E03DDA" w:rsidP="00F52DC9">
      <w:pPr>
        <w:widowControl w:val="0"/>
        <w:numPr>
          <w:ilvl w:val="0"/>
          <w:numId w:val="3"/>
        </w:numPr>
        <w:autoSpaceDE w:val="0"/>
        <w:autoSpaceDN w:val="0"/>
        <w:adjustRightInd w:val="0"/>
        <w:ind w:left="360"/>
        <w:rPr>
          <w:rFonts w:ascii="Times New Roman" w:hAnsi="Times New Roman"/>
          <w:b/>
          <w:i/>
          <w:color w:val="1A1A1A"/>
          <w:sz w:val="14"/>
          <w:szCs w:val="14"/>
        </w:rPr>
      </w:pPr>
      <w:r w:rsidRPr="00F52DC9">
        <w:rPr>
          <w:rFonts w:ascii="Times New Roman" w:hAnsi="Times New Roman"/>
          <w:color w:val="1A1A1A"/>
          <w:sz w:val="14"/>
          <w:szCs w:val="14"/>
        </w:rPr>
        <w:t xml:space="preserve">clothing </w:t>
      </w:r>
    </w:p>
    <w:p w14:paraId="49D57705" w14:textId="08A00A61" w:rsidR="0085548D" w:rsidRPr="00F52DC9" w:rsidRDefault="00E03DDA"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 xml:space="preserve">Lab </w:t>
      </w:r>
      <w:r w:rsidR="00336505" w:rsidRPr="00F52DC9">
        <w:rPr>
          <w:rFonts w:ascii="Times New Roman" w:hAnsi="Times New Roman"/>
          <w:b/>
          <w:i/>
          <w:color w:val="1A1A1A"/>
          <w:sz w:val="14"/>
          <w:szCs w:val="14"/>
        </w:rPr>
        <w:t xml:space="preserve">Presentation: </w:t>
      </w:r>
    </w:p>
    <w:p w14:paraId="1D43CDC4" w14:textId="77777777" w:rsidR="00E03DDA" w:rsidRPr="00F52DC9" w:rsidRDefault="00E03DDA" w:rsidP="00F52DC9">
      <w:pPr>
        <w:widowControl w:val="0"/>
        <w:numPr>
          <w:ilvl w:val="0"/>
          <w:numId w:val="3"/>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don’t make assumptions on what people know </w:t>
      </w:r>
    </w:p>
    <w:p w14:paraId="6AE32544" w14:textId="448FC44F" w:rsidR="00FC6E1F" w:rsidRPr="00F52DC9" w:rsidRDefault="00E03DDA" w:rsidP="00F52DC9">
      <w:pPr>
        <w:widowControl w:val="0"/>
        <w:numPr>
          <w:ilvl w:val="0"/>
          <w:numId w:val="3"/>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be read</w:t>
      </w:r>
      <w:r w:rsidR="00336505" w:rsidRPr="00F52DC9">
        <w:rPr>
          <w:rFonts w:ascii="Times New Roman" w:hAnsi="Times New Roman"/>
          <w:color w:val="1A1A1A"/>
          <w:sz w:val="14"/>
          <w:szCs w:val="14"/>
        </w:rPr>
        <w:t xml:space="preserve">y to answer questions easily </w:t>
      </w:r>
    </w:p>
    <w:p w14:paraId="16298C8E" w14:textId="29963425" w:rsidR="005122AF" w:rsidRPr="00F52DC9" w:rsidRDefault="0044689C"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 xml:space="preserve">Coding: </w:t>
      </w:r>
      <w:r w:rsidR="002E69D5" w:rsidRPr="00F52DC9">
        <w:rPr>
          <w:rFonts w:ascii="Times New Roman" w:hAnsi="Times New Roman"/>
          <w:b/>
          <w:i/>
          <w:color w:val="1A1A1A"/>
          <w:sz w:val="14"/>
          <w:szCs w:val="14"/>
        </w:rPr>
        <w:t xml:space="preserve"> </w:t>
      </w:r>
    </w:p>
    <w:p w14:paraId="025B2CBD" w14:textId="25532126" w:rsidR="002E69D5" w:rsidRPr="00F52DC9" w:rsidRDefault="00AA2473" w:rsidP="00F52DC9">
      <w:pPr>
        <w:pStyle w:val="ListParagraph"/>
        <w:widowControl w:val="0"/>
        <w:numPr>
          <w:ilvl w:val="0"/>
          <w:numId w:val="3"/>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Follow code complete coding principles </w:t>
      </w:r>
    </w:p>
    <w:p w14:paraId="4CC54BB4" w14:textId="79E1A4C1" w:rsidR="002E69D5" w:rsidRPr="00F52DC9" w:rsidRDefault="00AA2473" w:rsidP="00F52DC9">
      <w:pPr>
        <w:pStyle w:val="ListParagraph"/>
        <w:widowControl w:val="0"/>
        <w:numPr>
          <w:ilvl w:val="0"/>
          <w:numId w:val="3"/>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Think about big picture </w:t>
      </w:r>
    </w:p>
    <w:p w14:paraId="012B6C2D" w14:textId="557FCD62" w:rsidR="00AA2473" w:rsidRPr="00F52DC9" w:rsidRDefault="00AA2473" w:rsidP="00F52DC9">
      <w:pPr>
        <w:pStyle w:val="ListParagraph"/>
        <w:widowControl w:val="0"/>
        <w:numPr>
          <w:ilvl w:val="0"/>
          <w:numId w:val="3"/>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Compilation procedures</w:t>
      </w:r>
    </w:p>
    <w:p w14:paraId="607A78F9" w14:textId="22F71C25" w:rsidR="00AA2473" w:rsidRPr="00F52DC9" w:rsidRDefault="00AA2473" w:rsidP="00F52DC9">
      <w:pPr>
        <w:pStyle w:val="ListParagraph"/>
        <w:widowControl w:val="0"/>
        <w:numPr>
          <w:ilvl w:val="0"/>
          <w:numId w:val="3"/>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Google when errors occur, and when confused</w:t>
      </w:r>
    </w:p>
    <w:p w14:paraId="7764CF46" w14:textId="725F77C1" w:rsidR="00336505" w:rsidRPr="00F52DC9" w:rsidRDefault="00B833C6" w:rsidP="00F52DC9">
      <w:pPr>
        <w:pStyle w:val="ListParagraph"/>
        <w:widowControl w:val="0"/>
        <w:numPr>
          <w:ilvl w:val="0"/>
          <w:numId w:val="3"/>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Take breaks</w:t>
      </w:r>
    </w:p>
    <w:p w14:paraId="08E94F62" w14:textId="5C15DAF7" w:rsidR="0044689C" w:rsidRPr="00F52DC9" w:rsidRDefault="0044689C"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Results</w:t>
      </w:r>
      <w:r w:rsidR="005A567E" w:rsidRPr="00F52DC9">
        <w:rPr>
          <w:rFonts w:ascii="Times New Roman" w:hAnsi="Times New Roman"/>
          <w:b/>
          <w:i/>
          <w:color w:val="1A1A1A"/>
          <w:sz w:val="14"/>
          <w:szCs w:val="14"/>
        </w:rPr>
        <w:t xml:space="preserve"> Collection/Experimentation</w:t>
      </w:r>
      <w:r w:rsidRPr="00F52DC9">
        <w:rPr>
          <w:rFonts w:ascii="Times New Roman" w:hAnsi="Times New Roman"/>
          <w:b/>
          <w:i/>
          <w:color w:val="1A1A1A"/>
          <w:sz w:val="14"/>
          <w:szCs w:val="14"/>
        </w:rPr>
        <w:t xml:space="preserve">: </w:t>
      </w:r>
    </w:p>
    <w:p w14:paraId="140A38D1" w14:textId="5725BCCA" w:rsidR="00AA2473" w:rsidRPr="00F52DC9" w:rsidRDefault="00AA2473" w:rsidP="00F52DC9">
      <w:pPr>
        <w:pStyle w:val="ListParagraph"/>
        <w:widowControl w:val="0"/>
        <w:numPr>
          <w:ilvl w:val="0"/>
          <w:numId w:val="3"/>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envisioning information </w:t>
      </w:r>
    </w:p>
    <w:p w14:paraId="032F4585" w14:textId="478AA588" w:rsidR="00AA2473" w:rsidRPr="00F52DC9" w:rsidRDefault="00AA2473" w:rsidP="00F52DC9">
      <w:pPr>
        <w:pStyle w:val="ListParagraph"/>
        <w:widowControl w:val="0"/>
        <w:numPr>
          <w:ilvl w:val="0"/>
          <w:numId w:val="3"/>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talk about which research questions you are answering </w:t>
      </w:r>
    </w:p>
    <w:p w14:paraId="2C2BC214" w14:textId="4B951BED" w:rsidR="00365835" w:rsidRPr="00346FDC" w:rsidRDefault="00AA2473" w:rsidP="00F52DC9">
      <w:pPr>
        <w:pStyle w:val="ListParagraph"/>
        <w:widowControl w:val="0"/>
        <w:numPr>
          <w:ilvl w:val="0"/>
          <w:numId w:val="3"/>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think about research question </w:t>
      </w:r>
    </w:p>
    <w:p w14:paraId="171E45FF" w14:textId="77777777" w:rsidR="002E69D5" w:rsidRPr="00F52DC9" w:rsidRDefault="0044689C"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Paper writing</w:t>
      </w:r>
      <w:r w:rsidR="00773887" w:rsidRPr="00F52DC9">
        <w:rPr>
          <w:rFonts w:ascii="Times New Roman" w:hAnsi="Times New Roman"/>
          <w:b/>
          <w:i/>
          <w:color w:val="1A1A1A"/>
          <w:sz w:val="14"/>
          <w:szCs w:val="14"/>
        </w:rPr>
        <w:t xml:space="preserve">: </w:t>
      </w:r>
    </w:p>
    <w:p w14:paraId="41D318D4" w14:textId="17D93FB7" w:rsidR="00FC6E1F" w:rsidRPr="00F52DC9" w:rsidRDefault="00A317D3" w:rsidP="00F52DC9">
      <w:pPr>
        <w:pStyle w:val="ListParagraph"/>
        <w:widowControl w:val="0"/>
        <w:numPr>
          <w:ilvl w:val="0"/>
          <w:numId w:val="3"/>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Correctness in techniques, problem and results</w:t>
      </w:r>
      <w:r w:rsidR="0085769D" w:rsidRPr="00F52DC9">
        <w:rPr>
          <w:rFonts w:ascii="Times New Roman" w:hAnsi="Times New Roman"/>
          <w:color w:val="1A1A1A"/>
          <w:sz w:val="14"/>
          <w:szCs w:val="14"/>
        </w:rPr>
        <w:t xml:space="preserve">, </w:t>
      </w:r>
      <w:r w:rsidRPr="00F52DC9">
        <w:rPr>
          <w:rFonts w:ascii="Times New Roman" w:hAnsi="Times New Roman"/>
          <w:color w:val="1A1A1A"/>
          <w:sz w:val="14"/>
          <w:szCs w:val="14"/>
        </w:rPr>
        <w:t xml:space="preserve">Make sure about words making sense </w:t>
      </w:r>
    </w:p>
    <w:p w14:paraId="582DC112" w14:textId="628A23A2" w:rsidR="00A317D3" w:rsidRPr="00F52DC9" w:rsidRDefault="00A317D3" w:rsidP="00F52DC9">
      <w:pPr>
        <w:pStyle w:val="ListParagraph"/>
        <w:widowControl w:val="0"/>
        <w:numPr>
          <w:ilvl w:val="0"/>
          <w:numId w:val="3"/>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Structure is logical and flows without forward references </w:t>
      </w:r>
    </w:p>
    <w:p w14:paraId="06C1F08C" w14:textId="0026E824" w:rsidR="002E69D5" w:rsidRPr="00F52DC9" w:rsidRDefault="002E69D5" w:rsidP="00F52DC9">
      <w:pPr>
        <w:pStyle w:val="ListParagraph"/>
        <w:widowControl w:val="0"/>
        <w:numPr>
          <w:ilvl w:val="0"/>
          <w:numId w:val="3"/>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CommInWork+Mgmt: commit changes and let people know</w:t>
      </w:r>
    </w:p>
    <w:p w14:paraId="312389AE" w14:textId="336767A2" w:rsidR="00FC6E1F" w:rsidRPr="00F52DC9" w:rsidRDefault="00FC6E1F" w:rsidP="00F52DC9">
      <w:pPr>
        <w:pStyle w:val="ListParagraph"/>
        <w:widowControl w:val="0"/>
        <w:numPr>
          <w:ilvl w:val="0"/>
          <w:numId w:val="3"/>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Overall structure placement is good, submission-ready</w:t>
      </w:r>
      <w:r w:rsidR="00B9638F">
        <w:rPr>
          <w:rFonts w:ascii="Times New Roman" w:hAnsi="Times New Roman"/>
          <w:color w:val="1A1A1A"/>
          <w:sz w:val="14"/>
          <w:szCs w:val="14"/>
        </w:rPr>
        <w:t xml:space="preserve">. </w:t>
      </w:r>
    </w:p>
    <w:p w14:paraId="2583A7DA" w14:textId="0215D667" w:rsidR="0085769D" w:rsidRPr="00F52DC9" w:rsidRDefault="0085769D" w:rsidP="00F52DC9">
      <w:pPr>
        <w:pStyle w:val="ListParagraph"/>
        <w:widowControl w:val="0"/>
        <w:numPr>
          <w:ilvl w:val="0"/>
          <w:numId w:val="3"/>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Consistency across sections </w:t>
      </w:r>
    </w:p>
    <w:p w14:paraId="3CCF91B6" w14:textId="7153AE81" w:rsidR="0085769D" w:rsidRPr="00F52DC9" w:rsidRDefault="0085769D" w:rsidP="00F52DC9">
      <w:pPr>
        <w:pStyle w:val="ListParagraph"/>
        <w:widowControl w:val="0"/>
        <w:numPr>
          <w:ilvl w:val="0"/>
          <w:numId w:val="3"/>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Use the right vocabulary </w:t>
      </w:r>
    </w:p>
    <w:p w14:paraId="5EB64107" w14:textId="2E99325D" w:rsidR="00E50C3D" w:rsidRPr="00346FDC" w:rsidRDefault="00FC6E1F" w:rsidP="00F52DC9">
      <w:pPr>
        <w:pStyle w:val="ListParagraph"/>
        <w:widowControl w:val="0"/>
        <w:numPr>
          <w:ilvl w:val="0"/>
          <w:numId w:val="3"/>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CommInWork: Writing style </w:t>
      </w:r>
    </w:p>
    <w:p w14:paraId="45619776" w14:textId="3C32418D" w:rsidR="000D31B8" w:rsidRPr="00F52DC9" w:rsidRDefault="000D31B8" w:rsidP="00F52DC9">
      <w:pPr>
        <w:widowControl w:val="0"/>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 xml:space="preserve">Specific </w:t>
      </w:r>
      <w:r w:rsidR="00AC1678" w:rsidRPr="00F52DC9">
        <w:rPr>
          <w:rFonts w:ascii="Times New Roman" w:hAnsi="Times New Roman"/>
          <w:color w:val="1A1A1A"/>
          <w:sz w:val="14"/>
          <w:szCs w:val="14"/>
        </w:rPr>
        <w:t xml:space="preserve">Scenarios: </w:t>
      </w:r>
    </w:p>
    <w:p w14:paraId="0D324B2C" w14:textId="77777777" w:rsidR="00AA2473" w:rsidRPr="00F52DC9" w:rsidRDefault="003F5E98"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 xml:space="preserve">Coming back home from the car: </w:t>
      </w:r>
    </w:p>
    <w:p w14:paraId="0A9D1CD1" w14:textId="2F85D2D5" w:rsidR="00AA2473" w:rsidRPr="00F52DC9" w:rsidRDefault="00366E70" w:rsidP="00F52DC9">
      <w:pPr>
        <w:pStyle w:val="ListParagraph"/>
        <w:widowControl w:val="0"/>
        <w:numPr>
          <w:ilvl w:val="0"/>
          <w:numId w:val="3"/>
        </w:numPr>
        <w:autoSpaceDE w:val="0"/>
        <w:autoSpaceDN w:val="0"/>
        <w:adjustRightInd w:val="0"/>
        <w:ind w:left="360"/>
        <w:rPr>
          <w:rFonts w:ascii="Times New Roman" w:hAnsi="Times New Roman"/>
          <w:color w:val="1A1A1A"/>
          <w:sz w:val="14"/>
          <w:szCs w:val="14"/>
        </w:rPr>
      </w:pPr>
      <w:r>
        <w:rPr>
          <w:rFonts w:ascii="Times New Roman" w:hAnsi="Times New Roman"/>
          <w:color w:val="1A1A1A"/>
          <w:sz w:val="14"/>
          <w:szCs w:val="14"/>
        </w:rPr>
        <w:t>P</w:t>
      </w:r>
      <w:r w:rsidR="00B833C6" w:rsidRPr="00F52DC9">
        <w:rPr>
          <w:rFonts w:ascii="Times New Roman" w:hAnsi="Times New Roman"/>
          <w:color w:val="1A1A1A"/>
          <w:sz w:val="14"/>
          <w:szCs w:val="14"/>
        </w:rPr>
        <w:t>ut keys, wallet, cell phone</w:t>
      </w:r>
      <w:r w:rsidR="003F5E98" w:rsidRPr="00F52DC9">
        <w:rPr>
          <w:rFonts w:ascii="Times New Roman" w:hAnsi="Times New Roman"/>
          <w:color w:val="1A1A1A"/>
          <w:sz w:val="14"/>
          <w:szCs w:val="14"/>
        </w:rPr>
        <w:t xml:space="preserve"> in the right place  </w:t>
      </w:r>
    </w:p>
    <w:p w14:paraId="17DD63D0" w14:textId="77777777" w:rsidR="00AA2473" w:rsidRPr="00F52DC9" w:rsidRDefault="003F5E98" w:rsidP="00F52DC9">
      <w:pPr>
        <w:widowControl w:val="0"/>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 xml:space="preserve"> </w:t>
      </w:r>
    </w:p>
    <w:p w14:paraId="3A3B4414" w14:textId="0F508106" w:rsidR="000D31B8" w:rsidRPr="00F52DC9" w:rsidRDefault="000D31B8" w:rsidP="00F52DC9">
      <w:pPr>
        <w:widowControl w:val="0"/>
        <w:autoSpaceDE w:val="0"/>
        <w:autoSpaceDN w:val="0"/>
        <w:adjustRightInd w:val="0"/>
        <w:rPr>
          <w:rFonts w:ascii="Times New Roman" w:hAnsi="Times New Roman"/>
          <w:color w:val="1A1A1A"/>
          <w:sz w:val="14"/>
          <w:szCs w:val="14"/>
        </w:rPr>
      </w:pPr>
      <w:r w:rsidRPr="00F52DC9">
        <w:rPr>
          <w:rFonts w:ascii="Times New Roman" w:hAnsi="Times New Roman"/>
          <w:b/>
          <w:i/>
          <w:color w:val="1A1A1A"/>
          <w:sz w:val="14"/>
          <w:szCs w:val="14"/>
        </w:rPr>
        <w:t>Email exchange for work:</w:t>
      </w:r>
      <w:r w:rsidRPr="00F52DC9">
        <w:rPr>
          <w:rFonts w:ascii="Times New Roman" w:hAnsi="Times New Roman"/>
          <w:b/>
          <w:i/>
          <w:color w:val="1A1A1A"/>
          <w:sz w:val="14"/>
          <w:szCs w:val="14"/>
        </w:rPr>
        <w:br/>
      </w:r>
      <w:r w:rsidR="00571F5B">
        <w:rPr>
          <w:rFonts w:ascii="Times New Roman" w:hAnsi="Times New Roman"/>
          <w:color w:val="1A1A1A"/>
          <w:sz w:val="14"/>
          <w:szCs w:val="14"/>
        </w:rPr>
        <w:t xml:space="preserve">-         </w:t>
      </w:r>
      <w:r w:rsidRPr="00F52DC9">
        <w:rPr>
          <w:rFonts w:ascii="Times New Roman" w:hAnsi="Times New Roman"/>
          <w:color w:val="1A1A1A"/>
          <w:sz w:val="14"/>
          <w:szCs w:val="14"/>
        </w:rPr>
        <w:t>Check email formatting</w:t>
      </w:r>
    </w:p>
    <w:p w14:paraId="4D7B6A18" w14:textId="45C8DA0A" w:rsidR="003A5FA4" w:rsidRPr="00F52DC9" w:rsidRDefault="000D31B8" w:rsidP="00F52DC9">
      <w:pPr>
        <w:pStyle w:val="ListParagraph"/>
        <w:widowControl w:val="0"/>
        <w:numPr>
          <w:ilvl w:val="0"/>
          <w:numId w:val="3"/>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Use good style – read how to write good emails </w:t>
      </w:r>
      <w:r w:rsidR="003F5E98" w:rsidRPr="00F52DC9">
        <w:rPr>
          <w:rFonts w:ascii="Times New Roman" w:hAnsi="Times New Roman"/>
          <w:color w:val="1A1A1A"/>
          <w:sz w:val="14"/>
          <w:szCs w:val="14"/>
        </w:rPr>
        <w:t xml:space="preserve"> </w:t>
      </w:r>
    </w:p>
    <w:p w14:paraId="7E1E43F9" w14:textId="77777777" w:rsidR="00E50C3D" w:rsidRPr="00F52DC9" w:rsidRDefault="00E50C3D" w:rsidP="00F52DC9">
      <w:pPr>
        <w:widowControl w:val="0"/>
        <w:autoSpaceDE w:val="0"/>
        <w:autoSpaceDN w:val="0"/>
        <w:adjustRightInd w:val="0"/>
        <w:rPr>
          <w:rFonts w:ascii="Times New Roman" w:hAnsi="Times New Roman"/>
          <w:color w:val="1A1A1A"/>
          <w:sz w:val="14"/>
          <w:szCs w:val="14"/>
        </w:rPr>
      </w:pPr>
    </w:p>
    <w:p w14:paraId="6945AD7B" w14:textId="12F89D82" w:rsidR="00AC1678" w:rsidRPr="00F52DC9" w:rsidRDefault="00AC1678"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 xml:space="preserve">Someone asks </w:t>
      </w:r>
      <w:r w:rsidR="00010C9C" w:rsidRPr="00F52DC9">
        <w:rPr>
          <w:rFonts w:ascii="Times New Roman" w:hAnsi="Times New Roman"/>
          <w:b/>
          <w:i/>
          <w:color w:val="1A1A1A"/>
          <w:sz w:val="14"/>
          <w:szCs w:val="14"/>
        </w:rPr>
        <w:t>“</w:t>
      </w:r>
      <w:r w:rsidR="003F6CC0">
        <w:rPr>
          <w:rFonts w:ascii="Times New Roman" w:hAnsi="Times New Roman"/>
          <w:b/>
          <w:i/>
          <w:color w:val="1A1A1A"/>
          <w:sz w:val="14"/>
          <w:szCs w:val="14"/>
        </w:rPr>
        <w:t xml:space="preserve">how old are you?” </w:t>
      </w:r>
      <w:r w:rsidRPr="00F52DC9">
        <w:rPr>
          <w:rFonts w:ascii="Times New Roman" w:hAnsi="Times New Roman"/>
          <w:b/>
          <w:i/>
          <w:color w:val="1A1A1A"/>
          <w:sz w:val="14"/>
          <w:szCs w:val="14"/>
        </w:rPr>
        <w:t xml:space="preserve"> or personal </w:t>
      </w:r>
      <w:r w:rsidR="000A01BB" w:rsidRPr="00F52DC9">
        <w:rPr>
          <w:rFonts w:ascii="Times New Roman" w:hAnsi="Times New Roman"/>
          <w:b/>
          <w:i/>
          <w:color w:val="1A1A1A"/>
          <w:sz w:val="14"/>
          <w:szCs w:val="14"/>
        </w:rPr>
        <w:t>question</w:t>
      </w:r>
      <w:r w:rsidR="00C02B9E">
        <w:rPr>
          <w:rFonts w:ascii="Times New Roman" w:hAnsi="Times New Roman"/>
          <w:b/>
          <w:i/>
          <w:color w:val="1A1A1A"/>
          <w:sz w:val="14"/>
          <w:szCs w:val="14"/>
        </w:rPr>
        <w:t>.</w:t>
      </w:r>
      <w:r w:rsidR="000A01BB" w:rsidRPr="00F52DC9">
        <w:rPr>
          <w:rFonts w:ascii="Times New Roman" w:hAnsi="Times New Roman"/>
          <w:b/>
          <w:i/>
          <w:color w:val="1A1A1A"/>
          <w:sz w:val="14"/>
          <w:szCs w:val="14"/>
        </w:rPr>
        <w:t xml:space="preserve"> </w:t>
      </w:r>
      <w:r w:rsidRPr="00F52DC9">
        <w:rPr>
          <w:rFonts w:ascii="Times New Roman" w:hAnsi="Times New Roman"/>
          <w:b/>
          <w:i/>
          <w:color w:val="1A1A1A"/>
          <w:sz w:val="14"/>
          <w:szCs w:val="14"/>
        </w:rPr>
        <w:t>In a group setting where friends g</w:t>
      </w:r>
      <w:r w:rsidR="00C02B9E">
        <w:rPr>
          <w:rFonts w:ascii="Times New Roman" w:hAnsi="Times New Roman"/>
          <w:b/>
          <w:i/>
          <w:color w:val="1A1A1A"/>
          <w:sz w:val="14"/>
          <w:szCs w:val="14"/>
        </w:rPr>
        <w:t xml:space="preserve">etting attention and you’re not. </w:t>
      </w:r>
    </w:p>
    <w:p w14:paraId="4BB61003" w14:textId="77777777" w:rsidR="00AC1678" w:rsidRPr="00F52DC9" w:rsidRDefault="00AC1678" w:rsidP="00F52DC9">
      <w:pPr>
        <w:widowControl w:val="0"/>
        <w:autoSpaceDE w:val="0"/>
        <w:autoSpaceDN w:val="0"/>
        <w:adjustRightInd w:val="0"/>
        <w:rPr>
          <w:rFonts w:ascii="Times New Roman" w:hAnsi="Times New Roman"/>
          <w:color w:val="1A1A1A"/>
          <w:sz w:val="14"/>
          <w:szCs w:val="14"/>
        </w:rPr>
      </w:pPr>
    </w:p>
    <w:p w14:paraId="31BF82C6" w14:textId="3AB71E7A" w:rsidR="00AC1678" w:rsidRPr="00F52DC9" w:rsidRDefault="00AC1678"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 xml:space="preserve">If someone gets </w:t>
      </w:r>
      <w:r w:rsidR="00010C9C" w:rsidRPr="00F52DC9">
        <w:rPr>
          <w:rFonts w:ascii="Times New Roman" w:hAnsi="Times New Roman"/>
          <w:b/>
          <w:i/>
          <w:color w:val="1A1A1A"/>
          <w:sz w:val="14"/>
          <w:szCs w:val="14"/>
        </w:rPr>
        <w:t xml:space="preserve">angry at you: </w:t>
      </w:r>
      <w:r w:rsidRPr="00F52DC9">
        <w:rPr>
          <w:rFonts w:ascii="Times New Roman" w:hAnsi="Times New Roman"/>
          <w:b/>
          <w:i/>
          <w:color w:val="1A1A1A"/>
          <w:sz w:val="14"/>
          <w:szCs w:val="14"/>
        </w:rPr>
        <w:t xml:space="preserve"> </w:t>
      </w:r>
    </w:p>
    <w:p w14:paraId="1B08C444" w14:textId="77777777" w:rsidR="00AC1678" w:rsidRPr="00F52DC9" w:rsidRDefault="00AC1678" w:rsidP="00F52DC9">
      <w:pPr>
        <w:widowControl w:val="0"/>
        <w:autoSpaceDE w:val="0"/>
        <w:autoSpaceDN w:val="0"/>
        <w:adjustRightInd w:val="0"/>
        <w:rPr>
          <w:rFonts w:ascii="Times New Roman" w:hAnsi="Times New Roman"/>
          <w:color w:val="1A1A1A"/>
          <w:sz w:val="14"/>
          <w:szCs w:val="14"/>
        </w:rPr>
      </w:pPr>
    </w:p>
    <w:p w14:paraId="4AC360FD" w14:textId="61B3DBC0" w:rsidR="00AC1678" w:rsidRPr="00F52DC9" w:rsidRDefault="00AC1678"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 xml:space="preserve">Meeting a girl who likes you: </w:t>
      </w:r>
    </w:p>
    <w:p w14:paraId="6A229E5E" w14:textId="77777777" w:rsidR="00E50C3D" w:rsidRPr="00F52DC9" w:rsidRDefault="00E50C3D" w:rsidP="00F52DC9">
      <w:pPr>
        <w:widowControl w:val="0"/>
        <w:autoSpaceDE w:val="0"/>
        <w:autoSpaceDN w:val="0"/>
        <w:adjustRightInd w:val="0"/>
        <w:rPr>
          <w:rFonts w:ascii="Times New Roman" w:hAnsi="Times New Roman"/>
          <w:b/>
          <w:i/>
          <w:color w:val="1A1A1A"/>
          <w:sz w:val="14"/>
          <w:szCs w:val="14"/>
        </w:rPr>
      </w:pPr>
    </w:p>
    <w:p w14:paraId="6D711AA5" w14:textId="6E2B9356" w:rsidR="00E50C3D" w:rsidRPr="00F52DC9" w:rsidRDefault="00010C9C"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 xml:space="preserve">What do you work on? </w:t>
      </w:r>
    </w:p>
    <w:p w14:paraId="3030813A" w14:textId="77777777" w:rsidR="000A01BB" w:rsidRDefault="000A01BB" w:rsidP="00F52DC9">
      <w:pPr>
        <w:widowControl w:val="0"/>
        <w:autoSpaceDE w:val="0"/>
        <w:autoSpaceDN w:val="0"/>
        <w:adjustRightInd w:val="0"/>
        <w:rPr>
          <w:rFonts w:ascii="Times New Roman" w:hAnsi="Times New Roman"/>
          <w:b/>
          <w:i/>
          <w:color w:val="1A1A1A"/>
          <w:sz w:val="14"/>
          <w:szCs w:val="14"/>
        </w:rPr>
      </w:pPr>
    </w:p>
    <w:p w14:paraId="05A916CF" w14:textId="64B92756" w:rsidR="002B55C4" w:rsidRDefault="006D75FC" w:rsidP="00F52DC9">
      <w:pPr>
        <w:widowControl w:val="0"/>
        <w:autoSpaceDE w:val="0"/>
        <w:autoSpaceDN w:val="0"/>
        <w:adjustRightInd w:val="0"/>
        <w:rPr>
          <w:rFonts w:ascii="Times New Roman" w:hAnsi="Times New Roman"/>
          <w:b/>
          <w:i/>
          <w:color w:val="1A1A1A"/>
          <w:sz w:val="14"/>
          <w:szCs w:val="14"/>
        </w:rPr>
      </w:pPr>
      <w:r>
        <w:rPr>
          <w:rFonts w:ascii="Times New Roman" w:hAnsi="Times New Roman"/>
          <w:b/>
          <w:i/>
          <w:color w:val="1A1A1A"/>
          <w:sz w:val="14"/>
          <w:szCs w:val="14"/>
        </w:rPr>
        <w:t xml:space="preserve">Anytime: </w:t>
      </w:r>
    </w:p>
    <w:p w14:paraId="42DCADD5" w14:textId="77777777" w:rsidR="002B55C4" w:rsidRDefault="002B55C4" w:rsidP="00F52DC9">
      <w:pPr>
        <w:widowControl w:val="0"/>
        <w:autoSpaceDE w:val="0"/>
        <w:autoSpaceDN w:val="0"/>
        <w:adjustRightInd w:val="0"/>
        <w:rPr>
          <w:rFonts w:ascii="Times New Roman" w:hAnsi="Times New Roman"/>
          <w:b/>
          <w:i/>
          <w:color w:val="1A1A1A"/>
          <w:sz w:val="14"/>
          <w:szCs w:val="14"/>
        </w:rPr>
      </w:pPr>
    </w:p>
    <w:p w14:paraId="2705ABC8" w14:textId="3A9DFD0E" w:rsidR="002B55C4" w:rsidRDefault="002B55C4" w:rsidP="00F52DC9">
      <w:pPr>
        <w:widowControl w:val="0"/>
        <w:autoSpaceDE w:val="0"/>
        <w:autoSpaceDN w:val="0"/>
        <w:adjustRightInd w:val="0"/>
        <w:rPr>
          <w:rFonts w:ascii="Times New Roman" w:hAnsi="Times New Roman"/>
          <w:b/>
          <w:i/>
          <w:color w:val="1A1A1A"/>
          <w:sz w:val="14"/>
          <w:szCs w:val="14"/>
        </w:rPr>
      </w:pPr>
      <w:r>
        <w:rPr>
          <w:rFonts w:ascii="Times New Roman" w:hAnsi="Times New Roman"/>
          <w:b/>
          <w:i/>
          <w:color w:val="1A1A1A"/>
          <w:sz w:val="14"/>
          <w:szCs w:val="14"/>
        </w:rPr>
        <w:t xml:space="preserve">Applying experience to above: </w:t>
      </w:r>
    </w:p>
    <w:p w14:paraId="419923E7" w14:textId="77777777" w:rsidR="00654728" w:rsidRDefault="00654728" w:rsidP="00F52DC9">
      <w:pPr>
        <w:widowControl w:val="0"/>
        <w:autoSpaceDE w:val="0"/>
        <w:autoSpaceDN w:val="0"/>
        <w:adjustRightInd w:val="0"/>
        <w:rPr>
          <w:rFonts w:ascii="Times New Roman" w:hAnsi="Times New Roman"/>
          <w:b/>
          <w:i/>
          <w:color w:val="1A1A1A"/>
          <w:sz w:val="14"/>
          <w:szCs w:val="14"/>
        </w:rPr>
      </w:pPr>
    </w:p>
    <w:p w14:paraId="6F387151" w14:textId="13C5D031" w:rsidR="00654728" w:rsidRDefault="00654728" w:rsidP="00F52DC9">
      <w:pPr>
        <w:widowControl w:val="0"/>
        <w:autoSpaceDE w:val="0"/>
        <w:autoSpaceDN w:val="0"/>
        <w:adjustRightInd w:val="0"/>
        <w:rPr>
          <w:rFonts w:ascii="Times New Roman" w:hAnsi="Times New Roman"/>
          <w:b/>
          <w:i/>
          <w:color w:val="1A1A1A"/>
          <w:sz w:val="14"/>
          <w:szCs w:val="14"/>
        </w:rPr>
      </w:pPr>
      <w:r>
        <w:rPr>
          <w:rFonts w:ascii="Times New Roman" w:hAnsi="Times New Roman"/>
          <w:b/>
          <w:i/>
          <w:color w:val="1A1A1A"/>
          <w:sz w:val="14"/>
          <w:szCs w:val="14"/>
        </w:rPr>
        <w:t xml:space="preserve">Implement the experience-learning:  </w:t>
      </w:r>
    </w:p>
    <w:p w14:paraId="69E3822C" w14:textId="5805BD35" w:rsidR="00654728" w:rsidRDefault="00654728" w:rsidP="00F52DC9">
      <w:pPr>
        <w:widowControl w:val="0"/>
        <w:autoSpaceDE w:val="0"/>
        <w:autoSpaceDN w:val="0"/>
        <w:adjustRightInd w:val="0"/>
        <w:rPr>
          <w:rFonts w:ascii="Times New Roman" w:hAnsi="Times New Roman"/>
          <w:b/>
          <w:i/>
          <w:color w:val="1A1A1A"/>
          <w:sz w:val="14"/>
          <w:szCs w:val="14"/>
        </w:rPr>
      </w:pPr>
      <w:r>
        <w:rPr>
          <w:rFonts w:ascii="Times New Roman" w:hAnsi="Times New Roman"/>
          <w:b/>
          <w:i/>
          <w:color w:val="1A1A1A"/>
          <w:sz w:val="14"/>
          <w:szCs w:val="14"/>
        </w:rPr>
        <w:t xml:space="preserve">   </w:t>
      </w:r>
    </w:p>
    <w:p w14:paraId="463C80C8" w14:textId="77777777" w:rsidR="00A773AB" w:rsidRDefault="00A773AB" w:rsidP="00F52DC9">
      <w:pPr>
        <w:widowControl w:val="0"/>
        <w:autoSpaceDE w:val="0"/>
        <w:autoSpaceDN w:val="0"/>
        <w:adjustRightInd w:val="0"/>
        <w:rPr>
          <w:rFonts w:ascii="Times New Roman" w:hAnsi="Times New Roman"/>
          <w:b/>
          <w:i/>
          <w:color w:val="1A1A1A"/>
          <w:sz w:val="14"/>
          <w:szCs w:val="14"/>
        </w:rPr>
      </w:pPr>
    </w:p>
    <w:p w14:paraId="1A255C3D" w14:textId="1B663064" w:rsidR="00A773AB" w:rsidRDefault="00CD500C" w:rsidP="00F52DC9">
      <w:pPr>
        <w:widowControl w:val="0"/>
        <w:autoSpaceDE w:val="0"/>
        <w:autoSpaceDN w:val="0"/>
        <w:adjustRightInd w:val="0"/>
        <w:rPr>
          <w:rFonts w:ascii="Times New Roman" w:hAnsi="Times New Roman"/>
          <w:b/>
          <w:i/>
          <w:color w:val="1A1A1A"/>
          <w:sz w:val="14"/>
          <w:szCs w:val="14"/>
        </w:rPr>
      </w:pPr>
      <w:r>
        <w:rPr>
          <w:rFonts w:ascii="Times New Roman" w:hAnsi="Times New Roman"/>
          <w:b/>
          <w:i/>
          <w:color w:val="1A1A1A"/>
          <w:sz w:val="14"/>
          <w:szCs w:val="14"/>
        </w:rPr>
        <w:t>Fluff ( ) ; implement experience-learning</w:t>
      </w:r>
      <w:r w:rsidR="00B536A6">
        <w:rPr>
          <w:rFonts w:ascii="Times New Roman" w:hAnsi="Times New Roman"/>
          <w:b/>
          <w:i/>
          <w:color w:val="1A1A1A"/>
          <w:sz w:val="14"/>
          <w:szCs w:val="14"/>
        </w:rPr>
        <w:t xml:space="preserve">. </w:t>
      </w:r>
    </w:p>
    <w:p w14:paraId="3CE0E962" w14:textId="6140BB2F" w:rsidR="00B536A6" w:rsidRDefault="00B536A6" w:rsidP="00F52DC9">
      <w:pPr>
        <w:widowControl w:val="0"/>
        <w:autoSpaceDE w:val="0"/>
        <w:autoSpaceDN w:val="0"/>
        <w:adjustRightInd w:val="0"/>
        <w:rPr>
          <w:rFonts w:ascii="Times New Roman" w:hAnsi="Times New Roman"/>
          <w:b/>
          <w:i/>
          <w:color w:val="1A1A1A"/>
          <w:sz w:val="14"/>
          <w:szCs w:val="14"/>
        </w:rPr>
      </w:pPr>
      <w:r>
        <w:rPr>
          <w:rFonts w:ascii="Times New Roman" w:hAnsi="Times New Roman"/>
          <w:b/>
          <w:i/>
          <w:color w:val="1A1A1A"/>
          <w:sz w:val="14"/>
          <w:szCs w:val="14"/>
        </w:rPr>
        <w:t xml:space="preserve">Fluff2 </w:t>
      </w:r>
    </w:p>
    <w:p w14:paraId="0B59E54D" w14:textId="77777777" w:rsidR="00B536A6" w:rsidRDefault="00B536A6" w:rsidP="00F52DC9">
      <w:pPr>
        <w:widowControl w:val="0"/>
        <w:autoSpaceDE w:val="0"/>
        <w:autoSpaceDN w:val="0"/>
        <w:adjustRightInd w:val="0"/>
        <w:rPr>
          <w:rFonts w:ascii="Times New Roman" w:hAnsi="Times New Roman"/>
          <w:b/>
          <w:i/>
          <w:color w:val="1A1A1A"/>
          <w:sz w:val="14"/>
          <w:szCs w:val="14"/>
        </w:rPr>
      </w:pPr>
    </w:p>
    <w:p w14:paraId="26505300" w14:textId="77777777" w:rsidR="00A773AB" w:rsidRDefault="00A773AB" w:rsidP="00F52DC9">
      <w:pPr>
        <w:widowControl w:val="0"/>
        <w:autoSpaceDE w:val="0"/>
        <w:autoSpaceDN w:val="0"/>
        <w:adjustRightInd w:val="0"/>
        <w:rPr>
          <w:rFonts w:ascii="Times New Roman" w:hAnsi="Times New Roman"/>
          <w:b/>
          <w:i/>
          <w:color w:val="1A1A1A"/>
          <w:sz w:val="14"/>
          <w:szCs w:val="14"/>
        </w:rPr>
      </w:pPr>
    </w:p>
    <w:p w14:paraId="728CDB5F" w14:textId="77777777" w:rsidR="00A773AB" w:rsidRDefault="00A773AB" w:rsidP="00F52DC9">
      <w:pPr>
        <w:widowControl w:val="0"/>
        <w:autoSpaceDE w:val="0"/>
        <w:autoSpaceDN w:val="0"/>
        <w:adjustRightInd w:val="0"/>
        <w:rPr>
          <w:rFonts w:ascii="Times New Roman" w:hAnsi="Times New Roman"/>
          <w:b/>
          <w:i/>
          <w:color w:val="1A1A1A"/>
          <w:sz w:val="14"/>
          <w:szCs w:val="14"/>
        </w:rPr>
        <w:sectPr w:rsidR="00A773AB" w:rsidSect="000A01BB">
          <w:type w:val="continuous"/>
          <w:pgSz w:w="12240" w:h="15840"/>
          <w:pgMar w:top="1440" w:right="1800" w:bottom="1440" w:left="1800" w:header="720" w:footer="720" w:gutter="0"/>
          <w:cols w:num="3" w:sep="1" w:space="720"/>
          <w:docGrid w:linePitch="360"/>
        </w:sectPr>
      </w:pPr>
    </w:p>
    <w:p w14:paraId="489AF662" w14:textId="77777777" w:rsidR="00FA763E" w:rsidRDefault="00FA763E" w:rsidP="0044574A">
      <w:pPr>
        <w:widowControl w:val="0"/>
        <w:autoSpaceDE w:val="0"/>
        <w:autoSpaceDN w:val="0"/>
        <w:adjustRightInd w:val="0"/>
        <w:rPr>
          <w:rFonts w:ascii="Times New Roman" w:hAnsi="Times New Roman"/>
          <w:b/>
          <w:i/>
          <w:color w:val="1A1A1A"/>
          <w:sz w:val="14"/>
          <w:szCs w:val="14"/>
        </w:rPr>
      </w:pPr>
    </w:p>
    <w:p w14:paraId="0B2B648E" w14:textId="25190EE5" w:rsidR="0044574A" w:rsidRDefault="0044574A" w:rsidP="0044574A">
      <w:pPr>
        <w:widowControl w:val="0"/>
        <w:autoSpaceDE w:val="0"/>
        <w:autoSpaceDN w:val="0"/>
        <w:adjustRightInd w:val="0"/>
        <w:rPr>
          <w:rFonts w:ascii="Times New Roman" w:hAnsi="Times New Roman"/>
          <w:b/>
          <w:i/>
          <w:color w:val="1A1A1A"/>
          <w:sz w:val="14"/>
          <w:szCs w:val="14"/>
        </w:rPr>
      </w:pPr>
      <w:r>
        <w:rPr>
          <w:rFonts w:ascii="Times New Roman" w:hAnsi="Times New Roman"/>
          <w:b/>
          <w:i/>
          <w:color w:val="1A1A1A"/>
          <w:sz w:val="14"/>
          <w:szCs w:val="14"/>
        </w:rPr>
        <w:t>Reliability : /error correction  spinning with exper</w:t>
      </w:r>
      <w:r w:rsidR="00B761DB">
        <w:rPr>
          <w:rFonts w:ascii="Times New Roman" w:hAnsi="Times New Roman"/>
          <w:b/>
          <w:i/>
          <w:color w:val="1A1A1A"/>
          <w:sz w:val="14"/>
          <w:szCs w:val="14"/>
        </w:rPr>
        <w:t>ience – spinning with practice</w:t>
      </w:r>
      <w:r w:rsidR="009801B7">
        <w:rPr>
          <w:rFonts w:ascii="Times New Roman" w:hAnsi="Times New Roman"/>
          <w:b/>
          <w:i/>
          <w:color w:val="1A1A1A"/>
          <w:sz w:val="14"/>
          <w:szCs w:val="14"/>
        </w:rPr>
        <w:t xml:space="preserve">. </w:t>
      </w:r>
    </w:p>
    <w:p w14:paraId="4DA8FDA8" w14:textId="77777777" w:rsidR="00F61AAF" w:rsidRDefault="00F61AAF" w:rsidP="00F61AAF">
      <w:pPr>
        <w:widowControl w:val="0"/>
        <w:autoSpaceDE w:val="0"/>
        <w:autoSpaceDN w:val="0"/>
        <w:adjustRightInd w:val="0"/>
        <w:rPr>
          <w:rFonts w:ascii="Times New Roman" w:hAnsi="Times New Roman"/>
          <w:b/>
          <w:i/>
          <w:color w:val="1A1A1A"/>
          <w:sz w:val="14"/>
          <w:szCs w:val="14"/>
        </w:rPr>
      </w:pPr>
    </w:p>
    <w:p w14:paraId="6717F410" w14:textId="7ADAC612" w:rsidR="00F61AAF" w:rsidRDefault="00D67F68" w:rsidP="00F61AAF">
      <w:pPr>
        <w:widowControl w:val="0"/>
        <w:autoSpaceDE w:val="0"/>
        <w:autoSpaceDN w:val="0"/>
        <w:adjustRightInd w:val="0"/>
        <w:rPr>
          <w:rFonts w:ascii="Times New Roman" w:hAnsi="Times New Roman"/>
          <w:b/>
          <w:i/>
          <w:color w:val="1A1A1A"/>
          <w:sz w:val="14"/>
          <w:szCs w:val="14"/>
        </w:rPr>
      </w:pPr>
      <w:r>
        <w:rPr>
          <w:rFonts w:ascii="Times New Roman" w:hAnsi="Times New Roman"/>
          <w:b/>
          <w:i/>
          <w:color w:val="1A1A1A"/>
          <w:sz w:val="14"/>
          <w:szCs w:val="14"/>
        </w:rPr>
        <w:t xml:space="preserve">What one person might say can apply to another person, though to a different extreme. </w:t>
      </w:r>
    </w:p>
    <w:p w14:paraId="5ADA7B16" w14:textId="77777777" w:rsidR="00B761DB" w:rsidRDefault="00B761DB" w:rsidP="00F61AAF">
      <w:pPr>
        <w:widowControl w:val="0"/>
        <w:autoSpaceDE w:val="0"/>
        <w:autoSpaceDN w:val="0"/>
        <w:adjustRightInd w:val="0"/>
        <w:rPr>
          <w:rFonts w:ascii="Times New Roman" w:hAnsi="Times New Roman"/>
          <w:b/>
          <w:i/>
          <w:color w:val="1A1A1A"/>
          <w:sz w:val="14"/>
          <w:szCs w:val="14"/>
        </w:rPr>
      </w:pPr>
    </w:p>
    <w:p w14:paraId="0AB0E2D9" w14:textId="018A9CD9" w:rsidR="00B761DB" w:rsidRDefault="00B761DB" w:rsidP="00F61AAF">
      <w:pPr>
        <w:widowControl w:val="0"/>
        <w:autoSpaceDE w:val="0"/>
        <w:autoSpaceDN w:val="0"/>
        <w:adjustRightInd w:val="0"/>
        <w:rPr>
          <w:rFonts w:ascii="Times New Roman" w:hAnsi="Times New Roman"/>
          <w:b/>
          <w:i/>
          <w:color w:val="1A1A1A"/>
          <w:sz w:val="14"/>
          <w:szCs w:val="14"/>
        </w:rPr>
      </w:pPr>
      <w:r>
        <w:rPr>
          <w:rFonts w:ascii="Times New Roman" w:hAnsi="Times New Roman"/>
          <w:b/>
          <w:i/>
          <w:color w:val="1A1A1A"/>
          <w:sz w:val="14"/>
          <w:szCs w:val="14"/>
        </w:rPr>
        <w:t>Make sure situations are clearer</w:t>
      </w:r>
      <w:r w:rsidR="00FC21D1">
        <w:rPr>
          <w:rFonts w:ascii="Times New Roman" w:hAnsi="Times New Roman"/>
          <w:b/>
          <w:i/>
          <w:color w:val="1A1A1A"/>
          <w:sz w:val="14"/>
          <w:szCs w:val="14"/>
        </w:rPr>
        <w:t xml:space="preserve"> </w:t>
      </w:r>
      <w:r w:rsidR="00CD500C">
        <w:rPr>
          <w:rFonts w:ascii="Times New Roman" w:hAnsi="Times New Roman"/>
          <w:b/>
          <w:i/>
          <w:color w:val="1A1A1A"/>
          <w:sz w:val="14"/>
          <w:szCs w:val="14"/>
        </w:rPr>
        <w:t>(why didn’t I bring the lexus?)</w:t>
      </w:r>
      <w:r w:rsidR="00C71830">
        <w:rPr>
          <w:rFonts w:ascii="Times New Roman" w:hAnsi="Times New Roman"/>
          <w:b/>
          <w:i/>
          <w:color w:val="1A1A1A"/>
          <w:sz w:val="14"/>
          <w:szCs w:val="14"/>
        </w:rPr>
        <w:t xml:space="preserve">  </w:t>
      </w:r>
    </w:p>
    <w:p w14:paraId="686EE66C" w14:textId="77777777" w:rsidR="00C71830" w:rsidRDefault="00C71830" w:rsidP="00F61AAF">
      <w:pPr>
        <w:widowControl w:val="0"/>
        <w:autoSpaceDE w:val="0"/>
        <w:autoSpaceDN w:val="0"/>
        <w:adjustRightInd w:val="0"/>
        <w:rPr>
          <w:rFonts w:ascii="Times New Roman" w:hAnsi="Times New Roman"/>
          <w:b/>
          <w:i/>
          <w:color w:val="1A1A1A"/>
          <w:sz w:val="14"/>
          <w:szCs w:val="14"/>
        </w:rPr>
      </w:pPr>
    </w:p>
    <w:p w14:paraId="3DAFDB9E" w14:textId="5D452980" w:rsidR="00C71830" w:rsidRDefault="00C71830" w:rsidP="00F61AAF">
      <w:pPr>
        <w:widowControl w:val="0"/>
        <w:autoSpaceDE w:val="0"/>
        <w:autoSpaceDN w:val="0"/>
        <w:adjustRightInd w:val="0"/>
        <w:rPr>
          <w:rFonts w:ascii="Times New Roman" w:hAnsi="Times New Roman"/>
          <w:b/>
          <w:i/>
          <w:color w:val="1A1A1A"/>
          <w:sz w:val="14"/>
          <w:szCs w:val="14"/>
        </w:rPr>
      </w:pPr>
      <w:r>
        <w:rPr>
          <w:rFonts w:ascii="Times New Roman" w:hAnsi="Times New Roman"/>
          <w:b/>
          <w:i/>
          <w:color w:val="1A1A1A"/>
          <w:sz w:val="14"/>
          <w:szCs w:val="14"/>
        </w:rPr>
        <w:t xml:space="preserve">Cheating: teacher thinks cheating a regular failing student, but student doesn’t believe. </w:t>
      </w:r>
    </w:p>
    <w:p w14:paraId="7D7E3E63" w14:textId="77777777" w:rsidR="00D67F68" w:rsidRDefault="00D67F68" w:rsidP="00F61AAF">
      <w:pPr>
        <w:widowControl w:val="0"/>
        <w:autoSpaceDE w:val="0"/>
        <w:autoSpaceDN w:val="0"/>
        <w:adjustRightInd w:val="0"/>
        <w:rPr>
          <w:rFonts w:ascii="Times New Roman" w:hAnsi="Times New Roman"/>
          <w:b/>
          <w:i/>
          <w:color w:val="1A1A1A"/>
          <w:sz w:val="14"/>
          <w:szCs w:val="14"/>
        </w:rPr>
      </w:pPr>
    </w:p>
    <w:p w14:paraId="12A8DD79" w14:textId="1F32E82B" w:rsidR="00163403" w:rsidRPr="00163403" w:rsidRDefault="00352B5C" w:rsidP="00163403">
      <w:pPr>
        <w:widowControl w:val="0"/>
        <w:autoSpaceDE w:val="0"/>
        <w:autoSpaceDN w:val="0"/>
        <w:adjustRightInd w:val="0"/>
        <w:spacing w:after="240"/>
        <w:rPr>
          <w:rFonts w:ascii="Times" w:hAnsi="Times" w:cs="Times"/>
          <w:sz w:val="16"/>
          <w:szCs w:val="16"/>
        </w:rPr>
      </w:pPr>
      <w:r>
        <w:rPr>
          <w:rFonts w:ascii="Times" w:hAnsi="Times" w:cs="Times"/>
          <w:sz w:val="16"/>
          <w:szCs w:val="16"/>
        </w:rPr>
        <w:t xml:space="preserve">Work: Working with Tami/secy, </w:t>
      </w:r>
    </w:p>
    <w:p w14:paraId="5F56A8CE" w14:textId="02A7F00B" w:rsidR="002F3B78" w:rsidRDefault="003E05F6" w:rsidP="00A773AB">
      <w:pPr>
        <w:widowControl w:val="0"/>
        <w:autoSpaceDE w:val="0"/>
        <w:autoSpaceDN w:val="0"/>
        <w:adjustRightInd w:val="0"/>
        <w:spacing w:after="240"/>
        <w:rPr>
          <w:rFonts w:ascii="Times" w:hAnsi="Times" w:cs="Times"/>
          <w:sz w:val="16"/>
          <w:szCs w:val="16"/>
        </w:rPr>
      </w:pPr>
      <w:r>
        <w:rPr>
          <w:rFonts w:ascii="Times" w:hAnsi="Times" w:cs="Times"/>
          <w:sz w:val="16"/>
          <w:szCs w:val="16"/>
        </w:rPr>
        <w:t xml:space="preserve">Social: </w:t>
      </w:r>
      <w:r w:rsidR="00CB5A40">
        <w:rPr>
          <w:rFonts w:ascii="Times" w:hAnsi="Times" w:cs="Times"/>
          <w:sz w:val="16"/>
          <w:szCs w:val="16"/>
        </w:rPr>
        <w:t>Honda</w:t>
      </w:r>
      <w:r w:rsidR="00EC5B6C">
        <w:rPr>
          <w:rFonts w:ascii="Times" w:hAnsi="Times" w:cs="Times"/>
          <w:sz w:val="16"/>
          <w:szCs w:val="16"/>
        </w:rPr>
        <w:t xml:space="preserve"> dealer car. </w:t>
      </w:r>
    </w:p>
    <w:p w14:paraId="234F43D2" w14:textId="1FED8671" w:rsidR="00F61AAF" w:rsidRDefault="00352B5C" w:rsidP="00A773AB">
      <w:pPr>
        <w:widowControl w:val="0"/>
        <w:autoSpaceDE w:val="0"/>
        <w:autoSpaceDN w:val="0"/>
        <w:adjustRightInd w:val="0"/>
        <w:spacing w:after="240"/>
        <w:rPr>
          <w:rFonts w:ascii="Times" w:hAnsi="Times" w:cs="Times"/>
          <w:sz w:val="16"/>
          <w:szCs w:val="16"/>
        </w:rPr>
      </w:pPr>
      <w:r>
        <w:rPr>
          <w:rFonts w:ascii="Times" w:hAnsi="Times" w:cs="Times"/>
          <w:sz w:val="16"/>
          <w:szCs w:val="16"/>
        </w:rPr>
        <w:t>Work: Gropp, bronis, …</w:t>
      </w:r>
      <w:r w:rsidR="00F61AAF">
        <w:rPr>
          <w:rFonts w:ascii="Times" w:hAnsi="Times" w:cs="Times"/>
          <w:sz w:val="16"/>
          <w:szCs w:val="16"/>
        </w:rPr>
        <w:t xml:space="preserve">, </w:t>
      </w:r>
      <w:r w:rsidR="00007585">
        <w:rPr>
          <w:rFonts w:ascii="Times" w:hAnsi="Times" w:cs="Times"/>
          <w:sz w:val="16"/>
          <w:szCs w:val="16"/>
        </w:rPr>
        <w:t>g</w:t>
      </w:r>
      <w:r w:rsidR="00D66BD4">
        <w:rPr>
          <w:rFonts w:ascii="Times" w:hAnsi="Times" w:cs="Times"/>
          <w:sz w:val="16"/>
          <w:szCs w:val="16"/>
        </w:rPr>
        <w:t xml:space="preserve">arzaran, padua, torsten, todd, </w:t>
      </w:r>
    </w:p>
    <w:p w14:paraId="28B51E76" w14:textId="2B7DEBA1" w:rsidR="00EC6C2E" w:rsidRDefault="003E05F6" w:rsidP="00A773AB">
      <w:pPr>
        <w:widowControl w:val="0"/>
        <w:autoSpaceDE w:val="0"/>
        <w:autoSpaceDN w:val="0"/>
        <w:adjustRightInd w:val="0"/>
        <w:spacing w:after="240"/>
        <w:rPr>
          <w:rFonts w:ascii="Times" w:hAnsi="Times" w:cs="Times"/>
          <w:sz w:val="16"/>
          <w:szCs w:val="16"/>
        </w:rPr>
      </w:pPr>
      <w:r>
        <w:rPr>
          <w:rFonts w:ascii="Times" w:hAnsi="Times" w:cs="Times"/>
          <w:sz w:val="16"/>
          <w:szCs w:val="16"/>
        </w:rPr>
        <w:t xml:space="preserve">Family:  </w:t>
      </w:r>
      <w:r w:rsidR="00FB01D0">
        <w:rPr>
          <w:rFonts w:ascii="Times" w:hAnsi="Times" w:cs="Times"/>
          <w:sz w:val="16"/>
          <w:szCs w:val="16"/>
        </w:rPr>
        <w:t xml:space="preserve">Dad, mom, </w:t>
      </w:r>
      <w:r w:rsidR="00082097">
        <w:rPr>
          <w:rFonts w:ascii="Times" w:hAnsi="Times" w:cs="Times"/>
          <w:sz w:val="16"/>
          <w:szCs w:val="16"/>
        </w:rPr>
        <w:t>Atul,</w:t>
      </w:r>
      <w:r w:rsidR="00FB01D0">
        <w:rPr>
          <w:rFonts w:ascii="Times" w:hAnsi="Times" w:cs="Times"/>
          <w:sz w:val="16"/>
          <w:szCs w:val="16"/>
        </w:rPr>
        <w:t xml:space="preserve"> Ridhi</w:t>
      </w:r>
      <w:r w:rsidR="00D66BD4">
        <w:rPr>
          <w:rFonts w:ascii="Times" w:hAnsi="Times" w:cs="Times"/>
          <w:sz w:val="16"/>
          <w:szCs w:val="16"/>
        </w:rPr>
        <w:t xml:space="preserve">ma, Rakesh Uncle, Pinki Auntie, </w:t>
      </w:r>
    </w:p>
    <w:p w14:paraId="619D6D4A" w14:textId="2E2E2F03" w:rsidR="00F61AAF" w:rsidRDefault="00B761DB" w:rsidP="00F61AAF">
      <w:pPr>
        <w:widowControl w:val="0"/>
        <w:autoSpaceDE w:val="0"/>
        <w:autoSpaceDN w:val="0"/>
        <w:adjustRightInd w:val="0"/>
        <w:spacing w:after="240"/>
        <w:rPr>
          <w:rFonts w:ascii="Times" w:hAnsi="Times" w:cs="Times"/>
          <w:sz w:val="16"/>
          <w:szCs w:val="16"/>
        </w:rPr>
      </w:pPr>
      <w:r>
        <w:rPr>
          <w:rFonts w:ascii="Times" w:hAnsi="Times" w:cs="Times"/>
          <w:sz w:val="16"/>
          <w:szCs w:val="16"/>
        </w:rPr>
        <w:t>Friends: Rishi, Chris -</w:t>
      </w:r>
    </w:p>
    <w:p w14:paraId="32F0F96C" w14:textId="46F08B54" w:rsidR="00F61AAF" w:rsidRDefault="00F61AAF" w:rsidP="00A773AB">
      <w:pPr>
        <w:widowControl w:val="0"/>
        <w:autoSpaceDE w:val="0"/>
        <w:autoSpaceDN w:val="0"/>
        <w:adjustRightInd w:val="0"/>
        <w:spacing w:after="240"/>
        <w:rPr>
          <w:rFonts w:ascii="Times" w:hAnsi="Times" w:cs="Times"/>
          <w:sz w:val="16"/>
          <w:szCs w:val="16"/>
        </w:rPr>
      </w:pPr>
      <w:r>
        <w:rPr>
          <w:rFonts w:ascii="Times" w:hAnsi="Times" w:cs="Times"/>
          <w:sz w:val="16"/>
          <w:szCs w:val="16"/>
        </w:rPr>
        <w:t>Co</w:t>
      </w:r>
      <w:r w:rsidR="007A7B36">
        <w:rPr>
          <w:rFonts w:ascii="Times" w:hAnsi="Times" w:cs="Times"/>
          <w:sz w:val="16"/>
          <w:szCs w:val="16"/>
        </w:rPr>
        <w:t xml:space="preserve">llaborators: Amanda, .. Costin, </w:t>
      </w:r>
      <w:r w:rsidR="00352B5C">
        <w:rPr>
          <w:rFonts w:ascii="Times" w:hAnsi="Times" w:cs="Times"/>
          <w:sz w:val="16"/>
          <w:szCs w:val="16"/>
        </w:rPr>
        <w:t xml:space="preserve">…, </w:t>
      </w:r>
      <w:r w:rsidR="00BF1AE0">
        <w:rPr>
          <w:rFonts w:ascii="Times" w:hAnsi="Times" w:cs="Times"/>
          <w:sz w:val="16"/>
          <w:szCs w:val="16"/>
        </w:rPr>
        <w:t xml:space="preserve"> </w:t>
      </w:r>
    </w:p>
    <w:p w14:paraId="42D17325" w14:textId="440B13DB" w:rsidR="00505DE5" w:rsidRDefault="00505DE5" w:rsidP="00A773AB">
      <w:pPr>
        <w:widowControl w:val="0"/>
        <w:autoSpaceDE w:val="0"/>
        <w:autoSpaceDN w:val="0"/>
        <w:adjustRightInd w:val="0"/>
        <w:spacing w:after="240"/>
        <w:rPr>
          <w:rFonts w:ascii="Times" w:hAnsi="Times" w:cs="Times"/>
          <w:sz w:val="16"/>
          <w:szCs w:val="16"/>
        </w:rPr>
      </w:pPr>
      <w:r>
        <w:rPr>
          <w:rFonts w:ascii="Times" w:hAnsi="Times" w:cs="Times"/>
          <w:sz w:val="16"/>
          <w:szCs w:val="16"/>
        </w:rPr>
        <w:t xml:space="preserve">Related Work: DPLASMA, rice-sarkar, locality, </w:t>
      </w:r>
    </w:p>
    <w:p w14:paraId="2670B5E4" w14:textId="3BB24DFF" w:rsidR="005F397C" w:rsidRDefault="005F397C" w:rsidP="00A773AB">
      <w:pPr>
        <w:widowControl w:val="0"/>
        <w:autoSpaceDE w:val="0"/>
        <w:autoSpaceDN w:val="0"/>
        <w:adjustRightInd w:val="0"/>
        <w:spacing w:after="240"/>
        <w:rPr>
          <w:rFonts w:ascii="Times" w:hAnsi="Times" w:cs="Times"/>
          <w:sz w:val="16"/>
          <w:szCs w:val="16"/>
        </w:rPr>
      </w:pPr>
      <w:r>
        <w:rPr>
          <w:rFonts w:ascii="Times" w:hAnsi="Times" w:cs="Times"/>
          <w:sz w:val="16"/>
          <w:szCs w:val="16"/>
        </w:rPr>
        <w:t xml:space="preserve">Competition: </w:t>
      </w:r>
      <w:r w:rsidR="00163403">
        <w:rPr>
          <w:rFonts w:ascii="Times" w:hAnsi="Times" w:cs="Times"/>
          <w:sz w:val="16"/>
          <w:szCs w:val="16"/>
        </w:rPr>
        <w:t xml:space="preserve">… ,  …, </w:t>
      </w:r>
    </w:p>
    <w:p w14:paraId="61B62809" w14:textId="77777777" w:rsidR="005F397C" w:rsidRDefault="005F397C" w:rsidP="005F397C">
      <w:pPr>
        <w:widowControl w:val="0"/>
        <w:autoSpaceDE w:val="0"/>
        <w:autoSpaceDN w:val="0"/>
        <w:adjustRightInd w:val="0"/>
        <w:spacing w:after="240"/>
        <w:rPr>
          <w:rFonts w:ascii="Times" w:hAnsi="Times" w:cs="Times"/>
          <w:sz w:val="16"/>
          <w:szCs w:val="16"/>
        </w:rPr>
      </w:pPr>
      <w:r>
        <w:rPr>
          <w:rFonts w:ascii="Times" w:hAnsi="Times" w:cs="Times"/>
          <w:sz w:val="16"/>
          <w:szCs w:val="16"/>
        </w:rPr>
        <w:t xml:space="preserve">Work status: (layers): Livermore scholars, students </w:t>
      </w:r>
    </w:p>
    <w:p w14:paraId="4CFEB016" w14:textId="233F3B4E" w:rsidR="005F397C" w:rsidRDefault="005F397C" w:rsidP="00A773AB">
      <w:pPr>
        <w:widowControl w:val="0"/>
        <w:autoSpaceDE w:val="0"/>
        <w:autoSpaceDN w:val="0"/>
        <w:adjustRightInd w:val="0"/>
        <w:spacing w:after="240"/>
        <w:rPr>
          <w:rFonts w:ascii="Times" w:hAnsi="Times" w:cs="Times"/>
          <w:sz w:val="16"/>
          <w:szCs w:val="16"/>
        </w:rPr>
      </w:pPr>
      <w:r>
        <w:rPr>
          <w:rFonts w:ascii="Times" w:hAnsi="Times" w:cs="Times"/>
          <w:sz w:val="16"/>
          <w:szCs w:val="16"/>
        </w:rPr>
        <w:t>Social status: Indian, Brahmin, Marathi, …</w:t>
      </w:r>
      <w:r w:rsidR="00352B5C">
        <w:rPr>
          <w:rFonts w:ascii="Times" w:hAnsi="Times" w:cs="Times"/>
          <w:sz w:val="16"/>
          <w:szCs w:val="16"/>
        </w:rPr>
        <w:t xml:space="preserve">  </w:t>
      </w:r>
    </w:p>
    <w:p w14:paraId="1BC93209" w14:textId="0F91A751" w:rsidR="005F397C" w:rsidRDefault="005F397C" w:rsidP="00A773AB">
      <w:pPr>
        <w:widowControl w:val="0"/>
        <w:autoSpaceDE w:val="0"/>
        <w:autoSpaceDN w:val="0"/>
        <w:adjustRightInd w:val="0"/>
        <w:spacing w:after="240"/>
        <w:rPr>
          <w:rFonts w:ascii="Times" w:hAnsi="Times" w:cs="Times"/>
          <w:sz w:val="16"/>
          <w:szCs w:val="16"/>
        </w:rPr>
      </w:pPr>
      <w:r>
        <w:rPr>
          <w:rFonts w:ascii="Times" w:hAnsi="Times" w:cs="Times"/>
          <w:sz w:val="16"/>
          <w:szCs w:val="16"/>
        </w:rPr>
        <w:t xml:space="preserve">Bosses: advisor, </w:t>
      </w:r>
      <w:r w:rsidR="00007585">
        <w:rPr>
          <w:rFonts w:ascii="Times" w:hAnsi="Times" w:cs="Times"/>
          <w:sz w:val="16"/>
          <w:szCs w:val="16"/>
        </w:rPr>
        <w:t xml:space="preserve">students, </w:t>
      </w:r>
    </w:p>
    <w:p w14:paraId="4E1DD83C" w14:textId="251EFD91" w:rsidR="009C67BA" w:rsidRDefault="009C67BA" w:rsidP="00A773AB">
      <w:pPr>
        <w:widowControl w:val="0"/>
        <w:autoSpaceDE w:val="0"/>
        <w:autoSpaceDN w:val="0"/>
        <w:adjustRightInd w:val="0"/>
        <w:spacing w:after="240"/>
        <w:rPr>
          <w:rFonts w:ascii="Times" w:hAnsi="Times" w:cs="Times"/>
          <w:sz w:val="16"/>
          <w:szCs w:val="16"/>
        </w:rPr>
      </w:pPr>
      <w:r>
        <w:rPr>
          <w:rFonts w:ascii="Times" w:hAnsi="Times" w:cs="Times"/>
          <w:sz w:val="16"/>
          <w:szCs w:val="16"/>
        </w:rPr>
        <w:t xml:space="preserve">Relationships: </w:t>
      </w:r>
      <w:r w:rsidR="00F6708E">
        <w:rPr>
          <w:rFonts w:ascii="Times" w:hAnsi="Times" w:cs="Times"/>
          <w:sz w:val="16"/>
          <w:szCs w:val="16"/>
        </w:rPr>
        <w:t xml:space="preserve">sateja, avani, </w:t>
      </w:r>
      <w:r w:rsidR="00352B5C">
        <w:rPr>
          <w:rFonts w:ascii="Times" w:hAnsi="Times" w:cs="Times"/>
          <w:sz w:val="16"/>
          <w:szCs w:val="16"/>
        </w:rPr>
        <w:t xml:space="preserve"> </w:t>
      </w:r>
      <w:r w:rsidR="00F61AAF">
        <w:rPr>
          <w:rFonts w:ascii="Times" w:hAnsi="Times" w:cs="Times"/>
          <w:sz w:val="16"/>
          <w:szCs w:val="16"/>
        </w:rPr>
        <w:t xml:space="preserve">others in queue </w:t>
      </w:r>
      <w:r w:rsidR="00FA763E">
        <w:rPr>
          <w:rFonts w:ascii="Times" w:hAnsi="Times" w:cs="Times"/>
          <w:sz w:val="16"/>
          <w:szCs w:val="16"/>
        </w:rPr>
        <w:t xml:space="preserve">– remember asm, experience. </w:t>
      </w:r>
    </w:p>
    <w:p w14:paraId="566ACE89" w14:textId="36B402A7" w:rsidR="0044574A" w:rsidRDefault="00A64596" w:rsidP="00A773AB">
      <w:pPr>
        <w:widowControl w:val="0"/>
        <w:autoSpaceDE w:val="0"/>
        <w:autoSpaceDN w:val="0"/>
        <w:adjustRightInd w:val="0"/>
        <w:spacing w:after="240"/>
        <w:rPr>
          <w:rFonts w:ascii="Times" w:hAnsi="Times" w:cs="Times"/>
          <w:sz w:val="16"/>
          <w:szCs w:val="16"/>
        </w:rPr>
      </w:pPr>
      <w:r>
        <w:rPr>
          <w:rFonts w:ascii="Times" w:hAnsi="Times" w:cs="Times"/>
          <w:sz w:val="16"/>
          <w:szCs w:val="16"/>
        </w:rPr>
        <w:t xml:space="preserve">Fine-grained. </w:t>
      </w:r>
    </w:p>
    <w:p w14:paraId="69A76713" w14:textId="7F567D20" w:rsidR="00D66BD4" w:rsidRDefault="00D66BD4" w:rsidP="00A773AB">
      <w:pPr>
        <w:widowControl w:val="0"/>
        <w:autoSpaceDE w:val="0"/>
        <w:autoSpaceDN w:val="0"/>
        <w:adjustRightInd w:val="0"/>
        <w:spacing w:after="240"/>
        <w:rPr>
          <w:rFonts w:ascii="Times" w:hAnsi="Times" w:cs="Times"/>
          <w:sz w:val="16"/>
          <w:szCs w:val="16"/>
        </w:rPr>
      </w:pPr>
      <w:r>
        <w:rPr>
          <w:rFonts w:ascii="Times" w:hAnsi="Times" w:cs="Times"/>
          <w:sz w:val="16"/>
          <w:szCs w:val="16"/>
        </w:rPr>
        <w:t xml:space="preserve">Real-experiences – Paris. </w:t>
      </w:r>
    </w:p>
    <w:p w14:paraId="338F79A6" w14:textId="2EC35B79" w:rsidR="003F6CA9" w:rsidRDefault="00D66BD4" w:rsidP="009378D3">
      <w:pPr>
        <w:widowControl w:val="0"/>
        <w:autoSpaceDE w:val="0"/>
        <w:autoSpaceDN w:val="0"/>
        <w:adjustRightInd w:val="0"/>
        <w:spacing w:after="240"/>
        <w:rPr>
          <w:rFonts w:ascii="Times" w:hAnsi="Times" w:cs="Times"/>
          <w:sz w:val="16"/>
          <w:szCs w:val="16"/>
        </w:rPr>
      </w:pPr>
      <w:r>
        <w:rPr>
          <w:rFonts w:ascii="Times" w:hAnsi="Times" w:cs="Times"/>
          <w:sz w:val="16"/>
          <w:szCs w:val="16"/>
        </w:rPr>
        <w:t xml:space="preserve">God. </w:t>
      </w:r>
    </w:p>
    <w:p w14:paraId="17990DF2" w14:textId="77777777" w:rsidR="009378D3" w:rsidRDefault="009378D3" w:rsidP="009378D3">
      <w:pPr>
        <w:widowControl w:val="0"/>
        <w:autoSpaceDE w:val="0"/>
        <w:autoSpaceDN w:val="0"/>
        <w:adjustRightInd w:val="0"/>
        <w:spacing w:after="240"/>
        <w:rPr>
          <w:rFonts w:ascii="Times" w:hAnsi="Times" w:cs="Times"/>
          <w:sz w:val="16"/>
          <w:szCs w:val="16"/>
        </w:rPr>
      </w:pPr>
    </w:p>
    <w:p w14:paraId="65B8C059" w14:textId="77777777" w:rsidR="009378D3" w:rsidRDefault="009378D3" w:rsidP="009378D3">
      <w:pPr>
        <w:widowControl w:val="0"/>
        <w:autoSpaceDE w:val="0"/>
        <w:autoSpaceDN w:val="0"/>
        <w:adjustRightInd w:val="0"/>
        <w:spacing w:after="240"/>
        <w:rPr>
          <w:rFonts w:ascii="Times" w:hAnsi="Times" w:cs="Times"/>
          <w:sz w:val="16"/>
          <w:szCs w:val="16"/>
        </w:rPr>
      </w:pPr>
    </w:p>
    <w:p w14:paraId="7BB80273" w14:textId="7CA5AAA5" w:rsidR="009378D3" w:rsidRDefault="00090195" w:rsidP="009378D3">
      <w:pPr>
        <w:widowControl w:val="0"/>
        <w:autoSpaceDE w:val="0"/>
        <w:autoSpaceDN w:val="0"/>
        <w:adjustRightInd w:val="0"/>
        <w:spacing w:after="240"/>
        <w:rPr>
          <w:rFonts w:ascii="Times" w:hAnsi="Times" w:cs="Times"/>
          <w:sz w:val="16"/>
          <w:szCs w:val="16"/>
        </w:rPr>
      </w:pPr>
      <w:r>
        <w:rPr>
          <w:rFonts w:ascii="Times" w:hAnsi="Times" w:cs="Times"/>
          <w:sz w:val="16"/>
          <w:szCs w:val="16"/>
        </w:rPr>
        <w:t xml:space="preserve">TODO: make cube here, no mindmap </w:t>
      </w:r>
    </w:p>
    <w:p w14:paraId="3E257601" w14:textId="5D42FA19" w:rsidR="003F6CA9" w:rsidRDefault="003F6CA9" w:rsidP="003F6CA9">
      <w:pPr>
        <w:widowControl w:val="0"/>
        <w:autoSpaceDE w:val="0"/>
        <w:autoSpaceDN w:val="0"/>
        <w:adjustRightInd w:val="0"/>
        <w:spacing w:after="240"/>
        <w:rPr>
          <w:rFonts w:ascii="Times" w:hAnsi="Times" w:cs="Times"/>
          <w:sz w:val="16"/>
          <w:szCs w:val="16"/>
        </w:rPr>
      </w:pPr>
      <w:r>
        <w:rPr>
          <w:rFonts w:ascii="Times" w:hAnsi="Times" w:cs="Times"/>
          <w:sz w:val="16"/>
          <w:szCs w:val="16"/>
        </w:rPr>
        <w:t xml:space="preserve">ToDO: see how to put real situations here. </w:t>
      </w:r>
    </w:p>
    <w:p w14:paraId="3E2CD2BD" w14:textId="3ABBEBB2" w:rsidR="003F6CA9" w:rsidRDefault="003F6CA9" w:rsidP="003F6CA9">
      <w:pPr>
        <w:widowControl w:val="0"/>
        <w:autoSpaceDE w:val="0"/>
        <w:autoSpaceDN w:val="0"/>
        <w:adjustRightInd w:val="0"/>
        <w:spacing w:after="240"/>
        <w:rPr>
          <w:rFonts w:ascii="Times" w:hAnsi="Times" w:cs="Times"/>
          <w:sz w:val="16"/>
          <w:szCs w:val="16"/>
        </w:rPr>
      </w:pPr>
      <w:r>
        <w:rPr>
          <w:rFonts w:ascii="Times" w:hAnsi="Times" w:cs="Times"/>
          <w:sz w:val="16"/>
          <w:szCs w:val="16"/>
        </w:rPr>
        <w:t xml:space="preserve">Full description of use case, with all details. </w:t>
      </w:r>
    </w:p>
    <w:p w14:paraId="01DF8075" w14:textId="29124D1F" w:rsidR="00284EB2" w:rsidRDefault="003F6CA9" w:rsidP="00EB7AF6">
      <w:pPr>
        <w:widowControl w:val="0"/>
        <w:autoSpaceDE w:val="0"/>
        <w:autoSpaceDN w:val="0"/>
        <w:adjustRightInd w:val="0"/>
        <w:spacing w:after="240"/>
        <w:rPr>
          <w:rFonts w:ascii="Times" w:hAnsi="Times" w:cs="Times"/>
          <w:sz w:val="16"/>
          <w:szCs w:val="16"/>
        </w:rPr>
      </w:pPr>
      <w:r>
        <w:rPr>
          <w:rFonts w:ascii="Times" w:hAnsi="Times" w:cs="Times"/>
          <w:sz w:val="16"/>
          <w:szCs w:val="16"/>
        </w:rPr>
        <w:t xml:space="preserve">Put watch here at the bottom. </w:t>
      </w:r>
    </w:p>
    <w:p w14:paraId="21A6F0BA" w14:textId="77777777" w:rsidR="00284EB2" w:rsidRDefault="00284EB2" w:rsidP="00EB7AF6">
      <w:pPr>
        <w:widowControl w:val="0"/>
        <w:autoSpaceDE w:val="0"/>
        <w:autoSpaceDN w:val="0"/>
        <w:adjustRightInd w:val="0"/>
        <w:spacing w:after="240"/>
        <w:rPr>
          <w:rFonts w:ascii="Times" w:hAnsi="Times" w:cs="Times"/>
          <w:sz w:val="16"/>
          <w:szCs w:val="16"/>
        </w:rPr>
      </w:pPr>
    </w:p>
    <w:p w14:paraId="6D8188E4" w14:textId="77777777" w:rsidR="009378D3" w:rsidRDefault="009378D3" w:rsidP="00EB7AF6">
      <w:pPr>
        <w:widowControl w:val="0"/>
        <w:autoSpaceDE w:val="0"/>
        <w:autoSpaceDN w:val="0"/>
        <w:adjustRightInd w:val="0"/>
        <w:spacing w:after="240"/>
        <w:rPr>
          <w:rFonts w:ascii="Times" w:hAnsi="Times" w:cs="Times"/>
          <w:sz w:val="16"/>
          <w:szCs w:val="16"/>
        </w:rPr>
      </w:pPr>
    </w:p>
    <w:p w14:paraId="51B47B75" w14:textId="77777777" w:rsidR="00C02B9E" w:rsidRDefault="00C02B9E" w:rsidP="00EB7AF6">
      <w:pPr>
        <w:widowControl w:val="0"/>
        <w:autoSpaceDE w:val="0"/>
        <w:autoSpaceDN w:val="0"/>
        <w:adjustRightInd w:val="0"/>
        <w:spacing w:after="240"/>
        <w:rPr>
          <w:rFonts w:ascii="Times" w:hAnsi="Times" w:cs="Times"/>
          <w:sz w:val="16"/>
          <w:szCs w:val="16"/>
        </w:rPr>
      </w:pPr>
    </w:p>
    <w:p w14:paraId="30F26876" w14:textId="77777777" w:rsidR="00FA763E" w:rsidRPr="00EB7AF6" w:rsidRDefault="00FA763E" w:rsidP="00EB7AF6">
      <w:pPr>
        <w:widowControl w:val="0"/>
        <w:autoSpaceDE w:val="0"/>
        <w:autoSpaceDN w:val="0"/>
        <w:adjustRightInd w:val="0"/>
        <w:spacing w:after="240"/>
        <w:rPr>
          <w:rFonts w:ascii="Times" w:hAnsi="Times" w:cs="Times"/>
          <w:sz w:val="16"/>
          <w:szCs w:val="16"/>
        </w:rPr>
      </w:pPr>
    </w:p>
    <w:p w14:paraId="5FDA4AF4" w14:textId="77777777" w:rsidR="000A01BB" w:rsidRPr="00DD5120" w:rsidRDefault="00D93F65" w:rsidP="00DD5120">
      <w:pPr>
        <w:pStyle w:val="ListParagraph"/>
        <w:widowControl w:val="0"/>
        <w:numPr>
          <w:ilvl w:val="0"/>
          <w:numId w:val="35"/>
        </w:numPr>
        <w:autoSpaceDE w:val="0"/>
        <w:autoSpaceDN w:val="0"/>
        <w:adjustRightInd w:val="0"/>
        <w:spacing w:after="240"/>
        <w:rPr>
          <w:rFonts w:ascii="Times" w:hAnsi="Times" w:cs="Times"/>
          <w:sz w:val="16"/>
          <w:szCs w:val="16"/>
        </w:rPr>
      </w:pPr>
      <w:r w:rsidRPr="00DD5120">
        <w:rPr>
          <w:rFonts w:ascii="Times" w:hAnsi="Times" w:cs="Times"/>
          <w:sz w:val="16"/>
          <w:szCs w:val="16"/>
        </w:rPr>
        <w:t>Todo list</w:t>
      </w:r>
    </w:p>
    <w:p w14:paraId="04DDF4C1" w14:textId="475E4BCD" w:rsidR="00D93F65" w:rsidRPr="000A01BB" w:rsidRDefault="00D93F65" w:rsidP="000A01BB">
      <w:pPr>
        <w:pStyle w:val="ListParagraph"/>
        <w:widowControl w:val="0"/>
        <w:numPr>
          <w:ilvl w:val="1"/>
          <w:numId w:val="35"/>
        </w:numPr>
        <w:autoSpaceDE w:val="0"/>
        <w:autoSpaceDN w:val="0"/>
        <w:adjustRightInd w:val="0"/>
        <w:spacing w:after="240"/>
        <w:rPr>
          <w:rFonts w:ascii="Times" w:hAnsi="Times" w:cs="Times"/>
          <w:sz w:val="16"/>
          <w:szCs w:val="16"/>
        </w:rPr>
      </w:pPr>
      <w:r w:rsidRPr="000A01BB">
        <w:rPr>
          <w:rFonts w:ascii="Times" w:hAnsi="Times" w:cs="Times"/>
          <w:sz w:val="16"/>
          <w:szCs w:val="16"/>
        </w:rPr>
        <w:t>Every day: Put in todo list on iPhone app for work: admin , work, relationsh, comm:</w:t>
      </w:r>
      <w:r w:rsidR="00E70C98">
        <w:rPr>
          <w:rFonts w:ascii="Times" w:hAnsi="Times" w:cs="Times"/>
          <w:sz w:val="16"/>
          <w:szCs w:val="16"/>
        </w:rPr>
        <w:t xml:space="preserve"> ,mgmt (  mgmt: groceries, mgmt</w:t>
      </w:r>
      <w:r w:rsidRPr="000A01BB">
        <w:rPr>
          <w:rFonts w:ascii="Times" w:hAnsi="Times" w:cs="Times"/>
          <w:sz w:val="16"/>
          <w:szCs w:val="16"/>
        </w:rPr>
        <w:t>)</w:t>
      </w:r>
      <w:r w:rsidR="00046274">
        <w:rPr>
          <w:rFonts w:ascii="Times" w:hAnsi="Times" w:cs="Times"/>
          <w:sz w:val="16"/>
          <w:szCs w:val="16"/>
        </w:rPr>
        <w:t xml:space="preserve">. </w:t>
      </w:r>
    </w:p>
    <w:p w14:paraId="6FE2B6C8" w14:textId="091CAC30" w:rsidR="00D93F65" w:rsidRPr="000A01BB" w:rsidRDefault="00D93F65" w:rsidP="000A01BB">
      <w:pPr>
        <w:pStyle w:val="ListParagraph"/>
        <w:widowControl w:val="0"/>
        <w:numPr>
          <w:ilvl w:val="1"/>
          <w:numId w:val="35"/>
        </w:numPr>
        <w:autoSpaceDE w:val="0"/>
        <w:autoSpaceDN w:val="0"/>
        <w:adjustRightInd w:val="0"/>
        <w:spacing w:after="240"/>
        <w:rPr>
          <w:rFonts w:ascii="Times" w:hAnsi="Times" w:cs="Times"/>
          <w:sz w:val="16"/>
          <w:szCs w:val="16"/>
        </w:rPr>
      </w:pPr>
      <w:r w:rsidRPr="000A01BB">
        <w:rPr>
          <w:rFonts w:ascii="Times" w:hAnsi="Times" w:cs="Times"/>
          <w:sz w:val="16"/>
          <w:szCs w:val="16"/>
        </w:rPr>
        <w:t>Every other day: Grab any very specific todos from iPhone, put specific larger goals in the notepad.</w:t>
      </w:r>
    </w:p>
    <w:p w14:paraId="4D5A125E" w14:textId="77777777" w:rsidR="000A01BB" w:rsidRDefault="00D93F65" w:rsidP="000A01BB">
      <w:pPr>
        <w:pStyle w:val="ListParagraph"/>
        <w:widowControl w:val="0"/>
        <w:numPr>
          <w:ilvl w:val="1"/>
          <w:numId w:val="35"/>
        </w:numPr>
        <w:autoSpaceDE w:val="0"/>
        <w:autoSpaceDN w:val="0"/>
        <w:adjustRightInd w:val="0"/>
        <w:spacing w:after="240"/>
        <w:rPr>
          <w:rFonts w:ascii="Times" w:hAnsi="Times" w:cs="Times"/>
          <w:sz w:val="16"/>
          <w:szCs w:val="16"/>
        </w:rPr>
      </w:pPr>
      <w:r w:rsidRPr="000A01BB">
        <w:rPr>
          <w:rFonts w:ascii="Times" w:hAnsi="Times" w:cs="Times"/>
          <w:sz w:val="16"/>
          <w:szCs w:val="16"/>
        </w:rPr>
        <w:t xml:space="preserve">Every week: update latex paper todo. </w:t>
      </w:r>
    </w:p>
    <w:p w14:paraId="0EB239CA" w14:textId="5B31DDE0" w:rsidR="00D93F65" w:rsidRPr="000A01BB" w:rsidRDefault="000A01BB" w:rsidP="000A01BB">
      <w:pPr>
        <w:widowControl w:val="0"/>
        <w:autoSpaceDE w:val="0"/>
        <w:autoSpaceDN w:val="0"/>
        <w:adjustRightInd w:val="0"/>
        <w:spacing w:after="240"/>
        <w:rPr>
          <w:rFonts w:ascii="Times" w:hAnsi="Times" w:cs="Times"/>
          <w:sz w:val="16"/>
          <w:szCs w:val="16"/>
        </w:rPr>
      </w:pPr>
      <w:r>
        <w:rPr>
          <w:rFonts w:ascii="Times" w:hAnsi="Times" w:cs="Times"/>
          <w:sz w:val="16"/>
          <w:szCs w:val="16"/>
        </w:rPr>
        <w:t xml:space="preserve">         </w:t>
      </w:r>
      <w:r w:rsidR="00D93F65" w:rsidRPr="000A01BB">
        <w:rPr>
          <w:rFonts w:ascii="Times" w:hAnsi="Times" w:cs="Times"/>
          <w:sz w:val="16"/>
          <w:szCs w:val="16"/>
        </w:rPr>
        <w:t xml:space="preserve">2. Planning and schedule </w:t>
      </w:r>
    </w:p>
    <w:p w14:paraId="35BDAB9A" w14:textId="77777777" w:rsidR="00D93F65" w:rsidRPr="000A01BB" w:rsidRDefault="00D93F65" w:rsidP="00D93F65">
      <w:pPr>
        <w:pStyle w:val="ListParagraph"/>
        <w:widowControl w:val="0"/>
        <w:numPr>
          <w:ilvl w:val="0"/>
          <w:numId w:val="33"/>
        </w:numPr>
        <w:tabs>
          <w:tab w:val="left" w:pos="220"/>
          <w:tab w:val="left" w:pos="720"/>
        </w:tabs>
        <w:autoSpaceDE w:val="0"/>
        <w:autoSpaceDN w:val="0"/>
        <w:adjustRightInd w:val="0"/>
        <w:spacing w:after="160"/>
        <w:rPr>
          <w:rFonts w:ascii="Times" w:hAnsi="Times" w:cs="Times"/>
          <w:sz w:val="16"/>
          <w:szCs w:val="16"/>
        </w:rPr>
      </w:pPr>
      <w:r w:rsidRPr="000A01BB">
        <w:rPr>
          <w:rFonts w:ascii="Times" w:hAnsi="Times" w:cs="Times"/>
          <w:sz w:val="16"/>
          <w:szCs w:val="16"/>
        </w:rPr>
        <w:t xml:space="preserve">Make a year plan every august, for at least 4 months in advance. remaining 6 months should be rough plans. Review year plan every October 15th, December 31st, March 15th, June 10th, September 4th (main). </w:t>
      </w:r>
    </w:p>
    <w:p w14:paraId="42BFD1C9" w14:textId="77777777" w:rsidR="00D93F65" w:rsidRPr="000A01BB" w:rsidRDefault="00D93F65" w:rsidP="00D93F65">
      <w:pPr>
        <w:pStyle w:val="ListParagraph"/>
        <w:widowControl w:val="0"/>
        <w:numPr>
          <w:ilvl w:val="0"/>
          <w:numId w:val="33"/>
        </w:numPr>
        <w:tabs>
          <w:tab w:val="left" w:pos="220"/>
          <w:tab w:val="left" w:pos="720"/>
        </w:tabs>
        <w:autoSpaceDE w:val="0"/>
        <w:autoSpaceDN w:val="0"/>
        <w:adjustRightInd w:val="0"/>
        <w:spacing w:after="160"/>
        <w:rPr>
          <w:rFonts w:ascii="Times" w:hAnsi="Times" w:cs="Times"/>
          <w:sz w:val="16"/>
          <w:szCs w:val="16"/>
        </w:rPr>
      </w:pPr>
      <w:r w:rsidRPr="000A01BB">
        <w:rPr>
          <w:rFonts w:ascii="Times" w:hAnsi="Times" w:cs="Times"/>
          <w:sz w:val="16"/>
          <w:szCs w:val="16"/>
        </w:rPr>
        <w:t xml:space="preserve">Every month, from the monthly goals, grab the todos and add them in the week plan. </w:t>
      </w:r>
    </w:p>
    <w:p w14:paraId="7D5468B7" w14:textId="77777777" w:rsidR="00D93F65" w:rsidRPr="000A01BB" w:rsidRDefault="00D93F65" w:rsidP="00D93F65">
      <w:pPr>
        <w:pStyle w:val="ListParagraph"/>
        <w:widowControl w:val="0"/>
        <w:numPr>
          <w:ilvl w:val="0"/>
          <w:numId w:val="33"/>
        </w:numPr>
        <w:tabs>
          <w:tab w:val="left" w:pos="220"/>
          <w:tab w:val="left" w:pos="720"/>
        </w:tabs>
        <w:autoSpaceDE w:val="0"/>
        <w:autoSpaceDN w:val="0"/>
        <w:adjustRightInd w:val="0"/>
        <w:spacing w:after="160"/>
        <w:rPr>
          <w:rFonts w:ascii="Times" w:hAnsi="Times" w:cs="Times"/>
          <w:sz w:val="16"/>
          <w:szCs w:val="16"/>
        </w:rPr>
      </w:pPr>
      <w:r w:rsidRPr="000A01BB">
        <w:rPr>
          <w:rFonts w:ascii="Times" w:hAnsi="Times" w:cs="Times"/>
          <w:sz w:val="16"/>
          <w:szCs w:val="16"/>
        </w:rPr>
        <w:t xml:space="preserve">Every week, make a todo list of weekly goals, and make day-by-day plan. </w:t>
      </w:r>
    </w:p>
    <w:p w14:paraId="5312414A" w14:textId="77777777" w:rsidR="00D93F65" w:rsidRPr="000A01BB" w:rsidRDefault="00D93F65" w:rsidP="00D93F65">
      <w:pPr>
        <w:pStyle w:val="ListParagraph"/>
        <w:widowControl w:val="0"/>
        <w:numPr>
          <w:ilvl w:val="0"/>
          <w:numId w:val="33"/>
        </w:numPr>
        <w:tabs>
          <w:tab w:val="left" w:pos="220"/>
          <w:tab w:val="left" w:pos="720"/>
        </w:tabs>
        <w:autoSpaceDE w:val="0"/>
        <w:autoSpaceDN w:val="0"/>
        <w:adjustRightInd w:val="0"/>
        <w:spacing w:after="160"/>
        <w:rPr>
          <w:rFonts w:ascii="Times" w:hAnsi="Times" w:cs="Times"/>
          <w:sz w:val="16"/>
          <w:szCs w:val="16"/>
        </w:rPr>
      </w:pPr>
      <w:r w:rsidRPr="000A01BB">
        <w:rPr>
          <w:rFonts w:ascii="Times" w:hAnsi="Times" w:cs="Times"/>
          <w:sz w:val="16"/>
          <w:szCs w:val="16"/>
        </w:rPr>
        <w:t>Before every night, have a rough plan of how you’ll do what (not needed to have hour-by-hour plan).</w:t>
      </w:r>
    </w:p>
    <w:p w14:paraId="392E0F54" w14:textId="77777777" w:rsidR="00D93F65" w:rsidRPr="000A01BB" w:rsidRDefault="00D93F65" w:rsidP="00D93F65">
      <w:pPr>
        <w:pStyle w:val="ListParagraph"/>
        <w:widowControl w:val="0"/>
        <w:numPr>
          <w:ilvl w:val="0"/>
          <w:numId w:val="33"/>
        </w:numPr>
        <w:tabs>
          <w:tab w:val="left" w:pos="220"/>
          <w:tab w:val="left" w:pos="720"/>
        </w:tabs>
        <w:autoSpaceDE w:val="0"/>
        <w:autoSpaceDN w:val="0"/>
        <w:adjustRightInd w:val="0"/>
        <w:spacing w:after="160"/>
        <w:rPr>
          <w:rFonts w:ascii="Times" w:hAnsi="Times" w:cs="Times"/>
          <w:sz w:val="16"/>
          <w:szCs w:val="16"/>
        </w:rPr>
      </w:pPr>
      <w:r w:rsidRPr="000A01BB">
        <w:rPr>
          <w:rFonts w:ascii="Times" w:hAnsi="Times" w:cs="Times"/>
          <w:sz w:val="16"/>
          <w:szCs w:val="16"/>
        </w:rPr>
        <w:t xml:space="preserve">Analyze efficiency of yourself, adjust as you go. Find things you can do differently to refine your schedule decision making skills </w:t>
      </w:r>
    </w:p>
    <w:p w14:paraId="59C18B52" w14:textId="77777777" w:rsidR="00D93F65" w:rsidRPr="000A01BB" w:rsidRDefault="00D93F65" w:rsidP="00D93F65">
      <w:pPr>
        <w:pStyle w:val="ListParagraph"/>
        <w:widowControl w:val="0"/>
        <w:numPr>
          <w:ilvl w:val="0"/>
          <w:numId w:val="33"/>
        </w:numPr>
        <w:tabs>
          <w:tab w:val="left" w:pos="220"/>
          <w:tab w:val="left" w:pos="720"/>
        </w:tabs>
        <w:autoSpaceDE w:val="0"/>
        <w:autoSpaceDN w:val="0"/>
        <w:adjustRightInd w:val="0"/>
        <w:spacing w:after="160"/>
        <w:rPr>
          <w:rFonts w:ascii="Times" w:hAnsi="Times" w:cs="Times"/>
          <w:sz w:val="16"/>
          <w:szCs w:val="16"/>
        </w:rPr>
      </w:pPr>
      <w:r w:rsidRPr="000A01BB">
        <w:rPr>
          <w:rFonts w:ascii="Times" w:hAnsi="Times" w:cs="Times"/>
          <w:sz w:val="16"/>
          <w:szCs w:val="16"/>
        </w:rPr>
        <w:t xml:space="preserve">At the end of each week, see if you accomplished those goals properly. Find ways to improve upon the time estimates </w:t>
      </w:r>
    </w:p>
    <w:p w14:paraId="7F6CED88" w14:textId="77777777" w:rsidR="00D93F65" w:rsidRPr="000A01BB" w:rsidRDefault="00D93F65" w:rsidP="00D93F65">
      <w:pPr>
        <w:pStyle w:val="ListParagraph"/>
        <w:widowControl w:val="0"/>
        <w:numPr>
          <w:ilvl w:val="0"/>
          <w:numId w:val="33"/>
        </w:numPr>
        <w:tabs>
          <w:tab w:val="left" w:pos="220"/>
          <w:tab w:val="left" w:pos="720"/>
        </w:tabs>
        <w:autoSpaceDE w:val="0"/>
        <w:autoSpaceDN w:val="0"/>
        <w:adjustRightInd w:val="0"/>
        <w:spacing w:after="160"/>
        <w:rPr>
          <w:rFonts w:ascii="Times" w:hAnsi="Times" w:cs="Times"/>
          <w:sz w:val="16"/>
          <w:szCs w:val="16"/>
        </w:rPr>
      </w:pPr>
      <w:r w:rsidRPr="000A01BB">
        <w:rPr>
          <w:rFonts w:ascii="Times" w:hAnsi="Times" w:cs="Times"/>
          <w:sz w:val="16"/>
          <w:szCs w:val="16"/>
        </w:rPr>
        <w:t xml:space="preserve">add important items in gcalendar. </w:t>
      </w:r>
    </w:p>
    <w:p w14:paraId="326C23FA" w14:textId="77777777" w:rsidR="00D93F65" w:rsidRPr="000A01BB" w:rsidRDefault="00D93F65" w:rsidP="00D93F65">
      <w:pPr>
        <w:pStyle w:val="ListParagraph"/>
        <w:widowControl w:val="0"/>
        <w:numPr>
          <w:ilvl w:val="0"/>
          <w:numId w:val="33"/>
        </w:numPr>
        <w:tabs>
          <w:tab w:val="left" w:pos="220"/>
          <w:tab w:val="left" w:pos="720"/>
        </w:tabs>
        <w:autoSpaceDE w:val="0"/>
        <w:autoSpaceDN w:val="0"/>
        <w:adjustRightInd w:val="0"/>
        <w:spacing w:after="160"/>
        <w:rPr>
          <w:rFonts w:ascii="Times" w:hAnsi="Times" w:cs="Times"/>
          <w:sz w:val="16"/>
          <w:szCs w:val="16"/>
        </w:rPr>
      </w:pPr>
      <w:r w:rsidRPr="000A01BB">
        <w:rPr>
          <w:rFonts w:ascii="Times" w:hAnsi="Times" w:cs="Times"/>
          <w:sz w:val="16"/>
          <w:szCs w:val="16"/>
        </w:rPr>
        <w:t>find important recurring items and put in calendar.  </w:t>
      </w:r>
    </w:p>
    <w:p w14:paraId="336FEB3A" w14:textId="1AF71082" w:rsidR="00D93F65" w:rsidRPr="000A01BB" w:rsidRDefault="007712D8" w:rsidP="00D93F65">
      <w:pPr>
        <w:widowControl w:val="0"/>
        <w:tabs>
          <w:tab w:val="left" w:pos="220"/>
          <w:tab w:val="left" w:pos="720"/>
        </w:tabs>
        <w:autoSpaceDE w:val="0"/>
        <w:autoSpaceDN w:val="0"/>
        <w:adjustRightInd w:val="0"/>
        <w:spacing w:after="160"/>
        <w:rPr>
          <w:rFonts w:ascii="Times" w:hAnsi="Times" w:cs="Times"/>
          <w:sz w:val="16"/>
          <w:szCs w:val="16"/>
        </w:rPr>
      </w:pPr>
      <w:r w:rsidRPr="000A01BB">
        <w:rPr>
          <w:rFonts w:ascii="Times" w:hAnsi="Times" w:cs="Times"/>
          <w:sz w:val="16"/>
          <w:szCs w:val="16"/>
        </w:rPr>
        <w:t>3. Situ</w:t>
      </w:r>
      <w:r w:rsidR="00D93F65" w:rsidRPr="000A01BB">
        <w:rPr>
          <w:rFonts w:ascii="Times" w:hAnsi="Times" w:cs="Times"/>
          <w:sz w:val="16"/>
          <w:szCs w:val="16"/>
        </w:rPr>
        <w:t>ations</w:t>
      </w:r>
      <w:r w:rsidRPr="000A01BB">
        <w:rPr>
          <w:rFonts w:ascii="Times" w:hAnsi="Times" w:cs="Times"/>
          <w:sz w:val="16"/>
          <w:szCs w:val="16"/>
        </w:rPr>
        <w:t xml:space="preserve">: </w:t>
      </w:r>
      <w:r w:rsidR="00D93F65" w:rsidRPr="000A01BB">
        <w:rPr>
          <w:rFonts w:ascii="Times" w:hAnsi="Times" w:cs="Times"/>
          <w:sz w:val="16"/>
          <w:szCs w:val="16"/>
        </w:rPr>
        <w:t xml:space="preserve"> </w:t>
      </w:r>
    </w:p>
    <w:p w14:paraId="521BEC4D" w14:textId="77777777" w:rsidR="00D93F65" w:rsidRPr="000A01BB" w:rsidRDefault="00D93F65" w:rsidP="00D93F65">
      <w:pPr>
        <w:pStyle w:val="ListParagraph"/>
        <w:widowControl w:val="0"/>
        <w:numPr>
          <w:ilvl w:val="0"/>
          <w:numId w:val="34"/>
        </w:numPr>
        <w:tabs>
          <w:tab w:val="left" w:pos="220"/>
          <w:tab w:val="left" w:pos="720"/>
        </w:tabs>
        <w:autoSpaceDE w:val="0"/>
        <w:autoSpaceDN w:val="0"/>
        <w:adjustRightInd w:val="0"/>
        <w:spacing w:after="160"/>
        <w:rPr>
          <w:rFonts w:ascii="Times" w:hAnsi="Times" w:cs="Times"/>
          <w:sz w:val="16"/>
          <w:szCs w:val="16"/>
        </w:rPr>
      </w:pPr>
      <w:r w:rsidRPr="000A01BB">
        <w:rPr>
          <w:rFonts w:ascii="Times" w:hAnsi="Times" w:cs="Times"/>
          <w:sz w:val="16"/>
          <w:szCs w:val="16"/>
        </w:rPr>
        <w:t xml:space="preserve">Situations: Every week, look at Situations that are upcoming. Make plan on how to handle those  situations. </w:t>
      </w:r>
    </w:p>
    <w:p w14:paraId="640520DC" w14:textId="77777777" w:rsidR="00D93F65" w:rsidRPr="000A01BB" w:rsidRDefault="00D93F65" w:rsidP="00D93F65">
      <w:pPr>
        <w:pStyle w:val="ListParagraph"/>
        <w:widowControl w:val="0"/>
        <w:numPr>
          <w:ilvl w:val="0"/>
          <w:numId w:val="34"/>
        </w:numPr>
        <w:tabs>
          <w:tab w:val="left" w:pos="220"/>
          <w:tab w:val="left" w:pos="720"/>
        </w:tabs>
        <w:autoSpaceDE w:val="0"/>
        <w:autoSpaceDN w:val="0"/>
        <w:adjustRightInd w:val="0"/>
        <w:spacing w:after="160"/>
        <w:rPr>
          <w:rFonts w:ascii="Times" w:hAnsi="Times" w:cs="Times"/>
          <w:sz w:val="16"/>
          <w:szCs w:val="16"/>
        </w:rPr>
      </w:pPr>
      <w:r w:rsidRPr="000A01BB">
        <w:rPr>
          <w:rFonts w:ascii="Times" w:hAnsi="Times" w:cs="Times"/>
          <w:sz w:val="16"/>
          <w:szCs w:val="16"/>
        </w:rPr>
        <w:t xml:space="preserve">At the end of each week, review situations. Make notes on specific rules learned. </w:t>
      </w:r>
    </w:p>
    <w:p w14:paraId="706AD3B1" w14:textId="77777777" w:rsidR="0034349F" w:rsidRDefault="00D93F65" w:rsidP="00D93F65">
      <w:pPr>
        <w:pStyle w:val="ListParagraph"/>
        <w:widowControl w:val="0"/>
        <w:numPr>
          <w:ilvl w:val="0"/>
          <w:numId w:val="34"/>
        </w:numPr>
        <w:tabs>
          <w:tab w:val="left" w:pos="220"/>
          <w:tab w:val="left" w:pos="720"/>
        </w:tabs>
        <w:autoSpaceDE w:val="0"/>
        <w:autoSpaceDN w:val="0"/>
        <w:adjustRightInd w:val="0"/>
        <w:spacing w:after="160"/>
        <w:rPr>
          <w:rFonts w:ascii="Times" w:hAnsi="Times" w:cs="Times"/>
          <w:sz w:val="16"/>
          <w:szCs w:val="16"/>
        </w:rPr>
      </w:pPr>
      <w:r w:rsidRPr="000A01BB">
        <w:rPr>
          <w:rFonts w:ascii="Times" w:hAnsi="Times" w:cs="Times"/>
          <w:sz w:val="16"/>
          <w:szCs w:val="16"/>
        </w:rPr>
        <w:t xml:space="preserve">Connect situations to bigger picture of lessons. Put the specifics in the comm word doc. Put the situations in mind map. </w:t>
      </w:r>
    </w:p>
    <w:p w14:paraId="59C0CDAA" w14:textId="77777777" w:rsidR="000A01BB" w:rsidRDefault="00D93F65" w:rsidP="00D93F65">
      <w:pPr>
        <w:widowControl w:val="0"/>
        <w:tabs>
          <w:tab w:val="left" w:pos="220"/>
          <w:tab w:val="left" w:pos="720"/>
        </w:tabs>
        <w:autoSpaceDE w:val="0"/>
        <w:autoSpaceDN w:val="0"/>
        <w:adjustRightInd w:val="0"/>
        <w:spacing w:after="160"/>
        <w:rPr>
          <w:rFonts w:ascii="Times" w:hAnsi="Times" w:cs="Times"/>
          <w:sz w:val="16"/>
          <w:szCs w:val="16"/>
        </w:rPr>
      </w:pPr>
      <w:r w:rsidRPr="000A01BB">
        <w:rPr>
          <w:rFonts w:ascii="Times" w:hAnsi="Times" w:cs="Times"/>
          <w:sz w:val="16"/>
          <w:szCs w:val="16"/>
        </w:rPr>
        <w:t xml:space="preserve">4. Overall work life mindmap + workLife gdoc </w:t>
      </w:r>
    </w:p>
    <w:p w14:paraId="758E35EE" w14:textId="747842F3" w:rsidR="000A01BB" w:rsidRDefault="00D93F65" w:rsidP="00D93F65">
      <w:pPr>
        <w:widowControl w:val="0"/>
        <w:tabs>
          <w:tab w:val="left" w:pos="220"/>
          <w:tab w:val="left" w:pos="720"/>
        </w:tabs>
        <w:autoSpaceDE w:val="0"/>
        <w:autoSpaceDN w:val="0"/>
        <w:adjustRightInd w:val="0"/>
        <w:spacing w:after="160"/>
        <w:rPr>
          <w:rFonts w:ascii="Times" w:hAnsi="Times" w:cs="Times"/>
          <w:sz w:val="16"/>
          <w:szCs w:val="16"/>
        </w:rPr>
      </w:pPr>
      <w:r w:rsidRPr="000A01BB">
        <w:rPr>
          <w:rFonts w:ascii="Times" w:hAnsi="Times" w:cs="Times"/>
          <w:sz w:val="16"/>
          <w:szCs w:val="16"/>
        </w:rPr>
        <w:tab/>
        <w:t>a. update text file to have ideas from comm and</w:t>
      </w:r>
      <w:r w:rsidR="00170ED9">
        <w:rPr>
          <w:rFonts w:ascii="Times" w:hAnsi="Times" w:cs="Times"/>
          <w:sz w:val="16"/>
          <w:szCs w:val="16"/>
        </w:rPr>
        <w:t xml:space="preserve"> management, general knowledge. </w:t>
      </w:r>
    </w:p>
    <w:p w14:paraId="358BE698" w14:textId="6BB7DA5A" w:rsidR="00D93F65" w:rsidRPr="000A01BB" w:rsidRDefault="000A01BB" w:rsidP="00D93F65">
      <w:pPr>
        <w:widowControl w:val="0"/>
        <w:tabs>
          <w:tab w:val="left" w:pos="220"/>
          <w:tab w:val="left" w:pos="720"/>
        </w:tabs>
        <w:autoSpaceDE w:val="0"/>
        <w:autoSpaceDN w:val="0"/>
        <w:adjustRightInd w:val="0"/>
        <w:spacing w:after="160"/>
        <w:rPr>
          <w:rFonts w:ascii="Times" w:hAnsi="Times" w:cs="Times"/>
          <w:sz w:val="16"/>
          <w:szCs w:val="16"/>
        </w:rPr>
      </w:pPr>
      <w:r>
        <w:rPr>
          <w:rFonts w:ascii="Times" w:hAnsi="Times" w:cs="Times"/>
          <w:sz w:val="16"/>
          <w:szCs w:val="16"/>
        </w:rPr>
        <w:t xml:space="preserve">     </w:t>
      </w:r>
      <w:r w:rsidR="00D93F65" w:rsidRPr="000A01BB">
        <w:rPr>
          <w:rFonts w:ascii="Times" w:hAnsi="Times" w:cs="Times"/>
          <w:sz w:val="16"/>
          <w:szCs w:val="16"/>
        </w:rPr>
        <w:t>b. update the mind map for structure of what knowledge I have, put empty nodes for case without knowledge.  </w:t>
      </w:r>
    </w:p>
    <w:p w14:paraId="2E43EA34" w14:textId="77777777" w:rsidR="000A01BB" w:rsidRDefault="00D93F65" w:rsidP="00D93F65">
      <w:pPr>
        <w:widowControl w:val="0"/>
        <w:tabs>
          <w:tab w:val="left" w:pos="220"/>
          <w:tab w:val="left" w:pos="720"/>
        </w:tabs>
        <w:autoSpaceDE w:val="0"/>
        <w:autoSpaceDN w:val="0"/>
        <w:adjustRightInd w:val="0"/>
        <w:spacing w:after="160"/>
        <w:rPr>
          <w:rFonts w:ascii="Times" w:hAnsi="Times" w:cs="Times"/>
          <w:sz w:val="16"/>
          <w:szCs w:val="16"/>
        </w:rPr>
      </w:pPr>
      <w:r w:rsidRPr="000A01BB">
        <w:rPr>
          <w:rFonts w:ascii="Times" w:hAnsi="Times" w:cs="Times"/>
          <w:sz w:val="16"/>
          <w:szCs w:val="16"/>
        </w:rPr>
        <w:t>5. Talking to others about life  </w:t>
      </w:r>
    </w:p>
    <w:p w14:paraId="56858AAE" w14:textId="7E7C9F88" w:rsidR="000A01BB" w:rsidRDefault="007712D8" w:rsidP="00D93F65">
      <w:pPr>
        <w:widowControl w:val="0"/>
        <w:tabs>
          <w:tab w:val="left" w:pos="220"/>
          <w:tab w:val="left" w:pos="720"/>
        </w:tabs>
        <w:autoSpaceDE w:val="0"/>
        <w:autoSpaceDN w:val="0"/>
        <w:adjustRightInd w:val="0"/>
        <w:spacing w:after="160"/>
        <w:rPr>
          <w:rFonts w:ascii="Times" w:hAnsi="Times" w:cs="Times"/>
          <w:sz w:val="16"/>
          <w:szCs w:val="16"/>
        </w:rPr>
      </w:pPr>
      <w:r w:rsidRPr="000A01BB">
        <w:rPr>
          <w:rFonts w:ascii="Times" w:hAnsi="Times" w:cs="Times"/>
          <w:sz w:val="16"/>
          <w:szCs w:val="16"/>
        </w:rPr>
        <w:t>a</w:t>
      </w:r>
      <w:r w:rsidR="00D93F65" w:rsidRPr="000A01BB">
        <w:rPr>
          <w:rFonts w:ascii="Times" w:hAnsi="Times" w:cs="Times"/>
          <w:sz w:val="16"/>
          <w:szCs w:val="16"/>
        </w:rPr>
        <w:t>. Talk to parents thrice a week</w:t>
      </w:r>
    </w:p>
    <w:p w14:paraId="7FECC45A" w14:textId="5C2626F3" w:rsidR="00D93F65" w:rsidRPr="000A01BB" w:rsidRDefault="007712D8" w:rsidP="00D93F65">
      <w:pPr>
        <w:widowControl w:val="0"/>
        <w:tabs>
          <w:tab w:val="left" w:pos="220"/>
          <w:tab w:val="left" w:pos="720"/>
        </w:tabs>
        <w:autoSpaceDE w:val="0"/>
        <w:autoSpaceDN w:val="0"/>
        <w:adjustRightInd w:val="0"/>
        <w:spacing w:after="160"/>
        <w:rPr>
          <w:rFonts w:ascii="Times" w:hAnsi="Times" w:cs="Times"/>
          <w:sz w:val="16"/>
          <w:szCs w:val="16"/>
        </w:rPr>
      </w:pPr>
      <w:r w:rsidRPr="000A01BB">
        <w:rPr>
          <w:rFonts w:ascii="Times" w:hAnsi="Times" w:cs="Times"/>
          <w:sz w:val="16"/>
          <w:szCs w:val="16"/>
        </w:rPr>
        <w:t>b</w:t>
      </w:r>
      <w:r w:rsidR="00D93F65" w:rsidRPr="000A01BB">
        <w:rPr>
          <w:rFonts w:ascii="Times" w:hAnsi="Times" w:cs="Times"/>
          <w:sz w:val="16"/>
          <w:szCs w:val="16"/>
        </w:rPr>
        <w:t>. Talk to Atul once a week </w:t>
      </w:r>
    </w:p>
    <w:p w14:paraId="088FD39D" w14:textId="77777777" w:rsidR="00D93F65" w:rsidRPr="000A01BB" w:rsidRDefault="00D93F65" w:rsidP="00D93F65">
      <w:pPr>
        <w:widowControl w:val="0"/>
        <w:tabs>
          <w:tab w:val="left" w:pos="220"/>
          <w:tab w:val="left" w:pos="720"/>
        </w:tabs>
        <w:autoSpaceDE w:val="0"/>
        <w:autoSpaceDN w:val="0"/>
        <w:adjustRightInd w:val="0"/>
        <w:spacing w:after="160"/>
        <w:rPr>
          <w:rFonts w:ascii="Times" w:hAnsi="Times" w:cs="Times"/>
          <w:sz w:val="16"/>
          <w:szCs w:val="16"/>
        </w:rPr>
      </w:pPr>
      <w:r w:rsidRPr="000A01BB">
        <w:rPr>
          <w:rFonts w:ascii="Times" w:hAnsi="Times" w:cs="Times"/>
          <w:sz w:val="16"/>
          <w:szCs w:val="16"/>
        </w:rPr>
        <w:t>c. Find a friend/counselor to talk to once every two weeks </w:t>
      </w:r>
    </w:p>
    <w:p w14:paraId="464DA3A3" w14:textId="77777777" w:rsidR="00D93F65" w:rsidRPr="000A01BB" w:rsidRDefault="00D93F65" w:rsidP="00D93F65">
      <w:pPr>
        <w:widowControl w:val="0"/>
        <w:tabs>
          <w:tab w:val="left" w:pos="220"/>
          <w:tab w:val="left" w:pos="720"/>
        </w:tabs>
        <w:autoSpaceDE w:val="0"/>
        <w:autoSpaceDN w:val="0"/>
        <w:adjustRightInd w:val="0"/>
        <w:spacing w:after="160"/>
        <w:rPr>
          <w:rFonts w:ascii="Times" w:hAnsi="Times" w:cs="Times"/>
          <w:sz w:val="16"/>
          <w:szCs w:val="16"/>
        </w:rPr>
      </w:pPr>
      <w:r w:rsidRPr="000A01BB">
        <w:rPr>
          <w:rFonts w:ascii="Times" w:hAnsi="Times" w:cs="Times"/>
          <w:sz w:val="16"/>
          <w:szCs w:val="16"/>
        </w:rPr>
        <w:t xml:space="preserve">d. Talk to Bronis /Bill about high-level stuff once every month </w:t>
      </w:r>
    </w:p>
    <w:p w14:paraId="7DFBEB97" w14:textId="77777777" w:rsidR="00F52DC9" w:rsidRDefault="00D93F65" w:rsidP="00F52DC9">
      <w:pPr>
        <w:widowControl w:val="0"/>
        <w:tabs>
          <w:tab w:val="left" w:pos="220"/>
          <w:tab w:val="left" w:pos="720"/>
        </w:tabs>
        <w:autoSpaceDE w:val="0"/>
        <w:autoSpaceDN w:val="0"/>
        <w:adjustRightInd w:val="0"/>
        <w:spacing w:after="160"/>
        <w:rPr>
          <w:rFonts w:ascii="Times" w:hAnsi="Times" w:cs="Times"/>
          <w:sz w:val="16"/>
          <w:szCs w:val="16"/>
        </w:rPr>
      </w:pPr>
      <w:r w:rsidRPr="000A01BB">
        <w:rPr>
          <w:rFonts w:ascii="Times" w:hAnsi="Times" w:cs="Times"/>
          <w:sz w:val="16"/>
          <w:szCs w:val="16"/>
        </w:rPr>
        <w:t>e. Chr</w:t>
      </w:r>
      <w:r w:rsidR="00F52DC9">
        <w:rPr>
          <w:rFonts w:ascii="Times" w:hAnsi="Times" w:cs="Times"/>
          <w:sz w:val="16"/>
          <w:szCs w:val="16"/>
        </w:rPr>
        <w:t>istine Zachow and John Knezovich</w:t>
      </w:r>
      <w:r w:rsidRPr="000A01BB">
        <w:rPr>
          <w:rFonts w:ascii="Times" w:hAnsi="Times" w:cs="Times"/>
          <w:sz w:val="16"/>
          <w:szCs w:val="16"/>
        </w:rPr>
        <w:t xml:space="preserve"> once every two months</w:t>
      </w:r>
    </w:p>
    <w:p w14:paraId="5991A0EC" w14:textId="575AE108" w:rsidR="00D2063D" w:rsidRDefault="00E70C98" w:rsidP="00D2063D">
      <w:pPr>
        <w:widowControl w:val="0"/>
        <w:tabs>
          <w:tab w:val="left" w:pos="220"/>
          <w:tab w:val="left" w:pos="720"/>
        </w:tabs>
        <w:autoSpaceDE w:val="0"/>
        <w:autoSpaceDN w:val="0"/>
        <w:adjustRightInd w:val="0"/>
        <w:spacing w:after="160"/>
        <w:rPr>
          <w:rFonts w:ascii="Times New Roman" w:hAnsi="Times New Roman"/>
          <w:color w:val="1A1A1A"/>
          <w:sz w:val="14"/>
          <w:szCs w:val="14"/>
        </w:rPr>
      </w:pPr>
      <w:r w:rsidRPr="002D29CA">
        <w:rPr>
          <w:rFonts w:ascii="Times New Roman" w:hAnsi="Times New Roman"/>
          <w:color w:val="1A1A1A"/>
          <w:sz w:val="14"/>
          <w:szCs w:val="14"/>
        </w:rPr>
        <w:t>Don’t lose your</w:t>
      </w:r>
      <w:r>
        <w:rPr>
          <w:rFonts w:ascii="Times New Roman" w:hAnsi="Times New Roman"/>
          <w:color w:val="1A1A1A"/>
          <w:sz w:val="14"/>
          <w:szCs w:val="14"/>
        </w:rPr>
        <w:t>self, but also improve yourself</w:t>
      </w:r>
      <w:r w:rsidRPr="002D29CA">
        <w:rPr>
          <w:rFonts w:ascii="Times New Roman" w:hAnsi="Times New Roman"/>
          <w:color w:val="1A1A1A"/>
          <w:sz w:val="14"/>
          <w:szCs w:val="14"/>
        </w:rPr>
        <w:t xml:space="preserve">. </w:t>
      </w:r>
    </w:p>
    <w:p w14:paraId="42D7540D" w14:textId="77777777" w:rsidR="00D2063D" w:rsidRDefault="00D2063D" w:rsidP="0085548D">
      <w:pPr>
        <w:widowControl w:val="0"/>
        <w:autoSpaceDE w:val="0"/>
        <w:autoSpaceDN w:val="0"/>
        <w:adjustRightInd w:val="0"/>
        <w:rPr>
          <w:rFonts w:ascii="Times New Roman" w:hAnsi="Times New Roman"/>
          <w:color w:val="1A1A1A"/>
          <w:sz w:val="14"/>
          <w:szCs w:val="14"/>
        </w:rPr>
      </w:pPr>
    </w:p>
    <w:p w14:paraId="59C05A27" w14:textId="77777777" w:rsidR="00D2063D" w:rsidRDefault="00D2063D" w:rsidP="0085548D">
      <w:pPr>
        <w:widowControl w:val="0"/>
        <w:autoSpaceDE w:val="0"/>
        <w:autoSpaceDN w:val="0"/>
        <w:adjustRightInd w:val="0"/>
        <w:rPr>
          <w:rFonts w:ascii="Times New Roman" w:hAnsi="Times New Roman"/>
          <w:color w:val="1A1A1A"/>
          <w:sz w:val="14"/>
          <w:szCs w:val="14"/>
        </w:rPr>
      </w:pPr>
    </w:p>
    <w:p w14:paraId="434F656E" w14:textId="77777777" w:rsidR="00D2063D" w:rsidRDefault="00D2063D" w:rsidP="0085548D">
      <w:pPr>
        <w:widowControl w:val="0"/>
        <w:autoSpaceDE w:val="0"/>
        <w:autoSpaceDN w:val="0"/>
        <w:adjustRightInd w:val="0"/>
        <w:rPr>
          <w:rFonts w:ascii="Times New Roman" w:hAnsi="Times New Roman"/>
          <w:color w:val="1A1A1A"/>
          <w:sz w:val="14"/>
          <w:szCs w:val="14"/>
        </w:rPr>
      </w:pPr>
    </w:p>
    <w:p w14:paraId="57F30FF1" w14:textId="77777777" w:rsidR="00D2063D" w:rsidRDefault="00D2063D" w:rsidP="0085548D">
      <w:pPr>
        <w:widowControl w:val="0"/>
        <w:autoSpaceDE w:val="0"/>
        <w:autoSpaceDN w:val="0"/>
        <w:adjustRightInd w:val="0"/>
        <w:rPr>
          <w:rFonts w:ascii="Times New Roman" w:hAnsi="Times New Roman"/>
          <w:color w:val="1A1A1A"/>
          <w:sz w:val="14"/>
          <w:szCs w:val="14"/>
        </w:rPr>
      </w:pPr>
    </w:p>
    <w:p w14:paraId="22B7685E" w14:textId="77777777" w:rsidR="00D2063D" w:rsidRDefault="00D2063D" w:rsidP="0085548D">
      <w:pPr>
        <w:widowControl w:val="0"/>
        <w:autoSpaceDE w:val="0"/>
        <w:autoSpaceDN w:val="0"/>
        <w:adjustRightInd w:val="0"/>
        <w:rPr>
          <w:rFonts w:ascii="Times New Roman" w:hAnsi="Times New Roman"/>
          <w:color w:val="1A1A1A"/>
          <w:sz w:val="14"/>
          <w:szCs w:val="14"/>
        </w:rPr>
      </w:pPr>
    </w:p>
    <w:p w14:paraId="712BB37D" w14:textId="77777777" w:rsidR="00D2063D" w:rsidRDefault="00D2063D" w:rsidP="0085548D">
      <w:pPr>
        <w:widowControl w:val="0"/>
        <w:autoSpaceDE w:val="0"/>
        <w:autoSpaceDN w:val="0"/>
        <w:adjustRightInd w:val="0"/>
        <w:rPr>
          <w:rFonts w:ascii="Times New Roman" w:hAnsi="Times New Roman"/>
          <w:color w:val="1A1A1A"/>
          <w:sz w:val="14"/>
          <w:szCs w:val="14"/>
        </w:rPr>
      </w:pPr>
    </w:p>
    <w:p w14:paraId="3491BE58" w14:textId="77777777" w:rsidR="00D2063D" w:rsidRDefault="00D2063D" w:rsidP="0085548D">
      <w:pPr>
        <w:widowControl w:val="0"/>
        <w:autoSpaceDE w:val="0"/>
        <w:autoSpaceDN w:val="0"/>
        <w:adjustRightInd w:val="0"/>
        <w:rPr>
          <w:rFonts w:ascii="Times New Roman" w:hAnsi="Times New Roman"/>
          <w:color w:val="1A1A1A"/>
          <w:sz w:val="14"/>
          <w:szCs w:val="14"/>
        </w:rPr>
      </w:pPr>
    </w:p>
    <w:p w14:paraId="563FFA3A" w14:textId="77777777" w:rsidR="00D2063D" w:rsidRDefault="00D2063D" w:rsidP="0085548D">
      <w:pPr>
        <w:widowControl w:val="0"/>
        <w:autoSpaceDE w:val="0"/>
        <w:autoSpaceDN w:val="0"/>
        <w:adjustRightInd w:val="0"/>
        <w:rPr>
          <w:rFonts w:ascii="Times New Roman" w:hAnsi="Times New Roman"/>
          <w:color w:val="1A1A1A"/>
          <w:sz w:val="14"/>
          <w:szCs w:val="14"/>
        </w:rPr>
      </w:pPr>
    </w:p>
    <w:p w14:paraId="3B322011" w14:textId="77777777" w:rsidR="00D2063D" w:rsidRDefault="00D2063D" w:rsidP="0085548D">
      <w:pPr>
        <w:widowControl w:val="0"/>
        <w:autoSpaceDE w:val="0"/>
        <w:autoSpaceDN w:val="0"/>
        <w:adjustRightInd w:val="0"/>
        <w:rPr>
          <w:rFonts w:ascii="Times New Roman" w:hAnsi="Times New Roman"/>
          <w:color w:val="1A1A1A"/>
          <w:sz w:val="14"/>
          <w:szCs w:val="14"/>
        </w:rPr>
      </w:pPr>
    </w:p>
    <w:p w14:paraId="0D050951" w14:textId="77777777" w:rsidR="00D2063D" w:rsidRDefault="00D2063D" w:rsidP="0085548D">
      <w:pPr>
        <w:widowControl w:val="0"/>
        <w:autoSpaceDE w:val="0"/>
        <w:autoSpaceDN w:val="0"/>
        <w:adjustRightInd w:val="0"/>
        <w:rPr>
          <w:rFonts w:ascii="Times New Roman" w:hAnsi="Times New Roman"/>
          <w:color w:val="1A1A1A"/>
          <w:sz w:val="14"/>
          <w:szCs w:val="14"/>
        </w:rPr>
      </w:pPr>
    </w:p>
    <w:p w14:paraId="15431370" w14:textId="77777777" w:rsidR="00D2063D" w:rsidRDefault="00D2063D" w:rsidP="0085548D">
      <w:pPr>
        <w:widowControl w:val="0"/>
        <w:autoSpaceDE w:val="0"/>
        <w:autoSpaceDN w:val="0"/>
        <w:adjustRightInd w:val="0"/>
        <w:rPr>
          <w:rFonts w:ascii="Times New Roman" w:hAnsi="Times New Roman"/>
          <w:color w:val="1A1A1A"/>
          <w:sz w:val="14"/>
          <w:szCs w:val="14"/>
        </w:rPr>
      </w:pPr>
    </w:p>
    <w:p w14:paraId="494D6D34" w14:textId="77777777" w:rsidR="00D2063D" w:rsidRDefault="00D2063D" w:rsidP="0085548D">
      <w:pPr>
        <w:widowControl w:val="0"/>
        <w:autoSpaceDE w:val="0"/>
        <w:autoSpaceDN w:val="0"/>
        <w:adjustRightInd w:val="0"/>
        <w:rPr>
          <w:rFonts w:ascii="Times New Roman" w:hAnsi="Times New Roman"/>
          <w:color w:val="1A1A1A"/>
          <w:sz w:val="14"/>
          <w:szCs w:val="14"/>
        </w:rPr>
      </w:pPr>
    </w:p>
    <w:p w14:paraId="3A63429A" w14:textId="77777777" w:rsidR="00D2063D" w:rsidRDefault="00D2063D" w:rsidP="0085548D">
      <w:pPr>
        <w:widowControl w:val="0"/>
        <w:autoSpaceDE w:val="0"/>
        <w:autoSpaceDN w:val="0"/>
        <w:adjustRightInd w:val="0"/>
        <w:rPr>
          <w:rFonts w:ascii="Times New Roman" w:hAnsi="Times New Roman"/>
          <w:color w:val="1A1A1A"/>
          <w:sz w:val="14"/>
          <w:szCs w:val="14"/>
        </w:rPr>
      </w:pPr>
    </w:p>
    <w:p w14:paraId="0CFED834" w14:textId="77777777" w:rsidR="00D2063D" w:rsidRDefault="00D2063D" w:rsidP="0085548D">
      <w:pPr>
        <w:widowControl w:val="0"/>
        <w:autoSpaceDE w:val="0"/>
        <w:autoSpaceDN w:val="0"/>
        <w:adjustRightInd w:val="0"/>
        <w:rPr>
          <w:rFonts w:ascii="Times New Roman" w:hAnsi="Times New Roman"/>
          <w:color w:val="1A1A1A"/>
          <w:sz w:val="14"/>
          <w:szCs w:val="14"/>
        </w:rPr>
      </w:pPr>
    </w:p>
    <w:p w14:paraId="27B8F698" w14:textId="77777777" w:rsidR="00D2063D" w:rsidRDefault="00D2063D" w:rsidP="0085548D">
      <w:pPr>
        <w:widowControl w:val="0"/>
        <w:autoSpaceDE w:val="0"/>
        <w:autoSpaceDN w:val="0"/>
        <w:adjustRightInd w:val="0"/>
        <w:rPr>
          <w:rFonts w:ascii="Times New Roman" w:hAnsi="Times New Roman"/>
          <w:color w:val="1A1A1A"/>
          <w:sz w:val="14"/>
          <w:szCs w:val="14"/>
        </w:rPr>
      </w:pPr>
    </w:p>
    <w:p w14:paraId="13F1183D" w14:textId="77777777" w:rsidR="00C02B9E" w:rsidRDefault="00C02B9E" w:rsidP="0085548D">
      <w:pPr>
        <w:widowControl w:val="0"/>
        <w:autoSpaceDE w:val="0"/>
        <w:autoSpaceDN w:val="0"/>
        <w:adjustRightInd w:val="0"/>
        <w:rPr>
          <w:rFonts w:ascii="Times New Roman" w:hAnsi="Times New Roman"/>
          <w:color w:val="1A1A1A"/>
          <w:sz w:val="14"/>
          <w:szCs w:val="14"/>
        </w:rPr>
      </w:pPr>
    </w:p>
    <w:p w14:paraId="233BA2BF" w14:textId="77777777" w:rsidR="00C02B9E" w:rsidRDefault="00C02B9E" w:rsidP="0085548D">
      <w:pPr>
        <w:widowControl w:val="0"/>
        <w:autoSpaceDE w:val="0"/>
        <w:autoSpaceDN w:val="0"/>
        <w:adjustRightInd w:val="0"/>
        <w:rPr>
          <w:rFonts w:ascii="Times New Roman" w:hAnsi="Times New Roman"/>
          <w:color w:val="1A1A1A"/>
          <w:sz w:val="14"/>
          <w:szCs w:val="14"/>
        </w:rPr>
      </w:pPr>
    </w:p>
    <w:p w14:paraId="57D71222" w14:textId="77777777" w:rsidR="00AD29EC" w:rsidRDefault="00AD29EC" w:rsidP="0085548D">
      <w:pPr>
        <w:widowControl w:val="0"/>
        <w:autoSpaceDE w:val="0"/>
        <w:autoSpaceDN w:val="0"/>
        <w:adjustRightInd w:val="0"/>
        <w:rPr>
          <w:rFonts w:ascii="Times New Roman" w:hAnsi="Times New Roman"/>
          <w:color w:val="1A1A1A"/>
          <w:sz w:val="14"/>
          <w:szCs w:val="14"/>
        </w:rPr>
      </w:pPr>
    </w:p>
    <w:p w14:paraId="70DF858E" w14:textId="77777777" w:rsidR="00AD29EC" w:rsidRDefault="00AD29EC" w:rsidP="0085548D">
      <w:pPr>
        <w:widowControl w:val="0"/>
        <w:autoSpaceDE w:val="0"/>
        <w:autoSpaceDN w:val="0"/>
        <w:adjustRightInd w:val="0"/>
        <w:rPr>
          <w:rFonts w:ascii="Times New Roman" w:hAnsi="Times New Roman"/>
          <w:color w:val="1A1A1A"/>
          <w:sz w:val="14"/>
          <w:szCs w:val="14"/>
        </w:rPr>
      </w:pPr>
    </w:p>
    <w:p w14:paraId="4A13854E" w14:textId="77777777" w:rsidR="00AD29EC" w:rsidRDefault="00AD29EC" w:rsidP="0085548D">
      <w:pPr>
        <w:widowControl w:val="0"/>
        <w:autoSpaceDE w:val="0"/>
        <w:autoSpaceDN w:val="0"/>
        <w:adjustRightInd w:val="0"/>
        <w:rPr>
          <w:rFonts w:ascii="Times New Roman" w:hAnsi="Times New Roman"/>
          <w:color w:val="1A1A1A"/>
          <w:sz w:val="14"/>
          <w:szCs w:val="14"/>
        </w:rPr>
      </w:pPr>
    </w:p>
    <w:p w14:paraId="69EDF0C1" w14:textId="77777777" w:rsidR="00AD29EC" w:rsidRDefault="00AD29EC" w:rsidP="0085548D">
      <w:pPr>
        <w:widowControl w:val="0"/>
        <w:autoSpaceDE w:val="0"/>
        <w:autoSpaceDN w:val="0"/>
        <w:adjustRightInd w:val="0"/>
        <w:rPr>
          <w:rFonts w:ascii="Times New Roman" w:hAnsi="Times New Roman"/>
          <w:color w:val="1A1A1A"/>
          <w:sz w:val="14"/>
          <w:szCs w:val="14"/>
        </w:rPr>
      </w:pPr>
    </w:p>
    <w:p w14:paraId="6839F9C6" w14:textId="77777777" w:rsidR="00AD29EC" w:rsidRDefault="00AD29EC" w:rsidP="0085548D">
      <w:pPr>
        <w:widowControl w:val="0"/>
        <w:autoSpaceDE w:val="0"/>
        <w:autoSpaceDN w:val="0"/>
        <w:adjustRightInd w:val="0"/>
        <w:rPr>
          <w:rFonts w:ascii="Times New Roman" w:hAnsi="Times New Roman"/>
          <w:color w:val="1A1A1A"/>
          <w:sz w:val="14"/>
          <w:szCs w:val="14"/>
        </w:rPr>
      </w:pPr>
    </w:p>
    <w:p w14:paraId="132FFCB8" w14:textId="77777777" w:rsidR="00AD29EC" w:rsidRDefault="00AD29EC" w:rsidP="0085548D">
      <w:pPr>
        <w:widowControl w:val="0"/>
        <w:autoSpaceDE w:val="0"/>
        <w:autoSpaceDN w:val="0"/>
        <w:adjustRightInd w:val="0"/>
        <w:rPr>
          <w:rFonts w:ascii="Times New Roman" w:hAnsi="Times New Roman"/>
          <w:color w:val="1A1A1A"/>
          <w:sz w:val="14"/>
          <w:szCs w:val="14"/>
        </w:rPr>
      </w:pPr>
    </w:p>
    <w:p w14:paraId="32FEE5E0" w14:textId="77777777" w:rsidR="00AD29EC" w:rsidRDefault="00AD29EC" w:rsidP="0085548D">
      <w:pPr>
        <w:widowControl w:val="0"/>
        <w:autoSpaceDE w:val="0"/>
        <w:autoSpaceDN w:val="0"/>
        <w:adjustRightInd w:val="0"/>
        <w:rPr>
          <w:rFonts w:ascii="Times New Roman" w:hAnsi="Times New Roman"/>
          <w:color w:val="1A1A1A"/>
          <w:sz w:val="14"/>
          <w:szCs w:val="14"/>
        </w:rPr>
      </w:pPr>
    </w:p>
    <w:p w14:paraId="77C5A3B4" w14:textId="77777777" w:rsidR="00AD29EC" w:rsidRDefault="00AD29EC" w:rsidP="0085548D">
      <w:pPr>
        <w:widowControl w:val="0"/>
        <w:autoSpaceDE w:val="0"/>
        <w:autoSpaceDN w:val="0"/>
        <w:adjustRightInd w:val="0"/>
        <w:rPr>
          <w:rFonts w:ascii="Times New Roman" w:hAnsi="Times New Roman"/>
          <w:color w:val="1A1A1A"/>
          <w:sz w:val="14"/>
          <w:szCs w:val="14"/>
        </w:rPr>
      </w:pPr>
    </w:p>
    <w:p w14:paraId="74262EB8" w14:textId="77777777" w:rsidR="00AD29EC" w:rsidRDefault="00AD29EC" w:rsidP="0085548D">
      <w:pPr>
        <w:widowControl w:val="0"/>
        <w:autoSpaceDE w:val="0"/>
        <w:autoSpaceDN w:val="0"/>
        <w:adjustRightInd w:val="0"/>
        <w:rPr>
          <w:rFonts w:ascii="Times New Roman" w:hAnsi="Times New Roman"/>
          <w:color w:val="1A1A1A"/>
          <w:sz w:val="14"/>
          <w:szCs w:val="14"/>
        </w:rPr>
      </w:pPr>
    </w:p>
    <w:p w14:paraId="77DB2C45" w14:textId="77777777" w:rsidR="00AD29EC" w:rsidRDefault="00AD29EC" w:rsidP="0085548D">
      <w:pPr>
        <w:widowControl w:val="0"/>
        <w:autoSpaceDE w:val="0"/>
        <w:autoSpaceDN w:val="0"/>
        <w:adjustRightInd w:val="0"/>
        <w:rPr>
          <w:rFonts w:ascii="Times New Roman" w:hAnsi="Times New Roman"/>
          <w:color w:val="1A1A1A"/>
          <w:sz w:val="14"/>
          <w:szCs w:val="14"/>
        </w:rPr>
      </w:pPr>
    </w:p>
    <w:p w14:paraId="41DF30E9" w14:textId="77777777" w:rsidR="00C02B9E" w:rsidRDefault="00C02B9E" w:rsidP="0085548D">
      <w:pPr>
        <w:widowControl w:val="0"/>
        <w:autoSpaceDE w:val="0"/>
        <w:autoSpaceDN w:val="0"/>
        <w:adjustRightInd w:val="0"/>
        <w:rPr>
          <w:rFonts w:ascii="Times New Roman" w:hAnsi="Times New Roman"/>
          <w:color w:val="1A1A1A"/>
          <w:sz w:val="14"/>
          <w:szCs w:val="14"/>
        </w:rPr>
      </w:pPr>
    </w:p>
    <w:p w14:paraId="7DD8E56E" w14:textId="77777777" w:rsidR="00D2063D" w:rsidRDefault="00D2063D" w:rsidP="0085548D">
      <w:pPr>
        <w:widowControl w:val="0"/>
        <w:autoSpaceDE w:val="0"/>
        <w:autoSpaceDN w:val="0"/>
        <w:adjustRightInd w:val="0"/>
        <w:rPr>
          <w:rFonts w:ascii="Times New Roman" w:hAnsi="Times New Roman"/>
          <w:color w:val="1A1A1A"/>
          <w:sz w:val="14"/>
          <w:szCs w:val="14"/>
        </w:rPr>
      </w:pPr>
    </w:p>
    <w:p w14:paraId="5477C65F" w14:textId="77777777" w:rsidR="00D2063D" w:rsidRDefault="00D2063D" w:rsidP="00D2063D">
      <w:pPr>
        <w:pStyle w:val="ListParagraph"/>
        <w:widowControl w:val="0"/>
        <w:autoSpaceDE w:val="0"/>
        <w:autoSpaceDN w:val="0"/>
        <w:adjustRightInd w:val="0"/>
        <w:ind w:left="0"/>
        <w:rPr>
          <w:rFonts w:ascii="Times New Roman" w:hAnsi="Times New Roman"/>
          <w:b/>
          <w:color w:val="1A1A1A"/>
          <w:sz w:val="14"/>
          <w:szCs w:val="14"/>
          <w:u w:val="single"/>
        </w:rPr>
      </w:pPr>
    </w:p>
    <w:p w14:paraId="6C897F8D" w14:textId="77777777" w:rsidR="00D2063D" w:rsidRPr="00827ED8" w:rsidRDefault="00D2063D" w:rsidP="00D2063D">
      <w:pPr>
        <w:pStyle w:val="ListParagraph"/>
        <w:widowControl w:val="0"/>
        <w:autoSpaceDE w:val="0"/>
        <w:autoSpaceDN w:val="0"/>
        <w:adjustRightInd w:val="0"/>
        <w:ind w:left="0"/>
        <w:rPr>
          <w:rFonts w:ascii="Times New Roman" w:hAnsi="Times New Roman"/>
          <w:b/>
          <w:color w:val="1A1A1A"/>
          <w:sz w:val="14"/>
          <w:szCs w:val="14"/>
          <w:u w:val="single"/>
        </w:rPr>
      </w:pPr>
      <w:r>
        <w:rPr>
          <w:rFonts w:ascii="Times New Roman" w:hAnsi="Times New Roman"/>
          <w:b/>
          <w:color w:val="1A1A1A"/>
          <w:sz w:val="14"/>
          <w:szCs w:val="14"/>
          <w:u w:val="single"/>
        </w:rPr>
        <w:t>Todo</w:t>
      </w:r>
      <w:r w:rsidRPr="00827ED8">
        <w:rPr>
          <w:rFonts w:ascii="Times New Roman" w:hAnsi="Times New Roman"/>
          <w:b/>
          <w:color w:val="1A1A1A"/>
          <w:sz w:val="14"/>
          <w:szCs w:val="14"/>
          <w:u w:val="single"/>
        </w:rPr>
        <w:t xml:space="preserve">: </w:t>
      </w:r>
      <w:r>
        <w:rPr>
          <w:rFonts w:ascii="Times New Roman" w:hAnsi="Times New Roman"/>
          <w:b/>
          <w:color w:val="1A1A1A"/>
          <w:sz w:val="14"/>
          <w:szCs w:val="14"/>
          <w:u w:val="single"/>
        </w:rPr>
        <w:t xml:space="preserve"> </w:t>
      </w:r>
    </w:p>
    <w:p w14:paraId="71EF43AC" w14:textId="77777777" w:rsidR="00D2063D" w:rsidRPr="00827ED8" w:rsidRDefault="00D2063D" w:rsidP="00D2063D">
      <w:pPr>
        <w:pStyle w:val="ListParagraph"/>
        <w:widowControl w:val="0"/>
        <w:numPr>
          <w:ilvl w:val="0"/>
          <w:numId w:val="18"/>
        </w:numPr>
        <w:autoSpaceDE w:val="0"/>
        <w:autoSpaceDN w:val="0"/>
        <w:adjustRightInd w:val="0"/>
        <w:rPr>
          <w:rFonts w:ascii="Times New Roman" w:hAnsi="Times New Roman"/>
          <w:color w:val="1A1A1A"/>
          <w:sz w:val="14"/>
          <w:szCs w:val="14"/>
        </w:rPr>
      </w:pPr>
      <w:r w:rsidRPr="00827ED8">
        <w:rPr>
          <w:rFonts w:ascii="Times New Roman" w:hAnsi="Times New Roman"/>
          <w:color w:val="1A1A1A"/>
          <w:sz w:val="14"/>
          <w:szCs w:val="14"/>
        </w:rPr>
        <w:t>Update work in worklife ch</w:t>
      </w:r>
      <w:r>
        <w:rPr>
          <w:rFonts w:ascii="Times New Roman" w:hAnsi="Times New Roman"/>
          <w:color w:val="1A1A1A"/>
          <w:sz w:val="14"/>
          <w:szCs w:val="14"/>
        </w:rPr>
        <w:t xml:space="preserve">eatsheet to be more structured </w:t>
      </w:r>
      <w:r w:rsidRPr="00827ED8">
        <w:rPr>
          <w:rFonts w:ascii="Times New Roman" w:hAnsi="Times New Roman"/>
          <w:color w:val="1A1A1A"/>
          <w:sz w:val="14"/>
          <w:szCs w:val="14"/>
        </w:rPr>
        <w:t xml:space="preserve">(30 mins) </w:t>
      </w:r>
      <w:r>
        <w:rPr>
          <w:rFonts w:ascii="Times New Roman" w:hAnsi="Times New Roman"/>
          <w:color w:val="1A1A1A"/>
          <w:sz w:val="14"/>
          <w:szCs w:val="14"/>
        </w:rPr>
        <w:t>- done</w:t>
      </w:r>
    </w:p>
    <w:p w14:paraId="03041CA4" w14:textId="77777777" w:rsidR="00D2063D" w:rsidRPr="00EC198F" w:rsidRDefault="00D2063D" w:rsidP="00D2063D">
      <w:pPr>
        <w:pStyle w:val="ListParagraph"/>
        <w:widowControl w:val="0"/>
        <w:numPr>
          <w:ilvl w:val="0"/>
          <w:numId w:val="18"/>
        </w:numPr>
        <w:autoSpaceDE w:val="0"/>
        <w:autoSpaceDN w:val="0"/>
        <w:adjustRightInd w:val="0"/>
        <w:rPr>
          <w:rFonts w:ascii="Times New Roman" w:hAnsi="Times New Roman"/>
          <w:color w:val="1A1A1A"/>
          <w:sz w:val="14"/>
          <w:szCs w:val="14"/>
        </w:rPr>
      </w:pPr>
      <w:r w:rsidRPr="00827ED8">
        <w:rPr>
          <w:rFonts w:ascii="Times New Roman" w:hAnsi="Times New Roman"/>
          <w:color w:val="1A1A1A"/>
          <w:sz w:val="14"/>
          <w:szCs w:val="14"/>
        </w:rPr>
        <w:t>Organize work in detailed doc (3 hours)</w:t>
      </w:r>
      <w:r>
        <w:rPr>
          <w:rFonts w:ascii="Times New Roman" w:hAnsi="Times New Roman"/>
          <w:color w:val="1A1A1A"/>
          <w:sz w:val="14"/>
          <w:szCs w:val="14"/>
        </w:rPr>
        <w:t xml:space="preserve">  - done </w:t>
      </w:r>
    </w:p>
    <w:p w14:paraId="4FCB7C7F" w14:textId="77777777" w:rsidR="00D2063D" w:rsidRDefault="00D2063D" w:rsidP="00D2063D">
      <w:pPr>
        <w:pStyle w:val="ListParagraph"/>
        <w:widowControl w:val="0"/>
        <w:numPr>
          <w:ilvl w:val="0"/>
          <w:numId w:val="18"/>
        </w:numPr>
        <w:autoSpaceDE w:val="0"/>
        <w:autoSpaceDN w:val="0"/>
        <w:adjustRightInd w:val="0"/>
        <w:rPr>
          <w:rFonts w:ascii="Times New Roman" w:hAnsi="Times New Roman"/>
          <w:color w:val="1A1A1A"/>
          <w:sz w:val="14"/>
          <w:szCs w:val="14"/>
        </w:rPr>
      </w:pPr>
      <w:r w:rsidRPr="00827ED8">
        <w:rPr>
          <w:rFonts w:ascii="Times New Roman" w:hAnsi="Times New Roman"/>
          <w:color w:val="1A1A1A"/>
          <w:sz w:val="14"/>
          <w:szCs w:val="14"/>
        </w:rPr>
        <w:t xml:space="preserve">Add in situations analysis, with connection to worklife sheet (2 hours) </w:t>
      </w:r>
      <w:r>
        <w:rPr>
          <w:rFonts w:ascii="Times New Roman" w:hAnsi="Times New Roman"/>
          <w:color w:val="1A1A1A"/>
          <w:sz w:val="14"/>
          <w:szCs w:val="14"/>
        </w:rPr>
        <w:t xml:space="preserve"> - done </w:t>
      </w:r>
    </w:p>
    <w:p w14:paraId="4C73E177" w14:textId="77777777" w:rsidR="00D2063D" w:rsidRPr="00827ED8" w:rsidRDefault="00D2063D" w:rsidP="00D2063D">
      <w:pPr>
        <w:pStyle w:val="ListParagraph"/>
        <w:widowControl w:val="0"/>
        <w:numPr>
          <w:ilvl w:val="0"/>
          <w:numId w:val="18"/>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Put in usage notes at end, with addendum on new stuff  (20 mins )  - done </w:t>
      </w:r>
    </w:p>
    <w:p w14:paraId="149D6E18" w14:textId="77777777" w:rsidR="00D2063D" w:rsidRPr="00827ED8" w:rsidRDefault="00D2063D" w:rsidP="00D2063D">
      <w:pPr>
        <w:pStyle w:val="ListParagraph"/>
        <w:widowControl w:val="0"/>
        <w:numPr>
          <w:ilvl w:val="0"/>
          <w:numId w:val="18"/>
        </w:numPr>
        <w:autoSpaceDE w:val="0"/>
        <w:autoSpaceDN w:val="0"/>
        <w:adjustRightInd w:val="0"/>
        <w:rPr>
          <w:rFonts w:ascii="Times New Roman" w:hAnsi="Times New Roman"/>
          <w:color w:val="1A1A1A"/>
          <w:sz w:val="14"/>
          <w:szCs w:val="14"/>
        </w:rPr>
      </w:pPr>
      <w:r w:rsidRPr="00827ED8">
        <w:rPr>
          <w:rFonts w:ascii="Times New Roman" w:hAnsi="Times New Roman"/>
          <w:color w:val="1A1A1A"/>
          <w:sz w:val="14"/>
          <w:szCs w:val="14"/>
        </w:rPr>
        <w:t>Add in method of learning and connect with</w:t>
      </w:r>
      <w:r>
        <w:rPr>
          <w:rFonts w:ascii="Times New Roman" w:hAnsi="Times New Roman"/>
          <w:color w:val="1A1A1A"/>
          <w:sz w:val="14"/>
          <w:szCs w:val="14"/>
        </w:rPr>
        <w:t xml:space="preserve"> situations analysis (15 mins) ----- done </w:t>
      </w:r>
    </w:p>
    <w:p w14:paraId="76955CB7" w14:textId="77777777" w:rsidR="00D2063D" w:rsidRDefault="00D2063D" w:rsidP="00D2063D">
      <w:pPr>
        <w:pStyle w:val="ListParagraph"/>
        <w:widowControl w:val="0"/>
        <w:numPr>
          <w:ilvl w:val="0"/>
          <w:numId w:val="18"/>
        </w:numPr>
        <w:autoSpaceDE w:val="0"/>
        <w:autoSpaceDN w:val="0"/>
        <w:adjustRightInd w:val="0"/>
        <w:rPr>
          <w:rFonts w:ascii="Times New Roman" w:hAnsi="Times New Roman"/>
          <w:color w:val="1A1A1A"/>
          <w:sz w:val="14"/>
          <w:szCs w:val="14"/>
        </w:rPr>
      </w:pPr>
      <w:r w:rsidRPr="00827ED8">
        <w:rPr>
          <w:rFonts w:ascii="Times New Roman" w:hAnsi="Times New Roman"/>
          <w:color w:val="1A1A1A"/>
          <w:sz w:val="14"/>
          <w:szCs w:val="14"/>
        </w:rPr>
        <w:t>Update spaces in worklife cheat sheet (</w:t>
      </w:r>
      <w:r>
        <w:rPr>
          <w:rFonts w:ascii="Times New Roman" w:hAnsi="Times New Roman"/>
          <w:color w:val="1A1A1A"/>
          <w:sz w:val="14"/>
          <w:szCs w:val="14"/>
        </w:rPr>
        <w:t xml:space="preserve"> </w:t>
      </w:r>
      <w:r w:rsidRPr="00827ED8">
        <w:rPr>
          <w:rFonts w:ascii="Times New Roman" w:hAnsi="Times New Roman"/>
          <w:color w:val="1A1A1A"/>
          <w:sz w:val="14"/>
          <w:szCs w:val="14"/>
        </w:rPr>
        <w:t>20 mins</w:t>
      </w:r>
      <w:r>
        <w:rPr>
          <w:rFonts w:ascii="Times New Roman" w:hAnsi="Times New Roman"/>
          <w:color w:val="1A1A1A"/>
          <w:sz w:val="14"/>
          <w:szCs w:val="14"/>
        </w:rPr>
        <w:t xml:space="preserve"> </w:t>
      </w:r>
      <w:r w:rsidRPr="00827ED8">
        <w:rPr>
          <w:rFonts w:ascii="Times New Roman" w:hAnsi="Times New Roman"/>
          <w:color w:val="1A1A1A"/>
          <w:sz w:val="14"/>
          <w:szCs w:val="14"/>
        </w:rPr>
        <w:t xml:space="preserve">) – done </w:t>
      </w:r>
    </w:p>
    <w:p w14:paraId="5B12DC0E" w14:textId="77777777" w:rsidR="00D2063D" w:rsidRPr="00827ED8" w:rsidRDefault="00D2063D" w:rsidP="00D2063D">
      <w:pPr>
        <w:pStyle w:val="ListParagraph"/>
        <w:widowControl w:val="0"/>
        <w:numPr>
          <w:ilvl w:val="0"/>
          <w:numId w:val="18"/>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Add in spaces ( 20 mins)  -- done </w:t>
      </w:r>
    </w:p>
    <w:p w14:paraId="7D90DD6C" w14:textId="77777777" w:rsidR="00D2063D" w:rsidRPr="00827ED8" w:rsidRDefault="00D2063D" w:rsidP="00D2063D">
      <w:pPr>
        <w:pStyle w:val="ListParagraph"/>
        <w:widowControl w:val="0"/>
        <w:numPr>
          <w:ilvl w:val="0"/>
          <w:numId w:val="18"/>
        </w:numPr>
        <w:autoSpaceDE w:val="0"/>
        <w:autoSpaceDN w:val="0"/>
        <w:adjustRightInd w:val="0"/>
        <w:rPr>
          <w:rFonts w:ascii="Times New Roman" w:hAnsi="Times New Roman"/>
          <w:color w:val="1A1A1A"/>
          <w:sz w:val="14"/>
          <w:szCs w:val="14"/>
        </w:rPr>
      </w:pPr>
      <w:r w:rsidRPr="00827ED8">
        <w:rPr>
          <w:rFonts w:ascii="Times New Roman" w:hAnsi="Times New Roman"/>
          <w:color w:val="1A1A1A"/>
          <w:sz w:val="14"/>
          <w:szCs w:val="14"/>
        </w:rPr>
        <w:t>Revise spaces, apply techniques in organizati</w:t>
      </w:r>
      <w:r>
        <w:rPr>
          <w:rFonts w:ascii="Times New Roman" w:hAnsi="Times New Roman"/>
          <w:color w:val="1A1A1A"/>
          <w:sz w:val="14"/>
          <w:szCs w:val="14"/>
        </w:rPr>
        <w:t xml:space="preserve">on book </w:t>
      </w:r>
      <w:r w:rsidRPr="00827ED8">
        <w:rPr>
          <w:rFonts w:ascii="Times New Roman" w:hAnsi="Times New Roman"/>
          <w:color w:val="1A1A1A"/>
          <w:sz w:val="14"/>
          <w:szCs w:val="14"/>
        </w:rPr>
        <w:t>(</w:t>
      </w:r>
      <w:r>
        <w:rPr>
          <w:rFonts w:ascii="Times New Roman" w:hAnsi="Times New Roman"/>
          <w:color w:val="1A1A1A"/>
          <w:sz w:val="14"/>
          <w:szCs w:val="14"/>
        </w:rPr>
        <w:t xml:space="preserve"> </w:t>
      </w:r>
      <w:r w:rsidRPr="00827ED8">
        <w:rPr>
          <w:rFonts w:ascii="Times New Roman" w:hAnsi="Times New Roman"/>
          <w:color w:val="1A1A1A"/>
          <w:sz w:val="14"/>
          <w:szCs w:val="14"/>
        </w:rPr>
        <w:t>20 mins</w:t>
      </w:r>
      <w:r>
        <w:rPr>
          <w:rFonts w:ascii="Times New Roman" w:hAnsi="Times New Roman"/>
          <w:color w:val="1A1A1A"/>
          <w:sz w:val="14"/>
          <w:szCs w:val="14"/>
        </w:rPr>
        <w:t xml:space="preserve"> </w:t>
      </w:r>
      <w:r w:rsidRPr="00827ED8">
        <w:rPr>
          <w:rFonts w:ascii="Times New Roman" w:hAnsi="Times New Roman"/>
          <w:color w:val="1A1A1A"/>
          <w:sz w:val="14"/>
          <w:szCs w:val="14"/>
        </w:rPr>
        <w:t>)</w:t>
      </w:r>
      <w:r>
        <w:rPr>
          <w:rFonts w:ascii="Times New Roman" w:hAnsi="Times New Roman"/>
          <w:color w:val="1A1A1A"/>
          <w:sz w:val="14"/>
          <w:szCs w:val="14"/>
        </w:rPr>
        <w:t xml:space="preserve"> – done </w:t>
      </w:r>
    </w:p>
    <w:p w14:paraId="398B7E5B" w14:textId="77777777" w:rsidR="00D2063D" w:rsidRPr="00827ED8" w:rsidRDefault="00D2063D" w:rsidP="00D2063D">
      <w:pPr>
        <w:pStyle w:val="ListParagraph"/>
        <w:widowControl w:val="0"/>
        <w:numPr>
          <w:ilvl w:val="0"/>
          <w:numId w:val="18"/>
        </w:numPr>
        <w:autoSpaceDE w:val="0"/>
        <w:autoSpaceDN w:val="0"/>
        <w:adjustRightInd w:val="0"/>
        <w:rPr>
          <w:rFonts w:ascii="Times New Roman" w:hAnsi="Times New Roman"/>
          <w:color w:val="1A1A1A"/>
          <w:sz w:val="14"/>
          <w:szCs w:val="14"/>
        </w:rPr>
      </w:pPr>
      <w:r w:rsidRPr="00827ED8">
        <w:rPr>
          <w:rFonts w:ascii="Times New Roman" w:hAnsi="Times New Roman"/>
          <w:color w:val="1A1A1A"/>
          <w:sz w:val="14"/>
          <w:szCs w:val="14"/>
        </w:rPr>
        <w:t>Fix relationship setting i</w:t>
      </w:r>
      <w:r>
        <w:rPr>
          <w:rFonts w:ascii="Times New Roman" w:hAnsi="Times New Roman"/>
          <w:color w:val="1A1A1A"/>
          <w:sz w:val="14"/>
          <w:szCs w:val="14"/>
        </w:rPr>
        <w:t>n worklife cheat sheet (40 mins</w:t>
      </w:r>
      <w:r w:rsidRPr="00827ED8">
        <w:rPr>
          <w:rFonts w:ascii="Times New Roman" w:hAnsi="Times New Roman"/>
          <w:color w:val="1A1A1A"/>
          <w:sz w:val="14"/>
          <w:szCs w:val="14"/>
        </w:rPr>
        <w:t xml:space="preserve">) </w:t>
      </w:r>
      <w:r>
        <w:rPr>
          <w:rFonts w:ascii="Times New Roman" w:hAnsi="Times New Roman"/>
          <w:color w:val="1A1A1A"/>
          <w:sz w:val="14"/>
          <w:szCs w:val="14"/>
        </w:rPr>
        <w:t xml:space="preserve"> -- done  </w:t>
      </w:r>
    </w:p>
    <w:p w14:paraId="377B484B" w14:textId="77777777" w:rsidR="00D2063D" w:rsidRPr="00827ED8" w:rsidRDefault="00D2063D" w:rsidP="00D2063D">
      <w:pPr>
        <w:pStyle w:val="ListParagraph"/>
        <w:widowControl w:val="0"/>
        <w:numPr>
          <w:ilvl w:val="0"/>
          <w:numId w:val="18"/>
        </w:numPr>
        <w:autoSpaceDE w:val="0"/>
        <w:autoSpaceDN w:val="0"/>
        <w:adjustRightInd w:val="0"/>
        <w:rPr>
          <w:rFonts w:ascii="Times New Roman" w:hAnsi="Times New Roman"/>
          <w:color w:val="1A1A1A"/>
          <w:sz w:val="14"/>
          <w:szCs w:val="14"/>
        </w:rPr>
      </w:pPr>
      <w:r w:rsidRPr="00827ED8">
        <w:rPr>
          <w:rFonts w:ascii="Times New Roman" w:hAnsi="Times New Roman"/>
          <w:color w:val="1A1A1A"/>
          <w:sz w:val="14"/>
          <w:szCs w:val="14"/>
        </w:rPr>
        <w:t xml:space="preserve">Add dinner etiquette and kitchen etiquette sheet  (1 hour) </w:t>
      </w:r>
    </w:p>
    <w:p w14:paraId="0F9139EB" w14:textId="77777777" w:rsidR="00D2063D" w:rsidRDefault="00D2063D" w:rsidP="00D2063D">
      <w:pPr>
        <w:pStyle w:val="ListParagraph"/>
        <w:widowControl w:val="0"/>
        <w:numPr>
          <w:ilvl w:val="0"/>
          <w:numId w:val="18"/>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Connect with 7 habits, if possible (1 hour) – done </w:t>
      </w:r>
    </w:p>
    <w:p w14:paraId="5167A996" w14:textId="77777777" w:rsidR="00D2063D" w:rsidRDefault="00D2063D" w:rsidP="00D2063D">
      <w:pPr>
        <w:pStyle w:val="ListParagraph"/>
        <w:widowControl w:val="0"/>
        <w:numPr>
          <w:ilvl w:val="0"/>
          <w:numId w:val="18"/>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Add vulnerabilities for spaces  (1 hour)  - done </w:t>
      </w:r>
    </w:p>
    <w:p w14:paraId="10E1C8B2" w14:textId="77777777" w:rsidR="00D2063D" w:rsidRDefault="00D2063D" w:rsidP="00D2063D">
      <w:pPr>
        <w:pStyle w:val="ListParagraph"/>
        <w:widowControl w:val="0"/>
        <w:numPr>
          <w:ilvl w:val="0"/>
          <w:numId w:val="18"/>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Add in notes for happiness (20 mins)  - done </w:t>
      </w:r>
    </w:p>
    <w:p w14:paraId="40DD090A" w14:textId="77777777" w:rsidR="00D2063D" w:rsidRDefault="00D2063D" w:rsidP="00D2063D">
      <w:pPr>
        <w:pStyle w:val="ListParagraph"/>
        <w:widowControl w:val="0"/>
        <w:numPr>
          <w:ilvl w:val="0"/>
          <w:numId w:val="18"/>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Add in situations instances (1 hour 30 mins)  - done </w:t>
      </w:r>
    </w:p>
    <w:p w14:paraId="7AB09D32" w14:textId="77777777" w:rsidR="00D2063D" w:rsidRDefault="00D2063D" w:rsidP="00D2063D">
      <w:pPr>
        <w:pStyle w:val="ListParagraph"/>
        <w:widowControl w:val="0"/>
        <w:numPr>
          <w:ilvl w:val="0"/>
          <w:numId w:val="18"/>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Read winfriends and influence people, and integrate here (3 hours) </w:t>
      </w:r>
    </w:p>
    <w:p w14:paraId="648B7BD3" w14:textId="77777777" w:rsidR="00D2063D" w:rsidRDefault="00D2063D" w:rsidP="00D2063D">
      <w:pPr>
        <w:pStyle w:val="ListParagraph"/>
        <w:widowControl w:val="0"/>
        <w:numPr>
          <w:ilvl w:val="0"/>
          <w:numId w:val="18"/>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Read book on happiness and integrate here (2 hours) </w:t>
      </w:r>
    </w:p>
    <w:p w14:paraId="561A46CF" w14:textId="77777777" w:rsidR="00D2063D" w:rsidRDefault="00D2063D" w:rsidP="00D2063D">
      <w:pPr>
        <w:pStyle w:val="ListParagraph"/>
        <w:widowControl w:val="0"/>
        <w:numPr>
          <w:ilvl w:val="0"/>
          <w:numId w:val="18"/>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Read notes on emotional intelligence and integrate here (2 hours) </w:t>
      </w:r>
    </w:p>
    <w:p w14:paraId="491B6863" w14:textId="77777777" w:rsidR="00D2063D" w:rsidRDefault="00D2063D" w:rsidP="00D2063D">
      <w:pPr>
        <w:pStyle w:val="ListParagraph"/>
        <w:widowControl w:val="0"/>
        <w:numPr>
          <w:ilvl w:val="0"/>
          <w:numId w:val="18"/>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Make Toastmaster’s and Leadership notes in situations  (2 hours) </w:t>
      </w:r>
    </w:p>
    <w:p w14:paraId="3B807B1A" w14:textId="77777777" w:rsidR="00D2063D" w:rsidRDefault="00D2063D" w:rsidP="00D2063D">
      <w:pPr>
        <w:pStyle w:val="ListParagraph"/>
        <w:widowControl w:val="0"/>
        <w:numPr>
          <w:ilvl w:val="0"/>
          <w:numId w:val="18"/>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Refine Time Management to include a diagram (1 hour) –done </w:t>
      </w:r>
    </w:p>
    <w:p w14:paraId="4AFF65D1" w14:textId="77777777" w:rsidR="00D2063D" w:rsidRDefault="00D2063D" w:rsidP="00D2063D">
      <w:pPr>
        <w:pStyle w:val="ListParagraph"/>
        <w:widowControl w:val="0"/>
        <w:numPr>
          <w:ilvl w:val="0"/>
          <w:numId w:val="18"/>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Make habits forming schedule (30 mins). </w:t>
      </w:r>
    </w:p>
    <w:p w14:paraId="42F1E6CE" w14:textId="77777777" w:rsidR="00D2063D" w:rsidRDefault="00D2063D" w:rsidP="00D2063D">
      <w:pPr>
        <w:pStyle w:val="ListParagraph"/>
        <w:widowControl w:val="0"/>
        <w:numPr>
          <w:ilvl w:val="0"/>
          <w:numId w:val="18"/>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Make a methodology on how to apply principles to a situation ( 20 mins) </w:t>
      </w:r>
    </w:p>
    <w:p w14:paraId="55304B8B" w14:textId="77777777" w:rsidR="00D2063D" w:rsidRDefault="00D2063D" w:rsidP="00D2063D">
      <w:pPr>
        <w:pStyle w:val="ListParagraph"/>
        <w:widowControl w:val="0"/>
        <w:numPr>
          <w:ilvl w:val="0"/>
          <w:numId w:val="18"/>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Make a methodology on how to do weekPlanCurr.tex  (20 mins) </w:t>
      </w:r>
    </w:p>
    <w:p w14:paraId="38CF041D" w14:textId="77777777" w:rsidR="00D2063D" w:rsidRDefault="00D2063D" w:rsidP="00D2063D">
      <w:pPr>
        <w:pStyle w:val="ListParagraph"/>
        <w:widowControl w:val="0"/>
        <w:numPr>
          <w:ilvl w:val="0"/>
          <w:numId w:val="18"/>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Add practice points to diagram, and figure out ways to systematically practice (40 mins). </w:t>
      </w:r>
    </w:p>
    <w:p w14:paraId="78DDA699" w14:textId="77777777" w:rsidR="00D2063D" w:rsidRDefault="00D2063D" w:rsidP="00D2063D">
      <w:pPr>
        <w:pStyle w:val="ListParagraph"/>
        <w:widowControl w:val="0"/>
        <w:numPr>
          <w:ilvl w:val="0"/>
          <w:numId w:val="18"/>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Add implementation in comp (30 mins).</w:t>
      </w:r>
    </w:p>
    <w:p w14:paraId="6A4D2228" w14:textId="77777777" w:rsidR="00D2063D" w:rsidRDefault="00D2063D" w:rsidP="00D2063D">
      <w:pPr>
        <w:pStyle w:val="ListParagraph"/>
        <w:widowControl w:val="0"/>
        <w:numPr>
          <w:ilvl w:val="0"/>
          <w:numId w:val="18"/>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Make schedule to get this done (30 mins). </w:t>
      </w:r>
    </w:p>
    <w:p w14:paraId="2C244BFF" w14:textId="77777777" w:rsidR="00D2063D" w:rsidRDefault="00D2063D" w:rsidP="00D2063D">
      <w:pPr>
        <w:pStyle w:val="ListParagraph"/>
        <w:widowControl w:val="0"/>
        <w:numPr>
          <w:ilvl w:val="0"/>
          <w:numId w:val="18"/>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Prioritize different parts to develop (?) </w:t>
      </w:r>
    </w:p>
    <w:p w14:paraId="07844BF5" w14:textId="77777777" w:rsidR="00D2063D" w:rsidRDefault="00D2063D" w:rsidP="00D2063D">
      <w:pPr>
        <w:pStyle w:val="ListParagraph"/>
        <w:widowControl w:val="0"/>
        <w:numPr>
          <w:ilvl w:val="0"/>
          <w:numId w:val="18"/>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Connect books (including conversation skills) in their areas. </w:t>
      </w:r>
    </w:p>
    <w:p w14:paraId="7962B311" w14:textId="77777777" w:rsidR="00D2063D" w:rsidRDefault="00D2063D" w:rsidP="00D2063D">
      <w:pPr>
        <w:pStyle w:val="ListParagraph"/>
        <w:widowControl w:val="0"/>
        <w:numPr>
          <w:ilvl w:val="0"/>
          <w:numId w:val="18"/>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Have a plan to make everything work with system implementation by March 20</w:t>
      </w:r>
      <w:r w:rsidRPr="005E6822">
        <w:rPr>
          <w:rFonts w:ascii="Times New Roman" w:hAnsi="Times New Roman"/>
          <w:color w:val="1A1A1A"/>
          <w:sz w:val="14"/>
          <w:szCs w:val="14"/>
          <w:vertAlign w:val="superscript"/>
        </w:rPr>
        <w:t>th</w:t>
      </w:r>
      <w:r>
        <w:rPr>
          <w:rFonts w:ascii="Times New Roman" w:hAnsi="Times New Roman"/>
          <w:color w:val="1A1A1A"/>
          <w:sz w:val="14"/>
          <w:szCs w:val="14"/>
        </w:rPr>
        <w:t xml:space="preserve">. </w:t>
      </w:r>
    </w:p>
    <w:p w14:paraId="5A7C94CD" w14:textId="77777777" w:rsidR="00D2063D" w:rsidRDefault="00D2063D" w:rsidP="00D2063D">
      <w:pPr>
        <w:pStyle w:val="ListParagraph"/>
        <w:widowControl w:val="0"/>
        <w:numPr>
          <w:ilvl w:val="0"/>
          <w:numId w:val="18"/>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Color code main sheet.</w:t>
      </w:r>
    </w:p>
    <w:p w14:paraId="78655F9A" w14:textId="77777777" w:rsidR="00D2063D" w:rsidRDefault="00D2063D" w:rsidP="00D2063D">
      <w:pPr>
        <w:pStyle w:val="ListParagraph"/>
        <w:widowControl w:val="0"/>
        <w:numPr>
          <w:ilvl w:val="0"/>
          <w:numId w:val="18"/>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Make hierarchical view.</w:t>
      </w:r>
    </w:p>
    <w:p w14:paraId="64117CB2" w14:textId="77777777" w:rsidR="00D2063D" w:rsidRDefault="00D2063D" w:rsidP="00D2063D">
      <w:pPr>
        <w:pStyle w:val="ListParagraph"/>
        <w:widowControl w:val="0"/>
        <w:numPr>
          <w:ilvl w:val="0"/>
          <w:numId w:val="18"/>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Make consistency plan, integrate together.  </w:t>
      </w:r>
    </w:p>
    <w:p w14:paraId="0DE9AC48" w14:textId="77777777" w:rsidR="00D2063D" w:rsidRDefault="00D2063D" w:rsidP="00D2063D">
      <w:pPr>
        <w:pStyle w:val="ListParagraph"/>
        <w:widowControl w:val="0"/>
        <w:numPr>
          <w:ilvl w:val="0"/>
          <w:numId w:val="18"/>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Organize this todo list. </w:t>
      </w:r>
    </w:p>
    <w:p w14:paraId="5883040C" w14:textId="77777777" w:rsidR="00D2063D" w:rsidRDefault="00D2063D" w:rsidP="00D2063D">
      <w:pPr>
        <w:pStyle w:val="ListParagraph"/>
        <w:widowControl w:val="0"/>
        <w:numPr>
          <w:ilvl w:val="0"/>
          <w:numId w:val="18"/>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Figure out how to go from worklife-cheatsheet (or something like that) to habits. </w:t>
      </w:r>
    </w:p>
    <w:p w14:paraId="353F1B8C" w14:textId="77777777" w:rsidR="00D2063D" w:rsidRDefault="00D2063D" w:rsidP="00D2063D">
      <w:pPr>
        <w:pStyle w:val="ListParagraph"/>
        <w:widowControl w:val="0"/>
        <w:numPr>
          <w:ilvl w:val="0"/>
          <w:numId w:val="18"/>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Fix comm. Principles. </w:t>
      </w:r>
    </w:p>
    <w:p w14:paraId="5110A5DF" w14:textId="77777777" w:rsidR="00D2063D" w:rsidRDefault="00D2063D" w:rsidP="00D2063D">
      <w:pPr>
        <w:pStyle w:val="ListParagraph"/>
        <w:widowControl w:val="0"/>
        <w:numPr>
          <w:ilvl w:val="0"/>
          <w:numId w:val="18"/>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Update the stress/happiness/worry infrastructure. </w:t>
      </w:r>
    </w:p>
    <w:p w14:paraId="06B837F4" w14:textId="0F2B389C" w:rsidR="00D2063D" w:rsidRDefault="00D2063D" w:rsidP="00D2063D">
      <w:pPr>
        <w:pStyle w:val="ListParagraph"/>
        <w:widowControl w:val="0"/>
        <w:numPr>
          <w:ilvl w:val="0"/>
          <w:numId w:val="18"/>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Trim down the happiness/</w:t>
      </w:r>
      <w:r w:rsidR="00FB38C7">
        <w:rPr>
          <w:rFonts w:ascii="Times New Roman" w:hAnsi="Times New Roman"/>
          <w:color w:val="1A1A1A"/>
          <w:sz w:val="14"/>
          <w:szCs w:val="14"/>
        </w:rPr>
        <w:t xml:space="preserve">worries/emotional intelligence. </w:t>
      </w:r>
    </w:p>
    <w:p w14:paraId="64473A3E" w14:textId="77777777" w:rsidR="00D2063D" w:rsidRDefault="00D2063D" w:rsidP="00D2063D">
      <w:pPr>
        <w:pStyle w:val="ListParagraph"/>
        <w:widowControl w:val="0"/>
        <w:numPr>
          <w:ilvl w:val="0"/>
          <w:numId w:val="18"/>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Put in notes on reliability at the bottom (1 hour) , base on timer role.   Priority(IU) </w:t>
      </w:r>
    </w:p>
    <w:p w14:paraId="1B925BFB" w14:textId="77777777" w:rsidR="00D2063D" w:rsidRDefault="00D2063D" w:rsidP="00D2063D">
      <w:pPr>
        <w:pStyle w:val="ListParagraph"/>
        <w:widowControl w:val="0"/>
        <w:numPr>
          <w:ilvl w:val="0"/>
          <w:numId w:val="18"/>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Make sure the layer of happiness and confidence is always there. (1 hour) priority(UI) </w:t>
      </w:r>
    </w:p>
    <w:p w14:paraId="58DF5E89" w14:textId="77777777" w:rsidR="00D2063D" w:rsidRDefault="00D2063D" w:rsidP="00D2063D">
      <w:pPr>
        <w:pStyle w:val="ListParagraph"/>
        <w:widowControl w:val="0"/>
        <w:numPr>
          <w:ilvl w:val="0"/>
          <w:numId w:val="18"/>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Fill out Anytime at bottom of experience sheet (1 hour) priority(IU) </w:t>
      </w:r>
    </w:p>
    <w:p w14:paraId="0C3A8A02" w14:textId="77777777" w:rsidR="00D2063D" w:rsidRDefault="00D2063D" w:rsidP="00D2063D">
      <w:pPr>
        <w:pStyle w:val="ListParagraph"/>
        <w:widowControl w:val="0"/>
        <w:numPr>
          <w:ilvl w:val="0"/>
          <w:numId w:val="18"/>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Notes on happiness hardwiring full picture at the top  (i.e., home) (20 mins) priority(UI).  </w:t>
      </w:r>
    </w:p>
    <w:p w14:paraId="3CCD3935" w14:textId="77777777" w:rsidR="00D2063D" w:rsidRPr="001B7BC1" w:rsidRDefault="00D2063D" w:rsidP="00D2063D">
      <w:pPr>
        <w:pStyle w:val="ListParagraph"/>
        <w:widowControl w:val="0"/>
        <w:numPr>
          <w:ilvl w:val="0"/>
          <w:numId w:val="18"/>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Add link to confidence to listening. (30 mins) (1 hour) . </w:t>
      </w:r>
    </w:p>
    <w:p w14:paraId="28186EDC" w14:textId="2B1A5E23" w:rsidR="00D2063D" w:rsidRDefault="00D2063D" w:rsidP="00D2063D">
      <w:pPr>
        <w:pStyle w:val="ListParagraph"/>
        <w:widowControl w:val="0"/>
        <w:numPr>
          <w:ilvl w:val="0"/>
          <w:numId w:val="18"/>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Make method of habit formation.  priority(IU) ( 30 mins )</w:t>
      </w:r>
      <w:r w:rsidR="00FB38C7">
        <w:rPr>
          <w:rFonts w:ascii="Times New Roman" w:hAnsi="Times New Roman"/>
          <w:color w:val="1A1A1A"/>
          <w:sz w:val="14"/>
          <w:szCs w:val="14"/>
        </w:rPr>
        <w:t xml:space="preserve">. </w:t>
      </w:r>
    </w:p>
    <w:p w14:paraId="4C61C823" w14:textId="77777777" w:rsidR="00D2063D" w:rsidRDefault="00D2063D" w:rsidP="00D2063D">
      <w:pPr>
        <w:pStyle w:val="ListParagraph"/>
        <w:widowControl w:val="0"/>
        <w:numPr>
          <w:ilvl w:val="0"/>
          <w:numId w:val="18"/>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Put in diagram of how to construct Vivek. </w:t>
      </w:r>
    </w:p>
    <w:p w14:paraId="5E47B4DD" w14:textId="77777777" w:rsidR="00D2063D" w:rsidRDefault="00D2063D" w:rsidP="00D2063D">
      <w:pPr>
        <w:pStyle w:val="ListParagraph"/>
        <w:widowControl w:val="0"/>
        <w:numPr>
          <w:ilvl w:val="0"/>
          <w:numId w:val="18"/>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Put logic in cross-link. </w:t>
      </w:r>
    </w:p>
    <w:p w14:paraId="7FF26D6E" w14:textId="77777777" w:rsidR="00D2063D" w:rsidRDefault="00D2063D" w:rsidP="00D2063D">
      <w:pPr>
        <w:pStyle w:val="ListParagraph"/>
        <w:widowControl w:val="0"/>
        <w:numPr>
          <w:ilvl w:val="0"/>
          <w:numId w:val="18"/>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Add in thoughts from last week about dad’s work. </w:t>
      </w:r>
    </w:p>
    <w:p w14:paraId="125D0B6D" w14:textId="77777777" w:rsidR="00D2063D" w:rsidRDefault="00D2063D" w:rsidP="00D2063D">
      <w:pPr>
        <w:pStyle w:val="ListParagraph"/>
        <w:widowControl w:val="0"/>
        <w:numPr>
          <w:ilvl w:val="0"/>
          <w:numId w:val="18"/>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Go through experiences and applying them as a function/operator. </w:t>
      </w:r>
    </w:p>
    <w:p w14:paraId="168C0ED2" w14:textId="77777777" w:rsidR="00D2063D" w:rsidRDefault="00D2063D" w:rsidP="00D2063D">
      <w:pPr>
        <w:pStyle w:val="ListParagraph"/>
        <w:widowControl w:val="0"/>
        <w:numPr>
          <w:ilvl w:val="0"/>
          <w:numId w:val="18"/>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Relationship dyn. </w:t>
      </w:r>
    </w:p>
    <w:p w14:paraId="162146F0" w14:textId="77777777" w:rsidR="00D2063D" w:rsidRDefault="00D2063D" w:rsidP="00D2063D">
      <w:pPr>
        <w:pStyle w:val="ListParagraph"/>
        <w:widowControl w:val="0"/>
        <w:numPr>
          <w:ilvl w:val="0"/>
          <w:numId w:val="18"/>
        </w:numPr>
        <w:autoSpaceDE w:val="0"/>
        <w:autoSpaceDN w:val="0"/>
        <w:adjustRightInd w:val="0"/>
        <w:rPr>
          <w:rFonts w:ascii="Times New Roman" w:hAnsi="Times New Roman"/>
          <w:color w:val="1A1A1A"/>
          <w:sz w:val="13"/>
          <w:szCs w:val="13"/>
        </w:rPr>
      </w:pPr>
      <w:r w:rsidRPr="00084CB5">
        <w:rPr>
          <w:rFonts w:ascii="Times New Roman" w:hAnsi="Times New Roman"/>
          <w:color w:val="1A1A1A"/>
          <w:sz w:val="13"/>
          <w:szCs w:val="13"/>
        </w:rPr>
        <w:t xml:space="preserve">Link to listening: </w:t>
      </w:r>
    </w:p>
    <w:p w14:paraId="15AB24F4" w14:textId="77777777" w:rsidR="00D2063D" w:rsidRDefault="00D2063D" w:rsidP="00D2063D">
      <w:pPr>
        <w:pStyle w:val="ListParagraph"/>
        <w:widowControl w:val="0"/>
        <w:numPr>
          <w:ilvl w:val="0"/>
          <w:numId w:val="18"/>
        </w:numPr>
        <w:autoSpaceDE w:val="0"/>
        <w:autoSpaceDN w:val="0"/>
        <w:adjustRightInd w:val="0"/>
        <w:rPr>
          <w:rFonts w:ascii="Times New Roman" w:hAnsi="Times New Roman"/>
          <w:color w:val="1A1A1A"/>
          <w:sz w:val="13"/>
          <w:szCs w:val="13"/>
        </w:rPr>
      </w:pPr>
      <w:r>
        <w:rPr>
          <w:rFonts w:ascii="Times New Roman" w:hAnsi="Times New Roman"/>
          <w:color w:val="1A1A1A"/>
          <w:sz w:val="13"/>
          <w:szCs w:val="13"/>
        </w:rPr>
        <w:t xml:space="preserve">Know the point that defines you. </w:t>
      </w:r>
    </w:p>
    <w:p w14:paraId="61B56E38" w14:textId="77777777" w:rsidR="00D2063D" w:rsidRDefault="00D2063D" w:rsidP="00D2063D">
      <w:pPr>
        <w:pStyle w:val="ListParagraph"/>
        <w:widowControl w:val="0"/>
        <w:numPr>
          <w:ilvl w:val="0"/>
          <w:numId w:val="18"/>
        </w:numPr>
        <w:autoSpaceDE w:val="0"/>
        <w:autoSpaceDN w:val="0"/>
        <w:adjustRightInd w:val="0"/>
        <w:rPr>
          <w:rFonts w:ascii="Times New Roman" w:hAnsi="Times New Roman"/>
          <w:color w:val="1A1A1A"/>
          <w:sz w:val="13"/>
          <w:szCs w:val="13"/>
        </w:rPr>
      </w:pPr>
      <w:r>
        <w:rPr>
          <w:rFonts w:ascii="Times New Roman" w:hAnsi="Times New Roman"/>
          <w:color w:val="1A1A1A"/>
          <w:sz w:val="13"/>
          <w:szCs w:val="13"/>
        </w:rPr>
        <w:t xml:space="preserve">Figure out error-prevention, error-detection, error-tolerance, error-correction. </w:t>
      </w:r>
    </w:p>
    <w:p w14:paraId="0852426C" w14:textId="77777777" w:rsidR="00D2063D" w:rsidRDefault="00D2063D" w:rsidP="00D2063D">
      <w:pPr>
        <w:pStyle w:val="ListParagraph"/>
        <w:widowControl w:val="0"/>
        <w:numPr>
          <w:ilvl w:val="0"/>
          <w:numId w:val="18"/>
        </w:numPr>
        <w:autoSpaceDE w:val="0"/>
        <w:autoSpaceDN w:val="0"/>
        <w:adjustRightInd w:val="0"/>
        <w:rPr>
          <w:rFonts w:ascii="Times New Roman" w:hAnsi="Times New Roman"/>
          <w:color w:val="1A1A1A"/>
          <w:sz w:val="13"/>
          <w:szCs w:val="13"/>
        </w:rPr>
      </w:pPr>
      <w:r>
        <w:rPr>
          <w:rFonts w:ascii="Times New Roman" w:hAnsi="Times New Roman"/>
          <w:color w:val="1A1A1A"/>
          <w:sz w:val="13"/>
          <w:szCs w:val="13"/>
        </w:rPr>
        <w:t xml:space="preserve">Connect all together </w:t>
      </w:r>
    </w:p>
    <w:p w14:paraId="5A823A14" w14:textId="68948856" w:rsidR="0044574A" w:rsidRDefault="0044574A" w:rsidP="00D2063D">
      <w:pPr>
        <w:pStyle w:val="ListParagraph"/>
        <w:widowControl w:val="0"/>
        <w:numPr>
          <w:ilvl w:val="0"/>
          <w:numId w:val="18"/>
        </w:numPr>
        <w:autoSpaceDE w:val="0"/>
        <w:autoSpaceDN w:val="0"/>
        <w:adjustRightInd w:val="0"/>
        <w:rPr>
          <w:rFonts w:ascii="Times New Roman" w:hAnsi="Times New Roman"/>
          <w:color w:val="1A1A1A"/>
          <w:sz w:val="13"/>
          <w:szCs w:val="13"/>
        </w:rPr>
      </w:pPr>
      <w:r>
        <w:rPr>
          <w:rFonts w:ascii="Times New Roman" w:hAnsi="Times New Roman"/>
          <w:color w:val="1A1A1A"/>
          <w:sz w:val="13"/>
          <w:szCs w:val="13"/>
        </w:rPr>
        <w:t xml:space="preserve">Add in reliability layer </w:t>
      </w:r>
    </w:p>
    <w:p w14:paraId="499808C0" w14:textId="29D81725" w:rsidR="0044574A" w:rsidRDefault="00ED4F6C" w:rsidP="00D2063D">
      <w:pPr>
        <w:pStyle w:val="ListParagraph"/>
        <w:widowControl w:val="0"/>
        <w:numPr>
          <w:ilvl w:val="0"/>
          <w:numId w:val="18"/>
        </w:numPr>
        <w:autoSpaceDE w:val="0"/>
        <w:autoSpaceDN w:val="0"/>
        <w:adjustRightInd w:val="0"/>
        <w:rPr>
          <w:rFonts w:ascii="Times New Roman" w:hAnsi="Times New Roman"/>
          <w:color w:val="1A1A1A"/>
          <w:sz w:val="13"/>
          <w:szCs w:val="13"/>
        </w:rPr>
      </w:pPr>
      <w:r>
        <w:rPr>
          <w:rFonts w:ascii="Times New Roman" w:hAnsi="Times New Roman"/>
          <w:color w:val="1A1A1A"/>
          <w:sz w:val="13"/>
          <w:szCs w:val="13"/>
        </w:rPr>
        <w:t xml:space="preserve">Consider the birds and bees discussion – know that it should focus on only … </w:t>
      </w:r>
      <w:r w:rsidR="0017493F">
        <w:rPr>
          <w:rFonts w:ascii="Times New Roman" w:hAnsi="Times New Roman"/>
          <w:color w:val="1A1A1A"/>
          <w:sz w:val="13"/>
          <w:szCs w:val="13"/>
        </w:rPr>
        <w:t xml:space="preserve">--  </w:t>
      </w:r>
    </w:p>
    <w:p w14:paraId="3E2AB79A" w14:textId="7FB05784" w:rsidR="00ED4F6C" w:rsidRDefault="00FB38C7" w:rsidP="00D2063D">
      <w:pPr>
        <w:pStyle w:val="ListParagraph"/>
        <w:widowControl w:val="0"/>
        <w:numPr>
          <w:ilvl w:val="0"/>
          <w:numId w:val="18"/>
        </w:numPr>
        <w:autoSpaceDE w:val="0"/>
        <w:autoSpaceDN w:val="0"/>
        <w:adjustRightInd w:val="0"/>
        <w:rPr>
          <w:rFonts w:ascii="Times New Roman" w:hAnsi="Times New Roman"/>
          <w:color w:val="1A1A1A"/>
          <w:sz w:val="13"/>
          <w:szCs w:val="13"/>
        </w:rPr>
      </w:pPr>
      <w:r>
        <w:rPr>
          <w:rFonts w:ascii="Times New Roman" w:hAnsi="Times New Roman"/>
          <w:color w:val="1A1A1A"/>
          <w:sz w:val="13"/>
          <w:szCs w:val="13"/>
        </w:rPr>
        <w:t xml:space="preserve">Add in ecological intelligence. </w:t>
      </w:r>
    </w:p>
    <w:p w14:paraId="0E640B4D" w14:textId="0CEB0936" w:rsidR="00FB38C7" w:rsidRPr="00084CB5" w:rsidRDefault="00FB38C7" w:rsidP="00D2063D">
      <w:pPr>
        <w:pStyle w:val="ListParagraph"/>
        <w:widowControl w:val="0"/>
        <w:numPr>
          <w:ilvl w:val="0"/>
          <w:numId w:val="18"/>
        </w:numPr>
        <w:autoSpaceDE w:val="0"/>
        <w:autoSpaceDN w:val="0"/>
        <w:adjustRightInd w:val="0"/>
        <w:rPr>
          <w:rFonts w:ascii="Times New Roman" w:hAnsi="Times New Roman"/>
          <w:color w:val="1A1A1A"/>
          <w:sz w:val="13"/>
          <w:szCs w:val="13"/>
        </w:rPr>
      </w:pPr>
      <w:r>
        <w:rPr>
          <w:rFonts w:ascii="Times New Roman" w:hAnsi="Times New Roman"/>
          <w:color w:val="1A1A1A"/>
          <w:sz w:val="13"/>
          <w:szCs w:val="13"/>
        </w:rPr>
        <w:t>Make it</w:t>
      </w:r>
      <w:r w:rsidR="009801B7">
        <w:rPr>
          <w:rFonts w:ascii="Times New Roman" w:hAnsi="Times New Roman"/>
          <w:color w:val="1A1A1A"/>
          <w:sz w:val="13"/>
          <w:szCs w:val="13"/>
        </w:rPr>
        <w:t xml:space="preserve"> easier to come to the worklife. </w:t>
      </w:r>
    </w:p>
    <w:p w14:paraId="56CAE82C" w14:textId="77777777" w:rsidR="00D2063D" w:rsidRPr="008F66FB" w:rsidRDefault="00D2063D" w:rsidP="00D2063D">
      <w:pPr>
        <w:widowControl w:val="0"/>
        <w:autoSpaceDE w:val="0"/>
        <w:autoSpaceDN w:val="0"/>
        <w:adjustRightInd w:val="0"/>
        <w:rPr>
          <w:rFonts w:ascii="Times New Roman" w:hAnsi="Times New Roman"/>
          <w:color w:val="1A1A1A"/>
          <w:sz w:val="14"/>
          <w:szCs w:val="14"/>
        </w:rPr>
      </w:pPr>
      <w:r w:rsidRPr="00827ED8">
        <w:rPr>
          <w:rFonts w:ascii="Times New Roman" w:hAnsi="Times New Roman"/>
          <w:color w:val="1A1A1A"/>
          <w:sz w:val="14"/>
          <w:szCs w:val="14"/>
        </w:rPr>
        <w:t>After p</w:t>
      </w:r>
      <w:r>
        <w:rPr>
          <w:rFonts w:ascii="Times New Roman" w:hAnsi="Times New Roman"/>
          <w:color w:val="1A1A1A"/>
          <w:sz w:val="14"/>
          <w:szCs w:val="14"/>
        </w:rPr>
        <w:t xml:space="preserve">aper: </w:t>
      </w:r>
      <w:r w:rsidRPr="008F66FB">
        <w:rPr>
          <w:rFonts w:ascii="Times New Roman" w:hAnsi="Times New Roman"/>
          <w:color w:val="1A1A1A"/>
          <w:sz w:val="14"/>
          <w:szCs w:val="14"/>
        </w:rPr>
        <w:t xml:space="preserve"> </w:t>
      </w:r>
    </w:p>
    <w:p w14:paraId="4139D001" w14:textId="77777777" w:rsidR="00D2063D" w:rsidRPr="00827ED8" w:rsidRDefault="00D2063D" w:rsidP="00D2063D">
      <w:pPr>
        <w:pStyle w:val="ListParagraph"/>
        <w:widowControl w:val="0"/>
        <w:numPr>
          <w:ilvl w:val="0"/>
          <w:numId w:val="18"/>
        </w:numPr>
        <w:autoSpaceDE w:val="0"/>
        <w:autoSpaceDN w:val="0"/>
        <w:adjustRightInd w:val="0"/>
        <w:rPr>
          <w:rFonts w:ascii="Times New Roman" w:hAnsi="Times New Roman"/>
          <w:color w:val="1A1A1A"/>
          <w:sz w:val="14"/>
          <w:szCs w:val="14"/>
        </w:rPr>
      </w:pPr>
      <w:r w:rsidRPr="00827ED8">
        <w:rPr>
          <w:rFonts w:ascii="Times New Roman" w:hAnsi="Times New Roman"/>
          <w:color w:val="1A1A1A"/>
          <w:sz w:val="14"/>
          <w:szCs w:val="14"/>
        </w:rPr>
        <w:t xml:space="preserve">Add notes on driving directions/ logistics / other  (1.5 hours) </w:t>
      </w:r>
    </w:p>
    <w:p w14:paraId="61ED7F0B" w14:textId="77777777" w:rsidR="00D2063D" w:rsidRDefault="00D2063D" w:rsidP="00D2063D">
      <w:pPr>
        <w:pStyle w:val="ListParagraph"/>
        <w:widowControl w:val="0"/>
        <w:autoSpaceDE w:val="0"/>
        <w:autoSpaceDN w:val="0"/>
        <w:adjustRightInd w:val="0"/>
        <w:ind w:left="0"/>
        <w:rPr>
          <w:rFonts w:ascii="Times New Roman" w:hAnsi="Times New Roman"/>
          <w:b/>
          <w:color w:val="1A1A1A"/>
          <w:sz w:val="14"/>
          <w:szCs w:val="14"/>
          <w:u w:val="single"/>
        </w:rPr>
      </w:pPr>
    </w:p>
    <w:p w14:paraId="7E2EAF4E" w14:textId="77777777" w:rsidR="00CE731E" w:rsidRPr="00980B51" w:rsidRDefault="00CE731E" w:rsidP="00D2063D">
      <w:pPr>
        <w:pStyle w:val="ListParagraph"/>
        <w:widowControl w:val="0"/>
        <w:autoSpaceDE w:val="0"/>
        <w:autoSpaceDN w:val="0"/>
        <w:adjustRightInd w:val="0"/>
        <w:ind w:left="0"/>
        <w:rPr>
          <w:rFonts w:ascii="Times New Roman" w:hAnsi="Times New Roman"/>
          <w:color w:val="1A1A1A"/>
          <w:sz w:val="14"/>
          <w:szCs w:val="14"/>
        </w:rPr>
      </w:pPr>
    </w:p>
    <w:p w14:paraId="60082F62" w14:textId="0C2CF162" w:rsidR="00CE731E" w:rsidRPr="00980B51" w:rsidRDefault="00CE731E" w:rsidP="00D2063D">
      <w:pPr>
        <w:pStyle w:val="ListParagraph"/>
        <w:widowControl w:val="0"/>
        <w:autoSpaceDE w:val="0"/>
        <w:autoSpaceDN w:val="0"/>
        <w:adjustRightInd w:val="0"/>
        <w:ind w:left="0"/>
        <w:rPr>
          <w:rFonts w:ascii="Times New Roman" w:hAnsi="Times New Roman"/>
          <w:color w:val="1A1A1A"/>
          <w:sz w:val="14"/>
          <w:szCs w:val="14"/>
        </w:rPr>
      </w:pPr>
      <w:r w:rsidRPr="00980B51">
        <w:rPr>
          <w:rFonts w:ascii="Times New Roman" w:hAnsi="Times New Roman"/>
          <w:color w:val="1A1A1A"/>
          <w:sz w:val="14"/>
          <w:szCs w:val="14"/>
        </w:rPr>
        <w:t>Plan:</w:t>
      </w:r>
    </w:p>
    <w:p w14:paraId="350E99BF" w14:textId="6A610CA3" w:rsidR="00CE731E" w:rsidRPr="00980B51" w:rsidRDefault="00CE731E" w:rsidP="00B95FF7">
      <w:pPr>
        <w:pStyle w:val="ListParagraph"/>
        <w:widowControl w:val="0"/>
        <w:numPr>
          <w:ilvl w:val="0"/>
          <w:numId w:val="3"/>
        </w:numPr>
        <w:autoSpaceDE w:val="0"/>
        <w:autoSpaceDN w:val="0"/>
        <w:adjustRightInd w:val="0"/>
        <w:rPr>
          <w:rFonts w:ascii="Times New Roman" w:hAnsi="Times New Roman"/>
          <w:color w:val="1A1A1A"/>
          <w:sz w:val="14"/>
          <w:szCs w:val="14"/>
        </w:rPr>
      </w:pPr>
      <w:r w:rsidRPr="00980B51">
        <w:rPr>
          <w:rFonts w:ascii="Times New Roman" w:hAnsi="Times New Roman"/>
          <w:color w:val="1A1A1A"/>
          <w:sz w:val="14"/>
          <w:szCs w:val="14"/>
        </w:rPr>
        <w:t xml:space="preserve">Make this clean during thanksgiving break. </w:t>
      </w:r>
    </w:p>
    <w:p w14:paraId="23BB7AC1" w14:textId="2E5CDB06" w:rsidR="00B95FF7" w:rsidRPr="00980B51" w:rsidRDefault="00B95FF7" w:rsidP="00B95FF7">
      <w:pPr>
        <w:pStyle w:val="ListParagraph"/>
        <w:widowControl w:val="0"/>
        <w:numPr>
          <w:ilvl w:val="0"/>
          <w:numId w:val="3"/>
        </w:numPr>
        <w:autoSpaceDE w:val="0"/>
        <w:autoSpaceDN w:val="0"/>
        <w:adjustRightInd w:val="0"/>
        <w:rPr>
          <w:rFonts w:ascii="Times New Roman" w:hAnsi="Times New Roman"/>
          <w:color w:val="1A1A1A"/>
          <w:sz w:val="14"/>
          <w:szCs w:val="14"/>
        </w:rPr>
      </w:pPr>
      <w:r w:rsidRPr="00980B51">
        <w:rPr>
          <w:rFonts w:ascii="Times New Roman" w:hAnsi="Times New Roman"/>
          <w:color w:val="1A1A1A"/>
          <w:sz w:val="14"/>
          <w:szCs w:val="14"/>
        </w:rPr>
        <w:t xml:space="preserve">Iteratively fix every day after thanksgiving break. </w:t>
      </w:r>
    </w:p>
    <w:p w14:paraId="0E325CFD" w14:textId="3B4B535D" w:rsidR="00CE731E" w:rsidRPr="00980B51" w:rsidRDefault="00CE731E" w:rsidP="00D2063D">
      <w:pPr>
        <w:pStyle w:val="ListParagraph"/>
        <w:widowControl w:val="0"/>
        <w:autoSpaceDE w:val="0"/>
        <w:autoSpaceDN w:val="0"/>
        <w:adjustRightInd w:val="0"/>
        <w:ind w:left="0"/>
        <w:rPr>
          <w:rFonts w:ascii="Times New Roman" w:hAnsi="Times New Roman"/>
          <w:color w:val="1A1A1A"/>
          <w:sz w:val="14"/>
          <w:szCs w:val="14"/>
        </w:rPr>
      </w:pPr>
      <w:r w:rsidRPr="00980B51">
        <w:rPr>
          <w:rFonts w:ascii="Times New Roman" w:hAnsi="Times New Roman"/>
          <w:color w:val="1A1A1A"/>
          <w:sz w:val="14"/>
          <w:szCs w:val="14"/>
        </w:rPr>
        <w:t xml:space="preserve">- Use it, with understanding of how to improve reliability and confidence </w:t>
      </w:r>
      <w:r w:rsidR="00B95FF7" w:rsidRPr="00980B51">
        <w:rPr>
          <w:rFonts w:ascii="Times New Roman" w:hAnsi="Times New Roman"/>
          <w:color w:val="1A1A1A"/>
          <w:sz w:val="14"/>
          <w:szCs w:val="14"/>
        </w:rPr>
        <w:t>(follow same agenda)</w:t>
      </w:r>
    </w:p>
    <w:p w14:paraId="79B59071" w14:textId="4967DDED" w:rsidR="00CE731E" w:rsidRPr="00980B51" w:rsidRDefault="00CE731E" w:rsidP="00D2063D">
      <w:pPr>
        <w:pStyle w:val="ListParagraph"/>
        <w:widowControl w:val="0"/>
        <w:autoSpaceDE w:val="0"/>
        <w:autoSpaceDN w:val="0"/>
        <w:adjustRightInd w:val="0"/>
        <w:ind w:left="0"/>
        <w:rPr>
          <w:rFonts w:ascii="Times New Roman" w:hAnsi="Times New Roman"/>
          <w:color w:val="1A1A1A"/>
          <w:sz w:val="14"/>
          <w:szCs w:val="14"/>
        </w:rPr>
      </w:pPr>
      <w:r w:rsidRPr="00980B51">
        <w:rPr>
          <w:rFonts w:ascii="Times New Roman" w:hAnsi="Times New Roman"/>
          <w:color w:val="1A1A1A"/>
          <w:sz w:val="14"/>
          <w:szCs w:val="14"/>
        </w:rPr>
        <w:t xml:space="preserve">- keep the old version, but transition to the new version once comfortable. </w:t>
      </w:r>
    </w:p>
    <w:p w14:paraId="46EB1512" w14:textId="26DA1132" w:rsidR="00B95FF7" w:rsidRPr="00980B51" w:rsidRDefault="00B95FF7" w:rsidP="00D2063D">
      <w:pPr>
        <w:pStyle w:val="ListParagraph"/>
        <w:widowControl w:val="0"/>
        <w:autoSpaceDE w:val="0"/>
        <w:autoSpaceDN w:val="0"/>
        <w:adjustRightInd w:val="0"/>
        <w:ind w:left="0"/>
        <w:rPr>
          <w:rFonts w:ascii="Times New Roman" w:hAnsi="Times New Roman"/>
          <w:color w:val="1A1A1A"/>
          <w:sz w:val="14"/>
          <w:szCs w:val="14"/>
        </w:rPr>
      </w:pPr>
      <w:r w:rsidRPr="00980B51">
        <w:rPr>
          <w:rFonts w:ascii="Times New Roman" w:hAnsi="Times New Roman"/>
          <w:color w:val="1A1A1A"/>
          <w:sz w:val="14"/>
          <w:szCs w:val="14"/>
        </w:rPr>
        <w:t xml:space="preserve">- keep the listening intact </w:t>
      </w:r>
    </w:p>
    <w:p w14:paraId="43942EF4" w14:textId="16D27ABE" w:rsidR="00B95FF7" w:rsidRPr="00980B51" w:rsidRDefault="00B95FF7" w:rsidP="00D2063D">
      <w:pPr>
        <w:pStyle w:val="ListParagraph"/>
        <w:widowControl w:val="0"/>
        <w:autoSpaceDE w:val="0"/>
        <w:autoSpaceDN w:val="0"/>
        <w:adjustRightInd w:val="0"/>
        <w:ind w:left="0"/>
        <w:rPr>
          <w:rFonts w:ascii="Times New Roman" w:hAnsi="Times New Roman"/>
          <w:color w:val="1A1A1A"/>
          <w:sz w:val="14"/>
          <w:szCs w:val="14"/>
        </w:rPr>
      </w:pPr>
      <w:r w:rsidRPr="00980B51">
        <w:rPr>
          <w:rFonts w:ascii="Times New Roman" w:hAnsi="Times New Roman"/>
          <w:color w:val="1A1A1A"/>
          <w:sz w:val="14"/>
          <w:szCs w:val="14"/>
        </w:rPr>
        <w:t xml:space="preserve">-keep management and cross-link intact. </w:t>
      </w:r>
    </w:p>
    <w:p w14:paraId="445B85ED" w14:textId="77777777" w:rsidR="00D2063D" w:rsidRDefault="00D2063D" w:rsidP="00D2063D">
      <w:pPr>
        <w:pStyle w:val="ListParagraph"/>
        <w:widowControl w:val="0"/>
        <w:autoSpaceDE w:val="0"/>
        <w:autoSpaceDN w:val="0"/>
        <w:adjustRightInd w:val="0"/>
        <w:ind w:left="0"/>
        <w:rPr>
          <w:rFonts w:ascii="Times New Roman" w:hAnsi="Times New Roman"/>
          <w:b/>
          <w:color w:val="1A1A1A"/>
          <w:sz w:val="14"/>
          <w:szCs w:val="14"/>
          <w:u w:val="single"/>
        </w:rPr>
      </w:pPr>
    </w:p>
    <w:p w14:paraId="79D438A9" w14:textId="77777777" w:rsidR="00D2063D" w:rsidRDefault="00D2063D" w:rsidP="0085548D">
      <w:pPr>
        <w:widowControl w:val="0"/>
        <w:autoSpaceDE w:val="0"/>
        <w:autoSpaceDN w:val="0"/>
        <w:adjustRightInd w:val="0"/>
        <w:rPr>
          <w:rFonts w:ascii="Times New Roman" w:hAnsi="Times New Roman"/>
          <w:color w:val="1A1A1A"/>
          <w:sz w:val="14"/>
          <w:szCs w:val="14"/>
        </w:rPr>
      </w:pPr>
    </w:p>
    <w:p w14:paraId="5D8E9FFB" w14:textId="77777777" w:rsidR="00D2063D" w:rsidRDefault="00D2063D" w:rsidP="0085548D">
      <w:pPr>
        <w:widowControl w:val="0"/>
        <w:autoSpaceDE w:val="0"/>
        <w:autoSpaceDN w:val="0"/>
        <w:adjustRightInd w:val="0"/>
        <w:rPr>
          <w:rFonts w:ascii="Times New Roman" w:hAnsi="Times New Roman"/>
          <w:color w:val="1A1A1A"/>
          <w:sz w:val="14"/>
          <w:szCs w:val="14"/>
        </w:rPr>
      </w:pPr>
    </w:p>
    <w:p w14:paraId="0DA55C53" w14:textId="77777777" w:rsidR="009801B7" w:rsidRDefault="009801B7" w:rsidP="009801B7">
      <w:pPr>
        <w:widowControl w:val="0"/>
        <w:autoSpaceDE w:val="0"/>
        <w:autoSpaceDN w:val="0"/>
        <w:adjustRightInd w:val="0"/>
        <w:rPr>
          <w:rFonts w:ascii="Times New Roman" w:hAnsi="Times New Roman"/>
          <w:color w:val="1A1A1A"/>
          <w:sz w:val="14"/>
          <w:szCs w:val="14"/>
        </w:rPr>
      </w:pPr>
    </w:p>
    <w:p w14:paraId="1F4ED1B4" w14:textId="77777777" w:rsidR="00E6277E" w:rsidRDefault="00E6277E" w:rsidP="009801B7">
      <w:pPr>
        <w:widowControl w:val="0"/>
        <w:autoSpaceDE w:val="0"/>
        <w:autoSpaceDN w:val="0"/>
        <w:adjustRightInd w:val="0"/>
        <w:rPr>
          <w:rFonts w:ascii="Times New Roman" w:hAnsi="Times New Roman"/>
          <w:color w:val="1A1A1A"/>
          <w:sz w:val="14"/>
          <w:szCs w:val="14"/>
        </w:rPr>
      </w:pPr>
    </w:p>
    <w:p w14:paraId="2DCFA0B0" w14:textId="77777777" w:rsidR="00E6277E" w:rsidRDefault="00E6277E" w:rsidP="009801B7">
      <w:pPr>
        <w:widowControl w:val="0"/>
        <w:autoSpaceDE w:val="0"/>
        <w:autoSpaceDN w:val="0"/>
        <w:adjustRightInd w:val="0"/>
        <w:rPr>
          <w:rFonts w:ascii="Times New Roman" w:hAnsi="Times New Roman"/>
          <w:color w:val="1A1A1A"/>
          <w:sz w:val="14"/>
          <w:szCs w:val="14"/>
        </w:rPr>
      </w:pPr>
    </w:p>
    <w:p w14:paraId="11543F8E" w14:textId="77777777" w:rsidR="00E6277E" w:rsidRDefault="00E6277E" w:rsidP="009801B7">
      <w:pPr>
        <w:widowControl w:val="0"/>
        <w:autoSpaceDE w:val="0"/>
        <w:autoSpaceDN w:val="0"/>
        <w:adjustRightInd w:val="0"/>
        <w:rPr>
          <w:rFonts w:ascii="Times New Roman" w:hAnsi="Times New Roman"/>
          <w:color w:val="1A1A1A"/>
          <w:sz w:val="14"/>
          <w:szCs w:val="14"/>
        </w:rPr>
      </w:pPr>
    </w:p>
    <w:p w14:paraId="6816E63A" w14:textId="77777777" w:rsidR="00E6277E" w:rsidRDefault="00E6277E" w:rsidP="009801B7">
      <w:pPr>
        <w:widowControl w:val="0"/>
        <w:autoSpaceDE w:val="0"/>
        <w:autoSpaceDN w:val="0"/>
        <w:adjustRightInd w:val="0"/>
        <w:rPr>
          <w:rFonts w:ascii="Times New Roman" w:hAnsi="Times New Roman"/>
          <w:color w:val="1A1A1A"/>
          <w:sz w:val="14"/>
          <w:szCs w:val="14"/>
        </w:rPr>
      </w:pPr>
    </w:p>
    <w:p w14:paraId="518B2F63" w14:textId="77777777" w:rsidR="00E6277E" w:rsidRDefault="00E6277E" w:rsidP="009801B7">
      <w:pPr>
        <w:widowControl w:val="0"/>
        <w:autoSpaceDE w:val="0"/>
        <w:autoSpaceDN w:val="0"/>
        <w:adjustRightInd w:val="0"/>
        <w:rPr>
          <w:rFonts w:ascii="Times New Roman" w:hAnsi="Times New Roman"/>
          <w:color w:val="1A1A1A"/>
          <w:sz w:val="14"/>
          <w:szCs w:val="14"/>
        </w:rPr>
      </w:pPr>
    </w:p>
    <w:p w14:paraId="63A5CD84" w14:textId="77777777" w:rsidR="00E6277E" w:rsidRDefault="00E6277E" w:rsidP="009801B7">
      <w:pPr>
        <w:widowControl w:val="0"/>
        <w:autoSpaceDE w:val="0"/>
        <w:autoSpaceDN w:val="0"/>
        <w:adjustRightInd w:val="0"/>
        <w:rPr>
          <w:rFonts w:ascii="Times New Roman" w:hAnsi="Times New Roman"/>
          <w:color w:val="1A1A1A"/>
          <w:sz w:val="14"/>
          <w:szCs w:val="14"/>
        </w:rPr>
      </w:pPr>
    </w:p>
    <w:p w14:paraId="6ACA3803" w14:textId="77777777" w:rsidR="00E6277E" w:rsidRDefault="00E6277E" w:rsidP="009801B7">
      <w:pPr>
        <w:widowControl w:val="0"/>
        <w:autoSpaceDE w:val="0"/>
        <w:autoSpaceDN w:val="0"/>
        <w:adjustRightInd w:val="0"/>
        <w:rPr>
          <w:rFonts w:ascii="Times New Roman" w:hAnsi="Times New Roman"/>
          <w:color w:val="1A1A1A"/>
          <w:sz w:val="14"/>
          <w:szCs w:val="14"/>
        </w:rPr>
      </w:pPr>
    </w:p>
    <w:p w14:paraId="6AD3BCFB" w14:textId="77777777" w:rsidR="00E6277E" w:rsidRDefault="00E6277E" w:rsidP="009801B7">
      <w:pPr>
        <w:widowControl w:val="0"/>
        <w:autoSpaceDE w:val="0"/>
        <w:autoSpaceDN w:val="0"/>
        <w:adjustRightInd w:val="0"/>
        <w:rPr>
          <w:rFonts w:ascii="Times New Roman" w:hAnsi="Times New Roman"/>
          <w:color w:val="1A1A1A"/>
          <w:sz w:val="14"/>
          <w:szCs w:val="14"/>
        </w:rPr>
      </w:pPr>
    </w:p>
    <w:p w14:paraId="1657397B" w14:textId="77777777" w:rsidR="002D6871" w:rsidRDefault="002D6871" w:rsidP="009801B7">
      <w:pPr>
        <w:widowControl w:val="0"/>
        <w:autoSpaceDE w:val="0"/>
        <w:autoSpaceDN w:val="0"/>
        <w:adjustRightInd w:val="0"/>
        <w:rPr>
          <w:rFonts w:ascii="Times New Roman" w:hAnsi="Times New Roman"/>
          <w:color w:val="1A1A1A"/>
          <w:sz w:val="14"/>
          <w:szCs w:val="14"/>
        </w:rPr>
      </w:pPr>
    </w:p>
    <w:p w14:paraId="2EF6EE59" w14:textId="77777777" w:rsidR="00790180" w:rsidRDefault="00790180" w:rsidP="00790180">
      <w:pPr>
        <w:widowControl w:val="0"/>
        <w:autoSpaceDE w:val="0"/>
        <w:autoSpaceDN w:val="0"/>
        <w:adjustRightInd w:val="0"/>
        <w:rPr>
          <w:rFonts w:ascii="Times New Roman" w:hAnsi="Times New Roman"/>
          <w:color w:val="1A1A1A"/>
          <w:sz w:val="14"/>
          <w:szCs w:val="14"/>
        </w:rPr>
      </w:pPr>
    </w:p>
    <w:p w14:paraId="52229CF4" w14:textId="77777777" w:rsidR="00790180" w:rsidRPr="007F4B9F" w:rsidRDefault="00790180" w:rsidP="00790180">
      <w:pPr>
        <w:widowControl w:val="0"/>
        <w:autoSpaceDE w:val="0"/>
        <w:autoSpaceDN w:val="0"/>
        <w:adjustRightInd w:val="0"/>
        <w:rPr>
          <w:rFonts w:ascii="Times New Roman" w:hAnsi="Times New Roman"/>
          <w:b/>
          <w:color w:val="1A1A1A"/>
          <w:sz w:val="14"/>
          <w:szCs w:val="14"/>
          <w:u w:val="single"/>
        </w:rPr>
      </w:pPr>
      <w:r w:rsidRPr="00E70C98">
        <w:rPr>
          <w:rFonts w:ascii="Times New Roman" w:hAnsi="Times New Roman"/>
          <w:b/>
          <w:color w:val="1A1A1A"/>
          <w:sz w:val="14"/>
          <w:szCs w:val="14"/>
          <w:u w:val="single"/>
        </w:rPr>
        <w:t xml:space="preserve">Happiness: </w:t>
      </w:r>
    </w:p>
    <w:p w14:paraId="14EC2791" w14:textId="77777777" w:rsidR="00790180" w:rsidRPr="00947672" w:rsidRDefault="00790180" w:rsidP="00790180">
      <w:pPr>
        <w:widowControl w:val="0"/>
        <w:autoSpaceDE w:val="0"/>
        <w:autoSpaceDN w:val="0"/>
        <w:adjustRightInd w:val="0"/>
        <w:rPr>
          <w:sz w:val="12"/>
          <w:szCs w:val="12"/>
        </w:rPr>
      </w:pPr>
      <w:r>
        <w:rPr>
          <w:rFonts w:ascii="Times New Roman" w:hAnsi="Times New Roman"/>
          <w:color w:val="1A1A1A"/>
          <w:sz w:val="14"/>
          <w:szCs w:val="14"/>
        </w:rPr>
        <w:t xml:space="preserve">(read intro) </w:t>
      </w:r>
    </w:p>
    <w:p w14:paraId="42B6A0DF" w14:textId="77777777" w:rsidR="00790180" w:rsidRDefault="00790180" w:rsidP="00790180">
      <w:pPr>
        <w:widowControl w:val="0"/>
        <w:autoSpaceDE w:val="0"/>
        <w:autoSpaceDN w:val="0"/>
        <w:adjustRightInd w:val="0"/>
        <w:rPr>
          <w:rFonts w:ascii="Times New Roman" w:hAnsi="Times New Roman"/>
          <w:color w:val="1A1A1A"/>
          <w:sz w:val="16"/>
          <w:szCs w:val="16"/>
        </w:rPr>
      </w:pPr>
    </w:p>
    <w:p w14:paraId="62B0AD58" w14:textId="77777777" w:rsidR="00790180" w:rsidRDefault="00790180" w:rsidP="009801B7">
      <w:pPr>
        <w:widowControl w:val="0"/>
        <w:autoSpaceDE w:val="0"/>
        <w:autoSpaceDN w:val="0"/>
        <w:adjustRightInd w:val="0"/>
        <w:rPr>
          <w:rFonts w:ascii="Times New Roman" w:hAnsi="Times New Roman"/>
          <w:b/>
          <w:color w:val="1A1A1A"/>
          <w:sz w:val="14"/>
          <w:szCs w:val="14"/>
          <w:u w:val="single"/>
        </w:rPr>
      </w:pPr>
    </w:p>
    <w:p w14:paraId="1E1766B7" w14:textId="77777777" w:rsidR="009801B7" w:rsidRPr="00B428AF" w:rsidRDefault="009801B7" w:rsidP="009801B7">
      <w:pPr>
        <w:widowControl w:val="0"/>
        <w:autoSpaceDE w:val="0"/>
        <w:autoSpaceDN w:val="0"/>
        <w:adjustRightInd w:val="0"/>
        <w:rPr>
          <w:rFonts w:ascii="Times New Roman" w:hAnsi="Times New Roman"/>
          <w:b/>
          <w:color w:val="1A1A1A"/>
          <w:sz w:val="14"/>
          <w:szCs w:val="14"/>
          <w:u w:val="single"/>
        </w:rPr>
      </w:pPr>
      <w:r w:rsidRPr="00B428AF">
        <w:rPr>
          <w:rFonts w:ascii="Times New Roman" w:hAnsi="Times New Roman"/>
          <w:b/>
          <w:color w:val="1A1A1A"/>
          <w:sz w:val="14"/>
          <w:szCs w:val="14"/>
          <w:u w:val="single"/>
        </w:rPr>
        <w:t xml:space="preserve">Stress Reduction / Anxiety / Meditation:  </w:t>
      </w:r>
    </w:p>
    <w:p w14:paraId="02CC389A" w14:textId="77777777" w:rsidR="009801B7" w:rsidRDefault="009801B7" w:rsidP="009801B7">
      <w:pPr>
        <w:widowControl w:val="0"/>
        <w:autoSpaceDE w:val="0"/>
        <w:autoSpaceDN w:val="0"/>
        <w:adjustRightInd w:val="0"/>
        <w:rPr>
          <w:rFonts w:ascii="Times New Roman" w:hAnsi="Times New Roman"/>
          <w:color w:val="1A1A1A"/>
          <w:sz w:val="14"/>
          <w:szCs w:val="14"/>
        </w:rPr>
      </w:pPr>
    </w:p>
    <w:p w14:paraId="6FA40F4F" w14:textId="77777777" w:rsidR="009801B7" w:rsidRPr="00B63B2B" w:rsidRDefault="009801B7" w:rsidP="009801B7">
      <w:pPr>
        <w:rPr>
          <w:sz w:val="12"/>
          <w:szCs w:val="12"/>
        </w:rPr>
      </w:pPr>
      <w:r w:rsidRPr="00B63B2B">
        <w:rPr>
          <w:sz w:val="12"/>
          <w:szCs w:val="12"/>
        </w:rPr>
        <w:t xml:space="preserve">1. Live in day-tight compartments </w:t>
      </w:r>
    </w:p>
    <w:p w14:paraId="03EC3FB8" w14:textId="77777777" w:rsidR="009801B7" w:rsidRPr="00B63B2B" w:rsidRDefault="009801B7" w:rsidP="009801B7">
      <w:pPr>
        <w:rPr>
          <w:sz w:val="12"/>
          <w:szCs w:val="12"/>
        </w:rPr>
      </w:pPr>
      <w:r w:rsidRPr="00B63B2B">
        <w:rPr>
          <w:sz w:val="12"/>
          <w:szCs w:val="12"/>
        </w:rPr>
        <w:t>2. If Trouble backs you in a corner:</w:t>
      </w:r>
    </w:p>
    <w:p w14:paraId="19551D2F" w14:textId="77777777" w:rsidR="009801B7" w:rsidRPr="00B63B2B" w:rsidRDefault="009801B7" w:rsidP="009801B7">
      <w:pPr>
        <w:rPr>
          <w:sz w:val="12"/>
          <w:szCs w:val="12"/>
        </w:rPr>
      </w:pPr>
      <w:r w:rsidRPr="00B63B2B">
        <w:rPr>
          <w:sz w:val="12"/>
          <w:szCs w:val="12"/>
        </w:rPr>
        <w:t xml:space="preserve"> </w:t>
      </w:r>
      <w:r w:rsidRPr="00B63B2B">
        <w:rPr>
          <w:sz w:val="12"/>
          <w:szCs w:val="12"/>
        </w:rPr>
        <w:tab/>
        <w:t xml:space="preserve">a. ask yourself, what is the worst that could happen? </w:t>
      </w:r>
    </w:p>
    <w:p w14:paraId="714D5569" w14:textId="77777777" w:rsidR="009801B7" w:rsidRPr="00B63B2B" w:rsidRDefault="009801B7" w:rsidP="009801B7">
      <w:pPr>
        <w:rPr>
          <w:sz w:val="12"/>
          <w:szCs w:val="12"/>
        </w:rPr>
      </w:pPr>
      <w:r w:rsidRPr="00B63B2B">
        <w:rPr>
          <w:sz w:val="12"/>
          <w:szCs w:val="12"/>
        </w:rPr>
        <w:tab/>
        <w:t>b. Prepare yourself to mentally accept the worst if necessary</w:t>
      </w:r>
      <w:r>
        <w:rPr>
          <w:sz w:val="12"/>
          <w:szCs w:val="12"/>
        </w:rPr>
        <w:t xml:space="preserve"> </w:t>
      </w:r>
    </w:p>
    <w:p w14:paraId="3ED285F8" w14:textId="77777777" w:rsidR="009801B7" w:rsidRPr="00B63B2B" w:rsidRDefault="009801B7" w:rsidP="009801B7">
      <w:pPr>
        <w:rPr>
          <w:sz w:val="12"/>
          <w:szCs w:val="12"/>
        </w:rPr>
      </w:pPr>
      <w:r w:rsidRPr="00B63B2B">
        <w:rPr>
          <w:sz w:val="12"/>
          <w:szCs w:val="12"/>
        </w:rPr>
        <w:tab/>
        <w:t xml:space="preserve">c. Calmly try to improve upon the worst, which you have mentally tried to accept. </w:t>
      </w:r>
    </w:p>
    <w:p w14:paraId="2D6A596E" w14:textId="77777777" w:rsidR="009801B7" w:rsidRPr="00B63B2B" w:rsidRDefault="009801B7" w:rsidP="009801B7">
      <w:pPr>
        <w:rPr>
          <w:sz w:val="12"/>
          <w:szCs w:val="12"/>
        </w:rPr>
      </w:pPr>
      <w:r w:rsidRPr="00B63B2B">
        <w:rPr>
          <w:sz w:val="12"/>
          <w:szCs w:val="12"/>
        </w:rPr>
        <w:t>3. “Those who do not know how to fight worry die young”</w:t>
      </w:r>
    </w:p>
    <w:p w14:paraId="63F59EBC" w14:textId="77777777" w:rsidR="009801B7" w:rsidRPr="00B63B2B" w:rsidRDefault="009801B7" w:rsidP="009801B7">
      <w:pPr>
        <w:rPr>
          <w:sz w:val="12"/>
          <w:szCs w:val="12"/>
        </w:rPr>
      </w:pPr>
      <w:r w:rsidRPr="00B63B2B">
        <w:rPr>
          <w:sz w:val="12"/>
          <w:szCs w:val="12"/>
        </w:rPr>
        <w:t>4. Get the facts.  “half the worry in the world is caused by people trying to make decisions before they have sufficient knowledge on which to base a decision”</w:t>
      </w:r>
    </w:p>
    <w:p w14:paraId="60D780F7" w14:textId="77777777" w:rsidR="009801B7" w:rsidRPr="00B63B2B" w:rsidRDefault="009801B7" w:rsidP="009801B7">
      <w:pPr>
        <w:rPr>
          <w:sz w:val="12"/>
          <w:szCs w:val="12"/>
        </w:rPr>
      </w:pPr>
      <w:r w:rsidRPr="00B63B2B">
        <w:rPr>
          <w:sz w:val="12"/>
          <w:szCs w:val="12"/>
        </w:rPr>
        <w:t xml:space="preserve">5. After carefully weighing all the facts, come to a decision </w:t>
      </w:r>
    </w:p>
    <w:p w14:paraId="467B686F" w14:textId="77777777" w:rsidR="009801B7" w:rsidRPr="00B63B2B" w:rsidRDefault="009801B7" w:rsidP="009801B7">
      <w:pPr>
        <w:rPr>
          <w:sz w:val="12"/>
          <w:szCs w:val="12"/>
        </w:rPr>
      </w:pPr>
      <w:r w:rsidRPr="00B63B2B">
        <w:rPr>
          <w:sz w:val="12"/>
          <w:szCs w:val="12"/>
        </w:rPr>
        <w:t xml:space="preserve">6. Once your decision is carefully reached, act! Get busy carrying out your decision, and avoid anxiety of the outcome </w:t>
      </w:r>
    </w:p>
    <w:p w14:paraId="076248F6" w14:textId="77777777" w:rsidR="009801B7" w:rsidRPr="00B63B2B" w:rsidRDefault="009801B7" w:rsidP="009801B7">
      <w:pPr>
        <w:rPr>
          <w:sz w:val="12"/>
          <w:szCs w:val="12"/>
        </w:rPr>
      </w:pPr>
      <w:r w:rsidRPr="00B63B2B">
        <w:rPr>
          <w:sz w:val="12"/>
          <w:szCs w:val="12"/>
        </w:rPr>
        <w:t>7.  Business worries:</w:t>
      </w:r>
    </w:p>
    <w:p w14:paraId="6095C8A7" w14:textId="77777777" w:rsidR="009801B7" w:rsidRPr="00B63B2B" w:rsidRDefault="009801B7" w:rsidP="009801B7">
      <w:pPr>
        <w:pStyle w:val="ListParagraph"/>
        <w:numPr>
          <w:ilvl w:val="0"/>
          <w:numId w:val="27"/>
        </w:numPr>
        <w:rPr>
          <w:sz w:val="12"/>
          <w:szCs w:val="12"/>
        </w:rPr>
      </w:pPr>
      <w:r w:rsidRPr="00B63B2B">
        <w:rPr>
          <w:sz w:val="12"/>
          <w:szCs w:val="12"/>
        </w:rPr>
        <w:t>what is the problem?</w:t>
      </w:r>
    </w:p>
    <w:p w14:paraId="6D3F8CDA" w14:textId="77777777" w:rsidR="009801B7" w:rsidRPr="00B63B2B" w:rsidRDefault="009801B7" w:rsidP="009801B7">
      <w:pPr>
        <w:pStyle w:val="ListParagraph"/>
        <w:numPr>
          <w:ilvl w:val="0"/>
          <w:numId w:val="27"/>
        </w:numPr>
        <w:rPr>
          <w:sz w:val="12"/>
          <w:szCs w:val="12"/>
        </w:rPr>
      </w:pPr>
      <w:r w:rsidRPr="00B63B2B">
        <w:rPr>
          <w:sz w:val="12"/>
          <w:szCs w:val="12"/>
        </w:rPr>
        <w:t>what is the cause of the problem?</w:t>
      </w:r>
    </w:p>
    <w:p w14:paraId="3A0B6D66" w14:textId="77777777" w:rsidR="009801B7" w:rsidRPr="00B63B2B" w:rsidRDefault="009801B7" w:rsidP="009801B7">
      <w:pPr>
        <w:pStyle w:val="ListParagraph"/>
        <w:numPr>
          <w:ilvl w:val="0"/>
          <w:numId w:val="27"/>
        </w:numPr>
        <w:rPr>
          <w:sz w:val="12"/>
          <w:szCs w:val="12"/>
        </w:rPr>
      </w:pPr>
      <w:r w:rsidRPr="00B63B2B">
        <w:rPr>
          <w:sz w:val="12"/>
          <w:szCs w:val="12"/>
        </w:rPr>
        <w:t>what are all possible solutions?</w:t>
      </w:r>
    </w:p>
    <w:p w14:paraId="6370B29A" w14:textId="77777777" w:rsidR="009801B7" w:rsidRPr="00B63B2B" w:rsidRDefault="009801B7" w:rsidP="009801B7">
      <w:pPr>
        <w:pStyle w:val="ListParagraph"/>
        <w:numPr>
          <w:ilvl w:val="0"/>
          <w:numId w:val="27"/>
        </w:numPr>
        <w:rPr>
          <w:sz w:val="12"/>
          <w:szCs w:val="12"/>
        </w:rPr>
      </w:pPr>
      <w:r w:rsidRPr="00B63B2B">
        <w:rPr>
          <w:sz w:val="12"/>
          <w:szCs w:val="12"/>
        </w:rPr>
        <w:t>what is the best solution?</w:t>
      </w:r>
      <w:r>
        <w:rPr>
          <w:sz w:val="12"/>
          <w:szCs w:val="12"/>
        </w:rPr>
        <w:t xml:space="preserve"> </w:t>
      </w:r>
    </w:p>
    <w:p w14:paraId="7580A1E6" w14:textId="77777777" w:rsidR="009801B7" w:rsidRPr="00B63B2B" w:rsidRDefault="009801B7" w:rsidP="009801B7">
      <w:pPr>
        <w:rPr>
          <w:sz w:val="12"/>
          <w:szCs w:val="12"/>
        </w:rPr>
      </w:pPr>
      <w:r w:rsidRPr="00B63B2B">
        <w:rPr>
          <w:sz w:val="12"/>
          <w:szCs w:val="12"/>
        </w:rPr>
        <w:t xml:space="preserve">8.  </w:t>
      </w:r>
      <w:r>
        <w:rPr>
          <w:sz w:val="12"/>
          <w:szCs w:val="12"/>
        </w:rPr>
        <w:t xml:space="preserve"> </w:t>
      </w:r>
      <w:r w:rsidRPr="00B63B2B">
        <w:rPr>
          <w:sz w:val="12"/>
          <w:szCs w:val="12"/>
        </w:rPr>
        <w:t xml:space="preserve">Crowd worry out of your mind by keeping busy. </w:t>
      </w:r>
    </w:p>
    <w:p w14:paraId="62CFDA3B" w14:textId="77777777" w:rsidR="009801B7" w:rsidRPr="00B63B2B" w:rsidRDefault="009801B7" w:rsidP="009801B7">
      <w:pPr>
        <w:rPr>
          <w:sz w:val="12"/>
          <w:szCs w:val="12"/>
        </w:rPr>
      </w:pPr>
      <w:r w:rsidRPr="00B63B2B">
        <w:rPr>
          <w:sz w:val="12"/>
          <w:szCs w:val="12"/>
        </w:rPr>
        <w:t xml:space="preserve">9. </w:t>
      </w:r>
      <w:r>
        <w:rPr>
          <w:sz w:val="12"/>
          <w:szCs w:val="12"/>
        </w:rPr>
        <w:t xml:space="preserve">  </w:t>
      </w:r>
      <w:r w:rsidRPr="00B63B2B">
        <w:rPr>
          <w:sz w:val="12"/>
          <w:szCs w:val="12"/>
        </w:rPr>
        <w:t>Don’t let little things – small bugs/beetles - ruin your happiness.</w:t>
      </w:r>
    </w:p>
    <w:p w14:paraId="5AF3F601" w14:textId="77777777" w:rsidR="009801B7" w:rsidRPr="00B63B2B" w:rsidRDefault="009801B7" w:rsidP="009801B7">
      <w:pPr>
        <w:rPr>
          <w:sz w:val="12"/>
          <w:szCs w:val="12"/>
        </w:rPr>
      </w:pPr>
      <w:r w:rsidRPr="00B63B2B">
        <w:rPr>
          <w:sz w:val="12"/>
          <w:szCs w:val="12"/>
        </w:rPr>
        <w:t>10. Use the law of averages to outlaw your worries. “What are the odds against this thing happening at all?”</w:t>
      </w:r>
    </w:p>
    <w:p w14:paraId="5C3165C5" w14:textId="77777777" w:rsidR="009801B7" w:rsidRPr="00B63B2B" w:rsidRDefault="009801B7" w:rsidP="009801B7">
      <w:pPr>
        <w:rPr>
          <w:sz w:val="12"/>
          <w:szCs w:val="12"/>
        </w:rPr>
      </w:pPr>
      <w:r w:rsidRPr="00B63B2B">
        <w:rPr>
          <w:sz w:val="12"/>
          <w:szCs w:val="12"/>
        </w:rPr>
        <w:t xml:space="preserve">11. Cooperate with the inevitable. If you know a circumstance is byond your power to change or revise:  “It is  so; it cannot be otherwise” </w:t>
      </w:r>
    </w:p>
    <w:p w14:paraId="6E1A1580" w14:textId="77777777" w:rsidR="009801B7" w:rsidRPr="00B63B2B" w:rsidRDefault="009801B7" w:rsidP="009801B7">
      <w:pPr>
        <w:rPr>
          <w:sz w:val="12"/>
          <w:szCs w:val="12"/>
        </w:rPr>
      </w:pPr>
      <w:r w:rsidRPr="00B63B2B">
        <w:rPr>
          <w:sz w:val="12"/>
          <w:szCs w:val="12"/>
        </w:rPr>
        <w:t>12. “stop-loss” order on your  worries .</w:t>
      </w:r>
    </w:p>
    <w:p w14:paraId="79B7AEA8" w14:textId="77777777" w:rsidR="009801B7" w:rsidRPr="00B63B2B" w:rsidRDefault="009801B7" w:rsidP="009801B7">
      <w:pPr>
        <w:rPr>
          <w:sz w:val="12"/>
          <w:szCs w:val="12"/>
        </w:rPr>
      </w:pPr>
      <w:r>
        <w:rPr>
          <w:sz w:val="12"/>
          <w:szCs w:val="12"/>
        </w:rPr>
        <w:t>13.  don’t saw sawdust.  let p</w:t>
      </w:r>
      <w:r w:rsidRPr="00B63B2B">
        <w:rPr>
          <w:sz w:val="12"/>
          <w:szCs w:val="12"/>
        </w:rPr>
        <w:t xml:space="preserve">ast bury its dead. </w:t>
      </w:r>
    </w:p>
    <w:p w14:paraId="16B4573F" w14:textId="77777777" w:rsidR="009801B7" w:rsidRPr="00B63B2B" w:rsidRDefault="009801B7" w:rsidP="009801B7">
      <w:pPr>
        <w:rPr>
          <w:sz w:val="12"/>
          <w:szCs w:val="12"/>
        </w:rPr>
      </w:pPr>
      <w:r w:rsidRPr="00B63B2B">
        <w:rPr>
          <w:sz w:val="12"/>
          <w:szCs w:val="12"/>
        </w:rPr>
        <w:t>14.  Fill our minds with thoughts of peace, courage, health and hope. We control</w:t>
      </w:r>
      <w:r>
        <w:rPr>
          <w:sz w:val="12"/>
          <w:szCs w:val="12"/>
        </w:rPr>
        <w:t xml:space="preserve"> each thought. Our life is our </w:t>
      </w:r>
      <w:r w:rsidRPr="00B63B2B">
        <w:rPr>
          <w:sz w:val="12"/>
          <w:szCs w:val="12"/>
        </w:rPr>
        <w:t>what our thoughts are.</w:t>
      </w:r>
    </w:p>
    <w:p w14:paraId="1F83DB3D" w14:textId="77777777" w:rsidR="009801B7" w:rsidRPr="00B63B2B" w:rsidRDefault="009801B7" w:rsidP="009801B7">
      <w:pPr>
        <w:rPr>
          <w:sz w:val="12"/>
          <w:szCs w:val="12"/>
        </w:rPr>
      </w:pPr>
      <w:r w:rsidRPr="00B63B2B">
        <w:rPr>
          <w:sz w:val="12"/>
          <w:szCs w:val="12"/>
        </w:rPr>
        <w:t xml:space="preserve">16. Never get even with our enemies. </w:t>
      </w:r>
    </w:p>
    <w:p w14:paraId="207E745A" w14:textId="77777777" w:rsidR="009801B7" w:rsidRPr="00B63B2B" w:rsidRDefault="009801B7" w:rsidP="009801B7">
      <w:pPr>
        <w:rPr>
          <w:sz w:val="12"/>
          <w:szCs w:val="12"/>
        </w:rPr>
      </w:pPr>
      <w:r w:rsidRPr="00B63B2B">
        <w:rPr>
          <w:sz w:val="12"/>
          <w:szCs w:val="12"/>
        </w:rPr>
        <w:t>17.  Don’t expect others to be thankful to you</w:t>
      </w:r>
      <w:r>
        <w:rPr>
          <w:sz w:val="12"/>
          <w:szCs w:val="12"/>
        </w:rPr>
        <w:t xml:space="preserve">. </w:t>
      </w:r>
    </w:p>
    <w:p w14:paraId="2E425539" w14:textId="77777777" w:rsidR="009801B7" w:rsidRPr="00B63B2B" w:rsidRDefault="009801B7" w:rsidP="009801B7">
      <w:pPr>
        <w:rPr>
          <w:sz w:val="12"/>
          <w:szCs w:val="12"/>
        </w:rPr>
      </w:pPr>
      <w:r w:rsidRPr="00B63B2B">
        <w:rPr>
          <w:sz w:val="12"/>
          <w:szCs w:val="12"/>
        </w:rPr>
        <w:t xml:space="preserve">18. </w:t>
      </w:r>
      <w:r>
        <w:rPr>
          <w:sz w:val="12"/>
          <w:szCs w:val="12"/>
        </w:rPr>
        <w:t xml:space="preserve"> </w:t>
      </w:r>
      <w:r w:rsidRPr="00B63B2B">
        <w:rPr>
          <w:sz w:val="12"/>
          <w:szCs w:val="12"/>
        </w:rPr>
        <w:t>Count your belssings not your troubles</w:t>
      </w:r>
      <w:r>
        <w:rPr>
          <w:sz w:val="12"/>
          <w:szCs w:val="12"/>
        </w:rPr>
        <w:t xml:space="preserve">. </w:t>
      </w:r>
    </w:p>
    <w:p w14:paraId="41CC2BD9" w14:textId="77777777" w:rsidR="009801B7" w:rsidRPr="00B63B2B" w:rsidRDefault="009801B7" w:rsidP="009801B7">
      <w:pPr>
        <w:rPr>
          <w:sz w:val="12"/>
          <w:szCs w:val="12"/>
        </w:rPr>
      </w:pPr>
      <w:r w:rsidRPr="00B63B2B">
        <w:rPr>
          <w:sz w:val="12"/>
          <w:szCs w:val="12"/>
        </w:rPr>
        <w:t>19.  Don’t imitate others . “envy is ignorance”. “imitation is suicide”</w:t>
      </w:r>
    </w:p>
    <w:p w14:paraId="50BAE9E4" w14:textId="77777777" w:rsidR="009801B7" w:rsidRPr="00B63B2B" w:rsidRDefault="009801B7" w:rsidP="009801B7">
      <w:pPr>
        <w:rPr>
          <w:sz w:val="12"/>
          <w:szCs w:val="12"/>
        </w:rPr>
      </w:pPr>
      <w:r w:rsidRPr="00B63B2B">
        <w:rPr>
          <w:sz w:val="12"/>
          <w:szCs w:val="12"/>
        </w:rPr>
        <w:t xml:space="preserve">20.  Life hands us a lemon, make lemonade </w:t>
      </w:r>
    </w:p>
    <w:p w14:paraId="2DABA34D" w14:textId="77777777" w:rsidR="009801B7" w:rsidRPr="00B63B2B" w:rsidRDefault="009801B7" w:rsidP="009801B7">
      <w:pPr>
        <w:rPr>
          <w:sz w:val="12"/>
          <w:szCs w:val="12"/>
        </w:rPr>
      </w:pPr>
      <w:r w:rsidRPr="00B63B2B">
        <w:rPr>
          <w:sz w:val="12"/>
          <w:szCs w:val="12"/>
        </w:rPr>
        <w:t xml:space="preserve">21.  Forget our own unhappiness by trying to create happiness for others. </w:t>
      </w:r>
    </w:p>
    <w:p w14:paraId="2CA481CA" w14:textId="77777777" w:rsidR="009801B7" w:rsidRPr="00B63B2B" w:rsidRDefault="009801B7" w:rsidP="009801B7">
      <w:pPr>
        <w:rPr>
          <w:sz w:val="12"/>
          <w:szCs w:val="12"/>
        </w:rPr>
      </w:pPr>
      <w:r w:rsidRPr="00B63B2B">
        <w:rPr>
          <w:sz w:val="12"/>
          <w:szCs w:val="12"/>
        </w:rPr>
        <w:t xml:space="preserve">22. Be spiritual </w:t>
      </w:r>
    </w:p>
    <w:p w14:paraId="3E13DA6E" w14:textId="77777777" w:rsidR="009801B7" w:rsidRPr="00B63B2B" w:rsidRDefault="009801B7" w:rsidP="009801B7">
      <w:pPr>
        <w:rPr>
          <w:sz w:val="12"/>
          <w:szCs w:val="12"/>
        </w:rPr>
      </w:pPr>
      <w:r w:rsidRPr="00B63B2B">
        <w:rPr>
          <w:sz w:val="12"/>
          <w:szCs w:val="12"/>
        </w:rPr>
        <w:t xml:space="preserve">23.  Unjust criticism is often a disguised compliment.  Remember that no one ever kicks a dead dog. </w:t>
      </w:r>
    </w:p>
    <w:p w14:paraId="1AAF82B5" w14:textId="77777777" w:rsidR="009801B7" w:rsidRPr="00B63B2B" w:rsidRDefault="009801B7" w:rsidP="009801B7">
      <w:pPr>
        <w:rPr>
          <w:sz w:val="12"/>
          <w:szCs w:val="12"/>
        </w:rPr>
      </w:pPr>
      <w:r w:rsidRPr="00B63B2B">
        <w:rPr>
          <w:sz w:val="12"/>
          <w:szCs w:val="12"/>
        </w:rPr>
        <w:t>24.  Do the very best you can, and then put up your old umbrella and keep the rain of criticism from running down back of your neck</w:t>
      </w:r>
    </w:p>
    <w:p w14:paraId="5A361DF0" w14:textId="3E7B6F27" w:rsidR="009801B7" w:rsidRPr="00B63B2B" w:rsidRDefault="009801B7" w:rsidP="009801B7">
      <w:pPr>
        <w:rPr>
          <w:sz w:val="12"/>
          <w:szCs w:val="12"/>
        </w:rPr>
      </w:pPr>
      <w:r w:rsidRPr="00B63B2B">
        <w:rPr>
          <w:sz w:val="12"/>
          <w:szCs w:val="12"/>
        </w:rPr>
        <w:t>25.  Keep a record of fool things we hav</w:t>
      </w:r>
      <w:r w:rsidR="005214BE">
        <w:rPr>
          <w:sz w:val="12"/>
          <w:szCs w:val="12"/>
        </w:rPr>
        <w:t>e done and criticize ourselves.</w:t>
      </w:r>
      <w:r w:rsidRPr="00B63B2B">
        <w:rPr>
          <w:sz w:val="12"/>
          <w:szCs w:val="12"/>
        </w:rPr>
        <w:t xml:space="preserve"> Since we can’t hope to be perfect, let’s do what E.H. little did: let’s ask for unbiased, helpful, constructive criticism. </w:t>
      </w:r>
    </w:p>
    <w:p w14:paraId="69276543" w14:textId="77777777" w:rsidR="009801B7" w:rsidRPr="00B63B2B" w:rsidRDefault="009801B7" w:rsidP="009801B7">
      <w:pPr>
        <w:rPr>
          <w:sz w:val="12"/>
          <w:szCs w:val="12"/>
        </w:rPr>
      </w:pPr>
      <w:r w:rsidRPr="00B63B2B">
        <w:rPr>
          <w:sz w:val="12"/>
          <w:szCs w:val="12"/>
        </w:rPr>
        <w:t xml:space="preserve">26.  Avoid thinking of others comments as trying to hurt you </w:t>
      </w:r>
    </w:p>
    <w:p w14:paraId="2764BCD1" w14:textId="77777777" w:rsidR="009801B7" w:rsidRPr="00947672" w:rsidRDefault="009801B7" w:rsidP="009801B7">
      <w:pPr>
        <w:rPr>
          <w:sz w:val="12"/>
          <w:szCs w:val="12"/>
        </w:rPr>
      </w:pPr>
      <w:r w:rsidRPr="00B63B2B">
        <w:rPr>
          <w:sz w:val="12"/>
          <w:szCs w:val="12"/>
        </w:rPr>
        <w:t xml:space="preserve">27.  Try not to think too much about one thing </w:t>
      </w:r>
    </w:p>
    <w:p w14:paraId="2ADD25DA"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0101EBD9"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41C19A88"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3B521DD0"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584E81AA"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56D12D13"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31BB1555"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712E3924"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1552FD10"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2BC30057"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72F0E5EA"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1EB139D2"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1003F1DA"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0261F365"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02C309D7"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0F5D2DAA"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04AD91D9"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11C0DB70"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2EAF2269"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0FC7EBCF"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03AE276A"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7EE25B72"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4993D462" w14:textId="77777777" w:rsidR="00E739A1" w:rsidRDefault="00E739A1" w:rsidP="0085548D">
      <w:pPr>
        <w:widowControl w:val="0"/>
        <w:autoSpaceDE w:val="0"/>
        <w:autoSpaceDN w:val="0"/>
        <w:adjustRightInd w:val="0"/>
        <w:rPr>
          <w:rFonts w:ascii="Times New Roman" w:hAnsi="Times New Roman"/>
          <w:b/>
          <w:color w:val="1A1A1A"/>
          <w:sz w:val="14"/>
          <w:szCs w:val="14"/>
          <w:u w:val="single"/>
        </w:rPr>
      </w:pPr>
    </w:p>
    <w:p w14:paraId="2F01455C" w14:textId="77777777" w:rsidR="00790180" w:rsidRDefault="00790180" w:rsidP="00790180">
      <w:pPr>
        <w:widowControl w:val="0"/>
        <w:autoSpaceDE w:val="0"/>
        <w:autoSpaceDN w:val="0"/>
        <w:adjustRightInd w:val="0"/>
        <w:rPr>
          <w:rFonts w:ascii="Times New Roman" w:hAnsi="Times New Roman"/>
          <w:color w:val="1A1A1A"/>
          <w:sz w:val="14"/>
          <w:szCs w:val="14"/>
        </w:rPr>
      </w:pPr>
    </w:p>
    <w:p w14:paraId="5ECEB4B5" w14:textId="77777777" w:rsidR="00790180" w:rsidRDefault="00790180" w:rsidP="00790180">
      <w:pPr>
        <w:widowControl w:val="0"/>
        <w:autoSpaceDE w:val="0"/>
        <w:autoSpaceDN w:val="0"/>
        <w:adjustRightInd w:val="0"/>
        <w:rPr>
          <w:rFonts w:ascii="Times New Roman" w:hAnsi="Times New Roman"/>
          <w:color w:val="1A1A1A"/>
          <w:sz w:val="14"/>
          <w:szCs w:val="14"/>
        </w:rPr>
      </w:pPr>
    </w:p>
    <w:p w14:paraId="3AF77F3D" w14:textId="77777777" w:rsidR="00790180" w:rsidRPr="00D802D3" w:rsidRDefault="00790180" w:rsidP="00790180">
      <w:pPr>
        <w:widowControl w:val="0"/>
        <w:autoSpaceDE w:val="0"/>
        <w:autoSpaceDN w:val="0"/>
        <w:adjustRightInd w:val="0"/>
        <w:rPr>
          <w:rFonts w:ascii="Times New Roman" w:hAnsi="Times New Roman"/>
          <w:b/>
          <w:color w:val="1A1A1A"/>
          <w:sz w:val="14"/>
          <w:szCs w:val="14"/>
          <w:u w:val="single"/>
        </w:rPr>
      </w:pPr>
      <w:r w:rsidRPr="00D802D3">
        <w:rPr>
          <w:rFonts w:ascii="Times New Roman" w:hAnsi="Times New Roman"/>
          <w:b/>
          <w:color w:val="1A1A1A"/>
          <w:sz w:val="14"/>
          <w:szCs w:val="14"/>
          <w:u w:val="single"/>
        </w:rPr>
        <w:t>Getting things done</w:t>
      </w:r>
      <w:r>
        <w:rPr>
          <w:rFonts w:ascii="Times New Roman" w:hAnsi="Times New Roman"/>
          <w:b/>
          <w:color w:val="1A1A1A"/>
          <w:sz w:val="14"/>
          <w:szCs w:val="14"/>
          <w:u w:val="single"/>
        </w:rPr>
        <w:t xml:space="preserve"> (?)</w:t>
      </w:r>
    </w:p>
    <w:p w14:paraId="43D907D3" w14:textId="77777777" w:rsidR="00790180" w:rsidRDefault="00790180" w:rsidP="00790180">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 Know when something is adequate and get it done. </w:t>
      </w:r>
    </w:p>
    <w:p w14:paraId="4CDB21C5"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0DAB5810"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015E1AF5"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123CE4E0"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45251DDF"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3BF7D7B4"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2E1AF4E6"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5B31F398"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265AF878"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5ACC0B44" w14:textId="77777777" w:rsidR="00E739A1" w:rsidRDefault="00E739A1" w:rsidP="0085548D">
      <w:pPr>
        <w:widowControl w:val="0"/>
        <w:autoSpaceDE w:val="0"/>
        <w:autoSpaceDN w:val="0"/>
        <w:adjustRightInd w:val="0"/>
        <w:rPr>
          <w:rFonts w:ascii="Times New Roman" w:hAnsi="Times New Roman"/>
          <w:b/>
          <w:color w:val="1A1A1A"/>
          <w:sz w:val="14"/>
          <w:szCs w:val="14"/>
          <w:u w:val="single"/>
        </w:rPr>
      </w:pPr>
    </w:p>
    <w:p w14:paraId="60D91BAC" w14:textId="77777777" w:rsidR="00E739A1" w:rsidRDefault="00E739A1" w:rsidP="0085548D">
      <w:pPr>
        <w:widowControl w:val="0"/>
        <w:autoSpaceDE w:val="0"/>
        <w:autoSpaceDN w:val="0"/>
        <w:adjustRightInd w:val="0"/>
        <w:rPr>
          <w:rFonts w:ascii="Times New Roman" w:hAnsi="Times New Roman"/>
          <w:b/>
          <w:color w:val="1A1A1A"/>
          <w:sz w:val="14"/>
          <w:szCs w:val="14"/>
          <w:u w:val="single"/>
        </w:rPr>
      </w:pPr>
    </w:p>
    <w:p w14:paraId="04078BE0" w14:textId="77777777" w:rsidR="00E739A1" w:rsidRDefault="00E739A1" w:rsidP="0085548D">
      <w:pPr>
        <w:widowControl w:val="0"/>
        <w:autoSpaceDE w:val="0"/>
        <w:autoSpaceDN w:val="0"/>
        <w:adjustRightInd w:val="0"/>
        <w:rPr>
          <w:rFonts w:ascii="Times New Roman" w:hAnsi="Times New Roman"/>
          <w:b/>
          <w:color w:val="1A1A1A"/>
          <w:sz w:val="14"/>
          <w:szCs w:val="14"/>
          <w:u w:val="single"/>
        </w:rPr>
      </w:pPr>
    </w:p>
    <w:p w14:paraId="0AFADCCD"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54F569B5"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46D1A91F" w14:textId="77777777" w:rsidR="002D6871" w:rsidRDefault="002D6871" w:rsidP="0085548D">
      <w:pPr>
        <w:widowControl w:val="0"/>
        <w:autoSpaceDE w:val="0"/>
        <w:autoSpaceDN w:val="0"/>
        <w:adjustRightInd w:val="0"/>
        <w:rPr>
          <w:rFonts w:ascii="Times New Roman" w:hAnsi="Times New Roman"/>
          <w:b/>
          <w:color w:val="1A1A1A"/>
          <w:sz w:val="14"/>
          <w:szCs w:val="14"/>
          <w:u w:val="single"/>
        </w:rPr>
      </w:pPr>
    </w:p>
    <w:p w14:paraId="7451DA82" w14:textId="77777777" w:rsidR="002D6871" w:rsidRDefault="002D6871" w:rsidP="0085548D">
      <w:pPr>
        <w:widowControl w:val="0"/>
        <w:autoSpaceDE w:val="0"/>
        <w:autoSpaceDN w:val="0"/>
        <w:adjustRightInd w:val="0"/>
        <w:rPr>
          <w:rFonts w:ascii="Times New Roman" w:hAnsi="Times New Roman"/>
          <w:b/>
          <w:color w:val="1A1A1A"/>
          <w:sz w:val="14"/>
          <w:szCs w:val="14"/>
          <w:u w:val="single"/>
        </w:rPr>
      </w:pPr>
    </w:p>
    <w:p w14:paraId="0BFC0630" w14:textId="77777777" w:rsidR="002D6871" w:rsidRDefault="002D6871" w:rsidP="0085548D">
      <w:pPr>
        <w:widowControl w:val="0"/>
        <w:autoSpaceDE w:val="0"/>
        <w:autoSpaceDN w:val="0"/>
        <w:adjustRightInd w:val="0"/>
        <w:rPr>
          <w:rFonts w:ascii="Times New Roman" w:hAnsi="Times New Roman"/>
          <w:b/>
          <w:color w:val="1A1A1A"/>
          <w:sz w:val="14"/>
          <w:szCs w:val="14"/>
          <w:u w:val="single"/>
        </w:rPr>
      </w:pPr>
    </w:p>
    <w:p w14:paraId="1E3F268A" w14:textId="77777777" w:rsidR="003B38D8" w:rsidRDefault="003B38D8" w:rsidP="0085548D">
      <w:pPr>
        <w:widowControl w:val="0"/>
        <w:autoSpaceDE w:val="0"/>
        <w:autoSpaceDN w:val="0"/>
        <w:adjustRightInd w:val="0"/>
        <w:rPr>
          <w:rFonts w:ascii="Times New Roman" w:hAnsi="Times New Roman"/>
          <w:b/>
          <w:color w:val="1A1A1A"/>
          <w:sz w:val="14"/>
          <w:szCs w:val="14"/>
          <w:u w:val="single"/>
        </w:rPr>
      </w:pPr>
      <w:r>
        <w:rPr>
          <w:rFonts w:ascii="Times New Roman" w:hAnsi="Times New Roman"/>
          <w:b/>
          <w:color w:val="1A1A1A"/>
          <w:sz w:val="14"/>
          <w:szCs w:val="14"/>
          <w:u w:val="single"/>
        </w:rPr>
        <w:t xml:space="preserve">Work: </w:t>
      </w:r>
    </w:p>
    <w:p w14:paraId="6E009BB4" w14:textId="3B61305A" w:rsidR="00FA142C" w:rsidRPr="00FA142C" w:rsidRDefault="009D7B56" w:rsidP="00FA142C">
      <w:pPr>
        <w:pStyle w:val="ListParagraph"/>
        <w:widowControl w:val="0"/>
        <w:numPr>
          <w:ilvl w:val="0"/>
          <w:numId w:val="15"/>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Sincerity,</w:t>
      </w:r>
      <w:r w:rsidR="003B38D8" w:rsidRPr="00E93645">
        <w:rPr>
          <w:rFonts w:ascii="Times New Roman" w:hAnsi="Times New Roman"/>
          <w:color w:val="1A1A1A"/>
          <w:sz w:val="14"/>
          <w:szCs w:val="14"/>
        </w:rPr>
        <w:t xml:space="preserve"> ethics and honesty, Diligence, work 80 hours a week, enjoy what you do </w:t>
      </w:r>
    </w:p>
    <w:p w14:paraId="45276BA8" w14:textId="1413F21E" w:rsidR="00017445" w:rsidRPr="00017445" w:rsidRDefault="00017445" w:rsidP="00017445">
      <w:pPr>
        <w:pStyle w:val="ListParagraph"/>
        <w:widowControl w:val="0"/>
        <w:numPr>
          <w:ilvl w:val="0"/>
          <w:numId w:val="15"/>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Systems issues for setup: OpenMP runtime</w:t>
      </w:r>
      <w:r w:rsidR="00B833C6">
        <w:rPr>
          <w:rFonts w:ascii="Times New Roman" w:hAnsi="Times New Roman"/>
          <w:color w:val="1A1A1A"/>
          <w:sz w:val="14"/>
          <w:szCs w:val="14"/>
        </w:rPr>
        <w:t xml:space="preserve">, moab scripts, compiler setup, </w:t>
      </w:r>
      <w:r>
        <w:rPr>
          <w:rFonts w:ascii="Times New Roman" w:hAnsi="Times New Roman"/>
          <w:color w:val="1A1A1A"/>
          <w:sz w:val="14"/>
          <w:szCs w:val="14"/>
        </w:rPr>
        <w:t>.bashrc, ssh guide, machine access/banks, emacs editing, ssh key</w:t>
      </w:r>
      <w:r w:rsidR="009D7B56">
        <w:rPr>
          <w:rFonts w:ascii="Times New Roman" w:hAnsi="Times New Roman"/>
          <w:color w:val="1A1A1A"/>
          <w:sz w:val="14"/>
          <w:szCs w:val="14"/>
        </w:rPr>
        <w:t>, macpor</w:t>
      </w:r>
      <w:r w:rsidR="00B833C6">
        <w:rPr>
          <w:rFonts w:ascii="Times New Roman" w:hAnsi="Times New Roman"/>
          <w:color w:val="1A1A1A"/>
          <w:sz w:val="14"/>
          <w:szCs w:val="14"/>
        </w:rPr>
        <w:t xml:space="preserve">ts, ‘use’ rose, use adept-utils </w:t>
      </w:r>
    </w:p>
    <w:p w14:paraId="47AD5614" w14:textId="1B3FA161" w:rsidR="00001D9C" w:rsidRPr="00001D9C" w:rsidRDefault="003B38D8" w:rsidP="00001D9C">
      <w:pPr>
        <w:pStyle w:val="ListParagraph"/>
        <w:widowControl w:val="0"/>
        <w:numPr>
          <w:ilvl w:val="0"/>
          <w:numId w:val="15"/>
        </w:numPr>
        <w:autoSpaceDE w:val="0"/>
        <w:autoSpaceDN w:val="0"/>
        <w:adjustRightInd w:val="0"/>
        <w:rPr>
          <w:rFonts w:ascii="Times New Roman" w:hAnsi="Times New Roman"/>
          <w:color w:val="1A1A1A"/>
          <w:sz w:val="14"/>
          <w:szCs w:val="14"/>
        </w:rPr>
      </w:pPr>
      <w:r w:rsidRPr="003B38D8">
        <w:rPr>
          <w:rFonts w:ascii="Times New Roman" w:hAnsi="Times New Roman"/>
          <w:color w:val="1A1A1A"/>
          <w:sz w:val="14"/>
          <w:szCs w:val="14"/>
        </w:rPr>
        <w:t xml:space="preserve">Baseline data: </w:t>
      </w:r>
      <w:r w:rsidR="00527C3F">
        <w:rPr>
          <w:rFonts w:ascii="Times New Roman" w:hAnsi="Times New Roman"/>
          <w:color w:val="1A1A1A"/>
          <w:sz w:val="14"/>
          <w:szCs w:val="14"/>
        </w:rPr>
        <w:t>s</w:t>
      </w:r>
      <w:r w:rsidR="00001D9C" w:rsidRPr="00001D9C">
        <w:rPr>
          <w:rFonts w:ascii="Times New Roman" w:hAnsi="Times New Roman"/>
          <w:color w:val="1A1A1A"/>
          <w:sz w:val="14"/>
          <w:szCs w:val="14"/>
        </w:rPr>
        <w:t xml:space="preserve">lack data </w:t>
      </w:r>
      <w:r w:rsidR="00527C3F">
        <w:rPr>
          <w:rFonts w:ascii="Times New Roman" w:hAnsi="Times New Roman"/>
          <w:color w:val="1A1A1A"/>
          <w:sz w:val="14"/>
          <w:szCs w:val="14"/>
        </w:rPr>
        <w:t>histogram, n</w:t>
      </w:r>
      <w:r w:rsidR="00001D9C">
        <w:rPr>
          <w:rFonts w:ascii="Times New Roman" w:hAnsi="Times New Roman"/>
          <w:color w:val="1A1A1A"/>
          <w:sz w:val="14"/>
          <w:szCs w:val="14"/>
        </w:rPr>
        <w:t>oise histogram,</w:t>
      </w:r>
      <w:r w:rsidR="00527C3F">
        <w:rPr>
          <w:rFonts w:ascii="Times New Roman" w:hAnsi="Times New Roman"/>
          <w:color w:val="1A1A1A"/>
          <w:sz w:val="14"/>
          <w:szCs w:val="14"/>
        </w:rPr>
        <w:t xml:space="preserve"> increasing slack as we scale, d</w:t>
      </w:r>
      <w:r w:rsidR="00001D9C">
        <w:rPr>
          <w:rFonts w:ascii="Times New Roman" w:hAnsi="Times New Roman"/>
          <w:color w:val="1A1A1A"/>
          <w:sz w:val="14"/>
          <w:szCs w:val="14"/>
        </w:rPr>
        <w:t>equeue overheads, other sources of noise (</w:t>
      </w:r>
      <w:r w:rsidR="00031C4A">
        <w:rPr>
          <w:rFonts w:ascii="Times New Roman" w:hAnsi="Times New Roman"/>
          <w:color w:val="1A1A1A"/>
          <w:sz w:val="14"/>
          <w:szCs w:val="14"/>
        </w:rPr>
        <w:t>e</w:t>
      </w:r>
      <w:r w:rsidR="00487D58">
        <w:rPr>
          <w:rFonts w:ascii="Times New Roman" w:hAnsi="Times New Roman"/>
          <w:color w:val="1A1A1A"/>
          <w:sz w:val="14"/>
          <w:szCs w:val="14"/>
        </w:rPr>
        <w:t xml:space="preserve">.g. software error correction) </w:t>
      </w:r>
    </w:p>
    <w:p w14:paraId="3FF1E3E2" w14:textId="4286B911" w:rsidR="00194552" w:rsidRPr="00194552" w:rsidRDefault="003B38D8" w:rsidP="00194552">
      <w:pPr>
        <w:pStyle w:val="ListParagraph"/>
        <w:widowControl w:val="0"/>
        <w:numPr>
          <w:ilvl w:val="0"/>
          <w:numId w:val="15"/>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D</w:t>
      </w:r>
      <w:r w:rsidRPr="00E93645">
        <w:rPr>
          <w:rFonts w:ascii="Times New Roman" w:hAnsi="Times New Roman"/>
          <w:color w:val="1A1A1A"/>
          <w:sz w:val="14"/>
          <w:szCs w:val="14"/>
        </w:rPr>
        <w:t xml:space="preserve">evelop </w:t>
      </w:r>
      <w:r w:rsidR="00A15EBD">
        <w:rPr>
          <w:rFonts w:ascii="Times New Roman" w:hAnsi="Times New Roman"/>
          <w:color w:val="1A1A1A"/>
          <w:sz w:val="14"/>
          <w:szCs w:val="14"/>
        </w:rPr>
        <w:t>theoretical analysis: P</w:t>
      </w:r>
      <w:r w:rsidR="00527C3F">
        <w:rPr>
          <w:rFonts w:ascii="Times New Roman" w:hAnsi="Times New Roman"/>
          <w:color w:val="1A1A1A"/>
          <w:sz w:val="14"/>
          <w:szCs w:val="14"/>
        </w:rPr>
        <w:t>erf</w:t>
      </w:r>
      <w:r w:rsidR="00A15EBD">
        <w:rPr>
          <w:rFonts w:ascii="Times New Roman" w:hAnsi="Times New Roman"/>
          <w:color w:val="1A1A1A"/>
          <w:sz w:val="14"/>
          <w:szCs w:val="14"/>
        </w:rPr>
        <w:t>.</w:t>
      </w:r>
      <w:r w:rsidR="00751B22">
        <w:rPr>
          <w:rFonts w:ascii="Times New Roman" w:hAnsi="Times New Roman"/>
          <w:color w:val="1A1A1A"/>
          <w:sz w:val="14"/>
          <w:szCs w:val="14"/>
        </w:rPr>
        <w:t xml:space="preserve"> Model based on baseline, </w:t>
      </w:r>
      <w:r w:rsidR="00031C4A">
        <w:rPr>
          <w:rFonts w:ascii="Times New Roman" w:hAnsi="Times New Roman"/>
          <w:color w:val="1A1A1A"/>
          <w:sz w:val="14"/>
          <w:szCs w:val="14"/>
        </w:rPr>
        <w:t>engineering sched</w:t>
      </w:r>
      <w:r w:rsidR="00017445">
        <w:rPr>
          <w:rFonts w:ascii="Times New Roman" w:hAnsi="Times New Roman"/>
          <w:color w:val="1A1A1A"/>
          <w:sz w:val="14"/>
          <w:szCs w:val="14"/>
        </w:rPr>
        <w:t>.</w:t>
      </w:r>
      <w:r w:rsidR="00031C4A">
        <w:rPr>
          <w:rFonts w:ascii="Times New Roman" w:hAnsi="Times New Roman"/>
          <w:color w:val="1A1A1A"/>
          <w:sz w:val="14"/>
          <w:szCs w:val="14"/>
        </w:rPr>
        <w:t xml:space="preserve"> parameters, execution time, validation of model with basic resu</w:t>
      </w:r>
      <w:r w:rsidR="00194552">
        <w:rPr>
          <w:rFonts w:ascii="Times New Roman" w:hAnsi="Times New Roman"/>
          <w:color w:val="1A1A1A"/>
          <w:sz w:val="14"/>
          <w:szCs w:val="14"/>
        </w:rPr>
        <w:t>lts, cost model</w:t>
      </w:r>
      <w:r w:rsidR="00CF4201">
        <w:rPr>
          <w:rFonts w:ascii="Times New Roman" w:hAnsi="Times New Roman"/>
          <w:color w:val="1A1A1A"/>
          <w:sz w:val="14"/>
          <w:szCs w:val="14"/>
        </w:rPr>
        <w:t xml:space="preserve"> </w:t>
      </w:r>
    </w:p>
    <w:p w14:paraId="271F28EB" w14:textId="4B7F2732" w:rsidR="003B38D8" w:rsidRDefault="00D32FAE" w:rsidP="003B38D8">
      <w:pPr>
        <w:pStyle w:val="ListParagraph"/>
        <w:widowControl w:val="0"/>
        <w:numPr>
          <w:ilvl w:val="0"/>
          <w:numId w:val="15"/>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Basic c</w:t>
      </w:r>
      <w:r w:rsidR="003B38D8">
        <w:rPr>
          <w:rFonts w:ascii="Times New Roman" w:hAnsi="Times New Roman"/>
          <w:color w:val="1A1A1A"/>
          <w:sz w:val="14"/>
          <w:szCs w:val="14"/>
        </w:rPr>
        <w:t>ode/Implementation for dot product</w:t>
      </w:r>
      <w:r w:rsidR="00194552">
        <w:rPr>
          <w:rFonts w:ascii="Times New Roman" w:hAnsi="Times New Roman"/>
          <w:color w:val="1A1A1A"/>
          <w:sz w:val="14"/>
          <w:szCs w:val="14"/>
        </w:rPr>
        <w:t xml:space="preserve"> (make sure all optimizations finished, need to apply theoretical analysis here): </w:t>
      </w:r>
    </w:p>
    <w:p w14:paraId="476D8B3C" w14:textId="52059B48" w:rsidR="00C73DC2" w:rsidRDefault="00C73DC2" w:rsidP="00C73DC2">
      <w:pPr>
        <w:pStyle w:val="ListParagraph"/>
        <w:widowControl w:val="0"/>
        <w:numPr>
          <w:ilvl w:val="1"/>
          <w:numId w:val="15"/>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Fortran</w:t>
      </w:r>
      <w:r w:rsidR="00527C3F">
        <w:rPr>
          <w:rFonts w:ascii="Times New Roman" w:hAnsi="Times New Roman"/>
          <w:color w:val="1A1A1A"/>
          <w:sz w:val="14"/>
          <w:szCs w:val="14"/>
        </w:rPr>
        <w:t xml:space="preserve">: </w:t>
      </w:r>
      <w:r w:rsidR="00B833C6">
        <w:rPr>
          <w:rFonts w:ascii="Times New Roman" w:hAnsi="Times New Roman"/>
          <w:color w:val="1A1A1A"/>
          <w:sz w:val="14"/>
          <w:szCs w:val="14"/>
        </w:rPr>
        <w:t xml:space="preserve"> </w:t>
      </w:r>
    </w:p>
    <w:p w14:paraId="6A6C613B" w14:textId="22BCFEBA" w:rsidR="00194552" w:rsidRDefault="00A15EBD" w:rsidP="00194552">
      <w:pPr>
        <w:pStyle w:val="ListParagraph"/>
        <w:widowControl w:val="0"/>
        <w:numPr>
          <w:ilvl w:val="1"/>
          <w:numId w:val="15"/>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C</w:t>
      </w:r>
      <w:r w:rsidR="00031C4A">
        <w:rPr>
          <w:rFonts w:ascii="Times New Roman" w:hAnsi="Times New Roman"/>
          <w:color w:val="1A1A1A"/>
          <w:sz w:val="14"/>
          <w:szCs w:val="14"/>
        </w:rPr>
        <w:t>:</w:t>
      </w:r>
      <w:r w:rsidR="00B833C6">
        <w:rPr>
          <w:rFonts w:ascii="Times New Roman" w:hAnsi="Times New Roman"/>
          <w:color w:val="1A1A1A"/>
          <w:sz w:val="14"/>
          <w:szCs w:val="14"/>
        </w:rPr>
        <w:t xml:space="preserve"> </w:t>
      </w:r>
    </w:p>
    <w:p w14:paraId="4722CD6D" w14:textId="531C119B" w:rsidR="00D32FAE" w:rsidRPr="00194552" w:rsidRDefault="00194552" w:rsidP="00194552">
      <w:pPr>
        <w:widowControl w:val="0"/>
        <w:autoSpaceDE w:val="0"/>
        <w:autoSpaceDN w:val="0"/>
        <w:adjustRightInd w:val="0"/>
        <w:ind w:left="1980" w:hanging="500"/>
        <w:rPr>
          <w:rFonts w:ascii="Times New Roman" w:hAnsi="Times New Roman"/>
          <w:color w:val="1A1A1A"/>
          <w:sz w:val="14"/>
          <w:szCs w:val="14"/>
        </w:rPr>
      </w:pPr>
      <w:r>
        <w:rPr>
          <w:rFonts w:ascii="Times New Roman" w:hAnsi="Times New Roman"/>
          <w:color w:val="1A1A1A"/>
          <w:sz w:val="14"/>
          <w:szCs w:val="14"/>
        </w:rPr>
        <w:t xml:space="preserve">v.  </w:t>
      </w:r>
      <w:r>
        <w:rPr>
          <w:rFonts w:ascii="Times New Roman" w:hAnsi="Times New Roman"/>
          <w:color w:val="1A1A1A"/>
          <w:sz w:val="14"/>
          <w:szCs w:val="14"/>
        </w:rPr>
        <w:tab/>
      </w:r>
      <w:r w:rsidR="00D32FAE" w:rsidRPr="00194552">
        <w:rPr>
          <w:rFonts w:ascii="Times New Roman" w:hAnsi="Times New Roman"/>
          <w:color w:val="1A1A1A"/>
          <w:sz w:val="14"/>
          <w:szCs w:val="14"/>
        </w:rPr>
        <w:t>App programmer usage + techniques: ROSE source-to-source, documentation of what the programmer has to do, use cases/corner cases when it doesn’t work, counting t</w:t>
      </w:r>
      <w:r w:rsidR="00A15EBD" w:rsidRPr="00194552">
        <w:rPr>
          <w:rFonts w:ascii="Times New Roman" w:hAnsi="Times New Roman"/>
          <w:color w:val="1A1A1A"/>
          <w:sz w:val="14"/>
          <w:szCs w:val="14"/>
        </w:rPr>
        <w:t>h</w:t>
      </w:r>
      <w:r w:rsidRPr="00194552">
        <w:rPr>
          <w:rFonts w:ascii="Times New Roman" w:hAnsi="Times New Roman"/>
          <w:color w:val="1A1A1A"/>
          <w:sz w:val="14"/>
          <w:szCs w:val="14"/>
        </w:rPr>
        <w:t xml:space="preserve">e number of MPI+OpenMP regions </w:t>
      </w:r>
    </w:p>
    <w:p w14:paraId="5CC0A638" w14:textId="756F98B5" w:rsidR="00262101" w:rsidRDefault="00262101" w:rsidP="00D32FAE">
      <w:pPr>
        <w:pStyle w:val="ListParagraph"/>
        <w:widowControl w:val="0"/>
        <w:numPr>
          <w:ilvl w:val="0"/>
          <w:numId w:val="15"/>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Slack-conscious sched runtime: </w:t>
      </w:r>
      <w:r w:rsidR="00194552">
        <w:rPr>
          <w:rFonts w:ascii="Times New Roman" w:hAnsi="Times New Roman"/>
          <w:color w:val="1A1A1A"/>
          <w:sz w:val="14"/>
          <w:szCs w:val="14"/>
        </w:rPr>
        <w:t xml:space="preserve">vectors, libunwind, wrap.py, slack pred strategies, overhead, error, noise/dequeue measurements, (optional: use additional slackpred methods) </w:t>
      </w:r>
    </w:p>
    <w:p w14:paraId="3249B94D" w14:textId="3B5EE452" w:rsidR="00017445" w:rsidRPr="00017445" w:rsidRDefault="00017445" w:rsidP="00017445">
      <w:pPr>
        <w:pStyle w:val="ListParagraph"/>
        <w:widowControl w:val="0"/>
        <w:numPr>
          <w:ilvl w:val="0"/>
          <w:numId w:val="15"/>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Cmake software management: linking shared libs, high-precision timers</w:t>
      </w:r>
      <w:r w:rsidR="00B833C6">
        <w:rPr>
          <w:rFonts w:ascii="Times New Roman" w:hAnsi="Times New Roman"/>
          <w:color w:val="1A1A1A"/>
          <w:sz w:val="14"/>
          <w:szCs w:val="14"/>
        </w:rPr>
        <w:t>, libraries (ssl, unwind, math)</w:t>
      </w:r>
      <w:r w:rsidR="00A15EBD">
        <w:rPr>
          <w:rFonts w:ascii="Times New Roman" w:hAnsi="Times New Roman"/>
          <w:color w:val="1A1A1A"/>
          <w:sz w:val="14"/>
          <w:szCs w:val="14"/>
        </w:rPr>
        <w:t xml:space="preserve">, software arch. </w:t>
      </w:r>
    </w:p>
    <w:p w14:paraId="71719204" w14:textId="0C887EB8" w:rsidR="003B38D8" w:rsidRDefault="003B38D8" w:rsidP="003B38D8">
      <w:pPr>
        <w:pStyle w:val="ListParagraph"/>
        <w:widowControl w:val="0"/>
        <w:numPr>
          <w:ilvl w:val="0"/>
          <w:numId w:val="15"/>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Git: </w:t>
      </w:r>
      <w:r w:rsidR="00031C4A">
        <w:rPr>
          <w:rFonts w:ascii="Times New Roman" w:hAnsi="Times New Roman"/>
          <w:color w:val="1A1A1A"/>
          <w:sz w:val="14"/>
          <w:szCs w:val="14"/>
        </w:rPr>
        <w:t xml:space="preserve">git </w:t>
      </w:r>
      <w:r w:rsidR="003211E4">
        <w:rPr>
          <w:rFonts w:ascii="Times New Roman" w:hAnsi="Times New Roman"/>
          <w:color w:val="1A1A1A"/>
          <w:sz w:val="14"/>
          <w:szCs w:val="14"/>
        </w:rPr>
        <w:t>stash</w:t>
      </w:r>
      <w:r w:rsidR="00FA142C">
        <w:rPr>
          <w:rFonts w:ascii="Times New Roman" w:hAnsi="Times New Roman"/>
          <w:color w:val="1A1A1A"/>
          <w:sz w:val="14"/>
          <w:szCs w:val="14"/>
        </w:rPr>
        <w:t>, know commands, understand what’s going on, understand branches</w:t>
      </w:r>
    </w:p>
    <w:p w14:paraId="490500EB" w14:textId="1382DBF0" w:rsidR="003B38D8" w:rsidRPr="00001D9C" w:rsidRDefault="003B38D8" w:rsidP="00001D9C">
      <w:pPr>
        <w:pStyle w:val="ListParagraph"/>
        <w:widowControl w:val="0"/>
        <w:numPr>
          <w:ilvl w:val="0"/>
          <w:numId w:val="15"/>
        </w:numPr>
        <w:autoSpaceDE w:val="0"/>
        <w:autoSpaceDN w:val="0"/>
        <w:adjustRightInd w:val="0"/>
        <w:rPr>
          <w:rFonts w:ascii="Times New Roman" w:hAnsi="Times New Roman"/>
          <w:color w:val="1A1A1A"/>
          <w:sz w:val="14"/>
          <w:szCs w:val="14"/>
        </w:rPr>
      </w:pPr>
      <w:r w:rsidRPr="00E93645">
        <w:rPr>
          <w:rFonts w:ascii="Times New Roman" w:hAnsi="Times New Roman"/>
          <w:color w:val="1A1A1A"/>
          <w:sz w:val="14"/>
          <w:szCs w:val="14"/>
        </w:rPr>
        <w:t>Research Questions</w:t>
      </w:r>
      <w:r>
        <w:rPr>
          <w:rFonts w:ascii="Times New Roman" w:hAnsi="Times New Roman"/>
          <w:color w:val="1A1A1A"/>
          <w:sz w:val="14"/>
          <w:szCs w:val="14"/>
        </w:rPr>
        <w:t xml:space="preserve"> to setup experimentation:</w:t>
      </w:r>
      <w:r w:rsidR="00031C4A">
        <w:rPr>
          <w:rFonts w:ascii="Times New Roman" w:hAnsi="Times New Roman"/>
          <w:color w:val="1A1A1A"/>
          <w:sz w:val="14"/>
          <w:szCs w:val="14"/>
        </w:rPr>
        <w:t xml:space="preserve"> </w:t>
      </w:r>
      <w:r w:rsidR="00001D9C">
        <w:rPr>
          <w:rFonts w:ascii="Times New Roman" w:hAnsi="Times New Roman"/>
          <w:color w:val="1A1A1A"/>
          <w:sz w:val="14"/>
          <w:szCs w:val="14"/>
        </w:rPr>
        <w:t xml:space="preserve"> </w:t>
      </w:r>
    </w:p>
    <w:p w14:paraId="7913B4C1" w14:textId="0B337DE3" w:rsidR="00031C4A" w:rsidRDefault="003B38D8" w:rsidP="003B38D8">
      <w:pPr>
        <w:pStyle w:val="ListParagraph"/>
        <w:widowControl w:val="0"/>
        <w:numPr>
          <w:ilvl w:val="0"/>
          <w:numId w:val="15"/>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Da</w:t>
      </w:r>
      <w:r w:rsidR="00D03E33">
        <w:rPr>
          <w:rFonts w:ascii="Times New Roman" w:hAnsi="Times New Roman"/>
          <w:color w:val="1A1A1A"/>
          <w:sz w:val="14"/>
          <w:szCs w:val="14"/>
        </w:rPr>
        <w:t xml:space="preserve">ta points and .dat files org: </w:t>
      </w:r>
    </w:p>
    <w:p w14:paraId="424BDB60" w14:textId="6DB40517" w:rsidR="00A15EBD" w:rsidRPr="00A15EBD" w:rsidRDefault="00A15EBD" w:rsidP="00A15EBD">
      <w:pPr>
        <w:pStyle w:val="ListParagraph"/>
        <w:widowControl w:val="0"/>
        <w:numPr>
          <w:ilvl w:val="0"/>
          <w:numId w:val="15"/>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Data processing scripts/code: use python arrays, ca</w:t>
      </w:r>
      <w:r w:rsidR="00766EEC">
        <w:rPr>
          <w:rFonts w:ascii="Times New Roman" w:hAnsi="Times New Roman"/>
          <w:color w:val="1A1A1A"/>
          <w:sz w:val="14"/>
          <w:szCs w:val="14"/>
        </w:rPr>
        <w:t xml:space="preserve">n use code from C here as well  </w:t>
      </w:r>
    </w:p>
    <w:p w14:paraId="712BDA95" w14:textId="77482E7A" w:rsidR="00031C4A" w:rsidRDefault="00031C4A" w:rsidP="003B38D8">
      <w:pPr>
        <w:pStyle w:val="ListParagraph"/>
        <w:widowControl w:val="0"/>
        <w:numPr>
          <w:ilvl w:val="0"/>
          <w:numId w:val="15"/>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Plotting scripts</w:t>
      </w:r>
      <w:r w:rsidR="003B38D8">
        <w:rPr>
          <w:rFonts w:ascii="Times New Roman" w:hAnsi="Times New Roman"/>
          <w:color w:val="1A1A1A"/>
          <w:sz w:val="14"/>
          <w:szCs w:val="14"/>
        </w:rPr>
        <w:t>:</w:t>
      </w:r>
      <w:r w:rsidR="00262101">
        <w:rPr>
          <w:rFonts w:ascii="Times New Roman" w:hAnsi="Times New Roman"/>
          <w:color w:val="1A1A1A"/>
          <w:sz w:val="14"/>
          <w:szCs w:val="14"/>
        </w:rPr>
        <w:t xml:space="preserve"> </w:t>
      </w:r>
      <w:r w:rsidR="00A15EBD">
        <w:rPr>
          <w:rFonts w:ascii="Times New Roman" w:hAnsi="Times New Roman"/>
          <w:color w:val="1A1A1A"/>
          <w:sz w:val="14"/>
          <w:szCs w:val="14"/>
        </w:rPr>
        <w:t xml:space="preserve">.py scripts, organize plots </w:t>
      </w:r>
    </w:p>
    <w:p w14:paraId="053BF862" w14:textId="0FB3AAA9" w:rsidR="00031C4A" w:rsidRPr="00031C4A" w:rsidRDefault="00031C4A" w:rsidP="00031C4A">
      <w:pPr>
        <w:pStyle w:val="ListParagraph"/>
        <w:widowControl w:val="0"/>
        <w:numPr>
          <w:ilvl w:val="0"/>
          <w:numId w:val="15"/>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Processing results text output file</w:t>
      </w:r>
      <w:r w:rsidR="00D03E33">
        <w:rPr>
          <w:rFonts w:ascii="Times New Roman" w:hAnsi="Times New Roman"/>
          <w:color w:val="1A1A1A"/>
          <w:sz w:val="14"/>
          <w:szCs w:val="14"/>
        </w:rPr>
        <w:t xml:space="preserve"> of app run</w:t>
      </w:r>
      <w:r>
        <w:rPr>
          <w:rFonts w:ascii="Times New Roman" w:hAnsi="Times New Roman"/>
          <w:color w:val="1A1A1A"/>
          <w:sz w:val="14"/>
          <w:szCs w:val="14"/>
        </w:rPr>
        <w:t xml:space="preserve">: </w:t>
      </w:r>
    </w:p>
    <w:p w14:paraId="08FDFD63" w14:textId="77777777" w:rsidR="003B38D8" w:rsidRDefault="003B38D8" w:rsidP="003B38D8">
      <w:pPr>
        <w:pStyle w:val="ListParagraph"/>
        <w:widowControl w:val="0"/>
        <w:numPr>
          <w:ilvl w:val="0"/>
          <w:numId w:val="15"/>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Apply techniques to actual Apps: </w:t>
      </w:r>
    </w:p>
    <w:p w14:paraId="12EE7E6F" w14:textId="1876C1BC" w:rsidR="003B38D8" w:rsidRDefault="00C73DC2" w:rsidP="003B38D8">
      <w:pPr>
        <w:pStyle w:val="ListParagraph"/>
        <w:widowControl w:val="0"/>
        <w:numPr>
          <w:ilvl w:val="1"/>
          <w:numId w:val="15"/>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NAS LU</w:t>
      </w:r>
      <w:r w:rsidR="003B38D8">
        <w:rPr>
          <w:rFonts w:ascii="Times New Roman" w:hAnsi="Times New Roman"/>
          <w:color w:val="1A1A1A"/>
          <w:sz w:val="14"/>
          <w:szCs w:val="14"/>
        </w:rPr>
        <w:t>:</w:t>
      </w:r>
      <w:r w:rsidR="00031C4A">
        <w:rPr>
          <w:rFonts w:ascii="Times New Roman" w:hAnsi="Times New Roman"/>
          <w:color w:val="1A1A1A"/>
          <w:sz w:val="14"/>
          <w:szCs w:val="14"/>
        </w:rPr>
        <w:t xml:space="preserve"> </w:t>
      </w:r>
      <w:r w:rsidR="003B38D8">
        <w:rPr>
          <w:rFonts w:ascii="Times New Roman" w:hAnsi="Times New Roman"/>
          <w:color w:val="1A1A1A"/>
          <w:sz w:val="14"/>
          <w:szCs w:val="14"/>
        </w:rPr>
        <w:t xml:space="preserve"> </w:t>
      </w:r>
      <w:r w:rsidR="00A15EBD">
        <w:rPr>
          <w:rFonts w:ascii="Times New Roman" w:hAnsi="Times New Roman"/>
          <w:color w:val="1A1A1A"/>
          <w:sz w:val="14"/>
          <w:szCs w:val="14"/>
        </w:rPr>
        <w:t xml:space="preserve">ensure makefiles complete, update code </w:t>
      </w:r>
    </w:p>
    <w:p w14:paraId="62751607" w14:textId="5D0135BD" w:rsidR="003B38D8" w:rsidRDefault="003B38D8" w:rsidP="003B38D8">
      <w:pPr>
        <w:pStyle w:val="ListParagraph"/>
        <w:widowControl w:val="0"/>
        <w:numPr>
          <w:ilvl w:val="1"/>
          <w:numId w:val="15"/>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AMG:</w:t>
      </w:r>
      <w:r w:rsidR="00332E64">
        <w:rPr>
          <w:rFonts w:ascii="Times New Roman" w:hAnsi="Times New Roman"/>
          <w:color w:val="1A1A1A"/>
          <w:sz w:val="14"/>
          <w:szCs w:val="14"/>
        </w:rPr>
        <w:t xml:space="preserve">  </w:t>
      </w:r>
      <w:r w:rsidR="00A15EBD">
        <w:rPr>
          <w:rFonts w:ascii="Times New Roman" w:hAnsi="Times New Roman"/>
          <w:color w:val="1A1A1A"/>
          <w:sz w:val="14"/>
          <w:szCs w:val="14"/>
        </w:rPr>
        <w:t xml:space="preserve">run the amg files </w:t>
      </w:r>
    </w:p>
    <w:p w14:paraId="40DB031A" w14:textId="272BF921" w:rsidR="003B38D8" w:rsidRDefault="00D03E33" w:rsidP="003B38D8">
      <w:pPr>
        <w:pStyle w:val="ListParagraph"/>
        <w:widowControl w:val="0"/>
        <w:numPr>
          <w:ilvl w:val="1"/>
          <w:numId w:val="15"/>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PF3D</w:t>
      </w:r>
      <w:r w:rsidR="003B38D8">
        <w:rPr>
          <w:rFonts w:ascii="Times New Roman" w:hAnsi="Times New Roman"/>
          <w:color w:val="1A1A1A"/>
          <w:sz w:val="14"/>
          <w:szCs w:val="14"/>
        </w:rPr>
        <w:t>:</w:t>
      </w:r>
      <w:r w:rsidR="00332E64">
        <w:rPr>
          <w:rFonts w:ascii="Times New Roman" w:hAnsi="Times New Roman"/>
          <w:color w:val="1A1A1A"/>
          <w:sz w:val="14"/>
          <w:szCs w:val="14"/>
        </w:rPr>
        <w:t xml:space="preserve">  </w:t>
      </w:r>
      <w:r w:rsidR="00A15EBD">
        <w:rPr>
          <w:rFonts w:ascii="Times New Roman" w:hAnsi="Times New Roman"/>
          <w:color w:val="1A1A1A"/>
          <w:sz w:val="14"/>
          <w:szCs w:val="14"/>
        </w:rPr>
        <w:t xml:space="preserve">run .i files </w:t>
      </w:r>
    </w:p>
    <w:p w14:paraId="479C68B8" w14:textId="70F380BA" w:rsidR="000060D6" w:rsidRDefault="000060D6" w:rsidP="000060D6">
      <w:pPr>
        <w:pStyle w:val="ListParagraph"/>
        <w:widowControl w:val="0"/>
        <w:numPr>
          <w:ilvl w:val="0"/>
          <w:numId w:val="15"/>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Performance results validation: </w:t>
      </w:r>
      <w:r w:rsidRPr="003B38D8">
        <w:rPr>
          <w:rFonts w:ascii="Times New Roman" w:hAnsi="Times New Roman"/>
          <w:color w:val="1A1A1A"/>
          <w:sz w:val="14"/>
          <w:szCs w:val="14"/>
        </w:rPr>
        <w:t xml:space="preserve">Graph on varying sf, </w:t>
      </w:r>
      <w:r>
        <w:rPr>
          <w:rFonts w:ascii="Times New Roman" w:hAnsi="Times New Roman"/>
          <w:color w:val="1A1A1A"/>
          <w:sz w:val="14"/>
          <w:szCs w:val="14"/>
        </w:rPr>
        <w:t>v</w:t>
      </w:r>
      <w:r w:rsidRPr="003B38D8">
        <w:rPr>
          <w:rFonts w:ascii="Times New Roman" w:hAnsi="Times New Roman"/>
          <w:color w:val="1A1A1A"/>
          <w:sz w:val="14"/>
          <w:szCs w:val="14"/>
        </w:rPr>
        <w:t>arying slack</w:t>
      </w:r>
      <w:r>
        <w:rPr>
          <w:rFonts w:ascii="Times New Roman" w:hAnsi="Times New Roman"/>
          <w:color w:val="1A1A1A"/>
          <w:sz w:val="14"/>
          <w:szCs w:val="14"/>
        </w:rPr>
        <w:t>, v</w:t>
      </w:r>
      <w:r w:rsidRPr="003B38D8">
        <w:rPr>
          <w:rFonts w:ascii="Times New Roman" w:hAnsi="Times New Roman"/>
          <w:color w:val="1A1A1A"/>
          <w:sz w:val="14"/>
          <w:szCs w:val="14"/>
        </w:rPr>
        <w:t>arying noise</w:t>
      </w:r>
      <w:r>
        <w:rPr>
          <w:rFonts w:ascii="Times New Roman" w:hAnsi="Times New Roman"/>
          <w:color w:val="1A1A1A"/>
          <w:sz w:val="14"/>
          <w:szCs w:val="14"/>
        </w:rPr>
        <w:t xml:space="preserve">, varying task sizes </w:t>
      </w:r>
    </w:p>
    <w:p w14:paraId="2ABFB60F" w14:textId="04B98A09" w:rsidR="009D7B56" w:rsidRPr="009D7B56" w:rsidRDefault="009D7B56" w:rsidP="009D7B56">
      <w:pPr>
        <w:pStyle w:val="ListParagraph"/>
        <w:widowControl w:val="0"/>
        <w:numPr>
          <w:ilvl w:val="0"/>
          <w:numId w:val="15"/>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Profiling to Explain Why it works: </w:t>
      </w:r>
      <w:r w:rsidRPr="00487D58">
        <w:rPr>
          <w:rFonts w:ascii="Times New Roman" w:hAnsi="Times New Roman"/>
          <w:color w:val="1A1A1A"/>
          <w:sz w:val="14"/>
          <w:szCs w:val="14"/>
        </w:rPr>
        <w:t>Costs of idle time and dequeue overhea</w:t>
      </w:r>
      <w:r>
        <w:rPr>
          <w:rFonts w:ascii="Times New Roman" w:hAnsi="Times New Roman"/>
          <w:color w:val="1A1A1A"/>
          <w:sz w:val="14"/>
          <w:szCs w:val="14"/>
        </w:rPr>
        <w:t>d</w:t>
      </w:r>
      <w:r w:rsidRPr="00487D58">
        <w:rPr>
          <w:rFonts w:ascii="Times New Roman" w:hAnsi="Times New Roman"/>
          <w:color w:val="1A1A1A"/>
          <w:sz w:val="14"/>
          <w:szCs w:val="14"/>
        </w:rPr>
        <w:t xml:space="preserve"> </w:t>
      </w:r>
    </w:p>
    <w:p w14:paraId="0C43A6CC" w14:textId="529DE9A4" w:rsidR="00FA142C" w:rsidRPr="00FA142C" w:rsidRDefault="00314052" w:rsidP="00FA142C">
      <w:pPr>
        <w:pStyle w:val="ListParagraph"/>
        <w:widowControl w:val="0"/>
        <w:numPr>
          <w:ilvl w:val="0"/>
          <w:numId w:val="15"/>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Persuade through intro: explain thin</w:t>
      </w:r>
      <w:r w:rsidR="009D7B56">
        <w:rPr>
          <w:rFonts w:ascii="Times New Roman" w:hAnsi="Times New Roman"/>
          <w:color w:val="1A1A1A"/>
          <w:sz w:val="14"/>
          <w:szCs w:val="14"/>
        </w:rPr>
        <w:t xml:space="preserve">gs one at a time, guide readers, state assumptions, </w:t>
      </w:r>
      <w:r w:rsidR="00A15EBD">
        <w:rPr>
          <w:rFonts w:ascii="Times New Roman" w:hAnsi="Times New Roman"/>
          <w:color w:val="1A1A1A"/>
          <w:sz w:val="14"/>
          <w:szCs w:val="14"/>
        </w:rPr>
        <w:t>“Elements of Style”</w:t>
      </w:r>
    </w:p>
    <w:p w14:paraId="1A88C6E9" w14:textId="023BDE1B" w:rsidR="00FA142C" w:rsidRPr="00FA142C" w:rsidRDefault="00FA142C" w:rsidP="00FA142C">
      <w:pPr>
        <w:pStyle w:val="ListParagraph"/>
        <w:widowControl w:val="0"/>
        <w:numPr>
          <w:ilvl w:val="0"/>
          <w:numId w:val="15"/>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Literature search / related work: DPLASMA, Stanford work </w:t>
      </w:r>
    </w:p>
    <w:p w14:paraId="381C835F" w14:textId="7B3E3366" w:rsidR="003B38D8" w:rsidRDefault="009D7B56" w:rsidP="003B38D8">
      <w:pPr>
        <w:pStyle w:val="ListParagraph"/>
        <w:widowControl w:val="0"/>
        <w:numPr>
          <w:ilvl w:val="0"/>
          <w:numId w:val="15"/>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Weekly Email updates: </w:t>
      </w:r>
      <w:r w:rsidR="00A15EBD">
        <w:rPr>
          <w:rFonts w:ascii="Times New Roman" w:hAnsi="Times New Roman"/>
          <w:color w:val="1A1A1A"/>
          <w:sz w:val="14"/>
          <w:szCs w:val="14"/>
        </w:rPr>
        <w:t>use good email etiquette, “elements of style”</w:t>
      </w:r>
    </w:p>
    <w:p w14:paraId="387C0CD4" w14:textId="61E8B70D" w:rsidR="009D7B56" w:rsidRDefault="009D7B56" w:rsidP="009D7B56">
      <w:pPr>
        <w:pStyle w:val="ListParagraph"/>
        <w:widowControl w:val="0"/>
        <w:numPr>
          <w:ilvl w:val="0"/>
          <w:numId w:val="15"/>
        </w:numPr>
        <w:autoSpaceDE w:val="0"/>
        <w:autoSpaceDN w:val="0"/>
        <w:adjustRightInd w:val="0"/>
        <w:rPr>
          <w:rFonts w:ascii="Times New Roman" w:hAnsi="Times New Roman"/>
          <w:color w:val="1A1A1A"/>
          <w:sz w:val="14"/>
          <w:szCs w:val="14"/>
        </w:rPr>
      </w:pPr>
      <w:r w:rsidRPr="00E93645">
        <w:rPr>
          <w:rFonts w:ascii="Times New Roman" w:hAnsi="Times New Roman"/>
          <w:color w:val="1A1A1A"/>
          <w:sz w:val="14"/>
          <w:szCs w:val="14"/>
        </w:rPr>
        <w:t>T</w:t>
      </w:r>
      <w:r>
        <w:rPr>
          <w:rFonts w:ascii="Times New Roman" w:hAnsi="Times New Roman"/>
          <w:color w:val="1A1A1A"/>
          <w:sz w:val="14"/>
          <w:szCs w:val="14"/>
        </w:rPr>
        <w:t xml:space="preserve">ime management at work (schedules for projects, meetings, deadline):  send out plan for year   </w:t>
      </w:r>
    </w:p>
    <w:p w14:paraId="2A134E0A" w14:textId="016E6571" w:rsidR="009D7B56" w:rsidRPr="009D7B56" w:rsidRDefault="009D7B56" w:rsidP="009D7B56">
      <w:pPr>
        <w:pStyle w:val="ListParagraph"/>
        <w:widowControl w:val="0"/>
        <w:numPr>
          <w:ilvl w:val="0"/>
          <w:numId w:val="15"/>
        </w:numPr>
        <w:autoSpaceDE w:val="0"/>
        <w:autoSpaceDN w:val="0"/>
        <w:adjustRightInd w:val="0"/>
        <w:rPr>
          <w:rFonts w:ascii="Times New Roman" w:hAnsi="Times New Roman"/>
          <w:color w:val="1A1A1A"/>
          <w:sz w:val="14"/>
          <w:szCs w:val="14"/>
        </w:rPr>
      </w:pPr>
      <w:r w:rsidRPr="00E93645">
        <w:rPr>
          <w:rFonts w:ascii="Times New Roman" w:hAnsi="Times New Roman"/>
          <w:color w:val="1A1A1A"/>
          <w:sz w:val="14"/>
          <w:szCs w:val="14"/>
        </w:rPr>
        <w:t>Awareness of technol</w:t>
      </w:r>
      <w:r>
        <w:rPr>
          <w:rFonts w:ascii="Times New Roman" w:hAnsi="Times New Roman"/>
          <w:color w:val="1A1A1A"/>
          <w:sz w:val="14"/>
          <w:szCs w:val="14"/>
        </w:rPr>
        <w:t xml:space="preserve">ogy to be using in your field </w:t>
      </w:r>
    </w:p>
    <w:p w14:paraId="2DA0898D" w14:textId="1C46DA86" w:rsidR="003B38D8" w:rsidRDefault="003B38D8" w:rsidP="003B38D8">
      <w:pPr>
        <w:pStyle w:val="ListParagraph"/>
        <w:widowControl w:val="0"/>
        <w:numPr>
          <w:ilvl w:val="0"/>
          <w:numId w:val="15"/>
        </w:numPr>
        <w:autoSpaceDE w:val="0"/>
        <w:autoSpaceDN w:val="0"/>
        <w:adjustRightInd w:val="0"/>
        <w:rPr>
          <w:rFonts w:ascii="Times New Roman" w:hAnsi="Times New Roman"/>
          <w:color w:val="1A1A1A"/>
          <w:sz w:val="14"/>
          <w:szCs w:val="14"/>
        </w:rPr>
      </w:pPr>
      <w:r w:rsidRPr="00E93645">
        <w:rPr>
          <w:rFonts w:ascii="Times New Roman" w:hAnsi="Times New Roman"/>
          <w:color w:val="1A1A1A"/>
          <w:sz w:val="14"/>
          <w:szCs w:val="14"/>
        </w:rPr>
        <w:t>Marketing yourself and your work</w:t>
      </w:r>
    </w:p>
    <w:p w14:paraId="001B75B8" w14:textId="4E8205F3" w:rsidR="00A15EBD" w:rsidRPr="007712D8" w:rsidRDefault="009D7B56" w:rsidP="007712D8">
      <w:pPr>
        <w:pStyle w:val="ListParagraph"/>
        <w:widowControl w:val="0"/>
        <w:numPr>
          <w:ilvl w:val="0"/>
          <w:numId w:val="15"/>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Awareness of other </w:t>
      </w:r>
      <w:r w:rsidR="00A15EBD">
        <w:rPr>
          <w:rFonts w:ascii="Times New Roman" w:hAnsi="Times New Roman"/>
          <w:color w:val="1A1A1A"/>
          <w:sz w:val="14"/>
          <w:szCs w:val="14"/>
        </w:rPr>
        <w:t xml:space="preserve">people’s </w:t>
      </w:r>
      <w:r>
        <w:rPr>
          <w:rFonts w:ascii="Times New Roman" w:hAnsi="Times New Roman"/>
          <w:color w:val="1A1A1A"/>
          <w:sz w:val="14"/>
          <w:szCs w:val="14"/>
        </w:rPr>
        <w:t>work/competition</w:t>
      </w:r>
    </w:p>
    <w:p w14:paraId="387FC8AB" w14:textId="162CF916" w:rsidR="00A15EBD" w:rsidRDefault="00A15EBD" w:rsidP="003B38D8">
      <w:pPr>
        <w:pStyle w:val="ListParagraph"/>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Situations: </w:t>
      </w:r>
    </w:p>
    <w:p w14:paraId="19422423" w14:textId="77777777" w:rsidR="00A15EBD" w:rsidRPr="003B38D8" w:rsidRDefault="00A15EBD" w:rsidP="003B38D8">
      <w:pPr>
        <w:pStyle w:val="ListParagraph"/>
        <w:widowControl w:val="0"/>
        <w:autoSpaceDE w:val="0"/>
        <w:autoSpaceDN w:val="0"/>
        <w:adjustRightInd w:val="0"/>
        <w:rPr>
          <w:rFonts w:ascii="Times New Roman" w:hAnsi="Times New Roman"/>
          <w:color w:val="1A1A1A"/>
          <w:sz w:val="14"/>
          <w:szCs w:val="14"/>
        </w:rPr>
      </w:pPr>
    </w:p>
    <w:p w14:paraId="0F95261A" w14:textId="77777777" w:rsidR="003B38D8" w:rsidRPr="003B38D8" w:rsidRDefault="003B38D8" w:rsidP="003B38D8">
      <w:pPr>
        <w:numPr>
          <w:ilvl w:val="0"/>
          <w:numId w:val="17"/>
        </w:numPr>
        <w:rPr>
          <w:sz w:val="14"/>
          <w:szCs w:val="14"/>
        </w:rPr>
      </w:pPr>
      <w:r w:rsidRPr="003B38D8">
        <w:rPr>
          <w:sz w:val="14"/>
          <w:szCs w:val="14"/>
        </w:rPr>
        <w:t xml:space="preserve">Ensure that the correct result is put in intro and abstract. </w:t>
      </w:r>
    </w:p>
    <w:p w14:paraId="67E36BCB" w14:textId="77777777" w:rsidR="003B38D8" w:rsidRDefault="003B38D8" w:rsidP="003B38D8">
      <w:pPr>
        <w:numPr>
          <w:ilvl w:val="0"/>
          <w:numId w:val="17"/>
        </w:numPr>
        <w:rPr>
          <w:sz w:val="14"/>
          <w:szCs w:val="14"/>
        </w:rPr>
      </w:pPr>
      <w:r>
        <w:rPr>
          <w:sz w:val="14"/>
          <w:szCs w:val="14"/>
        </w:rPr>
        <w:t xml:space="preserve">Latex: </w:t>
      </w:r>
    </w:p>
    <w:p w14:paraId="1AAB2C01" w14:textId="77777777" w:rsidR="003B38D8" w:rsidRPr="003B38D8" w:rsidRDefault="003B38D8" w:rsidP="003B38D8">
      <w:pPr>
        <w:ind w:left="360"/>
        <w:rPr>
          <w:sz w:val="14"/>
          <w:szCs w:val="14"/>
        </w:rPr>
      </w:pPr>
      <w:r>
        <w:rPr>
          <w:sz w:val="14"/>
          <w:szCs w:val="14"/>
        </w:rPr>
        <w:t xml:space="preserve">              -  </w:t>
      </w:r>
      <w:r w:rsidRPr="003B38D8">
        <w:rPr>
          <w:sz w:val="14"/>
          <w:szCs w:val="14"/>
        </w:rPr>
        <w:t xml:space="preserve">svn commit the .tex file with updated pdf generated from python script, and make sure to say something meaningful for it. </w:t>
      </w:r>
    </w:p>
    <w:p w14:paraId="33C3F35D" w14:textId="77777777" w:rsidR="003B38D8" w:rsidRPr="003B38D8" w:rsidRDefault="003B38D8" w:rsidP="003B38D8">
      <w:pPr>
        <w:rPr>
          <w:sz w:val="14"/>
          <w:szCs w:val="14"/>
        </w:rPr>
      </w:pPr>
      <w:r w:rsidRPr="003B38D8">
        <w:rPr>
          <w:sz w:val="14"/>
          <w:szCs w:val="14"/>
        </w:rPr>
        <w:t xml:space="preserve">2. </w:t>
      </w:r>
      <w:r>
        <w:rPr>
          <w:sz w:val="14"/>
          <w:szCs w:val="14"/>
        </w:rPr>
        <w:t>Python script</w:t>
      </w:r>
      <w:r w:rsidRPr="003B38D8">
        <w:rPr>
          <w:sz w:val="14"/>
          <w:szCs w:val="14"/>
        </w:rPr>
        <w:t xml:space="preserve">: </w:t>
      </w:r>
    </w:p>
    <w:p w14:paraId="7F5BF7D2" w14:textId="77777777" w:rsidR="003B38D8" w:rsidRPr="003B38D8" w:rsidRDefault="003B38D8" w:rsidP="003B38D8">
      <w:pPr>
        <w:rPr>
          <w:sz w:val="14"/>
          <w:szCs w:val="14"/>
        </w:rPr>
      </w:pPr>
      <w:r w:rsidRPr="003B38D8">
        <w:rPr>
          <w:sz w:val="14"/>
          <w:szCs w:val="14"/>
        </w:rPr>
        <w:t xml:space="preserve">     a. </w:t>
      </w:r>
      <w:r>
        <w:rPr>
          <w:sz w:val="14"/>
          <w:szCs w:val="14"/>
        </w:rPr>
        <w:t xml:space="preserve"> </w:t>
      </w:r>
      <w:r w:rsidRPr="003B38D8">
        <w:rPr>
          <w:sz w:val="14"/>
          <w:szCs w:val="14"/>
        </w:rPr>
        <w:t xml:space="preserve">Layout:   </w:t>
      </w:r>
    </w:p>
    <w:p w14:paraId="063F269C" w14:textId="77777777" w:rsidR="003B38D8" w:rsidRPr="003B38D8" w:rsidRDefault="003B38D8" w:rsidP="003B38D8">
      <w:pPr>
        <w:rPr>
          <w:sz w:val="14"/>
          <w:szCs w:val="14"/>
        </w:rPr>
      </w:pPr>
      <w:r w:rsidRPr="003B38D8">
        <w:rPr>
          <w:sz w:val="14"/>
          <w:szCs w:val="14"/>
        </w:rPr>
        <w:t xml:space="preserve">     </w:t>
      </w:r>
      <w:r>
        <w:rPr>
          <w:sz w:val="14"/>
          <w:szCs w:val="14"/>
        </w:rPr>
        <w:t xml:space="preserve">b. graph </w:t>
      </w:r>
      <w:r w:rsidRPr="003B38D8">
        <w:rPr>
          <w:sz w:val="14"/>
          <w:szCs w:val="14"/>
        </w:rPr>
        <w:t xml:space="preserve">style and presentation: look up the best way to present the  data    (envisioning information) </w:t>
      </w:r>
    </w:p>
    <w:p w14:paraId="3FB8D0C4" w14:textId="77777777" w:rsidR="003B38D8" w:rsidRPr="003B38D8" w:rsidRDefault="003B38D8" w:rsidP="003B38D8">
      <w:pPr>
        <w:rPr>
          <w:sz w:val="14"/>
          <w:szCs w:val="14"/>
        </w:rPr>
      </w:pPr>
    </w:p>
    <w:p w14:paraId="302DBB7B" w14:textId="77777777" w:rsidR="003B38D8" w:rsidRPr="003B38D8" w:rsidRDefault="003B38D8" w:rsidP="003B38D8">
      <w:pPr>
        <w:rPr>
          <w:sz w:val="14"/>
          <w:szCs w:val="14"/>
        </w:rPr>
      </w:pPr>
      <w:r w:rsidRPr="003B38D8">
        <w:rPr>
          <w:sz w:val="14"/>
          <w:szCs w:val="14"/>
        </w:rPr>
        <w:t xml:space="preserve">speedup: </w:t>
      </w:r>
    </w:p>
    <w:p w14:paraId="657E3413" w14:textId="77777777" w:rsidR="003B38D8" w:rsidRPr="003B38D8" w:rsidRDefault="003B38D8" w:rsidP="003B38D8">
      <w:pPr>
        <w:rPr>
          <w:sz w:val="14"/>
          <w:szCs w:val="14"/>
        </w:rPr>
      </w:pPr>
    </w:p>
    <w:p w14:paraId="35A0A74D" w14:textId="77777777" w:rsidR="003B38D8" w:rsidRPr="003B38D8" w:rsidRDefault="003B38D8" w:rsidP="003B38D8">
      <w:pPr>
        <w:rPr>
          <w:sz w:val="14"/>
          <w:szCs w:val="14"/>
        </w:rPr>
      </w:pPr>
      <w:r w:rsidRPr="003B38D8">
        <w:rPr>
          <w:sz w:val="14"/>
          <w:szCs w:val="14"/>
        </w:rPr>
        <w:t>svn</w:t>
      </w:r>
      <w:r>
        <w:rPr>
          <w:sz w:val="14"/>
          <w:szCs w:val="14"/>
        </w:rPr>
        <w:t xml:space="preserve"> commit the script, </w:t>
      </w:r>
      <w:r w:rsidRPr="003B38D8">
        <w:rPr>
          <w:sz w:val="14"/>
          <w:szCs w:val="14"/>
        </w:rPr>
        <w:t>svn commit the pdf generated and update the file in the latex as needed, making sure it looks correct</w:t>
      </w:r>
      <w:r>
        <w:rPr>
          <w:sz w:val="14"/>
          <w:szCs w:val="14"/>
        </w:rPr>
        <w:t xml:space="preserve">.  </w:t>
      </w:r>
    </w:p>
    <w:p w14:paraId="6F3F0C1D" w14:textId="77777777" w:rsidR="003B38D8" w:rsidRPr="003B38D8" w:rsidRDefault="003B38D8" w:rsidP="003B38D8">
      <w:pPr>
        <w:rPr>
          <w:sz w:val="14"/>
          <w:szCs w:val="14"/>
        </w:rPr>
      </w:pPr>
      <w:r w:rsidRPr="003B38D8">
        <w:rPr>
          <w:sz w:val="14"/>
          <w:szCs w:val="14"/>
        </w:rPr>
        <w:t xml:space="preserve">make sure bash environment is setup correctly to have python from macports and pdflatex from macports  </w:t>
      </w:r>
    </w:p>
    <w:p w14:paraId="60C097E3" w14:textId="77777777" w:rsidR="003B38D8" w:rsidRPr="003B38D8" w:rsidRDefault="003B38D8" w:rsidP="003B38D8">
      <w:pPr>
        <w:rPr>
          <w:sz w:val="14"/>
          <w:szCs w:val="14"/>
        </w:rPr>
      </w:pPr>
      <w:r w:rsidRPr="003B38D8">
        <w:rPr>
          <w:sz w:val="14"/>
          <w:szCs w:val="14"/>
        </w:rPr>
        <w:t xml:space="preserve">make sure you have the right .sty files and the correct paper format files </w:t>
      </w:r>
    </w:p>
    <w:p w14:paraId="578FDA45" w14:textId="77777777" w:rsidR="003B38D8" w:rsidRPr="003B38D8" w:rsidRDefault="003B38D8" w:rsidP="003B38D8">
      <w:pPr>
        <w:rPr>
          <w:sz w:val="14"/>
          <w:szCs w:val="14"/>
        </w:rPr>
      </w:pPr>
      <w:r w:rsidRPr="003B38D8">
        <w:rPr>
          <w:sz w:val="14"/>
          <w:szCs w:val="14"/>
        </w:rPr>
        <w:t xml:space="preserve"> .dat file : put numbers in column</w:t>
      </w:r>
    </w:p>
    <w:p w14:paraId="44B57E1B" w14:textId="77777777" w:rsidR="003B38D8" w:rsidRPr="003B38D8" w:rsidRDefault="003B38D8" w:rsidP="003B38D8">
      <w:pPr>
        <w:rPr>
          <w:sz w:val="14"/>
          <w:szCs w:val="14"/>
        </w:rPr>
      </w:pPr>
      <w:r w:rsidRPr="003B38D8">
        <w:rPr>
          <w:sz w:val="14"/>
          <w:szCs w:val="14"/>
        </w:rPr>
        <w:t>commit the .</w:t>
      </w:r>
      <w:r>
        <w:rPr>
          <w:sz w:val="14"/>
          <w:szCs w:val="14"/>
        </w:rPr>
        <w:t>dat file</w:t>
      </w:r>
    </w:p>
    <w:p w14:paraId="01B3A103" w14:textId="77777777" w:rsidR="003B38D8" w:rsidRPr="003B38D8" w:rsidRDefault="003B38D8" w:rsidP="003B38D8">
      <w:pPr>
        <w:rPr>
          <w:sz w:val="14"/>
          <w:szCs w:val="14"/>
        </w:rPr>
      </w:pPr>
      <w:r w:rsidRPr="003B38D8">
        <w:rPr>
          <w:sz w:val="14"/>
          <w:szCs w:val="14"/>
        </w:rPr>
        <w:t xml:space="preserve">read numbers from the runtime, and print to .dat file: python script </w:t>
      </w:r>
    </w:p>
    <w:p w14:paraId="6334A357" w14:textId="77777777" w:rsidR="003B38D8" w:rsidRPr="003B38D8" w:rsidRDefault="003B38D8" w:rsidP="003B38D8">
      <w:pPr>
        <w:rPr>
          <w:sz w:val="14"/>
          <w:szCs w:val="14"/>
        </w:rPr>
      </w:pPr>
      <w:r w:rsidRPr="003B38D8">
        <w:rPr>
          <w:sz w:val="14"/>
          <w:szCs w:val="14"/>
        </w:rPr>
        <w:t xml:space="preserve">scripts for running code: set environment variables, make sure it works for the particular machine in question  </w:t>
      </w:r>
    </w:p>
    <w:p w14:paraId="756B23BC" w14:textId="77777777" w:rsidR="003B38D8" w:rsidRPr="003B38D8" w:rsidRDefault="003B38D8" w:rsidP="003B38D8">
      <w:pPr>
        <w:rPr>
          <w:sz w:val="14"/>
          <w:szCs w:val="14"/>
        </w:rPr>
      </w:pPr>
      <w:r w:rsidRPr="003B38D8">
        <w:rPr>
          <w:sz w:val="14"/>
          <w:szCs w:val="14"/>
        </w:rPr>
        <w:t>runFortranCodeVarySF</w:t>
      </w:r>
      <w:r>
        <w:rPr>
          <w:sz w:val="14"/>
          <w:szCs w:val="14"/>
        </w:rPr>
        <w:t xml:space="preserve">, </w:t>
      </w:r>
      <w:r w:rsidRPr="003B38D8">
        <w:rPr>
          <w:sz w:val="14"/>
          <w:szCs w:val="14"/>
        </w:rPr>
        <w:t>runFortranCodeVarySF.csh</w:t>
      </w:r>
    </w:p>
    <w:p w14:paraId="2A46E00E" w14:textId="77777777" w:rsidR="003B38D8" w:rsidRPr="003B38D8" w:rsidRDefault="003B38D8" w:rsidP="003B38D8">
      <w:pPr>
        <w:rPr>
          <w:sz w:val="14"/>
          <w:szCs w:val="14"/>
        </w:rPr>
      </w:pPr>
    </w:p>
    <w:p w14:paraId="7C0E3D31" w14:textId="77777777" w:rsidR="003B38D8" w:rsidRPr="003B38D8" w:rsidRDefault="003B38D8" w:rsidP="003B38D8">
      <w:pPr>
        <w:rPr>
          <w:sz w:val="14"/>
          <w:szCs w:val="14"/>
        </w:rPr>
      </w:pPr>
      <w:r w:rsidRPr="003B38D8">
        <w:rPr>
          <w:sz w:val="14"/>
          <w:szCs w:val="14"/>
        </w:rPr>
        <w:t xml:space="preserve">Specific Graphs: </w:t>
      </w:r>
    </w:p>
    <w:p w14:paraId="494E8546" w14:textId="77777777" w:rsidR="003B38D8" w:rsidRPr="003B38D8" w:rsidRDefault="003B38D8" w:rsidP="003B38D8">
      <w:pPr>
        <w:rPr>
          <w:sz w:val="14"/>
          <w:szCs w:val="14"/>
        </w:rPr>
      </w:pPr>
    </w:p>
    <w:p w14:paraId="645BADA9" w14:textId="77777777" w:rsidR="003B38D8" w:rsidRPr="003B38D8" w:rsidRDefault="003B38D8" w:rsidP="003B38D8">
      <w:pPr>
        <w:numPr>
          <w:ilvl w:val="0"/>
          <w:numId w:val="13"/>
        </w:numPr>
        <w:rPr>
          <w:sz w:val="14"/>
          <w:szCs w:val="14"/>
        </w:rPr>
      </w:pPr>
      <w:r w:rsidRPr="003B38D8">
        <w:rPr>
          <w:sz w:val="14"/>
          <w:szCs w:val="14"/>
        </w:rPr>
        <w:t xml:space="preserve">Scalability Line graphs </w:t>
      </w:r>
    </w:p>
    <w:p w14:paraId="2C22276E" w14:textId="77777777" w:rsidR="003B38D8" w:rsidRPr="003B38D8" w:rsidRDefault="003B38D8" w:rsidP="003B38D8">
      <w:pPr>
        <w:rPr>
          <w:sz w:val="14"/>
          <w:szCs w:val="14"/>
        </w:rPr>
      </w:pPr>
    </w:p>
    <w:p w14:paraId="354F642E" w14:textId="77777777" w:rsidR="003B38D8" w:rsidRPr="003B38D8" w:rsidRDefault="003B38D8" w:rsidP="003B38D8">
      <w:pPr>
        <w:ind w:left="720"/>
        <w:rPr>
          <w:sz w:val="14"/>
          <w:szCs w:val="14"/>
        </w:rPr>
      </w:pPr>
      <w:r w:rsidRPr="003B38D8">
        <w:rPr>
          <w:sz w:val="14"/>
          <w:szCs w:val="14"/>
        </w:rPr>
        <w:t xml:space="preserve">- Make sure that lines don’t get squished, adjust scale </w:t>
      </w:r>
    </w:p>
    <w:p w14:paraId="41C2FB8C" w14:textId="77777777" w:rsidR="003B38D8" w:rsidRPr="003B38D8" w:rsidRDefault="003B38D8" w:rsidP="003B38D8">
      <w:pPr>
        <w:ind w:left="720"/>
        <w:rPr>
          <w:sz w:val="14"/>
          <w:szCs w:val="14"/>
        </w:rPr>
      </w:pPr>
      <w:r w:rsidRPr="003B38D8">
        <w:rPr>
          <w:sz w:val="14"/>
          <w:szCs w:val="14"/>
        </w:rPr>
        <w:t xml:space="preserve">- check that all lines show  </w:t>
      </w:r>
    </w:p>
    <w:p w14:paraId="70390498" w14:textId="77777777" w:rsidR="003B38D8" w:rsidRDefault="003B38D8" w:rsidP="003B38D8">
      <w:pPr>
        <w:ind w:left="720"/>
        <w:rPr>
          <w:sz w:val="14"/>
          <w:szCs w:val="14"/>
        </w:rPr>
      </w:pPr>
      <w:r w:rsidRPr="003B38D8">
        <w:rPr>
          <w:sz w:val="14"/>
          <w:szCs w:val="14"/>
        </w:rPr>
        <w:t xml:space="preserve">- Trends for each strategy on NUMA and non-NUMA . </w:t>
      </w:r>
    </w:p>
    <w:p w14:paraId="70DC29E1" w14:textId="77777777" w:rsidR="00EF7733" w:rsidRDefault="003B38D8" w:rsidP="00EF7733">
      <w:pPr>
        <w:numPr>
          <w:ilvl w:val="0"/>
          <w:numId w:val="13"/>
        </w:numPr>
        <w:rPr>
          <w:sz w:val="14"/>
          <w:szCs w:val="14"/>
        </w:rPr>
      </w:pPr>
      <w:r>
        <w:rPr>
          <w:sz w:val="14"/>
          <w:szCs w:val="14"/>
        </w:rPr>
        <w:t>Speedup graphs</w:t>
      </w:r>
    </w:p>
    <w:p w14:paraId="5D959A35" w14:textId="77777777" w:rsidR="00C63D6E" w:rsidRDefault="00C63D6E" w:rsidP="00C63D6E">
      <w:pPr>
        <w:rPr>
          <w:sz w:val="14"/>
          <w:szCs w:val="14"/>
        </w:rPr>
      </w:pPr>
    </w:p>
    <w:p w14:paraId="0EBB543B" w14:textId="77777777" w:rsidR="00D2063D" w:rsidRDefault="00D2063D" w:rsidP="0085548D">
      <w:pPr>
        <w:widowControl w:val="0"/>
        <w:autoSpaceDE w:val="0"/>
        <w:autoSpaceDN w:val="0"/>
        <w:adjustRightInd w:val="0"/>
        <w:rPr>
          <w:sz w:val="14"/>
          <w:szCs w:val="14"/>
        </w:rPr>
      </w:pPr>
    </w:p>
    <w:p w14:paraId="21B3FDD4" w14:textId="77777777" w:rsidR="00D2063D" w:rsidRDefault="00D2063D" w:rsidP="0085548D">
      <w:pPr>
        <w:widowControl w:val="0"/>
        <w:autoSpaceDE w:val="0"/>
        <w:autoSpaceDN w:val="0"/>
        <w:adjustRightInd w:val="0"/>
        <w:rPr>
          <w:sz w:val="14"/>
          <w:szCs w:val="14"/>
        </w:rPr>
      </w:pPr>
    </w:p>
    <w:p w14:paraId="111D6671" w14:textId="77777777" w:rsidR="00D2063D" w:rsidRDefault="00D2063D" w:rsidP="0085548D">
      <w:pPr>
        <w:widowControl w:val="0"/>
        <w:autoSpaceDE w:val="0"/>
        <w:autoSpaceDN w:val="0"/>
        <w:adjustRightInd w:val="0"/>
        <w:rPr>
          <w:sz w:val="14"/>
          <w:szCs w:val="14"/>
        </w:rPr>
      </w:pPr>
    </w:p>
    <w:p w14:paraId="2FEFA7E9" w14:textId="77777777" w:rsidR="00D2063D" w:rsidRDefault="00D2063D" w:rsidP="0085548D">
      <w:pPr>
        <w:widowControl w:val="0"/>
        <w:autoSpaceDE w:val="0"/>
        <w:autoSpaceDN w:val="0"/>
        <w:adjustRightInd w:val="0"/>
        <w:rPr>
          <w:sz w:val="14"/>
          <w:szCs w:val="14"/>
        </w:rPr>
      </w:pPr>
    </w:p>
    <w:p w14:paraId="18096B97" w14:textId="77777777" w:rsidR="00D2063D" w:rsidRDefault="00D2063D" w:rsidP="0085548D">
      <w:pPr>
        <w:widowControl w:val="0"/>
        <w:autoSpaceDE w:val="0"/>
        <w:autoSpaceDN w:val="0"/>
        <w:adjustRightInd w:val="0"/>
        <w:rPr>
          <w:sz w:val="14"/>
          <w:szCs w:val="14"/>
        </w:rPr>
      </w:pPr>
    </w:p>
    <w:p w14:paraId="3C714072" w14:textId="77777777" w:rsidR="00D2063D" w:rsidRDefault="00D2063D" w:rsidP="0085548D">
      <w:pPr>
        <w:widowControl w:val="0"/>
        <w:autoSpaceDE w:val="0"/>
        <w:autoSpaceDN w:val="0"/>
        <w:adjustRightInd w:val="0"/>
        <w:rPr>
          <w:sz w:val="14"/>
          <w:szCs w:val="14"/>
        </w:rPr>
      </w:pPr>
    </w:p>
    <w:p w14:paraId="5FC21EEB" w14:textId="77777777" w:rsidR="00D2063D" w:rsidRDefault="00D2063D" w:rsidP="0085548D">
      <w:pPr>
        <w:widowControl w:val="0"/>
        <w:autoSpaceDE w:val="0"/>
        <w:autoSpaceDN w:val="0"/>
        <w:adjustRightInd w:val="0"/>
        <w:rPr>
          <w:sz w:val="14"/>
          <w:szCs w:val="14"/>
        </w:rPr>
      </w:pPr>
    </w:p>
    <w:p w14:paraId="3528FE7B" w14:textId="77777777" w:rsidR="00D2063D" w:rsidRDefault="00D2063D" w:rsidP="0085548D">
      <w:pPr>
        <w:widowControl w:val="0"/>
        <w:autoSpaceDE w:val="0"/>
        <w:autoSpaceDN w:val="0"/>
        <w:adjustRightInd w:val="0"/>
        <w:rPr>
          <w:sz w:val="14"/>
          <w:szCs w:val="14"/>
        </w:rPr>
      </w:pPr>
    </w:p>
    <w:p w14:paraId="00B777C0" w14:textId="77777777" w:rsidR="00D2063D" w:rsidRDefault="00D2063D" w:rsidP="0085548D">
      <w:pPr>
        <w:widowControl w:val="0"/>
        <w:autoSpaceDE w:val="0"/>
        <w:autoSpaceDN w:val="0"/>
        <w:adjustRightInd w:val="0"/>
        <w:rPr>
          <w:sz w:val="14"/>
          <w:szCs w:val="14"/>
        </w:rPr>
      </w:pPr>
    </w:p>
    <w:p w14:paraId="1DA4F55D" w14:textId="77777777" w:rsidR="009E5B79" w:rsidRDefault="009E5B79" w:rsidP="0085548D">
      <w:pPr>
        <w:widowControl w:val="0"/>
        <w:autoSpaceDE w:val="0"/>
        <w:autoSpaceDN w:val="0"/>
        <w:adjustRightInd w:val="0"/>
        <w:rPr>
          <w:sz w:val="14"/>
          <w:szCs w:val="14"/>
        </w:rPr>
      </w:pPr>
    </w:p>
    <w:p w14:paraId="5C65C0BB" w14:textId="77777777" w:rsidR="009E5B79" w:rsidRDefault="009E5B79" w:rsidP="0085548D">
      <w:pPr>
        <w:widowControl w:val="0"/>
        <w:autoSpaceDE w:val="0"/>
        <w:autoSpaceDN w:val="0"/>
        <w:adjustRightInd w:val="0"/>
        <w:rPr>
          <w:sz w:val="14"/>
          <w:szCs w:val="14"/>
        </w:rPr>
      </w:pPr>
    </w:p>
    <w:p w14:paraId="1979A3AB" w14:textId="77777777" w:rsidR="00D2063D" w:rsidRDefault="00D2063D" w:rsidP="0085548D">
      <w:pPr>
        <w:widowControl w:val="0"/>
        <w:autoSpaceDE w:val="0"/>
        <w:autoSpaceDN w:val="0"/>
        <w:adjustRightInd w:val="0"/>
        <w:rPr>
          <w:sz w:val="14"/>
          <w:szCs w:val="14"/>
        </w:rPr>
      </w:pPr>
    </w:p>
    <w:p w14:paraId="6A88A352" w14:textId="77777777" w:rsidR="00D2063D" w:rsidRDefault="00D2063D" w:rsidP="0085548D">
      <w:pPr>
        <w:widowControl w:val="0"/>
        <w:autoSpaceDE w:val="0"/>
        <w:autoSpaceDN w:val="0"/>
        <w:adjustRightInd w:val="0"/>
        <w:rPr>
          <w:sz w:val="14"/>
          <w:szCs w:val="14"/>
        </w:rPr>
      </w:pPr>
    </w:p>
    <w:p w14:paraId="57011008" w14:textId="77777777" w:rsidR="00D2063D" w:rsidRDefault="00D2063D" w:rsidP="0085548D">
      <w:pPr>
        <w:widowControl w:val="0"/>
        <w:autoSpaceDE w:val="0"/>
        <w:autoSpaceDN w:val="0"/>
        <w:adjustRightInd w:val="0"/>
        <w:rPr>
          <w:sz w:val="14"/>
          <w:szCs w:val="14"/>
        </w:rPr>
      </w:pPr>
    </w:p>
    <w:p w14:paraId="3921985D" w14:textId="23EC3B42" w:rsidR="006A48A5" w:rsidRPr="00827ED8" w:rsidRDefault="006A48A5" w:rsidP="0085548D">
      <w:pPr>
        <w:widowControl w:val="0"/>
        <w:autoSpaceDE w:val="0"/>
        <w:autoSpaceDN w:val="0"/>
        <w:adjustRightInd w:val="0"/>
        <w:rPr>
          <w:rFonts w:ascii="Times New Roman" w:hAnsi="Times New Roman"/>
          <w:b/>
          <w:color w:val="1A1A1A"/>
          <w:sz w:val="14"/>
          <w:szCs w:val="14"/>
          <w:u w:val="single"/>
        </w:rPr>
      </w:pPr>
      <w:r w:rsidRPr="00230944">
        <w:rPr>
          <w:rFonts w:ascii="Times New Roman" w:hAnsi="Times New Roman"/>
          <w:b/>
          <w:color w:val="1A1A1A"/>
          <w:sz w:val="14"/>
          <w:szCs w:val="14"/>
          <w:u w:val="single"/>
        </w:rPr>
        <w:t xml:space="preserve">Spaces: </w:t>
      </w:r>
    </w:p>
    <w:p w14:paraId="787371B6" w14:textId="0EA548BF" w:rsidR="00886807" w:rsidRPr="00827ED8" w:rsidRDefault="00886807" w:rsidP="0085548D">
      <w:pPr>
        <w:widowControl w:val="0"/>
        <w:autoSpaceDE w:val="0"/>
        <w:autoSpaceDN w:val="0"/>
        <w:adjustRightInd w:val="0"/>
        <w:rPr>
          <w:rFonts w:ascii="Times New Roman" w:hAnsi="Times New Roman"/>
          <w:b/>
          <w:i/>
          <w:color w:val="1A1A1A"/>
          <w:sz w:val="14"/>
          <w:szCs w:val="14"/>
        </w:rPr>
      </w:pPr>
      <w:r w:rsidRPr="00827ED8">
        <w:rPr>
          <w:rFonts w:ascii="Times New Roman" w:hAnsi="Times New Roman"/>
          <w:b/>
          <w:i/>
          <w:color w:val="1A1A1A"/>
          <w:sz w:val="14"/>
          <w:szCs w:val="14"/>
        </w:rPr>
        <w:t xml:space="preserve">Jean Pockets:  </w:t>
      </w:r>
    </w:p>
    <w:p w14:paraId="457B6451" w14:textId="341DDD76" w:rsidR="00827ED8" w:rsidRPr="00827ED8" w:rsidRDefault="00827ED8" w:rsidP="00827ED8">
      <w:pPr>
        <w:pStyle w:val="ListParagraph"/>
        <w:widowControl w:val="0"/>
        <w:numPr>
          <w:ilvl w:val="0"/>
          <w:numId w:val="3"/>
        </w:numPr>
        <w:autoSpaceDE w:val="0"/>
        <w:autoSpaceDN w:val="0"/>
        <w:adjustRightInd w:val="0"/>
        <w:rPr>
          <w:rFonts w:ascii="Times New Roman" w:hAnsi="Times New Roman"/>
          <w:color w:val="1A1A1A"/>
          <w:sz w:val="14"/>
          <w:szCs w:val="14"/>
        </w:rPr>
      </w:pPr>
      <w:r w:rsidRPr="00827ED8">
        <w:rPr>
          <w:rFonts w:ascii="Times New Roman" w:hAnsi="Times New Roman"/>
          <w:color w:val="1A1A1A"/>
          <w:sz w:val="14"/>
          <w:szCs w:val="14"/>
        </w:rPr>
        <w:t>Left pocket: Keys</w:t>
      </w:r>
      <w:r w:rsidR="002E785B">
        <w:rPr>
          <w:rFonts w:ascii="Times New Roman" w:hAnsi="Times New Roman"/>
          <w:color w:val="1A1A1A"/>
          <w:sz w:val="14"/>
          <w:szCs w:val="14"/>
        </w:rPr>
        <w:t xml:space="preserve"> </w:t>
      </w:r>
      <w:r w:rsidRPr="00827ED8">
        <w:rPr>
          <w:rFonts w:ascii="Times New Roman" w:hAnsi="Times New Roman"/>
          <w:color w:val="1A1A1A"/>
          <w:sz w:val="14"/>
          <w:szCs w:val="14"/>
        </w:rPr>
        <w:t>(RSA,car,house), cell phone (charger if needed)</w:t>
      </w:r>
      <w:r w:rsidR="00EB22BD">
        <w:rPr>
          <w:rFonts w:ascii="Times New Roman" w:hAnsi="Times New Roman"/>
          <w:color w:val="1A1A1A"/>
          <w:sz w:val="14"/>
          <w:szCs w:val="14"/>
        </w:rPr>
        <w:t xml:space="preserve"> – unless it’s charging then remember to take it - Treat your phone like its your </w:t>
      </w:r>
      <w:r w:rsidR="00001D5A">
        <w:rPr>
          <w:rFonts w:ascii="Times New Roman" w:hAnsi="Times New Roman"/>
          <w:color w:val="1A1A1A"/>
          <w:sz w:val="14"/>
          <w:szCs w:val="14"/>
        </w:rPr>
        <w:t xml:space="preserve">baby </w:t>
      </w:r>
      <w:r w:rsidR="00EB22BD">
        <w:rPr>
          <w:rFonts w:ascii="Times New Roman" w:hAnsi="Times New Roman"/>
          <w:color w:val="1A1A1A"/>
          <w:sz w:val="14"/>
          <w:szCs w:val="14"/>
        </w:rPr>
        <w:t>!!!</w:t>
      </w:r>
      <w:r w:rsidR="002309B3">
        <w:rPr>
          <w:rFonts w:ascii="Times New Roman" w:hAnsi="Times New Roman"/>
          <w:color w:val="1A1A1A"/>
          <w:sz w:val="14"/>
          <w:szCs w:val="14"/>
        </w:rPr>
        <w:t xml:space="preserve"> </w:t>
      </w:r>
    </w:p>
    <w:p w14:paraId="65D47DD5" w14:textId="28CD20CE" w:rsidR="00827ED8" w:rsidRDefault="002309B3" w:rsidP="00827ED8">
      <w:pPr>
        <w:pStyle w:val="ListParagraph"/>
        <w:widowControl w:val="0"/>
        <w:numPr>
          <w:ilvl w:val="0"/>
          <w:numId w:val="3"/>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Right pocket: </w:t>
      </w:r>
      <w:r w:rsidR="00827ED8" w:rsidRPr="00827ED8">
        <w:rPr>
          <w:rFonts w:ascii="Times New Roman" w:hAnsi="Times New Roman"/>
          <w:color w:val="1A1A1A"/>
          <w:sz w:val="14"/>
          <w:szCs w:val="14"/>
        </w:rPr>
        <w:t>wallet (40 dollars, credit card, driver's license, school id)</w:t>
      </w:r>
      <w:r w:rsidR="004340A9">
        <w:rPr>
          <w:rFonts w:ascii="Times New Roman" w:hAnsi="Times New Roman"/>
          <w:color w:val="1A1A1A"/>
          <w:sz w:val="14"/>
          <w:szCs w:val="14"/>
        </w:rPr>
        <w:t xml:space="preserve">  - trea</w:t>
      </w:r>
      <w:r w:rsidR="00AA4B13">
        <w:rPr>
          <w:rFonts w:ascii="Times New Roman" w:hAnsi="Times New Roman"/>
          <w:color w:val="1A1A1A"/>
          <w:sz w:val="14"/>
          <w:szCs w:val="14"/>
        </w:rPr>
        <w:t xml:space="preserve">t your wallet like its your baby 2 </w:t>
      </w:r>
      <w:r w:rsidR="004340A9">
        <w:rPr>
          <w:rFonts w:ascii="Times New Roman" w:hAnsi="Times New Roman"/>
          <w:color w:val="1A1A1A"/>
          <w:sz w:val="14"/>
          <w:szCs w:val="14"/>
        </w:rPr>
        <w:t xml:space="preserve">!!! </w:t>
      </w:r>
    </w:p>
    <w:p w14:paraId="461181D0" w14:textId="60705334" w:rsidR="003F0D42" w:rsidRPr="003F0D42" w:rsidRDefault="003F0D42" w:rsidP="003F0D42">
      <w:pPr>
        <w:widowControl w:val="0"/>
        <w:autoSpaceDE w:val="0"/>
        <w:autoSpaceDN w:val="0"/>
        <w:adjustRightInd w:val="0"/>
        <w:rPr>
          <w:rFonts w:ascii="Times New Roman" w:hAnsi="Times New Roman"/>
          <w:color w:val="1A1A1A"/>
          <w:sz w:val="14"/>
          <w:szCs w:val="14"/>
        </w:rPr>
      </w:pPr>
      <w:r w:rsidRPr="002309B3">
        <w:rPr>
          <w:rFonts w:ascii="Times New Roman" w:hAnsi="Times New Roman"/>
          <w:color w:val="1A1A1A"/>
          <w:sz w:val="14"/>
          <w:szCs w:val="14"/>
        </w:rPr>
        <w:t>Vulnerability</w:t>
      </w:r>
      <w:r>
        <w:rPr>
          <w:rFonts w:ascii="Times New Roman" w:hAnsi="Times New Roman"/>
          <w:color w:val="1A1A1A"/>
          <w:sz w:val="14"/>
          <w:szCs w:val="14"/>
        </w:rPr>
        <w:t xml:space="preserve">: right after coming home from car, taking off jeans for the night, </w:t>
      </w:r>
      <w:r w:rsidR="002309B3">
        <w:rPr>
          <w:rFonts w:ascii="Times New Roman" w:hAnsi="Times New Roman"/>
          <w:color w:val="1A1A1A"/>
          <w:sz w:val="14"/>
          <w:szCs w:val="14"/>
        </w:rPr>
        <w:t>at a club</w:t>
      </w:r>
      <w:r>
        <w:rPr>
          <w:rFonts w:ascii="Times New Roman" w:hAnsi="Times New Roman"/>
          <w:color w:val="1A1A1A"/>
          <w:sz w:val="14"/>
          <w:szCs w:val="14"/>
        </w:rPr>
        <w:t xml:space="preserve"> </w:t>
      </w:r>
    </w:p>
    <w:p w14:paraId="4AF919FA" w14:textId="77777777" w:rsidR="00827ED8" w:rsidRDefault="00230944" w:rsidP="00827ED8">
      <w:pPr>
        <w:widowControl w:val="0"/>
        <w:autoSpaceDE w:val="0"/>
        <w:autoSpaceDN w:val="0"/>
        <w:adjustRightInd w:val="0"/>
        <w:rPr>
          <w:rFonts w:ascii="Times New Roman" w:hAnsi="Times New Roman"/>
          <w:color w:val="1A1A1A"/>
          <w:sz w:val="14"/>
          <w:szCs w:val="14"/>
        </w:rPr>
      </w:pPr>
      <w:r w:rsidRPr="00827ED8">
        <w:rPr>
          <w:rFonts w:ascii="Times New Roman" w:hAnsi="Times New Roman"/>
          <w:b/>
          <w:i/>
          <w:color w:val="1A1A1A"/>
          <w:sz w:val="14"/>
          <w:szCs w:val="14"/>
        </w:rPr>
        <w:t>Backpack</w:t>
      </w:r>
      <w:r>
        <w:rPr>
          <w:rFonts w:ascii="Times New Roman" w:hAnsi="Times New Roman"/>
          <w:color w:val="1A1A1A"/>
          <w:sz w:val="14"/>
          <w:szCs w:val="14"/>
        </w:rPr>
        <w:t xml:space="preserve">: </w:t>
      </w:r>
    </w:p>
    <w:p w14:paraId="5267C625" w14:textId="370DBB96" w:rsidR="00827ED8" w:rsidRPr="00827ED8" w:rsidRDefault="00827ED8" w:rsidP="00827ED8">
      <w:pPr>
        <w:pStyle w:val="ListParagraph"/>
        <w:widowControl w:val="0"/>
        <w:numPr>
          <w:ilvl w:val="0"/>
          <w:numId w:val="3"/>
        </w:numPr>
        <w:autoSpaceDE w:val="0"/>
        <w:autoSpaceDN w:val="0"/>
        <w:adjustRightInd w:val="0"/>
        <w:rPr>
          <w:rFonts w:ascii="Times New Roman" w:hAnsi="Times New Roman"/>
          <w:color w:val="1A1A1A"/>
          <w:sz w:val="14"/>
          <w:szCs w:val="14"/>
        </w:rPr>
      </w:pPr>
      <w:r w:rsidRPr="00827ED8">
        <w:rPr>
          <w:rFonts w:ascii="Times New Roman" w:hAnsi="Times New Roman"/>
          <w:color w:val="1A1A1A"/>
          <w:sz w:val="14"/>
          <w:szCs w:val="14"/>
        </w:rPr>
        <w:t>main compartment: computer case(computer, computer charger)</w:t>
      </w:r>
    </w:p>
    <w:p w14:paraId="2F61C258" w14:textId="77777777" w:rsidR="00827ED8" w:rsidRDefault="00827ED8" w:rsidP="00827ED8">
      <w:pPr>
        <w:pStyle w:val="ListParagraph"/>
        <w:widowControl w:val="0"/>
        <w:numPr>
          <w:ilvl w:val="0"/>
          <w:numId w:val="3"/>
        </w:numPr>
        <w:autoSpaceDE w:val="0"/>
        <w:autoSpaceDN w:val="0"/>
        <w:adjustRightInd w:val="0"/>
        <w:rPr>
          <w:rFonts w:ascii="Times New Roman" w:hAnsi="Times New Roman"/>
          <w:color w:val="1A1A1A"/>
          <w:sz w:val="14"/>
          <w:szCs w:val="14"/>
        </w:rPr>
      </w:pPr>
      <w:r w:rsidRPr="00827ED8">
        <w:rPr>
          <w:rFonts w:ascii="Times New Roman" w:hAnsi="Times New Roman"/>
          <w:color w:val="1A1A1A"/>
          <w:sz w:val="14"/>
          <w:szCs w:val="14"/>
        </w:rPr>
        <w:t>side compartment: keys, checkbook, pens</w:t>
      </w:r>
    </w:p>
    <w:p w14:paraId="7E6EDBAE" w14:textId="1983E117" w:rsidR="00827ED8" w:rsidRDefault="00827ED8" w:rsidP="00827ED8">
      <w:pPr>
        <w:pStyle w:val="ListParagraph"/>
        <w:widowControl w:val="0"/>
        <w:numPr>
          <w:ilvl w:val="0"/>
          <w:numId w:val="3"/>
        </w:numPr>
        <w:autoSpaceDE w:val="0"/>
        <w:autoSpaceDN w:val="0"/>
        <w:adjustRightInd w:val="0"/>
        <w:rPr>
          <w:rFonts w:ascii="Times New Roman" w:hAnsi="Times New Roman"/>
          <w:color w:val="1A1A1A"/>
          <w:sz w:val="14"/>
          <w:szCs w:val="14"/>
        </w:rPr>
      </w:pPr>
      <w:r w:rsidRPr="00827ED8">
        <w:rPr>
          <w:rFonts w:ascii="Times New Roman" w:hAnsi="Times New Roman"/>
          <w:color w:val="1A1A1A"/>
          <w:sz w:val="14"/>
          <w:szCs w:val="14"/>
        </w:rPr>
        <w:t>left side outer: usb charger,</w:t>
      </w:r>
      <w:r>
        <w:rPr>
          <w:rFonts w:ascii="Times New Roman" w:hAnsi="Times New Roman"/>
          <w:color w:val="1A1A1A"/>
          <w:sz w:val="14"/>
          <w:szCs w:val="14"/>
        </w:rPr>
        <w:t xml:space="preserve"> outle</w:t>
      </w:r>
      <w:r w:rsidR="004340A9">
        <w:rPr>
          <w:rFonts w:ascii="Times New Roman" w:hAnsi="Times New Roman"/>
          <w:color w:val="1A1A1A"/>
          <w:sz w:val="14"/>
          <w:szCs w:val="14"/>
        </w:rPr>
        <w:t xml:space="preserve">t </w:t>
      </w:r>
    </w:p>
    <w:p w14:paraId="55D26E88" w14:textId="77777777" w:rsidR="00827ED8" w:rsidRDefault="00827ED8" w:rsidP="00827ED8">
      <w:pPr>
        <w:pStyle w:val="ListParagraph"/>
        <w:widowControl w:val="0"/>
        <w:numPr>
          <w:ilvl w:val="0"/>
          <w:numId w:val="3"/>
        </w:numPr>
        <w:autoSpaceDE w:val="0"/>
        <w:autoSpaceDN w:val="0"/>
        <w:adjustRightInd w:val="0"/>
        <w:rPr>
          <w:rFonts w:ascii="Times New Roman" w:hAnsi="Times New Roman"/>
          <w:color w:val="1A1A1A"/>
          <w:sz w:val="14"/>
          <w:szCs w:val="14"/>
        </w:rPr>
      </w:pPr>
      <w:r w:rsidRPr="00827ED8">
        <w:rPr>
          <w:rFonts w:ascii="Times New Roman" w:hAnsi="Times New Roman"/>
          <w:color w:val="1A1A1A"/>
          <w:sz w:val="14"/>
          <w:szCs w:val="14"/>
        </w:rPr>
        <w:t>right side outer: lotion</w:t>
      </w:r>
    </w:p>
    <w:p w14:paraId="35B34ED4" w14:textId="77777777" w:rsidR="00827ED8" w:rsidRDefault="00827ED8" w:rsidP="00827ED8">
      <w:pPr>
        <w:pStyle w:val="ListParagraph"/>
        <w:widowControl w:val="0"/>
        <w:numPr>
          <w:ilvl w:val="0"/>
          <w:numId w:val="3"/>
        </w:numPr>
        <w:autoSpaceDE w:val="0"/>
        <w:autoSpaceDN w:val="0"/>
        <w:adjustRightInd w:val="0"/>
        <w:rPr>
          <w:rFonts w:ascii="Times New Roman" w:hAnsi="Times New Roman"/>
          <w:color w:val="1A1A1A"/>
          <w:sz w:val="14"/>
          <w:szCs w:val="14"/>
        </w:rPr>
      </w:pPr>
      <w:r w:rsidRPr="00827ED8">
        <w:rPr>
          <w:rFonts w:ascii="Times New Roman" w:hAnsi="Times New Roman"/>
          <w:color w:val="1A1A1A"/>
          <w:sz w:val="14"/>
          <w:szCs w:val="14"/>
        </w:rPr>
        <w:t>right side inner: glasses</w:t>
      </w:r>
    </w:p>
    <w:p w14:paraId="7CFAF80E" w14:textId="4D289A3E" w:rsidR="006A48A5" w:rsidRDefault="00827ED8" w:rsidP="0085548D">
      <w:pPr>
        <w:pStyle w:val="ListParagraph"/>
        <w:widowControl w:val="0"/>
        <w:numPr>
          <w:ilvl w:val="0"/>
          <w:numId w:val="3"/>
        </w:numPr>
        <w:autoSpaceDE w:val="0"/>
        <w:autoSpaceDN w:val="0"/>
        <w:adjustRightInd w:val="0"/>
        <w:rPr>
          <w:rFonts w:ascii="Times New Roman" w:hAnsi="Times New Roman"/>
          <w:color w:val="1A1A1A"/>
          <w:sz w:val="14"/>
          <w:szCs w:val="14"/>
        </w:rPr>
      </w:pPr>
      <w:r w:rsidRPr="00827ED8">
        <w:rPr>
          <w:rFonts w:ascii="Times New Roman" w:hAnsi="Times New Roman"/>
          <w:color w:val="1A1A1A"/>
          <w:sz w:val="14"/>
          <w:szCs w:val="14"/>
        </w:rPr>
        <w:t>left side inner: badge</w:t>
      </w:r>
      <w:r w:rsidR="0097582F">
        <w:rPr>
          <w:rFonts w:ascii="Times New Roman" w:hAnsi="Times New Roman"/>
          <w:color w:val="1A1A1A"/>
          <w:sz w:val="14"/>
          <w:szCs w:val="14"/>
        </w:rPr>
        <w:t xml:space="preserve"> </w:t>
      </w:r>
    </w:p>
    <w:p w14:paraId="2A9E4492" w14:textId="77777777" w:rsidR="00F52DC9" w:rsidRDefault="002309B3" w:rsidP="00886807">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Vulnerability: </w:t>
      </w:r>
      <w:r w:rsidR="004340A9">
        <w:rPr>
          <w:rFonts w:ascii="Times New Roman" w:hAnsi="Times New Roman"/>
          <w:color w:val="1A1A1A"/>
          <w:sz w:val="14"/>
          <w:szCs w:val="14"/>
        </w:rPr>
        <w:t>don’t put on</w:t>
      </w:r>
      <w:r>
        <w:rPr>
          <w:rFonts w:ascii="Times New Roman" w:hAnsi="Times New Roman"/>
          <w:color w:val="1A1A1A"/>
          <w:sz w:val="14"/>
          <w:szCs w:val="14"/>
        </w:rPr>
        <w:t xml:space="preserve"> floor of hotel or on bed/couch </w:t>
      </w:r>
    </w:p>
    <w:p w14:paraId="6F11E2A4" w14:textId="14B96298" w:rsidR="00886807" w:rsidRDefault="00230944" w:rsidP="00886807">
      <w:pPr>
        <w:widowControl w:val="0"/>
        <w:autoSpaceDE w:val="0"/>
        <w:autoSpaceDN w:val="0"/>
        <w:adjustRightInd w:val="0"/>
        <w:rPr>
          <w:rFonts w:ascii="Times New Roman" w:hAnsi="Times New Roman"/>
          <w:color w:val="1A1A1A"/>
          <w:sz w:val="14"/>
          <w:szCs w:val="14"/>
        </w:rPr>
      </w:pPr>
      <w:r w:rsidRPr="00827ED8">
        <w:rPr>
          <w:rFonts w:ascii="Times New Roman" w:hAnsi="Times New Roman"/>
          <w:b/>
          <w:i/>
          <w:color w:val="1A1A1A"/>
          <w:sz w:val="14"/>
          <w:szCs w:val="14"/>
        </w:rPr>
        <w:t>Car</w:t>
      </w:r>
      <w:r>
        <w:rPr>
          <w:rFonts w:ascii="Times New Roman" w:hAnsi="Times New Roman"/>
          <w:color w:val="1A1A1A"/>
          <w:sz w:val="14"/>
          <w:szCs w:val="14"/>
        </w:rPr>
        <w:t xml:space="preserve">: </w:t>
      </w:r>
      <w:r w:rsidR="00EB22BD">
        <w:rPr>
          <w:rFonts w:ascii="Times New Roman" w:hAnsi="Times New Roman"/>
          <w:color w:val="1A1A1A"/>
          <w:sz w:val="14"/>
          <w:szCs w:val="14"/>
        </w:rPr>
        <w:t xml:space="preserve"> </w:t>
      </w:r>
    </w:p>
    <w:p w14:paraId="6C46FFF8" w14:textId="1D5530F2" w:rsidR="00886807" w:rsidRPr="00886807" w:rsidRDefault="00886807" w:rsidP="00886807">
      <w:pPr>
        <w:pStyle w:val="ListParagraph"/>
        <w:widowControl w:val="0"/>
        <w:numPr>
          <w:ilvl w:val="0"/>
          <w:numId w:val="3"/>
        </w:numPr>
        <w:autoSpaceDE w:val="0"/>
        <w:autoSpaceDN w:val="0"/>
        <w:adjustRightInd w:val="0"/>
        <w:rPr>
          <w:rFonts w:ascii="Times New Roman" w:hAnsi="Times New Roman"/>
          <w:color w:val="1A1A1A"/>
          <w:sz w:val="14"/>
          <w:szCs w:val="14"/>
        </w:rPr>
      </w:pPr>
      <w:r w:rsidRPr="00886807">
        <w:rPr>
          <w:rFonts w:ascii="Times New Roman" w:hAnsi="Times New Roman"/>
          <w:color w:val="1A1A1A"/>
          <w:sz w:val="14"/>
          <w:szCs w:val="14"/>
        </w:rPr>
        <w:t>Glove compartment: insurance card</w:t>
      </w:r>
    </w:p>
    <w:p w14:paraId="2F3DC39A" w14:textId="77777777" w:rsidR="00886807" w:rsidRDefault="00886807" w:rsidP="00886807">
      <w:pPr>
        <w:pStyle w:val="ListParagraph"/>
        <w:widowControl w:val="0"/>
        <w:numPr>
          <w:ilvl w:val="0"/>
          <w:numId w:val="3"/>
        </w:numPr>
        <w:autoSpaceDE w:val="0"/>
        <w:autoSpaceDN w:val="0"/>
        <w:adjustRightInd w:val="0"/>
        <w:rPr>
          <w:rFonts w:ascii="Times New Roman" w:hAnsi="Times New Roman"/>
          <w:color w:val="1A1A1A"/>
          <w:sz w:val="14"/>
          <w:szCs w:val="14"/>
        </w:rPr>
      </w:pPr>
      <w:r w:rsidRPr="00886807">
        <w:rPr>
          <w:rFonts w:ascii="Times New Roman" w:hAnsi="Times New Roman"/>
          <w:color w:val="1A1A1A"/>
          <w:sz w:val="14"/>
          <w:szCs w:val="14"/>
        </w:rPr>
        <w:t>Trunk: water, clif bars, shorts</w:t>
      </w:r>
    </w:p>
    <w:p w14:paraId="026A7CBC" w14:textId="664F1982" w:rsidR="00886807" w:rsidRDefault="00886807" w:rsidP="00886807">
      <w:pPr>
        <w:pStyle w:val="ListParagraph"/>
        <w:widowControl w:val="0"/>
        <w:numPr>
          <w:ilvl w:val="0"/>
          <w:numId w:val="3"/>
        </w:numPr>
        <w:autoSpaceDE w:val="0"/>
        <w:autoSpaceDN w:val="0"/>
        <w:adjustRightInd w:val="0"/>
        <w:rPr>
          <w:rFonts w:ascii="Times New Roman" w:hAnsi="Times New Roman"/>
          <w:color w:val="1A1A1A"/>
          <w:sz w:val="14"/>
          <w:szCs w:val="14"/>
        </w:rPr>
      </w:pPr>
      <w:r w:rsidRPr="00886807">
        <w:rPr>
          <w:rFonts w:ascii="Times New Roman" w:hAnsi="Times New Roman"/>
          <w:color w:val="1A1A1A"/>
          <w:sz w:val="14"/>
          <w:szCs w:val="14"/>
        </w:rPr>
        <w:t>center console</w:t>
      </w:r>
      <w:r w:rsidR="002309B3">
        <w:rPr>
          <w:rFonts w:ascii="Times New Roman" w:hAnsi="Times New Roman"/>
          <w:color w:val="1A1A1A"/>
          <w:sz w:val="14"/>
          <w:szCs w:val="14"/>
        </w:rPr>
        <w:t>: earpiece, watch, sunglasses</w:t>
      </w:r>
    </w:p>
    <w:p w14:paraId="2CB1C7E9" w14:textId="77777777" w:rsidR="00886807" w:rsidRDefault="00886807" w:rsidP="00886807">
      <w:pPr>
        <w:pStyle w:val="ListParagraph"/>
        <w:widowControl w:val="0"/>
        <w:numPr>
          <w:ilvl w:val="0"/>
          <w:numId w:val="3"/>
        </w:numPr>
        <w:autoSpaceDE w:val="0"/>
        <w:autoSpaceDN w:val="0"/>
        <w:adjustRightInd w:val="0"/>
        <w:rPr>
          <w:rFonts w:ascii="Times New Roman" w:hAnsi="Times New Roman"/>
          <w:color w:val="1A1A1A"/>
          <w:sz w:val="14"/>
          <w:szCs w:val="14"/>
        </w:rPr>
      </w:pPr>
      <w:r w:rsidRPr="00886807">
        <w:rPr>
          <w:rFonts w:ascii="Times New Roman" w:hAnsi="Times New Roman"/>
          <w:color w:val="1A1A1A"/>
          <w:sz w:val="14"/>
          <w:szCs w:val="14"/>
        </w:rPr>
        <w:t>passenger underseat: maintenance papers</w:t>
      </w:r>
    </w:p>
    <w:p w14:paraId="1D804BE0" w14:textId="1C693EA9" w:rsidR="006A48A5" w:rsidRDefault="00886807" w:rsidP="0085548D">
      <w:pPr>
        <w:pStyle w:val="ListParagraph"/>
        <w:widowControl w:val="0"/>
        <w:numPr>
          <w:ilvl w:val="0"/>
          <w:numId w:val="3"/>
        </w:numPr>
        <w:autoSpaceDE w:val="0"/>
        <w:autoSpaceDN w:val="0"/>
        <w:adjustRightInd w:val="0"/>
        <w:rPr>
          <w:rFonts w:ascii="Times New Roman" w:hAnsi="Times New Roman"/>
          <w:color w:val="1A1A1A"/>
          <w:sz w:val="14"/>
          <w:szCs w:val="14"/>
        </w:rPr>
      </w:pPr>
      <w:r w:rsidRPr="00886807">
        <w:rPr>
          <w:rFonts w:ascii="Times New Roman" w:hAnsi="Times New Roman"/>
          <w:color w:val="1A1A1A"/>
          <w:sz w:val="14"/>
          <w:szCs w:val="14"/>
        </w:rPr>
        <w:t>driver underseat: checkbooks, receipts</w:t>
      </w:r>
    </w:p>
    <w:p w14:paraId="6AC36C03" w14:textId="2526A6E4" w:rsidR="004340A9" w:rsidRDefault="004340A9" w:rsidP="0085548D">
      <w:pPr>
        <w:pStyle w:val="ListParagraph"/>
        <w:widowControl w:val="0"/>
        <w:numPr>
          <w:ilvl w:val="0"/>
          <w:numId w:val="3"/>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windshield w</w:t>
      </w:r>
      <w:r w:rsidR="002309B3">
        <w:rPr>
          <w:rFonts w:ascii="Times New Roman" w:hAnsi="Times New Roman"/>
          <w:color w:val="1A1A1A"/>
          <w:sz w:val="14"/>
          <w:szCs w:val="14"/>
        </w:rPr>
        <w:t>ipers, windshield washer fluid</w:t>
      </w:r>
    </w:p>
    <w:p w14:paraId="735EDE1C" w14:textId="41DE2133" w:rsidR="004340A9" w:rsidRDefault="004340A9" w:rsidP="0085548D">
      <w:pPr>
        <w:pStyle w:val="ListParagraph"/>
        <w:widowControl w:val="0"/>
        <w:numPr>
          <w:ilvl w:val="0"/>
          <w:numId w:val="3"/>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tires check, oil change, maint req’d light  </w:t>
      </w:r>
    </w:p>
    <w:p w14:paraId="5FA14D12" w14:textId="3EE247DA" w:rsidR="004340A9" w:rsidRDefault="004340A9" w:rsidP="004340A9">
      <w:pPr>
        <w:pStyle w:val="ListParagraph"/>
        <w:widowControl w:val="0"/>
        <w:numPr>
          <w:ilvl w:val="0"/>
          <w:numId w:val="3"/>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gas, windshield cleaning </w:t>
      </w:r>
    </w:p>
    <w:p w14:paraId="6CC711B7" w14:textId="149FE428" w:rsidR="006B2F72" w:rsidRPr="006B2F72" w:rsidRDefault="006B2F72" w:rsidP="006B2F72">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Vulnerabilities: have a busy week of driving and forget to fill gas, use earpiece to talk on phone</w:t>
      </w:r>
    </w:p>
    <w:p w14:paraId="3D6E1CE7" w14:textId="55158C07" w:rsidR="00886807" w:rsidRPr="00827ED8" w:rsidRDefault="006C4CE3" w:rsidP="00886807">
      <w:pPr>
        <w:widowControl w:val="0"/>
        <w:autoSpaceDE w:val="0"/>
        <w:autoSpaceDN w:val="0"/>
        <w:adjustRightInd w:val="0"/>
        <w:rPr>
          <w:rFonts w:ascii="Times New Roman" w:hAnsi="Times New Roman"/>
          <w:b/>
          <w:i/>
          <w:color w:val="1A1A1A"/>
          <w:sz w:val="14"/>
          <w:szCs w:val="14"/>
        </w:rPr>
      </w:pPr>
      <w:r>
        <w:rPr>
          <w:rFonts w:ascii="Times New Roman" w:hAnsi="Times New Roman"/>
          <w:b/>
          <w:i/>
          <w:color w:val="1A1A1A"/>
          <w:sz w:val="14"/>
          <w:szCs w:val="14"/>
        </w:rPr>
        <w:t>Office</w:t>
      </w:r>
      <w:r w:rsidR="00230944" w:rsidRPr="00827ED8">
        <w:rPr>
          <w:rFonts w:ascii="Times New Roman" w:hAnsi="Times New Roman"/>
          <w:b/>
          <w:i/>
          <w:color w:val="1A1A1A"/>
          <w:sz w:val="14"/>
          <w:szCs w:val="14"/>
        </w:rPr>
        <w:t xml:space="preserve">: </w:t>
      </w:r>
    </w:p>
    <w:p w14:paraId="52102182" w14:textId="060F74AC" w:rsidR="00886807" w:rsidRPr="00886807" w:rsidRDefault="00886807" w:rsidP="00886807">
      <w:pPr>
        <w:pStyle w:val="ListParagraph"/>
        <w:widowControl w:val="0"/>
        <w:numPr>
          <w:ilvl w:val="0"/>
          <w:numId w:val="3"/>
        </w:numPr>
        <w:autoSpaceDE w:val="0"/>
        <w:autoSpaceDN w:val="0"/>
        <w:adjustRightInd w:val="0"/>
        <w:rPr>
          <w:rFonts w:ascii="Times New Roman" w:hAnsi="Times New Roman"/>
          <w:color w:val="1A1A1A"/>
          <w:sz w:val="14"/>
          <w:szCs w:val="14"/>
        </w:rPr>
      </w:pPr>
      <w:r w:rsidRPr="00886807">
        <w:rPr>
          <w:rFonts w:ascii="Times New Roman" w:hAnsi="Times New Roman"/>
          <w:color w:val="1A1A1A"/>
          <w:sz w:val="14"/>
          <w:szCs w:val="14"/>
        </w:rPr>
        <w:t>Left side: Fan, clock, phone, to file</w:t>
      </w:r>
      <w:r w:rsidR="00F93059">
        <w:rPr>
          <w:rFonts w:ascii="Times New Roman" w:hAnsi="Times New Roman"/>
          <w:color w:val="1A1A1A"/>
          <w:sz w:val="14"/>
          <w:szCs w:val="14"/>
        </w:rPr>
        <w:t xml:space="preserve"> </w:t>
      </w:r>
    </w:p>
    <w:p w14:paraId="7C213A89" w14:textId="77777777" w:rsidR="00886807" w:rsidRDefault="00886807" w:rsidP="00886807">
      <w:pPr>
        <w:pStyle w:val="ListParagraph"/>
        <w:widowControl w:val="0"/>
        <w:numPr>
          <w:ilvl w:val="0"/>
          <w:numId w:val="3"/>
        </w:numPr>
        <w:autoSpaceDE w:val="0"/>
        <w:autoSpaceDN w:val="0"/>
        <w:adjustRightInd w:val="0"/>
        <w:rPr>
          <w:rFonts w:ascii="Times New Roman" w:hAnsi="Times New Roman"/>
          <w:color w:val="1A1A1A"/>
          <w:sz w:val="14"/>
          <w:szCs w:val="14"/>
        </w:rPr>
      </w:pPr>
      <w:r w:rsidRPr="00886807">
        <w:rPr>
          <w:rFonts w:ascii="Times New Roman" w:hAnsi="Times New Roman"/>
          <w:color w:val="1A1A1A"/>
          <w:sz w:val="14"/>
          <w:szCs w:val="14"/>
        </w:rPr>
        <w:t>Right side: Food, tissue, papers, pens, hand sanitizer, tissue</w:t>
      </w:r>
    </w:p>
    <w:p w14:paraId="6E498384" w14:textId="77777777" w:rsidR="00886807" w:rsidRDefault="00886807" w:rsidP="00886807">
      <w:pPr>
        <w:pStyle w:val="ListParagraph"/>
        <w:widowControl w:val="0"/>
        <w:numPr>
          <w:ilvl w:val="0"/>
          <w:numId w:val="3"/>
        </w:numPr>
        <w:autoSpaceDE w:val="0"/>
        <w:autoSpaceDN w:val="0"/>
        <w:adjustRightInd w:val="0"/>
        <w:rPr>
          <w:rFonts w:ascii="Times New Roman" w:hAnsi="Times New Roman"/>
          <w:color w:val="1A1A1A"/>
          <w:sz w:val="14"/>
          <w:szCs w:val="14"/>
        </w:rPr>
      </w:pPr>
      <w:r w:rsidRPr="00886807">
        <w:rPr>
          <w:rFonts w:ascii="Times New Roman" w:hAnsi="Times New Roman"/>
          <w:color w:val="1A1A1A"/>
          <w:sz w:val="14"/>
          <w:szCs w:val="14"/>
        </w:rPr>
        <w:t>Cabinet 1: Right: work docs + books, Left: life docs + books,</w:t>
      </w:r>
    </w:p>
    <w:p w14:paraId="5A2B67F7" w14:textId="4D3EC6E9" w:rsidR="00886807" w:rsidRDefault="002309B3" w:rsidP="00886807">
      <w:pPr>
        <w:pStyle w:val="ListParagraph"/>
        <w:widowControl w:val="0"/>
        <w:numPr>
          <w:ilvl w:val="0"/>
          <w:numId w:val="3"/>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Center</w:t>
      </w:r>
      <w:r w:rsidR="000D446A">
        <w:rPr>
          <w:rFonts w:ascii="Times New Roman" w:hAnsi="Times New Roman"/>
          <w:color w:val="1A1A1A"/>
          <w:sz w:val="14"/>
          <w:szCs w:val="14"/>
        </w:rPr>
        <w:t>: T</w:t>
      </w:r>
      <w:r w:rsidR="00886807" w:rsidRPr="00886807">
        <w:rPr>
          <w:rFonts w:ascii="Times New Roman" w:hAnsi="Times New Roman"/>
          <w:color w:val="1A1A1A"/>
          <w:sz w:val="14"/>
          <w:szCs w:val="14"/>
        </w:rPr>
        <w:t>oiletries</w:t>
      </w:r>
    </w:p>
    <w:p w14:paraId="4A93938F" w14:textId="4C574253" w:rsidR="00886807" w:rsidRDefault="000D446A" w:rsidP="00886807">
      <w:pPr>
        <w:pStyle w:val="ListParagraph"/>
        <w:widowControl w:val="0"/>
        <w:numPr>
          <w:ilvl w:val="0"/>
          <w:numId w:val="3"/>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Cabinet 2: P</w:t>
      </w:r>
      <w:r w:rsidR="00886807" w:rsidRPr="00886807">
        <w:rPr>
          <w:rFonts w:ascii="Times New Roman" w:hAnsi="Times New Roman"/>
          <w:color w:val="1A1A1A"/>
          <w:sz w:val="14"/>
          <w:szCs w:val="14"/>
        </w:rPr>
        <w:t>apers</w:t>
      </w:r>
    </w:p>
    <w:p w14:paraId="1A763FC2" w14:textId="714B50BB" w:rsidR="00886807" w:rsidRDefault="000D446A" w:rsidP="00886807">
      <w:pPr>
        <w:pStyle w:val="ListParagraph"/>
        <w:widowControl w:val="0"/>
        <w:numPr>
          <w:ilvl w:val="0"/>
          <w:numId w:val="3"/>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Cabinet 3: S</w:t>
      </w:r>
      <w:r w:rsidR="00886807" w:rsidRPr="00886807">
        <w:rPr>
          <w:rFonts w:ascii="Times New Roman" w:hAnsi="Times New Roman"/>
          <w:color w:val="1A1A1A"/>
          <w:sz w:val="14"/>
          <w:szCs w:val="14"/>
        </w:rPr>
        <w:t>leeping bag, pillow, misc., food</w:t>
      </w:r>
    </w:p>
    <w:p w14:paraId="1EDA14CF" w14:textId="6DA68CF9" w:rsidR="00886807" w:rsidRDefault="000D446A" w:rsidP="00886807">
      <w:pPr>
        <w:pStyle w:val="ListParagraph"/>
        <w:widowControl w:val="0"/>
        <w:numPr>
          <w:ilvl w:val="0"/>
          <w:numId w:val="3"/>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Center: C</w:t>
      </w:r>
      <w:r w:rsidR="00886807" w:rsidRPr="00886807">
        <w:rPr>
          <w:rFonts w:ascii="Times New Roman" w:hAnsi="Times New Roman"/>
          <w:color w:val="1A1A1A"/>
          <w:sz w:val="14"/>
          <w:szCs w:val="14"/>
        </w:rPr>
        <w:t>omputer</w:t>
      </w:r>
    </w:p>
    <w:p w14:paraId="0C0AFB3A" w14:textId="7C61C91C" w:rsidR="00886807" w:rsidRDefault="00886807" w:rsidP="00886807">
      <w:pPr>
        <w:pStyle w:val="ListParagraph"/>
        <w:widowControl w:val="0"/>
        <w:numPr>
          <w:ilvl w:val="0"/>
          <w:numId w:val="3"/>
        </w:numPr>
        <w:autoSpaceDE w:val="0"/>
        <w:autoSpaceDN w:val="0"/>
        <w:adjustRightInd w:val="0"/>
        <w:rPr>
          <w:rFonts w:ascii="Times New Roman" w:hAnsi="Times New Roman"/>
          <w:color w:val="1A1A1A"/>
          <w:sz w:val="14"/>
          <w:szCs w:val="14"/>
        </w:rPr>
      </w:pPr>
      <w:r w:rsidRPr="00886807">
        <w:rPr>
          <w:rFonts w:ascii="Times New Roman" w:hAnsi="Times New Roman"/>
          <w:color w:val="1A1A1A"/>
          <w:sz w:val="14"/>
          <w:szCs w:val="14"/>
        </w:rPr>
        <w:t>Desktop</w:t>
      </w:r>
      <w:r w:rsidR="000D446A">
        <w:rPr>
          <w:rFonts w:ascii="Times New Roman" w:hAnsi="Times New Roman"/>
          <w:color w:val="1A1A1A"/>
          <w:sz w:val="14"/>
          <w:szCs w:val="14"/>
        </w:rPr>
        <w:t xml:space="preserve">: </w:t>
      </w:r>
    </w:p>
    <w:p w14:paraId="62892572" w14:textId="482950E9" w:rsidR="00886807" w:rsidRDefault="00886807" w:rsidP="00886807">
      <w:pPr>
        <w:pStyle w:val="ListParagraph"/>
        <w:widowControl w:val="0"/>
        <w:numPr>
          <w:ilvl w:val="0"/>
          <w:numId w:val="3"/>
        </w:numPr>
        <w:autoSpaceDE w:val="0"/>
        <w:autoSpaceDN w:val="0"/>
        <w:adjustRightInd w:val="0"/>
        <w:rPr>
          <w:rFonts w:ascii="Times New Roman" w:hAnsi="Times New Roman"/>
          <w:color w:val="1A1A1A"/>
          <w:sz w:val="14"/>
          <w:szCs w:val="14"/>
        </w:rPr>
      </w:pPr>
      <w:r w:rsidRPr="00886807">
        <w:rPr>
          <w:rFonts w:ascii="Times New Roman" w:hAnsi="Times New Roman"/>
          <w:color w:val="1A1A1A"/>
          <w:sz w:val="14"/>
          <w:szCs w:val="14"/>
        </w:rPr>
        <w:t>Docs</w:t>
      </w:r>
      <w:r w:rsidR="000D446A">
        <w:rPr>
          <w:rFonts w:ascii="Times New Roman" w:hAnsi="Times New Roman"/>
          <w:color w:val="1A1A1A"/>
          <w:sz w:val="14"/>
          <w:szCs w:val="14"/>
        </w:rPr>
        <w:t xml:space="preserve"> </w:t>
      </w:r>
    </w:p>
    <w:p w14:paraId="77F44999" w14:textId="77777777" w:rsidR="006B2F72" w:rsidRDefault="00886807" w:rsidP="006B2F72">
      <w:pPr>
        <w:pStyle w:val="ListParagraph"/>
        <w:widowControl w:val="0"/>
        <w:numPr>
          <w:ilvl w:val="0"/>
          <w:numId w:val="3"/>
        </w:numPr>
        <w:autoSpaceDE w:val="0"/>
        <w:autoSpaceDN w:val="0"/>
        <w:adjustRightInd w:val="0"/>
        <w:rPr>
          <w:rFonts w:ascii="Times New Roman" w:hAnsi="Times New Roman"/>
          <w:color w:val="1A1A1A"/>
          <w:sz w:val="14"/>
          <w:szCs w:val="14"/>
        </w:rPr>
      </w:pPr>
      <w:r w:rsidRPr="00886807">
        <w:rPr>
          <w:rFonts w:ascii="Times New Roman" w:hAnsi="Times New Roman"/>
          <w:color w:val="1A1A1A"/>
          <w:sz w:val="14"/>
          <w:szCs w:val="14"/>
        </w:rPr>
        <w:t>desktop backgroun</w:t>
      </w:r>
      <w:r w:rsidR="004340A9">
        <w:rPr>
          <w:rFonts w:ascii="Times New Roman" w:hAnsi="Times New Roman"/>
          <w:color w:val="1A1A1A"/>
          <w:sz w:val="14"/>
          <w:szCs w:val="14"/>
        </w:rPr>
        <w:t>d</w:t>
      </w:r>
    </w:p>
    <w:p w14:paraId="695E2F60" w14:textId="4C648AB0" w:rsidR="004340A9" w:rsidRDefault="006B2F72" w:rsidP="006B2F72">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Vulnerabilities: </w:t>
      </w:r>
      <w:r w:rsidR="004340A9" w:rsidRPr="006B2F72">
        <w:rPr>
          <w:rFonts w:ascii="Times New Roman" w:hAnsi="Times New Roman"/>
          <w:color w:val="1A1A1A"/>
          <w:sz w:val="14"/>
          <w:szCs w:val="14"/>
        </w:rPr>
        <w:t xml:space="preserve"> </w:t>
      </w:r>
      <w:r w:rsidR="000D446A">
        <w:rPr>
          <w:rFonts w:ascii="Times New Roman" w:hAnsi="Times New Roman"/>
          <w:color w:val="1A1A1A"/>
          <w:sz w:val="14"/>
          <w:szCs w:val="14"/>
        </w:rPr>
        <w:t xml:space="preserve">whenever I update the work docs, </w:t>
      </w:r>
    </w:p>
    <w:p w14:paraId="67C13541" w14:textId="77777777" w:rsidR="006C4CE3" w:rsidRDefault="006C4CE3" w:rsidP="006B2F72">
      <w:pPr>
        <w:widowControl w:val="0"/>
        <w:autoSpaceDE w:val="0"/>
        <w:autoSpaceDN w:val="0"/>
        <w:adjustRightInd w:val="0"/>
        <w:rPr>
          <w:rFonts w:ascii="Times New Roman" w:hAnsi="Times New Roman"/>
          <w:color w:val="1A1A1A"/>
          <w:sz w:val="14"/>
          <w:szCs w:val="14"/>
        </w:rPr>
      </w:pPr>
    </w:p>
    <w:p w14:paraId="3B65E25A" w14:textId="51E666F1" w:rsidR="006C4CE3" w:rsidRPr="006C4CE3" w:rsidRDefault="006C4CE3" w:rsidP="006C4CE3">
      <w:pPr>
        <w:widowControl w:val="0"/>
        <w:autoSpaceDE w:val="0"/>
        <w:autoSpaceDN w:val="0"/>
        <w:adjustRightInd w:val="0"/>
        <w:rPr>
          <w:rFonts w:ascii="Times New Roman" w:hAnsi="Times New Roman"/>
          <w:color w:val="1A1A1A"/>
          <w:sz w:val="14"/>
          <w:szCs w:val="14"/>
        </w:rPr>
      </w:pPr>
      <w:r>
        <w:rPr>
          <w:rFonts w:ascii="Times New Roman" w:hAnsi="Times New Roman"/>
          <w:b/>
          <w:i/>
          <w:color w:val="1A1A1A"/>
          <w:sz w:val="14"/>
          <w:szCs w:val="14"/>
        </w:rPr>
        <w:t>Room</w:t>
      </w:r>
      <w:r w:rsidRPr="006C4CE3">
        <w:rPr>
          <w:rFonts w:ascii="Times New Roman" w:hAnsi="Times New Roman"/>
          <w:b/>
          <w:i/>
          <w:color w:val="1A1A1A"/>
          <w:sz w:val="14"/>
          <w:szCs w:val="14"/>
        </w:rPr>
        <w:t xml:space="preserve">: </w:t>
      </w:r>
    </w:p>
    <w:p w14:paraId="6ED1F968" w14:textId="77777777" w:rsidR="002309B3" w:rsidRPr="002309B3" w:rsidRDefault="002309B3" w:rsidP="002309B3">
      <w:pPr>
        <w:pStyle w:val="ListParagraph"/>
        <w:widowControl w:val="0"/>
        <w:autoSpaceDE w:val="0"/>
        <w:autoSpaceDN w:val="0"/>
        <w:adjustRightInd w:val="0"/>
        <w:rPr>
          <w:rFonts w:ascii="Times New Roman" w:hAnsi="Times New Roman"/>
          <w:color w:val="1A1A1A"/>
          <w:sz w:val="14"/>
          <w:szCs w:val="14"/>
        </w:rPr>
      </w:pPr>
    </w:p>
    <w:p w14:paraId="2AC7EED9" w14:textId="77777777" w:rsidR="006A48A5" w:rsidRDefault="00230944" w:rsidP="0085548D">
      <w:pPr>
        <w:widowControl w:val="0"/>
        <w:autoSpaceDE w:val="0"/>
        <w:autoSpaceDN w:val="0"/>
        <w:adjustRightInd w:val="0"/>
        <w:rPr>
          <w:rFonts w:ascii="Times New Roman" w:hAnsi="Times New Roman"/>
          <w:color w:val="1A1A1A"/>
          <w:sz w:val="14"/>
          <w:szCs w:val="14"/>
        </w:rPr>
      </w:pPr>
      <w:r w:rsidRPr="00827ED8">
        <w:rPr>
          <w:rFonts w:ascii="Times New Roman" w:hAnsi="Times New Roman"/>
          <w:b/>
          <w:i/>
          <w:color w:val="1A1A1A"/>
          <w:sz w:val="14"/>
          <w:szCs w:val="14"/>
        </w:rPr>
        <w:t>Bathroom</w:t>
      </w:r>
      <w:r>
        <w:rPr>
          <w:rFonts w:ascii="Times New Roman" w:hAnsi="Times New Roman"/>
          <w:color w:val="1A1A1A"/>
          <w:sz w:val="14"/>
          <w:szCs w:val="14"/>
        </w:rPr>
        <w:t xml:space="preserve">: </w:t>
      </w:r>
    </w:p>
    <w:p w14:paraId="338C2C8C" w14:textId="3C0C323C" w:rsidR="00827ED8" w:rsidRPr="00827ED8" w:rsidRDefault="00827ED8" w:rsidP="00827ED8">
      <w:pPr>
        <w:pStyle w:val="ListParagraph"/>
        <w:widowControl w:val="0"/>
        <w:numPr>
          <w:ilvl w:val="0"/>
          <w:numId w:val="3"/>
        </w:numPr>
        <w:autoSpaceDE w:val="0"/>
        <w:autoSpaceDN w:val="0"/>
        <w:adjustRightInd w:val="0"/>
        <w:rPr>
          <w:rFonts w:ascii="Times New Roman" w:hAnsi="Times New Roman"/>
          <w:color w:val="1A1A1A"/>
          <w:sz w:val="14"/>
          <w:szCs w:val="14"/>
        </w:rPr>
      </w:pPr>
      <w:r w:rsidRPr="00827ED8">
        <w:rPr>
          <w:rFonts w:ascii="Times New Roman" w:hAnsi="Times New Roman"/>
          <w:color w:val="1A1A1A"/>
          <w:sz w:val="14"/>
          <w:szCs w:val="14"/>
        </w:rPr>
        <w:t>clean toilet bowl</w:t>
      </w:r>
    </w:p>
    <w:p w14:paraId="2395BAE5" w14:textId="7FC06152" w:rsidR="00827ED8" w:rsidRDefault="00827ED8" w:rsidP="00827ED8">
      <w:pPr>
        <w:pStyle w:val="ListParagraph"/>
        <w:widowControl w:val="0"/>
        <w:numPr>
          <w:ilvl w:val="0"/>
          <w:numId w:val="3"/>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check clothes in towel bar</w:t>
      </w:r>
    </w:p>
    <w:p w14:paraId="0394D51D" w14:textId="65B9D46F" w:rsidR="00827ED8" w:rsidRDefault="00827ED8" w:rsidP="00827ED8">
      <w:pPr>
        <w:pStyle w:val="ListParagraph"/>
        <w:widowControl w:val="0"/>
        <w:numPr>
          <w:ilvl w:val="0"/>
          <w:numId w:val="3"/>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watch for water on floor </w:t>
      </w:r>
    </w:p>
    <w:p w14:paraId="126271F1" w14:textId="14B3195E" w:rsidR="00827ED8" w:rsidRDefault="00827ED8" w:rsidP="00827ED8">
      <w:pPr>
        <w:pStyle w:val="ListParagraph"/>
        <w:widowControl w:val="0"/>
        <w:numPr>
          <w:ilvl w:val="0"/>
          <w:numId w:val="3"/>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clean sink area </w:t>
      </w:r>
    </w:p>
    <w:p w14:paraId="251794C5" w14:textId="35E0EFC9" w:rsidR="00827ED8" w:rsidRDefault="00827ED8" w:rsidP="00827ED8">
      <w:pPr>
        <w:pStyle w:val="ListParagraph"/>
        <w:widowControl w:val="0"/>
        <w:numPr>
          <w:ilvl w:val="0"/>
          <w:numId w:val="3"/>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check for hairs on bathtub </w:t>
      </w:r>
    </w:p>
    <w:p w14:paraId="0F081A5F" w14:textId="4EDA0C04" w:rsidR="006C4CE3" w:rsidRPr="006C4CE3" w:rsidRDefault="006C4CE3" w:rsidP="006C4CE3">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Vulnerabilities: whenever done with shower </w:t>
      </w:r>
    </w:p>
    <w:p w14:paraId="5322D1F9" w14:textId="77777777" w:rsidR="006A48A5" w:rsidRDefault="006A48A5" w:rsidP="0085548D">
      <w:pPr>
        <w:widowControl w:val="0"/>
        <w:autoSpaceDE w:val="0"/>
        <w:autoSpaceDN w:val="0"/>
        <w:adjustRightInd w:val="0"/>
        <w:rPr>
          <w:rFonts w:ascii="Times New Roman" w:hAnsi="Times New Roman"/>
          <w:color w:val="1A1A1A"/>
          <w:sz w:val="14"/>
          <w:szCs w:val="14"/>
        </w:rPr>
      </w:pPr>
    </w:p>
    <w:p w14:paraId="688B184F" w14:textId="3B307A5F" w:rsidR="00827ED8" w:rsidRPr="00827ED8" w:rsidRDefault="00230944" w:rsidP="0085548D">
      <w:pPr>
        <w:widowControl w:val="0"/>
        <w:autoSpaceDE w:val="0"/>
        <w:autoSpaceDN w:val="0"/>
        <w:adjustRightInd w:val="0"/>
        <w:rPr>
          <w:rFonts w:ascii="Times New Roman" w:hAnsi="Times New Roman"/>
          <w:b/>
          <w:i/>
          <w:color w:val="1A1A1A"/>
          <w:sz w:val="14"/>
          <w:szCs w:val="14"/>
        </w:rPr>
      </w:pPr>
      <w:r w:rsidRPr="00827ED8">
        <w:rPr>
          <w:rFonts w:ascii="Times New Roman" w:hAnsi="Times New Roman"/>
          <w:b/>
          <w:i/>
          <w:color w:val="1A1A1A"/>
          <w:sz w:val="14"/>
          <w:szCs w:val="14"/>
        </w:rPr>
        <w:t>Kitchen:</w:t>
      </w:r>
    </w:p>
    <w:p w14:paraId="4DD36906" w14:textId="7D7A197C" w:rsidR="00827ED8" w:rsidRPr="00827ED8" w:rsidRDefault="00827ED8" w:rsidP="00827ED8">
      <w:pPr>
        <w:pStyle w:val="ListParagraph"/>
        <w:widowControl w:val="0"/>
        <w:numPr>
          <w:ilvl w:val="0"/>
          <w:numId w:val="3"/>
        </w:numPr>
        <w:autoSpaceDE w:val="0"/>
        <w:autoSpaceDN w:val="0"/>
        <w:adjustRightInd w:val="0"/>
        <w:rPr>
          <w:rFonts w:ascii="Times New Roman" w:hAnsi="Times New Roman"/>
          <w:color w:val="1A1A1A"/>
          <w:sz w:val="14"/>
          <w:szCs w:val="14"/>
        </w:rPr>
      </w:pPr>
      <w:r w:rsidRPr="00827ED8">
        <w:rPr>
          <w:rFonts w:ascii="Times New Roman" w:hAnsi="Times New Roman"/>
          <w:color w:val="1A1A1A"/>
          <w:sz w:val="14"/>
          <w:szCs w:val="14"/>
        </w:rPr>
        <w:t xml:space="preserve">take garbage out </w:t>
      </w:r>
    </w:p>
    <w:p w14:paraId="5DB55700" w14:textId="40603A54" w:rsidR="00827ED8" w:rsidRPr="00B833C6" w:rsidRDefault="00766EEC" w:rsidP="00B833C6">
      <w:pPr>
        <w:pStyle w:val="ListParagraph"/>
        <w:widowControl w:val="0"/>
        <w:numPr>
          <w:ilvl w:val="0"/>
          <w:numId w:val="3"/>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clean /mop floor</w:t>
      </w:r>
      <w:r w:rsidR="00827ED8">
        <w:rPr>
          <w:rFonts w:ascii="Times New Roman" w:hAnsi="Times New Roman"/>
          <w:color w:val="1A1A1A"/>
          <w:sz w:val="14"/>
          <w:szCs w:val="14"/>
        </w:rPr>
        <w:t>,  clean counte</w:t>
      </w:r>
      <w:r w:rsidR="00B833C6">
        <w:rPr>
          <w:rFonts w:ascii="Times New Roman" w:hAnsi="Times New Roman"/>
          <w:color w:val="1A1A1A"/>
          <w:sz w:val="14"/>
          <w:szCs w:val="14"/>
        </w:rPr>
        <w:t xml:space="preserve">rtops, watch for boiling water </w:t>
      </w:r>
    </w:p>
    <w:p w14:paraId="2039B9B5" w14:textId="77777777" w:rsidR="00230944" w:rsidRDefault="00230944" w:rsidP="0085548D">
      <w:pPr>
        <w:widowControl w:val="0"/>
        <w:autoSpaceDE w:val="0"/>
        <w:autoSpaceDN w:val="0"/>
        <w:adjustRightInd w:val="0"/>
        <w:rPr>
          <w:rFonts w:ascii="Times New Roman" w:hAnsi="Times New Roman"/>
          <w:color w:val="1A1A1A"/>
          <w:sz w:val="14"/>
          <w:szCs w:val="14"/>
        </w:rPr>
      </w:pPr>
    </w:p>
    <w:p w14:paraId="6196297F" w14:textId="77777777" w:rsidR="00DB21CF" w:rsidRDefault="00DB21CF" w:rsidP="0085548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Finish organization book, Julie Mortgenson’s organization  </w:t>
      </w:r>
    </w:p>
    <w:p w14:paraId="45D939A7" w14:textId="63908621" w:rsidR="00DB21CF" w:rsidRDefault="006C4CE3" w:rsidP="0085548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Doors locked when going out, garage door</w:t>
      </w:r>
      <w:r w:rsidR="00EB22BD">
        <w:rPr>
          <w:rFonts w:ascii="Times New Roman" w:hAnsi="Times New Roman"/>
          <w:color w:val="1A1A1A"/>
          <w:sz w:val="14"/>
          <w:szCs w:val="14"/>
        </w:rPr>
        <w:t xml:space="preserve">, check stove </w:t>
      </w:r>
    </w:p>
    <w:p w14:paraId="398596C8" w14:textId="77777777" w:rsidR="0039400E" w:rsidRDefault="0039400E" w:rsidP="0085548D">
      <w:pPr>
        <w:widowControl w:val="0"/>
        <w:autoSpaceDE w:val="0"/>
        <w:autoSpaceDN w:val="0"/>
        <w:adjustRightInd w:val="0"/>
        <w:rPr>
          <w:rFonts w:ascii="Times New Roman" w:hAnsi="Times New Roman"/>
          <w:color w:val="1A1A1A"/>
          <w:sz w:val="14"/>
          <w:szCs w:val="14"/>
        </w:rPr>
      </w:pPr>
    </w:p>
    <w:p w14:paraId="54F64BB3" w14:textId="553B7CFF" w:rsidR="00D706EB" w:rsidRPr="00EB22BD" w:rsidRDefault="00740A53" w:rsidP="0085548D">
      <w:pPr>
        <w:widowControl w:val="0"/>
        <w:autoSpaceDE w:val="0"/>
        <w:autoSpaceDN w:val="0"/>
        <w:adjustRightInd w:val="0"/>
        <w:rPr>
          <w:rFonts w:ascii="Times New Roman" w:hAnsi="Times New Roman"/>
          <w:b/>
          <w:i/>
          <w:color w:val="1A1A1A"/>
          <w:sz w:val="14"/>
          <w:szCs w:val="14"/>
        </w:rPr>
      </w:pPr>
      <w:r>
        <w:rPr>
          <w:rFonts w:ascii="Times New Roman" w:hAnsi="Times New Roman"/>
          <w:b/>
          <w:i/>
          <w:color w:val="1A1A1A"/>
          <w:sz w:val="14"/>
          <w:szCs w:val="14"/>
        </w:rPr>
        <w:t>A</w:t>
      </w:r>
      <w:r w:rsidR="00CB2762">
        <w:rPr>
          <w:rFonts w:ascii="Times New Roman" w:hAnsi="Times New Roman"/>
          <w:b/>
          <w:i/>
          <w:color w:val="1A1A1A"/>
          <w:sz w:val="14"/>
          <w:szCs w:val="14"/>
        </w:rPr>
        <w:t>ppearance</w:t>
      </w:r>
      <w:r w:rsidR="00EB22BD" w:rsidRPr="00EB22BD">
        <w:rPr>
          <w:rFonts w:ascii="Times New Roman" w:hAnsi="Times New Roman"/>
          <w:b/>
          <w:i/>
          <w:color w:val="1A1A1A"/>
          <w:sz w:val="14"/>
          <w:szCs w:val="14"/>
        </w:rPr>
        <w:t xml:space="preserve">: </w:t>
      </w:r>
    </w:p>
    <w:p w14:paraId="700E845B" w14:textId="054F039D" w:rsidR="00EB22BD" w:rsidRPr="00EB22BD" w:rsidRDefault="00210EFD" w:rsidP="00EB22BD">
      <w:pPr>
        <w:pStyle w:val="ListParagraph"/>
        <w:widowControl w:val="0"/>
        <w:numPr>
          <w:ilvl w:val="0"/>
          <w:numId w:val="3"/>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contacts</w:t>
      </w:r>
      <w:r w:rsidR="00EB22BD">
        <w:rPr>
          <w:rFonts w:ascii="Times New Roman" w:hAnsi="Times New Roman"/>
          <w:color w:val="1A1A1A"/>
          <w:sz w:val="14"/>
          <w:szCs w:val="14"/>
        </w:rPr>
        <w:t xml:space="preserve"> /  check for glasses </w:t>
      </w:r>
    </w:p>
    <w:p w14:paraId="0C87A6A2" w14:textId="1646F963" w:rsidR="00EB22BD" w:rsidRDefault="00EB22BD" w:rsidP="00EB22BD">
      <w:pPr>
        <w:pStyle w:val="ListParagraph"/>
        <w:widowControl w:val="0"/>
        <w:numPr>
          <w:ilvl w:val="0"/>
          <w:numId w:val="3"/>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make sure belt is on, clean shirt </w:t>
      </w:r>
    </w:p>
    <w:p w14:paraId="3BD9F7B3" w14:textId="3400695E" w:rsidR="00EB22BD" w:rsidRPr="00EB22BD" w:rsidRDefault="00EB22BD" w:rsidP="00EB22BD">
      <w:pPr>
        <w:pStyle w:val="ListParagraph"/>
        <w:widowControl w:val="0"/>
        <w:numPr>
          <w:ilvl w:val="0"/>
          <w:numId w:val="3"/>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pant should be high </w:t>
      </w:r>
    </w:p>
    <w:p w14:paraId="021220F9" w14:textId="77777777" w:rsidR="00EB22BD" w:rsidRDefault="00EB22BD" w:rsidP="0085548D">
      <w:pPr>
        <w:widowControl w:val="0"/>
        <w:autoSpaceDE w:val="0"/>
        <w:autoSpaceDN w:val="0"/>
        <w:adjustRightInd w:val="0"/>
        <w:rPr>
          <w:rFonts w:ascii="Times New Roman" w:hAnsi="Times New Roman"/>
          <w:color w:val="1A1A1A"/>
          <w:sz w:val="14"/>
          <w:szCs w:val="14"/>
        </w:rPr>
      </w:pPr>
    </w:p>
    <w:p w14:paraId="44430491" w14:textId="4E02FC9C" w:rsidR="00D706EB" w:rsidRPr="00954AA0" w:rsidRDefault="00CB2762" w:rsidP="0085548D">
      <w:pPr>
        <w:widowControl w:val="0"/>
        <w:autoSpaceDE w:val="0"/>
        <w:autoSpaceDN w:val="0"/>
        <w:adjustRightInd w:val="0"/>
        <w:rPr>
          <w:rFonts w:ascii="Times New Roman" w:hAnsi="Times New Roman"/>
          <w:b/>
          <w:i/>
          <w:color w:val="1A1A1A"/>
          <w:sz w:val="14"/>
          <w:szCs w:val="14"/>
        </w:rPr>
      </w:pPr>
      <w:r w:rsidRPr="00954AA0">
        <w:rPr>
          <w:rFonts w:ascii="Times New Roman" w:hAnsi="Times New Roman"/>
          <w:b/>
          <w:i/>
          <w:color w:val="1A1A1A"/>
          <w:sz w:val="14"/>
          <w:szCs w:val="14"/>
        </w:rPr>
        <w:t xml:space="preserve">Facebook </w:t>
      </w:r>
    </w:p>
    <w:p w14:paraId="0992563C" w14:textId="77777777" w:rsidR="00CB2762" w:rsidRDefault="00CB2762" w:rsidP="0085548D">
      <w:pPr>
        <w:widowControl w:val="0"/>
        <w:autoSpaceDE w:val="0"/>
        <w:autoSpaceDN w:val="0"/>
        <w:adjustRightInd w:val="0"/>
        <w:rPr>
          <w:rFonts w:ascii="Times New Roman" w:hAnsi="Times New Roman"/>
          <w:color w:val="1A1A1A"/>
          <w:sz w:val="14"/>
          <w:szCs w:val="14"/>
        </w:rPr>
      </w:pPr>
    </w:p>
    <w:p w14:paraId="63A1CB14" w14:textId="70EC5C0F" w:rsidR="00CB2762" w:rsidRPr="00954AA0" w:rsidRDefault="00CB2762" w:rsidP="0085548D">
      <w:pPr>
        <w:widowControl w:val="0"/>
        <w:autoSpaceDE w:val="0"/>
        <w:autoSpaceDN w:val="0"/>
        <w:adjustRightInd w:val="0"/>
        <w:rPr>
          <w:rFonts w:ascii="Times New Roman" w:hAnsi="Times New Roman"/>
          <w:b/>
          <w:i/>
          <w:color w:val="1A1A1A"/>
          <w:sz w:val="14"/>
          <w:szCs w:val="14"/>
        </w:rPr>
      </w:pPr>
      <w:r w:rsidRPr="00954AA0">
        <w:rPr>
          <w:rFonts w:ascii="Times New Roman" w:hAnsi="Times New Roman"/>
          <w:b/>
          <w:i/>
          <w:color w:val="1A1A1A"/>
          <w:sz w:val="14"/>
          <w:szCs w:val="14"/>
        </w:rPr>
        <w:t xml:space="preserve">LinkedIn </w:t>
      </w:r>
    </w:p>
    <w:p w14:paraId="50F8B95F" w14:textId="77777777" w:rsidR="00CB2762" w:rsidRDefault="00CB2762" w:rsidP="0085548D">
      <w:pPr>
        <w:widowControl w:val="0"/>
        <w:autoSpaceDE w:val="0"/>
        <w:autoSpaceDN w:val="0"/>
        <w:adjustRightInd w:val="0"/>
        <w:rPr>
          <w:rFonts w:ascii="Times New Roman" w:hAnsi="Times New Roman"/>
          <w:color w:val="1A1A1A"/>
          <w:sz w:val="14"/>
          <w:szCs w:val="14"/>
        </w:rPr>
      </w:pPr>
    </w:p>
    <w:p w14:paraId="36949087" w14:textId="7C79663A" w:rsidR="00CB2762" w:rsidRPr="00954AA0" w:rsidRDefault="00CB2762" w:rsidP="0085548D">
      <w:pPr>
        <w:widowControl w:val="0"/>
        <w:autoSpaceDE w:val="0"/>
        <w:autoSpaceDN w:val="0"/>
        <w:adjustRightInd w:val="0"/>
        <w:rPr>
          <w:rFonts w:ascii="Times New Roman" w:hAnsi="Times New Roman"/>
          <w:b/>
          <w:i/>
          <w:color w:val="1A1A1A"/>
          <w:sz w:val="14"/>
          <w:szCs w:val="14"/>
        </w:rPr>
      </w:pPr>
      <w:r w:rsidRPr="00954AA0">
        <w:rPr>
          <w:rFonts w:ascii="Times New Roman" w:hAnsi="Times New Roman"/>
          <w:b/>
          <w:i/>
          <w:color w:val="1A1A1A"/>
          <w:sz w:val="14"/>
          <w:szCs w:val="14"/>
        </w:rPr>
        <w:t>Laptop</w:t>
      </w:r>
    </w:p>
    <w:p w14:paraId="5A130AC3" w14:textId="77777777" w:rsidR="00D706EB" w:rsidRDefault="00D706EB" w:rsidP="0085548D">
      <w:pPr>
        <w:widowControl w:val="0"/>
        <w:autoSpaceDE w:val="0"/>
        <w:autoSpaceDN w:val="0"/>
        <w:adjustRightInd w:val="0"/>
        <w:rPr>
          <w:rFonts w:ascii="Times New Roman" w:hAnsi="Times New Roman"/>
          <w:color w:val="1A1A1A"/>
          <w:sz w:val="14"/>
          <w:szCs w:val="14"/>
        </w:rPr>
      </w:pPr>
    </w:p>
    <w:p w14:paraId="2790BDBF" w14:textId="309BD7EF" w:rsidR="00D706EB" w:rsidRDefault="006C4CE3" w:rsidP="0085548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Make a daily plan to handle these things:   </w:t>
      </w:r>
    </w:p>
    <w:p w14:paraId="0EF0EC44" w14:textId="77777777" w:rsidR="00D706EB" w:rsidRDefault="00D706EB" w:rsidP="0085548D">
      <w:pPr>
        <w:widowControl w:val="0"/>
        <w:autoSpaceDE w:val="0"/>
        <w:autoSpaceDN w:val="0"/>
        <w:adjustRightInd w:val="0"/>
        <w:rPr>
          <w:rFonts w:ascii="Times New Roman" w:hAnsi="Times New Roman"/>
          <w:color w:val="1A1A1A"/>
          <w:sz w:val="14"/>
          <w:szCs w:val="14"/>
        </w:rPr>
      </w:pPr>
    </w:p>
    <w:p w14:paraId="65B7BF11" w14:textId="77777777" w:rsidR="006C4CE3" w:rsidRDefault="006C4CE3" w:rsidP="0085548D">
      <w:pPr>
        <w:widowControl w:val="0"/>
        <w:autoSpaceDE w:val="0"/>
        <w:autoSpaceDN w:val="0"/>
        <w:adjustRightInd w:val="0"/>
        <w:rPr>
          <w:rFonts w:ascii="Times New Roman" w:hAnsi="Times New Roman"/>
          <w:color w:val="1A1A1A"/>
          <w:sz w:val="14"/>
          <w:szCs w:val="14"/>
        </w:rPr>
      </w:pPr>
    </w:p>
    <w:p w14:paraId="4BA49BAF" w14:textId="150067AB" w:rsidR="00D706EB" w:rsidRDefault="00BD2BA8" w:rsidP="0085548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jean pockets </w:t>
      </w:r>
      <w:r w:rsidRPr="002D29CA">
        <w:rPr>
          <w:rFonts w:ascii="Times New Roman" w:hAnsi="Times New Roman"/>
          <w:color w:val="1A1A1A"/>
          <w:sz w:val="14"/>
          <w:szCs w:val="14"/>
        </w:rPr>
        <w:t>(KeyWalletCell), Backpack</w:t>
      </w:r>
      <w:r>
        <w:rPr>
          <w:rFonts w:ascii="Times New Roman" w:hAnsi="Times New Roman"/>
          <w:color w:val="1A1A1A"/>
          <w:sz w:val="14"/>
          <w:szCs w:val="14"/>
        </w:rPr>
        <w:t xml:space="preserve"> (no crumbs, organize all pockets)</w:t>
      </w:r>
      <w:r w:rsidRPr="002D29CA">
        <w:rPr>
          <w:rFonts w:ascii="Times New Roman" w:hAnsi="Times New Roman"/>
          <w:color w:val="1A1A1A"/>
          <w:sz w:val="14"/>
          <w:szCs w:val="14"/>
        </w:rPr>
        <w:t xml:space="preserve">, </w:t>
      </w:r>
      <w:r>
        <w:rPr>
          <w:rFonts w:ascii="Times New Roman" w:hAnsi="Times New Roman"/>
          <w:color w:val="1A1A1A"/>
          <w:sz w:val="14"/>
          <w:szCs w:val="14"/>
        </w:rPr>
        <w:t xml:space="preserve">office (clean desk of papers, get rid of hairs), laptop (clean outside, org folders), </w:t>
      </w:r>
      <w:r w:rsidRPr="002D29CA">
        <w:rPr>
          <w:rFonts w:ascii="Times New Roman" w:hAnsi="Times New Roman"/>
          <w:color w:val="1A1A1A"/>
          <w:sz w:val="14"/>
          <w:szCs w:val="14"/>
        </w:rPr>
        <w:t>room</w:t>
      </w:r>
      <w:r>
        <w:rPr>
          <w:rFonts w:ascii="Times New Roman" w:hAnsi="Times New Roman"/>
          <w:color w:val="1A1A1A"/>
          <w:sz w:val="14"/>
          <w:szCs w:val="14"/>
        </w:rPr>
        <w:t xml:space="preserve"> (make bed, fold laundry, make sure no papers lying around)</w:t>
      </w:r>
      <w:r w:rsidRPr="002D29CA">
        <w:rPr>
          <w:rFonts w:ascii="Times New Roman" w:hAnsi="Times New Roman"/>
          <w:color w:val="1A1A1A"/>
          <w:sz w:val="14"/>
          <w:szCs w:val="14"/>
        </w:rPr>
        <w:t>, car</w:t>
      </w:r>
      <w:r>
        <w:rPr>
          <w:rFonts w:ascii="Times New Roman" w:hAnsi="Times New Roman"/>
          <w:color w:val="1A1A1A"/>
          <w:sz w:val="14"/>
          <w:szCs w:val="14"/>
        </w:rPr>
        <w:t xml:space="preserve"> (clean outside, get rid of crumbs, clean inside windshield)</w:t>
      </w:r>
      <w:r w:rsidRPr="002D29CA">
        <w:rPr>
          <w:rFonts w:ascii="Times New Roman" w:hAnsi="Times New Roman"/>
          <w:color w:val="1A1A1A"/>
          <w:sz w:val="14"/>
          <w:szCs w:val="14"/>
        </w:rPr>
        <w:t xml:space="preserve">, </w:t>
      </w:r>
      <w:r>
        <w:rPr>
          <w:rFonts w:ascii="Times New Roman" w:hAnsi="Times New Roman"/>
          <w:color w:val="1A1A1A"/>
          <w:sz w:val="14"/>
          <w:szCs w:val="14"/>
        </w:rPr>
        <w:t>kitchen(milk in fridge, watch boil water), bath(water on floor, toilet bowl, take clothes out), lock doors, wash hands before/after eating something</w:t>
      </w:r>
      <w:r w:rsidR="00CB2762">
        <w:rPr>
          <w:rFonts w:ascii="Times New Roman" w:hAnsi="Times New Roman"/>
          <w:color w:val="1A1A1A"/>
          <w:sz w:val="14"/>
          <w:szCs w:val="14"/>
        </w:rPr>
        <w:t xml:space="preserve">  </w:t>
      </w:r>
    </w:p>
    <w:p w14:paraId="5B685866" w14:textId="77777777" w:rsidR="002E69D5" w:rsidRDefault="002E69D5" w:rsidP="0085548D">
      <w:pPr>
        <w:widowControl w:val="0"/>
        <w:autoSpaceDE w:val="0"/>
        <w:autoSpaceDN w:val="0"/>
        <w:adjustRightInd w:val="0"/>
        <w:rPr>
          <w:rFonts w:ascii="Times New Roman" w:hAnsi="Times New Roman"/>
          <w:color w:val="1A1A1A"/>
          <w:sz w:val="14"/>
          <w:szCs w:val="14"/>
        </w:rPr>
      </w:pPr>
    </w:p>
    <w:p w14:paraId="5529E7CF" w14:textId="105C6736" w:rsidR="006C4CE3" w:rsidRDefault="00766EEC" w:rsidP="0085548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When to throw things out: </w:t>
      </w:r>
    </w:p>
    <w:p w14:paraId="7F766A6C" w14:textId="77777777" w:rsidR="00766EEC" w:rsidRDefault="00766EEC" w:rsidP="0085548D">
      <w:pPr>
        <w:widowControl w:val="0"/>
        <w:autoSpaceDE w:val="0"/>
        <w:autoSpaceDN w:val="0"/>
        <w:adjustRightInd w:val="0"/>
        <w:rPr>
          <w:rFonts w:ascii="Times New Roman" w:hAnsi="Times New Roman"/>
          <w:color w:val="1A1A1A"/>
          <w:sz w:val="14"/>
          <w:szCs w:val="14"/>
        </w:rPr>
      </w:pPr>
    </w:p>
    <w:p w14:paraId="6E10B095" w14:textId="68E35D24" w:rsidR="000A6EFA" w:rsidRPr="008E6731" w:rsidRDefault="00E70C98" w:rsidP="0085548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Where to place certain things</w:t>
      </w:r>
      <w:r w:rsidR="00916A60">
        <w:rPr>
          <w:rFonts w:ascii="Times New Roman" w:hAnsi="Times New Roman"/>
          <w:color w:val="1A1A1A"/>
          <w:sz w:val="14"/>
          <w:szCs w:val="14"/>
        </w:rPr>
        <w:t xml:space="preserve">: </w:t>
      </w:r>
    </w:p>
    <w:p w14:paraId="61FA8C98" w14:textId="77777777" w:rsidR="000A6EFA" w:rsidRDefault="000A6EFA" w:rsidP="0085548D">
      <w:pPr>
        <w:widowControl w:val="0"/>
        <w:autoSpaceDE w:val="0"/>
        <w:autoSpaceDN w:val="0"/>
        <w:adjustRightInd w:val="0"/>
        <w:rPr>
          <w:rFonts w:ascii="Times New Roman" w:hAnsi="Times New Roman"/>
          <w:b/>
          <w:color w:val="1A1A1A"/>
          <w:sz w:val="14"/>
          <w:szCs w:val="14"/>
          <w:u w:val="single"/>
        </w:rPr>
      </w:pPr>
    </w:p>
    <w:p w14:paraId="3AEC750F" w14:textId="77777777" w:rsidR="00CE50A9" w:rsidRDefault="00CE50A9" w:rsidP="0085548D">
      <w:pPr>
        <w:widowControl w:val="0"/>
        <w:autoSpaceDE w:val="0"/>
        <w:autoSpaceDN w:val="0"/>
        <w:adjustRightInd w:val="0"/>
        <w:rPr>
          <w:rFonts w:ascii="Times New Roman" w:hAnsi="Times New Roman"/>
          <w:b/>
          <w:color w:val="1A1A1A"/>
          <w:sz w:val="14"/>
          <w:szCs w:val="14"/>
          <w:u w:val="single"/>
        </w:rPr>
      </w:pPr>
    </w:p>
    <w:p w14:paraId="17CFCD3A" w14:textId="77777777" w:rsidR="00A64FDF" w:rsidRDefault="00A64FDF" w:rsidP="00394CB6">
      <w:pPr>
        <w:widowControl w:val="0"/>
        <w:autoSpaceDE w:val="0"/>
        <w:autoSpaceDN w:val="0"/>
        <w:adjustRightInd w:val="0"/>
        <w:rPr>
          <w:rFonts w:ascii="Times New Roman" w:hAnsi="Times New Roman"/>
          <w:b/>
          <w:color w:val="1A1A1A"/>
          <w:sz w:val="14"/>
          <w:szCs w:val="14"/>
          <w:u w:val="single"/>
        </w:rPr>
      </w:pPr>
    </w:p>
    <w:p w14:paraId="0D42C327" w14:textId="77777777" w:rsidR="00432306" w:rsidRDefault="00432306" w:rsidP="00394CB6">
      <w:pPr>
        <w:widowControl w:val="0"/>
        <w:autoSpaceDE w:val="0"/>
        <w:autoSpaceDN w:val="0"/>
        <w:adjustRightInd w:val="0"/>
        <w:rPr>
          <w:rFonts w:ascii="Times New Roman" w:hAnsi="Times New Roman"/>
          <w:b/>
          <w:color w:val="1A1A1A"/>
          <w:sz w:val="14"/>
          <w:szCs w:val="14"/>
          <w:u w:val="single"/>
        </w:rPr>
      </w:pPr>
    </w:p>
    <w:p w14:paraId="439B277C" w14:textId="77777777" w:rsidR="00D2063D" w:rsidRDefault="00D2063D" w:rsidP="00394CB6">
      <w:pPr>
        <w:widowControl w:val="0"/>
        <w:autoSpaceDE w:val="0"/>
        <w:autoSpaceDN w:val="0"/>
        <w:adjustRightInd w:val="0"/>
        <w:rPr>
          <w:rFonts w:ascii="Times New Roman" w:hAnsi="Times New Roman"/>
          <w:b/>
          <w:color w:val="1A1A1A"/>
          <w:sz w:val="14"/>
          <w:szCs w:val="14"/>
          <w:u w:val="single"/>
        </w:rPr>
      </w:pPr>
    </w:p>
    <w:p w14:paraId="5151FAAF" w14:textId="5EDD08D1" w:rsidR="000A01BB" w:rsidRPr="00394CB6" w:rsidRDefault="000E03A3" w:rsidP="00394CB6">
      <w:pPr>
        <w:widowControl w:val="0"/>
        <w:autoSpaceDE w:val="0"/>
        <w:autoSpaceDN w:val="0"/>
        <w:adjustRightInd w:val="0"/>
        <w:rPr>
          <w:rFonts w:ascii="Times New Roman" w:hAnsi="Times New Roman"/>
          <w:b/>
          <w:color w:val="1A1A1A"/>
          <w:sz w:val="14"/>
          <w:szCs w:val="14"/>
          <w:u w:val="single"/>
        </w:rPr>
      </w:pPr>
      <w:r>
        <w:rPr>
          <w:rFonts w:ascii="Times New Roman" w:hAnsi="Times New Roman"/>
          <w:b/>
          <w:color w:val="1A1A1A"/>
          <w:sz w:val="14"/>
          <w:szCs w:val="14"/>
          <w:u w:val="single"/>
        </w:rPr>
        <w:t>Time</w:t>
      </w:r>
    </w:p>
    <w:p w14:paraId="79CD78E5" w14:textId="5C23E61C" w:rsidR="009208AB" w:rsidRDefault="009208AB" w:rsidP="003744C7">
      <w:pPr>
        <w:widowControl w:val="0"/>
        <w:tabs>
          <w:tab w:val="left" w:pos="2929"/>
        </w:tabs>
        <w:autoSpaceDE w:val="0"/>
        <w:autoSpaceDN w:val="0"/>
        <w:adjustRightInd w:val="0"/>
        <w:rPr>
          <w:rFonts w:ascii="Times New Roman" w:hAnsi="Times New Roman"/>
          <w:color w:val="1A1A1A"/>
          <w:sz w:val="14"/>
          <w:szCs w:val="14"/>
        </w:rPr>
      </w:pPr>
      <w:r>
        <w:rPr>
          <w:rFonts w:ascii="Times New Roman" w:hAnsi="Times New Roman"/>
          <w:noProof/>
          <w:color w:val="1A1A1A"/>
          <w:sz w:val="14"/>
          <w:szCs w:val="14"/>
        </w:rPr>
        <w:drawing>
          <wp:inline distT="0" distB="0" distL="0" distR="0" wp14:anchorId="683FB4C2" wp14:editId="3E4C90F0">
            <wp:extent cx="3886200" cy="3735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ManagerDiagram.png"/>
                    <pic:cNvPicPr/>
                  </pic:nvPicPr>
                  <pic:blipFill>
                    <a:blip r:embed="rId9">
                      <a:extLst>
                        <a:ext uri="{28A0092B-C50C-407E-A947-70E740481C1C}">
                          <a14:useLocalDpi xmlns:a14="http://schemas.microsoft.com/office/drawing/2010/main" val="0"/>
                        </a:ext>
                      </a:extLst>
                    </a:blip>
                    <a:stretch>
                      <a:fillRect/>
                    </a:stretch>
                  </pic:blipFill>
                  <pic:spPr>
                    <a:xfrm>
                      <a:off x="0" y="0"/>
                      <a:ext cx="3886560" cy="3736316"/>
                    </a:xfrm>
                    <a:prstGeom prst="rect">
                      <a:avLst/>
                    </a:prstGeom>
                  </pic:spPr>
                </pic:pic>
              </a:graphicData>
            </a:graphic>
          </wp:inline>
        </w:drawing>
      </w:r>
    </w:p>
    <w:p w14:paraId="5A6A8380" w14:textId="7E5C5FA4" w:rsidR="000A01BB" w:rsidRDefault="008A1621" w:rsidP="000A01BB">
      <w:pPr>
        <w:widowControl w:val="0"/>
        <w:tabs>
          <w:tab w:val="left" w:pos="2929"/>
        </w:tabs>
        <w:autoSpaceDE w:val="0"/>
        <w:autoSpaceDN w:val="0"/>
        <w:adjustRightInd w:val="0"/>
        <w:rPr>
          <w:rFonts w:ascii="Times New Roman" w:hAnsi="Times New Roman"/>
          <w:color w:val="1A1A1A"/>
          <w:sz w:val="14"/>
          <w:szCs w:val="14"/>
        </w:rPr>
      </w:pPr>
      <w:r>
        <w:rPr>
          <w:rFonts w:ascii="Times New Roman" w:hAnsi="Times New Roman"/>
          <w:color w:val="1A1A1A"/>
          <w:sz w:val="14"/>
          <w:szCs w:val="14"/>
        </w:rPr>
        <w:t>3</w:t>
      </w:r>
      <w:r w:rsidR="00394CB6">
        <w:rPr>
          <w:rFonts w:ascii="Times New Roman" w:hAnsi="Times New Roman"/>
          <w:color w:val="1A1A1A"/>
          <w:sz w:val="14"/>
          <w:szCs w:val="14"/>
        </w:rPr>
        <w:t xml:space="preserve"> year plan:</w:t>
      </w:r>
      <w:r w:rsidR="00431634">
        <w:rPr>
          <w:rFonts w:ascii="Times New Roman" w:hAnsi="Times New Roman"/>
          <w:color w:val="1A1A1A"/>
          <w:sz w:val="14"/>
          <w:szCs w:val="14"/>
        </w:rPr>
        <w:t xml:space="preserve"> </w:t>
      </w:r>
    </w:p>
    <w:p w14:paraId="2C0B6A2E" w14:textId="4307AFD6" w:rsidR="004C0FC9" w:rsidRDefault="00394CB6" w:rsidP="0085548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Year week plan: </w:t>
      </w:r>
      <w:r w:rsidR="004C0FC9">
        <w:rPr>
          <w:rFonts w:ascii="Times New Roman" w:hAnsi="Times New Roman"/>
          <w:color w:val="1A1A1A"/>
          <w:sz w:val="14"/>
          <w:szCs w:val="14"/>
        </w:rPr>
        <w:t xml:space="preserve">Project goals </w:t>
      </w:r>
      <w:r>
        <w:rPr>
          <w:rFonts w:ascii="Times New Roman" w:hAnsi="Times New Roman"/>
          <w:color w:val="1A1A1A"/>
          <w:sz w:val="14"/>
          <w:szCs w:val="14"/>
        </w:rPr>
        <w:t xml:space="preserve">list, </w:t>
      </w:r>
      <w:r w:rsidR="004C0FC9">
        <w:rPr>
          <w:rFonts w:ascii="Times New Roman" w:hAnsi="Times New Roman"/>
          <w:color w:val="1A1A1A"/>
          <w:sz w:val="14"/>
          <w:szCs w:val="14"/>
        </w:rPr>
        <w:t>Life goals</w:t>
      </w:r>
      <w:r>
        <w:rPr>
          <w:rFonts w:ascii="Times New Roman" w:hAnsi="Times New Roman"/>
          <w:color w:val="1A1A1A"/>
          <w:sz w:val="14"/>
          <w:szCs w:val="14"/>
        </w:rPr>
        <w:t xml:space="preserve"> list, monthly plan, </w:t>
      </w:r>
      <w:r w:rsidR="00812FD5">
        <w:rPr>
          <w:rFonts w:ascii="Times New Roman" w:hAnsi="Times New Roman"/>
          <w:color w:val="1A1A1A"/>
          <w:sz w:val="14"/>
          <w:szCs w:val="14"/>
        </w:rPr>
        <w:t>Week-by-week plan</w:t>
      </w:r>
      <w:r w:rsidR="008A1621">
        <w:rPr>
          <w:rFonts w:ascii="Times New Roman" w:hAnsi="Times New Roman"/>
          <w:color w:val="1A1A1A"/>
          <w:sz w:val="14"/>
          <w:szCs w:val="14"/>
        </w:rPr>
        <w:t xml:space="preserve"> </w:t>
      </w:r>
    </w:p>
    <w:p w14:paraId="7605468D" w14:textId="30370E6A" w:rsidR="00812FD5" w:rsidRDefault="00FC21D1" w:rsidP="0085548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Project todo list: </w:t>
      </w:r>
    </w:p>
    <w:p w14:paraId="5634F3A7" w14:textId="79B8C983" w:rsidR="004B50F0" w:rsidRPr="00D706EB" w:rsidRDefault="00394CB6" w:rsidP="0085548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iPhone todo list: use labels Mgmt, Comm, Rel., </w:t>
      </w:r>
      <w:r w:rsidR="00A24E37">
        <w:rPr>
          <w:rFonts w:ascii="Times New Roman" w:hAnsi="Times New Roman"/>
          <w:color w:val="1A1A1A"/>
          <w:sz w:val="14"/>
          <w:szCs w:val="14"/>
        </w:rPr>
        <w:t xml:space="preserve"> </w:t>
      </w:r>
      <w:r w:rsidR="00770D01">
        <w:rPr>
          <w:rFonts w:ascii="Times New Roman" w:hAnsi="Times New Roman"/>
          <w:color w:val="1A1A1A"/>
          <w:sz w:val="14"/>
          <w:szCs w:val="14"/>
        </w:rPr>
        <w:t xml:space="preserve">add on </w:t>
      </w:r>
    </w:p>
    <w:p w14:paraId="687E8111" w14:textId="32186E7D" w:rsidR="00457D7E" w:rsidRPr="000A01BB" w:rsidRDefault="004B50F0" w:rsidP="00394CB6">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Weekly </w:t>
      </w:r>
      <w:r w:rsidR="00394CB6">
        <w:rPr>
          <w:rFonts w:ascii="Times New Roman" w:hAnsi="Times New Roman"/>
          <w:color w:val="1A1A1A"/>
          <w:sz w:val="14"/>
          <w:szCs w:val="14"/>
        </w:rPr>
        <w:t xml:space="preserve">Mgmt: </w:t>
      </w:r>
      <w:r>
        <w:rPr>
          <w:rFonts w:ascii="Times New Roman" w:hAnsi="Times New Roman"/>
          <w:color w:val="1A1A1A"/>
          <w:sz w:val="14"/>
          <w:szCs w:val="14"/>
        </w:rPr>
        <w:t xml:space="preserve">Weekly to do </w:t>
      </w:r>
      <w:r w:rsidR="00086C19">
        <w:rPr>
          <w:rFonts w:ascii="Times New Roman" w:hAnsi="Times New Roman"/>
          <w:color w:val="1A1A1A"/>
          <w:sz w:val="14"/>
          <w:szCs w:val="14"/>
        </w:rPr>
        <w:t>(look at items from projects, from iPhone, from gchat</w:t>
      </w:r>
      <w:r w:rsidR="00394CB6">
        <w:rPr>
          <w:rFonts w:ascii="Times New Roman" w:hAnsi="Times New Roman"/>
          <w:color w:val="1A1A1A"/>
          <w:sz w:val="14"/>
          <w:szCs w:val="14"/>
        </w:rPr>
        <w:t xml:space="preserve">), </w:t>
      </w:r>
      <w:r w:rsidR="00DB21CF" w:rsidRPr="00D706EB">
        <w:rPr>
          <w:rFonts w:ascii="Times New Roman" w:hAnsi="Times New Roman"/>
          <w:color w:val="1A1A1A"/>
          <w:sz w:val="14"/>
          <w:szCs w:val="14"/>
        </w:rPr>
        <w:t xml:space="preserve">Making </w:t>
      </w:r>
      <w:r w:rsidR="00394CB6">
        <w:rPr>
          <w:rFonts w:ascii="Times New Roman" w:hAnsi="Times New Roman"/>
          <w:color w:val="1A1A1A"/>
          <w:sz w:val="14"/>
          <w:szCs w:val="14"/>
        </w:rPr>
        <w:t xml:space="preserve">time Estimates, Prioritization, </w:t>
      </w:r>
      <w:r>
        <w:rPr>
          <w:rFonts w:ascii="Times New Roman" w:hAnsi="Times New Roman"/>
          <w:color w:val="1A1A1A"/>
          <w:sz w:val="14"/>
          <w:szCs w:val="14"/>
        </w:rPr>
        <w:t>Schedule</w:t>
      </w:r>
    </w:p>
    <w:p w14:paraId="582A46E9" w14:textId="77777777" w:rsidR="00215E59" w:rsidRDefault="00215E59" w:rsidP="0085548D">
      <w:pPr>
        <w:widowControl w:val="0"/>
        <w:autoSpaceDE w:val="0"/>
        <w:autoSpaceDN w:val="0"/>
        <w:adjustRightInd w:val="0"/>
        <w:rPr>
          <w:rFonts w:ascii="Times New Roman" w:hAnsi="Times New Roman"/>
          <w:color w:val="1A1A1A"/>
          <w:sz w:val="14"/>
          <w:szCs w:val="14"/>
        </w:rPr>
      </w:pPr>
    </w:p>
    <w:p w14:paraId="3B7C04A8" w14:textId="77777777" w:rsidR="00394CB6" w:rsidRDefault="00086C19" w:rsidP="00394CB6">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Regular Routines: </w:t>
      </w:r>
    </w:p>
    <w:p w14:paraId="3CC6A154" w14:textId="35BF98A0" w:rsidR="003B38D8" w:rsidRPr="00394CB6" w:rsidRDefault="003B38D8" w:rsidP="00394CB6">
      <w:pPr>
        <w:widowControl w:val="0"/>
        <w:autoSpaceDE w:val="0"/>
        <w:autoSpaceDN w:val="0"/>
        <w:adjustRightInd w:val="0"/>
        <w:rPr>
          <w:rFonts w:ascii="Times New Roman" w:hAnsi="Times New Roman"/>
          <w:color w:val="1A1A1A"/>
          <w:sz w:val="14"/>
          <w:szCs w:val="14"/>
        </w:rPr>
      </w:pPr>
      <w:r w:rsidRPr="003B38D8">
        <w:rPr>
          <w:rFonts w:ascii="Times New Roman" w:eastAsia="Times New Roman" w:hAnsi="Times New Roman"/>
          <w:i/>
          <w:color w:val="000000"/>
          <w:kern w:val="36"/>
          <w:sz w:val="14"/>
          <w:szCs w:val="14"/>
        </w:rPr>
        <w:t>Every Morning:</w:t>
      </w:r>
      <w:r>
        <w:rPr>
          <w:rFonts w:ascii="Times New Roman" w:eastAsia="Times New Roman" w:hAnsi="Times New Roman"/>
          <w:color w:val="000000"/>
          <w:kern w:val="36"/>
          <w:sz w:val="14"/>
          <w:szCs w:val="14"/>
        </w:rPr>
        <w:t xml:space="preserve"> </w:t>
      </w:r>
      <w:r>
        <w:rPr>
          <w:rFonts w:ascii="Times New Roman" w:hAnsi="Times New Roman"/>
          <w:color w:val="000000"/>
          <w:sz w:val="14"/>
          <w:szCs w:val="14"/>
        </w:rPr>
        <w:t>Oral Hygiene</w:t>
      </w:r>
      <w:r w:rsidR="00947672">
        <w:rPr>
          <w:rFonts w:ascii="Times New Roman" w:hAnsi="Times New Roman"/>
          <w:color w:val="000000"/>
          <w:sz w:val="14"/>
          <w:szCs w:val="14"/>
        </w:rPr>
        <w:t xml:space="preserve"> </w:t>
      </w:r>
      <w:r>
        <w:rPr>
          <w:rFonts w:ascii="Times New Roman" w:hAnsi="Times New Roman"/>
          <w:color w:val="000000"/>
          <w:sz w:val="14"/>
          <w:szCs w:val="14"/>
        </w:rPr>
        <w:t>(</w:t>
      </w:r>
      <w:r w:rsidRPr="003B38D8">
        <w:rPr>
          <w:rFonts w:ascii="Times New Roman" w:hAnsi="Times New Roman"/>
          <w:color w:val="000000"/>
          <w:sz w:val="14"/>
          <w:szCs w:val="14"/>
        </w:rPr>
        <w:t>5 mins</w:t>
      </w:r>
      <w:r>
        <w:rPr>
          <w:rFonts w:ascii="Times New Roman" w:hAnsi="Times New Roman"/>
          <w:color w:val="000000"/>
          <w:sz w:val="14"/>
          <w:szCs w:val="14"/>
        </w:rPr>
        <w:t xml:space="preserve">), </w:t>
      </w:r>
      <w:r w:rsidRPr="003B38D8">
        <w:rPr>
          <w:rFonts w:ascii="Times New Roman" w:hAnsi="Times New Roman"/>
          <w:color w:val="000000"/>
          <w:sz w:val="14"/>
          <w:szCs w:val="14"/>
        </w:rPr>
        <w:t>Brush Teeth</w:t>
      </w:r>
      <w:r>
        <w:rPr>
          <w:rFonts w:ascii="Times New Roman" w:eastAsia="Times New Roman" w:hAnsi="Times New Roman"/>
          <w:b/>
          <w:bCs/>
          <w:kern w:val="36"/>
          <w:sz w:val="14"/>
          <w:szCs w:val="14"/>
        </w:rPr>
        <w:t xml:space="preserve">, </w:t>
      </w:r>
      <w:r w:rsidRPr="003B38D8">
        <w:rPr>
          <w:rFonts w:ascii="Times New Roman" w:hAnsi="Times New Roman"/>
          <w:color w:val="000000"/>
          <w:sz w:val="14"/>
          <w:szCs w:val="14"/>
        </w:rPr>
        <w:t>Mouthwash</w:t>
      </w:r>
      <w:r>
        <w:rPr>
          <w:rFonts w:ascii="Times New Roman" w:eastAsia="Times New Roman" w:hAnsi="Times New Roman"/>
          <w:b/>
          <w:bCs/>
          <w:kern w:val="36"/>
          <w:sz w:val="14"/>
          <w:szCs w:val="14"/>
        </w:rPr>
        <w:t xml:space="preserve">, </w:t>
      </w:r>
      <w:r w:rsidRPr="003B38D8">
        <w:rPr>
          <w:rFonts w:ascii="Times New Roman" w:hAnsi="Times New Roman"/>
          <w:color w:val="000000"/>
          <w:sz w:val="14"/>
          <w:szCs w:val="14"/>
        </w:rPr>
        <w:t xml:space="preserve">Clean tongue - it helps with breath </w:t>
      </w:r>
      <w:r>
        <w:rPr>
          <w:rFonts w:ascii="Times New Roman" w:eastAsia="Times New Roman" w:hAnsi="Times New Roman"/>
          <w:b/>
          <w:bCs/>
          <w:kern w:val="36"/>
          <w:sz w:val="14"/>
          <w:szCs w:val="14"/>
        </w:rPr>
        <w:t xml:space="preserve">, </w:t>
      </w:r>
      <w:r>
        <w:rPr>
          <w:rFonts w:ascii="Times New Roman" w:hAnsi="Times New Roman"/>
          <w:color w:val="000000"/>
          <w:sz w:val="14"/>
          <w:szCs w:val="14"/>
        </w:rPr>
        <w:t>Eating small breakfast</w:t>
      </w:r>
      <w:r>
        <w:rPr>
          <w:rFonts w:ascii="Times New Roman" w:eastAsia="Times New Roman" w:hAnsi="Times New Roman"/>
          <w:b/>
          <w:bCs/>
          <w:kern w:val="36"/>
          <w:sz w:val="14"/>
          <w:szCs w:val="14"/>
        </w:rPr>
        <w:t xml:space="preserve">, </w:t>
      </w:r>
      <w:r w:rsidRPr="003B38D8">
        <w:rPr>
          <w:rFonts w:ascii="Times New Roman" w:hAnsi="Times New Roman"/>
          <w:color w:val="000000"/>
          <w:sz w:val="14"/>
          <w:szCs w:val="14"/>
        </w:rPr>
        <w:t>Check your schedule for meetings / appointments for that day: Is anything urgent? 5 mins</w:t>
      </w:r>
      <w:r>
        <w:rPr>
          <w:rFonts w:ascii="Times New Roman" w:eastAsia="Times New Roman" w:hAnsi="Times New Roman"/>
          <w:b/>
          <w:bCs/>
          <w:kern w:val="36"/>
          <w:sz w:val="14"/>
          <w:szCs w:val="14"/>
        </w:rPr>
        <w:t xml:space="preserve">, </w:t>
      </w:r>
      <w:r w:rsidRPr="003B38D8">
        <w:rPr>
          <w:rFonts w:ascii="Times New Roman" w:hAnsi="Times New Roman"/>
          <w:color w:val="000000"/>
          <w:sz w:val="14"/>
          <w:szCs w:val="14"/>
        </w:rPr>
        <w:t xml:space="preserve">Excercise: 1 hour </w:t>
      </w:r>
      <w:r>
        <w:rPr>
          <w:rFonts w:ascii="Times New Roman" w:hAnsi="Times New Roman"/>
          <w:color w:val="000000"/>
          <w:sz w:val="14"/>
          <w:szCs w:val="14"/>
        </w:rPr>
        <w:t xml:space="preserve">( Stretch for 10 mins, </w:t>
      </w:r>
      <w:r w:rsidRPr="003B38D8">
        <w:rPr>
          <w:rFonts w:ascii="Times New Roman" w:hAnsi="Times New Roman"/>
          <w:color w:val="000000"/>
          <w:sz w:val="14"/>
          <w:szCs w:val="14"/>
        </w:rPr>
        <w:t xml:space="preserve">Treadmill for 30 mins </w:t>
      </w:r>
      <w:r>
        <w:rPr>
          <w:rFonts w:ascii="Times New Roman" w:hAnsi="Times New Roman"/>
          <w:color w:val="000000"/>
          <w:sz w:val="14"/>
          <w:szCs w:val="14"/>
        </w:rPr>
        <w:t xml:space="preserve">, Lift weights or Yoga 1 hour, </w:t>
      </w:r>
      <w:r w:rsidR="00431634">
        <w:rPr>
          <w:rFonts w:ascii="Times New Roman" w:hAnsi="Times New Roman"/>
          <w:color w:val="000000"/>
          <w:sz w:val="14"/>
          <w:szCs w:val="14"/>
        </w:rPr>
        <w:t>Meditation for 10 mins</w:t>
      </w:r>
      <w:r>
        <w:rPr>
          <w:rFonts w:ascii="Times New Roman" w:hAnsi="Times New Roman"/>
          <w:color w:val="000000"/>
          <w:sz w:val="14"/>
          <w:szCs w:val="14"/>
        </w:rPr>
        <w:t>)</w:t>
      </w:r>
      <w:r>
        <w:rPr>
          <w:rFonts w:ascii="Times New Roman" w:eastAsia="Times New Roman" w:hAnsi="Times New Roman"/>
          <w:b/>
          <w:bCs/>
          <w:kern w:val="36"/>
          <w:sz w:val="14"/>
          <w:szCs w:val="14"/>
        </w:rPr>
        <w:t xml:space="preserve">, </w:t>
      </w:r>
      <w:r>
        <w:rPr>
          <w:rFonts w:ascii="Times New Roman" w:hAnsi="Times New Roman"/>
          <w:color w:val="000000"/>
          <w:sz w:val="14"/>
          <w:szCs w:val="14"/>
        </w:rPr>
        <w:t>Shave:</w:t>
      </w:r>
      <w:r w:rsidRPr="003B38D8">
        <w:rPr>
          <w:rFonts w:ascii="Times New Roman" w:hAnsi="Times New Roman"/>
          <w:color w:val="000000"/>
          <w:sz w:val="14"/>
          <w:szCs w:val="14"/>
        </w:rPr>
        <w:t xml:space="preserve">5 mins (at least every other day) </w:t>
      </w:r>
      <w:r>
        <w:rPr>
          <w:rFonts w:ascii="Times New Roman" w:eastAsia="Times New Roman" w:hAnsi="Times New Roman"/>
          <w:b/>
          <w:bCs/>
          <w:kern w:val="36"/>
          <w:sz w:val="14"/>
          <w:szCs w:val="14"/>
        </w:rPr>
        <w:t xml:space="preserve">, </w:t>
      </w:r>
      <w:r w:rsidRPr="003B38D8">
        <w:rPr>
          <w:rFonts w:ascii="Times New Roman" w:hAnsi="Times New Roman"/>
          <w:color w:val="000000"/>
          <w:sz w:val="14"/>
          <w:szCs w:val="14"/>
        </w:rPr>
        <w:t>Shower</w:t>
      </w:r>
      <w:r>
        <w:rPr>
          <w:rFonts w:ascii="Times New Roman" w:hAnsi="Times New Roman"/>
          <w:color w:val="000000"/>
          <w:sz w:val="14"/>
          <w:szCs w:val="14"/>
        </w:rPr>
        <w:t>: 10 mins (</w:t>
      </w:r>
      <w:r w:rsidRPr="003B38D8">
        <w:rPr>
          <w:rFonts w:ascii="Times New Roman" w:hAnsi="Times New Roman"/>
          <w:color w:val="000000"/>
          <w:sz w:val="14"/>
          <w:szCs w:val="14"/>
        </w:rPr>
        <w:t>shampoo+conditioner, acne wash,  soap on underarms/underbody</w:t>
      </w:r>
      <w:r>
        <w:rPr>
          <w:rFonts w:ascii="Times New Roman" w:hAnsi="Times New Roman"/>
          <w:color w:val="000000"/>
          <w:sz w:val="14"/>
          <w:szCs w:val="14"/>
        </w:rPr>
        <w:t xml:space="preserve">) , </w:t>
      </w:r>
      <w:r w:rsidRPr="003B38D8">
        <w:rPr>
          <w:rFonts w:ascii="Times New Roman" w:hAnsi="Times New Roman"/>
          <w:color w:val="000000"/>
          <w:sz w:val="14"/>
          <w:szCs w:val="14"/>
        </w:rPr>
        <w:t>dry hair, dry face, arms, legs, back, stomach</w:t>
      </w:r>
      <w:r>
        <w:rPr>
          <w:rFonts w:ascii="Times New Roman" w:hAnsi="Times New Roman"/>
          <w:color w:val="000000"/>
          <w:sz w:val="14"/>
          <w:szCs w:val="14"/>
        </w:rPr>
        <w:t xml:space="preserve">, </w:t>
      </w:r>
      <w:r w:rsidRPr="003B38D8">
        <w:rPr>
          <w:rFonts w:ascii="Times New Roman" w:hAnsi="Times New Roman"/>
          <w:color w:val="000000"/>
          <w:sz w:val="14"/>
          <w:szCs w:val="14"/>
        </w:rPr>
        <w:t>Clothing 5 mins to 10 mins</w:t>
      </w:r>
      <w:r>
        <w:rPr>
          <w:rFonts w:ascii="Times New Roman" w:eastAsia="Times New Roman" w:hAnsi="Times New Roman"/>
          <w:b/>
          <w:bCs/>
          <w:kern w:val="36"/>
          <w:sz w:val="14"/>
          <w:szCs w:val="14"/>
        </w:rPr>
        <w:t xml:space="preserve">, </w:t>
      </w:r>
      <w:r>
        <w:rPr>
          <w:rFonts w:ascii="Times New Roman" w:hAnsi="Times New Roman"/>
          <w:color w:val="000000"/>
          <w:sz w:val="14"/>
          <w:szCs w:val="14"/>
          <w:shd w:val="clear" w:color="auto" w:fill="FFFF00"/>
        </w:rPr>
        <w:t>Comb hair, hair gel optional:(1 min.)</w:t>
      </w:r>
      <w:r>
        <w:rPr>
          <w:rFonts w:ascii="Times New Roman" w:eastAsia="Times New Roman" w:hAnsi="Times New Roman"/>
          <w:b/>
          <w:bCs/>
          <w:kern w:val="36"/>
          <w:sz w:val="14"/>
          <w:szCs w:val="14"/>
        </w:rPr>
        <w:t xml:space="preserve">, </w:t>
      </w:r>
      <w:r w:rsidRPr="003B38D8">
        <w:rPr>
          <w:rFonts w:ascii="Times New Roman" w:hAnsi="Times New Roman"/>
          <w:color w:val="000000"/>
          <w:sz w:val="14"/>
          <w:szCs w:val="14"/>
        </w:rPr>
        <w:t>Remember to lock door, Keys/Wallet/Cell/Badge (get a bucket) (</w:t>
      </w:r>
      <w:r w:rsidRPr="003B38D8">
        <w:rPr>
          <w:rFonts w:ascii="Times New Roman" w:hAnsi="Times New Roman"/>
          <w:color w:val="000000"/>
          <w:sz w:val="14"/>
          <w:szCs w:val="14"/>
          <w:shd w:val="clear" w:color="auto" w:fill="FFFF00"/>
        </w:rPr>
        <w:t>1 min.)</w:t>
      </w:r>
      <w:r>
        <w:rPr>
          <w:rFonts w:ascii="Times New Roman" w:eastAsia="Times New Roman" w:hAnsi="Times New Roman"/>
          <w:b/>
          <w:bCs/>
          <w:kern w:val="36"/>
          <w:sz w:val="14"/>
          <w:szCs w:val="14"/>
        </w:rPr>
        <w:t xml:space="preserve">, </w:t>
      </w:r>
      <w:r>
        <w:rPr>
          <w:rFonts w:ascii="Times New Roman" w:hAnsi="Times New Roman"/>
          <w:color w:val="000000"/>
          <w:sz w:val="14"/>
          <w:szCs w:val="14"/>
        </w:rPr>
        <w:t>Any required medicines (1 min</w:t>
      </w:r>
      <w:r w:rsidRPr="003B38D8">
        <w:rPr>
          <w:rFonts w:ascii="Times New Roman" w:hAnsi="Times New Roman"/>
          <w:color w:val="000000"/>
          <w:sz w:val="14"/>
          <w:szCs w:val="14"/>
        </w:rPr>
        <w:t>)</w:t>
      </w:r>
      <w:r>
        <w:rPr>
          <w:rFonts w:ascii="Times New Roman" w:eastAsia="Times New Roman" w:hAnsi="Times New Roman"/>
          <w:b/>
          <w:bCs/>
          <w:kern w:val="36"/>
          <w:sz w:val="14"/>
          <w:szCs w:val="14"/>
        </w:rPr>
        <w:t xml:space="preserve">, </w:t>
      </w:r>
      <w:r w:rsidRPr="003B38D8">
        <w:rPr>
          <w:rFonts w:ascii="Times New Roman" w:hAnsi="Times New Roman"/>
          <w:color w:val="000000"/>
          <w:sz w:val="14"/>
          <w:szCs w:val="14"/>
        </w:rPr>
        <w:t>Wear lenses and rinse out case (2 mins)</w:t>
      </w:r>
      <w:r>
        <w:rPr>
          <w:rFonts w:ascii="Times New Roman" w:eastAsia="Times New Roman" w:hAnsi="Times New Roman"/>
          <w:b/>
          <w:bCs/>
          <w:kern w:val="36"/>
          <w:sz w:val="14"/>
          <w:szCs w:val="14"/>
        </w:rPr>
        <w:t xml:space="preserve">, </w:t>
      </w:r>
      <w:r w:rsidRPr="003B38D8">
        <w:rPr>
          <w:rFonts w:ascii="Times New Roman" w:hAnsi="Times New Roman"/>
          <w:color w:val="000000"/>
          <w:sz w:val="14"/>
          <w:szCs w:val="14"/>
        </w:rPr>
        <w:t>Deodorant or cologne depending on the day 1 min</w:t>
      </w:r>
      <w:r>
        <w:rPr>
          <w:rFonts w:ascii="Times New Roman" w:eastAsia="Times New Roman" w:hAnsi="Times New Roman"/>
          <w:b/>
          <w:bCs/>
          <w:kern w:val="36"/>
          <w:sz w:val="14"/>
          <w:szCs w:val="14"/>
        </w:rPr>
        <w:t xml:space="preserve">, </w:t>
      </w:r>
      <w:r w:rsidRPr="003B38D8">
        <w:rPr>
          <w:rFonts w:ascii="Times New Roman" w:hAnsi="Times New Roman"/>
          <w:color w:val="000000"/>
          <w:sz w:val="14"/>
          <w:szCs w:val="14"/>
          <w:shd w:val="clear" w:color="auto" w:fill="FFFF00"/>
        </w:rPr>
        <w:t xml:space="preserve">Wash your face with a face wash - it helps with acne </w:t>
      </w:r>
      <w:r>
        <w:rPr>
          <w:rFonts w:ascii="Times New Roman" w:hAnsi="Times New Roman"/>
          <w:color w:val="000000"/>
          <w:sz w:val="14"/>
          <w:szCs w:val="14"/>
          <w:shd w:val="clear" w:color="auto" w:fill="FFFF00"/>
        </w:rPr>
        <w:t>(</w:t>
      </w:r>
      <w:r w:rsidRPr="003B38D8">
        <w:rPr>
          <w:rFonts w:ascii="Times New Roman" w:hAnsi="Times New Roman"/>
          <w:color w:val="000000"/>
          <w:sz w:val="14"/>
          <w:szCs w:val="14"/>
          <w:shd w:val="clear" w:color="auto" w:fill="FFFF00"/>
        </w:rPr>
        <w:t>3 mins</w:t>
      </w:r>
      <w:r>
        <w:rPr>
          <w:rFonts w:ascii="Times New Roman" w:hAnsi="Times New Roman"/>
          <w:color w:val="000000"/>
          <w:sz w:val="14"/>
          <w:szCs w:val="14"/>
          <w:shd w:val="clear" w:color="auto" w:fill="FFFF00"/>
        </w:rPr>
        <w:t>.)</w:t>
      </w:r>
      <w:r>
        <w:rPr>
          <w:rFonts w:ascii="Times New Roman" w:eastAsia="Times New Roman" w:hAnsi="Times New Roman"/>
          <w:b/>
          <w:bCs/>
          <w:kern w:val="36"/>
          <w:sz w:val="14"/>
          <w:szCs w:val="14"/>
        </w:rPr>
        <w:t xml:space="preserve">, </w:t>
      </w:r>
      <w:r w:rsidRPr="003B38D8">
        <w:rPr>
          <w:rFonts w:ascii="Times New Roman" w:hAnsi="Times New Roman"/>
          <w:color w:val="000000"/>
          <w:sz w:val="14"/>
          <w:szCs w:val="14"/>
        </w:rPr>
        <w:t>Moisturize - apply lotion  (2 min)</w:t>
      </w:r>
      <w:r>
        <w:rPr>
          <w:rFonts w:ascii="Times New Roman" w:eastAsia="Times New Roman" w:hAnsi="Times New Roman"/>
          <w:b/>
          <w:bCs/>
          <w:kern w:val="36"/>
          <w:sz w:val="14"/>
          <w:szCs w:val="14"/>
        </w:rPr>
        <w:t xml:space="preserve">, </w:t>
      </w:r>
      <w:r w:rsidRPr="003B38D8">
        <w:rPr>
          <w:rFonts w:ascii="Times New Roman" w:hAnsi="Times New Roman"/>
          <w:color w:val="000000"/>
          <w:sz w:val="14"/>
          <w:szCs w:val="14"/>
        </w:rPr>
        <w:t>Neti pot / clean out sinuses -</w:t>
      </w:r>
      <w:r>
        <w:rPr>
          <w:rFonts w:ascii="Times New Roman" w:hAnsi="Times New Roman"/>
          <w:color w:val="000000"/>
          <w:sz w:val="14"/>
          <w:szCs w:val="14"/>
        </w:rPr>
        <w:t xml:space="preserve"> if you’re feeling congested:</w:t>
      </w:r>
      <w:r w:rsidRPr="003B38D8">
        <w:rPr>
          <w:rFonts w:ascii="Times New Roman" w:hAnsi="Times New Roman"/>
          <w:color w:val="000000"/>
          <w:sz w:val="14"/>
          <w:szCs w:val="14"/>
        </w:rPr>
        <w:t xml:space="preserve">5 mins </w:t>
      </w:r>
      <w:r>
        <w:rPr>
          <w:rFonts w:ascii="Times New Roman" w:eastAsia="Times New Roman" w:hAnsi="Times New Roman"/>
          <w:b/>
          <w:bCs/>
          <w:kern w:val="36"/>
          <w:sz w:val="14"/>
          <w:szCs w:val="14"/>
        </w:rPr>
        <w:t xml:space="preserve">,  </w:t>
      </w:r>
      <w:r>
        <w:rPr>
          <w:rFonts w:ascii="Times New Roman" w:hAnsi="Times New Roman"/>
          <w:color w:val="000000"/>
          <w:sz w:val="14"/>
          <w:szCs w:val="14"/>
        </w:rPr>
        <w:t xml:space="preserve">clean out ears, nose: </w:t>
      </w:r>
      <w:r w:rsidRPr="003B38D8">
        <w:rPr>
          <w:rFonts w:ascii="Times New Roman" w:hAnsi="Times New Roman"/>
          <w:color w:val="000000"/>
          <w:sz w:val="14"/>
          <w:szCs w:val="14"/>
        </w:rPr>
        <w:t>5 mins</w:t>
      </w:r>
      <w:r>
        <w:rPr>
          <w:rFonts w:ascii="Times New Roman" w:hAnsi="Times New Roman"/>
          <w:color w:val="000000"/>
          <w:sz w:val="14"/>
          <w:szCs w:val="14"/>
        </w:rPr>
        <w:t xml:space="preserve"> </w:t>
      </w:r>
    </w:p>
    <w:p w14:paraId="32702F34" w14:textId="77777777" w:rsidR="00394CB6" w:rsidRDefault="003B38D8" w:rsidP="003B38D8">
      <w:pPr>
        <w:spacing w:before="200"/>
        <w:outlineLvl w:val="0"/>
        <w:rPr>
          <w:rFonts w:ascii="Times New Roman" w:eastAsia="Times New Roman" w:hAnsi="Times New Roman"/>
          <w:color w:val="000000"/>
          <w:kern w:val="36"/>
          <w:sz w:val="14"/>
          <w:szCs w:val="14"/>
        </w:rPr>
      </w:pPr>
      <w:r w:rsidRPr="003B38D8">
        <w:rPr>
          <w:rFonts w:ascii="Times New Roman" w:eastAsia="Times New Roman" w:hAnsi="Times New Roman"/>
          <w:i/>
          <w:color w:val="000000"/>
          <w:kern w:val="36"/>
          <w:sz w:val="14"/>
          <w:szCs w:val="14"/>
        </w:rPr>
        <w:t>Every Evening / Night:</w:t>
      </w:r>
      <w:r>
        <w:rPr>
          <w:rFonts w:ascii="Times New Roman" w:eastAsia="Times New Roman" w:hAnsi="Times New Roman"/>
          <w:color w:val="000000"/>
          <w:kern w:val="36"/>
          <w:sz w:val="14"/>
          <w:szCs w:val="14"/>
        </w:rPr>
        <w:t xml:space="preserve">  </w:t>
      </w:r>
      <w:r w:rsidRPr="003B38D8">
        <w:rPr>
          <w:rFonts w:ascii="Times New Roman" w:hAnsi="Times New Roman"/>
          <w:color w:val="000000"/>
          <w:sz w:val="14"/>
          <w:szCs w:val="14"/>
        </w:rPr>
        <w:t>Call family: 30 mins</w:t>
      </w:r>
      <w:r>
        <w:rPr>
          <w:rFonts w:ascii="Times New Roman" w:eastAsia="Times New Roman" w:hAnsi="Times New Roman"/>
          <w:b/>
          <w:bCs/>
          <w:kern w:val="36"/>
          <w:sz w:val="14"/>
          <w:szCs w:val="14"/>
        </w:rPr>
        <w:t xml:space="preserve">, </w:t>
      </w:r>
      <w:r w:rsidRPr="003B38D8">
        <w:rPr>
          <w:rFonts w:ascii="Times New Roman" w:hAnsi="Times New Roman"/>
          <w:color w:val="000000"/>
          <w:sz w:val="14"/>
          <w:szCs w:val="14"/>
        </w:rPr>
        <w:t>meet friends: 20 mins</w:t>
      </w:r>
      <w:r>
        <w:rPr>
          <w:rFonts w:ascii="Times New Roman" w:eastAsia="Times New Roman" w:hAnsi="Times New Roman"/>
          <w:color w:val="000000"/>
          <w:kern w:val="36"/>
          <w:sz w:val="14"/>
          <w:szCs w:val="14"/>
        </w:rPr>
        <w:t xml:space="preserve">, </w:t>
      </w:r>
      <w:r w:rsidRPr="003B38D8">
        <w:rPr>
          <w:rFonts w:ascii="Times New Roman" w:hAnsi="Times New Roman"/>
          <w:color w:val="000000"/>
          <w:sz w:val="14"/>
          <w:szCs w:val="14"/>
        </w:rPr>
        <w:t>Cleaning d</w:t>
      </w:r>
      <w:r>
        <w:rPr>
          <w:rFonts w:ascii="Times New Roman" w:hAnsi="Times New Roman"/>
          <w:color w:val="000000"/>
          <w:sz w:val="14"/>
          <w:szCs w:val="14"/>
        </w:rPr>
        <w:t>ishes / cleaning house: 10 mins</w:t>
      </w:r>
      <w:r>
        <w:rPr>
          <w:rFonts w:ascii="Times New Roman" w:eastAsia="Times New Roman" w:hAnsi="Times New Roman"/>
          <w:color w:val="000000"/>
          <w:kern w:val="36"/>
          <w:sz w:val="14"/>
          <w:szCs w:val="14"/>
        </w:rPr>
        <w:t xml:space="preserve">, </w:t>
      </w:r>
      <w:r w:rsidRPr="003B38D8">
        <w:rPr>
          <w:rFonts w:ascii="Times New Roman" w:hAnsi="Times New Roman"/>
          <w:color w:val="000000"/>
          <w:sz w:val="14"/>
          <w:szCs w:val="14"/>
          <w:shd w:val="clear" w:color="auto" w:fill="FFE599"/>
        </w:rPr>
        <w:t>Lay out clothes for the next day, iron if necessary, start laundry if needed: 10 mins</w:t>
      </w:r>
      <w:r>
        <w:rPr>
          <w:rFonts w:ascii="Times New Roman" w:eastAsia="Times New Roman" w:hAnsi="Times New Roman"/>
          <w:color w:val="000000"/>
          <w:kern w:val="36"/>
          <w:sz w:val="14"/>
          <w:szCs w:val="14"/>
        </w:rPr>
        <w:t xml:space="preserve">, </w:t>
      </w:r>
      <w:r w:rsidRPr="003B38D8">
        <w:rPr>
          <w:rFonts w:ascii="Times New Roman" w:hAnsi="Times New Roman"/>
          <w:color w:val="000000"/>
          <w:sz w:val="14"/>
          <w:szCs w:val="14"/>
        </w:rPr>
        <w:t>Collect anything you’ll need for the next day (e.g. dry cleaning to drop off): 5 mins</w:t>
      </w:r>
      <w:r>
        <w:rPr>
          <w:rFonts w:ascii="Times New Roman" w:eastAsia="Times New Roman" w:hAnsi="Times New Roman"/>
          <w:color w:val="000000"/>
          <w:kern w:val="36"/>
          <w:sz w:val="14"/>
          <w:szCs w:val="14"/>
        </w:rPr>
        <w:t xml:space="preserve">, </w:t>
      </w:r>
      <w:r w:rsidRPr="003B38D8">
        <w:rPr>
          <w:rFonts w:ascii="Times New Roman" w:hAnsi="Times New Roman"/>
          <w:color w:val="000000"/>
          <w:sz w:val="14"/>
          <w:szCs w:val="14"/>
        </w:rPr>
        <w:t>Check Face</w:t>
      </w:r>
      <w:r>
        <w:rPr>
          <w:rFonts w:ascii="Times New Roman" w:hAnsi="Times New Roman"/>
          <w:color w:val="000000"/>
          <w:sz w:val="14"/>
          <w:szCs w:val="14"/>
        </w:rPr>
        <w:t xml:space="preserve">book/linkedin/google+: 10 mins, </w:t>
      </w:r>
      <w:r w:rsidRPr="003B38D8">
        <w:rPr>
          <w:rFonts w:ascii="Times New Roman" w:hAnsi="Times New Roman"/>
          <w:color w:val="000000"/>
          <w:sz w:val="14"/>
          <w:szCs w:val="14"/>
        </w:rPr>
        <w:t>matrimony stuff: 10 mins</w:t>
      </w:r>
      <w:r>
        <w:rPr>
          <w:rFonts w:ascii="Times New Roman" w:eastAsia="Times New Roman" w:hAnsi="Times New Roman"/>
          <w:color w:val="000000"/>
          <w:kern w:val="36"/>
          <w:sz w:val="14"/>
          <w:szCs w:val="14"/>
        </w:rPr>
        <w:t xml:space="preserve">, </w:t>
      </w:r>
      <w:r w:rsidRPr="003B38D8">
        <w:rPr>
          <w:rFonts w:ascii="Times New Roman" w:hAnsi="Times New Roman"/>
          <w:color w:val="000000"/>
          <w:sz w:val="14"/>
          <w:szCs w:val="14"/>
        </w:rPr>
        <w:t>Food</w:t>
      </w:r>
      <w:r>
        <w:rPr>
          <w:rFonts w:ascii="Times New Roman" w:hAnsi="Times New Roman"/>
          <w:color w:val="000000"/>
          <w:sz w:val="14"/>
          <w:szCs w:val="14"/>
        </w:rPr>
        <w:t xml:space="preserve"> for lunch/dinner the next day: </w:t>
      </w:r>
      <w:r w:rsidRPr="003B38D8">
        <w:rPr>
          <w:rFonts w:ascii="Times New Roman" w:hAnsi="Times New Roman"/>
          <w:color w:val="000000"/>
          <w:sz w:val="14"/>
          <w:szCs w:val="14"/>
        </w:rPr>
        <w:t>10 mins</w:t>
      </w:r>
      <w:r>
        <w:rPr>
          <w:rFonts w:ascii="Times New Roman" w:hAnsi="Times New Roman"/>
          <w:color w:val="000000"/>
          <w:sz w:val="14"/>
          <w:szCs w:val="14"/>
        </w:rPr>
        <w:t xml:space="preserve">, </w:t>
      </w:r>
      <w:r w:rsidRPr="003B38D8">
        <w:rPr>
          <w:rFonts w:ascii="Times New Roman" w:hAnsi="Times New Roman"/>
          <w:color w:val="000000"/>
          <w:sz w:val="14"/>
          <w:szCs w:val="14"/>
        </w:rPr>
        <w:t>Situation analysis: 10 mins</w:t>
      </w:r>
      <w:r>
        <w:rPr>
          <w:rFonts w:ascii="Times New Roman" w:hAnsi="Times New Roman"/>
          <w:color w:val="000000"/>
          <w:sz w:val="14"/>
          <w:szCs w:val="14"/>
        </w:rPr>
        <w:t xml:space="preserve"> </w:t>
      </w:r>
    </w:p>
    <w:p w14:paraId="36F76027" w14:textId="14CFA90C" w:rsidR="008A1621" w:rsidRPr="00394CB6" w:rsidRDefault="003B38D8" w:rsidP="003B38D8">
      <w:pPr>
        <w:spacing w:before="200"/>
        <w:outlineLvl w:val="0"/>
        <w:rPr>
          <w:rFonts w:ascii="Times New Roman" w:eastAsia="Times New Roman" w:hAnsi="Times New Roman"/>
          <w:color w:val="000000"/>
          <w:kern w:val="36"/>
          <w:sz w:val="14"/>
          <w:szCs w:val="14"/>
        </w:rPr>
      </w:pPr>
      <w:r w:rsidRPr="003B38D8">
        <w:rPr>
          <w:rFonts w:ascii="Times New Roman" w:eastAsia="Times New Roman" w:hAnsi="Times New Roman"/>
          <w:i/>
          <w:color w:val="000000"/>
          <w:kern w:val="36"/>
          <w:sz w:val="14"/>
          <w:szCs w:val="14"/>
        </w:rPr>
        <w:t>Going to Bed</w:t>
      </w:r>
      <w:r>
        <w:rPr>
          <w:rFonts w:ascii="Times New Roman" w:eastAsia="Times New Roman" w:hAnsi="Times New Roman"/>
          <w:i/>
          <w:color w:val="000000"/>
          <w:kern w:val="36"/>
          <w:sz w:val="14"/>
          <w:szCs w:val="14"/>
        </w:rPr>
        <w:t xml:space="preserve">: </w:t>
      </w:r>
      <w:r w:rsidRPr="003B38D8">
        <w:rPr>
          <w:rFonts w:ascii="Times New Roman" w:hAnsi="Times New Roman"/>
          <w:color w:val="000000"/>
          <w:sz w:val="14"/>
          <w:szCs w:val="14"/>
        </w:rPr>
        <w:t xml:space="preserve">Finish computer stuff: 5 mins </w:t>
      </w:r>
      <w:r>
        <w:rPr>
          <w:rFonts w:ascii="Times New Roman" w:eastAsia="Times New Roman" w:hAnsi="Times New Roman"/>
          <w:b/>
          <w:bCs/>
          <w:i/>
          <w:kern w:val="36"/>
          <w:sz w:val="14"/>
          <w:szCs w:val="14"/>
        </w:rPr>
        <w:t xml:space="preserve">, </w:t>
      </w:r>
      <w:r w:rsidRPr="003B38D8">
        <w:rPr>
          <w:rFonts w:ascii="Times New Roman" w:hAnsi="Times New Roman"/>
          <w:color w:val="000000"/>
          <w:sz w:val="14"/>
          <w:szCs w:val="14"/>
        </w:rPr>
        <w:t>Get into sleeping clothes: 1 mins</w:t>
      </w:r>
      <w:r>
        <w:rPr>
          <w:rFonts w:ascii="Times New Roman" w:hAnsi="Times New Roman"/>
          <w:color w:val="000000"/>
          <w:sz w:val="14"/>
          <w:szCs w:val="14"/>
        </w:rPr>
        <w:t xml:space="preserve">, </w:t>
      </w:r>
      <w:r w:rsidRPr="003B38D8">
        <w:rPr>
          <w:rFonts w:ascii="Times New Roman" w:hAnsi="Times New Roman"/>
          <w:color w:val="000000"/>
          <w:sz w:val="14"/>
          <w:szCs w:val="14"/>
        </w:rPr>
        <w:t xml:space="preserve">Before sleeping: brush teeth, floss - 2 mins </w:t>
      </w:r>
      <w:r>
        <w:rPr>
          <w:rFonts w:ascii="Times New Roman" w:eastAsia="Times New Roman" w:hAnsi="Times New Roman"/>
          <w:b/>
          <w:bCs/>
          <w:i/>
          <w:kern w:val="36"/>
          <w:sz w:val="14"/>
          <w:szCs w:val="14"/>
        </w:rPr>
        <w:t xml:space="preserve">, </w:t>
      </w:r>
      <w:r w:rsidRPr="003B38D8">
        <w:rPr>
          <w:rFonts w:ascii="Times New Roman" w:hAnsi="Times New Roman"/>
          <w:color w:val="000000"/>
          <w:sz w:val="14"/>
          <w:szCs w:val="14"/>
        </w:rPr>
        <w:t>Properly wash and put away contacts: 2 mins</w:t>
      </w:r>
      <w:r>
        <w:rPr>
          <w:rFonts w:ascii="Times New Roman" w:eastAsia="Times New Roman" w:hAnsi="Times New Roman"/>
          <w:b/>
          <w:bCs/>
          <w:i/>
          <w:kern w:val="36"/>
          <w:sz w:val="14"/>
          <w:szCs w:val="14"/>
        </w:rPr>
        <w:t xml:space="preserve">, </w:t>
      </w:r>
      <w:r w:rsidRPr="003B38D8">
        <w:rPr>
          <w:rFonts w:ascii="Times New Roman" w:hAnsi="Times New Roman"/>
          <w:color w:val="000000"/>
          <w:sz w:val="14"/>
          <w:szCs w:val="14"/>
        </w:rPr>
        <w:t xml:space="preserve">Review the days good things: 10 mins </w:t>
      </w:r>
      <w:r>
        <w:rPr>
          <w:rFonts w:ascii="Times New Roman" w:eastAsia="Times New Roman" w:hAnsi="Times New Roman"/>
          <w:b/>
          <w:bCs/>
          <w:i/>
          <w:kern w:val="36"/>
          <w:sz w:val="14"/>
          <w:szCs w:val="14"/>
        </w:rPr>
        <w:t xml:space="preserve">, </w:t>
      </w:r>
      <w:r w:rsidRPr="003B38D8">
        <w:rPr>
          <w:rFonts w:ascii="Times New Roman" w:hAnsi="Times New Roman"/>
          <w:color w:val="000000"/>
          <w:sz w:val="14"/>
          <w:szCs w:val="14"/>
        </w:rPr>
        <w:t>Light Reading: 10 mins</w:t>
      </w:r>
      <w:r>
        <w:rPr>
          <w:rFonts w:ascii="Times New Roman" w:hAnsi="Times New Roman"/>
          <w:color w:val="000000"/>
          <w:sz w:val="14"/>
          <w:szCs w:val="14"/>
        </w:rPr>
        <w:t xml:space="preserve">, </w:t>
      </w:r>
      <w:r w:rsidRPr="003B38D8">
        <w:rPr>
          <w:rFonts w:ascii="Times New Roman" w:eastAsia="Times New Roman" w:hAnsi="Times New Roman"/>
          <w:color w:val="000000"/>
          <w:sz w:val="14"/>
          <w:szCs w:val="14"/>
        </w:rPr>
        <w:t xml:space="preserve">Prayer: 10 mins </w:t>
      </w:r>
    </w:p>
    <w:p w14:paraId="4B3086D8" w14:textId="77777777" w:rsidR="008A1621" w:rsidRDefault="008A1621" w:rsidP="004C0FC9">
      <w:pPr>
        <w:widowControl w:val="0"/>
        <w:autoSpaceDE w:val="0"/>
        <w:autoSpaceDN w:val="0"/>
        <w:adjustRightInd w:val="0"/>
        <w:rPr>
          <w:rFonts w:ascii="Times New Roman" w:hAnsi="Times New Roman"/>
          <w:color w:val="1A1A1A"/>
          <w:sz w:val="14"/>
          <w:szCs w:val="14"/>
        </w:rPr>
      </w:pPr>
    </w:p>
    <w:p w14:paraId="3D7CAE58" w14:textId="0987F0BE" w:rsidR="00DA497B" w:rsidRDefault="00DA497B" w:rsidP="004C0FC9">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Sat: analyze past week, spaces org, clean room, </w:t>
      </w:r>
    </w:p>
    <w:p w14:paraId="29C1C3F9" w14:textId="0F9B6547" w:rsidR="00DA497B" w:rsidRDefault="00DA497B" w:rsidP="004C0FC9">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Sun: long-term planning, week plan, running,  </w:t>
      </w:r>
    </w:p>
    <w:p w14:paraId="3F2B4EDD" w14:textId="53862B45" w:rsidR="00DA497B" w:rsidRDefault="00DA497B" w:rsidP="004C0FC9">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Mon: meeting notes, coding , prep for Toastmasters</w:t>
      </w:r>
    </w:p>
    <w:p w14:paraId="33F23556" w14:textId="1565CADB" w:rsidR="00DA497B" w:rsidRDefault="00DA497B" w:rsidP="004C0FC9">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Tuesday:</w:t>
      </w:r>
      <w:r w:rsidR="00C706AC">
        <w:rPr>
          <w:rFonts w:ascii="Times New Roman" w:hAnsi="Times New Roman"/>
          <w:color w:val="1A1A1A"/>
          <w:sz w:val="14"/>
          <w:szCs w:val="14"/>
        </w:rPr>
        <w:t xml:space="preserve"> Weights,</w:t>
      </w:r>
      <w:r>
        <w:rPr>
          <w:rFonts w:ascii="Times New Roman" w:hAnsi="Times New Roman"/>
          <w:color w:val="1A1A1A"/>
          <w:sz w:val="14"/>
          <w:szCs w:val="14"/>
        </w:rPr>
        <w:t xml:space="preserve"> Toastmasters @ 12PM </w:t>
      </w:r>
    </w:p>
    <w:p w14:paraId="5D36D4A0" w14:textId="05DF6157" w:rsidR="00DA497B" w:rsidRDefault="00DA497B" w:rsidP="004C0FC9">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Wednesday: </w:t>
      </w:r>
      <w:r w:rsidR="00285437">
        <w:rPr>
          <w:rFonts w:ascii="Times New Roman" w:hAnsi="Times New Roman"/>
          <w:color w:val="1A1A1A"/>
          <w:sz w:val="14"/>
          <w:szCs w:val="14"/>
        </w:rPr>
        <w:t>Weights</w:t>
      </w:r>
      <w:r w:rsidR="00CB2762">
        <w:rPr>
          <w:rFonts w:ascii="Times New Roman" w:hAnsi="Times New Roman"/>
          <w:color w:val="1A1A1A"/>
          <w:sz w:val="14"/>
          <w:szCs w:val="14"/>
        </w:rPr>
        <w:t xml:space="preserve">  </w:t>
      </w:r>
    </w:p>
    <w:p w14:paraId="72A345E4" w14:textId="709AC798" w:rsidR="00C706AC" w:rsidRDefault="000A01BB" w:rsidP="004C0FC9">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Thursday: Yoga</w:t>
      </w:r>
      <w:r w:rsidR="00285437">
        <w:rPr>
          <w:rFonts w:ascii="Times New Roman" w:hAnsi="Times New Roman"/>
          <w:color w:val="1A1A1A"/>
          <w:sz w:val="14"/>
          <w:szCs w:val="14"/>
        </w:rPr>
        <w:t xml:space="preserve"> </w:t>
      </w:r>
    </w:p>
    <w:p w14:paraId="7D23FA23" w14:textId="5989DF29" w:rsidR="00C706AC" w:rsidRDefault="000A01BB" w:rsidP="004C0FC9">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Friday:  Weights</w:t>
      </w:r>
      <w:r w:rsidR="009208AB">
        <w:rPr>
          <w:rFonts w:ascii="Times New Roman" w:hAnsi="Times New Roman"/>
          <w:color w:val="1A1A1A"/>
          <w:sz w:val="14"/>
          <w:szCs w:val="14"/>
        </w:rPr>
        <w:t xml:space="preserve"> </w:t>
      </w:r>
    </w:p>
    <w:p w14:paraId="1FB1DBAC" w14:textId="77777777" w:rsidR="004C0FC9" w:rsidRDefault="004C0FC9" w:rsidP="004C0FC9">
      <w:pPr>
        <w:widowControl w:val="0"/>
        <w:autoSpaceDE w:val="0"/>
        <w:autoSpaceDN w:val="0"/>
        <w:adjustRightInd w:val="0"/>
        <w:rPr>
          <w:rFonts w:ascii="Times New Roman" w:hAnsi="Times New Roman"/>
          <w:color w:val="1A1A1A"/>
          <w:sz w:val="14"/>
          <w:szCs w:val="14"/>
        </w:rPr>
      </w:pPr>
    </w:p>
    <w:p w14:paraId="162ECCD2" w14:textId="32798296" w:rsidR="00457D7E" w:rsidRDefault="00A24E37" w:rsidP="004C0FC9">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Clothes planning: </w:t>
      </w:r>
      <w:r w:rsidR="004C0FC9">
        <w:rPr>
          <w:rFonts w:ascii="Times New Roman" w:hAnsi="Times New Roman"/>
          <w:color w:val="1A1A1A"/>
          <w:sz w:val="14"/>
          <w:szCs w:val="14"/>
        </w:rPr>
        <w:t xml:space="preserve">coordination/Appearance details/ matching/ what to wear when:  </w:t>
      </w:r>
      <w:r w:rsidR="00C706AC">
        <w:rPr>
          <w:rFonts w:ascii="Times New Roman" w:hAnsi="Times New Roman"/>
          <w:color w:val="1A1A1A"/>
          <w:sz w:val="14"/>
          <w:szCs w:val="14"/>
        </w:rPr>
        <w:t xml:space="preserve">shirts, pants, underwear, socks, </w:t>
      </w:r>
      <w:r w:rsidR="003B38D8">
        <w:rPr>
          <w:rFonts w:ascii="Times New Roman" w:hAnsi="Times New Roman"/>
          <w:color w:val="1A1A1A"/>
          <w:sz w:val="14"/>
          <w:szCs w:val="14"/>
        </w:rPr>
        <w:t>have combos set up, and put t</w:t>
      </w:r>
      <w:r w:rsidR="00394CB6">
        <w:rPr>
          <w:rFonts w:ascii="Times New Roman" w:hAnsi="Times New Roman"/>
          <w:color w:val="1A1A1A"/>
          <w:sz w:val="14"/>
          <w:szCs w:val="14"/>
        </w:rPr>
        <w:t>hem on calendar</w:t>
      </w:r>
    </w:p>
    <w:p w14:paraId="43EB6EB7" w14:textId="3364940B" w:rsidR="00770D01" w:rsidRDefault="004C0FC9" w:rsidP="00C706AC">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Foods planning: </w:t>
      </w:r>
      <w:r w:rsidR="00C706AC">
        <w:rPr>
          <w:rFonts w:ascii="Times New Roman" w:hAnsi="Times New Roman"/>
          <w:color w:val="1A1A1A"/>
          <w:sz w:val="14"/>
          <w:szCs w:val="14"/>
        </w:rPr>
        <w:t>Groceries</w:t>
      </w:r>
      <w:r w:rsidR="000A6EFA">
        <w:rPr>
          <w:rFonts w:ascii="Times New Roman" w:hAnsi="Times New Roman"/>
          <w:color w:val="1A1A1A"/>
          <w:sz w:val="14"/>
          <w:szCs w:val="14"/>
        </w:rPr>
        <w:t xml:space="preserve"> </w:t>
      </w:r>
      <w:r w:rsidR="00C706AC">
        <w:rPr>
          <w:rFonts w:ascii="Times New Roman" w:hAnsi="Times New Roman"/>
          <w:color w:val="1A1A1A"/>
          <w:sz w:val="14"/>
          <w:szCs w:val="14"/>
        </w:rPr>
        <w:t>(</w:t>
      </w:r>
      <w:r w:rsidR="003B38D8">
        <w:rPr>
          <w:rFonts w:ascii="Times New Roman" w:hAnsi="Times New Roman"/>
          <w:color w:val="1A1A1A"/>
          <w:sz w:val="14"/>
          <w:szCs w:val="14"/>
        </w:rPr>
        <w:t>milk, jui</w:t>
      </w:r>
      <w:r w:rsidR="00C706AC">
        <w:rPr>
          <w:rFonts w:ascii="Times New Roman" w:hAnsi="Times New Roman"/>
          <w:color w:val="1A1A1A"/>
          <w:sz w:val="14"/>
          <w:szCs w:val="14"/>
        </w:rPr>
        <w:t>ce, bread, fruits, frozen foods), Dinner (</w:t>
      </w:r>
      <w:r w:rsidR="00770D01">
        <w:rPr>
          <w:rFonts w:ascii="Times New Roman" w:hAnsi="Times New Roman"/>
          <w:color w:val="1A1A1A"/>
          <w:sz w:val="14"/>
          <w:szCs w:val="14"/>
        </w:rPr>
        <w:t>spaghetti, indian, Mexican, Burger, Bu</w:t>
      </w:r>
      <w:r w:rsidR="00C706AC">
        <w:rPr>
          <w:rFonts w:ascii="Times New Roman" w:hAnsi="Times New Roman"/>
          <w:color w:val="1A1A1A"/>
          <w:sz w:val="14"/>
          <w:szCs w:val="14"/>
        </w:rPr>
        <w:t>rrito)</w:t>
      </w:r>
    </w:p>
    <w:p w14:paraId="022546FD" w14:textId="4FF3F871" w:rsidR="00457D7E" w:rsidRDefault="00457D7E" w:rsidP="0085548D">
      <w:pPr>
        <w:widowControl w:val="0"/>
        <w:autoSpaceDE w:val="0"/>
        <w:autoSpaceDN w:val="0"/>
        <w:adjustRightInd w:val="0"/>
        <w:rPr>
          <w:rFonts w:ascii="Times New Roman" w:hAnsi="Times New Roman"/>
          <w:color w:val="1A1A1A"/>
          <w:sz w:val="14"/>
          <w:szCs w:val="14"/>
        </w:rPr>
      </w:pPr>
    </w:p>
    <w:p w14:paraId="6CF84F8F" w14:textId="5D8EDD24" w:rsidR="004B50F0" w:rsidRDefault="00215E59" w:rsidP="0085548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Calendar</w:t>
      </w:r>
      <w:r w:rsidR="004B50F0">
        <w:rPr>
          <w:rFonts w:ascii="Times New Roman" w:hAnsi="Times New Roman"/>
          <w:color w:val="1A1A1A"/>
          <w:sz w:val="14"/>
          <w:szCs w:val="14"/>
        </w:rPr>
        <w:t xml:space="preserve">: </w:t>
      </w:r>
    </w:p>
    <w:p w14:paraId="0D112128" w14:textId="77777777" w:rsidR="004B50F0" w:rsidRDefault="003B38D8" w:rsidP="003B38D8">
      <w:pPr>
        <w:widowControl w:val="0"/>
        <w:numPr>
          <w:ilvl w:val="0"/>
          <w:numId w:val="3"/>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every year, put new routines on calendar </w:t>
      </w:r>
    </w:p>
    <w:p w14:paraId="6531A6EA" w14:textId="77777777" w:rsidR="003B38D8" w:rsidRDefault="003B38D8" w:rsidP="003B38D8">
      <w:pPr>
        <w:widowControl w:val="0"/>
        <w:numPr>
          <w:ilvl w:val="0"/>
          <w:numId w:val="3"/>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every month, put upcoming big travel plans </w:t>
      </w:r>
    </w:p>
    <w:p w14:paraId="3CDD3F5E" w14:textId="77777777" w:rsidR="003B38D8" w:rsidRDefault="003B38D8" w:rsidP="003B38D8">
      <w:pPr>
        <w:widowControl w:val="0"/>
        <w:numPr>
          <w:ilvl w:val="0"/>
          <w:numId w:val="3"/>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every week, update calendar </w:t>
      </w:r>
    </w:p>
    <w:p w14:paraId="40CAC776" w14:textId="77777777" w:rsidR="000E03A3" w:rsidRDefault="003B38D8" w:rsidP="0039400E">
      <w:pPr>
        <w:widowControl w:val="0"/>
        <w:numPr>
          <w:ilvl w:val="0"/>
          <w:numId w:val="3"/>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every day, look at calendar for the next day, and see whic</w:t>
      </w:r>
      <w:r w:rsidR="000E03A3">
        <w:rPr>
          <w:rFonts w:ascii="Times New Roman" w:hAnsi="Times New Roman"/>
          <w:color w:val="1A1A1A"/>
          <w:sz w:val="14"/>
          <w:szCs w:val="14"/>
        </w:rPr>
        <w:t>h situations arise.</w:t>
      </w:r>
    </w:p>
    <w:p w14:paraId="00B3217C" w14:textId="3E52C372" w:rsidR="000D5A7D" w:rsidRPr="000E03A3" w:rsidRDefault="000E03A3" w:rsidP="000E03A3">
      <w:pPr>
        <w:widowControl w:val="0"/>
        <w:autoSpaceDE w:val="0"/>
        <w:autoSpaceDN w:val="0"/>
        <w:adjustRightInd w:val="0"/>
        <w:rPr>
          <w:rFonts w:ascii="Times New Roman" w:hAnsi="Times New Roman"/>
          <w:color w:val="1A1A1A"/>
          <w:sz w:val="14"/>
          <w:szCs w:val="14"/>
        </w:rPr>
      </w:pPr>
      <w:r w:rsidRPr="000E03A3">
        <w:rPr>
          <w:rFonts w:ascii="Times New Roman" w:hAnsi="Times New Roman"/>
          <w:color w:val="1A1A1A"/>
          <w:sz w:val="14"/>
          <w:szCs w:val="14"/>
        </w:rPr>
        <w:t xml:space="preserve">Identify situations and put them up on calendar, and then put the situations pre-notes and post-notes to the calendar.  </w:t>
      </w:r>
    </w:p>
    <w:p w14:paraId="538BFD7E" w14:textId="554498D3" w:rsidR="00F67144" w:rsidRDefault="00F67144" w:rsidP="0039400E">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Think 20 mins ahead to see what’s happening. </w:t>
      </w:r>
    </w:p>
    <w:p w14:paraId="59246897" w14:textId="319E572C" w:rsidR="000E03A3" w:rsidRDefault="00F67144" w:rsidP="003B38D8">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Think a day ahead of time wh</w:t>
      </w:r>
      <w:r w:rsidR="000E03A3">
        <w:rPr>
          <w:rFonts w:ascii="Times New Roman" w:hAnsi="Times New Roman"/>
          <w:color w:val="1A1A1A"/>
          <w:sz w:val="14"/>
          <w:szCs w:val="14"/>
        </w:rPr>
        <w:t>at’s happening and plan ahead .</w:t>
      </w:r>
    </w:p>
    <w:p w14:paraId="47479D7A" w14:textId="2B44DDC1" w:rsidR="00E739A1" w:rsidRDefault="006C69C4" w:rsidP="0085548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Gen Knowledge: </w:t>
      </w:r>
      <w:r w:rsidR="00150DC4">
        <w:rPr>
          <w:rFonts w:ascii="Times New Roman" w:hAnsi="Times New Roman"/>
          <w:color w:val="1A1A1A"/>
          <w:sz w:val="14"/>
          <w:szCs w:val="14"/>
        </w:rPr>
        <w:t>Di</w:t>
      </w:r>
      <w:r w:rsidR="000D5A7D">
        <w:rPr>
          <w:rFonts w:ascii="Times New Roman" w:hAnsi="Times New Roman"/>
          <w:color w:val="1A1A1A"/>
          <w:sz w:val="14"/>
          <w:szCs w:val="14"/>
        </w:rPr>
        <w:t>r</w:t>
      </w:r>
      <w:r w:rsidR="009D2F7D">
        <w:rPr>
          <w:rFonts w:ascii="Times New Roman" w:hAnsi="Times New Roman"/>
          <w:color w:val="1A1A1A"/>
          <w:sz w:val="14"/>
          <w:szCs w:val="14"/>
        </w:rPr>
        <w:t>ections/Logistics/Driving/Car</w:t>
      </w:r>
      <w:r w:rsidR="002D6871">
        <w:rPr>
          <w:rFonts w:ascii="Times New Roman" w:hAnsi="Times New Roman"/>
          <w:color w:val="1A1A1A"/>
          <w:sz w:val="14"/>
          <w:szCs w:val="14"/>
        </w:rPr>
        <w:t xml:space="preserve">  </w:t>
      </w:r>
    </w:p>
    <w:p w14:paraId="21711E0D" w14:textId="188FFB09" w:rsidR="00E739A1" w:rsidRDefault="00E739A1" w:rsidP="0085548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Gen. Knowledge: weather, technology, news. </w:t>
      </w:r>
    </w:p>
    <w:p w14:paraId="1027DB7E" w14:textId="77777777" w:rsidR="0039400E" w:rsidRDefault="0039400E" w:rsidP="0039400E">
      <w:pPr>
        <w:widowControl w:val="0"/>
        <w:autoSpaceDE w:val="0"/>
        <w:autoSpaceDN w:val="0"/>
        <w:adjustRightInd w:val="0"/>
        <w:rPr>
          <w:rFonts w:ascii="Times New Roman" w:hAnsi="Times New Roman"/>
          <w:color w:val="1A1A1A"/>
          <w:sz w:val="14"/>
          <w:szCs w:val="14"/>
        </w:rPr>
      </w:pPr>
    </w:p>
    <w:p w14:paraId="641C2EF6" w14:textId="77777777" w:rsidR="0039400E" w:rsidRDefault="0039400E" w:rsidP="0039400E">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Dinner Etiquette: </w:t>
      </w:r>
    </w:p>
    <w:p w14:paraId="28428A6E" w14:textId="77777777" w:rsidR="0039400E" w:rsidRDefault="0039400E" w:rsidP="0039400E">
      <w:pPr>
        <w:widowControl w:val="0"/>
        <w:autoSpaceDE w:val="0"/>
        <w:autoSpaceDN w:val="0"/>
        <w:adjustRightInd w:val="0"/>
        <w:rPr>
          <w:rFonts w:ascii="Times New Roman" w:hAnsi="Times New Roman"/>
          <w:color w:val="1A1A1A"/>
          <w:sz w:val="14"/>
          <w:szCs w:val="14"/>
        </w:rPr>
      </w:pPr>
    </w:p>
    <w:p w14:paraId="1BC5697E" w14:textId="4BC77D55" w:rsidR="0039400E" w:rsidRDefault="0039400E" w:rsidP="0039400E">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Health/Gym:</w:t>
      </w:r>
      <w:r w:rsidR="00C85A7C">
        <w:rPr>
          <w:rFonts w:ascii="Times New Roman" w:hAnsi="Times New Roman"/>
          <w:color w:val="1A1A1A"/>
          <w:sz w:val="14"/>
          <w:szCs w:val="14"/>
        </w:rPr>
        <w:t xml:space="preserve"> </w:t>
      </w:r>
    </w:p>
    <w:p w14:paraId="7F6CBDD8" w14:textId="77777777" w:rsidR="0039400E" w:rsidRDefault="0039400E" w:rsidP="0039400E">
      <w:pPr>
        <w:widowControl w:val="0"/>
        <w:autoSpaceDE w:val="0"/>
        <w:autoSpaceDN w:val="0"/>
        <w:adjustRightInd w:val="0"/>
        <w:rPr>
          <w:rFonts w:ascii="Times New Roman" w:hAnsi="Times New Roman"/>
          <w:color w:val="1A1A1A"/>
          <w:sz w:val="14"/>
          <w:szCs w:val="14"/>
        </w:rPr>
      </w:pPr>
    </w:p>
    <w:p w14:paraId="5CAAAB21" w14:textId="3991CFE2" w:rsidR="009664BF" w:rsidRDefault="0039400E" w:rsidP="0085548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Budget/Money</w:t>
      </w:r>
      <w:bookmarkEnd w:id="0"/>
      <w:r w:rsidR="00FC21D1">
        <w:rPr>
          <w:rFonts w:ascii="Times New Roman" w:hAnsi="Times New Roman"/>
          <w:color w:val="1A1A1A"/>
          <w:sz w:val="14"/>
          <w:szCs w:val="14"/>
        </w:rPr>
        <w:t>:</w:t>
      </w:r>
      <w:r w:rsidR="00430530">
        <w:rPr>
          <w:rFonts w:ascii="Times New Roman" w:hAnsi="Times New Roman"/>
          <w:color w:val="1A1A1A"/>
          <w:sz w:val="14"/>
          <w:szCs w:val="14"/>
        </w:rPr>
        <w:t xml:space="preserve">  </w:t>
      </w:r>
    </w:p>
    <w:p w14:paraId="29E0E1CD"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33434100"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36217A70"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3D62E192"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15747170"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2F308F89"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74FF36EF"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7DEB698E"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4B3D5ACE"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0BD1722C"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7D15B395"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449764C6"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7F01CD54"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032F01B6"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3D614FB3"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593B62CA"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5649CB47"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68085236"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2246BF48"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0F24E295"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1515352A"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69A54739"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04AA540A"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1566C08D"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21F5AE8D"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69361C14"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5BE028B2"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4186110D"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4F48F823"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3D643D71"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4995F303"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1898A790"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33610140"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2B79C819"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79FE245F"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25C640AE"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41AC29E7"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04D062D5"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496C25AC"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54EE1C56"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4DC1FBD0"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25E63BF9"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0C977808"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29E483B4"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3E9D5E17"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362F800F"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575081E9"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4694A5E7"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4FAD7C16"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4D7E4AC8"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0107BEFD"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2136ABB5"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4965F048"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66BFE1F8"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6A4CC726"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1E80F7C4"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54ADD073"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2B22B919"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6E23CE71"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6EB3C780"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01F95C7C"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565DB293"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63988DB7"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6E818DEE"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7B2EC53D"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4C51B703"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75E6BFAF"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3054955C"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37F2BCC5"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34A914B5"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558C3D5E"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534044B9" w14:textId="77777777" w:rsidR="00790180" w:rsidRDefault="00790180" w:rsidP="0085548D">
      <w:pPr>
        <w:widowControl w:val="0"/>
        <w:autoSpaceDE w:val="0"/>
        <w:autoSpaceDN w:val="0"/>
        <w:adjustRightInd w:val="0"/>
        <w:rPr>
          <w:rFonts w:ascii="Times New Roman" w:hAnsi="Times New Roman"/>
          <w:color w:val="1A1A1A"/>
          <w:sz w:val="16"/>
          <w:szCs w:val="16"/>
        </w:rPr>
      </w:pPr>
    </w:p>
    <w:p w14:paraId="47D17FEA" w14:textId="5DF630FB" w:rsidR="003A1578" w:rsidRPr="00AE4A0E" w:rsidRDefault="00170ED9" w:rsidP="0085548D">
      <w:pPr>
        <w:widowControl w:val="0"/>
        <w:autoSpaceDE w:val="0"/>
        <w:autoSpaceDN w:val="0"/>
        <w:adjustRightInd w:val="0"/>
        <w:rPr>
          <w:rFonts w:ascii="Times New Roman" w:hAnsi="Times New Roman"/>
          <w:b/>
          <w:color w:val="1A1A1A"/>
          <w:sz w:val="16"/>
          <w:szCs w:val="16"/>
          <w:u w:val="single"/>
        </w:rPr>
      </w:pPr>
      <w:r w:rsidRPr="00AE4A0E">
        <w:rPr>
          <w:rFonts w:ascii="Times New Roman" w:hAnsi="Times New Roman"/>
          <w:b/>
          <w:color w:val="1A1A1A"/>
          <w:sz w:val="16"/>
          <w:szCs w:val="16"/>
          <w:u w:val="single"/>
        </w:rPr>
        <w:t xml:space="preserve">Elements of Style: </w:t>
      </w:r>
    </w:p>
    <w:p w14:paraId="594DAC55" w14:textId="6399453F" w:rsidR="00391471" w:rsidRDefault="00170ED9" w:rsidP="0085548D">
      <w:pPr>
        <w:widowControl w:val="0"/>
        <w:autoSpaceDE w:val="0"/>
        <w:autoSpaceDN w:val="0"/>
        <w:adjustRightInd w:val="0"/>
        <w:rPr>
          <w:rFonts w:ascii="Times New Roman" w:hAnsi="Times New Roman"/>
          <w:color w:val="1A1A1A"/>
          <w:sz w:val="16"/>
          <w:szCs w:val="16"/>
        </w:rPr>
      </w:pPr>
      <w:r>
        <w:rPr>
          <w:rFonts w:ascii="Times New Roman" w:hAnsi="Times New Roman"/>
          <w:color w:val="1A1A1A"/>
          <w:sz w:val="16"/>
          <w:szCs w:val="16"/>
        </w:rPr>
        <w:t>When to use semi-colon, put emphatic words at the end, that vs. which, gen. principles (write from the heart</w:t>
      </w:r>
      <w:r w:rsidR="00947672">
        <w:rPr>
          <w:rFonts w:ascii="Times New Roman" w:hAnsi="Times New Roman"/>
          <w:color w:val="1A1A1A"/>
          <w:sz w:val="16"/>
          <w:szCs w:val="16"/>
        </w:rPr>
        <w:t xml:space="preserve">, have sympathy for reader) </w:t>
      </w:r>
    </w:p>
    <w:p w14:paraId="0FCEA4BC" w14:textId="0EC207AB" w:rsidR="00F64202" w:rsidRPr="00AE4A0E" w:rsidRDefault="00391471" w:rsidP="0085548D">
      <w:pPr>
        <w:widowControl w:val="0"/>
        <w:autoSpaceDE w:val="0"/>
        <w:autoSpaceDN w:val="0"/>
        <w:adjustRightInd w:val="0"/>
        <w:rPr>
          <w:rFonts w:ascii="Times New Roman" w:hAnsi="Times New Roman"/>
          <w:b/>
          <w:color w:val="1A1A1A"/>
          <w:sz w:val="16"/>
          <w:szCs w:val="16"/>
          <w:u w:val="single"/>
        </w:rPr>
      </w:pPr>
      <w:r w:rsidRPr="00AE4A0E">
        <w:rPr>
          <w:rFonts w:ascii="Times New Roman" w:hAnsi="Times New Roman"/>
          <w:b/>
          <w:color w:val="1A1A1A"/>
          <w:sz w:val="16"/>
          <w:szCs w:val="16"/>
          <w:u w:val="single"/>
        </w:rPr>
        <w:t>How to W</w:t>
      </w:r>
      <w:r w:rsidR="00170ED9" w:rsidRPr="00AE4A0E">
        <w:rPr>
          <w:rFonts w:ascii="Times New Roman" w:hAnsi="Times New Roman"/>
          <w:b/>
          <w:color w:val="1A1A1A"/>
          <w:sz w:val="16"/>
          <w:szCs w:val="16"/>
          <w:u w:val="single"/>
        </w:rPr>
        <w:t xml:space="preserve">in Friends and Influence People: </w:t>
      </w:r>
    </w:p>
    <w:p w14:paraId="059281B7" w14:textId="77777777" w:rsidR="00F64202" w:rsidRDefault="00F64202" w:rsidP="0085548D">
      <w:pPr>
        <w:widowControl w:val="0"/>
        <w:autoSpaceDE w:val="0"/>
        <w:autoSpaceDN w:val="0"/>
        <w:adjustRightInd w:val="0"/>
        <w:rPr>
          <w:rFonts w:ascii="Times New Roman" w:hAnsi="Times New Roman"/>
          <w:color w:val="1A1A1A"/>
          <w:sz w:val="16"/>
          <w:szCs w:val="16"/>
        </w:rPr>
      </w:pPr>
    </w:p>
    <w:p w14:paraId="0307C847" w14:textId="4223533E" w:rsidR="00536E29" w:rsidRDefault="007F4B9F" w:rsidP="0085548D">
      <w:pPr>
        <w:widowControl w:val="0"/>
        <w:autoSpaceDE w:val="0"/>
        <w:autoSpaceDN w:val="0"/>
        <w:adjustRightInd w:val="0"/>
        <w:rPr>
          <w:rFonts w:ascii="Times New Roman" w:hAnsi="Times New Roman"/>
          <w:color w:val="1A1A1A"/>
          <w:sz w:val="16"/>
          <w:szCs w:val="16"/>
        </w:rPr>
      </w:pPr>
      <w:r>
        <w:rPr>
          <w:rFonts w:ascii="Times New Roman" w:hAnsi="Times New Roman"/>
          <w:color w:val="1A1A1A"/>
          <w:sz w:val="16"/>
          <w:szCs w:val="16"/>
        </w:rPr>
        <w:t xml:space="preserve">- </w:t>
      </w:r>
      <w:r w:rsidR="00AE4A0E">
        <w:rPr>
          <w:rFonts w:ascii="Times New Roman" w:hAnsi="Times New Roman"/>
          <w:color w:val="1A1A1A"/>
          <w:sz w:val="16"/>
          <w:szCs w:val="16"/>
        </w:rPr>
        <w:t>Never</w:t>
      </w:r>
      <w:r w:rsidR="00EC5B6C">
        <w:rPr>
          <w:rFonts w:ascii="Times New Roman" w:hAnsi="Times New Roman"/>
          <w:color w:val="1A1A1A"/>
          <w:sz w:val="16"/>
          <w:szCs w:val="16"/>
        </w:rPr>
        <w:t xml:space="preserve"> criticize, condemn or complain </w:t>
      </w:r>
    </w:p>
    <w:p w14:paraId="419B71FE" w14:textId="6A499BA9" w:rsidR="00AE4A0E" w:rsidRDefault="007F4B9F" w:rsidP="0085548D">
      <w:pPr>
        <w:widowControl w:val="0"/>
        <w:autoSpaceDE w:val="0"/>
        <w:autoSpaceDN w:val="0"/>
        <w:adjustRightInd w:val="0"/>
        <w:rPr>
          <w:rFonts w:ascii="Times New Roman" w:hAnsi="Times New Roman"/>
          <w:color w:val="1A1A1A"/>
          <w:sz w:val="16"/>
          <w:szCs w:val="16"/>
        </w:rPr>
      </w:pPr>
      <w:r>
        <w:rPr>
          <w:rFonts w:ascii="Times New Roman" w:hAnsi="Times New Roman"/>
          <w:color w:val="1A1A1A"/>
          <w:sz w:val="16"/>
          <w:szCs w:val="16"/>
        </w:rPr>
        <w:t xml:space="preserve">- </w:t>
      </w:r>
      <w:r w:rsidR="00AE4A0E">
        <w:rPr>
          <w:rFonts w:ascii="Times New Roman" w:hAnsi="Times New Roman"/>
          <w:color w:val="1A1A1A"/>
          <w:sz w:val="16"/>
          <w:szCs w:val="16"/>
        </w:rPr>
        <w:t>Give honest and sincere appreciation</w:t>
      </w:r>
      <w:r w:rsidR="00792968">
        <w:rPr>
          <w:rFonts w:ascii="Times New Roman" w:hAnsi="Times New Roman"/>
          <w:color w:val="1A1A1A"/>
          <w:sz w:val="16"/>
          <w:szCs w:val="16"/>
        </w:rPr>
        <w:t xml:space="preserve"> </w:t>
      </w:r>
    </w:p>
    <w:p w14:paraId="57AD6EA3" w14:textId="51E67ADC" w:rsidR="00AE4A0E" w:rsidRDefault="007F4B9F" w:rsidP="0085548D">
      <w:pPr>
        <w:widowControl w:val="0"/>
        <w:autoSpaceDE w:val="0"/>
        <w:autoSpaceDN w:val="0"/>
        <w:adjustRightInd w:val="0"/>
        <w:rPr>
          <w:rFonts w:ascii="Times New Roman" w:hAnsi="Times New Roman"/>
          <w:color w:val="1A1A1A"/>
          <w:sz w:val="16"/>
          <w:szCs w:val="16"/>
        </w:rPr>
      </w:pPr>
      <w:r>
        <w:rPr>
          <w:rFonts w:ascii="Times New Roman" w:hAnsi="Times New Roman"/>
          <w:color w:val="1A1A1A"/>
          <w:sz w:val="16"/>
          <w:szCs w:val="16"/>
        </w:rPr>
        <w:t xml:space="preserve">- </w:t>
      </w:r>
      <w:r w:rsidR="00AE4A0E">
        <w:rPr>
          <w:rFonts w:ascii="Times New Roman" w:hAnsi="Times New Roman"/>
          <w:color w:val="1A1A1A"/>
          <w:sz w:val="16"/>
          <w:szCs w:val="16"/>
        </w:rPr>
        <w:t xml:space="preserve">Arouse in the other person an eager want </w:t>
      </w:r>
    </w:p>
    <w:p w14:paraId="079B5F54" w14:textId="77777777" w:rsidR="00AE4A0E" w:rsidRDefault="00AE4A0E" w:rsidP="0085548D">
      <w:pPr>
        <w:widowControl w:val="0"/>
        <w:autoSpaceDE w:val="0"/>
        <w:autoSpaceDN w:val="0"/>
        <w:adjustRightInd w:val="0"/>
        <w:rPr>
          <w:rFonts w:ascii="Times New Roman" w:hAnsi="Times New Roman"/>
          <w:color w:val="1A1A1A"/>
          <w:sz w:val="16"/>
          <w:szCs w:val="16"/>
        </w:rPr>
      </w:pPr>
    </w:p>
    <w:p w14:paraId="1DF77159" w14:textId="77777777" w:rsidR="007F4B9F" w:rsidRPr="007F4B9F" w:rsidRDefault="007F4B9F" w:rsidP="007F4B9F">
      <w:pPr>
        <w:widowControl w:val="0"/>
        <w:autoSpaceDE w:val="0"/>
        <w:autoSpaceDN w:val="0"/>
        <w:adjustRightInd w:val="0"/>
        <w:rPr>
          <w:rFonts w:ascii="Times New Roman" w:hAnsi="Times New Roman"/>
          <w:b/>
          <w:color w:val="1A1A1A"/>
          <w:sz w:val="14"/>
          <w:szCs w:val="14"/>
          <w:u w:val="single"/>
        </w:rPr>
      </w:pPr>
      <w:r w:rsidRPr="007F4B9F">
        <w:rPr>
          <w:rFonts w:ascii="Times New Roman" w:hAnsi="Times New Roman"/>
          <w:b/>
          <w:color w:val="1A1A1A"/>
          <w:sz w:val="14"/>
          <w:szCs w:val="14"/>
          <w:u w:val="single"/>
        </w:rPr>
        <w:t>Conversation Skills</w:t>
      </w:r>
    </w:p>
    <w:p w14:paraId="25E359C4" w14:textId="223758D8" w:rsidR="007F4B9F" w:rsidRDefault="00F846C6" w:rsidP="0085548D">
      <w:pPr>
        <w:widowControl w:val="0"/>
        <w:autoSpaceDE w:val="0"/>
        <w:autoSpaceDN w:val="0"/>
        <w:adjustRightInd w:val="0"/>
        <w:rPr>
          <w:rFonts w:ascii="Times New Roman" w:hAnsi="Times New Roman"/>
          <w:color w:val="1A1A1A"/>
          <w:sz w:val="16"/>
          <w:szCs w:val="16"/>
        </w:rPr>
      </w:pPr>
      <w:r>
        <w:rPr>
          <w:rFonts w:ascii="Times New Roman" w:hAnsi="Times New Roman"/>
          <w:color w:val="1A1A1A"/>
          <w:sz w:val="16"/>
          <w:szCs w:val="16"/>
        </w:rPr>
        <w:t>(look at video)</w:t>
      </w:r>
    </w:p>
    <w:p w14:paraId="5C9B0A95" w14:textId="77777777" w:rsidR="00536E29" w:rsidRPr="00B63B2B" w:rsidRDefault="00536E29" w:rsidP="0085548D">
      <w:pPr>
        <w:widowControl w:val="0"/>
        <w:autoSpaceDE w:val="0"/>
        <w:autoSpaceDN w:val="0"/>
        <w:adjustRightInd w:val="0"/>
        <w:rPr>
          <w:rFonts w:ascii="Times New Roman" w:hAnsi="Times New Roman"/>
          <w:color w:val="1A1A1A"/>
          <w:sz w:val="16"/>
          <w:szCs w:val="16"/>
        </w:rPr>
      </w:pPr>
    </w:p>
    <w:p w14:paraId="7BB33BEB" w14:textId="083FBB17" w:rsidR="00B428AF" w:rsidRPr="00AE4A0E" w:rsidRDefault="00391471" w:rsidP="0085548D">
      <w:pPr>
        <w:widowControl w:val="0"/>
        <w:autoSpaceDE w:val="0"/>
        <w:autoSpaceDN w:val="0"/>
        <w:adjustRightInd w:val="0"/>
        <w:rPr>
          <w:rFonts w:ascii="Times New Roman" w:hAnsi="Times New Roman"/>
          <w:b/>
          <w:color w:val="1A1A1A"/>
          <w:sz w:val="14"/>
          <w:szCs w:val="14"/>
          <w:u w:val="single"/>
        </w:rPr>
      </w:pPr>
      <w:r w:rsidRPr="00AE4A0E">
        <w:rPr>
          <w:rFonts w:ascii="Times New Roman" w:hAnsi="Times New Roman"/>
          <w:b/>
          <w:color w:val="1A1A1A"/>
          <w:sz w:val="14"/>
          <w:szCs w:val="14"/>
          <w:u w:val="single"/>
        </w:rPr>
        <w:t xml:space="preserve">Emotional Intelligence </w:t>
      </w:r>
      <w:r w:rsidR="00F846C6">
        <w:rPr>
          <w:rFonts w:ascii="Times New Roman" w:hAnsi="Times New Roman"/>
          <w:b/>
          <w:color w:val="1A1A1A"/>
          <w:sz w:val="14"/>
          <w:szCs w:val="14"/>
          <w:u w:val="single"/>
        </w:rPr>
        <w:t xml:space="preserve">+ Social Intelligence </w:t>
      </w:r>
    </w:p>
    <w:p w14:paraId="5C36FB74" w14:textId="77777777" w:rsidR="00391471" w:rsidRDefault="00391471" w:rsidP="0085548D">
      <w:pPr>
        <w:widowControl w:val="0"/>
        <w:autoSpaceDE w:val="0"/>
        <w:autoSpaceDN w:val="0"/>
        <w:adjustRightInd w:val="0"/>
        <w:rPr>
          <w:rFonts w:ascii="Times New Roman" w:hAnsi="Times New Roman"/>
          <w:color w:val="1A1A1A"/>
          <w:sz w:val="14"/>
          <w:szCs w:val="14"/>
        </w:rPr>
      </w:pPr>
    </w:p>
    <w:p w14:paraId="388ECCA5" w14:textId="53039DF7" w:rsidR="00391471" w:rsidRDefault="007F4B9F" w:rsidP="0085548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(write down intro) </w:t>
      </w:r>
    </w:p>
    <w:p w14:paraId="44D43D02" w14:textId="77777777" w:rsidR="00B428AF" w:rsidRDefault="00B428AF" w:rsidP="0085548D">
      <w:pPr>
        <w:widowControl w:val="0"/>
        <w:autoSpaceDE w:val="0"/>
        <w:autoSpaceDN w:val="0"/>
        <w:adjustRightInd w:val="0"/>
        <w:rPr>
          <w:rFonts w:ascii="Times New Roman" w:hAnsi="Times New Roman"/>
          <w:color w:val="1A1A1A"/>
          <w:sz w:val="14"/>
          <w:szCs w:val="14"/>
        </w:rPr>
      </w:pPr>
    </w:p>
    <w:p w14:paraId="1D353D5C" w14:textId="77777777" w:rsidR="00B428AF" w:rsidRDefault="00B428AF" w:rsidP="0085548D">
      <w:pPr>
        <w:widowControl w:val="0"/>
        <w:autoSpaceDE w:val="0"/>
        <w:autoSpaceDN w:val="0"/>
        <w:adjustRightInd w:val="0"/>
        <w:rPr>
          <w:rFonts w:ascii="Times New Roman" w:hAnsi="Times New Roman"/>
          <w:color w:val="1A1A1A"/>
          <w:sz w:val="14"/>
          <w:szCs w:val="14"/>
        </w:rPr>
      </w:pPr>
    </w:p>
    <w:p w14:paraId="5EEAA7E3" w14:textId="77777777" w:rsidR="00A62857" w:rsidRDefault="00A62857" w:rsidP="00E447DA">
      <w:pPr>
        <w:widowControl w:val="0"/>
        <w:autoSpaceDE w:val="0"/>
        <w:autoSpaceDN w:val="0"/>
        <w:adjustRightInd w:val="0"/>
        <w:rPr>
          <w:rFonts w:ascii="Times New Roman" w:hAnsi="Times New Roman"/>
          <w:b/>
          <w:i/>
          <w:color w:val="1A1A1A"/>
          <w:sz w:val="14"/>
          <w:szCs w:val="14"/>
        </w:rPr>
      </w:pPr>
    </w:p>
    <w:p w14:paraId="5C1BC75F"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4AA4C9D6"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2EDFE5B8"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5E7C888D"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6A8F78B7"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1D16E91D"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12F9AED7"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0FB53584"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35D2C067"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712BF2C7"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3E0DA172"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2BF774A6"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4F42BCCD"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4E51DCAA"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358B3795"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38E01018"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06D62EB5"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61CA7BE4"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2FFFC520"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023A3AAA"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0EE93DAA"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24EF5530"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0CA3E649"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06C63BD1"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7DF1645D"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30A440C4"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28557825"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71EEEE38"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7635BED2"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06E66E76"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51285532"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13593F13"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61D5828F"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56FE8CCD"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7E6C810A"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239F6468"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34DBA25A"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68F035DA"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624EE042"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06FE2BAE"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5FDE74AC"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742EC8BE"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41D80E32"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18A560AB"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1B7A450F"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3CB8081F"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7B1C6586"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001B2248" w14:textId="77777777" w:rsidR="00430530" w:rsidRDefault="00430530" w:rsidP="00E447DA">
      <w:pPr>
        <w:widowControl w:val="0"/>
        <w:autoSpaceDE w:val="0"/>
        <w:autoSpaceDN w:val="0"/>
        <w:adjustRightInd w:val="0"/>
        <w:rPr>
          <w:rFonts w:ascii="Times New Roman" w:hAnsi="Times New Roman"/>
          <w:b/>
          <w:i/>
          <w:color w:val="1A1A1A"/>
          <w:sz w:val="14"/>
          <w:szCs w:val="14"/>
        </w:rPr>
      </w:pPr>
    </w:p>
    <w:p w14:paraId="2BFEE38C" w14:textId="77777777" w:rsidR="00430530" w:rsidRDefault="00430530" w:rsidP="00E447DA">
      <w:pPr>
        <w:widowControl w:val="0"/>
        <w:autoSpaceDE w:val="0"/>
        <w:autoSpaceDN w:val="0"/>
        <w:adjustRightInd w:val="0"/>
        <w:rPr>
          <w:rFonts w:ascii="Times New Roman" w:hAnsi="Times New Roman"/>
          <w:b/>
          <w:i/>
          <w:color w:val="1A1A1A"/>
          <w:sz w:val="14"/>
          <w:szCs w:val="14"/>
        </w:rPr>
      </w:pPr>
    </w:p>
    <w:p w14:paraId="6C6C3EF6" w14:textId="77777777" w:rsidR="00430530" w:rsidRDefault="00430530" w:rsidP="00E447DA">
      <w:pPr>
        <w:widowControl w:val="0"/>
        <w:autoSpaceDE w:val="0"/>
        <w:autoSpaceDN w:val="0"/>
        <w:adjustRightInd w:val="0"/>
        <w:rPr>
          <w:rFonts w:ascii="Times New Roman" w:hAnsi="Times New Roman"/>
          <w:b/>
          <w:i/>
          <w:color w:val="1A1A1A"/>
          <w:sz w:val="14"/>
          <w:szCs w:val="14"/>
        </w:rPr>
      </w:pPr>
    </w:p>
    <w:p w14:paraId="0FB84813" w14:textId="77777777" w:rsidR="00430530" w:rsidRDefault="00430530" w:rsidP="00E447DA">
      <w:pPr>
        <w:widowControl w:val="0"/>
        <w:autoSpaceDE w:val="0"/>
        <w:autoSpaceDN w:val="0"/>
        <w:adjustRightInd w:val="0"/>
        <w:rPr>
          <w:rFonts w:ascii="Times New Roman" w:hAnsi="Times New Roman"/>
          <w:b/>
          <w:i/>
          <w:color w:val="1A1A1A"/>
          <w:sz w:val="14"/>
          <w:szCs w:val="14"/>
        </w:rPr>
      </w:pPr>
    </w:p>
    <w:p w14:paraId="2BB1B92D" w14:textId="77777777" w:rsidR="00430530" w:rsidRDefault="00430530" w:rsidP="00E447DA">
      <w:pPr>
        <w:widowControl w:val="0"/>
        <w:autoSpaceDE w:val="0"/>
        <w:autoSpaceDN w:val="0"/>
        <w:adjustRightInd w:val="0"/>
        <w:rPr>
          <w:rFonts w:ascii="Times New Roman" w:hAnsi="Times New Roman"/>
          <w:b/>
          <w:i/>
          <w:color w:val="1A1A1A"/>
          <w:sz w:val="14"/>
          <w:szCs w:val="14"/>
        </w:rPr>
      </w:pPr>
    </w:p>
    <w:p w14:paraId="5C19B6A2" w14:textId="77777777" w:rsidR="00430530" w:rsidRDefault="00430530" w:rsidP="00E447DA">
      <w:pPr>
        <w:widowControl w:val="0"/>
        <w:autoSpaceDE w:val="0"/>
        <w:autoSpaceDN w:val="0"/>
        <w:adjustRightInd w:val="0"/>
        <w:rPr>
          <w:rFonts w:ascii="Times New Roman" w:hAnsi="Times New Roman"/>
          <w:b/>
          <w:i/>
          <w:color w:val="1A1A1A"/>
          <w:sz w:val="14"/>
          <w:szCs w:val="14"/>
        </w:rPr>
      </w:pPr>
    </w:p>
    <w:p w14:paraId="61804309" w14:textId="77777777" w:rsidR="00430530" w:rsidRDefault="00430530" w:rsidP="00E447DA">
      <w:pPr>
        <w:widowControl w:val="0"/>
        <w:autoSpaceDE w:val="0"/>
        <w:autoSpaceDN w:val="0"/>
        <w:adjustRightInd w:val="0"/>
        <w:rPr>
          <w:rFonts w:ascii="Times New Roman" w:hAnsi="Times New Roman"/>
          <w:b/>
          <w:i/>
          <w:color w:val="1A1A1A"/>
          <w:sz w:val="14"/>
          <w:szCs w:val="14"/>
        </w:rPr>
      </w:pPr>
    </w:p>
    <w:p w14:paraId="1098967A" w14:textId="77777777" w:rsidR="00430530" w:rsidRDefault="00430530" w:rsidP="00E447DA">
      <w:pPr>
        <w:widowControl w:val="0"/>
        <w:autoSpaceDE w:val="0"/>
        <w:autoSpaceDN w:val="0"/>
        <w:adjustRightInd w:val="0"/>
        <w:rPr>
          <w:rFonts w:ascii="Times New Roman" w:hAnsi="Times New Roman"/>
          <w:b/>
          <w:i/>
          <w:color w:val="1A1A1A"/>
          <w:sz w:val="14"/>
          <w:szCs w:val="14"/>
        </w:rPr>
      </w:pPr>
    </w:p>
    <w:p w14:paraId="48D17081" w14:textId="77777777" w:rsidR="00430530" w:rsidRDefault="00430530" w:rsidP="00E447DA">
      <w:pPr>
        <w:widowControl w:val="0"/>
        <w:autoSpaceDE w:val="0"/>
        <w:autoSpaceDN w:val="0"/>
        <w:adjustRightInd w:val="0"/>
        <w:rPr>
          <w:rFonts w:ascii="Times New Roman" w:hAnsi="Times New Roman"/>
          <w:b/>
          <w:i/>
          <w:color w:val="1A1A1A"/>
          <w:sz w:val="14"/>
          <w:szCs w:val="14"/>
        </w:rPr>
      </w:pPr>
    </w:p>
    <w:p w14:paraId="0B6FC4D6"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59DF02A8"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5B75DAB8"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71509543"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5131D919" w14:textId="77777777" w:rsidR="009D2F7D" w:rsidRDefault="009D2F7D" w:rsidP="009D2F7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(Organize a bit better – 30 mins) : </w:t>
      </w:r>
    </w:p>
    <w:p w14:paraId="006276C4" w14:textId="77777777" w:rsidR="009D2F7D" w:rsidRPr="003B38D8" w:rsidRDefault="009D2F7D" w:rsidP="009D2F7D">
      <w:pPr>
        <w:widowControl w:val="0"/>
        <w:autoSpaceDE w:val="0"/>
        <w:autoSpaceDN w:val="0"/>
        <w:adjustRightInd w:val="0"/>
        <w:rPr>
          <w:rFonts w:ascii="Times New Roman" w:hAnsi="Times New Roman"/>
          <w:b/>
          <w:i/>
          <w:color w:val="1A1A1A"/>
          <w:sz w:val="14"/>
          <w:szCs w:val="14"/>
          <w:u w:val="single"/>
        </w:rPr>
      </w:pPr>
      <w:r w:rsidRPr="003B38D8">
        <w:rPr>
          <w:rFonts w:ascii="Times New Roman" w:hAnsi="Times New Roman"/>
          <w:b/>
          <w:i/>
          <w:color w:val="1A1A1A"/>
          <w:sz w:val="14"/>
          <w:szCs w:val="14"/>
          <w:u w:val="single"/>
        </w:rPr>
        <w:t xml:space="preserve">Matrimony/Relationship Mgmt :   </w:t>
      </w:r>
    </w:p>
    <w:p w14:paraId="5C72F925" w14:textId="77777777" w:rsidR="009D2F7D" w:rsidRDefault="009D2F7D" w:rsidP="009D2F7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Picture1 , Picture 2 </w:t>
      </w:r>
    </w:p>
    <w:p w14:paraId="41CCE645" w14:textId="77777777" w:rsidR="009D2F7D" w:rsidRPr="00EF5FAF" w:rsidRDefault="009D2F7D" w:rsidP="009D2F7D">
      <w:pPr>
        <w:widowControl w:val="0"/>
        <w:autoSpaceDE w:val="0"/>
        <w:autoSpaceDN w:val="0"/>
        <w:adjustRightInd w:val="0"/>
        <w:rPr>
          <w:rFonts w:ascii="Times New Roman" w:hAnsi="Times New Roman"/>
          <w:color w:val="1A1A1A"/>
          <w:sz w:val="14"/>
          <w:szCs w:val="14"/>
        </w:rPr>
      </w:pPr>
    </w:p>
    <w:p w14:paraId="6CAAC785" w14:textId="77777777" w:rsidR="009D2F7D" w:rsidRPr="00EF5FAF" w:rsidRDefault="009D2F7D" w:rsidP="009D2F7D">
      <w:pPr>
        <w:widowControl w:val="0"/>
        <w:autoSpaceDE w:val="0"/>
        <w:autoSpaceDN w:val="0"/>
        <w:adjustRightInd w:val="0"/>
        <w:rPr>
          <w:rFonts w:ascii="Arial" w:hAnsi="Arial" w:cs="Arial"/>
          <w:color w:val="292929"/>
          <w:sz w:val="14"/>
          <w:szCs w:val="14"/>
        </w:rPr>
      </w:pPr>
      <w:r w:rsidRPr="00EF5FAF">
        <w:rPr>
          <w:rFonts w:ascii="Arial" w:hAnsi="Arial" w:cs="Arial"/>
          <w:color w:val="292929"/>
          <w:sz w:val="14"/>
          <w:szCs w:val="14"/>
        </w:rPr>
        <w:t xml:space="preserve">Later (R1438138) </w:t>
      </w:r>
      <w:r>
        <w:rPr>
          <w:rFonts w:ascii="Arial" w:hAnsi="Arial" w:cs="Arial"/>
          <w:noProof/>
          <w:color w:val="292929"/>
          <w:sz w:val="14"/>
          <w:szCs w:val="14"/>
        </w:rPr>
        <w:drawing>
          <wp:inline distT="0" distB="0" distL="0" distR="0" wp14:anchorId="13867085" wp14:editId="27975E3B">
            <wp:extent cx="810260" cy="2406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10260" cy="240665"/>
                    </a:xfrm>
                    <a:prstGeom prst="rect">
                      <a:avLst/>
                    </a:prstGeom>
                    <a:noFill/>
                    <a:ln>
                      <a:noFill/>
                    </a:ln>
                  </pic:spPr>
                </pic:pic>
              </a:graphicData>
            </a:graphic>
          </wp:inline>
        </w:drawing>
      </w:r>
    </w:p>
    <w:p w14:paraId="6EB52D14" w14:textId="77777777" w:rsidR="009D2F7D" w:rsidRPr="00EF5FAF" w:rsidRDefault="009D2F7D" w:rsidP="009D2F7D">
      <w:pPr>
        <w:widowControl w:val="0"/>
        <w:autoSpaceDE w:val="0"/>
        <w:autoSpaceDN w:val="0"/>
        <w:adjustRightInd w:val="0"/>
        <w:rPr>
          <w:rFonts w:ascii="Arial" w:hAnsi="Arial" w:cs="Arial"/>
          <w:color w:val="292929"/>
          <w:sz w:val="14"/>
          <w:szCs w:val="14"/>
        </w:rPr>
      </w:pPr>
      <w:r w:rsidRPr="00EF5FAF">
        <w:rPr>
          <w:rFonts w:ascii="Arial" w:hAnsi="Arial" w:cs="Arial"/>
          <w:b/>
          <w:bCs/>
          <w:color w:val="39983C"/>
          <w:sz w:val="14"/>
          <w:szCs w:val="14"/>
        </w:rPr>
        <w:t xml:space="preserve">A few words about my son: </w:t>
      </w:r>
    </w:p>
    <w:p w14:paraId="378F4A88" w14:textId="77777777" w:rsidR="009D2F7D" w:rsidRPr="0039400E" w:rsidRDefault="009D2F7D" w:rsidP="009D2F7D">
      <w:pPr>
        <w:widowControl w:val="0"/>
        <w:autoSpaceDE w:val="0"/>
        <w:autoSpaceDN w:val="0"/>
        <w:adjustRightInd w:val="0"/>
        <w:rPr>
          <w:rFonts w:ascii="Arial" w:hAnsi="Arial" w:cs="Arial"/>
          <w:color w:val="292929"/>
          <w:sz w:val="14"/>
          <w:szCs w:val="14"/>
        </w:rPr>
      </w:pPr>
      <w:r w:rsidRPr="00EF5FAF">
        <w:rPr>
          <w:rFonts w:ascii="Arial" w:hAnsi="Arial" w:cs="Arial"/>
          <w:color w:val="292929"/>
          <w:sz w:val="14"/>
          <w:szCs w:val="14"/>
        </w:rPr>
        <w:t>My son grew up in the US. He is a handsome and athletic person. He is hardworking and studious. In his free time, he enjoys playing piano. He also plays and follows tennis. He is doing a PhD in Computer Science, and has a fellowship to work in a government laboratory while doing it.</w:t>
      </w:r>
      <w:r>
        <w:rPr>
          <w:rFonts w:ascii="Arial" w:hAnsi="Arial" w:cs="Arial"/>
          <w:color w:val="292929"/>
          <w:sz w:val="14"/>
          <w:szCs w:val="14"/>
        </w:rPr>
        <w:t xml:space="preserve"> </w:t>
      </w:r>
      <w:r w:rsidRPr="00EF5FAF">
        <w:rPr>
          <w:rFonts w:ascii="Arial" w:hAnsi="Arial" w:cs="Arial"/>
          <w:b/>
          <w:bCs/>
          <w:color w:val="535353"/>
          <w:sz w:val="14"/>
          <w:szCs w:val="14"/>
        </w:rPr>
        <w:t>Basic Details</w:t>
      </w:r>
      <w:r>
        <w:rPr>
          <w:rFonts w:ascii="Arial" w:hAnsi="Arial" w:cs="Arial"/>
          <w:b/>
          <w:bCs/>
          <w:color w:val="535353"/>
          <w:sz w:val="14"/>
          <w:szCs w:val="14"/>
        </w:rPr>
        <w:t xml:space="preserve">: </w:t>
      </w:r>
      <w:r w:rsidRPr="00EF5FAF">
        <w:rPr>
          <w:rFonts w:ascii="Arial" w:hAnsi="Arial" w:cs="Arial"/>
          <w:color w:val="535353"/>
          <w:sz w:val="14"/>
          <w:szCs w:val="14"/>
        </w:rPr>
        <w:t xml:space="preserve">Name: </w:t>
      </w:r>
      <w:r w:rsidRPr="00EF5FAF">
        <w:rPr>
          <w:rFonts w:ascii="Arial" w:hAnsi="Arial" w:cs="Arial"/>
          <w:color w:val="292929"/>
          <w:sz w:val="14"/>
          <w:szCs w:val="14"/>
        </w:rPr>
        <w:t>Later</w:t>
      </w:r>
      <w:r w:rsidRPr="00EF5FAF">
        <w:rPr>
          <w:rFonts w:ascii="Arial" w:hAnsi="Arial" w:cs="Arial"/>
          <w:color w:val="535353"/>
          <w:sz w:val="14"/>
          <w:szCs w:val="14"/>
        </w:rPr>
        <w:t xml:space="preserve">, Body Type / Complexion: </w:t>
      </w:r>
      <w:r w:rsidRPr="00EF5FAF">
        <w:rPr>
          <w:rFonts w:ascii="Arial" w:hAnsi="Arial" w:cs="Arial"/>
          <w:color w:val="292929"/>
          <w:sz w:val="14"/>
          <w:szCs w:val="14"/>
        </w:rPr>
        <w:t>Athletic / Wheatish</w:t>
      </w:r>
      <w:r w:rsidRPr="00EF5FAF">
        <w:rPr>
          <w:rFonts w:ascii="Arial" w:hAnsi="Arial" w:cs="Arial"/>
          <w:color w:val="535353"/>
          <w:sz w:val="14"/>
          <w:szCs w:val="14"/>
        </w:rPr>
        <w:t xml:space="preserve">, Age: </w:t>
      </w:r>
      <w:r w:rsidRPr="00EF5FAF">
        <w:rPr>
          <w:rFonts w:ascii="Arial" w:hAnsi="Arial" w:cs="Arial"/>
          <w:color w:val="292929"/>
          <w:sz w:val="14"/>
          <w:szCs w:val="14"/>
        </w:rPr>
        <w:t>29 Yrs</w:t>
      </w:r>
      <w:r w:rsidRPr="00EF5FAF">
        <w:rPr>
          <w:rFonts w:ascii="Arial" w:hAnsi="Arial" w:cs="Arial"/>
          <w:color w:val="535353"/>
          <w:sz w:val="14"/>
          <w:szCs w:val="14"/>
        </w:rPr>
        <w:t xml:space="preserve">, Physical Status: </w:t>
      </w:r>
      <w:r w:rsidRPr="00EF5FAF">
        <w:rPr>
          <w:rFonts w:ascii="Arial" w:hAnsi="Arial" w:cs="Arial"/>
          <w:color w:val="292929"/>
          <w:sz w:val="14"/>
          <w:szCs w:val="14"/>
        </w:rPr>
        <w:t>Normal</w:t>
      </w:r>
      <w:r w:rsidRPr="00EF5FAF">
        <w:rPr>
          <w:rFonts w:ascii="Arial" w:hAnsi="Arial" w:cs="Arial"/>
          <w:color w:val="535353"/>
          <w:sz w:val="14"/>
          <w:szCs w:val="14"/>
        </w:rPr>
        <w:t xml:space="preserve">, Height: </w:t>
      </w:r>
      <w:r w:rsidRPr="00EF5FAF">
        <w:rPr>
          <w:rFonts w:ascii="Arial" w:hAnsi="Arial" w:cs="Arial"/>
          <w:color w:val="292929"/>
          <w:sz w:val="14"/>
          <w:szCs w:val="14"/>
        </w:rPr>
        <w:t>6 Ft / 183 Cms</w:t>
      </w:r>
      <w:r w:rsidRPr="00EF5FAF">
        <w:rPr>
          <w:rFonts w:ascii="Arial" w:hAnsi="Arial" w:cs="Arial"/>
          <w:color w:val="535353"/>
          <w:sz w:val="14"/>
          <w:szCs w:val="14"/>
        </w:rPr>
        <w:t xml:space="preserve">, Weight: </w:t>
      </w:r>
      <w:r w:rsidRPr="00EF5FAF">
        <w:rPr>
          <w:rFonts w:ascii="Arial" w:hAnsi="Arial" w:cs="Arial"/>
          <w:color w:val="292929"/>
          <w:sz w:val="14"/>
          <w:szCs w:val="14"/>
        </w:rPr>
        <w:t>76 Kgs / 167 lbs</w:t>
      </w:r>
      <w:r w:rsidRPr="00EF5FAF">
        <w:rPr>
          <w:rFonts w:ascii="Arial" w:hAnsi="Arial" w:cs="Arial"/>
          <w:color w:val="535353"/>
          <w:sz w:val="14"/>
          <w:szCs w:val="14"/>
        </w:rPr>
        <w:t xml:space="preserve">, Mother Tongue: </w:t>
      </w:r>
      <w:r w:rsidRPr="00EF5FAF">
        <w:rPr>
          <w:rFonts w:ascii="Arial" w:hAnsi="Arial" w:cs="Arial"/>
          <w:color w:val="292929"/>
          <w:sz w:val="14"/>
          <w:szCs w:val="14"/>
        </w:rPr>
        <w:t>Marathi</w:t>
      </w:r>
      <w:r w:rsidRPr="00EF5FAF">
        <w:rPr>
          <w:rFonts w:ascii="Arial" w:hAnsi="Arial" w:cs="Arial"/>
          <w:color w:val="535353"/>
          <w:sz w:val="14"/>
          <w:szCs w:val="14"/>
        </w:rPr>
        <w:t xml:space="preserve">, Marital Status: </w:t>
      </w:r>
      <w:r w:rsidRPr="00EF5FAF">
        <w:rPr>
          <w:rFonts w:ascii="Arial" w:hAnsi="Arial" w:cs="Arial"/>
          <w:color w:val="292929"/>
          <w:sz w:val="14"/>
          <w:szCs w:val="14"/>
        </w:rPr>
        <w:t xml:space="preserve">Never married, </w:t>
      </w:r>
      <w:r w:rsidRPr="00EF5FAF">
        <w:rPr>
          <w:rFonts w:ascii="Arial" w:hAnsi="Arial" w:cs="Arial"/>
          <w:color w:val="535353"/>
          <w:sz w:val="14"/>
          <w:szCs w:val="14"/>
        </w:rPr>
        <w:t xml:space="preserve">Eating Habits: </w:t>
      </w:r>
      <w:r w:rsidRPr="00EF5FAF">
        <w:rPr>
          <w:rFonts w:ascii="Arial" w:hAnsi="Arial" w:cs="Arial"/>
          <w:color w:val="292929"/>
          <w:sz w:val="14"/>
          <w:szCs w:val="14"/>
        </w:rPr>
        <w:t>Eggetarian</w:t>
      </w:r>
      <w:r>
        <w:rPr>
          <w:rFonts w:ascii="Arial" w:hAnsi="Arial" w:cs="Arial"/>
          <w:color w:val="292929"/>
          <w:sz w:val="14"/>
          <w:szCs w:val="14"/>
        </w:rPr>
        <w:t xml:space="preserve"> </w:t>
      </w:r>
      <w:r w:rsidRPr="00EF5FAF">
        <w:rPr>
          <w:rFonts w:ascii="Arial" w:hAnsi="Arial" w:cs="Arial"/>
          <w:color w:val="292929"/>
          <w:sz w:val="14"/>
          <w:szCs w:val="14"/>
        </w:rPr>
        <w:t>(vegetarian)</w:t>
      </w:r>
      <w:r w:rsidRPr="00EF5FAF">
        <w:rPr>
          <w:rFonts w:ascii="Arial" w:hAnsi="Arial" w:cs="Arial"/>
          <w:color w:val="535353"/>
          <w:sz w:val="14"/>
          <w:szCs w:val="14"/>
        </w:rPr>
        <w:t xml:space="preserve">, Drinking Habits: </w:t>
      </w:r>
      <w:r w:rsidRPr="00EF5FAF">
        <w:rPr>
          <w:rFonts w:ascii="Arial" w:hAnsi="Arial" w:cs="Arial"/>
          <w:color w:val="292929"/>
          <w:sz w:val="14"/>
          <w:szCs w:val="14"/>
        </w:rPr>
        <w:t>Light / Social drinker</w:t>
      </w:r>
      <w:r w:rsidRPr="00EF5FAF">
        <w:rPr>
          <w:rFonts w:ascii="Arial" w:hAnsi="Arial" w:cs="Arial"/>
          <w:color w:val="535353"/>
          <w:sz w:val="14"/>
          <w:szCs w:val="14"/>
        </w:rPr>
        <w:t xml:space="preserve">, Smoking Habits: </w:t>
      </w:r>
      <w:r w:rsidRPr="00EF5FAF">
        <w:rPr>
          <w:rFonts w:ascii="Arial" w:hAnsi="Arial" w:cs="Arial"/>
          <w:color w:val="292929"/>
          <w:sz w:val="14"/>
          <w:szCs w:val="14"/>
        </w:rPr>
        <w:t>Non-smoker</w:t>
      </w:r>
      <w:r>
        <w:rPr>
          <w:rFonts w:ascii="Arial" w:hAnsi="Arial" w:cs="Arial"/>
          <w:b/>
          <w:bCs/>
          <w:color w:val="535353"/>
          <w:sz w:val="14"/>
          <w:szCs w:val="14"/>
        </w:rPr>
        <w:t xml:space="preserve"> </w:t>
      </w:r>
      <w:r w:rsidRPr="00EF5FAF">
        <w:rPr>
          <w:rFonts w:ascii="Arial" w:hAnsi="Arial" w:cs="Arial"/>
          <w:b/>
          <w:bCs/>
          <w:color w:val="535353"/>
          <w:sz w:val="14"/>
          <w:szCs w:val="14"/>
        </w:rPr>
        <w:t>Religious Information</w:t>
      </w:r>
      <w:r>
        <w:rPr>
          <w:rFonts w:ascii="Arial" w:hAnsi="Arial" w:cs="Arial"/>
          <w:b/>
          <w:bCs/>
          <w:color w:val="535353"/>
          <w:sz w:val="14"/>
          <w:szCs w:val="14"/>
        </w:rPr>
        <w:t xml:space="preserve">: </w:t>
      </w:r>
      <w:r w:rsidRPr="00EF5FAF">
        <w:rPr>
          <w:rFonts w:ascii="Arial" w:hAnsi="Arial" w:cs="Arial"/>
          <w:color w:val="535353"/>
          <w:sz w:val="14"/>
          <w:szCs w:val="14"/>
        </w:rPr>
        <w:t xml:space="preserve">Religion: </w:t>
      </w:r>
      <w:r w:rsidRPr="00EF5FAF">
        <w:rPr>
          <w:rFonts w:ascii="Arial" w:hAnsi="Arial" w:cs="Arial"/>
          <w:color w:val="292929"/>
          <w:sz w:val="14"/>
          <w:szCs w:val="14"/>
        </w:rPr>
        <w:t>Hindu</w:t>
      </w:r>
      <w:r w:rsidRPr="00EF5FAF">
        <w:rPr>
          <w:rFonts w:ascii="Arial" w:hAnsi="Arial" w:cs="Arial"/>
          <w:color w:val="535353"/>
          <w:sz w:val="14"/>
          <w:szCs w:val="14"/>
        </w:rPr>
        <w:t xml:space="preserve">, Caste / Sub Caste: </w:t>
      </w:r>
      <w:r w:rsidRPr="00EF5FAF">
        <w:rPr>
          <w:rFonts w:ascii="Arial" w:hAnsi="Arial" w:cs="Arial"/>
          <w:color w:val="292929"/>
          <w:sz w:val="14"/>
          <w:szCs w:val="14"/>
        </w:rPr>
        <w:t xml:space="preserve">Brahmin Deshastha (Caste No Bar) / Rigvedi, </w:t>
      </w:r>
      <w:r w:rsidRPr="00EF5FAF">
        <w:rPr>
          <w:rFonts w:ascii="Arial" w:hAnsi="Arial" w:cs="Arial"/>
          <w:color w:val="535353"/>
          <w:sz w:val="14"/>
          <w:szCs w:val="14"/>
        </w:rPr>
        <w:t xml:space="preserve">Gothram: </w:t>
      </w:r>
      <w:r w:rsidRPr="00EF5FAF">
        <w:rPr>
          <w:rFonts w:ascii="Arial" w:hAnsi="Arial" w:cs="Arial"/>
          <w:color w:val="292929"/>
          <w:sz w:val="14"/>
          <w:szCs w:val="14"/>
        </w:rPr>
        <w:t>Vishwamitra</w:t>
      </w:r>
      <w:r w:rsidRPr="00EF5FAF">
        <w:rPr>
          <w:rFonts w:ascii="Arial" w:hAnsi="Arial" w:cs="Arial"/>
          <w:color w:val="535353"/>
          <w:sz w:val="14"/>
          <w:szCs w:val="14"/>
        </w:rPr>
        <w:t xml:space="preserve">, Star / Raasi: </w:t>
      </w:r>
      <w:r w:rsidRPr="00EF5FAF">
        <w:rPr>
          <w:rFonts w:ascii="Arial" w:hAnsi="Arial" w:cs="Arial"/>
          <w:color w:val="292929"/>
          <w:sz w:val="14"/>
          <w:szCs w:val="14"/>
        </w:rPr>
        <w:t xml:space="preserve">Not Specified, </w:t>
      </w:r>
      <w:r w:rsidRPr="00EF5FAF">
        <w:rPr>
          <w:rFonts w:ascii="Arial" w:hAnsi="Arial" w:cs="Arial"/>
          <w:color w:val="535353"/>
          <w:sz w:val="14"/>
          <w:szCs w:val="14"/>
        </w:rPr>
        <w:t xml:space="preserve">Manglik: </w:t>
      </w:r>
      <w:r w:rsidRPr="00EF5FAF">
        <w:rPr>
          <w:rFonts w:ascii="Arial" w:hAnsi="Arial" w:cs="Arial"/>
          <w:color w:val="292929"/>
          <w:sz w:val="14"/>
          <w:szCs w:val="14"/>
        </w:rPr>
        <w:t>Don't know</w:t>
      </w:r>
      <w:r>
        <w:rPr>
          <w:rFonts w:ascii="Arial" w:hAnsi="Arial" w:cs="Arial"/>
          <w:b/>
          <w:bCs/>
          <w:color w:val="535353"/>
          <w:sz w:val="14"/>
          <w:szCs w:val="14"/>
        </w:rPr>
        <w:t xml:space="preserve"> </w:t>
      </w:r>
      <w:r w:rsidRPr="00EF5FAF">
        <w:rPr>
          <w:rFonts w:ascii="Arial" w:hAnsi="Arial" w:cs="Arial"/>
          <w:b/>
          <w:bCs/>
          <w:color w:val="535353"/>
          <w:sz w:val="14"/>
          <w:szCs w:val="14"/>
        </w:rPr>
        <w:t>Location</w:t>
      </w:r>
      <w:r>
        <w:rPr>
          <w:rFonts w:ascii="Arial" w:hAnsi="Arial" w:cs="Arial"/>
          <w:b/>
          <w:bCs/>
          <w:color w:val="535353"/>
          <w:sz w:val="14"/>
          <w:szCs w:val="14"/>
        </w:rPr>
        <w:t xml:space="preserve">: </w:t>
      </w:r>
      <w:r w:rsidRPr="00EF5FAF">
        <w:rPr>
          <w:rFonts w:ascii="Arial" w:hAnsi="Arial" w:cs="Arial"/>
          <w:color w:val="535353"/>
          <w:sz w:val="14"/>
          <w:szCs w:val="14"/>
        </w:rPr>
        <w:t xml:space="preserve">Country: </w:t>
      </w:r>
      <w:r w:rsidRPr="00EF5FAF">
        <w:rPr>
          <w:rFonts w:ascii="Arial" w:hAnsi="Arial" w:cs="Arial"/>
          <w:color w:val="292929"/>
          <w:sz w:val="14"/>
          <w:szCs w:val="14"/>
        </w:rPr>
        <w:t>United States of America</w:t>
      </w:r>
      <w:r w:rsidRPr="00EF5FAF">
        <w:rPr>
          <w:rFonts w:ascii="Arial" w:hAnsi="Arial" w:cs="Arial"/>
          <w:color w:val="535353"/>
          <w:sz w:val="14"/>
          <w:szCs w:val="14"/>
        </w:rPr>
        <w:t xml:space="preserve">, City: </w:t>
      </w:r>
      <w:r w:rsidRPr="00EF5FAF">
        <w:rPr>
          <w:rFonts w:ascii="Arial" w:hAnsi="Arial" w:cs="Arial"/>
          <w:color w:val="292929"/>
          <w:sz w:val="14"/>
          <w:szCs w:val="14"/>
        </w:rPr>
        <w:t>Berkeley</w:t>
      </w:r>
      <w:r w:rsidRPr="00EF5FAF">
        <w:rPr>
          <w:rFonts w:ascii="Arial" w:hAnsi="Arial" w:cs="Arial"/>
          <w:color w:val="535353"/>
          <w:sz w:val="14"/>
          <w:szCs w:val="14"/>
        </w:rPr>
        <w:t xml:space="preserve">, State: </w:t>
      </w:r>
      <w:r w:rsidRPr="00EF5FAF">
        <w:rPr>
          <w:rFonts w:ascii="Arial" w:hAnsi="Arial" w:cs="Arial"/>
          <w:color w:val="292929"/>
          <w:sz w:val="14"/>
          <w:szCs w:val="14"/>
        </w:rPr>
        <w:t xml:space="preserve">California, </w:t>
      </w:r>
      <w:r w:rsidRPr="00EF5FAF">
        <w:rPr>
          <w:rFonts w:ascii="Arial" w:hAnsi="Arial" w:cs="Arial"/>
          <w:color w:val="535353"/>
          <w:sz w:val="14"/>
          <w:szCs w:val="14"/>
        </w:rPr>
        <w:t xml:space="preserve">Resident Status: </w:t>
      </w:r>
      <w:r w:rsidRPr="00EF5FAF">
        <w:rPr>
          <w:rFonts w:ascii="Arial" w:hAnsi="Arial" w:cs="Arial"/>
          <w:color w:val="292929"/>
          <w:sz w:val="14"/>
          <w:szCs w:val="14"/>
        </w:rPr>
        <w:t>Citizen</w:t>
      </w:r>
      <w:r w:rsidRPr="00EF5FAF">
        <w:rPr>
          <w:rFonts w:ascii="Arial" w:hAnsi="Arial" w:cs="Arial"/>
          <w:color w:val="535353"/>
          <w:sz w:val="14"/>
          <w:szCs w:val="14"/>
        </w:rPr>
        <w:t xml:space="preserve">, Citizenship: </w:t>
      </w:r>
      <w:r w:rsidRPr="00EF5FAF">
        <w:rPr>
          <w:rFonts w:ascii="Arial" w:hAnsi="Arial" w:cs="Arial"/>
          <w:color w:val="292929"/>
          <w:sz w:val="14"/>
          <w:szCs w:val="14"/>
        </w:rPr>
        <w:t>United States of America</w:t>
      </w:r>
      <w:r>
        <w:rPr>
          <w:rFonts w:ascii="Arial" w:hAnsi="Arial" w:cs="Arial"/>
          <w:b/>
          <w:bCs/>
          <w:color w:val="535353"/>
          <w:sz w:val="14"/>
          <w:szCs w:val="14"/>
        </w:rPr>
        <w:t xml:space="preserve"> </w:t>
      </w:r>
      <w:r w:rsidRPr="00EF5FAF">
        <w:rPr>
          <w:rFonts w:ascii="Arial" w:hAnsi="Arial" w:cs="Arial"/>
          <w:b/>
          <w:bCs/>
          <w:color w:val="535353"/>
          <w:sz w:val="14"/>
          <w:szCs w:val="14"/>
        </w:rPr>
        <w:t>Professional Information</w:t>
      </w:r>
      <w:r>
        <w:rPr>
          <w:rFonts w:ascii="Arial" w:hAnsi="Arial" w:cs="Arial"/>
          <w:b/>
          <w:bCs/>
          <w:color w:val="535353"/>
          <w:sz w:val="14"/>
          <w:szCs w:val="14"/>
        </w:rPr>
        <w:t xml:space="preserve">: </w:t>
      </w:r>
      <w:r w:rsidRPr="00EF5FAF">
        <w:rPr>
          <w:rFonts w:ascii="Arial" w:hAnsi="Arial" w:cs="Arial"/>
          <w:color w:val="535353"/>
          <w:sz w:val="14"/>
          <w:szCs w:val="14"/>
        </w:rPr>
        <w:t xml:space="preserve">Education: </w:t>
      </w:r>
      <w:r w:rsidRPr="00EF5FAF">
        <w:rPr>
          <w:rFonts w:ascii="Arial" w:hAnsi="Arial" w:cs="Arial"/>
          <w:color w:val="292929"/>
          <w:sz w:val="14"/>
          <w:szCs w:val="14"/>
        </w:rPr>
        <w:t>MSc IT / Computer Science</w:t>
      </w:r>
      <w:r w:rsidRPr="00EF5FAF">
        <w:rPr>
          <w:rFonts w:ascii="Arial" w:hAnsi="Arial" w:cs="Arial"/>
          <w:color w:val="535353"/>
          <w:sz w:val="14"/>
          <w:szCs w:val="14"/>
        </w:rPr>
        <w:t xml:space="preserve">, Education in Detail: </w:t>
      </w:r>
      <w:r w:rsidRPr="00EF5FAF">
        <w:rPr>
          <w:rFonts w:ascii="Arial" w:hAnsi="Arial" w:cs="Arial"/>
          <w:color w:val="292929"/>
          <w:sz w:val="14"/>
          <w:szCs w:val="14"/>
        </w:rPr>
        <w:t>BS Computer Science, then worked for a while before returning to higher studies</w:t>
      </w:r>
      <w:r w:rsidRPr="00EF5FAF">
        <w:rPr>
          <w:rFonts w:ascii="Arial" w:hAnsi="Arial" w:cs="Arial"/>
          <w:color w:val="535353"/>
          <w:sz w:val="14"/>
          <w:szCs w:val="14"/>
        </w:rPr>
        <w:t xml:space="preserve">, Occupation: </w:t>
      </w:r>
      <w:r w:rsidRPr="00EF5FAF">
        <w:rPr>
          <w:rFonts w:ascii="Arial" w:hAnsi="Arial" w:cs="Arial"/>
          <w:color w:val="292929"/>
          <w:sz w:val="14"/>
          <w:szCs w:val="14"/>
        </w:rPr>
        <w:t xml:space="preserve">Student, </w:t>
      </w:r>
      <w:r w:rsidRPr="00EF5FAF">
        <w:rPr>
          <w:rFonts w:ascii="Arial" w:hAnsi="Arial" w:cs="Arial"/>
          <w:color w:val="535353"/>
          <w:sz w:val="14"/>
          <w:szCs w:val="14"/>
        </w:rPr>
        <w:t xml:space="preserve">Occupation in Detail: </w:t>
      </w:r>
      <w:r w:rsidRPr="00EF5FAF">
        <w:rPr>
          <w:rFonts w:ascii="Arial" w:hAnsi="Arial" w:cs="Arial"/>
          <w:color w:val="292929"/>
          <w:sz w:val="14"/>
          <w:szCs w:val="14"/>
        </w:rPr>
        <w:t xml:space="preserve">PhD student/ Fellowship, </w:t>
      </w:r>
      <w:r w:rsidRPr="00EF5FAF">
        <w:rPr>
          <w:rFonts w:ascii="Arial" w:hAnsi="Arial" w:cs="Arial"/>
          <w:color w:val="535353"/>
          <w:sz w:val="14"/>
          <w:szCs w:val="14"/>
        </w:rPr>
        <w:t xml:space="preserve">Employed in: </w:t>
      </w:r>
      <w:r w:rsidRPr="00EF5FAF">
        <w:rPr>
          <w:rFonts w:ascii="Arial" w:hAnsi="Arial" w:cs="Arial"/>
          <w:color w:val="292929"/>
          <w:sz w:val="14"/>
          <w:szCs w:val="14"/>
        </w:rPr>
        <w:t xml:space="preserve">Government/PSU, </w:t>
      </w:r>
      <w:r w:rsidRPr="00EF5FAF">
        <w:rPr>
          <w:rFonts w:ascii="Arial" w:hAnsi="Arial" w:cs="Arial"/>
          <w:color w:val="535353"/>
          <w:sz w:val="14"/>
          <w:szCs w:val="14"/>
        </w:rPr>
        <w:t xml:space="preserve">Annual Income: </w:t>
      </w:r>
      <w:r w:rsidRPr="00EF5FAF">
        <w:rPr>
          <w:rFonts w:ascii="Arial" w:hAnsi="Arial" w:cs="Arial"/>
          <w:color w:val="292929"/>
          <w:sz w:val="14"/>
          <w:szCs w:val="14"/>
        </w:rPr>
        <w:t>Not Specified</w:t>
      </w:r>
      <w:r>
        <w:rPr>
          <w:rFonts w:ascii="Arial" w:hAnsi="Arial" w:cs="Arial"/>
          <w:color w:val="292929"/>
          <w:sz w:val="14"/>
          <w:szCs w:val="14"/>
        </w:rPr>
        <w:t xml:space="preserve"> </w:t>
      </w:r>
      <w:r w:rsidRPr="00EF5FAF">
        <w:rPr>
          <w:rFonts w:ascii="Arial" w:hAnsi="Arial" w:cs="Arial"/>
          <w:b/>
          <w:bCs/>
          <w:color w:val="535353"/>
          <w:sz w:val="14"/>
          <w:szCs w:val="14"/>
        </w:rPr>
        <w:t>Hobbies &amp; Interests</w:t>
      </w:r>
      <w:r>
        <w:rPr>
          <w:rFonts w:ascii="Arial" w:hAnsi="Arial" w:cs="Arial"/>
          <w:b/>
          <w:bCs/>
          <w:color w:val="0C5DBF"/>
          <w:sz w:val="14"/>
          <w:szCs w:val="14"/>
        </w:rPr>
        <w:t xml:space="preserve">: </w:t>
      </w:r>
      <w:r w:rsidRPr="00EF5FAF">
        <w:rPr>
          <w:rFonts w:ascii="Arial" w:hAnsi="Arial" w:cs="Arial"/>
          <w:color w:val="535353"/>
          <w:sz w:val="14"/>
          <w:szCs w:val="14"/>
        </w:rPr>
        <w:t xml:space="preserve">Hobbies: </w:t>
      </w:r>
      <w:r w:rsidRPr="00EF5FAF">
        <w:rPr>
          <w:rFonts w:ascii="Arial" w:hAnsi="Arial" w:cs="Arial"/>
          <w:color w:val="292929"/>
          <w:sz w:val="14"/>
          <w:szCs w:val="14"/>
        </w:rPr>
        <w:t>playing piano</w:t>
      </w:r>
      <w:r w:rsidRPr="00EF5FAF">
        <w:rPr>
          <w:rFonts w:ascii="Arial" w:hAnsi="Arial" w:cs="Arial"/>
          <w:color w:val="535353"/>
          <w:sz w:val="14"/>
          <w:szCs w:val="14"/>
        </w:rPr>
        <w:t xml:space="preserve">, Interests: </w:t>
      </w:r>
      <w:r w:rsidRPr="00EF5FAF">
        <w:rPr>
          <w:rFonts w:ascii="Arial" w:hAnsi="Arial" w:cs="Arial"/>
          <w:color w:val="292929"/>
          <w:sz w:val="14"/>
          <w:szCs w:val="14"/>
        </w:rPr>
        <w:t>Politics, Health &amp; fitness</w:t>
      </w:r>
      <w:r w:rsidRPr="00EF5FAF">
        <w:rPr>
          <w:rFonts w:ascii="Arial" w:hAnsi="Arial" w:cs="Arial"/>
          <w:color w:val="535353"/>
          <w:sz w:val="14"/>
          <w:szCs w:val="14"/>
        </w:rPr>
        <w:t xml:space="preserve">, Favorite Music: </w:t>
      </w:r>
      <w:r w:rsidRPr="00EF5FAF">
        <w:rPr>
          <w:rFonts w:ascii="Arial" w:hAnsi="Arial" w:cs="Arial"/>
          <w:color w:val="292929"/>
          <w:sz w:val="14"/>
          <w:szCs w:val="14"/>
        </w:rPr>
        <w:t>Hip-Hop, Rap, Techno, Jazz, Western classical, Pop</w:t>
      </w:r>
      <w:r w:rsidRPr="00EF5FAF">
        <w:rPr>
          <w:rFonts w:ascii="Arial" w:hAnsi="Arial" w:cs="Arial"/>
          <w:color w:val="535353"/>
          <w:sz w:val="14"/>
          <w:szCs w:val="14"/>
        </w:rPr>
        <w:t xml:space="preserve">, Sports/Fitness Activities: </w:t>
      </w:r>
      <w:r w:rsidRPr="00EF5FAF">
        <w:rPr>
          <w:rFonts w:ascii="Arial" w:hAnsi="Arial" w:cs="Arial"/>
          <w:color w:val="292929"/>
          <w:sz w:val="14"/>
          <w:szCs w:val="14"/>
        </w:rPr>
        <w:t>Cycling, Tennis, Jogging / walking, Weight lifting, soccer</w:t>
      </w:r>
      <w:r w:rsidRPr="00EF5FAF">
        <w:rPr>
          <w:rFonts w:ascii="Arial" w:hAnsi="Arial" w:cs="Arial"/>
          <w:color w:val="535353"/>
          <w:sz w:val="14"/>
          <w:szCs w:val="14"/>
        </w:rPr>
        <w:t xml:space="preserve">, Favorite Cuisine: </w:t>
      </w:r>
      <w:r w:rsidRPr="00EF5FAF">
        <w:rPr>
          <w:rFonts w:ascii="Arial" w:hAnsi="Arial" w:cs="Arial"/>
          <w:color w:val="292929"/>
          <w:sz w:val="14"/>
          <w:szCs w:val="14"/>
        </w:rPr>
        <w:t>South Indian, Thai, Punjabi, Italian</w:t>
      </w:r>
      <w:r w:rsidRPr="00EF5FAF">
        <w:rPr>
          <w:rFonts w:ascii="Arial" w:hAnsi="Arial" w:cs="Arial"/>
          <w:color w:val="535353"/>
          <w:sz w:val="14"/>
          <w:szCs w:val="14"/>
        </w:rPr>
        <w:t xml:space="preserve">, Preferred Dress Style: </w:t>
      </w:r>
      <w:r w:rsidRPr="00EF5FAF">
        <w:rPr>
          <w:rFonts w:ascii="Arial" w:hAnsi="Arial" w:cs="Arial"/>
          <w:color w:val="292929"/>
          <w:sz w:val="14"/>
          <w:szCs w:val="14"/>
        </w:rPr>
        <w:t>Casual wear, Western formal wear</w:t>
      </w:r>
      <w:r w:rsidRPr="00EF5FAF">
        <w:rPr>
          <w:rFonts w:ascii="Arial" w:hAnsi="Arial" w:cs="Arial"/>
          <w:color w:val="535353"/>
          <w:sz w:val="14"/>
          <w:szCs w:val="14"/>
        </w:rPr>
        <w:t xml:space="preserve">, Spoken Languages: </w:t>
      </w:r>
      <w:r w:rsidRPr="00EF5FAF">
        <w:rPr>
          <w:rFonts w:ascii="Arial" w:hAnsi="Arial" w:cs="Arial"/>
          <w:color w:val="292929"/>
          <w:sz w:val="14"/>
          <w:szCs w:val="14"/>
        </w:rPr>
        <w:t>English, Marathi</w:t>
      </w:r>
      <w:r>
        <w:rPr>
          <w:rFonts w:ascii="Arial" w:hAnsi="Arial" w:cs="Arial"/>
          <w:b/>
          <w:bCs/>
          <w:color w:val="0C5DBF"/>
          <w:sz w:val="14"/>
          <w:szCs w:val="14"/>
        </w:rPr>
        <w:t xml:space="preserve"> </w:t>
      </w:r>
    </w:p>
    <w:p w14:paraId="0F2B1D66" w14:textId="77777777" w:rsidR="009D2F7D" w:rsidRDefault="009D2F7D" w:rsidP="009D2F7D">
      <w:pPr>
        <w:widowControl w:val="0"/>
        <w:autoSpaceDE w:val="0"/>
        <w:autoSpaceDN w:val="0"/>
        <w:adjustRightInd w:val="0"/>
        <w:rPr>
          <w:rFonts w:ascii="Arial" w:hAnsi="Arial" w:cs="Arial"/>
          <w:b/>
          <w:bCs/>
          <w:color w:val="0C5DBF"/>
          <w:sz w:val="14"/>
          <w:szCs w:val="14"/>
        </w:rPr>
      </w:pPr>
    </w:p>
    <w:p w14:paraId="04138B4E" w14:textId="77777777" w:rsidR="009D2F7D" w:rsidRPr="002F6112" w:rsidRDefault="009D2F7D" w:rsidP="009D2F7D">
      <w:pPr>
        <w:widowControl w:val="0"/>
        <w:autoSpaceDE w:val="0"/>
        <w:autoSpaceDN w:val="0"/>
        <w:adjustRightInd w:val="0"/>
        <w:rPr>
          <w:rFonts w:ascii="Arial" w:hAnsi="Arial" w:cs="Arial"/>
          <w:b/>
          <w:bCs/>
          <w:color w:val="0C5DBF"/>
          <w:sz w:val="14"/>
          <w:szCs w:val="14"/>
        </w:rPr>
      </w:pPr>
      <w:r w:rsidRPr="00EF5FAF">
        <w:rPr>
          <w:rFonts w:ascii="Arial" w:hAnsi="Arial" w:cs="Arial"/>
          <w:b/>
          <w:bCs/>
          <w:color w:val="535353"/>
          <w:sz w:val="14"/>
          <w:szCs w:val="14"/>
        </w:rPr>
        <w:t>Family Details</w:t>
      </w:r>
      <w:r>
        <w:rPr>
          <w:rFonts w:ascii="Arial" w:hAnsi="Arial" w:cs="Arial"/>
          <w:b/>
          <w:bCs/>
          <w:color w:val="0C5DBF"/>
          <w:sz w:val="14"/>
          <w:szCs w:val="14"/>
        </w:rPr>
        <w:t xml:space="preserve">: </w:t>
      </w:r>
      <w:r w:rsidRPr="00EF5FAF">
        <w:rPr>
          <w:rFonts w:ascii="Arial" w:hAnsi="Arial" w:cs="Arial"/>
          <w:color w:val="535353"/>
          <w:sz w:val="14"/>
          <w:szCs w:val="14"/>
        </w:rPr>
        <w:t xml:space="preserve">Family Values: </w:t>
      </w:r>
      <w:r w:rsidRPr="00EF5FAF">
        <w:rPr>
          <w:rFonts w:ascii="Arial" w:hAnsi="Arial" w:cs="Arial"/>
          <w:color w:val="292929"/>
          <w:sz w:val="14"/>
          <w:szCs w:val="14"/>
        </w:rPr>
        <w:t xml:space="preserve">Moderate, </w:t>
      </w:r>
      <w:r w:rsidRPr="00EF5FAF">
        <w:rPr>
          <w:rFonts w:ascii="Arial" w:hAnsi="Arial" w:cs="Arial"/>
          <w:color w:val="535353"/>
          <w:sz w:val="14"/>
          <w:szCs w:val="14"/>
        </w:rPr>
        <w:t xml:space="preserve">Father's Status: </w:t>
      </w:r>
      <w:r w:rsidRPr="00EF5FAF">
        <w:rPr>
          <w:rFonts w:ascii="Arial" w:hAnsi="Arial" w:cs="Arial"/>
          <w:color w:val="292929"/>
          <w:sz w:val="14"/>
          <w:szCs w:val="14"/>
        </w:rPr>
        <w:t>Professor</w:t>
      </w:r>
      <w:r w:rsidRPr="00EF5FAF">
        <w:rPr>
          <w:rFonts w:ascii="Arial" w:hAnsi="Arial" w:cs="Arial"/>
          <w:color w:val="535353"/>
          <w:sz w:val="14"/>
          <w:szCs w:val="14"/>
        </w:rPr>
        <w:t xml:space="preserve">, Family Type: </w:t>
      </w:r>
      <w:r w:rsidRPr="00EF5FAF">
        <w:rPr>
          <w:rFonts w:ascii="Arial" w:hAnsi="Arial" w:cs="Arial"/>
          <w:color w:val="292929"/>
          <w:sz w:val="14"/>
          <w:szCs w:val="14"/>
        </w:rPr>
        <w:t>Nuclear</w:t>
      </w:r>
      <w:r w:rsidRPr="00EF5FAF">
        <w:rPr>
          <w:rFonts w:ascii="Arial" w:hAnsi="Arial" w:cs="Arial"/>
          <w:color w:val="535353"/>
          <w:sz w:val="14"/>
          <w:szCs w:val="14"/>
        </w:rPr>
        <w:t xml:space="preserve">, Mother's Status: </w:t>
      </w:r>
      <w:r w:rsidRPr="00EF5FAF">
        <w:rPr>
          <w:rFonts w:ascii="Arial" w:hAnsi="Arial" w:cs="Arial"/>
          <w:color w:val="292929"/>
          <w:sz w:val="14"/>
          <w:szCs w:val="14"/>
        </w:rPr>
        <w:t>homemaker</w:t>
      </w:r>
      <w:r w:rsidRPr="00EF5FAF">
        <w:rPr>
          <w:rFonts w:ascii="Arial" w:hAnsi="Arial" w:cs="Arial"/>
          <w:color w:val="535353"/>
          <w:sz w:val="14"/>
          <w:szCs w:val="14"/>
        </w:rPr>
        <w:t xml:space="preserve">, Family Status: </w:t>
      </w:r>
      <w:r w:rsidRPr="00EF5FAF">
        <w:rPr>
          <w:rFonts w:ascii="Arial" w:hAnsi="Arial" w:cs="Arial"/>
          <w:color w:val="292929"/>
          <w:sz w:val="14"/>
          <w:szCs w:val="14"/>
        </w:rPr>
        <w:t>Upper middle class</w:t>
      </w:r>
      <w:r w:rsidRPr="00EF5FAF">
        <w:rPr>
          <w:rFonts w:ascii="Arial" w:hAnsi="Arial" w:cs="Arial"/>
          <w:color w:val="535353"/>
          <w:sz w:val="14"/>
          <w:szCs w:val="14"/>
        </w:rPr>
        <w:t xml:space="preserve">, No of Brother(s): </w:t>
      </w:r>
      <w:r w:rsidRPr="00EF5FAF">
        <w:rPr>
          <w:rFonts w:ascii="Arial" w:hAnsi="Arial" w:cs="Arial"/>
          <w:color w:val="292929"/>
          <w:sz w:val="14"/>
          <w:szCs w:val="14"/>
        </w:rPr>
        <w:t>1 - Not Married</w:t>
      </w:r>
      <w:r w:rsidRPr="00EF5FAF">
        <w:rPr>
          <w:rFonts w:ascii="Arial" w:hAnsi="Arial" w:cs="Arial"/>
          <w:color w:val="535353"/>
          <w:sz w:val="14"/>
          <w:szCs w:val="14"/>
        </w:rPr>
        <w:t xml:space="preserve">, Ancestral Origin: </w:t>
      </w:r>
      <w:r w:rsidRPr="00EF5FAF">
        <w:rPr>
          <w:rFonts w:ascii="Arial" w:hAnsi="Arial" w:cs="Arial"/>
          <w:color w:val="292929"/>
          <w:sz w:val="14"/>
          <w:szCs w:val="14"/>
        </w:rPr>
        <w:t xml:space="preserve">Not Specified, </w:t>
      </w:r>
      <w:r w:rsidRPr="00EF5FAF">
        <w:rPr>
          <w:rFonts w:ascii="Arial" w:hAnsi="Arial" w:cs="Arial"/>
          <w:color w:val="535353"/>
          <w:sz w:val="14"/>
          <w:szCs w:val="14"/>
        </w:rPr>
        <w:t xml:space="preserve">No of Sister(s): </w:t>
      </w:r>
      <w:r w:rsidRPr="00EF5FAF">
        <w:rPr>
          <w:rFonts w:ascii="Arial" w:hAnsi="Arial" w:cs="Arial"/>
          <w:color w:val="292929"/>
          <w:sz w:val="14"/>
          <w:szCs w:val="14"/>
        </w:rPr>
        <w:t>None</w:t>
      </w:r>
      <w:r>
        <w:rPr>
          <w:rFonts w:ascii="Arial" w:hAnsi="Arial" w:cs="Arial"/>
          <w:b/>
          <w:bCs/>
          <w:color w:val="0C5DBF"/>
          <w:sz w:val="14"/>
          <w:szCs w:val="14"/>
        </w:rPr>
        <w:t xml:space="preserve"> </w:t>
      </w:r>
      <w:r w:rsidRPr="00EF5FAF">
        <w:rPr>
          <w:rFonts w:ascii="Arial" w:hAnsi="Arial" w:cs="Arial"/>
          <w:b/>
          <w:bCs/>
          <w:color w:val="535353"/>
          <w:sz w:val="14"/>
          <w:szCs w:val="14"/>
        </w:rPr>
        <w:t>About our family</w:t>
      </w:r>
      <w:r>
        <w:rPr>
          <w:rFonts w:ascii="Arial" w:hAnsi="Arial" w:cs="Arial"/>
          <w:b/>
          <w:bCs/>
          <w:color w:val="535353"/>
          <w:sz w:val="14"/>
          <w:szCs w:val="14"/>
        </w:rPr>
        <w:t xml:space="preserve">: </w:t>
      </w:r>
      <w:r w:rsidRPr="00EF5FAF">
        <w:rPr>
          <w:rFonts w:ascii="Arial" w:hAnsi="Arial" w:cs="Arial"/>
          <w:color w:val="292929"/>
          <w:sz w:val="14"/>
          <w:szCs w:val="14"/>
        </w:rPr>
        <w:t>We are a close-knit family. We have been in the US for the last 30 years. His younger brother works in Chicago. We are well-connected with India, with siblings in Pune.</w:t>
      </w:r>
    </w:p>
    <w:p w14:paraId="7CD3DA1E" w14:textId="77777777" w:rsidR="009D2F7D" w:rsidRPr="00EF5FAF" w:rsidRDefault="009D2F7D" w:rsidP="009D2F7D">
      <w:pPr>
        <w:widowControl w:val="0"/>
        <w:autoSpaceDE w:val="0"/>
        <w:autoSpaceDN w:val="0"/>
        <w:adjustRightInd w:val="0"/>
        <w:rPr>
          <w:rFonts w:ascii="Arial" w:hAnsi="Arial" w:cs="Arial"/>
          <w:color w:val="292929"/>
          <w:sz w:val="14"/>
          <w:szCs w:val="14"/>
        </w:rPr>
      </w:pPr>
    </w:p>
    <w:p w14:paraId="6663A63C" w14:textId="77777777" w:rsidR="009D2F7D" w:rsidRPr="002F6112" w:rsidRDefault="009D2F7D" w:rsidP="009D2F7D">
      <w:pPr>
        <w:widowControl w:val="0"/>
        <w:autoSpaceDE w:val="0"/>
        <w:autoSpaceDN w:val="0"/>
        <w:adjustRightInd w:val="0"/>
        <w:rPr>
          <w:rFonts w:ascii="Arial" w:hAnsi="Arial" w:cs="Arial"/>
          <w:b/>
          <w:bCs/>
          <w:color w:val="0C5DBF"/>
          <w:sz w:val="14"/>
          <w:szCs w:val="14"/>
        </w:rPr>
      </w:pPr>
      <w:r w:rsidRPr="00EF5FAF">
        <w:rPr>
          <w:rFonts w:ascii="Arial" w:hAnsi="Arial" w:cs="Arial"/>
          <w:b/>
          <w:bCs/>
          <w:color w:val="39983C"/>
          <w:sz w:val="14"/>
          <w:szCs w:val="14"/>
        </w:rPr>
        <w:t>PARTNER PREFERENCE</w:t>
      </w:r>
    </w:p>
    <w:p w14:paraId="17ED3706" w14:textId="77777777" w:rsidR="009D2F7D" w:rsidRPr="00EF5FAF" w:rsidRDefault="009D2F7D" w:rsidP="009D2F7D">
      <w:pPr>
        <w:widowControl w:val="0"/>
        <w:autoSpaceDE w:val="0"/>
        <w:autoSpaceDN w:val="0"/>
        <w:adjustRightInd w:val="0"/>
        <w:rPr>
          <w:rFonts w:ascii="Arial" w:hAnsi="Arial" w:cs="Arial"/>
          <w:b/>
          <w:bCs/>
          <w:color w:val="535353"/>
          <w:sz w:val="14"/>
          <w:szCs w:val="14"/>
        </w:rPr>
      </w:pPr>
      <w:r w:rsidRPr="00EF5FAF">
        <w:rPr>
          <w:rFonts w:ascii="Arial" w:hAnsi="Arial" w:cs="Arial"/>
          <w:b/>
          <w:bCs/>
          <w:color w:val="535353"/>
          <w:sz w:val="14"/>
          <w:szCs w:val="14"/>
        </w:rPr>
        <w:t>Basic &amp; Religious Preferences</w:t>
      </w:r>
      <w:r>
        <w:rPr>
          <w:rFonts w:ascii="Arial" w:hAnsi="Arial" w:cs="Arial"/>
          <w:b/>
          <w:bCs/>
          <w:color w:val="535353"/>
          <w:sz w:val="14"/>
          <w:szCs w:val="14"/>
        </w:rPr>
        <w:t xml:space="preserve"> </w:t>
      </w:r>
    </w:p>
    <w:p w14:paraId="026491E3" w14:textId="77777777" w:rsidR="009D2F7D" w:rsidRPr="002F6112" w:rsidRDefault="009D2F7D" w:rsidP="009D2F7D">
      <w:pPr>
        <w:widowControl w:val="0"/>
        <w:autoSpaceDE w:val="0"/>
        <w:autoSpaceDN w:val="0"/>
        <w:adjustRightInd w:val="0"/>
        <w:rPr>
          <w:rFonts w:ascii="Arial" w:hAnsi="Arial" w:cs="Arial"/>
          <w:b/>
          <w:bCs/>
          <w:color w:val="535353"/>
          <w:sz w:val="14"/>
          <w:szCs w:val="14"/>
        </w:rPr>
      </w:pPr>
      <w:r w:rsidRPr="00EF5FAF">
        <w:rPr>
          <w:rFonts w:ascii="Arial" w:hAnsi="Arial" w:cs="Arial"/>
          <w:color w:val="535353"/>
          <w:sz w:val="14"/>
          <w:szCs w:val="14"/>
        </w:rPr>
        <w:t xml:space="preserve">Brides's Age: </w:t>
      </w:r>
      <w:r w:rsidRPr="00EF5FAF">
        <w:rPr>
          <w:rFonts w:ascii="Arial" w:hAnsi="Arial" w:cs="Arial"/>
          <w:color w:val="292929"/>
          <w:sz w:val="14"/>
          <w:szCs w:val="14"/>
        </w:rPr>
        <w:t xml:space="preserve">24 – 30 Yrs, </w:t>
      </w:r>
      <w:r w:rsidRPr="00EF5FAF">
        <w:rPr>
          <w:rFonts w:ascii="Arial" w:hAnsi="Arial" w:cs="Arial"/>
          <w:color w:val="535353"/>
          <w:sz w:val="14"/>
          <w:szCs w:val="14"/>
        </w:rPr>
        <w:t xml:space="preserve">Height: </w:t>
      </w:r>
      <w:r w:rsidRPr="00EF5FAF">
        <w:rPr>
          <w:rFonts w:ascii="Arial" w:hAnsi="Arial" w:cs="Arial"/>
          <w:color w:val="292929"/>
          <w:sz w:val="14"/>
          <w:szCs w:val="14"/>
        </w:rPr>
        <w:t xml:space="preserve">5 Ft - 6 Ft / 152 Cms - 183 Cms </w:t>
      </w:r>
      <w:r>
        <w:rPr>
          <w:rFonts w:ascii="Arial" w:hAnsi="Arial" w:cs="Arial"/>
          <w:color w:val="535353"/>
          <w:sz w:val="14"/>
          <w:szCs w:val="14"/>
        </w:rPr>
        <w:t xml:space="preserve">, </w:t>
      </w:r>
      <w:r w:rsidRPr="00EF5FAF">
        <w:rPr>
          <w:rFonts w:ascii="Arial" w:hAnsi="Arial" w:cs="Arial"/>
          <w:color w:val="535353"/>
          <w:sz w:val="14"/>
          <w:szCs w:val="14"/>
        </w:rPr>
        <w:t xml:space="preserve">Physical Status: </w:t>
      </w:r>
      <w:r w:rsidRPr="00EF5FAF">
        <w:rPr>
          <w:rFonts w:ascii="Arial" w:hAnsi="Arial" w:cs="Arial"/>
          <w:color w:val="292929"/>
          <w:sz w:val="14"/>
          <w:szCs w:val="14"/>
        </w:rPr>
        <w:t>Normal</w:t>
      </w:r>
      <w:r w:rsidRPr="00EF5FAF">
        <w:rPr>
          <w:rFonts w:ascii="Arial" w:hAnsi="Arial" w:cs="Arial"/>
          <w:color w:val="535353"/>
          <w:sz w:val="14"/>
          <w:szCs w:val="14"/>
        </w:rPr>
        <w:t xml:space="preserve">, Eating Habits: </w:t>
      </w:r>
      <w:r w:rsidRPr="00EF5FAF">
        <w:rPr>
          <w:rFonts w:ascii="Arial" w:hAnsi="Arial" w:cs="Arial"/>
          <w:color w:val="292929"/>
          <w:sz w:val="14"/>
          <w:szCs w:val="14"/>
        </w:rPr>
        <w:t>Doesn't matter</w:t>
      </w:r>
      <w:r w:rsidRPr="00EF5FAF">
        <w:rPr>
          <w:rFonts w:ascii="Arial" w:hAnsi="Arial" w:cs="Arial"/>
          <w:color w:val="535353"/>
          <w:sz w:val="14"/>
          <w:szCs w:val="14"/>
        </w:rPr>
        <w:t xml:space="preserve">, Smoking Habits: </w:t>
      </w:r>
      <w:r w:rsidRPr="00EF5FAF">
        <w:rPr>
          <w:rFonts w:ascii="Arial" w:hAnsi="Arial" w:cs="Arial"/>
          <w:color w:val="292929"/>
          <w:sz w:val="14"/>
          <w:szCs w:val="14"/>
        </w:rPr>
        <w:t>Non-smoker</w:t>
      </w:r>
      <w:r w:rsidRPr="00EF5FAF">
        <w:rPr>
          <w:rFonts w:ascii="Arial" w:hAnsi="Arial" w:cs="Arial"/>
          <w:color w:val="535353"/>
          <w:sz w:val="14"/>
          <w:szCs w:val="14"/>
        </w:rPr>
        <w:t xml:space="preserve">, Drinking Habits: </w:t>
      </w:r>
      <w:r w:rsidRPr="00EF5FAF">
        <w:rPr>
          <w:rFonts w:ascii="Arial" w:hAnsi="Arial" w:cs="Arial"/>
          <w:color w:val="292929"/>
          <w:sz w:val="14"/>
          <w:szCs w:val="14"/>
        </w:rPr>
        <w:t>Doesn't matter</w:t>
      </w:r>
      <w:r w:rsidRPr="00EF5FAF">
        <w:rPr>
          <w:rFonts w:ascii="Arial" w:hAnsi="Arial" w:cs="Arial"/>
          <w:color w:val="535353"/>
          <w:sz w:val="14"/>
          <w:szCs w:val="14"/>
        </w:rPr>
        <w:t xml:space="preserve">, Religion: </w:t>
      </w:r>
      <w:r w:rsidRPr="00EF5FAF">
        <w:rPr>
          <w:rFonts w:ascii="Arial" w:hAnsi="Arial" w:cs="Arial"/>
          <w:color w:val="292929"/>
          <w:sz w:val="14"/>
          <w:szCs w:val="14"/>
        </w:rPr>
        <w:t>Hindu</w:t>
      </w:r>
      <w:r w:rsidRPr="00EF5FAF">
        <w:rPr>
          <w:rFonts w:ascii="Arial" w:hAnsi="Arial" w:cs="Arial"/>
          <w:color w:val="535353"/>
          <w:sz w:val="14"/>
          <w:szCs w:val="14"/>
        </w:rPr>
        <w:t xml:space="preserve">, Mother Tongue: </w:t>
      </w:r>
      <w:r w:rsidRPr="00EF5FAF">
        <w:rPr>
          <w:rFonts w:ascii="Arial" w:hAnsi="Arial" w:cs="Arial"/>
          <w:color w:val="292929"/>
          <w:sz w:val="14"/>
          <w:szCs w:val="14"/>
        </w:rPr>
        <w:t>Any Mother Tongue</w:t>
      </w:r>
      <w:r w:rsidRPr="00EF5FAF">
        <w:rPr>
          <w:rFonts w:ascii="Arial" w:hAnsi="Arial" w:cs="Arial"/>
          <w:color w:val="535353"/>
          <w:sz w:val="14"/>
          <w:szCs w:val="14"/>
        </w:rPr>
        <w:t xml:space="preserve">, Caste: </w:t>
      </w:r>
      <w:r w:rsidRPr="00EF5FAF">
        <w:rPr>
          <w:rFonts w:ascii="Arial" w:hAnsi="Arial" w:cs="Arial"/>
          <w:color w:val="292929"/>
          <w:sz w:val="14"/>
          <w:szCs w:val="14"/>
        </w:rPr>
        <w:t>Any Caste</w:t>
      </w:r>
      <w:r w:rsidRPr="00EF5FAF">
        <w:rPr>
          <w:rFonts w:ascii="Arial" w:hAnsi="Arial" w:cs="Arial"/>
          <w:color w:val="535353"/>
          <w:sz w:val="14"/>
          <w:szCs w:val="14"/>
        </w:rPr>
        <w:t xml:space="preserve">, Sub Caste: </w:t>
      </w:r>
      <w:r w:rsidRPr="00EF5FAF">
        <w:rPr>
          <w:rFonts w:ascii="Arial" w:hAnsi="Arial" w:cs="Arial"/>
          <w:color w:val="292929"/>
          <w:sz w:val="14"/>
          <w:szCs w:val="14"/>
        </w:rPr>
        <w:t>Any Sub Caste</w:t>
      </w:r>
      <w:r w:rsidRPr="00EF5FAF">
        <w:rPr>
          <w:rFonts w:ascii="Arial" w:hAnsi="Arial" w:cs="Arial"/>
          <w:color w:val="535353"/>
          <w:sz w:val="14"/>
          <w:szCs w:val="14"/>
        </w:rPr>
        <w:t xml:space="preserve">, Gothram: </w:t>
      </w:r>
      <w:r w:rsidRPr="00EF5FAF">
        <w:rPr>
          <w:rFonts w:ascii="Arial" w:hAnsi="Arial" w:cs="Arial"/>
          <w:color w:val="292929"/>
          <w:sz w:val="14"/>
          <w:szCs w:val="14"/>
        </w:rPr>
        <w:t>All (Except my gothra)</w:t>
      </w:r>
      <w:r w:rsidRPr="00EF5FAF">
        <w:rPr>
          <w:rFonts w:ascii="Arial" w:hAnsi="Arial" w:cs="Arial"/>
          <w:color w:val="535353"/>
          <w:sz w:val="14"/>
          <w:szCs w:val="14"/>
        </w:rPr>
        <w:t xml:space="preserve">, Star:  </w:t>
      </w:r>
      <w:r w:rsidRPr="00EF5FAF">
        <w:rPr>
          <w:rFonts w:ascii="Arial" w:hAnsi="Arial" w:cs="Arial"/>
          <w:color w:val="292929"/>
          <w:sz w:val="14"/>
          <w:szCs w:val="14"/>
        </w:rPr>
        <w:t>Any Star</w:t>
      </w:r>
      <w:r w:rsidRPr="00EF5FAF">
        <w:rPr>
          <w:rFonts w:ascii="Arial" w:hAnsi="Arial" w:cs="Arial"/>
          <w:color w:val="535353"/>
          <w:sz w:val="14"/>
          <w:szCs w:val="14"/>
        </w:rPr>
        <w:t xml:space="preserve">, Manglik: </w:t>
      </w:r>
      <w:r w:rsidRPr="00EF5FAF">
        <w:rPr>
          <w:rFonts w:ascii="Arial" w:hAnsi="Arial" w:cs="Arial"/>
          <w:color w:val="292929"/>
          <w:sz w:val="14"/>
          <w:szCs w:val="14"/>
        </w:rPr>
        <w:t>Doesn't matter</w:t>
      </w:r>
      <w:r>
        <w:rPr>
          <w:rFonts w:ascii="Arial" w:hAnsi="Arial" w:cs="Arial"/>
          <w:b/>
          <w:bCs/>
          <w:color w:val="535353"/>
          <w:sz w:val="14"/>
          <w:szCs w:val="14"/>
        </w:rPr>
        <w:t xml:space="preserve">, </w:t>
      </w:r>
      <w:r w:rsidRPr="00EF5FAF">
        <w:rPr>
          <w:rFonts w:ascii="Arial" w:hAnsi="Arial" w:cs="Arial"/>
          <w:color w:val="535353"/>
          <w:sz w:val="14"/>
          <w:szCs w:val="14"/>
        </w:rPr>
        <w:t xml:space="preserve">Education: </w:t>
      </w:r>
      <w:r w:rsidRPr="00EF5FAF">
        <w:rPr>
          <w:rFonts w:ascii="Arial" w:hAnsi="Arial" w:cs="Arial"/>
          <w:color w:val="292929"/>
          <w:sz w:val="14"/>
          <w:szCs w:val="14"/>
        </w:rPr>
        <w:t>Any Degree</w:t>
      </w:r>
      <w:r w:rsidRPr="00EF5FAF">
        <w:rPr>
          <w:rFonts w:ascii="Arial" w:hAnsi="Arial" w:cs="Arial"/>
          <w:color w:val="535353"/>
          <w:sz w:val="14"/>
          <w:szCs w:val="14"/>
        </w:rPr>
        <w:t xml:space="preserve">, Occupation: </w:t>
      </w:r>
      <w:r w:rsidRPr="00EF5FAF">
        <w:rPr>
          <w:rFonts w:ascii="Arial" w:hAnsi="Arial" w:cs="Arial"/>
          <w:color w:val="292929"/>
          <w:sz w:val="14"/>
          <w:szCs w:val="14"/>
        </w:rPr>
        <w:t>Any Occupation</w:t>
      </w:r>
      <w:r w:rsidRPr="00EF5FAF">
        <w:rPr>
          <w:rFonts w:ascii="Arial" w:hAnsi="Arial" w:cs="Arial"/>
          <w:color w:val="535353"/>
          <w:sz w:val="14"/>
          <w:szCs w:val="14"/>
        </w:rPr>
        <w:t xml:space="preserve">, Annual Income: </w:t>
      </w:r>
      <w:r w:rsidRPr="00EF5FAF">
        <w:rPr>
          <w:rFonts w:ascii="Arial" w:hAnsi="Arial" w:cs="Arial"/>
          <w:color w:val="292929"/>
          <w:sz w:val="14"/>
          <w:szCs w:val="14"/>
        </w:rPr>
        <w:t>Any Income</w:t>
      </w:r>
      <w:r>
        <w:rPr>
          <w:rFonts w:ascii="Arial" w:hAnsi="Arial" w:cs="Arial"/>
          <w:b/>
          <w:bCs/>
          <w:color w:val="535353"/>
          <w:sz w:val="14"/>
          <w:szCs w:val="14"/>
        </w:rPr>
        <w:t xml:space="preserve">, </w:t>
      </w:r>
      <w:r w:rsidRPr="00EF5FAF">
        <w:rPr>
          <w:rFonts w:ascii="Arial" w:hAnsi="Arial" w:cs="Arial"/>
          <w:color w:val="535353"/>
          <w:sz w:val="14"/>
          <w:szCs w:val="14"/>
        </w:rPr>
        <w:t xml:space="preserve">Citizenship: </w:t>
      </w:r>
      <w:r w:rsidRPr="00EF5FAF">
        <w:rPr>
          <w:rFonts w:ascii="Arial" w:hAnsi="Arial" w:cs="Arial"/>
          <w:color w:val="292929"/>
          <w:sz w:val="14"/>
          <w:szCs w:val="14"/>
        </w:rPr>
        <w:t>Any Citizenship</w:t>
      </w:r>
      <w:r w:rsidRPr="00EF5FAF">
        <w:rPr>
          <w:rFonts w:ascii="Arial" w:hAnsi="Arial" w:cs="Arial"/>
          <w:color w:val="535353"/>
          <w:sz w:val="14"/>
          <w:szCs w:val="14"/>
        </w:rPr>
        <w:t xml:space="preserve">, Country: </w:t>
      </w:r>
      <w:r w:rsidRPr="00EF5FAF">
        <w:rPr>
          <w:rFonts w:ascii="Arial" w:hAnsi="Arial" w:cs="Arial"/>
          <w:color w:val="292929"/>
          <w:sz w:val="14"/>
          <w:szCs w:val="14"/>
        </w:rPr>
        <w:t>United States of America, (India)</w:t>
      </w:r>
      <w:r w:rsidRPr="00EF5FAF">
        <w:rPr>
          <w:rFonts w:ascii="Arial" w:hAnsi="Arial" w:cs="Arial"/>
          <w:color w:val="535353"/>
          <w:sz w:val="14"/>
          <w:szCs w:val="14"/>
        </w:rPr>
        <w:t xml:space="preserve">, Residing State: </w:t>
      </w:r>
      <w:r w:rsidRPr="00EF5FAF">
        <w:rPr>
          <w:rFonts w:ascii="Arial" w:hAnsi="Arial" w:cs="Arial"/>
          <w:color w:val="292929"/>
          <w:sz w:val="14"/>
          <w:szCs w:val="14"/>
        </w:rPr>
        <w:t>Any, Any</w:t>
      </w:r>
      <w:r w:rsidRPr="00EF5FAF">
        <w:rPr>
          <w:rFonts w:ascii="Arial" w:hAnsi="Arial" w:cs="Arial"/>
          <w:color w:val="535353"/>
          <w:sz w:val="14"/>
          <w:szCs w:val="14"/>
        </w:rPr>
        <w:t xml:space="preserve">, Residing City: </w:t>
      </w:r>
      <w:r w:rsidRPr="00EF5FAF">
        <w:rPr>
          <w:rFonts w:ascii="Arial" w:hAnsi="Arial" w:cs="Arial"/>
          <w:color w:val="292929"/>
          <w:sz w:val="14"/>
          <w:szCs w:val="14"/>
        </w:rPr>
        <w:t>Any City</w:t>
      </w:r>
      <w:r>
        <w:rPr>
          <w:rFonts w:ascii="Arial" w:hAnsi="Arial" w:cs="Arial"/>
          <w:color w:val="292929"/>
          <w:sz w:val="14"/>
          <w:szCs w:val="14"/>
        </w:rPr>
        <w:t xml:space="preserve"> </w:t>
      </w:r>
    </w:p>
    <w:p w14:paraId="673D677C" w14:textId="77777777" w:rsidR="009D2F7D" w:rsidRPr="00EF5FAF" w:rsidRDefault="009D2F7D" w:rsidP="009D2F7D">
      <w:pPr>
        <w:widowControl w:val="0"/>
        <w:autoSpaceDE w:val="0"/>
        <w:autoSpaceDN w:val="0"/>
        <w:adjustRightInd w:val="0"/>
        <w:rPr>
          <w:rFonts w:ascii="Arial" w:hAnsi="Arial" w:cs="Arial"/>
          <w:b/>
          <w:bCs/>
          <w:color w:val="535353"/>
          <w:sz w:val="14"/>
          <w:szCs w:val="14"/>
        </w:rPr>
      </w:pPr>
      <w:r w:rsidRPr="00EF5FAF">
        <w:rPr>
          <w:rFonts w:ascii="Arial" w:hAnsi="Arial" w:cs="Arial"/>
          <w:b/>
          <w:bCs/>
          <w:color w:val="535353"/>
          <w:sz w:val="14"/>
          <w:szCs w:val="14"/>
        </w:rPr>
        <w:t>What we are looking for</w:t>
      </w:r>
      <w:r>
        <w:rPr>
          <w:rFonts w:ascii="Arial" w:hAnsi="Arial" w:cs="Arial"/>
          <w:b/>
          <w:bCs/>
          <w:color w:val="535353"/>
          <w:sz w:val="14"/>
          <w:szCs w:val="14"/>
        </w:rPr>
        <w:t xml:space="preserve"> </w:t>
      </w:r>
    </w:p>
    <w:tbl>
      <w:tblPr>
        <w:tblW w:w="0" w:type="auto"/>
        <w:tblBorders>
          <w:top w:val="nil"/>
          <w:left w:val="nil"/>
          <w:right w:val="nil"/>
        </w:tblBorders>
        <w:tblLayout w:type="fixed"/>
        <w:tblLook w:val="0000" w:firstRow="0" w:lastRow="0" w:firstColumn="0" w:lastColumn="0" w:noHBand="0" w:noVBand="0"/>
      </w:tblPr>
      <w:tblGrid>
        <w:gridCol w:w="14560"/>
      </w:tblGrid>
      <w:tr w:rsidR="009D2F7D" w:rsidRPr="00EF5FAF" w14:paraId="43749B80" w14:textId="77777777" w:rsidTr="009D2F7D">
        <w:tc>
          <w:tcPr>
            <w:tcW w:w="14560" w:type="dxa"/>
            <w:vAlign w:val="center"/>
          </w:tcPr>
          <w:p w14:paraId="39B7FED4" w14:textId="77777777" w:rsidR="009D2F7D" w:rsidRPr="00EF5FAF" w:rsidRDefault="009D2F7D" w:rsidP="009D2F7D">
            <w:pPr>
              <w:widowControl w:val="0"/>
              <w:autoSpaceDE w:val="0"/>
              <w:autoSpaceDN w:val="0"/>
              <w:adjustRightInd w:val="0"/>
              <w:rPr>
                <w:rFonts w:ascii="Arial" w:hAnsi="Arial" w:cs="Arial"/>
                <w:color w:val="292929"/>
                <w:sz w:val="14"/>
                <w:szCs w:val="14"/>
              </w:rPr>
            </w:pPr>
            <w:r w:rsidRPr="00EF5FAF">
              <w:rPr>
                <w:rFonts w:ascii="Arial" w:hAnsi="Arial" w:cs="Arial"/>
                <w:color w:val="292929"/>
                <w:sz w:val="14"/>
                <w:szCs w:val="14"/>
              </w:rPr>
              <w:t xml:space="preserve">Must be willing to live in the US. Prefer someone who spent many years in the USA. </w:t>
            </w:r>
          </w:p>
          <w:p w14:paraId="62B7E261" w14:textId="77777777" w:rsidR="009D2F7D" w:rsidRPr="00EF5FAF" w:rsidRDefault="009D2F7D" w:rsidP="009D2F7D">
            <w:pPr>
              <w:widowControl w:val="0"/>
              <w:autoSpaceDE w:val="0"/>
              <w:autoSpaceDN w:val="0"/>
              <w:adjustRightInd w:val="0"/>
              <w:rPr>
                <w:rFonts w:ascii="Arial" w:hAnsi="Arial" w:cs="Arial"/>
                <w:color w:val="292929"/>
                <w:sz w:val="14"/>
                <w:szCs w:val="14"/>
              </w:rPr>
            </w:pPr>
            <w:r w:rsidRPr="00EF5FAF">
              <w:rPr>
                <w:rFonts w:ascii="Arial" w:hAnsi="Arial" w:cs="Arial"/>
                <w:color w:val="292929"/>
                <w:sz w:val="14"/>
                <w:szCs w:val="14"/>
              </w:rPr>
              <w:t>We hope to find someone who has a happy disposition and understanding nature.</w:t>
            </w:r>
          </w:p>
        </w:tc>
      </w:tr>
    </w:tbl>
    <w:p w14:paraId="6B7E456E" w14:textId="77777777" w:rsidR="009D2F7D" w:rsidRDefault="009D2F7D" w:rsidP="009D2F7D">
      <w:pPr>
        <w:widowControl w:val="0"/>
        <w:autoSpaceDE w:val="0"/>
        <w:autoSpaceDN w:val="0"/>
        <w:adjustRightInd w:val="0"/>
        <w:rPr>
          <w:rFonts w:ascii="Times New Roman" w:hAnsi="Times New Roman"/>
          <w:color w:val="1A1A1A"/>
          <w:sz w:val="14"/>
          <w:szCs w:val="14"/>
        </w:rPr>
      </w:pPr>
    </w:p>
    <w:p w14:paraId="663A752F" w14:textId="77777777" w:rsidR="009D2F7D" w:rsidRPr="003B38D8" w:rsidRDefault="009D2F7D" w:rsidP="009D2F7D">
      <w:pPr>
        <w:widowControl w:val="0"/>
        <w:autoSpaceDE w:val="0"/>
        <w:autoSpaceDN w:val="0"/>
        <w:adjustRightInd w:val="0"/>
        <w:rPr>
          <w:rFonts w:ascii="Times New Roman" w:hAnsi="Times New Roman"/>
          <w:i/>
          <w:color w:val="1A1A1A"/>
          <w:sz w:val="14"/>
          <w:szCs w:val="14"/>
        </w:rPr>
      </w:pPr>
      <w:r w:rsidRPr="003B38D8">
        <w:rPr>
          <w:rFonts w:ascii="Times New Roman" w:hAnsi="Times New Roman"/>
          <w:i/>
          <w:color w:val="1A1A1A"/>
          <w:sz w:val="14"/>
          <w:szCs w:val="14"/>
        </w:rPr>
        <w:t xml:space="preserve">Rules for parents involvement: </w:t>
      </w:r>
    </w:p>
    <w:p w14:paraId="6BAE7F63" w14:textId="77777777" w:rsidR="009D2F7D" w:rsidRPr="003B38D8" w:rsidRDefault="009D2F7D" w:rsidP="009D2F7D">
      <w:pPr>
        <w:pStyle w:val="ListParagraph"/>
        <w:rPr>
          <w:sz w:val="14"/>
          <w:szCs w:val="14"/>
        </w:rPr>
      </w:pPr>
    </w:p>
    <w:p w14:paraId="2059E7B6" w14:textId="77777777" w:rsidR="009D2F7D" w:rsidRPr="003B38D8" w:rsidRDefault="009D2F7D" w:rsidP="009D2F7D">
      <w:pPr>
        <w:pStyle w:val="ListParagraph"/>
        <w:numPr>
          <w:ilvl w:val="0"/>
          <w:numId w:val="12"/>
        </w:numPr>
        <w:rPr>
          <w:sz w:val="14"/>
          <w:szCs w:val="14"/>
        </w:rPr>
      </w:pPr>
      <w:r w:rsidRPr="003B38D8">
        <w:rPr>
          <w:sz w:val="14"/>
          <w:szCs w:val="14"/>
        </w:rPr>
        <w:t xml:space="preserve">Every on Sunday, both Vivek and mom and dad go through the people and filter those that are likely candidates.  </w:t>
      </w:r>
    </w:p>
    <w:p w14:paraId="341AF694" w14:textId="77777777" w:rsidR="009D2F7D" w:rsidRPr="003B38D8" w:rsidRDefault="009D2F7D" w:rsidP="009D2F7D">
      <w:pPr>
        <w:pStyle w:val="ListParagraph"/>
        <w:numPr>
          <w:ilvl w:val="0"/>
          <w:numId w:val="12"/>
        </w:numPr>
        <w:rPr>
          <w:sz w:val="14"/>
          <w:szCs w:val="14"/>
        </w:rPr>
      </w:pPr>
      <w:r w:rsidRPr="003B38D8">
        <w:rPr>
          <w:sz w:val="14"/>
          <w:szCs w:val="14"/>
        </w:rPr>
        <w:t xml:space="preserve">Have a call with me to discuss “yes”, “no”, “maybe”.  For those that are “yes”, respond within two weeks. For those that are “no”, respond giving one of the stock responses(“looking for U.S. citizens” ,  “not what we are looking for”).  </w:t>
      </w:r>
    </w:p>
    <w:p w14:paraId="09724DDB" w14:textId="77777777" w:rsidR="009D2F7D" w:rsidRPr="003B38D8" w:rsidRDefault="009D2F7D" w:rsidP="009D2F7D">
      <w:pPr>
        <w:pStyle w:val="ListParagraph"/>
        <w:numPr>
          <w:ilvl w:val="0"/>
          <w:numId w:val="12"/>
        </w:numPr>
        <w:rPr>
          <w:sz w:val="14"/>
          <w:szCs w:val="14"/>
        </w:rPr>
      </w:pPr>
      <w:r w:rsidRPr="003B38D8">
        <w:rPr>
          <w:sz w:val="14"/>
          <w:szCs w:val="14"/>
        </w:rPr>
        <w:t>If pictures are as</w:t>
      </w:r>
      <w:r>
        <w:rPr>
          <w:sz w:val="14"/>
          <w:szCs w:val="14"/>
        </w:rPr>
        <w:t>ked for, give only 3 additional</w:t>
      </w:r>
      <w:r w:rsidRPr="003B38D8">
        <w:rPr>
          <w:sz w:val="14"/>
          <w:szCs w:val="14"/>
        </w:rPr>
        <w:t xml:space="preserve"> pictures. These should be the same for each person that requests.</w:t>
      </w:r>
    </w:p>
    <w:p w14:paraId="012185FB" w14:textId="77777777" w:rsidR="009D2F7D" w:rsidRPr="003B38D8" w:rsidRDefault="009D2F7D" w:rsidP="009D2F7D">
      <w:pPr>
        <w:pStyle w:val="ListParagraph"/>
        <w:numPr>
          <w:ilvl w:val="0"/>
          <w:numId w:val="12"/>
        </w:numPr>
        <w:rPr>
          <w:sz w:val="14"/>
          <w:szCs w:val="14"/>
        </w:rPr>
      </w:pPr>
      <w:r w:rsidRPr="003B38D8">
        <w:rPr>
          <w:sz w:val="14"/>
          <w:szCs w:val="14"/>
        </w:rPr>
        <w:t>In the initial interest</w:t>
      </w:r>
      <w:r>
        <w:rPr>
          <w:sz w:val="14"/>
          <w:szCs w:val="14"/>
        </w:rPr>
        <w:t xml:space="preserve"> by parents, </w:t>
      </w:r>
      <w:r w:rsidRPr="003B38D8">
        <w:rPr>
          <w:sz w:val="14"/>
          <w:szCs w:val="14"/>
        </w:rPr>
        <w:t xml:space="preserve">do not try to sell yourself and me at all.  Just answer the questions that are asked. They can already google things about you to figure out whether you are a “Professor at the University of Illinois”. </w:t>
      </w:r>
    </w:p>
    <w:p w14:paraId="7E1DA33B" w14:textId="77777777" w:rsidR="009D2F7D" w:rsidRPr="003B38D8" w:rsidRDefault="009D2F7D" w:rsidP="009D2F7D">
      <w:pPr>
        <w:pStyle w:val="ListParagraph"/>
        <w:numPr>
          <w:ilvl w:val="0"/>
          <w:numId w:val="12"/>
        </w:numPr>
        <w:rPr>
          <w:sz w:val="14"/>
          <w:szCs w:val="14"/>
        </w:rPr>
      </w:pPr>
      <w:r w:rsidRPr="003B38D8">
        <w:rPr>
          <w:sz w:val="14"/>
          <w:szCs w:val="14"/>
        </w:rPr>
        <w:t xml:space="preserve">When the mother is talking, please have mom talk to her directly.  I don’t want dad talking to the mother.   </w:t>
      </w:r>
    </w:p>
    <w:p w14:paraId="520BFF5A" w14:textId="77777777" w:rsidR="009D2F7D" w:rsidRPr="003B38D8" w:rsidRDefault="009D2F7D" w:rsidP="009D2F7D">
      <w:pPr>
        <w:pStyle w:val="ListParagraph"/>
        <w:numPr>
          <w:ilvl w:val="0"/>
          <w:numId w:val="12"/>
        </w:numPr>
        <w:rPr>
          <w:sz w:val="14"/>
          <w:szCs w:val="14"/>
        </w:rPr>
      </w:pPr>
      <w:r>
        <w:rPr>
          <w:sz w:val="14"/>
          <w:szCs w:val="14"/>
        </w:rPr>
        <w:t>Also,</w:t>
      </w:r>
      <w:r w:rsidRPr="003B38D8">
        <w:rPr>
          <w:sz w:val="14"/>
          <w:szCs w:val="14"/>
        </w:rPr>
        <w:t xml:space="preserve"> I want mom’s signature to be on some of the emails. </w:t>
      </w:r>
    </w:p>
    <w:p w14:paraId="314FFAE2" w14:textId="77777777" w:rsidR="009D2F7D" w:rsidRPr="003B38D8" w:rsidRDefault="009D2F7D" w:rsidP="009D2F7D">
      <w:pPr>
        <w:pStyle w:val="ListParagraph"/>
        <w:numPr>
          <w:ilvl w:val="0"/>
          <w:numId w:val="12"/>
        </w:numPr>
        <w:rPr>
          <w:sz w:val="14"/>
          <w:szCs w:val="14"/>
        </w:rPr>
      </w:pPr>
      <w:r w:rsidRPr="003B38D8">
        <w:rPr>
          <w:sz w:val="14"/>
          <w:szCs w:val="14"/>
        </w:rPr>
        <w:t xml:space="preserve">When asked about specific information about me, such as “what I’m doing , plans for the future”,  say vehemently that  “Vivek will tell more about this” </w:t>
      </w:r>
    </w:p>
    <w:p w14:paraId="64588C1D" w14:textId="77777777" w:rsidR="009D2F7D" w:rsidRPr="003B38D8" w:rsidRDefault="009D2F7D" w:rsidP="009D2F7D">
      <w:pPr>
        <w:pStyle w:val="ListParagraph"/>
        <w:numPr>
          <w:ilvl w:val="0"/>
          <w:numId w:val="12"/>
        </w:numPr>
        <w:rPr>
          <w:sz w:val="14"/>
          <w:szCs w:val="14"/>
        </w:rPr>
      </w:pPr>
      <w:r w:rsidRPr="003B38D8">
        <w:rPr>
          <w:sz w:val="14"/>
          <w:szCs w:val="14"/>
        </w:rPr>
        <w:t>Before getting involved in a phone call, please let me know about it!</w:t>
      </w:r>
    </w:p>
    <w:p w14:paraId="34041079" w14:textId="77777777" w:rsidR="009D2F7D" w:rsidRPr="00B428AF" w:rsidRDefault="009D2F7D" w:rsidP="009D2F7D">
      <w:pPr>
        <w:pStyle w:val="ListParagraph"/>
        <w:numPr>
          <w:ilvl w:val="0"/>
          <w:numId w:val="12"/>
        </w:numPr>
        <w:rPr>
          <w:sz w:val="14"/>
          <w:szCs w:val="14"/>
        </w:rPr>
      </w:pPr>
      <w:r w:rsidRPr="003B38D8">
        <w:rPr>
          <w:sz w:val="14"/>
          <w:szCs w:val="14"/>
        </w:rPr>
        <w:t xml:space="preserve">Before starting an email exchange (even if they need a response quickly), please let me know about it!  Let me know about specific questions you might have.  </w:t>
      </w:r>
    </w:p>
    <w:p w14:paraId="1AF8C6EE" w14:textId="77777777" w:rsidR="009D2F7D" w:rsidRPr="00B428AF" w:rsidRDefault="009D2F7D" w:rsidP="009D2F7D">
      <w:pPr>
        <w:widowControl w:val="0"/>
        <w:autoSpaceDE w:val="0"/>
        <w:autoSpaceDN w:val="0"/>
        <w:adjustRightInd w:val="0"/>
        <w:rPr>
          <w:rFonts w:ascii="Times New Roman" w:hAnsi="Times New Roman"/>
          <w:i/>
          <w:color w:val="1A1A1A"/>
          <w:sz w:val="14"/>
          <w:szCs w:val="14"/>
        </w:rPr>
      </w:pPr>
      <w:r w:rsidRPr="003B38D8">
        <w:rPr>
          <w:rFonts w:ascii="Times New Roman" w:hAnsi="Times New Roman"/>
          <w:i/>
          <w:color w:val="1A1A1A"/>
          <w:sz w:val="14"/>
          <w:szCs w:val="14"/>
        </w:rPr>
        <w:t xml:space="preserve">Stock Responses: </w:t>
      </w:r>
    </w:p>
    <w:p w14:paraId="54F44B30" w14:textId="77777777" w:rsidR="009D2F7D" w:rsidRPr="00B428AF" w:rsidRDefault="009D2F7D" w:rsidP="009D2F7D">
      <w:pPr>
        <w:widowControl w:val="0"/>
        <w:autoSpaceDE w:val="0"/>
        <w:autoSpaceDN w:val="0"/>
        <w:adjustRightInd w:val="0"/>
        <w:rPr>
          <w:rFonts w:ascii="Times New Roman" w:hAnsi="Times New Roman"/>
          <w:i/>
          <w:color w:val="1A1A1A"/>
          <w:sz w:val="14"/>
          <w:szCs w:val="14"/>
        </w:rPr>
      </w:pPr>
      <w:r w:rsidRPr="003B38D8">
        <w:rPr>
          <w:rFonts w:ascii="Times New Roman" w:hAnsi="Times New Roman"/>
          <w:i/>
          <w:color w:val="1A1A1A"/>
          <w:sz w:val="14"/>
          <w:szCs w:val="14"/>
        </w:rPr>
        <w:t xml:space="preserve">Interests:  </w:t>
      </w:r>
    </w:p>
    <w:p w14:paraId="3AF54927" w14:textId="77777777" w:rsidR="009D2F7D" w:rsidRPr="003B38D8" w:rsidRDefault="009D2F7D" w:rsidP="009D2F7D">
      <w:pPr>
        <w:widowControl w:val="0"/>
        <w:autoSpaceDE w:val="0"/>
        <w:autoSpaceDN w:val="0"/>
        <w:adjustRightInd w:val="0"/>
        <w:rPr>
          <w:rFonts w:ascii="Times New Roman" w:hAnsi="Times New Roman"/>
          <w:i/>
          <w:color w:val="1A1A1A"/>
          <w:sz w:val="14"/>
          <w:szCs w:val="14"/>
        </w:rPr>
      </w:pPr>
      <w:r w:rsidRPr="003B38D8">
        <w:rPr>
          <w:rFonts w:ascii="Times New Roman" w:hAnsi="Times New Roman"/>
          <w:i/>
          <w:color w:val="1A1A1A"/>
          <w:sz w:val="14"/>
          <w:szCs w:val="14"/>
        </w:rPr>
        <w:t xml:space="preserve">Mgmt: </w:t>
      </w:r>
    </w:p>
    <w:p w14:paraId="6F043967" w14:textId="77777777" w:rsidR="009D2F7D" w:rsidRPr="00EF5FAF" w:rsidRDefault="009D2F7D" w:rsidP="009D2F7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 Every weekend, set aside some time for responding. </w:t>
      </w:r>
    </w:p>
    <w:p w14:paraId="101B1543" w14:textId="77777777" w:rsidR="009D2F7D" w:rsidRDefault="009D2F7D" w:rsidP="009D2F7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 Every night, check new interests and add on to list.  </w:t>
      </w:r>
    </w:p>
    <w:p w14:paraId="7A0B7418" w14:textId="77777777" w:rsidR="009D2F7D" w:rsidRDefault="009D2F7D" w:rsidP="009D2F7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 talk to parents </w:t>
      </w:r>
    </w:p>
    <w:p w14:paraId="2471A4DF" w14:textId="77777777" w:rsidR="009D2F7D" w:rsidRDefault="009D2F7D" w:rsidP="009D2F7D">
      <w:pPr>
        <w:widowControl w:val="0"/>
        <w:autoSpaceDE w:val="0"/>
        <w:autoSpaceDN w:val="0"/>
        <w:adjustRightInd w:val="0"/>
        <w:rPr>
          <w:rFonts w:ascii="Times New Roman" w:hAnsi="Times New Roman"/>
          <w:color w:val="1A1A1A"/>
          <w:sz w:val="14"/>
          <w:szCs w:val="14"/>
        </w:rPr>
      </w:pPr>
    </w:p>
    <w:p w14:paraId="36CEC512" w14:textId="77777777" w:rsidR="009D2F7D" w:rsidRDefault="009D2F7D" w:rsidP="009D2F7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Dating guide: </w:t>
      </w:r>
    </w:p>
    <w:p w14:paraId="356B1703" w14:textId="77777777" w:rsidR="009D2F7D" w:rsidRDefault="009D2F7D" w:rsidP="009D2F7D">
      <w:pPr>
        <w:widowControl w:val="0"/>
        <w:numPr>
          <w:ilvl w:val="0"/>
          <w:numId w:val="3"/>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Don’t talk about past relationships </w:t>
      </w:r>
    </w:p>
    <w:p w14:paraId="685E8EE7" w14:textId="77777777" w:rsidR="009D2F7D" w:rsidRDefault="009D2F7D" w:rsidP="009D2F7D">
      <w:pPr>
        <w:widowControl w:val="0"/>
        <w:numPr>
          <w:ilvl w:val="0"/>
          <w:numId w:val="3"/>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Know when to hold hands, when to show affection, when to kiss </w:t>
      </w:r>
    </w:p>
    <w:p w14:paraId="0E9D1255" w14:textId="77777777" w:rsidR="009D2F7D" w:rsidRDefault="009D2F7D" w:rsidP="009D2F7D">
      <w:pPr>
        <w:widowControl w:val="0"/>
        <w:numPr>
          <w:ilvl w:val="0"/>
          <w:numId w:val="3"/>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Listen carefully to conversation </w:t>
      </w:r>
    </w:p>
    <w:p w14:paraId="3AD4F543" w14:textId="77777777" w:rsidR="009D2F7D" w:rsidRDefault="009D2F7D" w:rsidP="009D2F7D">
      <w:pPr>
        <w:widowControl w:val="0"/>
        <w:numPr>
          <w:ilvl w:val="0"/>
          <w:numId w:val="3"/>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Don’t say anything negative about girl, even if she says negative to you. </w:t>
      </w:r>
    </w:p>
    <w:p w14:paraId="16D1CF87" w14:textId="77777777" w:rsidR="009D2F7D" w:rsidRDefault="009D2F7D" w:rsidP="009D2F7D">
      <w:pPr>
        <w:widowControl w:val="0"/>
        <w:numPr>
          <w:ilvl w:val="0"/>
          <w:numId w:val="3"/>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Stay calm in tough situations </w:t>
      </w:r>
    </w:p>
    <w:p w14:paraId="0A132CC3" w14:textId="77777777" w:rsidR="009D2F7D" w:rsidRDefault="009D2F7D" w:rsidP="009D2F7D">
      <w:pPr>
        <w:widowControl w:val="0"/>
        <w:numPr>
          <w:ilvl w:val="0"/>
          <w:numId w:val="3"/>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Be happy and smile, act like you are having fun </w:t>
      </w:r>
    </w:p>
    <w:p w14:paraId="1CA8E998" w14:textId="77777777" w:rsidR="009D2F7D" w:rsidRDefault="009D2F7D" w:rsidP="009D2F7D">
      <w:pPr>
        <w:widowControl w:val="0"/>
        <w:numPr>
          <w:ilvl w:val="0"/>
          <w:numId w:val="3"/>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Add humour every now and then </w:t>
      </w:r>
    </w:p>
    <w:p w14:paraId="17161AE7" w14:textId="77777777" w:rsidR="009D2F7D" w:rsidRDefault="009D2F7D" w:rsidP="009D2F7D">
      <w:pPr>
        <w:widowControl w:val="0"/>
        <w:numPr>
          <w:ilvl w:val="0"/>
          <w:numId w:val="3"/>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Connecting/find common ground </w:t>
      </w:r>
    </w:p>
    <w:p w14:paraId="4612C99D" w14:textId="77777777" w:rsidR="009D2F7D" w:rsidRDefault="009D2F7D" w:rsidP="009D2F7D">
      <w:pPr>
        <w:widowControl w:val="0"/>
        <w:numPr>
          <w:ilvl w:val="0"/>
          <w:numId w:val="3"/>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Understand married life </w:t>
      </w:r>
    </w:p>
    <w:p w14:paraId="59CD60A1" w14:textId="77777777" w:rsidR="009D2F7D" w:rsidRDefault="009D2F7D" w:rsidP="009D2F7D">
      <w:pPr>
        <w:widowControl w:val="0"/>
        <w:numPr>
          <w:ilvl w:val="0"/>
          <w:numId w:val="3"/>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Send flowers to show you care, when interested. </w:t>
      </w:r>
    </w:p>
    <w:p w14:paraId="3700DD1A" w14:textId="77777777" w:rsidR="009D2F7D" w:rsidRDefault="009D2F7D" w:rsidP="009D2F7D">
      <w:pPr>
        <w:widowControl w:val="0"/>
        <w:numPr>
          <w:ilvl w:val="0"/>
          <w:numId w:val="3"/>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Be intentional with what you are saying, make sure you organize your thoughts </w:t>
      </w:r>
    </w:p>
    <w:p w14:paraId="372EF567" w14:textId="77777777" w:rsidR="009D2F7D" w:rsidRDefault="009D2F7D" w:rsidP="009D2F7D">
      <w:pPr>
        <w:widowControl w:val="0"/>
        <w:numPr>
          <w:ilvl w:val="0"/>
          <w:numId w:val="3"/>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Shout to look confident </w:t>
      </w:r>
    </w:p>
    <w:p w14:paraId="1F894AC9" w14:textId="77777777" w:rsidR="009D2F7D" w:rsidRDefault="009D2F7D" w:rsidP="009D2F7D">
      <w:pPr>
        <w:widowControl w:val="0"/>
        <w:numPr>
          <w:ilvl w:val="0"/>
          <w:numId w:val="3"/>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Avoid talking too long on phone, keep dates short and simple </w:t>
      </w:r>
    </w:p>
    <w:p w14:paraId="7106B6BE" w14:textId="77777777" w:rsidR="009D2F7D" w:rsidRPr="004E7B1D" w:rsidRDefault="009D2F7D" w:rsidP="009D2F7D">
      <w:pPr>
        <w:widowControl w:val="0"/>
        <w:numPr>
          <w:ilvl w:val="0"/>
          <w:numId w:val="3"/>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Remember that a girl’s mind can’t forget things often</w:t>
      </w:r>
    </w:p>
    <w:p w14:paraId="299D79EE" w14:textId="77777777" w:rsidR="009D2F7D" w:rsidRDefault="009D2F7D" w:rsidP="009D2F7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Channels : </w:t>
      </w:r>
    </w:p>
    <w:p w14:paraId="195B7050" w14:textId="77777777" w:rsidR="009D2F7D" w:rsidRPr="004E7B1D" w:rsidRDefault="009D2F7D" w:rsidP="009D2F7D">
      <w:pPr>
        <w:pStyle w:val="ListParagraph"/>
        <w:widowControl w:val="0"/>
        <w:numPr>
          <w:ilvl w:val="0"/>
          <w:numId w:val="3"/>
        </w:numPr>
        <w:autoSpaceDE w:val="0"/>
        <w:autoSpaceDN w:val="0"/>
        <w:adjustRightInd w:val="0"/>
        <w:rPr>
          <w:rFonts w:ascii="Times New Roman" w:hAnsi="Times New Roman"/>
          <w:color w:val="1A1A1A"/>
          <w:sz w:val="14"/>
          <w:szCs w:val="14"/>
        </w:rPr>
      </w:pPr>
      <w:r w:rsidRPr="004E7B1D">
        <w:rPr>
          <w:rFonts w:ascii="Times New Roman" w:hAnsi="Times New Roman"/>
          <w:color w:val="1A1A1A"/>
          <w:sz w:val="14"/>
          <w:szCs w:val="14"/>
        </w:rPr>
        <w:t xml:space="preserve">Match  </w:t>
      </w:r>
    </w:p>
    <w:p w14:paraId="63F06029" w14:textId="77777777" w:rsidR="009D2F7D" w:rsidRDefault="009D2F7D" w:rsidP="009D2F7D">
      <w:pPr>
        <w:pStyle w:val="ListParagraph"/>
        <w:widowControl w:val="0"/>
        <w:numPr>
          <w:ilvl w:val="0"/>
          <w:numId w:val="3"/>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Matrimony </w:t>
      </w:r>
    </w:p>
    <w:p w14:paraId="17A60074" w14:textId="77777777" w:rsidR="009D2F7D" w:rsidRDefault="009D2F7D" w:rsidP="009D2F7D">
      <w:pPr>
        <w:pStyle w:val="ListParagraph"/>
        <w:widowControl w:val="0"/>
        <w:numPr>
          <w:ilvl w:val="0"/>
          <w:numId w:val="3"/>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Eharmony</w:t>
      </w:r>
    </w:p>
    <w:p w14:paraId="2381373C" w14:textId="342C9A04" w:rsidR="009D6200" w:rsidRPr="00430530" w:rsidRDefault="009D2F7D" w:rsidP="00E447DA">
      <w:pPr>
        <w:pStyle w:val="ListParagraph"/>
        <w:widowControl w:val="0"/>
        <w:numPr>
          <w:ilvl w:val="0"/>
          <w:numId w:val="3"/>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CoffeeMeetsBagel </w:t>
      </w:r>
    </w:p>
    <w:p w14:paraId="718A56E0"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6A88E246" w14:textId="60B7FB13" w:rsidR="009D6200" w:rsidRDefault="004F39EE" w:rsidP="00E447DA">
      <w:pPr>
        <w:widowControl w:val="0"/>
        <w:autoSpaceDE w:val="0"/>
        <w:autoSpaceDN w:val="0"/>
        <w:adjustRightInd w:val="0"/>
        <w:rPr>
          <w:rFonts w:ascii="Times New Roman" w:hAnsi="Times New Roman"/>
          <w:color w:val="1A1A1A"/>
          <w:sz w:val="14"/>
          <w:szCs w:val="14"/>
        </w:rPr>
      </w:pPr>
      <w:r>
        <w:rPr>
          <w:rFonts w:ascii="Times New Roman" w:hAnsi="Times New Roman"/>
          <w:b/>
          <w:i/>
          <w:color w:val="1A1A1A"/>
          <w:sz w:val="14"/>
          <w:szCs w:val="14"/>
        </w:rPr>
        <w:t xml:space="preserve">General </w:t>
      </w:r>
      <w:r w:rsidR="00246F9A">
        <w:rPr>
          <w:rFonts w:ascii="Times New Roman" w:hAnsi="Times New Roman"/>
          <w:b/>
          <w:i/>
          <w:color w:val="1A1A1A"/>
          <w:sz w:val="14"/>
          <w:szCs w:val="14"/>
        </w:rPr>
        <w:t>Goal</w:t>
      </w:r>
      <w:r w:rsidR="00ED6B2D">
        <w:rPr>
          <w:rFonts w:ascii="Times New Roman" w:hAnsi="Times New Roman"/>
          <w:b/>
          <w:i/>
          <w:color w:val="1A1A1A"/>
          <w:sz w:val="14"/>
          <w:szCs w:val="14"/>
        </w:rPr>
        <w:t xml:space="preserve"> for work</w:t>
      </w:r>
      <w:r w:rsidR="00B23B3A">
        <w:rPr>
          <w:rFonts w:ascii="Times New Roman" w:hAnsi="Times New Roman"/>
          <w:color w:val="1A1A1A"/>
          <w:sz w:val="14"/>
          <w:szCs w:val="14"/>
        </w:rPr>
        <w:t xml:space="preserve">:  Graduate in </w:t>
      </w:r>
      <w:r w:rsidR="00790180">
        <w:rPr>
          <w:rFonts w:ascii="Times New Roman" w:hAnsi="Times New Roman"/>
          <w:color w:val="1A1A1A"/>
          <w:sz w:val="14"/>
          <w:szCs w:val="14"/>
        </w:rPr>
        <w:t>6 months</w:t>
      </w:r>
      <w:r w:rsidR="009D6200">
        <w:rPr>
          <w:rFonts w:ascii="Times New Roman" w:hAnsi="Times New Roman"/>
          <w:color w:val="1A1A1A"/>
          <w:sz w:val="14"/>
          <w:szCs w:val="14"/>
        </w:rPr>
        <w:t xml:space="preserve">. </w:t>
      </w:r>
    </w:p>
    <w:p w14:paraId="685BB9E4" w14:textId="77777777" w:rsidR="00E447DA" w:rsidRDefault="00E447DA" w:rsidP="00E447DA">
      <w:pPr>
        <w:widowControl w:val="0"/>
        <w:autoSpaceDE w:val="0"/>
        <w:autoSpaceDN w:val="0"/>
        <w:adjustRightInd w:val="0"/>
        <w:rPr>
          <w:rFonts w:ascii="Times New Roman" w:hAnsi="Times New Roman"/>
          <w:color w:val="1A1A1A"/>
          <w:sz w:val="14"/>
          <w:szCs w:val="14"/>
        </w:rPr>
      </w:pPr>
    </w:p>
    <w:p w14:paraId="34F23EA7" w14:textId="139CBBDB" w:rsidR="005D3D66" w:rsidRDefault="00B23B3A" w:rsidP="00B23B3A">
      <w:pPr>
        <w:widowControl w:val="0"/>
        <w:tabs>
          <w:tab w:val="left" w:pos="2027"/>
        </w:tabs>
        <w:autoSpaceDE w:val="0"/>
        <w:autoSpaceDN w:val="0"/>
        <w:adjustRightInd w:val="0"/>
        <w:rPr>
          <w:rFonts w:ascii="Times New Roman" w:hAnsi="Times New Roman"/>
          <w:color w:val="1A1A1A"/>
          <w:sz w:val="14"/>
          <w:szCs w:val="14"/>
        </w:rPr>
      </w:pPr>
      <w:r>
        <w:rPr>
          <w:rFonts w:ascii="Times New Roman" w:hAnsi="Times New Roman"/>
          <w:color w:val="1A1A1A"/>
          <w:sz w:val="14"/>
          <w:szCs w:val="14"/>
        </w:rPr>
        <w:t>Longer-term goals</w:t>
      </w:r>
      <w:r w:rsidR="00547541">
        <w:rPr>
          <w:rFonts w:ascii="Times New Roman" w:hAnsi="Times New Roman"/>
          <w:color w:val="1A1A1A"/>
          <w:sz w:val="14"/>
          <w:szCs w:val="14"/>
        </w:rPr>
        <w:t xml:space="preserve"> </w:t>
      </w:r>
      <w:r w:rsidR="00DE611B">
        <w:rPr>
          <w:rFonts w:ascii="Times New Roman" w:hAnsi="Times New Roman"/>
          <w:color w:val="1A1A1A"/>
          <w:sz w:val="14"/>
          <w:szCs w:val="14"/>
        </w:rPr>
        <w:t>(listen to what’s going on around you)</w:t>
      </w:r>
      <w:r>
        <w:rPr>
          <w:rFonts w:ascii="Times New Roman" w:hAnsi="Times New Roman"/>
          <w:color w:val="1A1A1A"/>
          <w:sz w:val="14"/>
          <w:szCs w:val="14"/>
        </w:rPr>
        <w:t xml:space="preserve">: </w:t>
      </w:r>
      <w:r w:rsidR="00F40352">
        <w:rPr>
          <w:rFonts w:ascii="Times New Roman" w:hAnsi="Times New Roman"/>
          <w:color w:val="1A1A1A"/>
          <w:sz w:val="14"/>
          <w:szCs w:val="14"/>
        </w:rPr>
        <w:t xml:space="preserve">Current state: HPC skills are important in a variety of fields. </w:t>
      </w:r>
      <w:r w:rsidR="005D3D66">
        <w:rPr>
          <w:rFonts w:ascii="Times New Roman" w:hAnsi="Times New Roman"/>
          <w:color w:val="1A1A1A"/>
          <w:sz w:val="14"/>
          <w:szCs w:val="14"/>
        </w:rPr>
        <w:t>I am interested in continuing showing that my ideas are good, and developing my resume to be a leader in a company.</w:t>
      </w:r>
      <w:r w:rsidR="00E07394">
        <w:rPr>
          <w:rFonts w:ascii="Times New Roman" w:hAnsi="Times New Roman"/>
          <w:color w:val="1A1A1A"/>
          <w:sz w:val="14"/>
          <w:szCs w:val="14"/>
        </w:rPr>
        <w:t xml:space="preserve"> I would like to make impacts for HPC in industry. I think a f</w:t>
      </w:r>
      <w:r w:rsidR="00547541">
        <w:rPr>
          <w:rFonts w:ascii="Times New Roman" w:hAnsi="Times New Roman"/>
          <w:color w:val="1A1A1A"/>
          <w:sz w:val="14"/>
          <w:szCs w:val="14"/>
        </w:rPr>
        <w:t xml:space="preserve">inancial company is ideal. </w:t>
      </w:r>
    </w:p>
    <w:p w14:paraId="4F38AB9F" w14:textId="77777777" w:rsidR="00790180" w:rsidRDefault="00790180" w:rsidP="00790180">
      <w:pPr>
        <w:widowControl w:val="0"/>
        <w:tabs>
          <w:tab w:val="left" w:pos="2027"/>
        </w:tabs>
        <w:autoSpaceDE w:val="0"/>
        <w:autoSpaceDN w:val="0"/>
        <w:adjustRightInd w:val="0"/>
        <w:rPr>
          <w:rFonts w:ascii="Times New Roman" w:hAnsi="Times New Roman"/>
          <w:color w:val="1A1A1A"/>
          <w:sz w:val="14"/>
          <w:szCs w:val="14"/>
        </w:rPr>
      </w:pPr>
    </w:p>
    <w:p w14:paraId="4F7077A9" w14:textId="1002BB29" w:rsidR="005D3D66" w:rsidRPr="00E07394" w:rsidRDefault="00F40352" w:rsidP="00E07394">
      <w:pPr>
        <w:widowControl w:val="0"/>
        <w:tabs>
          <w:tab w:val="left" w:pos="2027"/>
        </w:tabs>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Break down the goal: </w:t>
      </w:r>
      <w:r w:rsidR="00373CD5" w:rsidRPr="00246F9A">
        <w:rPr>
          <w:rFonts w:ascii="Times New Roman" w:hAnsi="Times New Roman"/>
          <w:color w:val="1A1A1A"/>
          <w:sz w:val="14"/>
          <w:szCs w:val="14"/>
        </w:rPr>
        <w:t>To do t</w:t>
      </w:r>
      <w:r w:rsidR="00246F9A">
        <w:rPr>
          <w:rFonts w:ascii="Times New Roman" w:hAnsi="Times New Roman"/>
          <w:color w:val="1A1A1A"/>
          <w:sz w:val="14"/>
          <w:szCs w:val="14"/>
        </w:rPr>
        <w:t xml:space="preserve">his, </w:t>
      </w:r>
      <w:r>
        <w:rPr>
          <w:rFonts w:ascii="Times New Roman" w:hAnsi="Times New Roman"/>
          <w:color w:val="1A1A1A"/>
          <w:sz w:val="14"/>
          <w:szCs w:val="14"/>
        </w:rPr>
        <w:t xml:space="preserve">… </w:t>
      </w:r>
      <w:r w:rsidR="00CC4EC9">
        <w:rPr>
          <w:rFonts w:ascii="Times New Roman" w:hAnsi="Times New Roman"/>
          <w:color w:val="1A1A1A"/>
          <w:sz w:val="14"/>
          <w:szCs w:val="14"/>
        </w:rPr>
        <w:t xml:space="preserve"> I will need to </w:t>
      </w:r>
      <w:r w:rsidR="00E07394">
        <w:rPr>
          <w:rFonts w:ascii="Times New Roman" w:hAnsi="Times New Roman"/>
          <w:color w:val="1A1A1A"/>
          <w:sz w:val="14"/>
          <w:szCs w:val="14"/>
        </w:rPr>
        <w:t>…</w:t>
      </w:r>
      <w:r w:rsidR="005D3D66">
        <w:rPr>
          <w:rFonts w:ascii="Times" w:hAnsi="Times" w:cs="Helvetica"/>
          <w:color w:val="540202"/>
          <w:sz w:val="14"/>
          <w:szCs w:val="14"/>
        </w:rPr>
        <w:t xml:space="preserve"> to finish</w:t>
      </w:r>
      <w:r>
        <w:rPr>
          <w:rFonts w:ascii="Times" w:hAnsi="Times" w:cs="Helvetica"/>
          <w:color w:val="540202"/>
          <w:sz w:val="14"/>
          <w:szCs w:val="14"/>
        </w:rPr>
        <w:t xml:space="preserve"> </w:t>
      </w:r>
      <w:r w:rsidR="00CC4EC9">
        <w:rPr>
          <w:rFonts w:ascii="Times" w:hAnsi="Times" w:cs="Helvetica"/>
          <w:color w:val="540202"/>
          <w:sz w:val="14"/>
          <w:szCs w:val="14"/>
        </w:rPr>
        <w:t xml:space="preserve">the </w:t>
      </w:r>
      <w:r w:rsidR="00E07394">
        <w:rPr>
          <w:rFonts w:ascii="Times" w:hAnsi="Times" w:cs="Helvetica"/>
          <w:color w:val="540202"/>
          <w:sz w:val="14"/>
          <w:szCs w:val="14"/>
        </w:rPr>
        <w:t xml:space="preserve">supporting </w:t>
      </w:r>
      <w:r w:rsidR="00CC4EC9">
        <w:rPr>
          <w:rFonts w:ascii="Times" w:hAnsi="Times" w:cs="Helvetica"/>
          <w:color w:val="540202"/>
          <w:sz w:val="14"/>
          <w:szCs w:val="14"/>
        </w:rPr>
        <w:t>data</w:t>
      </w:r>
      <w:r w:rsidR="00E07394">
        <w:rPr>
          <w:rFonts w:ascii="Times" w:hAnsi="Times" w:cs="Helvetica"/>
          <w:color w:val="540202"/>
          <w:sz w:val="14"/>
          <w:szCs w:val="14"/>
        </w:rPr>
        <w:t xml:space="preserve"> for nas lu and nbody</w:t>
      </w:r>
      <w:r w:rsidR="00CC4EC9">
        <w:rPr>
          <w:rFonts w:ascii="Times" w:hAnsi="Times" w:cs="Helvetica"/>
          <w:color w:val="540202"/>
          <w:sz w:val="14"/>
          <w:szCs w:val="14"/>
        </w:rPr>
        <w:t>.</w:t>
      </w:r>
      <w:r w:rsidR="00E07394">
        <w:rPr>
          <w:rFonts w:ascii="Times" w:hAnsi="Times" w:cs="Helvetica"/>
          <w:color w:val="540202"/>
          <w:sz w:val="14"/>
          <w:szCs w:val="14"/>
        </w:rPr>
        <w:t xml:space="preserve"> I will then send slides. I</w:t>
      </w:r>
      <w:r w:rsidR="00CC4EC9">
        <w:rPr>
          <w:rFonts w:ascii="Times" w:hAnsi="Times" w:cs="Helvetica"/>
          <w:color w:val="540202"/>
          <w:sz w:val="14"/>
          <w:szCs w:val="14"/>
        </w:rPr>
        <w:t xml:space="preserve"> will </w:t>
      </w:r>
      <w:r w:rsidR="00E07394">
        <w:rPr>
          <w:rFonts w:ascii="Times" w:hAnsi="Times" w:cs="Helvetica"/>
          <w:color w:val="540202"/>
          <w:sz w:val="14"/>
          <w:szCs w:val="14"/>
        </w:rPr>
        <w:t xml:space="preserve">then </w:t>
      </w:r>
      <w:r w:rsidR="00CC4EC9">
        <w:rPr>
          <w:rFonts w:ascii="Times" w:hAnsi="Times" w:cs="Helvetica"/>
          <w:color w:val="540202"/>
          <w:sz w:val="14"/>
          <w:szCs w:val="14"/>
        </w:rPr>
        <w:t>collect items from emails, and write them to organi</w:t>
      </w:r>
      <w:r w:rsidR="00DE611B">
        <w:rPr>
          <w:rFonts w:ascii="Times" w:hAnsi="Times" w:cs="Helvetica"/>
          <w:color w:val="540202"/>
          <w:sz w:val="14"/>
          <w:szCs w:val="14"/>
        </w:rPr>
        <w:t xml:space="preserve">ze them into the thesis. </w:t>
      </w:r>
      <w:r w:rsidR="00CC4EC9">
        <w:rPr>
          <w:rFonts w:ascii="Times" w:hAnsi="Times" w:cs="Helvetica"/>
          <w:color w:val="540202"/>
          <w:sz w:val="14"/>
          <w:szCs w:val="14"/>
        </w:rPr>
        <w:t xml:space="preserve">I plan to start writing the thesis chapter 1. I will </w:t>
      </w:r>
      <w:r w:rsidR="00E07394">
        <w:rPr>
          <w:rFonts w:ascii="Times" w:hAnsi="Times" w:cs="Helvetica"/>
          <w:color w:val="540202"/>
          <w:sz w:val="14"/>
          <w:szCs w:val="14"/>
        </w:rPr>
        <w:t>give you updates periodically through the winter break.</w:t>
      </w:r>
      <w:r w:rsidR="00547541">
        <w:rPr>
          <w:rFonts w:ascii="Times" w:hAnsi="Times" w:cs="Helvetica"/>
          <w:color w:val="540202"/>
          <w:sz w:val="14"/>
          <w:szCs w:val="14"/>
        </w:rPr>
        <w:t xml:space="preserve"> </w:t>
      </w:r>
    </w:p>
    <w:p w14:paraId="0719EE11" w14:textId="77777777" w:rsidR="00D81C75" w:rsidRDefault="00D81C75" w:rsidP="00373CD5">
      <w:pPr>
        <w:widowControl w:val="0"/>
        <w:autoSpaceDE w:val="0"/>
        <w:autoSpaceDN w:val="0"/>
        <w:adjustRightInd w:val="0"/>
        <w:rPr>
          <w:rFonts w:ascii="Times" w:hAnsi="Times" w:cs="Helvetica"/>
          <w:color w:val="540202"/>
          <w:sz w:val="14"/>
          <w:szCs w:val="14"/>
        </w:rPr>
      </w:pPr>
    </w:p>
    <w:p w14:paraId="3F298F49" w14:textId="5B1CF7D1" w:rsidR="00DE611B" w:rsidRDefault="00373CD5" w:rsidP="00373CD5">
      <w:pPr>
        <w:widowControl w:val="0"/>
        <w:autoSpaceDE w:val="0"/>
        <w:autoSpaceDN w:val="0"/>
        <w:adjustRightInd w:val="0"/>
        <w:rPr>
          <w:rFonts w:ascii="Times" w:hAnsi="Times" w:cs="Helvetica"/>
          <w:color w:val="540202"/>
          <w:sz w:val="14"/>
          <w:szCs w:val="14"/>
        </w:rPr>
      </w:pPr>
      <w:r>
        <w:rPr>
          <w:rFonts w:ascii="Times" w:hAnsi="Times" w:cs="Helvetica"/>
          <w:color w:val="540202"/>
          <w:sz w:val="14"/>
          <w:szCs w:val="14"/>
        </w:rPr>
        <w:t xml:space="preserve">Planning </w:t>
      </w:r>
      <w:r w:rsidR="00CC4EC9">
        <w:rPr>
          <w:rFonts w:ascii="Times" w:hAnsi="Times" w:cs="Helvetica"/>
          <w:color w:val="540202"/>
          <w:sz w:val="14"/>
          <w:szCs w:val="14"/>
        </w:rPr>
        <w:t xml:space="preserve">and logistics </w:t>
      </w:r>
      <w:r w:rsidR="00DE611B">
        <w:rPr>
          <w:rFonts w:ascii="Times" w:hAnsi="Times" w:cs="Helvetica"/>
          <w:color w:val="540202"/>
          <w:sz w:val="14"/>
          <w:szCs w:val="14"/>
        </w:rPr>
        <w:t>and politics</w:t>
      </w:r>
      <w:r w:rsidR="00547541">
        <w:rPr>
          <w:rFonts w:ascii="Times" w:hAnsi="Times" w:cs="Helvetica"/>
          <w:color w:val="540202"/>
          <w:sz w:val="14"/>
          <w:szCs w:val="14"/>
        </w:rPr>
        <w:t xml:space="preserve"> </w:t>
      </w:r>
      <w:r w:rsidR="00CC4EC9">
        <w:rPr>
          <w:rFonts w:ascii="Times" w:hAnsi="Times" w:cs="Helvetica"/>
          <w:color w:val="540202"/>
          <w:sz w:val="14"/>
          <w:szCs w:val="14"/>
        </w:rPr>
        <w:t xml:space="preserve">… </w:t>
      </w:r>
      <w:r w:rsidRPr="00373CD5">
        <w:rPr>
          <w:rFonts w:ascii="Times" w:hAnsi="Times" w:cs="Helvetica"/>
          <w:color w:val="540202"/>
          <w:sz w:val="14"/>
          <w:szCs w:val="14"/>
        </w:rPr>
        <w:t xml:space="preserve">After I finish </w:t>
      </w:r>
      <w:r w:rsidR="00DE611B">
        <w:rPr>
          <w:rFonts w:ascii="Times" w:hAnsi="Times" w:cs="Helvetica"/>
          <w:color w:val="540202"/>
          <w:sz w:val="14"/>
          <w:szCs w:val="14"/>
        </w:rPr>
        <w:t>the thesis, I plan to contact others. I will also check with the academic office, and let them know. Note that the graduate college needs the thesis to be finished by …  My hope is that there will be no</w:t>
      </w:r>
      <w:r w:rsidR="00547541">
        <w:rPr>
          <w:rFonts w:ascii="Times" w:hAnsi="Times" w:cs="Helvetica"/>
          <w:color w:val="540202"/>
          <w:sz w:val="14"/>
          <w:szCs w:val="14"/>
        </w:rPr>
        <w:t xml:space="preserve"> other issues with the thesis that people have. </w:t>
      </w:r>
    </w:p>
    <w:p w14:paraId="5596C4D4" w14:textId="77777777" w:rsidR="00373CD5" w:rsidRDefault="00373CD5" w:rsidP="00373CD5">
      <w:pPr>
        <w:widowControl w:val="0"/>
        <w:autoSpaceDE w:val="0"/>
        <w:autoSpaceDN w:val="0"/>
        <w:adjustRightInd w:val="0"/>
        <w:rPr>
          <w:rFonts w:ascii="Times" w:hAnsi="Times" w:cs="Helvetica"/>
          <w:color w:val="540202"/>
          <w:sz w:val="14"/>
          <w:szCs w:val="14"/>
        </w:rPr>
      </w:pPr>
    </w:p>
    <w:p w14:paraId="77F6A119" w14:textId="24CE2AF3" w:rsidR="00220304" w:rsidRDefault="00DE611B" w:rsidP="00373CD5">
      <w:pPr>
        <w:widowControl w:val="0"/>
        <w:autoSpaceDE w:val="0"/>
        <w:autoSpaceDN w:val="0"/>
        <w:adjustRightInd w:val="0"/>
        <w:rPr>
          <w:rFonts w:ascii="Times" w:hAnsi="Times" w:cs="Helvetica"/>
          <w:color w:val="540202"/>
          <w:sz w:val="14"/>
          <w:szCs w:val="14"/>
        </w:rPr>
      </w:pPr>
      <w:r>
        <w:rPr>
          <w:rFonts w:ascii="Times" w:hAnsi="Times" w:cs="Helvetica"/>
          <w:color w:val="540202"/>
          <w:sz w:val="14"/>
          <w:szCs w:val="14"/>
        </w:rPr>
        <w:t xml:space="preserve">Future work: </w:t>
      </w:r>
      <w:r w:rsidR="00220304">
        <w:rPr>
          <w:rFonts w:ascii="Times" w:hAnsi="Times" w:cs="Helvetica"/>
          <w:color w:val="540202"/>
          <w:sz w:val="14"/>
          <w:szCs w:val="14"/>
        </w:rPr>
        <w:t>I then want to formalize th</w:t>
      </w:r>
      <w:r w:rsidR="00F8361A">
        <w:rPr>
          <w:rFonts w:ascii="Times" w:hAnsi="Times" w:cs="Helvetica"/>
          <w:color w:val="540202"/>
          <w:sz w:val="14"/>
          <w:szCs w:val="14"/>
        </w:rPr>
        <w:t>e ideas.</w:t>
      </w:r>
      <w:r w:rsidR="00547541">
        <w:rPr>
          <w:rFonts w:ascii="Times" w:hAnsi="Times" w:cs="Helvetica"/>
          <w:color w:val="540202"/>
          <w:sz w:val="14"/>
          <w:szCs w:val="14"/>
        </w:rPr>
        <w:t xml:space="preserve"> I hope that I can apply and formalize the ideas to other areas such as cloud </w:t>
      </w:r>
      <w:r w:rsidR="00220304">
        <w:rPr>
          <w:rFonts w:ascii="Times" w:hAnsi="Times" w:cs="Helvetica"/>
          <w:color w:val="540202"/>
          <w:sz w:val="14"/>
          <w:szCs w:val="14"/>
        </w:rPr>
        <w:t xml:space="preserve">computing. I then want to formalize the ideas to be societal. Media labs. </w:t>
      </w:r>
    </w:p>
    <w:p w14:paraId="3EA662E2" w14:textId="77777777" w:rsidR="00547541" w:rsidRDefault="00547541" w:rsidP="00373CD5">
      <w:pPr>
        <w:widowControl w:val="0"/>
        <w:autoSpaceDE w:val="0"/>
        <w:autoSpaceDN w:val="0"/>
        <w:adjustRightInd w:val="0"/>
        <w:rPr>
          <w:rFonts w:ascii="Times" w:hAnsi="Times" w:cs="Helvetica"/>
          <w:color w:val="540202"/>
          <w:sz w:val="14"/>
          <w:szCs w:val="14"/>
        </w:rPr>
      </w:pPr>
    </w:p>
    <w:p w14:paraId="04EBADAD" w14:textId="2FCFBE3E" w:rsidR="00DD6C8B" w:rsidRDefault="00547541" w:rsidP="00F8361A">
      <w:pPr>
        <w:widowControl w:val="0"/>
        <w:autoSpaceDE w:val="0"/>
        <w:autoSpaceDN w:val="0"/>
        <w:adjustRightInd w:val="0"/>
        <w:rPr>
          <w:rFonts w:ascii="Times" w:hAnsi="Times" w:cs="Helvetica"/>
          <w:color w:val="540202"/>
          <w:sz w:val="14"/>
          <w:szCs w:val="14"/>
        </w:rPr>
      </w:pPr>
      <w:r>
        <w:rPr>
          <w:rFonts w:ascii="Times" w:hAnsi="Times" w:cs="Helvetica"/>
          <w:color w:val="540202"/>
          <w:sz w:val="14"/>
          <w:szCs w:val="14"/>
        </w:rPr>
        <w:t xml:space="preserve">To do this: </w:t>
      </w:r>
      <w:r w:rsidR="00F8361A">
        <w:rPr>
          <w:rFonts w:ascii="Times" w:hAnsi="Times" w:cs="Helvetica"/>
          <w:color w:val="540202"/>
          <w:sz w:val="14"/>
          <w:szCs w:val="14"/>
        </w:rPr>
        <w:tab/>
      </w:r>
    </w:p>
    <w:p w14:paraId="6C065707" w14:textId="2F30AC11" w:rsidR="00F8361A" w:rsidRPr="00F8361A" w:rsidRDefault="00F8361A" w:rsidP="00F8361A">
      <w:pPr>
        <w:pStyle w:val="ListParagraph"/>
        <w:widowControl w:val="0"/>
        <w:numPr>
          <w:ilvl w:val="0"/>
          <w:numId w:val="13"/>
        </w:numPr>
        <w:autoSpaceDE w:val="0"/>
        <w:autoSpaceDN w:val="0"/>
        <w:adjustRightInd w:val="0"/>
        <w:rPr>
          <w:rFonts w:ascii="Times" w:hAnsi="Times" w:cs="Helvetica"/>
          <w:color w:val="540202"/>
          <w:sz w:val="14"/>
          <w:szCs w:val="14"/>
        </w:rPr>
      </w:pPr>
      <w:r w:rsidRPr="00F8361A">
        <w:rPr>
          <w:rFonts w:ascii="Times" w:hAnsi="Times" w:cs="Helvetica"/>
          <w:color w:val="540202"/>
          <w:sz w:val="14"/>
          <w:szCs w:val="14"/>
        </w:rPr>
        <w:t xml:space="preserve">need to apply to jobs. </w:t>
      </w:r>
    </w:p>
    <w:p w14:paraId="59A1CC8A" w14:textId="4B9B9DAE" w:rsidR="00F8361A" w:rsidRPr="00F8361A" w:rsidRDefault="002E1454" w:rsidP="00F8361A">
      <w:pPr>
        <w:pStyle w:val="ListParagraph"/>
        <w:widowControl w:val="0"/>
        <w:numPr>
          <w:ilvl w:val="0"/>
          <w:numId w:val="13"/>
        </w:numPr>
        <w:autoSpaceDE w:val="0"/>
        <w:autoSpaceDN w:val="0"/>
        <w:adjustRightInd w:val="0"/>
        <w:rPr>
          <w:rFonts w:ascii="Times" w:hAnsi="Times" w:cs="Helvetica"/>
          <w:color w:val="540202"/>
          <w:sz w:val="14"/>
          <w:szCs w:val="14"/>
        </w:rPr>
      </w:pPr>
      <w:r>
        <w:rPr>
          <w:rFonts w:ascii="Times" w:hAnsi="Times" w:cs="Helvetica"/>
          <w:color w:val="540202"/>
          <w:sz w:val="14"/>
          <w:szCs w:val="14"/>
        </w:rPr>
        <w:t xml:space="preserve">Talk to people. </w:t>
      </w:r>
    </w:p>
    <w:p w14:paraId="0D13A3B7" w14:textId="77777777" w:rsidR="00DD6C8B" w:rsidRDefault="00DD6C8B" w:rsidP="00373CD5">
      <w:pPr>
        <w:widowControl w:val="0"/>
        <w:autoSpaceDE w:val="0"/>
        <w:autoSpaceDN w:val="0"/>
        <w:adjustRightInd w:val="0"/>
        <w:rPr>
          <w:rFonts w:ascii="Times" w:hAnsi="Times" w:cs="Helvetica"/>
          <w:color w:val="540202"/>
          <w:sz w:val="14"/>
          <w:szCs w:val="14"/>
        </w:rPr>
      </w:pPr>
    </w:p>
    <w:p w14:paraId="128DBC58" w14:textId="698C7826" w:rsidR="004F39EE" w:rsidRDefault="00DD6C8B" w:rsidP="00373CD5">
      <w:pPr>
        <w:widowControl w:val="0"/>
        <w:autoSpaceDE w:val="0"/>
        <w:autoSpaceDN w:val="0"/>
        <w:adjustRightInd w:val="0"/>
        <w:rPr>
          <w:rFonts w:ascii="Times" w:hAnsi="Times" w:cs="Helvetica"/>
          <w:color w:val="540202"/>
          <w:sz w:val="14"/>
          <w:szCs w:val="14"/>
        </w:rPr>
      </w:pPr>
      <w:r>
        <w:rPr>
          <w:rFonts w:ascii="Times" w:hAnsi="Times" w:cs="Helvetica"/>
          <w:color w:val="540202"/>
          <w:sz w:val="14"/>
          <w:szCs w:val="14"/>
        </w:rPr>
        <w:t>Other directions</w:t>
      </w:r>
      <w:r w:rsidR="00EE78E1">
        <w:rPr>
          <w:rFonts w:ascii="Times" w:hAnsi="Times" w:cs="Helvetica"/>
          <w:color w:val="540202"/>
          <w:sz w:val="14"/>
          <w:szCs w:val="14"/>
        </w:rPr>
        <w:t xml:space="preserve"> </w:t>
      </w:r>
      <w:r w:rsidR="004F39EE">
        <w:rPr>
          <w:rFonts w:ascii="Times" w:hAnsi="Times" w:cs="Helvetica"/>
          <w:color w:val="540202"/>
          <w:sz w:val="14"/>
          <w:szCs w:val="14"/>
        </w:rPr>
        <w:t>(if the above doesn’t work)</w:t>
      </w:r>
      <w:r w:rsidR="00790180">
        <w:rPr>
          <w:rFonts w:ascii="Times" w:hAnsi="Times" w:cs="Helvetica"/>
          <w:color w:val="540202"/>
          <w:sz w:val="14"/>
          <w:szCs w:val="14"/>
        </w:rPr>
        <w:t>:</w:t>
      </w:r>
      <w:r w:rsidR="00220304">
        <w:rPr>
          <w:rFonts w:ascii="Times" w:hAnsi="Times" w:cs="Helvetica"/>
          <w:color w:val="540202"/>
          <w:sz w:val="14"/>
          <w:szCs w:val="14"/>
        </w:rPr>
        <w:t xml:space="preserve"> </w:t>
      </w:r>
    </w:p>
    <w:p w14:paraId="2DBF1C12" w14:textId="620BE984" w:rsidR="000E1429" w:rsidRDefault="004F39EE" w:rsidP="000E1429">
      <w:pPr>
        <w:widowControl w:val="0"/>
        <w:autoSpaceDE w:val="0"/>
        <w:autoSpaceDN w:val="0"/>
        <w:adjustRightInd w:val="0"/>
        <w:rPr>
          <w:rFonts w:ascii="Times" w:hAnsi="Times" w:cs="Helvetica"/>
          <w:color w:val="540202"/>
          <w:sz w:val="14"/>
          <w:szCs w:val="14"/>
        </w:rPr>
      </w:pPr>
      <w:r>
        <w:rPr>
          <w:rFonts w:ascii="Times" w:hAnsi="Times" w:cs="Helvetica"/>
          <w:color w:val="540202"/>
          <w:sz w:val="14"/>
          <w:szCs w:val="14"/>
        </w:rPr>
        <w:t xml:space="preserve">1. </w:t>
      </w:r>
      <w:r w:rsidR="00220304">
        <w:rPr>
          <w:rFonts w:ascii="Times" w:hAnsi="Times" w:cs="Helvetica"/>
          <w:color w:val="540202"/>
          <w:sz w:val="14"/>
          <w:szCs w:val="14"/>
        </w:rPr>
        <w:t xml:space="preserve">  </w:t>
      </w:r>
      <w:r w:rsidR="003500F8">
        <w:rPr>
          <w:rFonts w:ascii="Times" w:hAnsi="Times" w:cs="Helvetica"/>
          <w:color w:val="540202"/>
          <w:sz w:val="14"/>
          <w:szCs w:val="14"/>
        </w:rPr>
        <w:t>Go to google/linked</w:t>
      </w:r>
      <w:r w:rsidR="0047437B">
        <w:rPr>
          <w:rFonts w:ascii="Times" w:hAnsi="Times" w:cs="Helvetica"/>
          <w:color w:val="540202"/>
          <w:sz w:val="14"/>
          <w:szCs w:val="14"/>
        </w:rPr>
        <w:t xml:space="preserve">in. Keep the papers going. </w:t>
      </w:r>
      <w:r w:rsidR="00AF0429">
        <w:rPr>
          <w:rFonts w:ascii="Times" w:hAnsi="Times" w:cs="Helvetica"/>
          <w:color w:val="540202"/>
          <w:sz w:val="14"/>
          <w:szCs w:val="14"/>
        </w:rPr>
        <w:t xml:space="preserve">Justify for why this works: </w:t>
      </w:r>
      <w:r w:rsidR="0047437B">
        <w:rPr>
          <w:rFonts w:ascii="Times" w:hAnsi="Times" w:cs="Helvetica"/>
          <w:color w:val="540202"/>
          <w:sz w:val="14"/>
          <w:szCs w:val="14"/>
        </w:rPr>
        <w:t>This will</w:t>
      </w:r>
      <w:r w:rsidR="003500F8">
        <w:rPr>
          <w:rFonts w:ascii="Times" w:hAnsi="Times" w:cs="Helvetica"/>
          <w:color w:val="540202"/>
          <w:sz w:val="14"/>
          <w:szCs w:val="14"/>
        </w:rPr>
        <w:t xml:space="preserve"> allow me to maintain strength in what I do. </w:t>
      </w:r>
    </w:p>
    <w:p w14:paraId="18BAECD1" w14:textId="2A0ECA36" w:rsidR="00220304" w:rsidRDefault="004F39EE" w:rsidP="004F39EE">
      <w:pPr>
        <w:widowControl w:val="0"/>
        <w:autoSpaceDE w:val="0"/>
        <w:autoSpaceDN w:val="0"/>
        <w:adjustRightInd w:val="0"/>
        <w:rPr>
          <w:rFonts w:ascii="Times" w:hAnsi="Times" w:cs="Helvetica"/>
          <w:color w:val="540202"/>
          <w:sz w:val="14"/>
          <w:szCs w:val="14"/>
        </w:rPr>
      </w:pPr>
      <w:r>
        <w:rPr>
          <w:rFonts w:ascii="Times" w:hAnsi="Times" w:cs="Helvetica"/>
          <w:color w:val="540202"/>
          <w:sz w:val="14"/>
          <w:szCs w:val="14"/>
        </w:rPr>
        <w:t xml:space="preserve">2. </w:t>
      </w:r>
      <w:r w:rsidR="0047437B">
        <w:rPr>
          <w:rFonts w:ascii="Times" w:hAnsi="Times" w:cs="Helvetica"/>
          <w:color w:val="540202"/>
          <w:sz w:val="14"/>
          <w:szCs w:val="14"/>
        </w:rPr>
        <w:t xml:space="preserve">  </w:t>
      </w:r>
      <w:r w:rsidR="00861FE7">
        <w:rPr>
          <w:rFonts w:ascii="Times" w:hAnsi="Times" w:cs="Helvetica"/>
          <w:color w:val="540202"/>
          <w:sz w:val="14"/>
          <w:szCs w:val="14"/>
        </w:rPr>
        <w:t>Go to media lab</w:t>
      </w:r>
      <w:r w:rsidR="00AF0429">
        <w:rPr>
          <w:rFonts w:ascii="Times" w:hAnsi="Times" w:cs="Helvetica"/>
          <w:color w:val="540202"/>
          <w:sz w:val="14"/>
          <w:szCs w:val="14"/>
        </w:rPr>
        <w:t>. Justification for why this works.</w:t>
      </w:r>
      <w:r w:rsidR="00FC21D1">
        <w:rPr>
          <w:rFonts w:ascii="Times" w:hAnsi="Times" w:cs="Helvetica"/>
          <w:color w:val="540202"/>
          <w:sz w:val="14"/>
          <w:szCs w:val="14"/>
        </w:rPr>
        <w:t xml:space="preserve"> </w:t>
      </w:r>
    </w:p>
    <w:p w14:paraId="026717A1" w14:textId="77777777" w:rsidR="00220304" w:rsidRDefault="00220304" w:rsidP="004F39EE">
      <w:pPr>
        <w:widowControl w:val="0"/>
        <w:autoSpaceDE w:val="0"/>
        <w:autoSpaceDN w:val="0"/>
        <w:adjustRightInd w:val="0"/>
        <w:rPr>
          <w:rFonts w:ascii="Times" w:hAnsi="Times" w:cs="Helvetica"/>
          <w:color w:val="540202"/>
          <w:sz w:val="14"/>
          <w:szCs w:val="14"/>
        </w:rPr>
      </w:pPr>
    </w:p>
    <w:p w14:paraId="103788D4" w14:textId="77777777" w:rsidR="00F8361A" w:rsidRDefault="00F8361A" w:rsidP="00F8361A">
      <w:pPr>
        <w:widowControl w:val="0"/>
        <w:autoSpaceDE w:val="0"/>
        <w:autoSpaceDN w:val="0"/>
        <w:adjustRightInd w:val="0"/>
        <w:rPr>
          <w:rFonts w:ascii="Times New Roman" w:hAnsi="Times New Roman"/>
          <w:b/>
          <w:i/>
          <w:color w:val="1A1A1A"/>
          <w:sz w:val="14"/>
          <w:szCs w:val="14"/>
        </w:rPr>
      </w:pPr>
      <w:r>
        <w:rPr>
          <w:rFonts w:ascii="Times New Roman" w:hAnsi="Times New Roman"/>
          <w:b/>
          <w:i/>
          <w:color w:val="1A1A1A"/>
          <w:sz w:val="14"/>
          <w:szCs w:val="14"/>
        </w:rPr>
        <w:t xml:space="preserve">Work bios: </w:t>
      </w:r>
    </w:p>
    <w:p w14:paraId="3D88EB5B" w14:textId="77777777" w:rsidR="00F8361A" w:rsidRDefault="00F8361A" w:rsidP="00F8361A">
      <w:pPr>
        <w:widowControl w:val="0"/>
        <w:autoSpaceDE w:val="0"/>
        <w:autoSpaceDN w:val="0"/>
        <w:adjustRightInd w:val="0"/>
        <w:rPr>
          <w:rFonts w:ascii="Times New Roman" w:hAnsi="Times New Roman"/>
          <w:b/>
          <w:i/>
          <w:color w:val="1A1A1A"/>
          <w:sz w:val="14"/>
          <w:szCs w:val="14"/>
        </w:rPr>
      </w:pPr>
    </w:p>
    <w:p w14:paraId="48B9E0B1" w14:textId="77777777" w:rsidR="00F8361A" w:rsidRDefault="00F8361A" w:rsidP="00F8361A">
      <w:pPr>
        <w:widowControl w:val="0"/>
        <w:autoSpaceDE w:val="0"/>
        <w:autoSpaceDN w:val="0"/>
        <w:adjustRightInd w:val="0"/>
        <w:rPr>
          <w:rFonts w:ascii="Times New Roman" w:hAnsi="Times New Roman"/>
          <w:b/>
          <w:i/>
          <w:color w:val="1A1A1A"/>
          <w:sz w:val="14"/>
          <w:szCs w:val="14"/>
        </w:rPr>
      </w:pPr>
      <w:r>
        <w:rPr>
          <w:rFonts w:ascii="Times New Roman" w:hAnsi="Times New Roman"/>
          <w:b/>
          <w:i/>
          <w:color w:val="1A1A1A"/>
          <w:sz w:val="14"/>
          <w:szCs w:val="14"/>
        </w:rPr>
        <w:t xml:space="preserve">Recommendation letters: </w:t>
      </w:r>
    </w:p>
    <w:p w14:paraId="765390DF" w14:textId="77777777" w:rsidR="005E077A" w:rsidRDefault="005E077A" w:rsidP="00F8361A">
      <w:pPr>
        <w:widowControl w:val="0"/>
        <w:autoSpaceDE w:val="0"/>
        <w:autoSpaceDN w:val="0"/>
        <w:adjustRightInd w:val="0"/>
        <w:rPr>
          <w:rFonts w:ascii="Times New Roman" w:hAnsi="Times New Roman"/>
          <w:b/>
          <w:i/>
          <w:color w:val="1A1A1A"/>
          <w:sz w:val="14"/>
          <w:szCs w:val="14"/>
        </w:rPr>
      </w:pPr>
    </w:p>
    <w:p w14:paraId="7EE9B2F8" w14:textId="77777777" w:rsidR="005E077A" w:rsidRDefault="005E077A" w:rsidP="00F8361A">
      <w:pPr>
        <w:widowControl w:val="0"/>
        <w:autoSpaceDE w:val="0"/>
        <w:autoSpaceDN w:val="0"/>
        <w:adjustRightInd w:val="0"/>
        <w:rPr>
          <w:rFonts w:ascii="Times New Roman" w:hAnsi="Times New Roman"/>
          <w:b/>
          <w:i/>
          <w:color w:val="1A1A1A"/>
          <w:sz w:val="14"/>
          <w:szCs w:val="14"/>
        </w:rPr>
      </w:pPr>
    </w:p>
    <w:p w14:paraId="6683CCF3" w14:textId="77777777" w:rsidR="005E077A" w:rsidRDefault="005E077A" w:rsidP="00F8361A">
      <w:pPr>
        <w:widowControl w:val="0"/>
        <w:autoSpaceDE w:val="0"/>
        <w:autoSpaceDN w:val="0"/>
        <w:adjustRightInd w:val="0"/>
        <w:rPr>
          <w:rFonts w:ascii="Times New Roman" w:hAnsi="Times New Roman"/>
          <w:b/>
          <w:i/>
          <w:color w:val="1A1A1A"/>
          <w:sz w:val="14"/>
          <w:szCs w:val="14"/>
        </w:rPr>
      </w:pPr>
    </w:p>
    <w:p w14:paraId="6B97CC3D" w14:textId="77777777" w:rsidR="00220304" w:rsidRPr="00220304" w:rsidRDefault="00220304" w:rsidP="004F39EE">
      <w:pPr>
        <w:widowControl w:val="0"/>
        <w:autoSpaceDE w:val="0"/>
        <w:autoSpaceDN w:val="0"/>
        <w:adjustRightInd w:val="0"/>
        <w:rPr>
          <w:rFonts w:ascii="Times" w:hAnsi="Times" w:cs="Helvetica"/>
          <w:color w:val="540202"/>
          <w:sz w:val="14"/>
          <w:szCs w:val="14"/>
        </w:rPr>
      </w:pPr>
    </w:p>
    <w:p w14:paraId="729968AF" w14:textId="7BC50617" w:rsidR="00D81C75" w:rsidRDefault="00FC21D1" w:rsidP="00B028BF">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After the defense: </w:t>
      </w:r>
    </w:p>
    <w:p w14:paraId="58749780" w14:textId="77777777" w:rsidR="00790180" w:rsidRDefault="00790180" w:rsidP="00B028BF">
      <w:pPr>
        <w:widowControl w:val="0"/>
        <w:autoSpaceDE w:val="0"/>
        <w:autoSpaceDN w:val="0"/>
        <w:adjustRightInd w:val="0"/>
        <w:rPr>
          <w:rFonts w:ascii="Times New Roman" w:hAnsi="Times New Roman"/>
          <w:color w:val="1A1A1A"/>
          <w:sz w:val="14"/>
          <w:szCs w:val="14"/>
        </w:rPr>
      </w:pPr>
    </w:p>
    <w:p w14:paraId="4AFCA821" w14:textId="29FD22E0" w:rsidR="00220304" w:rsidRDefault="00547541" w:rsidP="00B028BF">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Strengthening: </w:t>
      </w:r>
      <w:r w:rsidR="004C7215">
        <w:rPr>
          <w:rFonts w:ascii="Times New Roman" w:hAnsi="Times New Roman"/>
          <w:color w:val="1A1A1A"/>
          <w:sz w:val="14"/>
          <w:szCs w:val="14"/>
        </w:rPr>
        <w:t>Building a network within work</w:t>
      </w:r>
      <w:r w:rsidR="0053685D">
        <w:rPr>
          <w:rFonts w:ascii="Times New Roman" w:hAnsi="Times New Roman"/>
          <w:color w:val="1A1A1A"/>
          <w:sz w:val="14"/>
          <w:szCs w:val="14"/>
        </w:rPr>
        <w:t xml:space="preserve"> </w:t>
      </w:r>
      <w:r w:rsidR="004C7215">
        <w:rPr>
          <w:rFonts w:ascii="Times New Roman" w:hAnsi="Times New Roman"/>
          <w:color w:val="1A1A1A"/>
          <w:sz w:val="14"/>
          <w:szCs w:val="14"/>
        </w:rPr>
        <w:t>(think about how to do this, and how much priority this has)</w:t>
      </w:r>
      <w:r w:rsidR="00EE78E1">
        <w:rPr>
          <w:rFonts w:ascii="Times New Roman" w:hAnsi="Times New Roman"/>
          <w:color w:val="1A1A1A"/>
          <w:sz w:val="14"/>
          <w:szCs w:val="14"/>
        </w:rPr>
        <w:t xml:space="preserve">: </w:t>
      </w:r>
      <w:r w:rsidR="00246F9A">
        <w:rPr>
          <w:rFonts w:ascii="Times New Roman" w:hAnsi="Times New Roman"/>
          <w:color w:val="1A1A1A"/>
          <w:sz w:val="14"/>
          <w:szCs w:val="14"/>
        </w:rPr>
        <w:t xml:space="preserve">business industry, </w:t>
      </w:r>
      <w:r w:rsidR="00DE23EB">
        <w:rPr>
          <w:rFonts w:ascii="Times New Roman" w:hAnsi="Times New Roman"/>
          <w:color w:val="1A1A1A"/>
          <w:sz w:val="14"/>
          <w:szCs w:val="14"/>
        </w:rPr>
        <w:t>post-doc community</w:t>
      </w:r>
      <w:r w:rsidR="00D81C75">
        <w:rPr>
          <w:rFonts w:ascii="Times New Roman" w:hAnsi="Times New Roman"/>
          <w:color w:val="1A1A1A"/>
          <w:sz w:val="14"/>
          <w:szCs w:val="14"/>
        </w:rPr>
        <w:t xml:space="preserve">, hpc community, tech industry. </w:t>
      </w:r>
    </w:p>
    <w:p w14:paraId="59CAE06A" w14:textId="77777777" w:rsidR="00220304" w:rsidRDefault="00220304" w:rsidP="00B028BF">
      <w:pPr>
        <w:widowControl w:val="0"/>
        <w:autoSpaceDE w:val="0"/>
        <w:autoSpaceDN w:val="0"/>
        <w:adjustRightInd w:val="0"/>
        <w:rPr>
          <w:rFonts w:ascii="Times New Roman" w:hAnsi="Times New Roman"/>
          <w:color w:val="1A1A1A"/>
          <w:sz w:val="14"/>
          <w:szCs w:val="14"/>
        </w:rPr>
      </w:pPr>
    </w:p>
    <w:p w14:paraId="2771CDC0" w14:textId="16811563" w:rsidR="00547541" w:rsidRDefault="00547541" w:rsidP="00B028BF">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Life: Build social networks. </w:t>
      </w:r>
    </w:p>
    <w:p w14:paraId="53EF11B2" w14:textId="77777777" w:rsidR="00547541" w:rsidRDefault="00547541" w:rsidP="00B028BF">
      <w:pPr>
        <w:widowControl w:val="0"/>
        <w:autoSpaceDE w:val="0"/>
        <w:autoSpaceDN w:val="0"/>
        <w:adjustRightInd w:val="0"/>
        <w:rPr>
          <w:rFonts w:ascii="Times New Roman" w:hAnsi="Times New Roman"/>
          <w:color w:val="1A1A1A"/>
          <w:sz w:val="14"/>
          <w:szCs w:val="14"/>
        </w:rPr>
      </w:pPr>
    </w:p>
    <w:p w14:paraId="5890ECF4" w14:textId="380A2DC9" w:rsidR="00246F9A" w:rsidRDefault="00CC2816" w:rsidP="00B028BF">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Find a girl: </w:t>
      </w:r>
    </w:p>
    <w:p w14:paraId="52D08738" w14:textId="652313F8" w:rsidR="00EE78E1" w:rsidRDefault="00246F9A" w:rsidP="00B028BF">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    - meet through matrimony: </w:t>
      </w:r>
    </w:p>
    <w:p w14:paraId="3CF9038E" w14:textId="456DE7B0" w:rsidR="00246F9A" w:rsidRDefault="00EE78E1" w:rsidP="00B028BF">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    - </w:t>
      </w:r>
      <w:r w:rsidR="000471CE">
        <w:rPr>
          <w:rFonts w:ascii="Times New Roman" w:hAnsi="Times New Roman"/>
          <w:color w:val="1A1A1A"/>
          <w:sz w:val="14"/>
          <w:szCs w:val="14"/>
        </w:rPr>
        <w:t>Building a network outside of work</w:t>
      </w:r>
      <w:r w:rsidR="004C7215">
        <w:rPr>
          <w:rFonts w:ascii="Times New Roman" w:hAnsi="Times New Roman"/>
          <w:color w:val="1A1A1A"/>
          <w:sz w:val="14"/>
          <w:szCs w:val="14"/>
        </w:rPr>
        <w:t xml:space="preserve"> (think about how to do this, and how much priority this has)</w:t>
      </w:r>
      <w:r w:rsidR="00246F9A">
        <w:rPr>
          <w:rFonts w:ascii="Times New Roman" w:hAnsi="Times New Roman"/>
          <w:color w:val="1A1A1A"/>
          <w:sz w:val="14"/>
          <w:szCs w:val="14"/>
        </w:rPr>
        <w:t xml:space="preserve">: facebook, SF events, weddings, Chicago events, </w:t>
      </w:r>
    </w:p>
    <w:p w14:paraId="6A5EAF3E" w14:textId="77777777" w:rsidR="00246F9A" w:rsidRDefault="00246F9A" w:rsidP="00B028BF">
      <w:pPr>
        <w:widowControl w:val="0"/>
        <w:autoSpaceDE w:val="0"/>
        <w:autoSpaceDN w:val="0"/>
        <w:adjustRightInd w:val="0"/>
        <w:rPr>
          <w:rFonts w:ascii="Times New Roman" w:hAnsi="Times New Roman"/>
          <w:color w:val="1A1A1A"/>
          <w:sz w:val="14"/>
          <w:szCs w:val="14"/>
        </w:rPr>
      </w:pPr>
    </w:p>
    <w:p w14:paraId="711E3694" w14:textId="259912CA" w:rsidR="00861FE7" w:rsidRDefault="00246F9A" w:rsidP="004E7B1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 </w:t>
      </w:r>
      <w:r w:rsidR="005E077A">
        <w:rPr>
          <w:rFonts w:ascii="Times New Roman" w:hAnsi="Times New Roman"/>
          <w:color w:val="1A1A1A"/>
          <w:sz w:val="14"/>
          <w:szCs w:val="14"/>
        </w:rPr>
        <w:t xml:space="preserve">PC/mgmt: Become better at work-life. </w:t>
      </w:r>
    </w:p>
    <w:p w14:paraId="16AC13C8" w14:textId="77777777" w:rsidR="007A7B36" w:rsidRDefault="007A7B36" w:rsidP="004E7B1D">
      <w:pPr>
        <w:widowControl w:val="0"/>
        <w:autoSpaceDE w:val="0"/>
        <w:autoSpaceDN w:val="0"/>
        <w:adjustRightInd w:val="0"/>
        <w:rPr>
          <w:rFonts w:ascii="Times New Roman" w:hAnsi="Times New Roman"/>
          <w:color w:val="1A1A1A"/>
          <w:sz w:val="14"/>
          <w:szCs w:val="14"/>
        </w:rPr>
      </w:pPr>
    </w:p>
    <w:p w14:paraId="627F9873" w14:textId="77777777" w:rsidR="007A7B36" w:rsidRDefault="007A7B36" w:rsidP="004E7B1D">
      <w:pPr>
        <w:widowControl w:val="0"/>
        <w:autoSpaceDE w:val="0"/>
        <w:autoSpaceDN w:val="0"/>
        <w:adjustRightInd w:val="0"/>
        <w:rPr>
          <w:rFonts w:ascii="Times New Roman" w:hAnsi="Times New Roman"/>
          <w:color w:val="1A1A1A"/>
          <w:sz w:val="14"/>
          <w:szCs w:val="14"/>
        </w:rPr>
      </w:pPr>
    </w:p>
    <w:p w14:paraId="540867D7" w14:textId="77777777" w:rsidR="007A7B36" w:rsidRDefault="007A7B36" w:rsidP="004E7B1D">
      <w:pPr>
        <w:widowControl w:val="0"/>
        <w:autoSpaceDE w:val="0"/>
        <w:autoSpaceDN w:val="0"/>
        <w:adjustRightInd w:val="0"/>
        <w:rPr>
          <w:rFonts w:ascii="Times New Roman" w:hAnsi="Times New Roman"/>
          <w:color w:val="1A1A1A"/>
          <w:sz w:val="14"/>
          <w:szCs w:val="14"/>
        </w:rPr>
      </w:pPr>
    </w:p>
    <w:p w14:paraId="61848ACE" w14:textId="77777777" w:rsidR="007A7B36" w:rsidRDefault="007A7B36" w:rsidP="004E7B1D">
      <w:pPr>
        <w:widowControl w:val="0"/>
        <w:autoSpaceDE w:val="0"/>
        <w:autoSpaceDN w:val="0"/>
        <w:adjustRightInd w:val="0"/>
        <w:rPr>
          <w:rFonts w:ascii="Times New Roman" w:hAnsi="Times New Roman"/>
          <w:color w:val="1A1A1A"/>
          <w:sz w:val="14"/>
          <w:szCs w:val="14"/>
        </w:rPr>
      </w:pPr>
    </w:p>
    <w:p w14:paraId="34CDE9A9" w14:textId="77777777" w:rsidR="007A7B36" w:rsidRDefault="007A7B36" w:rsidP="004E7B1D">
      <w:pPr>
        <w:widowControl w:val="0"/>
        <w:autoSpaceDE w:val="0"/>
        <w:autoSpaceDN w:val="0"/>
        <w:adjustRightInd w:val="0"/>
        <w:rPr>
          <w:rFonts w:ascii="Times New Roman" w:hAnsi="Times New Roman"/>
          <w:color w:val="1A1A1A"/>
          <w:sz w:val="14"/>
          <w:szCs w:val="14"/>
        </w:rPr>
      </w:pPr>
    </w:p>
    <w:p w14:paraId="5A89D6A7" w14:textId="77777777" w:rsidR="007A7B36" w:rsidRDefault="007A7B36" w:rsidP="004E7B1D">
      <w:pPr>
        <w:widowControl w:val="0"/>
        <w:autoSpaceDE w:val="0"/>
        <w:autoSpaceDN w:val="0"/>
        <w:adjustRightInd w:val="0"/>
        <w:rPr>
          <w:rFonts w:ascii="Times New Roman" w:hAnsi="Times New Roman"/>
          <w:color w:val="1A1A1A"/>
          <w:sz w:val="14"/>
          <w:szCs w:val="14"/>
        </w:rPr>
      </w:pPr>
    </w:p>
    <w:p w14:paraId="74FCB1D6" w14:textId="77777777" w:rsidR="007A7B36" w:rsidRDefault="007A7B36" w:rsidP="004E7B1D">
      <w:pPr>
        <w:widowControl w:val="0"/>
        <w:autoSpaceDE w:val="0"/>
        <w:autoSpaceDN w:val="0"/>
        <w:adjustRightInd w:val="0"/>
        <w:rPr>
          <w:rFonts w:ascii="Times New Roman" w:hAnsi="Times New Roman"/>
          <w:color w:val="1A1A1A"/>
          <w:sz w:val="14"/>
          <w:szCs w:val="14"/>
        </w:rPr>
      </w:pPr>
    </w:p>
    <w:p w14:paraId="1D3F5189" w14:textId="77777777" w:rsidR="007A7B36" w:rsidRDefault="007A7B36" w:rsidP="004E7B1D">
      <w:pPr>
        <w:widowControl w:val="0"/>
        <w:autoSpaceDE w:val="0"/>
        <w:autoSpaceDN w:val="0"/>
        <w:adjustRightInd w:val="0"/>
        <w:rPr>
          <w:rFonts w:ascii="Times New Roman" w:hAnsi="Times New Roman"/>
          <w:color w:val="1A1A1A"/>
          <w:sz w:val="14"/>
          <w:szCs w:val="14"/>
        </w:rPr>
      </w:pPr>
    </w:p>
    <w:p w14:paraId="2127B2BD" w14:textId="77777777" w:rsidR="007A7B36" w:rsidRDefault="007A7B36" w:rsidP="004E7B1D">
      <w:pPr>
        <w:widowControl w:val="0"/>
        <w:autoSpaceDE w:val="0"/>
        <w:autoSpaceDN w:val="0"/>
        <w:adjustRightInd w:val="0"/>
        <w:rPr>
          <w:rFonts w:ascii="Times New Roman" w:hAnsi="Times New Roman"/>
          <w:color w:val="1A1A1A"/>
          <w:sz w:val="14"/>
          <w:szCs w:val="14"/>
        </w:rPr>
      </w:pPr>
    </w:p>
    <w:p w14:paraId="0B00B875" w14:textId="77777777" w:rsidR="007A7B36" w:rsidRDefault="007A7B36" w:rsidP="004E7B1D">
      <w:pPr>
        <w:widowControl w:val="0"/>
        <w:autoSpaceDE w:val="0"/>
        <w:autoSpaceDN w:val="0"/>
        <w:adjustRightInd w:val="0"/>
        <w:rPr>
          <w:rFonts w:ascii="Times New Roman" w:hAnsi="Times New Roman"/>
          <w:color w:val="1A1A1A"/>
          <w:sz w:val="14"/>
          <w:szCs w:val="14"/>
        </w:rPr>
      </w:pPr>
    </w:p>
    <w:p w14:paraId="35B11208" w14:textId="77777777" w:rsidR="007A7B36" w:rsidRDefault="007A7B36" w:rsidP="004E7B1D">
      <w:pPr>
        <w:widowControl w:val="0"/>
        <w:autoSpaceDE w:val="0"/>
        <w:autoSpaceDN w:val="0"/>
        <w:adjustRightInd w:val="0"/>
        <w:rPr>
          <w:rFonts w:ascii="Times New Roman" w:hAnsi="Times New Roman"/>
          <w:color w:val="1A1A1A"/>
          <w:sz w:val="14"/>
          <w:szCs w:val="14"/>
        </w:rPr>
      </w:pPr>
    </w:p>
    <w:p w14:paraId="650D9937" w14:textId="77777777" w:rsidR="007A7B36" w:rsidRDefault="007A7B36" w:rsidP="004E7B1D">
      <w:pPr>
        <w:widowControl w:val="0"/>
        <w:autoSpaceDE w:val="0"/>
        <w:autoSpaceDN w:val="0"/>
        <w:adjustRightInd w:val="0"/>
        <w:rPr>
          <w:rFonts w:ascii="Times New Roman" w:hAnsi="Times New Roman"/>
          <w:color w:val="1A1A1A"/>
          <w:sz w:val="14"/>
          <w:szCs w:val="14"/>
        </w:rPr>
      </w:pPr>
    </w:p>
    <w:p w14:paraId="55BBCACA" w14:textId="77777777" w:rsidR="007A7B36" w:rsidRDefault="007A7B36" w:rsidP="004E7B1D">
      <w:pPr>
        <w:widowControl w:val="0"/>
        <w:autoSpaceDE w:val="0"/>
        <w:autoSpaceDN w:val="0"/>
        <w:adjustRightInd w:val="0"/>
        <w:rPr>
          <w:rFonts w:ascii="Times New Roman" w:hAnsi="Times New Roman"/>
          <w:color w:val="1A1A1A"/>
          <w:sz w:val="14"/>
          <w:szCs w:val="14"/>
        </w:rPr>
      </w:pPr>
    </w:p>
    <w:p w14:paraId="205F923C" w14:textId="77777777" w:rsidR="007A7B36" w:rsidRDefault="007A7B36" w:rsidP="004E7B1D">
      <w:pPr>
        <w:widowControl w:val="0"/>
        <w:autoSpaceDE w:val="0"/>
        <w:autoSpaceDN w:val="0"/>
        <w:adjustRightInd w:val="0"/>
        <w:rPr>
          <w:rFonts w:ascii="Times New Roman" w:hAnsi="Times New Roman"/>
          <w:color w:val="1A1A1A"/>
          <w:sz w:val="14"/>
          <w:szCs w:val="14"/>
        </w:rPr>
      </w:pPr>
    </w:p>
    <w:p w14:paraId="0D79BC06" w14:textId="77777777" w:rsidR="007A7B36" w:rsidRDefault="007A7B36" w:rsidP="004E7B1D">
      <w:pPr>
        <w:widowControl w:val="0"/>
        <w:autoSpaceDE w:val="0"/>
        <w:autoSpaceDN w:val="0"/>
        <w:adjustRightInd w:val="0"/>
        <w:rPr>
          <w:rFonts w:ascii="Times New Roman" w:hAnsi="Times New Roman"/>
          <w:color w:val="1A1A1A"/>
          <w:sz w:val="14"/>
          <w:szCs w:val="14"/>
        </w:rPr>
      </w:pPr>
    </w:p>
    <w:p w14:paraId="122EFCD0" w14:textId="77777777" w:rsidR="007A7B36" w:rsidRDefault="007A7B36" w:rsidP="004E7B1D">
      <w:pPr>
        <w:widowControl w:val="0"/>
        <w:autoSpaceDE w:val="0"/>
        <w:autoSpaceDN w:val="0"/>
        <w:adjustRightInd w:val="0"/>
        <w:rPr>
          <w:rFonts w:ascii="Times New Roman" w:hAnsi="Times New Roman"/>
          <w:color w:val="1A1A1A"/>
          <w:sz w:val="14"/>
          <w:szCs w:val="14"/>
        </w:rPr>
      </w:pPr>
    </w:p>
    <w:p w14:paraId="2FA567BE" w14:textId="77777777" w:rsidR="007A7B36" w:rsidRDefault="007A7B36" w:rsidP="004E7B1D">
      <w:pPr>
        <w:widowControl w:val="0"/>
        <w:autoSpaceDE w:val="0"/>
        <w:autoSpaceDN w:val="0"/>
        <w:adjustRightInd w:val="0"/>
        <w:rPr>
          <w:rFonts w:ascii="Times New Roman" w:hAnsi="Times New Roman"/>
          <w:color w:val="1A1A1A"/>
          <w:sz w:val="14"/>
          <w:szCs w:val="14"/>
        </w:rPr>
      </w:pPr>
    </w:p>
    <w:p w14:paraId="7789B5FE" w14:textId="77777777" w:rsidR="007A7B36" w:rsidRDefault="007A7B36" w:rsidP="004E7B1D">
      <w:pPr>
        <w:widowControl w:val="0"/>
        <w:autoSpaceDE w:val="0"/>
        <w:autoSpaceDN w:val="0"/>
        <w:adjustRightInd w:val="0"/>
        <w:rPr>
          <w:rFonts w:ascii="Times New Roman" w:hAnsi="Times New Roman"/>
          <w:color w:val="1A1A1A"/>
          <w:sz w:val="14"/>
          <w:szCs w:val="14"/>
        </w:rPr>
      </w:pPr>
    </w:p>
    <w:p w14:paraId="7917C688" w14:textId="77777777" w:rsidR="007A7B36" w:rsidRDefault="007A7B36" w:rsidP="004E7B1D">
      <w:pPr>
        <w:widowControl w:val="0"/>
        <w:autoSpaceDE w:val="0"/>
        <w:autoSpaceDN w:val="0"/>
        <w:adjustRightInd w:val="0"/>
        <w:rPr>
          <w:rFonts w:ascii="Times New Roman" w:hAnsi="Times New Roman"/>
          <w:color w:val="1A1A1A"/>
          <w:sz w:val="14"/>
          <w:szCs w:val="14"/>
        </w:rPr>
      </w:pPr>
    </w:p>
    <w:p w14:paraId="202859F3" w14:textId="77777777" w:rsidR="007A7B36" w:rsidRDefault="007A7B36" w:rsidP="004E7B1D">
      <w:pPr>
        <w:widowControl w:val="0"/>
        <w:autoSpaceDE w:val="0"/>
        <w:autoSpaceDN w:val="0"/>
        <w:adjustRightInd w:val="0"/>
        <w:rPr>
          <w:rFonts w:ascii="Times New Roman" w:hAnsi="Times New Roman"/>
          <w:color w:val="1A1A1A"/>
          <w:sz w:val="14"/>
          <w:szCs w:val="14"/>
        </w:rPr>
      </w:pPr>
    </w:p>
    <w:p w14:paraId="470F9392" w14:textId="77777777" w:rsidR="007A7B36" w:rsidRDefault="007A7B36" w:rsidP="004E7B1D">
      <w:pPr>
        <w:widowControl w:val="0"/>
        <w:autoSpaceDE w:val="0"/>
        <w:autoSpaceDN w:val="0"/>
        <w:adjustRightInd w:val="0"/>
        <w:rPr>
          <w:rFonts w:ascii="Times New Roman" w:hAnsi="Times New Roman"/>
          <w:color w:val="1A1A1A"/>
          <w:sz w:val="14"/>
          <w:szCs w:val="14"/>
        </w:rPr>
      </w:pPr>
    </w:p>
    <w:p w14:paraId="3B9D2F24" w14:textId="77777777" w:rsidR="007A7B36" w:rsidRDefault="007A7B36" w:rsidP="004E7B1D">
      <w:pPr>
        <w:widowControl w:val="0"/>
        <w:autoSpaceDE w:val="0"/>
        <w:autoSpaceDN w:val="0"/>
        <w:adjustRightInd w:val="0"/>
        <w:rPr>
          <w:rFonts w:ascii="Times New Roman" w:hAnsi="Times New Roman"/>
          <w:color w:val="1A1A1A"/>
          <w:sz w:val="14"/>
          <w:szCs w:val="14"/>
        </w:rPr>
      </w:pPr>
    </w:p>
    <w:p w14:paraId="18264F86" w14:textId="77777777" w:rsidR="007A7B36" w:rsidRDefault="007A7B36" w:rsidP="004E7B1D">
      <w:pPr>
        <w:widowControl w:val="0"/>
        <w:autoSpaceDE w:val="0"/>
        <w:autoSpaceDN w:val="0"/>
        <w:adjustRightInd w:val="0"/>
        <w:rPr>
          <w:rFonts w:ascii="Times New Roman" w:hAnsi="Times New Roman"/>
          <w:color w:val="1A1A1A"/>
          <w:sz w:val="14"/>
          <w:szCs w:val="14"/>
        </w:rPr>
      </w:pPr>
    </w:p>
    <w:p w14:paraId="10C57A2F" w14:textId="77777777" w:rsidR="007A7B36" w:rsidRDefault="007A7B36" w:rsidP="004E7B1D">
      <w:pPr>
        <w:widowControl w:val="0"/>
        <w:autoSpaceDE w:val="0"/>
        <w:autoSpaceDN w:val="0"/>
        <w:adjustRightInd w:val="0"/>
        <w:rPr>
          <w:rFonts w:ascii="Times New Roman" w:hAnsi="Times New Roman"/>
          <w:color w:val="1A1A1A"/>
          <w:sz w:val="14"/>
          <w:szCs w:val="14"/>
        </w:rPr>
      </w:pPr>
    </w:p>
    <w:p w14:paraId="02ED20E3" w14:textId="77777777" w:rsidR="007A7B36" w:rsidRDefault="007A7B36" w:rsidP="004E7B1D">
      <w:pPr>
        <w:widowControl w:val="0"/>
        <w:autoSpaceDE w:val="0"/>
        <w:autoSpaceDN w:val="0"/>
        <w:adjustRightInd w:val="0"/>
        <w:rPr>
          <w:rFonts w:ascii="Times New Roman" w:hAnsi="Times New Roman"/>
          <w:color w:val="1A1A1A"/>
          <w:sz w:val="14"/>
          <w:szCs w:val="14"/>
        </w:rPr>
      </w:pPr>
    </w:p>
    <w:p w14:paraId="5E1366B3" w14:textId="77777777" w:rsidR="007A7B36" w:rsidRDefault="007A7B36" w:rsidP="004E7B1D">
      <w:pPr>
        <w:widowControl w:val="0"/>
        <w:autoSpaceDE w:val="0"/>
        <w:autoSpaceDN w:val="0"/>
        <w:adjustRightInd w:val="0"/>
        <w:rPr>
          <w:rFonts w:ascii="Times New Roman" w:hAnsi="Times New Roman"/>
          <w:color w:val="1A1A1A"/>
          <w:sz w:val="14"/>
          <w:szCs w:val="14"/>
        </w:rPr>
      </w:pPr>
    </w:p>
    <w:p w14:paraId="2957D0C0" w14:textId="77777777" w:rsidR="007A7B36" w:rsidRDefault="007A7B36" w:rsidP="004E7B1D">
      <w:pPr>
        <w:widowControl w:val="0"/>
        <w:autoSpaceDE w:val="0"/>
        <w:autoSpaceDN w:val="0"/>
        <w:adjustRightInd w:val="0"/>
        <w:rPr>
          <w:rFonts w:ascii="Times New Roman" w:hAnsi="Times New Roman"/>
          <w:color w:val="1A1A1A"/>
          <w:sz w:val="14"/>
          <w:szCs w:val="14"/>
        </w:rPr>
      </w:pPr>
    </w:p>
    <w:p w14:paraId="28F01990" w14:textId="77777777" w:rsidR="007A7B36" w:rsidRDefault="007A7B36" w:rsidP="004E7B1D">
      <w:pPr>
        <w:widowControl w:val="0"/>
        <w:autoSpaceDE w:val="0"/>
        <w:autoSpaceDN w:val="0"/>
        <w:adjustRightInd w:val="0"/>
        <w:rPr>
          <w:rFonts w:ascii="Times New Roman" w:hAnsi="Times New Roman"/>
          <w:color w:val="1A1A1A"/>
          <w:sz w:val="14"/>
          <w:szCs w:val="14"/>
        </w:rPr>
      </w:pPr>
    </w:p>
    <w:p w14:paraId="1E116B8D" w14:textId="77777777" w:rsidR="007A7B36" w:rsidRDefault="007A7B36" w:rsidP="004E7B1D">
      <w:pPr>
        <w:widowControl w:val="0"/>
        <w:autoSpaceDE w:val="0"/>
        <w:autoSpaceDN w:val="0"/>
        <w:adjustRightInd w:val="0"/>
        <w:rPr>
          <w:rFonts w:ascii="Times New Roman" w:hAnsi="Times New Roman"/>
          <w:color w:val="1A1A1A"/>
          <w:sz w:val="14"/>
          <w:szCs w:val="14"/>
        </w:rPr>
      </w:pPr>
    </w:p>
    <w:p w14:paraId="1D57C994" w14:textId="77777777" w:rsidR="007A7B36" w:rsidRDefault="007A7B36" w:rsidP="004E7B1D">
      <w:pPr>
        <w:widowControl w:val="0"/>
        <w:autoSpaceDE w:val="0"/>
        <w:autoSpaceDN w:val="0"/>
        <w:adjustRightInd w:val="0"/>
        <w:rPr>
          <w:rFonts w:ascii="Times New Roman" w:hAnsi="Times New Roman"/>
          <w:color w:val="1A1A1A"/>
          <w:sz w:val="14"/>
          <w:szCs w:val="14"/>
        </w:rPr>
      </w:pPr>
    </w:p>
    <w:p w14:paraId="4BDD05F0" w14:textId="77777777" w:rsidR="007A7B36" w:rsidRDefault="007A7B36" w:rsidP="004E7B1D">
      <w:pPr>
        <w:widowControl w:val="0"/>
        <w:autoSpaceDE w:val="0"/>
        <w:autoSpaceDN w:val="0"/>
        <w:adjustRightInd w:val="0"/>
        <w:rPr>
          <w:rFonts w:ascii="Times New Roman" w:hAnsi="Times New Roman"/>
          <w:color w:val="1A1A1A"/>
          <w:sz w:val="14"/>
          <w:szCs w:val="14"/>
        </w:rPr>
      </w:pPr>
    </w:p>
    <w:p w14:paraId="7939937D" w14:textId="77777777" w:rsidR="007A7B36" w:rsidRDefault="007A7B36" w:rsidP="004E7B1D">
      <w:pPr>
        <w:widowControl w:val="0"/>
        <w:autoSpaceDE w:val="0"/>
        <w:autoSpaceDN w:val="0"/>
        <w:adjustRightInd w:val="0"/>
        <w:rPr>
          <w:rFonts w:ascii="Times New Roman" w:hAnsi="Times New Roman"/>
          <w:color w:val="1A1A1A"/>
          <w:sz w:val="14"/>
          <w:szCs w:val="14"/>
        </w:rPr>
      </w:pPr>
    </w:p>
    <w:p w14:paraId="2E1D5CAD" w14:textId="77777777" w:rsidR="00430530" w:rsidRDefault="00430530" w:rsidP="004E7B1D">
      <w:pPr>
        <w:widowControl w:val="0"/>
        <w:autoSpaceDE w:val="0"/>
        <w:autoSpaceDN w:val="0"/>
        <w:adjustRightInd w:val="0"/>
        <w:rPr>
          <w:rFonts w:ascii="Times New Roman" w:hAnsi="Times New Roman"/>
          <w:color w:val="1A1A1A"/>
          <w:sz w:val="14"/>
          <w:szCs w:val="14"/>
        </w:rPr>
      </w:pPr>
    </w:p>
    <w:p w14:paraId="37792ECB" w14:textId="77777777" w:rsidR="00430530" w:rsidRDefault="00430530" w:rsidP="004E7B1D">
      <w:pPr>
        <w:widowControl w:val="0"/>
        <w:autoSpaceDE w:val="0"/>
        <w:autoSpaceDN w:val="0"/>
        <w:adjustRightInd w:val="0"/>
        <w:rPr>
          <w:rFonts w:ascii="Times New Roman" w:hAnsi="Times New Roman"/>
          <w:color w:val="1A1A1A"/>
          <w:sz w:val="14"/>
          <w:szCs w:val="14"/>
        </w:rPr>
      </w:pPr>
    </w:p>
    <w:p w14:paraId="30DC114E" w14:textId="77777777" w:rsidR="007A7B36" w:rsidRDefault="007A7B36" w:rsidP="004E7B1D">
      <w:pPr>
        <w:widowControl w:val="0"/>
        <w:autoSpaceDE w:val="0"/>
        <w:autoSpaceDN w:val="0"/>
        <w:adjustRightInd w:val="0"/>
        <w:rPr>
          <w:rFonts w:ascii="Times New Roman" w:hAnsi="Times New Roman"/>
          <w:color w:val="1A1A1A"/>
          <w:sz w:val="14"/>
          <w:szCs w:val="14"/>
        </w:rPr>
      </w:pPr>
    </w:p>
    <w:p w14:paraId="0590B096" w14:textId="77777777" w:rsidR="007A7B36" w:rsidRDefault="007A7B36" w:rsidP="004E7B1D">
      <w:pPr>
        <w:widowControl w:val="0"/>
        <w:autoSpaceDE w:val="0"/>
        <w:autoSpaceDN w:val="0"/>
        <w:adjustRightInd w:val="0"/>
        <w:rPr>
          <w:rFonts w:ascii="Times New Roman" w:hAnsi="Times New Roman"/>
          <w:color w:val="1A1A1A"/>
          <w:sz w:val="14"/>
          <w:szCs w:val="14"/>
        </w:rPr>
      </w:pPr>
    </w:p>
    <w:p w14:paraId="2F0F31D4" w14:textId="77777777" w:rsidR="007A7B36" w:rsidRDefault="007A7B36" w:rsidP="004E7B1D">
      <w:pPr>
        <w:widowControl w:val="0"/>
        <w:autoSpaceDE w:val="0"/>
        <w:autoSpaceDN w:val="0"/>
        <w:adjustRightInd w:val="0"/>
        <w:rPr>
          <w:rFonts w:ascii="Times New Roman" w:hAnsi="Times New Roman"/>
          <w:color w:val="1A1A1A"/>
          <w:sz w:val="14"/>
          <w:szCs w:val="14"/>
        </w:rPr>
      </w:pPr>
    </w:p>
    <w:p w14:paraId="216E797A" w14:textId="342D575C" w:rsidR="004E7B1D" w:rsidRPr="00170ED9" w:rsidRDefault="004E7B1D" w:rsidP="004E7B1D">
      <w:pPr>
        <w:widowControl w:val="0"/>
        <w:autoSpaceDE w:val="0"/>
        <w:autoSpaceDN w:val="0"/>
        <w:adjustRightInd w:val="0"/>
        <w:rPr>
          <w:rFonts w:ascii="Times New Roman" w:hAnsi="Times New Roman"/>
          <w:b/>
          <w:color w:val="1A1A1A"/>
          <w:sz w:val="14"/>
          <w:szCs w:val="14"/>
          <w:u w:val="single"/>
        </w:rPr>
      </w:pPr>
      <w:r>
        <w:rPr>
          <w:rFonts w:ascii="Times New Roman" w:hAnsi="Times New Roman"/>
          <w:b/>
          <w:color w:val="1A1A1A"/>
          <w:sz w:val="14"/>
          <w:szCs w:val="14"/>
          <w:u w:val="single"/>
        </w:rPr>
        <w:t xml:space="preserve">Execution  Model </w:t>
      </w:r>
      <w:r w:rsidR="00422076">
        <w:rPr>
          <w:rFonts w:ascii="Times New Roman" w:hAnsi="Times New Roman"/>
          <w:b/>
          <w:color w:val="1A1A1A"/>
          <w:sz w:val="14"/>
          <w:szCs w:val="14"/>
          <w:u w:val="single"/>
        </w:rPr>
        <w:t xml:space="preserve">during live situations : </w:t>
      </w:r>
    </w:p>
    <w:p w14:paraId="0878E1F4" w14:textId="77777777" w:rsidR="00170ED9" w:rsidRDefault="00170ED9" w:rsidP="00B028BF">
      <w:pPr>
        <w:widowControl w:val="0"/>
        <w:autoSpaceDE w:val="0"/>
        <w:autoSpaceDN w:val="0"/>
        <w:adjustRightInd w:val="0"/>
        <w:rPr>
          <w:rFonts w:ascii="Times New Roman" w:hAnsi="Times New Roman"/>
          <w:color w:val="1A1A1A"/>
          <w:sz w:val="14"/>
          <w:szCs w:val="14"/>
        </w:rPr>
      </w:pPr>
    </w:p>
    <w:p w14:paraId="6A8E428D" w14:textId="77777777" w:rsidR="00E84574" w:rsidRDefault="00E84574" w:rsidP="00B028BF">
      <w:pPr>
        <w:widowControl w:val="0"/>
        <w:autoSpaceDE w:val="0"/>
        <w:autoSpaceDN w:val="0"/>
        <w:adjustRightInd w:val="0"/>
        <w:rPr>
          <w:rFonts w:ascii="Times New Roman" w:hAnsi="Times New Roman"/>
          <w:color w:val="1A1A1A"/>
          <w:sz w:val="14"/>
          <w:szCs w:val="14"/>
        </w:rPr>
      </w:pPr>
    </w:p>
    <w:p w14:paraId="6E9C0CBD" w14:textId="3FAF358D" w:rsidR="00E84574" w:rsidRDefault="00E84574" w:rsidP="00B028BF">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Figure out how to organize this: </w:t>
      </w:r>
    </w:p>
    <w:p w14:paraId="625A5D03" w14:textId="77777777" w:rsidR="00E84574" w:rsidRDefault="00E84574" w:rsidP="00B028BF">
      <w:pPr>
        <w:widowControl w:val="0"/>
        <w:autoSpaceDE w:val="0"/>
        <w:autoSpaceDN w:val="0"/>
        <w:adjustRightInd w:val="0"/>
        <w:rPr>
          <w:rFonts w:ascii="Times New Roman" w:hAnsi="Times New Roman"/>
          <w:color w:val="1A1A1A"/>
          <w:sz w:val="14"/>
          <w:szCs w:val="14"/>
        </w:rPr>
      </w:pPr>
    </w:p>
    <w:p w14:paraId="0F4FB2E7" w14:textId="7F8F0F52" w:rsidR="00422076" w:rsidRDefault="00422076" w:rsidP="00B028BF">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Work : </w:t>
      </w:r>
    </w:p>
    <w:p w14:paraId="2E4BC0F7" w14:textId="77777777" w:rsidR="00422076" w:rsidRDefault="00422076" w:rsidP="00B028BF">
      <w:pPr>
        <w:widowControl w:val="0"/>
        <w:autoSpaceDE w:val="0"/>
        <w:autoSpaceDN w:val="0"/>
        <w:adjustRightInd w:val="0"/>
        <w:rPr>
          <w:rFonts w:ascii="Times New Roman" w:hAnsi="Times New Roman"/>
          <w:color w:val="1A1A1A"/>
          <w:sz w:val="14"/>
          <w:szCs w:val="14"/>
        </w:rPr>
      </w:pPr>
    </w:p>
    <w:p w14:paraId="043C1EB2" w14:textId="77777777" w:rsidR="004E7B1D" w:rsidRDefault="004E7B1D" w:rsidP="004E7B1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Weights/keep it simple -happiness: </w:t>
      </w:r>
    </w:p>
    <w:p w14:paraId="11724252" w14:textId="74AC8373" w:rsidR="004E7B1D" w:rsidRDefault="004E7B1D" w:rsidP="004E7B1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Goals/research questions</w:t>
      </w:r>
      <w:r w:rsidR="00E84574">
        <w:rPr>
          <w:rFonts w:ascii="Times New Roman" w:hAnsi="Times New Roman"/>
          <w:color w:val="1A1A1A"/>
          <w:sz w:val="14"/>
          <w:szCs w:val="14"/>
        </w:rPr>
        <w:t xml:space="preserve"> </w:t>
      </w:r>
    </w:p>
    <w:p w14:paraId="67670B58" w14:textId="77777777" w:rsidR="004E7B1D" w:rsidRDefault="004E7B1D" w:rsidP="004E7B1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schedule:  </w:t>
      </w:r>
    </w:p>
    <w:p w14:paraId="772B1AB6" w14:textId="248A566B" w:rsidR="004E7B1D" w:rsidRDefault="00E84574" w:rsidP="004E7B1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comm: common,</w:t>
      </w:r>
      <w:r w:rsidR="004E7B1D">
        <w:rPr>
          <w:rFonts w:ascii="Times New Roman" w:hAnsi="Times New Roman"/>
          <w:color w:val="1A1A1A"/>
          <w:sz w:val="14"/>
          <w:szCs w:val="14"/>
        </w:rPr>
        <w:t xml:space="preserve"> not about you </w:t>
      </w:r>
    </w:p>
    <w:p w14:paraId="4BACBFF6" w14:textId="37E70165" w:rsidR="004E7B1D" w:rsidRDefault="00422076" w:rsidP="004E7B1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practice: </w:t>
      </w:r>
    </w:p>
    <w:p w14:paraId="2F0DF93F" w14:textId="77777777" w:rsidR="004E7B1D" w:rsidRDefault="004E7B1D" w:rsidP="00B028BF">
      <w:pPr>
        <w:widowControl w:val="0"/>
        <w:autoSpaceDE w:val="0"/>
        <w:autoSpaceDN w:val="0"/>
        <w:adjustRightInd w:val="0"/>
        <w:rPr>
          <w:rFonts w:ascii="Times New Roman" w:hAnsi="Times New Roman"/>
          <w:color w:val="1A1A1A"/>
          <w:sz w:val="14"/>
          <w:szCs w:val="14"/>
        </w:rPr>
      </w:pPr>
    </w:p>
    <w:p w14:paraId="00B858F5" w14:textId="77777777" w:rsidR="00E84574" w:rsidRDefault="00E84574" w:rsidP="00B028BF">
      <w:pPr>
        <w:widowControl w:val="0"/>
        <w:autoSpaceDE w:val="0"/>
        <w:autoSpaceDN w:val="0"/>
        <w:adjustRightInd w:val="0"/>
        <w:rPr>
          <w:rFonts w:ascii="Times New Roman" w:hAnsi="Times New Roman"/>
          <w:color w:val="1A1A1A"/>
          <w:sz w:val="14"/>
          <w:szCs w:val="14"/>
        </w:rPr>
      </w:pPr>
    </w:p>
    <w:p w14:paraId="2B368718" w14:textId="4CFB0AB0" w:rsidR="00422076" w:rsidRDefault="00E84574" w:rsidP="00B028BF">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Life : / Interpersonal : </w:t>
      </w:r>
    </w:p>
    <w:p w14:paraId="4E08A53C" w14:textId="77777777" w:rsidR="00E84574" w:rsidRDefault="00E84574" w:rsidP="00B028BF">
      <w:pPr>
        <w:widowControl w:val="0"/>
        <w:autoSpaceDE w:val="0"/>
        <w:autoSpaceDN w:val="0"/>
        <w:adjustRightInd w:val="0"/>
        <w:rPr>
          <w:rFonts w:ascii="Times New Roman" w:hAnsi="Times New Roman"/>
          <w:color w:val="1A1A1A"/>
          <w:sz w:val="14"/>
          <w:szCs w:val="14"/>
        </w:rPr>
      </w:pPr>
    </w:p>
    <w:p w14:paraId="461F9F22" w14:textId="77777777" w:rsidR="004E7B1D" w:rsidRDefault="004E7B1D" w:rsidP="00B028BF">
      <w:pPr>
        <w:widowControl w:val="0"/>
        <w:autoSpaceDE w:val="0"/>
        <w:autoSpaceDN w:val="0"/>
        <w:adjustRightInd w:val="0"/>
        <w:rPr>
          <w:rFonts w:ascii="Times New Roman" w:hAnsi="Times New Roman"/>
          <w:color w:val="1A1A1A"/>
          <w:sz w:val="14"/>
          <w:szCs w:val="14"/>
        </w:rPr>
      </w:pPr>
    </w:p>
    <w:p w14:paraId="4628AC80" w14:textId="77777777" w:rsidR="004E7B1D" w:rsidRDefault="004E7B1D" w:rsidP="00B028BF">
      <w:pPr>
        <w:widowControl w:val="0"/>
        <w:autoSpaceDE w:val="0"/>
        <w:autoSpaceDN w:val="0"/>
        <w:adjustRightInd w:val="0"/>
        <w:rPr>
          <w:rFonts w:ascii="Times New Roman" w:hAnsi="Times New Roman"/>
          <w:color w:val="1A1A1A"/>
          <w:sz w:val="14"/>
          <w:szCs w:val="14"/>
        </w:rPr>
      </w:pPr>
    </w:p>
    <w:p w14:paraId="42C412C3" w14:textId="77777777" w:rsidR="007712D8" w:rsidRDefault="007712D8" w:rsidP="00B028BF">
      <w:pPr>
        <w:widowControl w:val="0"/>
        <w:autoSpaceDE w:val="0"/>
        <w:autoSpaceDN w:val="0"/>
        <w:adjustRightInd w:val="0"/>
        <w:rPr>
          <w:rFonts w:ascii="Times New Roman" w:hAnsi="Times New Roman"/>
          <w:color w:val="1A1A1A"/>
          <w:sz w:val="14"/>
          <w:szCs w:val="14"/>
        </w:rPr>
      </w:pPr>
    </w:p>
    <w:p w14:paraId="7710A5E9" w14:textId="44B43A4E" w:rsidR="007712D8" w:rsidRPr="00170ED9" w:rsidRDefault="00170ED9" w:rsidP="00B028BF">
      <w:pPr>
        <w:widowControl w:val="0"/>
        <w:autoSpaceDE w:val="0"/>
        <w:autoSpaceDN w:val="0"/>
        <w:adjustRightInd w:val="0"/>
        <w:rPr>
          <w:rFonts w:ascii="Times New Roman" w:hAnsi="Times New Roman"/>
          <w:b/>
          <w:color w:val="1A1A1A"/>
          <w:sz w:val="14"/>
          <w:szCs w:val="14"/>
          <w:u w:val="single"/>
        </w:rPr>
      </w:pPr>
      <w:r w:rsidRPr="00170ED9">
        <w:rPr>
          <w:rFonts w:ascii="Times New Roman" w:hAnsi="Times New Roman"/>
          <w:b/>
          <w:color w:val="1A1A1A"/>
          <w:sz w:val="14"/>
          <w:szCs w:val="14"/>
          <w:u w:val="single"/>
        </w:rPr>
        <w:t xml:space="preserve">Alternative organizations:  </w:t>
      </w:r>
    </w:p>
    <w:p w14:paraId="78C3CA8B" w14:textId="77777777" w:rsidR="007712D8" w:rsidRDefault="007712D8" w:rsidP="00B028BF">
      <w:pPr>
        <w:widowControl w:val="0"/>
        <w:autoSpaceDE w:val="0"/>
        <w:autoSpaceDN w:val="0"/>
        <w:adjustRightInd w:val="0"/>
        <w:rPr>
          <w:rFonts w:ascii="Times New Roman" w:hAnsi="Times New Roman"/>
          <w:color w:val="1A1A1A"/>
          <w:sz w:val="14"/>
          <w:szCs w:val="14"/>
        </w:rPr>
      </w:pPr>
    </w:p>
    <w:p w14:paraId="0A3E3D85" w14:textId="2131F8D7" w:rsidR="007712D8" w:rsidRDefault="00F846C6" w:rsidP="00B028BF">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1. Be Proactive:  keep it simple,  </w:t>
      </w:r>
    </w:p>
    <w:p w14:paraId="50AA0A35" w14:textId="152408C1" w:rsidR="007712D8" w:rsidRDefault="00170ED9" w:rsidP="00B028BF">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2. Begin with End in Mind</w:t>
      </w:r>
      <w:r w:rsidR="00F846C6">
        <w:rPr>
          <w:rFonts w:ascii="Times New Roman" w:hAnsi="Times New Roman"/>
          <w:color w:val="1A1A1A"/>
          <w:sz w:val="14"/>
          <w:szCs w:val="14"/>
        </w:rPr>
        <w:t xml:space="preserve">:  research questions </w:t>
      </w:r>
    </w:p>
    <w:p w14:paraId="4DE50FF3" w14:textId="53E5E851" w:rsidR="00170ED9" w:rsidRDefault="00F846C6" w:rsidP="00B028BF">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3. Prioritize:  schedule </w:t>
      </w:r>
    </w:p>
    <w:p w14:paraId="411A95A8" w14:textId="77777777" w:rsidR="00170ED9" w:rsidRDefault="00170ED9" w:rsidP="00B028BF">
      <w:pPr>
        <w:widowControl w:val="0"/>
        <w:autoSpaceDE w:val="0"/>
        <w:autoSpaceDN w:val="0"/>
        <w:adjustRightInd w:val="0"/>
        <w:rPr>
          <w:rFonts w:ascii="Times New Roman" w:hAnsi="Times New Roman"/>
          <w:color w:val="1A1A1A"/>
          <w:sz w:val="14"/>
          <w:szCs w:val="14"/>
        </w:rPr>
      </w:pPr>
    </w:p>
    <w:p w14:paraId="07DECF60" w14:textId="360E5381" w:rsidR="00170ED9" w:rsidRDefault="00170ED9" w:rsidP="00B028BF">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4. Win-win</w:t>
      </w:r>
      <w:r w:rsidR="00F846C6">
        <w:rPr>
          <w:rFonts w:ascii="Times New Roman" w:hAnsi="Times New Roman"/>
          <w:color w:val="1A1A1A"/>
          <w:sz w:val="14"/>
          <w:szCs w:val="14"/>
        </w:rPr>
        <w:t xml:space="preserve">:   </w:t>
      </w:r>
    </w:p>
    <w:p w14:paraId="09C64169" w14:textId="26607AF3" w:rsidR="00170ED9" w:rsidRDefault="00170ED9" w:rsidP="00B028BF">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5. Listen, then send</w:t>
      </w:r>
    </w:p>
    <w:p w14:paraId="39A9BE21" w14:textId="28466F1B" w:rsidR="00170ED9" w:rsidRDefault="00170ED9" w:rsidP="00B028BF">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6. Synergize </w:t>
      </w:r>
    </w:p>
    <w:p w14:paraId="5E5970BA" w14:textId="77777777" w:rsidR="00170ED9" w:rsidRDefault="00170ED9" w:rsidP="00B028BF">
      <w:pPr>
        <w:widowControl w:val="0"/>
        <w:autoSpaceDE w:val="0"/>
        <w:autoSpaceDN w:val="0"/>
        <w:adjustRightInd w:val="0"/>
        <w:rPr>
          <w:rFonts w:ascii="Times New Roman" w:hAnsi="Times New Roman"/>
          <w:color w:val="1A1A1A"/>
          <w:sz w:val="14"/>
          <w:szCs w:val="14"/>
        </w:rPr>
      </w:pPr>
    </w:p>
    <w:p w14:paraId="312128FD" w14:textId="3065902D" w:rsidR="00170ED9" w:rsidRDefault="00170ED9" w:rsidP="00B028BF">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7. practice</w:t>
      </w:r>
      <w:r w:rsidR="00AE4A0E">
        <w:rPr>
          <w:rFonts w:ascii="Times New Roman" w:hAnsi="Times New Roman"/>
          <w:color w:val="1A1A1A"/>
          <w:sz w:val="14"/>
          <w:szCs w:val="14"/>
        </w:rPr>
        <w:t xml:space="preserve">: </w:t>
      </w:r>
    </w:p>
    <w:p w14:paraId="512DA098" w14:textId="77777777" w:rsidR="006F46B4" w:rsidRDefault="006F46B4" w:rsidP="00B028BF">
      <w:pPr>
        <w:widowControl w:val="0"/>
        <w:autoSpaceDE w:val="0"/>
        <w:autoSpaceDN w:val="0"/>
        <w:adjustRightInd w:val="0"/>
        <w:rPr>
          <w:rFonts w:ascii="Times New Roman" w:hAnsi="Times New Roman"/>
          <w:color w:val="1A1A1A"/>
          <w:sz w:val="14"/>
          <w:szCs w:val="14"/>
        </w:rPr>
      </w:pPr>
    </w:p>
    <w:p w14:paraId="0B400225" w14:textId="77777777" w:rsidR="00F846C6" w:rsidRDefault="00F846C6" w:rsidP="00B028BF">
      <w:pPr>
        <w:widowControl w:val="0"/>
        <w:autoSpaceDE w:val="0"/>
        <w:autoSpaceDN w:val="0"/>
        <w:adjustRightInd w:val="0"/>
        <w:rPr>
          <w:rFonts w:ascii="Times New Roman" w:hAnsi="Times New Roman"/>
          <w:color w:val="1A1A1A"/>
          <w:sz w:val="14"/>
          <w:szCs w:val="14"/>
        </w:rPr>
      </w:pPr>
    </w:p>
    <w:p w14:paraId="60A43C2C" w14:textId="77777777" w:rsidR="00422076" w:rsidRDefault="00422076" w:rsidP="00B028BF">
      <w:pPr>
        <w:widowControl w:val="0"/>
        <w:autoSpaceDE w:val="0"/>
        <w:autoSpaceDN w:val="0"/>
        <w:adjustRightInd w:val="0"/>
        <w:rPr>
          <w:rFonts w:ascii="Times New Roman" w:hAnsi="Times New Roman"/>
          <w:color w:val="1A1A1A"/>
          <w:sz w:val="14"/>
          <w:szCs w:val="14"/>
        </w:rPr>
      </w:pPr>
    </w:p>
    <w:p w14:paraId="17A54F0F" w14:textId="23AC188C" w:rsidR="00422076" w:rsidRDefault="00E84574" w:rsidP="00B028BF">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 figure the below out) </w:t>
      </w:r>
    </w:p>
    <w:p w14:paraId="1C368462" w14:textId="72816F0D" w:rsidR="00E84574" w:rsidRDefault="00E84574" w:rsidP="00B028BF">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 </w:t>
      </w:r>
    </w:p>
    <w:p w14:paraId="5E76D463" w14:textId="2EA50C4F" w:rsidR="006F46B4" w:rsidRDefault="006F46B4" w:rsidP="00B028BF">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Happiness / </w:t>
      </w:r>
      <w:r w:rsidR="004E7B1D">
        <w:rPr>
          <w:rFonts w:ascii="Times New Roman" w:hAnsi="Times New Roman"/>
          <w:color w:val="1A1A1A"/>
          <w:sz w:val="14"/>
          <w:szCs w:val="14"/>
        </w:rPr>
        <w:t>Emotional I</w:t>
      </w:r>
      <w:r>
        <w:rPr>
          <w:rFonts w:ascii="Times New Roman" w:hAnsi="Times New Roman"/>
          <w:color w:val="1A1A1A"/>
          <w:sz w:val="14"/>
          <w:szCs w:val="14"/>
        </w:rPr>
        <w:t xml:space="preserve">ntelligence / Worry:  </w:t>
      </w:r>
    </w:p>
    <w:p w14:paraId="574E8609" w14:textId="77777777" w:rsidR="00422076" w:rsidRDefault="00422076" w:rsidP="00B028BF">
      <w:pPr>
        <w:widowControl w:val="0"/>
        <w:autoSpaceDE w:val="0"/>
        <w:autoSpaceDN w:val="0"/>
        <w:adjustRightInd w:val="0"/>
        <w:rPr>
          <w:rFonts w:ascii="Times New Roman" w:hAnsi="Times New Roman"/>
          <w:color w:val="1A1A1A"/>
          <w:sz w:val="14"/>
          <w:szCs w:val="14"/>
        </w:rPr>
      </w:pPr>
    </w:p>
    <w:p w14:paraId="04911D86" w14:textId="31010A50" w:rsidR="00422076" w:rsidRDefault="006F46B4" w:rsidP="00B028BF">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Sincerity + Work</w:t>
      </w:r>
      <w:r w:rsidR="00422076">
        <w:rPr>
          <w:rFonts w:ascii="Times New Roman" w:hAnsi="Times New Roman"/>
          <w:color w:val="1A1A1A"/>
          <w:sz w:val="14"/>
          <w:szCs w:val="14"/>
        </w:rPr>
        <w:t xml:space="preserve"> + Related Work: </w:t>
      </w:r>
    </w:p>
    <w:p w14:paraId="0CD60EDD" w14:textId="2134B725" w:rsidR="006F46B4" w:rsidRDefault="00422076" w:rsidP="00B028BF">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Gen Knowledge</w:t>
      </w:r>
      <w:r w:rsidR="006F46B4">
        <w:rPr>
          <w:rFonts w:ascii="Times New Roman" w:hAnsi="Times New Roman"/>
          <w:color w:val="1A1A1A"/>
          <w:sz w:val="14"/>
          <w:szCs w:val="14"/>
        </w:rPr>
        <w:t xml:space="preserve">: </w:t>
      </w:r>
      <w:r>
        <w:rPr>
          <w:rFonts w:ascii="Times New Roman" w:hAnsi="Times New Roman"/>
          <w:color w:val="1A1A1A"/>
          <w:sz w:val="14"/>
          <w:szCs w:val="14"/>
        </w:rPr>
        <w:t xml:space="preserve"> </w:t>
      </w:r>
    </w:p>
    <w:p w14:paraId="719CF091" w14:textId="77777777" w:rsidR="006F46B4" w:rsidRDefault="006F46B4" w:rsidP="00B028BF">
      <w:pPr>
        <w:widowControl w:val="0"/>
        <w:autoSpaceDE w:val="0"/>
        <w:autoSpaceDN w:val="0"/>
        <w:adjustRightInd w:val="0"/>
        <w:rPr>
          <w:rFonts w:ascii="Times New Roman" w:hAnsi="Times New Roman"/>
          <w:color w:val="1A1A1A"/>
          <w:sz w:val="14"/>
          <w:szCs w:val="14"/>
        </w:rPr>
      </w:pPr>
    </w:p>
    <w:p w14:paraId="57F22DB3" w14:textId="77777777" w:rsidR="00422076" w:rsidRDefault="00422076" w:rsidP="00B028BF">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Spaces: </w:t>
      </w:r>
    </w:p>
    <w:p w14:paraId="0FF579CE" w14:textId="77777777" w:rsidR="00422076" w:rsidRDefault="00422076" w:rsidP="00B028BF">
      <w:pPr>
        <w:widowControl w:val="0"/>
        <w:autoSpaceDE w:val="0"/>
        <w:autoSpaceDN w:val="0"/>
        <w:adjustRightInd w:val="0"/>
        <w:rPr>
          <w:rFonts w:ascii="Times New Roman" w:hAnsi="Times New Roman"/>
          <w:color w:val="1A1A1A"/>
          <w:sz w:val="14"/>
          <w:szCs w:val="14"/>
        </w:rPr>
      </w:pPr>
    </w:p>
    <w:p w14:paraId="5D31F7CE" w14:textId="560388CE" w:rsidR="006F46B4" w:rsidRDefault="00422076" w:rsidP="00B028BF">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Where does Intentional go in all of this? </w:t>
      </w:r>
    </w:p>
    <w:p w14:paraId="7F77666F" w14:textId="77777777" w:rsidR="006F46B4" w:rsidRDefault="006F46B4" w:rsidP="00B028BF">
      <w:pPr>
        <w:widowControl w:val="0"/>
        <w:autoSpaceDE w:val="0"/>
        <w:autoSpaceDN w:val="0"/>
        <w:adjustRightInd w:val="0"/>
        <w:rPr>
          <w:rFonts w:ascii="Times New Roman" w:hAnsi="Times New Roman"/>
          <w:color w:val="1A1A1A"/>
          <w:sz w:val="14"/>
          <w:szCs w:val="14"/>
        </w:rPr>
      </w:pPr>
    </w:p>
    <w:p w14:paraId="520C517F" w14:textId="77777777" w:rsidR="00E84574" w:rsidRDefault="006F46B4" w:rsidP="00B028BF">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(Not about you):</w:t>
      </w:r>
    </w:p>
    <w:p w14:paraId="7EFD2F4B" w14:textId="5E807293" w:rsidR="00E84574" w:rsidRDefault="00E84574" w:rsidP="00B028BF">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win-win, </w:t>
      </w:r>
    </w:p>
    <w:p w14:paraId="02555FE2" w14:textId="6B999BDC" w:rsidR="006F46B4" w:rsidRDefault="006F46B4" w:rsidP="00B028BF">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Listen then send </w:t>
      </w:r>
    </w:p>
    <w:p w14:paraId="01F28BA7" w14:textId="7CF60232" w:rsidR="006F46B4" w:rsidRDefault="006F46B4" w:rsidP="00B028BF">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Synergize</w:t>
      </w:r>
      <w:r w:rsidR="00422076">
        <w:rPr>
          <w:rFonts w:ascii="Times New Roman" w:hAnsi="Times New Roman"/>
          <w:color w:val="1A1A1A"/>
          <w:sz w:val="14"/>
          <w:szCs w:val="14"/>
        </w:rPr>
        <w:t xml:space="preserve">: </w:t>
      </w:r>
    </w:p>
    <w:p w14:paraId="60179F1A" w14:textId="77777777" w:rsidR="006F46B4" w:rsidRDefault="006F46B4" w:rsidP="00B028BF">
      <w:pPr>
        <w:widowControl w:val="0"/>
        <w:autoSpaceDE w:val="0"/>
        <w:autoSpaceDN w:val="0"/>
        <w:adjustRightInd w:val="0"/>
        <w:rPr>
          <w:rFonts w:ascii="Times New Roman" w:hAnsi="Times New Roman"/>
          <w:color w:val="1A1A1A"/>
          <w:sz w:val="14"/>
          <w:szCs w:val="14"/>
        </w:rPr>
      </w:pPr>
    </w:p>
    <w:p w14:paraId="4A189DAA" w14:textId="64220899" w:rsidR="006F46B4" w:rsidRDefault="006F46B4" w:rsidP="00B028BF">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Practic</w:t>
      </w:r>
      <w:r w:rsidR="00E84574">
        <w:rPr>
          <w:rFonts w:ascii="Times New Roman" w:hAnsi="Times New Roman"/>
          <w:color w:val="1A1A1A"/>
          <w:sz w:val="14"/>
          <w:szCs w:val="14"/>
        </w:rPr>
        <w:t>e</w:t>
      </w:r>
      <w:r w:rsidR="00422076">
        <w:rPr>
          <w:rFonts w:ascii="Times New Roman" w:hAnsi="Times New Roman"/>
          <w:color w:val="1A1A1A"/>
          <w:sz w:val="14"/>
          <w:szCs w:val="14"/>
        </w:rPr>
        <w:t xml:space="preserve">: learn from experience, situations </w:t>
      </w:r>
      <w:r>
        <w:rPr>
          <w:rFonts w:ascii="Times New Roman" w:hAnsi="Times New Roman"/>
          <w:color w:val="1A1A1A"/>
          <w:sz w:val="14"/>
          <w:szCs w:val="14"/>
        </w:rPr>
        <w:t xml:space="preserve"> </w:t>
      </w:r>
    </w:p>
    <w:p w14:paraId="7A86D3AF" w14:textId="77777777" w:rsidR="007712D8" w:rsidRDefault="007712D8" w:rsidP="00B028BF">
      <w:pPr>
        <w:widowControl w:val="0"/>
        <w:autoSpaceDE w:val="0"/>
        <w:autoSpaceDN w:val="0"/>
        <w:adjustRightInd w:val="0"/>
        <w:rPr>
          <w:rFonts w:ascii="Times New Roman" w:hAnsi="Times New Roman"/>
          <w:color w:val="1A1A1A"/>
          <w:sz w:val="14"/>
          <w:szCs w:val="14"/>
        </w:rPr>
      </w:pPr>
    </w:p>
    <w:p w14:paraId="2173E56D" w14:textId="77777777" w:rsidR="007712D8" w:rsidRDefault="007712D8" w:rsidP="00B028BF">
      <w:pPr>
        <w:widowControl w:val="0"/>
        <w:autoSpaceDE w:val="0"/>
        <w:autoSpaceDN w:val="0"/>
        <w:adjustRightInd w:val="0"/>
        <w:rPr>
          <w:rFonts w:ascii="Times New Roman" w:hAnsi="Times New Roman"/>
          <w:color w:val="1A1A1A"/>
          <w:sz w:val="14"/>
          <w:szCs w:val="14"/>
        </w:rPr>
      </w:pPr>
    </w:p>
    <w:p w14:paraId="443C9CCE" w14:textId="14E454DD" w:rsidR="00E70C98" w:rsidRDefault="00B001FA" w:rsidP="00B028BF">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Motivational Quotations:  </w:t>
      </w:r>
    </w:p>
    <w:p w14:paraId="1E8B8738" w14:textId="77777777" w:rsidR="008B25BB" w:rsidRDefault="008B25BB" w:rsidP="00B028BF">
      <w:pPr>
        <w:widowControl w:val="0"/>
        <w:autoSpaceDE w:val="0"/>
        <w:autoSpaceDN w:val="0"/>
        <w:adjustRightInd w:val="0"/>
        <w:rPr>
          <w:rFonts w:ascii="Times New Roman" w:hAnsi="Times New Roman"/>
          <w:color w:val="1A1A1A"/>
          <w:sz w:val="14"/>
          <w:szCs w:val="14"/>
        </w:rPr>
      </w:pPr>
    </w:p>
    <w:p w14:paraId="69CF2058" w14:textId="77777777" w:rsidR="008B25BB" w:rsidRDefault="008B25BB" w:rsidP="00B028BF">
      <w:pPr>
        <w:widowControl w:val="0"/>
        <w:autoSpaceDE w:val="0"/>
        <w:autoSpaceDN w:val="0"/>
        <w:adjustRightInd w:val="0"/>
        <w:rPr>
          <w:rFonts w:ascii="Times New Roman" w:hAnsi="Times New Roman"/>
          <w:color w:val="1A1A1A"/>
          <w:sz w:val="14"/>
          <w:szCs w:val="14"/>
        </w:rPr>
      </w:pPr>
    </w:p>
    <w:p w14:paraId="4A18C83A" w14:textId="77777777" w:rsidR="008B25BB" w:rsidRDefault="008B25BB" w:rsidP="00B028BF">
      <w:pPr>
        <w:widowControl w:val="0"/>
        <w:autoSpaceDE w:val="0"/>
        <w:autoSpaceDN w:val="0"/>
        <w:adjustRightInd w:val="0"/>
        <w:rPr>
          <w:rFonts w:ascii="Times New Roman" w:hAnsi="Times New Roman"/>
          <w:color w:val="1A1A1A"/>
          <w:sz w:val="14"/>
          <w:szCs w:val="14"/>
        </w:rPr>
      </w:pPr>
    </w:p>
    <w:p w14:paraId="33C6475E" w14:textId="77777777" w:rsidR="008B25BB" w:rsidRDefault="008B25BB" w:rsidP="00B028BF">
      <w:pPr>
        <w:widowControl w:val="0"/>
        <w:autoSpaceDE w:val="0"/>
        <w:autoSpaceDN w:val="0"/>
        <w:adjustRightInd w:val="0"/>
        <w:rPr>
          <w:rFonts w:ascii="Times New Roman" w:hAnsi="Times New Roman"/>
          <w:color w:val="1A1A1A"/>
          <w:sz w:val="14"/>
          <w:szCs w:val="14"/>
        </w:rPr>
      </w:pPr>
    </w:p>
    <w:p w14:paraId="58ACA302" w14:textId="77777777" w:rsidR="008B25BB" w:rsidRDefault="008B25BB" w:rsidP="00B028BF">
      <w:pPr>
        <w:widowControl w:val="0"/>
        <w:autoSpaceDE w:val="0"/>
        <w:autoSpaceDN w:val="0"/>
        <w:adjustRightInd w:val="0"/>
        <w:rPr>
          <w:rFonts w:ascii="Times New Roman" w:hAnsi="Times New Roman"/>
          <w:color w:val="1A1A1A"/>
          <w:sz w:val="14"/>
          <w:szCs w:val="14"/>
        </w:rPr>
      </w:pPr>
    </w:p>
    <w:p w14:paraId="71F676F7" w14:textId="77777777" w:rsidR="008B25BB" w:rsidRDefault="008B25BB" w:rsidP="00B028BF">
      <w:pPr>
        <w:widowControl w:val="0"/>
        <w:autoSpaceDE w:val="0"/>
        <w:autoSpaceDN w:val="0"/>
        <w:adjustRightInd w:val="0"/>
        <w:rPr>
          <w:rFonts w:ascii="Times New Roman" w:hAnsi="Times New Roman"/>
          <w:color w:val="1A1A1A"/>
          <w:sz w:val="14"/>
          <w:szCs w:val="14"/>
        </w:rPr>
      </w:pPr>
    </w:p>
    <w:p w14:paraId="173EC982" w14:textId="77777777" w:rsidR="008B25BB" w:rsidRDefault="008B25BB" w:rsidP="00B028BF">
      <w:pPr>
        <w:widowControl w:val="0"/>
        <w:autoSpaceDE w:val="0"/>
        <w:autoSpaceDN w:val="0"/>
        <w:adjustRightInd w:val="0"/>
        <w:rPr>
          <w:rFonts w:ascii="Times New Roman" w:hAnsi="Times New Roman"/>
          <w:color w:val="1A1A1A"/>
          <w:sz w:val="14"/>
          <w:szCs w:val="14"/>
        </w:rPr>
      </w:pPr>
    </w:p>
    <w:p w14:paraId="5EC549BB" w14:textId="77777777" w:rsidR="008B25BB" w:rsidRDefault="008B25BB" w:rsidP="00B028BF">
      <w:pPr>
        <w:widowControl w:val="0"/>
        <w:autoSpaceDE w:val="0"/>
        <w:autoSpaceDN w:val="0"/>
        <w:adjustRightInd w:val="0"/>
        <w:rPr>
          <w:rFonts w:ascii="Times New Roman" w:hAnsi="Times New Roman"/>
          <w:color w:val="1A1A1A"/>
          <w:sz w:val="14"/>
          <w:szCs w:val="14"/>
        </w:rPr>
      </w:pPr>
    </w:p>
    <w:p w14:paraId="51AA6C0A" w14:textId="77777777" w:rsidR="008B25BB" w:rsidRDefault="008B25BB" w:rsidP="00B028BF">
      <w:pPr>
        <w:widowControl w:val="0"/>
        <w:autoSpaceDE w:val="0"/>
        <w:autoSpaceDN w:val="0"/>
        <w:adjustRightInd w:val="0"/>
        <w:rPr>
          <w:rFonts w:ascii="Times New Roman" w:hAnsi="Times New Roman"/>
          <w:color w:val="1A1A1A"/>
          <w:sz w:val="14"/>
          <w:szCs w:val="14"/>
        </w:rPr>
      </w:pPr>
    </w:p>
    <w:p w14:paraId="11FFA50F" w14:textId="77777777" w:rsidR="008B25BB" w:rsidRDefault="008B25BB" w:rsidP="00B028BF">
      <w:pPr>
        <w:widowControl w:val="0"/>
        <w:autoSpaceDE w:val="0"/>
        <w:autoSpaceDN w:val="0"/>
        <w:adjustRightInd w:val="0"/>
        <w:rPr>
          <w:rFonts w:ascii="Times New Roman" w:hAnsi="Times New Roman"/>
          <w:color w:val="1A1A1A"/>
          <w:sz w:val="14"/>
          <w:szCs w:val="14"/>
        </w:rPr>
      </w:pPr>
    </w:p>
    <w:p w14:paraId="176BF9BB" w14:textId="77777777" w:rsidR="008B25BB" w:rsidRDefault="008B25BB" w:rsidP="00B028BF">
      <w:pPr>
        <w:widowControl w:val="0"/>
        <w:autoSpaceDE w:val="0"/>
        <w:autoSpaceDN w:val="0"/>
        <w:adjustRightInd w:val="0"/>
        <w:rPr>
          <w:rFonts w:ascii="Times New Roman" w:hAnsi="Times New Roman"/>
          <w:color w:val="1A1A1A"/>
          <w:sz w:val="14"/>
          <w:szCs w:val="14"/>
        </w:rPr>
      </w:pPr>
    </w:p>
    <w:p w14:paraId="38F97B1C" w14:textId="77777777" w:rsidR="0087641D" w:rsidRDefault="0087641D" w:rsidP="00B028BF">
      <w:pPr>
        <w:widowControl w:val="0"/>
        <w:autoSpaceDE w:val="0"/>
        <w:autoSpaceDN w:val="0"/>
        <w:adjustRightInd w:val="0"/>
        <w:rPr>
          <w:rFonts w:ascii="Times New Roman" w:hAnsi="Times New Roman"/>
          <w:color w:val="1A1A1A"/>
          <w:sz w:val="14"/>
          <w:szCs w:val="14"/>
        </w:rPr>
      </w:pPr>
    </w:p>
    <w:p w14:paraId="55F4B1A5" w14:textId="77777777" w:rsidR="0087641D" w:rsidRDefault="0087641D" w:rsidP="00B028BF">
      <w:pPr>
        <w:widowControl w:val="0"/>
        <w:autoSpaceDE w:val="0"/>
        <w:autoSpaceDN w:val="0"/>
        <w:adjustRightInd w:val="0"/>
        <w:rPr>
          <w:rFonts w:ascii="Times New Roman" w:hAnsi="Times New Roman"/>
          <w:color w:val="1A1A1A"/>
          <w:sz w:val="14"/>
          <w:szCs w:val="14"/>
        </w:rPr>
      </w:pPr>
    </w:p>
    <w:p w14:paraId="274FE3EE" w14:textId="77777777" w:rsidR="0087641D" w:rsidRDefault="0087641D" w:rsidP="00B028BF">
      <w:pPr>
        <w:widowControl w:val="0"/>
        <w:autoSpaceDE w:val="0"/>
        <w:autoSpaceDN w:val="0"/>
        <w:adjustRightInd w:val="0"/>
        <w:rPr>
          <w:rFonts w:ascii="Times New Roman" w:hAnsi="Times New Roman"/>
          <w:color w:val="1A1A1A"/>
          <w:sz w:val="14"/>
          <w:szCs w:val="14"/>
        </w:rPr>
      </w:pPr>
    </w:p>
    <w:p w14:paraId="3EE7E4E6" w14:textId="77777777" w:rsidR="0087641D" w:rsidRDefault="0087641D" w:rsidP="00B028BF">
      <w:pPr>
        <w:widowControl w:val="0"/>
        <w:autoSpaceDE w:val="0"/>
        <w:autoSpaceDN w:val="0"/>
        <w:adjustRightInd w:val="0"/>
        <w:rPr>
          <w:rFonts w:ascii="Times New Roman" w:hAnsi="Times New Roman"/>
          <w:color w:val="1A1A1A"/>
          <w:sz w:val="14"/>
          <w:szCs w:val="14"/>
        </w:rPr>
      </w:pPr>
    </w:p>
    <w:p w14:paraId="5C18E83B" w14:textId="77777777" w:rsidR="0087641D" w:rsidRDefault="0087641D" w:rsidP="00B028BF">
      <w:pPr>
        <w:widowControl w:val="0"/>
        <w:autoSpaceDE w:val="0"/>
        <w:autoSpaceDN w:val="0"/>
        <w:adjustRightInd w:val="0"/>
        <w:rPr>
          <w:rFonts w:ascii="Times New Roman" w:hAnsi="Times New Roman"/>
          <w:color w:val="1A1A1A"/>
          <w:sz w:val="14"/>
          <w:szCs w:val="14"/>
        </w:rPr>
      </w:pPr>
    </w:p>
    <w:p w14:paraId="24584723" w14:textId="77777777" w:rsidR="008B25BB" w:rsidRDefault="008B25BB" w:rsidP="00B028BF">
      <w:pPr>
        <w:widowControl w:val="0"/>
        <w:autoSpaceDE w:val="0"/>
        <w:autoSpaceDN w:val="0"/>
        <w:adjustRightInd w:val="0"/>
        <w:rPr>
          <w:rFonts w:ascii="Times New Roman" w:hAnsi="Times New Roman"/>
          <w:color w:val="1A1A1A"/>
          <w:sz w:val="14"/>
          <w:szCs w:val="14"/>
        </w:rPr>
      </w:pPr>
    </w:p>
    <w:p w14:paraId="69ADD923" w14:textId="77777777" w:rsidR="008B25BB" w:rsidRDefault="008B25BB" w:rsidP="00B028BF">
      <w:pPr>
        <w:widowControl w:val="0"/>
        <w:autoSpaceDE w:val="0"/>
        <w:autoSpaceDN w:val="0"/>
        <w:adjustRightInd w:val="0"/>
        <w:rPr>
          <w:rFonts w:ascii="Times New Roman" w:hAnsi="Times New Roman"/>
          <w:color w:val="1A1A1A"/>
          <w:sz w:val="14"/>
          <w:szCs w:val="14"/>
        </w:rPr>
      </w:pPr>
    </w:p>
    <w:p w14:paraId="4D70023C" w14:textId="77777777" w:rsidR="008B25BB" w:rsidRDefault="008B25BB" w:rsidP="00B028BF">
      <w:pPr>
        <w:widowControl w:val="0"/>
        <w:autoSpaceDE w:val="0"/>
        <w:autoSpaceDN w:val="0"/>
        <w:adjustRightInd w:val="0"/>
        <w:rPr>
          <w:rFonts w:ascii="Times New Roman" w:hAnsi="Times New Roman"/>
          <w:color w:val="1A1A1A"/>
          <w:sz w:val="14"/>
          <w:szCs w:val="14"/>
        </w:rPr>
      </w:pPr>
    </w:p>
    <w:p w14:paraId="5D128E90" w14:textId="77777777" w:rsidR="008B25BB" w:rsidRDefault="008B25BB" w:rsidP="00B028BF">
      <w:pPr>
        <w:widowControl w:val="0"/>
        <w:autoSpaceDE w:val="0"/>
        <w:autoSpaceDN w:val="0"/>
        <w:adjustRightInd w:val="0"/>
        <w:rPr>
          <w:rFonts w:ascii="Times New Roman" w:hAnsi="Times New Roman"/>
          <w:color w:val="1A1A1A"/>
          <w:sz w:val="14"/>
          <w:szCs w:val="14"/>
        </w:rPr>
      </w:pPr>
    </w:p>
    <w:p w14:paraId="4D444756" w14:textId="0AD302B6" w:rsidR="008B25BB" w:rsidRDefault="008B25BB" w:rsidP="00B028BF">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Misc. thoughts: </w:t>
      </w:r>
    </w:p>
    <w:p w14:paraId="53334BA4" w14:textId="77777777" w:rsidR="008B25BB" w:rsidRDefault="008B25BB" w:rsidP="00B028BF">
      <w:pPr>
        <w:widowControl w:val="0"/>
        <w:autoSpaceDE w:val="0"/>
        <w:autoSpaceDN w:val="0"/>
        <w:adjustRightInd w:val="0"/>
        <w:rPr>
          <w:rFonts w:ascii="Times New Roman" w:hAnsi="Times New Roman"/>
          <w:color w:val="1A1A1A"/>
          <w:sz w:val="14"/>
          <w:szCs w:val="14"/>
        </w:rPr>
      </w:pPr>
    </w:p>
    <w:p w14:paraId="71E9C5BD" w14:textId="1AAC9EBD" w:rsidR="008B25BB" w:rsidRPr="00641963" w:rsidRDefault="008B25BB" w:rsidP="00F8361A">
      <w:pPr>
        <w:pStyle w:val="ListParagraph"/>
        <w:widowControl w:val="0"/>
        <w:numPr>
          <w:ilvl w:val="0"/>
          <w:numId w:val="13"/>
        </w:numPr>
        <w:autoSpaceDE w:val="0"/>
        <w:autoSpaceDN w:val="0"/>
        <w:adjustRightInd w:val="0"/>
        <w:rPr>
          <w:rFonts w:ascii="Times New Roman" w:hAnsi="Times New Roman"/>
          <w:color w:val="1A1A1A"/>
          <w:sz w:val="14"/>
          <w:szCs w:val="14"/>
        </w:rPr>
      </w:pPr>
      <w:r w:rsidRPr="00641963">
        <w:rPr>
          <w:rFonts w:ascii="Times New Roman" w:hAnsi="Times New Roman"/>
          <w:color w:val="1A1A1A"/>
          <w:sz w:val="14"/>
          <w:szCs w:val="14"/>
        </w:rPr>
        <w:t xml:space="preserve">listen-then-send: </w:t>
      </w:r>
      <w:r w:rsidR="00641963">
        <w:rPr>
          <w:rFonts w:ascii="Times New Roman" w:hAnsi="Times New Roman"/>
          <w:color w:val="1A1A1A"/>
          <w:sz w:val="14"/>
          <w:szCs w:val="14"/>
        </w:rPr>
        <w:t>key to social intelligence, social intelligence layers. -&gt; important</w:t>
      </w:r>
      <w:r w:rsidR="007E3D50">
        <w:rPr>
          <w:rFonts w:ascii="Times New Roman" w:hAnsi="Times New Roman"/>
          <w:color w:val="1A1A1A"/>
          <w:sz w:val="14"/>
          <w:szCs w:val="14"/>
        </w:rPr>
        <w:t xml:space="preserve"> situations that make a difference. </w:t>
      </w:r>
    </w:p>
    <w:p w14:paraId="53D1E65A" w14:textId="4CB6006C" w:rsidR="00641963" w:rsidRPr="00790180" w:rsidRDefault="00641963" w:rsidP="00F8361A">
      <w:pPr>
        <w:pStyle w:val="ListParagraph"/>
        <w:widowControl w:val="0"/>
        <w:numPr>
          <w:ilvl w:val="0"/>
          <w:numId w:val="13"/>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think about working memory – habits</w:t>
      </w:r>
      <w:r w:rsidR="007E3D50">
        <w:rPr>
          <w:rFonts w:ascii="Times New Roman" w:hAnsi="Times New Roman"/>
          <w:color w:val="1A1A1A"/>
          <w:sz w:val="14"/>
          <w:szCs w:val="14"/>
        </w:rPr>
        <w:t xml:space="preserve"> </w:t>
      </w:r>
    </w:p>
    <w:p w14:paraId="54236BB1" w14:textId="29A03620" w:rsidR="00641963" w:rsidRDefault="00641963" w:rsidP="00641963">
      <w:pPr>
        <w:widowControl w:val="0"/>
        <w:autoSpaceDE w:val="0"/>
        <w:autoSpaceDN w:val="0"/>
        <w:adjustRightInd w:val="0"/>
        <w:ind w:left="360"/>
        <w:rPr>
          <w:rFonts w:ascii="Times New Roman" w:hAnsi="Times New Roman"/>
          <w:color w:val="1A1A1A"/>
          <w:sz w:val="14"/>
          <w:szCs w:val="14"/>
        </w:rPr>
      </w:pPr>
    </w:p>
    <w:p w14:paraId="1547C98C" w14:textId="77777777" w:rsidR="009801B7" w:rsidRDefault="009801B7" w:rsidP="00641963">
      <w:pPr>
        <w:widowControl w:val="0"/>
        <w:autoSpaceDE w:val="0"/>
        <w:autoSpaceDN w:val="0"/>
        <w:adjustRightInd w:val="0"/>
        <w:ind w:left="360"/>
        <w:rPr>
          <w:rFonts w:ascii="Times New Roman" w:hAnsi="Times New Roman"/>
          <w:color w:val="1A1A1A"/>
          <w:sz w:val="14"/>
          <w:szCs w:val="14"/>
        </w:rPr>
      </w:pPr>
    </w:p>
    <w:p w14:paraId="29C47657" w14:textId="77777777" w:rsidR="009801B7" w:rsidRDefault="009801B7" w:rsidP="009801B7">
      <w:pPr>
        <w:widowControl w:val="0"/>
        <w:autoSpaceDE w:val="0"/>
        <w:autoSpaceDN w:val="0"/>
        <w:adjustRightInd w:val="0"/>
        <w:rPr>
          <w:rFonts w:ascii="Times New Roman" w:hAnsi="Times New Roman"/>
          <w:color w:val="1A1A1A"/>
          <w:sz w:val="14"/>
          <w:szCs w:val="14"/>
        </w:rPr>
      </w:pPr>
    </w:p>
    <w:p w14:paraId="715C8EF1" w14:textId="77777777" w:rsidR="00546F80" w:rsidRDefault="00546F80" w:rsidP="00546F80">
      <w:pPr>
        <w:pStyle w:val="ListParagraph"/>
        <w:widowControl w:val="0"/>
        <w:autoSpaceDE w:val="0"/>
        <w:autoSpaceDN w:val="0"/>
        <w:adjustRightInd w:val="0"/>
        <w:ind w:left="0"/>
        <w:rPr>
          <w:rFonts w:ascii="Times New Roman" w:hAnsi="Times New Roman"/>
          <w:color w:val="1A1A1A"/>
          <w:sz w:val="13"/>
          <w:szCs w:val="13"/>
        </w:rPr>
      </w:pPr>
    </w:p>
    <w:p w14:paraId="06E4A2D3" w14:textId="77777777" w:rsidR="00546F80" w:rsidRPr="00030A61" w:rsidRDefault="00546F80" w:rsidP="00546F80">
      <w:pPr>
        <w:pStyle w:val="ListParagraph"/>
        <w:widowControl w:val="0"/>
        <w:autoSpaceDE w:val="0"/>
        <w:autoSpaceDN w:val="0"/>
        <w:adjustRightInd w:val="0"/>
        <w:ind w:left="0"/>
        <w:rPr>
          <w:rFonts w:ascii="Times New Roman" w:hAnsi="Times New Roman"/>
          <w:color w:val="1A1A1A"/>
          <w:sz w:val="13"/>
          <w:szCs w:val="13"/>
          <w:u w:val="single"/>
        </w:rPr>
      </w:pPr>
    </w:p>
    <w:p w14:paraId="0C472217" w14:textId="77777777" w:rsidR="00546F80" w:rsidRDefault="00546F80" w:rsidP="00546F80">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Connection: </w:t>
      </w:r>
    </w:p>
    <w:p w14:paraId="1FF390FE" w14:textId="77777777" w:rsidR="00546F80" w:rsidRDefault="00546F80" w:rsidP="00546F80">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World is formed through s and m (money, cash, hs) , Sitting at Denver airport, Go to first part;which is happiness. </w:t>
      </w:r>
    </w:p>
    <w:p w14:paraId="5E0E226F" w14:textId="77777777" w:rsidR="00546F80" w:rsidRDefault="00546F80" w:rsidP="00546F80">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Logic + Cross-link, </w:t>
      </w:r>
    </w:p>
    <w:p w14:paraId="5F4BE513" w14:textId="77777777" w:rsidR="00546F80" w:rsidRDefault="00546F80" w:rsidP="00546F80">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How to construct:  (Go through this carefully, and decide the right way.. consider image on plane. )  </w:t>
      </w:r>
    </w:p>
    <w:p w14:paraId="7D9FE131" w14:textId="77777777" w:rsidR="00546F80" w:rsidRDefault="00546F80" w:rsidP="00546F80">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Whenever you have a sequence of stressful thoughts, eliminate it by saying all those  thought was useless, instantly. </w:t>
      </w:r>
    </w:p>
    <w:p w14:paraId="798F0617" w14:textId="77777777" w:rsidR="00546F80" w:rsidRDefault="00546F80" w:rsidP="00546F80">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(general theory vs. practice): Static vs. dynamic: folder structure, TM, body language, facial expressions, fashion. </w:t>
      </w:r>
    </w:p>
    <w:p w14:paraId="7EE992C4" w14:textId="77777777" w:rsidR="00546F80" w:rsidRDefault="00546F80" w:rsidP="00546F80">
      <w:pPr>
        <w:widowControl w:val="0"/>
        <w:autoSpaceDE w:val="0"/>
        <w:autoSpaceDN w:val="0"/>
        <w:adjustRightInd w:val="0"/>
        <w:rPr>
          <w:rFonts w:ascii="Times New Roman" w:hAnsi="Times New Roman"/>
          <w:color w:val="1A1A1A"/>
          <w:sz w:val="14"/>
          <w:szCs w:val="14"/>
        </w:rPr>
      </w:pPr>
    </w:p>
    <w:p w14:paraId="61B0777D" w14:textId="77777777" w:rsidR="00546F80" w:rsidRDefault="00546F80" w:rsidP="00546F80">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Maturity: Amanda: | Money:  | Stress relief:  | Gropp: |  Mgmt: habits-summary | PNA:  || PCA: </w:t>
      </w:r>
    </w:p>
    <w:p w14:paraId="49E4F437" w14:textId="77777777" w:rsidR="00546F80" w:rsidRDefault="00546F80" w:rsidP="00546F80">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|OOP: |Dad: | Man from internet: | Experience: mom</w:t>
      </w:r>
    </w:p>
    <w:p w14:paraId="6F79BAD8" w14:textId="77777777" w:rsidR="00546F80" w:rsidRDefault="00546F80" w:rsidP="00546F80">
      <w:pPr>
        <w:widowControl w:val="0"/>
        <w:autoSpaceDE w:val="0"/>
        <w:autoSpaceDN w:val="0"/>
        <w:adjustRightInd w:val="0"/>
        <w:rPr>
          <w:rFonts w:ascii="Times New Roman" w:hAnsi="Times New Roman"/>
          <w:color w:val="1A1A1A"/>
          <w:sz w:val="14"/>
          <w:szCs w:val="14"/>
        </w:rPr>
      </w:pPr>
    </w:p>
    <w:p w14:paraId="2C01DAA5" w14:textId="77777777" w:rsidR="00546F80" w:rsidRDefault="00546F80" w:rsidP="00546F80">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Work: Code: 40, Data:30,</w:t>
      </w:r>
      <w:r w:rsidRPr="00F72D8C">
        <w:rPr>
          <w:rFonts w:ascii="Times New Roman" w:hAnsi="Times New Roman"/>
          <w:color w:val="1A1A1A"/>
          <w:sz w:val="14"/>
          <w:szCs w:val="14"/>
        </w:rPr>
        <w:t xml:space="preserve"> </w:t>
      </w:r>
      <w:r>
        <w:rPr>
          <w:rFonts w:ascii="Times New Roman" w:hAnsi="Times New Roman"/>
          <w:color w:val="1A1A1A"/>
          <w:sz w:val="14"/>
          <w:szCs w:val="14"/>
        </w:rPr>
        <w:t xml:space="preserve">Admin: 10, Writing/pres: 20 </w:t>
      </w:r>
    </w:p>
    <w:p w14:paraId="5E2DAE40" w14:textId="77777777" w:rsidR="00546F80" w:rsidRDefault="00546F80" w:rsidP="00546F80">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Mgmt: Goals: 30, month: 10,  weekPlan: 30 , daily todo: 15, 10: prioritization, 10: scheduling</w:t>
      </w:r>
    </w:p>
    <w:p w14:paraId="1982C3F0" w14:textId="77777777" w:rsidR="00546F80" w:rsidRDefault="00546F80" w:rsidP="00546F80">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Comm: L0: 40, L1:25, L2: 15, L3: 10,  L4+L5: 10 </w:t>
      </w:r>
    </w:p>
    <w:p w14:paraId="48A39D3D" w14:textId="77777777" w:rsidR="00546F80" w:rsidRDefault="00546F80" w:rsidP="00546F80">
      <w:pPr>
        <w:pStyle w:val="ListParagraph"/>
        <w:widowControl w:val="0"/>
        <w:tabs>
          <w:tab w:val="left" w:pos="3736"/>
        </w:tabs>
        <w:autoSpaceDE w:val="0"/>
        <w:autoSpaceDN w:val="0"/>
        <w:adjustRightInd w:val="0"/>
        <w:ind w:left="0"/>
        <w:rPr>
          <w:rFonts w:ascii="Times New Roman" w:hAnsi="Times New Roman"/>
          <w:color w:val="1A1A1A"/>
          <w:sz w:val="13"/>
          <w:szCs w:val="13"/>
        </w:rPr>
      </w:pPr>
      <w:r>
        <w:rPr>
          <w:rFonts w:ascii="Times New Roman" w:hAnsi="Times New Roman"/>
          <w:color w:val="1A1A1A"/>
          <w:sz w:val="13"/>
          <w:szCs w:val="13"/>
        </w:rPr>
        <w:t xml:space="preserve">Wl cheat sheet: </w:t>
      </w:r>
    </w:p>
    <w:p w14:paraId="47D3F8D6" w14:textId="77777777" w:rsidR="00546F80" w:rsidRDefault="00546F80" w:rsidP="00546F80">
      <w:pPr>
        <w:pStyle w:val="ListParagraph"/>
        <w:widowControl w:val="0"/>
        <w:tabs>
          <w:tab w:val="left" w:pos="3736"/>
        </w:tabs>
        <w:autoSpaceDE w:val="0"/>
        <w:autoSpaceDN w:val="0"/>
        <w:adjustRightInd w:val="0"/>
        <w:ind w:left="0"/>
        <w:rPr>
          <w:rFonts w:ascii="Times New Roman" w:hAnsi="Times New Roman"/>
          <w:color w:val="1A1A1A"/>
          <w:sz w:val="13"/>
          <w:szCs w:val="13"/>
        </w:rPr>
      </w:pPr>
    </w:p>
    <w:p w14:paraId="29FE151E" w14:textId="77777777" w:rsidR="00546F80" w:rsidRDefault="00546F80" w:rsidP="00546F80">
      <w:pPr>
        <w:pStyle w:val="ListParagraph"/>
        <w:widowControl w:val="0"/>
        <w:tabs>
          <w:tab w:val="left" w:pos="3736"/>
        </w:tabs>
        <w:autoSpaceDE w:val="0"/>
        <w:autoSpaceDN w:val="0"/>
        <w:adjustRightInd w:val="0"/>
        <w:ind w:left="0"/>
        <w:rPr>
          <w:rFonts w:ascii="Times New Roman" w:hAnsi="Times New Roman"/>
          <w:color w:val="1A1A1A"/>
          <w:sz w:val="13"/>
          <w:szCs w:val="13"/>
        </w:rPr>
      </w:pPr>
      <w:r>
        <w:rPr>
          <w:rFonts w:ascii="Times New Roman" w:hAnsi="Times New Roman"/>
          <w:color w:val="1A1A1A"/>
          <w:sz w:val="13"/>
          <w:szCs w:val="13"/>
        </w:rPr>
        <w:t xml:space="preserve">Mgmt:currPlanDoc – implementation ; deep voice </w:t>
      </w:r>
    </w:p>
    <w:p w14:paraId="137CDE8B" w14:textId="77777777" w:rsidR="00546F80" w:rsidRDefault="00546F80" w:rsidP="00546F80">
      <w:pPr>
        <w:pStyle w:val="ListParagraph"/>
        <w:widowControl w:val="0"/>
        <w:tabs>
          <w:tab w:val="left" w:pos="3736"/>
        </w:tabs>
        <w:autoSpaceDE w:val="0"/>
        <w:autoSpaceDN w:val="0"/>
        <w:adjustRightInd w:val="0"/>
        <w:ind w:left="0"/>
        <w:rPr>
          <w:rFonts w:ascii="Times New Roman" w:hAnsi="Times New Roman"/>
          <w:color w:val="1A1A1A"/>
          <w:sz w:val="13"/>
          <w:szCs w:val="13"/>
        </w:rPr>
      </w:pPr>
    </w:p>
    <w:p w14:paraId="38722847" w14:textId="77777777" w:rsidR="00546F80" w:rsidRDefault="00546F80" w:rsidP="00546F80">
      <w:pPr>
        <w:pStyle w:val="ListParagraph"/>
        <w:widowControl w:val="0"/>
        <w:tabs>
          <w:tab w:val="left" w:pos="3736"/>
        </w:tabs>
        <w:autoSpaceDE w:val="0"/>
        <w:autoSpaceDN w:val="0"/>
        <w:adjustRightInd w:val="0"/>
        <w:ind w:left="0"/>
        <w:rPr>
          <w:rFonts w:ascii="Times New Roman" w:hAnsi="Times New Roman"/>
          <w:color w:val="1A1A1A"/>
          <w:sz w:val="13"/>
          <w:szCs w:val="13"/>
        </w:rPr>
      </w:pPr>
      <w:r>
        <w:rPr>
          <w:rFonts w:ascii="Times New Roman" w:hAnsi="Times New Roman"/>
          <w:color w:val="1A1A1A"/>
          <w:sz w:val="13"/>
          <w:szCs w:val="13"/>
        </w:rPr>
        <w:t xml:space="preserve">Implementation notes:  picture + mindmap     -    ppt slides  + latex slides     - sheet? </w:t>
      </w:r>
    </w:p>
    <w:p w14:paraId="0E8004F6" w14:textId="77777777" w:rsidR="00546F80" w:rsidRDefault="00546F80" w:rsidP="00546F80">
      <w:pPr>
        <w:pStyle w:val="ListParagraph"/>
        <w:widowControl w:val="0"/>
        <w:tabs>
          <w:tab w:val="left" w:pos="3736"/>
        </w:tabs>
        <w:autoSpaceDE w:val="0"/>
        <w:autoSpaceDN w:val="0"/>
        <w:adjustRightInd w:val="0"/>
        <w:ind w:left="0"/>
        <w:rPr>
          <w:rFonts w:ascii="Times New Roman" w:hAnsi="Times New Roman"/>
          <w:color w:val="1A1A1A"/>
          <w:sz w:val="13"/>
          <w:szCs w:val="13"/>
        </w:rPr>
      </w:pPr>
      <w:r>
        <w:rPr>
          <w:rFonts w:ascii="Times New Roman" w:hAnsi="Times New Roman"/>
          <w:color w:val="1A1A1A"/>
          <w:sz w:val="13"/>
          <w:szCs w:val="13"/>
        </w:rPr>
        <w:t xml:space="preserve">Reliability/experience sheet: Reflect on experience. </w:t>
      </w:r>
    </w:p>
    <w:p w14:paraId="604B0AB0" w14:textId="77777777" w:rsidR="00546F80" w:rsidRDefault="00546F80" w:rsidP="00546F80">
      <w:pPr>
        <w:pStyle w:val="ListParagraph"/>
        <w:widowControl w:val="0"/>
        <w:tabs>
          <w:tab w:val="left" w:pos="3736"/>
        </w:tabs>
        <w:autoSpaceDE w:val="0"/>
        <w:autoSpaceDN w:val="0"/>
        <w:adjustRightInd w:val="0"/>
        <w:ind w:left="0"/>
        <w:rPr>
          <w:rFonts w:ascii="Times New Roman" w:hAnsi="Times New Roman"/>
          <w:color w:val="1A1A1A"/>
          <w:sz w:val="13"/>
          <w:szCs w:val="13"/>
        </w:rPr>
      </w:pPr>
      <w:r>
        <w:rPr>
          <w:rFonts w:ascii="Times New Roman" w:hAnsi="Times New Roman"/>
          <w:color w:val="1A1A1A"/>
          <w:sz w:val="13"/>
          <w:szCs w:val="13"/>
        </w:rPr>
        <w:t>-----------------</w:t>
      </w:r>
    </w:p>
    <w:p w14:paraId="39E5DA0E" w14:textId="77777777" w:rsidR="00546F80" w:rsidRDefault="00546F80" w:rsidP="00546F80">
      <w:pPr>
        <w:pStyle w:val="ListParagraph"/>
        <w:widowControl w:val="0"/>
        <w:tabs>
          <w:tab w:val="left" w:pos="3736"/>
        </w:tabs>
        <w:autoSpaceDE w:val="0"/>
        <w:autoSpaceDN w:val="0"/>
        <w:adjustRightInd w:val="0"/>
        <w:ind w:left="0"/>
        <w:rPr>
          <w:rFonts w:ascii="Times New Roman" w:hAnsi="Times New Roman"/>
          <w:color w:val="1A1A1A"/>
          <w:sz w:val="13"/>
          <w:szCs w:val="13"/>
        </w:rPr>
      </w:pPr>
      <w:r>
        <w:rPr>
          <w:rFonts w:ascii="Times New Roman" w:hAnsi="Times New Roman"/>
          <w:color w:val="1A1A1A"/>
          <w:sz w:val="13"/>
          <w:szCs w:val="13"/>
        </w:rPr>
        <w:t xml:space="preserve">Happiness: / workout: </w:t>
      </w:r>
    </w:p>
    <w:p w14:paraId="41EB15F1" w14:textId="77777777" w:rsidR="00546F80" w:rsidRPr="00B400E3" w:rsidRDefault="00546F80" w:rsidP="00546F80">
      <w:pPr>
        <w:pStyle w:val="ListParagraph"/>
        <w:widowControl w:val="0"/>
        <w:tabs>
          <w:tab w:val="left" w:pos="3736"/>
        </w:tabs>
        <w:autoSpaceDE w:val="0"/>
        <w:autoSpaceDN w:val="0"/>
        <w:adjustRightInd w:val="0"/>
        <w:ind w:left="0"/>
        <w:rPr>
          <w:rFonts w:ascii="Times New Roman" w:hAnsi="Times New Roman"/>
          <w:color w:val="1A1A1A"/>
          <w:sz w:val="13"/>
          <w:szCs w:val="13"/>
        </w:rPr>
      </w:pPr>
      <w:r>
        <w:rPr>
          <w:rFonts w:ascii="Times New Roman" w:hAnsi="Times New Roman"/>
          <w:color w:val="1A1A1A"/>
          <w:sz w:val="13"/>
          <w:szCs w:val="13"/>
        </w:rPr>
        <w:t xml:space="preserve">Work: </w:t>
      </w:r>
    </w:p>
    <w:p w14:paraId="72B583A2" w14:textId="77777777" w:rsidR="00546F80" w:rsidRPr="0042765E" w:rsidRDefault="00546F80" w:rsidP="00546F80">
      <w:pPr>
        <w:pStyle w:val="ListParagraph"/>
        <w:widowControl w:val="0"/>
        <w:tabs>
          <w:tab w:val="left" w:pos="3736"/>
        </w:tabs>
        <w:autoSpaceDE w:val="0"/>
        <w:autoSpaceDN w:val="0"/>
        <w:adjustRightInd w:val="0"/>
        <w:ind w:left="0"/>
        <w:rPr>
          <w:rFonts w:ascii="Times New Roman" w:hAnsi="Times New Roman"/>
          <w:color w:val="1A1A1A"/>
          <w:sz w:val="13"/>
          <w:szCs w:val="13"/>
        </w:rPr>
      </w:pPr>
      <w:r w:rsidRPr="00B400E3">
        <w:rPr>
          <w:rFonts w:ascii="Times New Roman" w:hAnsi="Times New Roman"/>
          <w:color w:val="1A1A1A"/>
          <w:sz w:val="13"/>
          <w:szCs w:val="13"/>
        </w:rPr>
        <w:t xml:space="preserve">Personal maintenance: </w:t>
      </w:r>
    </w:p>
    <w:p w14:paraId="3887C9D3" w14:textId="77777777" w:rsidR="00546F80" w:rsidRDefault="00546F80" w:rsidP="00546F80">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Heath –stability algorithms. </w:t>
      </w:r>
    </w:p>
    <w:p w14:paraId="4C5673C0" w14:textId="77777777" w:rsidR="00546F80" w:rsidRDefault="00546F80" w:rsidP="00546F80">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Code +</w:t>
      </w:r>
    </w:p>
    <w:p w14:paraId="2BA36D42" w14:textId="77777777" w:rsidR="00546F80" w:rsidRDefault="00546F80" w:rsidP="00546F80">
      <w:pPr>
        <w:widowControl w:val="0"/>
        <w:autoSpaceDE w:val="0"/>
        <w:autoSpaceDN w:val="0"/>
        <w:adjustRightInd w:val="0"/>
        <w:rPr>
          <w:rFonts w:ascii="Times New Roman" w:hAnsi="Times New Roman"/>
          <w:color w:val="1A1A1A"/>
          <w:sz w:val="14"/>
          <w:szCs w:val="14"/>
        </w:rPr>
      </w:pPr>
    </w:p>
    <w:p w14:paraId="37A35505" w14:textId="77777777" w:rsidR="00546F80" w:rsidRDefault="00546F80" w:rsidP="00546F80">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New York City (?):  </w:t>
      </w:r>
    </w:p>
    <w:p w14:paraId="100164B4" w14:textId="77777777" w:rsidR="00546F80" w:rsidRDefault="00546F80" w:rsidP="00546F80">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Coarse-grained: </w:t>
      </w:r>
    </w:p>
    <w:p w14:paraId="20811699" w14:textId="77777777" w:rsidR="00546F80" w:rsidRDefault="00546F80" w:rsidP="00546F80">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TODO: add more here, and order. </w:t>
      </w:r>
    </w:p>
    <w:p w14:paraId="134CB0D2" w14:textId="77777777" w:rsidR="00546F80" w:rsidRDefault="00546F80" w:rsidP="00546F80">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Product: money, cars, papers, branding, products, use cases, Clinton. </w:t>
      </w:r>
    </w:p>
    <w:p w14:paraId="0028157A" w14:textId="77777777" w:rsidR="00546F80" w:rsidRDefault="00546F80" w:rsidP="00546F80">
      <w:pPr>
        <w:widowControl w:val="0"/>
        <w:pBdr>
          <w:bottom w:val="single" w:sz="6" w:space="1" w:color="auto"/>
        </w:pBd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Ecological intelligence </w:t>
      </w:r>
    </w:p>
    <w:p w14:paraId="1CCC8ABE" w14:textId="77777777" w:rsidR="00546F80" w:rsidRDefault="00546F80" w:rsidP="00546F80">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Maturity: habits small – new york</w:t>
      </w:r>
    </w:p>
    <w:p w14:paraId="6DF34EF3" w14:textId="77777777" w:rsidR="00546F80" w:rsidRDefault="00546F80" w:rsidP="00546F80">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Rucha: </w:t>
      </w:r>
    </w:p>
    <w:p w14:paraId="2A28A3C9" w14:textId="77777777" w:rsidR="00546F80" w:rsidRDefault="00546F80" w:rsidP="00546F80">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Dad: </w:t>
      </w:r>
    </w:p>
    <w:p w14:paraId="742011E2" w14:textId="77777777" w:rsidR="00546F80" w:rsidRDefault="00546F80" w:rsidP="00546F80">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 -formal </w:t>
      </w:r>
    </w:p>
    <w:p w14:paraId="0D5B1054" w14:textId="77777777" w:rsidR="00546F80" w:rsidRDefault="00546F80" w:rsidP="00546F80">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Man from internet: </w:t>
      </w:r>
    </w:p>
    <w:p w14:paraId="798E187D" w14:textId="77777777" w:rsidR="00546F80" w:rsidRDefault="00546F80" w:rsidP="00546F80">
      <w:pPr>
        <w:widowControl w:val="0"/>
        <w:pBdr>
          <w:bottom w:val="single" w:sz="6" w:space="2" w:color="auto"/>
        </w:pBd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Patterns: </w:t>
      </w:r>
    </w:p>
    <w:p w14:paraId="5B4E7988" w14:textId="77777777" w:rsidR="00546F80" w:rsidRDefault="00546F80" w:rsidP="00546F80">
      <w:pPr>
        <w:widowControl w:val="0"/>
        <w:pBdr>
          <w:bottom w:val="single" w:sz="6" w:space="2" w:color="auto"/>
        </w:pBd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Berkeley TM: </w:t>
      </w:r>
    </w:p>
    <w:p w14:paraId="6C9935A3" w14:textId="77777777" w:rsidR="00546F80" w:rsidRDefault="00546F80" w:rsidP="00546F80">
      <w:pPr>
        <w:widowControl w:val="0"/>
        <w:pBdr>
          <w:bottom w:val="single" w:sz="6" w:space="2" w:color="auto"/>
        </w:pBd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Eurompi: </w:t>
      </w:r>
    </w:p>
    <w:p w14:paraId="4CABA93F" w14:textId="77777777" w:rsidR="00546F80" w:rsidRDefault="00546F80" w:rsidP="00546F80">
      <w:pPr>
        <w:widowControl w:val="0"/>
        <w:pBdr>
          <w:bottom w:val="single" w:sz="6" w:space="2" w:color="auto"/>
        </w:pBd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South india </w:t>
      </w:r>
    </w:p>
    <w:p w14:paraId="7088B99D" w14:textId="77777777" w:rsidR="00546F80" w:rsidRDefault="00546F80" w:rsidP="00546F80">
      <w:pPr>
        <w:widowControl w:val="0"/>
        <w:pBdr>
          <w:bottom w:val="single" w:sz="6" w:space="2" w:color="auto"/>
        </w:pBd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Paris: </w:t>
      </w:r>
    </w:p>
    <w:p w14:paraId="4845B32C" w14:textId="77777777" w:rsidR="00546F80" w:rsidRDefault="00546F80" w:rsidP="00546F80">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Maturity: Amanda</w:t>
      </w:r>
    </w:p>
    <w:p w14:paraId="34F771A2" w14:textId="77777777" w:rsidR="00546F80" w:rsidRDefault="00546F80" w:rsidP="00546F80">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Gropp: </w:t>
      </w:r>
    </w:p>
    <w:p w14:paraId="13CF14BE" w14:textId="77777777" w:rsidR="00546F80" w:rsidRDefault="00546F80" w:rsidP="00546F80">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Mgmt: habits-summary</w:t>
      </w:r>
    </w:p>
    <w:p w14:paraId="0A5B7C0B" w14:textId="77777777" w:rsidR="00546F80" w:rsidRDefault="00546F80" w:rsidP="00546F80">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PNA: </w:t>
      </w:r>
    </w:p>
    <w:p w14:paraId="72B25C41" w14:textId="77777777" w:rsidR="00546F80" w:rsidRDefault="00546F80" w:rsidP="00546F80">
      <w:pPr>
        <w:widowControl w:val="0"/>
        <w:autoSpaceDE w:val="0"/>
        <w:autoSpaceDN w:val="0"/>
        <w:adjustRightInd w:val="0"/>
        <w:rPr>
          <w:rFonts w:ascii="Times New Roman" w:hAnsi="Times New Roman"/>
          <w:color w:val="1A1A1A"/>
          <w:sz w:val="14"/>
          <w:szCs w:val="14"/>
        </w:rPr>
      </w:pPr>
    </w:p>
    <w:p w14:paraId="3F8A1489" w14:textId="77777777" w:rsidR="00546F80" w:rsidRDefault="00546F80" w:rsidP="00546F80">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PCA: </w:t>
      </w:r>
    </w:p>
    <w:p w14:paraId="2F42AD67" w14:textId="77777777" w:rsidR="00546F80" w:rsidRDefault="00546F80" w:rsidP="00546F80">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OOP: </w:t>
      </w:r>
    </w:p>
    <w:p w14:paraId="2C0315E5" w14:textId="77777777" w:rsidR="00546F80" w:rsidRDefault="00546F80" w:rsidP="00546F80">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Dad: </w:t>
      </w:r>
    </w:p>
    <w:p w14:paraId="0D6BC4FE" w14:textId="77777777" w:rsidR="00546F80" w:rsidRDefault="00546F80" w:rsidP="00546F80">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Man from internet: </w:t>
      </w:r>
    </w:p>
    <w:p w14:paraId="7A70ECBB" w14:textId="77777777" w:rsidR="00546F80" w:rsidRDefault="00546F80" w:rsidP="00546F80">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Experience: mom</w:t>
      </w:r>
    </w:p>
    <w:p w14:paraId="5936C56E" w14:textId="77777777" w:rsidR="00546F80" w:rsidRDefault="00546F80" w:rsidP="00546F80">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Maturity:  -</w:t>
      </w:r>
    </w:p>
    <w:p w14:paraId="254104C6" w14:textId="77777777" w:rsidR="00546F80" w:rsidRDefault="00546F80" w:rsidP="00546F80">
      <w:pPr>
        <w:widowControl w:val="0"/>
        <w:autoSpaceDE w:val="0"/>
        <w:autoSpaceDN w:val="0"/>
        <w:adjustRightInd w:val="0"/>
        <w:rPr>
          <w:rFonts w:ascii="Times New Roman" w:hAnsi="Times New Roman"/>
          <w:b/>
          <w:color w:val="1A1A1A"/>
          <w:sz w:val="13"/>
          <w:szCs w:val="13"/>
          <w:u w:val="single"/>
        </w:rPr>
      </w:pPr>
      <w:r>
        <w:rPr>
          <w:rFonts w:ascii="Times New Roman" w:hAnsi="Times New Roman"/>
          <w:b/>
          <w:color w:val="1A1A1A"/>
          <w:sz w:val="13"/>
          <w:szCs w:val="13"/>
          <w:u w:val="single"/>
        </w:rPr>
        <w:t xml:space="preserve">TODO: connect this better with below: </w:t>
      </w:r>
    </w:p>
    <w:p w14:paraId="4A60E46A" w14:textId="77777777" w:rsidR="00546F80" w:rsidRDefault="00546F80" w:rsidP="00546F80">
      <w:pPr>
        <w:widowControl w:val="0"/>
        <w:autoSpaceDE w:val="0"/>
        <w:autoSpaceDN w:val="0"/>
        <w:adjustRightInd w:val="0"/>
        <w:rPr>
          <w:rFonts w:ascii="Times New Roman" w:hAnsi="Times New Roman"/>
          <w:b/>
          <w:color w:val="1A1A1A"/>
          <w:sz w:val="13"/>
          <w:szCs w:val="13"/>
          <w:u w:val="single"/>
        </w:rPr>
      </w:pPr>
      <w:r>
        <w:rPr>
          <w:rFonts w:ascii="Times New Roman" w:hAnsi="Times New Roman"/>
          <w:b/>
          <w:color w:val="1A1A1A"/>
          <w:sz w:val="13"/>
          <w:szCs w:val="13"/>
          <w:u w:val="single"/>
        </w:rPr>
        <w:t xml:space="preserve">Todo: figure out which order the objects go. </w:t>
      </w:r>
    </w:p>
    <w:p w14:paraId="0227911A" w14:textId="77777777" w:rsidR="00546F80" w:rsidRDefault="00546F80" w:rsidP="00546F80">
      <w:pPr>
        <w:widowControl w:val="0"/>
        <w:autoSpaceDE w:val="0"/>
        <w:autoSpaceDN w:val="0"/>
        <w:adjustRightInd w:val="0"/>
        <w:rPr>
          <w:rFonts w:ascii="Times New Roman" w:hAnsi="Times New Roman"/>
          <w:b/>
          <w:color w:val="1A1A1A"/>
          <w:sz w:val="13"/>
          <w:szCs w:val="13"/>
          <w:u w:val="single"/>
        </w:rPr>
      </w:pPr>
      <w:r>
        <w:rPr>
          <w:rFonts w:ascii="Times New Roman" w:hAnsi="Times New Roman"/>
          <w:b/>
          <w:color w:val="1A1A1A"/>
          <w:sz w:val="13"/>
          <w:szCs w:val="13"/>
          <w:u w:val="single"/>
        </w:rPr>
        <w:t xml:space="preserve">London: james bond </w:t>
      </w:r>
    </w:p>
    <w:p w14:paraId="42F636B6" w14:textId="77777777" w:rsidR="00546F80" w:rsidRPr="00343B35" w:rsidRDefault="00546F80" w:rsidP="00546F80">
      <w:pPr>
        <w:widowControl w:val="0"/>
        <w:autoSpaceDE w:val="0"/>
        <w:autoSpaceDN w:val="0"/>
        <w:adjustRightInd w:val="0"/>
        <w:rPr>
          <w:rFonts w:ascii="Times New Roman" w:hAnsi="Times New Roman"/>
          <w:color w:val="1A1A1A"/>
          <w:sz w:val="13"/>
          <w:szCs w:val="13"/>
        </w:rPr>
      </w:pPr>
      <w:r>
        <w:rPr>
          <w:rFonts w:ascii="Times New Roman" w:hAnsi="Times New Roman"/>
          <w:color w:val="1A1A1A"/>
          <w:sz w:val="13"/>
          <w:szCs w:val="13"/>
        </w:rPr>
        <w:t xml:space="preserve">New york: </w:t>
      </w:r>
    </w:p>
    <w:p w14:paraId="7A9DBAA9" w14:textId="77777777" w:rsidR="00546F80" w:rsidRPr="00343B35" w:rsidRDefault="00546F80" w:rsidP="00546F80">
      <w:pPr>
        <w:widowControl w:val="0"/>
        <w:autoSpaceDE w:val="0"/>
        <w:autoSpaceDN w:val="0"/>
        <w:adjustRightInd w:val="0"/>
        <w:rPr>
          <w:rFonts w:ascii="Times New Roman" w:hAnsi="Times New Roman"/>
          <w:color w:val="1A1A1A"/>
          <w:sz w:val="13"/>
          <w:szCs w:val="13"/>
        </w:rPr>
      </w:pPr>
      <w:r>
        <w:rPr>
          <w:rFonts w:ascii="Times New Roman" w:hAnsi="Times New Roman"/>
          <w:color w:val="1A1A1A"/>
          <w:sz w:val="13"/>
          <w:szCs w:val="13"/>
        </w:rPr>
        <w:t xml:space="preserve">Habits: full. </w:t>
      </w:r>
    </w:p>
    <w:p w14:paraId="100ECE5F" w14:textId="77777777" w:rsidR="00546F80" w:rsidRPr="00343B35" w:rsidRDefault="00546F80" w:rsidP="00546F80">
      <w:pPr>
        <w:widowControl w:val="0"/>
        <w:autoSpaceDE w:val="0"/>
        <w:autoSpaceDN w:val="0"/>
        <w:adjustRightInd w:val="0"/>
        <w:rPr>
          <w:rFonts w:ascii="Times New Roman" w:hAnsi="Times New Roman"/>
          <w:color w:val="1A1A1A"/>
          <w:sz w:val="13"/>
          <w:szCs w:val="13"/>
        </w:rPr>
      </w:pPr>
      <w:r>
        <w:rPr>
          <w:rFonts w:ascii="Times New Roman" w:hAnsi="Times New Roman"/>
          <w:color w:val="1A1A1A"/>
          <w:sz w:val="13"/>
          <w:szCs w:val="13"/>
        </w:rPr>
        <w:t xml:space="preserve">Make this more seamless. </w:t>
      </w:r>
    </w:p>
    <w:p w14:paraId="230FD86C" w14:textId="77777777" w:rsidR="00546F80" w:rsidRDefault="00546F80" w:rsidP="00546F80">
      <w:pPr>
        <w:widowControl w:val="0"/>
        <w:autoSpaceDE w:val="0"/>
        <w:autoSpaceDN w:val="0"/>
        <w:adjustRightInd w:val="0"/>
        <w:rPr>
          <w:rFonts w:ascii="Times New Roman" w:hAnsi="Times New Roman"/>
          <w:b/>
          <w:color w:val="1A1A1A"/>
          <w:sz w:val="14"/>
          <w:szCs w:val="14"/>
          <w:u w:val="single"/>
        </w:rPr>
      </w:pPr>
      <w:r>
        <w:rPr>
          <w:rFonts w:ascii="Times New Roman" w:hAnsi="Times New Roman"/>
          <w:color w:val="1A1A1A"/>
          <w:sz w:val="13"/>
          <w:szCs w:val="13"/>
        </w:rPr>
        <w:t xml:space="preserve">Habits: </w:t>
      </w:r>
      <w:r w:rsidRPr="00343B35">
        <w:rPr>
          <w:rFonts w:ascii="Times New Roman" w:hAnsi="Times New Roman"/>
          <w:color w:val="1A1A1A"/>
          <w:sz w:val="13"/>
          <w:szCs w:val="13"/>
        </w:rPr>
        <w:t>crosses</w:t>
      </w:r>
      <w:r w:rsidRPr="0042765E">
        <w:rPr>
          <w:rFonts w:ascii="Times New Roman" w:hAnsi="Times New Roman"/>
          <w:b/>
          <w:color w:val="1A1A1A"/>
          <w:sz w:val="14"/>
          <w:szCs w:val="14"/>
          <w:u w:val="single"/>
        </w:rPr>
        <w:t xml:space="preserve"> </w:t>
      </w:r>
    </w:p>
    <w:p w14:paraId="31EE6CC5" w14:textId="77777777" w:rsidR="00546F80" w:rsidRPr="00170ED9" w:rsidRDefault="00546F80" w:rsidP="00546F80">
      <w:pPr>
        <w:widowControl w:val="0"/>
        <w:autoSpaceDE w:val="0"/>
        <w:autoSpaceDN w:val="0"/>
        <w:adjustRightInd w:val="0"/>
        <w:rPr>
          <w:rFonts w:ascii="Times New Roman" w:hAnsi="Times New Roman"/>
          <w:b/>
          <w:color w:val="1A1A1A"/>
          <w:sz w:val="14"/>
          <w:szCs w:val="14"/>
          <w:u w:val="single"/>
        </w:rPr>
      </w:pPr>
      <w:r>
        <w:rPr>
          <w:rFonts w:ascii="Times New Roman" w:hAnsi="Times New Roman"/>
          <w:b/>
          <w:color w:val="1A1A1A"/>
          <w:sz w:val="14"/>
          <w:szCs w:val="14"/>
          <w:u w:val="single"/>
        </w:rPr>
        <w:t xml:space="preserve">Execution  Model during live situations : </w:t>
      </w:r>
    </w:p>
    <w:p w14:paraId="22CF8AA0" w14:textId="77777777" w:rsidR="00546F80" w:rsidRDefault="00546F80" w:rsidP="00546F80">
      <w:pPr>
        <w:widowControl w:val="0"/>
        <w:autoSpaceDE w:val="0"/>
        <w:autoSpaceDN w:val="0"/>
        <w:adjustRightInd w:val="0"/>
        <w:rPr>
          <w:rFonts w:ascii="Times New Roman" w:hAnsi="Times New Roman"/>
          <w:color w:val="1A1A1A"/>
          <w:sz w:val="14"/>
          <w:szCs w:val="14"/>
        </w:rPr>
      </w:pPr>
    </w:p>
    <w:p w14:paraId="0F05D36D" w14:textId="77777777" w:rsidR="00546F80" w:rsidRDefault="00546F80" w:rsidP="00546F80">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Figure out how to organize this: </w:t>
      </w:r>
    </w:p>
    <w:p w14:paraId="6D8CB205" w14:textId="77777777" w:rsidR="00546F80" w:rsidRDefault="00546F80" w:rsidP="00546F80">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Work : </w:t>
      </w:r>
    </w:p>
    <w:p w14:paraId="49965736" w14:textId="77777777" w:rsidR="00546F80" w:rsidRDefault="00546F80" w:rsidP="00546F80">
      <w:pPr>
        <w:widowControl w:val="0"/>
        <w:autoSpaceDE w:val="0"/>
        <w:autoSpaceDN w:val="0"/>
        <w:adjustRightInd w:val="0"/>
        <w:rPr>
          <w:rFonts w:ascii="Times New Roman" w:hAnsi="Times New Roman"/>
          <w:color w:val="1A1A1A"/>
          <w:sz w:val="14"/>
          <w:szCs w:val="14"/>
        </w:rPr>
      </w:pPr>
    </w:p>
    <w:p w14:paraId="279C93F3" w14:textId="77777777" w:rsidR="00546F80" w:rsidRDefault="00546F80" w:rsidP="00546F80">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Weights/keep it simple -happiness: </w:t>
      </w:r>
    </w:p>
    <w:p w14:paraId="3CE4A93E" w14:textId="77777777" w:rsidR="00546F80" w:rsidRDefault="00546F80" w:rsidP="00546F80">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Goals/research questions: </w:t>
      </w:r>
    </w:p>
    <w:p w14:paraId="2B3D92CE" w14:textId="77777777" w:rsidR="00546F80" w:rsidRDefault="00546F80" w:rsidP="00546F80">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schedule:  </w:t>
      </w:r>
    </w:p>
    <w:p w14:paraId="7435B629" w14:textId="77777777" w:rsidR="00546F80" w:rsidRDefault="00546F80" w:rsidP="00546F80">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comm: common, not about you </w:t>
      </w:r>
    </w:p>
    <w:p w14:paraId="4B9A2E1E" w14:textId="77777777" w:rsidR="00546F80" w:rsidRPr="0042765E" w:rsidRDefault="00546F80" w:rsidP="00546F80">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practice: </w:t>
      </w:r>
    </w:p>
    <w:p w14:paraId="74E80C0A" w14:textId="77777777" w:rsidR="00546F80" w:rsidRDefault="00546F80" w:rsidP="00546F80">
      <w:pPr>
        <w:widowControl w:val="0"/>
        <w:autoSpaceDE w:val="0"/>
        <w:autoSpaceDN w:val="0"/>
        <w:adjustRightInd w:val="0"/>
        <w:rPr>
          <w:rFonts w:ascii="Times New Roman" w:hAnsi="Times New Roman"/>
          <w:color w:val="1A1A1A"/>
          <w:sz w:val="13"/>
          <w:szCs w:val="13"/>
        </w:rPr>
      </w:pPr>
      <w:r w:rsidRPr="00343B35">
        <w:rPr>
          <w:rFonts w:ascii="Times New Roman" w:hAnsi="Times New Roman"/>
          <w:color w:val="1A1A1A"/>
          <w:sz w:val="13"/>
          <w:szCs w:val="13"/>
        </w:rPr>
        <w:t>Objects: (remember poster)</w:t>
      </w:r>
      <w:r>
        <w:rPr>
          <w:rFonts w:ascii="Times New Roman" w:hAnsi="Times New Roman"/>
          <w:color w:val="1A1A1A"/>
          <w:sz w:val="13"/>
          <w:szCs w:val="13"/>
        </w:rPr>
        <w:t xml:space="preserve"> </w:t>
      </w:r>
    </w:p>
    <w:p w14:paraId="0522BEFE" w14:textId="77777777" w:rsidR="00546F80" w:rsidRDefault="00546F80" w:rsidP="00546F80">
      <w:pPr>
        <w:widowControl w:val="0"/>
        <w:autoSpaceDE w:val="0"/>
        <w:autoSpaceDN w:val="0"/>
        <w:adjustRightInd w:val="0"/>
        <w:rPr>
          <w:rFonts w:ascii="Times New Roman" w:hAnsi="Times New Roman"/>
          <w:color w:val="1A1A1A"/>
          <w:sz w:val="13"/>
          <w:szCs w:val="13"/>
        </w:rPr>
      </w:pPr>
    </w:p>
    <w:p w14:paraId="2105C45B" w14:textId="77777777" w:rsidR="00546F80" w:rsidRPr="00E37C47" w:rsidRDefault="00546F80" w:rsidP="00546F80">
      <w:pPr>
        <w:widowControl w:val="0"/>
        <w:tabs>
          <w:tab w:val="left" w:pos="3736"/>
        </w:tabs>
        <w:autoSpaceDE w:val="0"/>
        <w:autoSpaceDN w:val="0"/>
        <w:adjustRightInd w:val="0"/>
        <w:rPr>
          <w:rFonts w:ascii="Times New Roman" w:hAnsi="Times New Roman"/>
          <w:color w:val="1A1A1A"/>
          <w:sz w:val="13"/>
          <w:szCs w:val="13"/>
        </w:rPr>
      </w:pPr>
    </w:p>
    <w:p w14:paraId="754AA5BB" w14:textId="77777777" w:rsidR="00546F80" w:rsidRPr="00AB18C3" w:rsidRDefault="00546F80" w:rsidP="00546F80">
      <w:pPr>
        <w:pStyle w:val="ListParagraph"/>
        <w:widowControl w:val="0"/>
        <w:autoSpaceDE w:val="0"/>
        <w:autoSpaceDN w:val="0"/>
        <w:adjustRightInd w:val="0"/>
        <w:ind w:left="0"/>
        <w:rPr>
          <w:rFonts w:ascii="Times New Roman" w:hAnsi="Times New Roman"/>
          <w:color w:val="1A1A1A"/>
          <w:sz w:val="13"/>
          <w:szCs w:val="13"/>
        </w:rPr>
      </w:pPr>
      <w:r>
        <w:rPr>
          <w:rFonts w:ascii="Times New Roman" w:hAnsi="Times New Roman"/>
          <w:color w:val="1A1A1A"/>
          <w:sz w:val="13"/>
          <w:szCs w:val="13"/>
        </w:rPr>
        <w:t xml:space="preserve">Remember what the man from the internet said. </w:t>
      </w:r>
    </w:p>
    <w:p w14:paraId="4BC4EC7F" w14:textId="77777777" w:rsidR="00546F80" w:rsidRPr="00AB18C3" w:rsidRDefault="00546F80" w:rsidP="00546F80">
      <w:pPr>
        <w:pStyle w:val="ListParagraph"/>
        <w:widowControl w:val="0"/>
        <w:numPr>
          <w:ilvl w:val="0"/>
          <w:numId w:val="46"/>
        </w:numPr>
        <w:tabs>
          <w:tab w:val="left" w:pos="3736"/>
        </w:tabs>
        <w:autoSpaceDE w:val="0"/>
        <w:autoSpaceDN w:val="0"/>
        <w:adjustRightInd w:val="0"/>
        <w:rPr>
          <w:rFonts w:ascii="Times New Roman" w:hAnsi="Times New Roman"/>
          <w:color w:val="1A1A1A"/>
          <w:sz w:val="13"/>
          <w:szCs w:val="13"/>
        </w:rPr>
      </w:pPr>
      <w:r>
        <w:rPr>
          <w:rFonts w:ascii="Times New Roman" w:hAnsi="Times New Roman"/>
          <w:color w:val="1A1A1A"/>
          <w:sz w:val="13"/>
          <w:szCs w:val="13"/>
        </w:rPr>
        <w:t>E</w:t>
      </w:r>
      <w:r w:rsidRPr="00AB18C3">
        <w:rPr>
          <w:rFonts w:ascii="Times New Roman" w:hAnsi="Times New Roman"/>
          <w:color w:val="1A1A1A"/>
          <w:sz w:val="13"/>
          <w:szCs w:val="13"/>
        </w:rPr>
        <w:t xml:space="preserve">xperiences can be used in other situations. </w:t>
      </w:r>
    </w:p>
    <w:p w14:paraId="5CB19DD3" w14:textId="77777777" w:rsidR="00546F80" w:rsidRPr="00AB18C3" w:rsidRDefault="00546F80" w:rsidP="00546F80">
      <w:pPr>
        <w:pStyle w:val="ListParagraph"/>
        <w:widowControl w:val="0"/>
        <w:numPr>
          <w:ilvl w:val="0"/>
          <w:numId w:val="46"/>
        </w:numPr>
        <w:tabs>
          <w:tab w:val="left" w:pos="3736"/>
        </w:tabs>
        <w:autoSpaceDE w:val="0"/>
        <w:autoSpaceDN w:val="0"/>
        <w:adjustRightInd w:val="0"/>
        <w:rPr>
          <w:rFonts w:ascii="Times New Roman" w:hAnsi="Times New Roman"/>
          <w:color w:val="1A1A1A"/>
          <w:sz w:val="13"/>
          <w:szCs w:val="13"/>
        </w:rPr>
      </w:pPr>
      <w:r w:rsidRPr="00AB18C3">
        <w:rPr>
          <w:rFonts w:ascii="Times New Roman" w:hAnsi="Times New Roman"/>
          <w:color w:val="1A1A1A"/>
          <w:sz w:val="13"/>
          <w:szCs w:val="13"/>
        </w:rPr>
        <w:t>Books /</w:t>
      </w:r>
      <w:r>
        <w:rPr>
          <w:rFonts w:ascii="Times New Roman" w:hAnsi="Times New Roman"/>
          <w:color w:val="1A1A1A"/>
          <w:sz w:val="13"/>
          <w:szCs w:val="13"/>
        </w:rPr>
        <w:t xml:space="preserve"> </w:t>
      </w:r>
      <w:r w:rsidRPr="00AB18C3">
        <w:rPr>
          <w:rFonts w:ascii="Times New Roman" w:hAnsi="Times New Roman"/>
          <w:color w:val="1A1A1A"/>
          <w:sz w:val="13"/>
          <w:szCs w:val="13"/>
        </w:rPr>
        <w:t xml:space="preserve">articles on one subject can be enough to handle more complex books. </w:t>
      </w:r>
    </w:p>
    <w:p w14:paraId="250091C1" w14:textId="77777777" w:rsidR="00546F80" w:rsidRPr="00163DD3" w:rsidRDefault="00546F80" w:rsidP="00546F80">
      <w:pPr>
        <w:pStyle w:val="ListParagraph"/>
        <w:widowControl w:val="0"/>
        <w:numPr>
          <w:ilvl w:val="0"/>
          <w:numId w:val="46"/>
        </w:numPr>
        <w:tabs>
          <w:tab w:val="left" w:pos="3736"/>
        </w:tabs>
        <w:autoSpaceDE w:val="0"/>
        <w:autoSpaceDN w:val="0"/>
        <w:adjustRightInd w:val="0"/>
        <w:rPr>
          <w:rFonts w:ascii="Times New Roman" w:hAnsi="Times New Roman"/>
          <w:color w:val="1A1A1A"/>
          <w:sz w:val="13"/>
          <w:szCs w:val="13"/>
        </w:rPr>
      </w:pPr>
      <w:r w:rsidRPr="00AB18C3">
        <w:rPr>
          <w:rFonts w:ascii="Times New Roman" w:hAnsi="Times New Roman"/>
          <w:color w:val="1A1A1A"/>
          <w:sz w:val="13"/>
          <w:szCs w:val="13"/>
        </w:rPr>
        <w:t xml:space="preserve">Management helps to get the work done. </w:t>
      </w:r>
    </w:p>
    <w:p w14:paraId="21E45462" w14:textId="77777777" w:rsidR="00546F80" w:rsidRPr="00AB18C3" w:rsidRDefault="00546F80" w:rsidP="00546F80">
      <w:pPr>
        <w:pStyle w:val="ListParagraph"/>
        <w:widowControl w:val="0"/>
        <w:numPr>
          <w:ilvl w:val="0"/>
          <w:numId w:val="46"/>
        </w:numPr>
        <w:tabs>
          <w:tab w:val="left" w:pos="3736"/>
        </w:tabs>
        <w:autoSpaceDE w:val="0"/>
        <w:autoSpaceDN w:val="0"/>
        <w:adjustRightInd w:val="0"/>
        <w:rPr>
          <w:rFonts w:ascii="Times New Roman" w:hAnsi="Times New Roman"/>
          <w:color w:val="1A1A1A"/>
          <w:sz w:val="13"/>
          <w:szCs w:val="13"/>
        </w:rPr>
      </w:pPr>
      <w:r w:rsidRPr="00AB18C3">
        <w:rPr>
          <w:rFonts w:ascii="Times New Roman" w:hAnsi="Times New Roman"/>
          <w:color w:val="1A1A1A"/>
          <w:sz w:val="14"/>
          <w:szCs w:val="14"/>
        </w:rPr>
        <w:t xml:space="preserve">Do not deviate from this.  </w:t>
      </w:r>
    </w:p>
    <w:p w14:paraId="4F860114" w14:textId="77777777" w:rsidR="00546F80" w:rsidRPr="00FC21D1" w:rsidRDefault="00546F80" w:rsidP="00546F80">
      <w:pPr>
        <w:pStyle w:val="ListParagraph"/>
        <w:widowControl w:val="0"/>
        <w:numPr>
          <w:ilvl w:val="0"/>
          <w:numId w:val="46"/>
        </w:numPr>
        <w:tabs>
          <w:tab w:val="left" w:pos="3736"/>
        </w:tabs>
        <w:autoSpaceDE w:val="0"/>
        <w:autoSpaceDN w:val="0"/>
        <w:adjustRightInd w:val="0"/>
        <w:rPr>
          <w:rFonts w:ascii="Times New Roman" w:hAnsi="Times New Roman"/>
          <w:color w:val="1A1A1A"/>
          <w:sz w:val="13"/>
          <w:szCs w:val="13"/>
        </w:rPr>
      </w:pPr>
      <w:r>
        <w:rPr>
          <w:rFonts w:ascii="Times New Roman" w:hAnsi="Times New Roman"/>
          <w:color w:val="1A1A1A"/>
          <w:sz w:val="14"/>
          <w:szCs w:val="14"/>
        </w:rPr>
        <w:t xml:space="preserve">Let logic to make things follow (remember keys, backpack). </w:t>
      </w:r>
    </w:p>
    <w:p w14:paraId="62E42F0F" w14:textId="77777777" w:rsidR="00546F80" w:rsidRPr="00E37C47" w:rsidRDefault="00546F80" w:rsidP="00546F80">
      <w:pPr>
        <w:pStyle w:val="ListParagraph"/>
        <w:widowControl w:val="0"/>
        <w:numPr>
          <w:ilvl w:val="0"/>
          <w:numId w:val="46"/>
        </w:numPr>
        <w:tabs>
          <w:tab w:val="left" w:pos="3736"/>
        </w:tabs>
        <w:autoSpaceDE w:val="0"/>
        <w:autoSpaceDN w:val="0"/>
        <w:adjustRightInd w:val="0"/>
        <w:rPr>
          <w:rFonts w:ascii="Times New Roman" w:hAnsi="Times New Roman"/>
          <w:color w:val="1A1A1A"/>
          <w:sz w:val="13"/>
          <w:szCs w:val="13"/>
        </w:rPr>
      </w:pPr>
      <w:r>
        <w:rPr>
          <w:rFonts w:ascii="Times New Roman" w:hAnsi="Times New Roman"/>
          <w:color w:val="1A1A1A"/>
          <w:sz w:val="14"/>
          <w:szCs w:val="14"/>
        </w:rPr>
        <w:t>Remember to understand each idea in depth, with care. Remember that second tm speech.</w:t>
      </w:r>
    </w:p>
    <w:p w14:paraId="183A430F" w14:textId="77777777" w:rsidR="00546F80" w:rsidRDefault="00546F80" w:rsidP="00546F80">
      <w:pPr>
        <w:widowControl w:val="0"/>
        <w:autoSpaceDE w:val="0"/>
        <w:autoSpaceDN w:val="0"/>
        <w:adjustRightInd w:val="0"/>
        <w:rPr>
          <w:rFonts w:ascii="Times New Roman" w:hAnsi="Times New Roman"/>
          <w:color w:val="1A1A1A"/>
          <w:sz w:val="13"/>
          <w:szCs w:val="13"/>
        </w:rPr>
      </w:pPr>
      <w:bookmarkStart w:id="1" w:name="_GoBack"/>
      <w:bookmarkEnd w:id="1"/>
    </w:p>
    <w:p w14:paraId="0E2B4ECC" w14:textId="77777777" w:rsidR="00546F80" w:rsidRPr="003F5558" w:rsidRDefault="00546F80" w:rsidP="00546F80">
      <w:pPr>
        <w:widowControl w:val="0"/>
        <w:autoSpaceDE w:val="0"/>
        <w:autoSpaceDN w:val="0"/>
        <w:adjustRightInd w:val="0"/>
        <w:rPr>
          <w:rFonts w:ascii="Times New Roman" w:hAnsi="Times New Roman"/>
          <w:color w:val="1A1A1A"/>
          <w:sz w:val="13"/>
          <w:szCs w:val="13"/>
        </w:rPr>
      </w:pPr>
    </w:p>
    <w:p w14:paraId="2E7AB25D" w14:textId="77777777" w:rsidR="00546F80" w:rsidRPr="003F5558" w:rsidRDefault="00546F80" w:rsidP="00546F80">
      <w:pPr>
        <w:pStyle w:val="ListParagraph"/>
        <w:widowControl w:val="0"/>
        <w:autoSpaceDE w:val="0"/>
        <w:autoSpaceDN w:val="0"/>
        <w:adjustRightInd w:val="0"/>
        <w:ind w:left="0"/>
        <w:rPr>
          <w:rFonts w:ascii="Times New Roman" w:hAnsi="Times New Roman"/>
          <w:b/>
          <w:color w:val="1A1A1A"/>
          <w:sz w:val="13"/>
          <w:szCs w:val="13"/>
        </w:rPr>
      </w:pPr>
      <w:r w:rsidRPr="003F5558">
        <w:rPr>
          <w:rFonts w:ascii="Times New Roman" w:hAnsi="Times New Roman"/>
          <w:b/>
          <w:color w:val="1A1A1A"/>
          <w:sz w:val="13"/>
          <w:szCs w:val="13"/>
        </w:rPr>
        <w:t xml:space="preserve">Demmel Berkeley + </w:t>
      </w:r>
      <w:r>
        <w:rPr>
          <w:rFonts w:ascii="Times New Roman" w:hAnsi="Times New Roman"/>
          <w:b/>
          <w:color w:val="1A1A1A"/>
          <w:sz w:val="13"/>
          <w:szCs w:val="13"/>
        </w:rPr>
        <w:t xml:space="preserve">wine  + tony danza. </w:t>
      </w:r>
    </w:p>
    <w:p w14:paraId="341973DA" w14:textId="77777777" w:rsidR="00546F80" w:rsidRPr="003F5558" w:rsidRDefault="00546F80" w:rsidP="00546F80">
      <w:pPr>
        <w:widowControl w:val="0"/>
        <w:tabs>
          <w:tab w:val="left" w:pos="3736"/>
        </w:tabs>
        <w:autoSpaceDE w:val="0"/>
        <w:autoSpaceDN w:val="0"/>
        <w:adjustRightInd w:val="0"/>
        <w:rPr>
          <w:rFonts w:ascii="Times New Roman" w:hAnsi="Times New Roman"/>
          <w:b/>
          <w:color w:val="1A1A1A"/>
          <w:sz w:val="13"/>
          <w:szCs w:val="13"/>
          <w:u w:val="single"/>
        </w:rPr>
      </w:pPr>
    </w:p>
    <w:p w14:paraId="4F7E3269" w14:textId="77777777" w:rsidR="00546F80" w:rsidRPr="003F5558" w:rsidRDefault="00546F80" w:rsidP="00546F80">
      <w:pPr>
        <w:widowControl w:val="0"/>
        <w:tabs>
          <w:tab w:val="left" w:pos="3736"/>
        </w:tabs>
        <w:autoSpaceDE w:val="0"/>
        <w:autoSpaceDN w:val="0"/>
        <w:adjustRightInd w:val="0"/>
        <w:rPr>
          <w:rFonts w:ascii="Times New Roman" w:hAnsi="Times New Roman"/>
          <w:b/>
          <w:color w:val="1A1A1A"/>
          <w:sz w:val="13"/>
          <w:szCs w:val="13"/>
          <w:u w:val="single"/>
        </w:rPr>
      </w:pPr>
      <w:r>
        <w:rPr>
          <w:rFonts w:ascii="Times New Roman" w:hAnsi="Times New Roman"/>
          <w:b/>
          <w:color w:val="1A1A1A"/>
          <w:sz w:val="13"/>
          <w:szCs w:val="13"/>
          <w:u w:val="single"/>
        </w:rPr>
        <w:t>I</w:t>
      </w:r>
      <w:r w:rsidRPr="003F5558">
        <w:rPr>
          <w:rFonts w:ascii="Times New Roman" w:hAnsi="Times New Roman"/>
          <w:b/>
          <w:color w:val="1A1A1A"/>
          <w:sz w:val="13"/>
          <w:szCs w:val="13"/>
          <w:u w:val="single"/>
        </w:rPr>
        <w:t>mplementation</w:t>
      </w:r>
      <w:r>
        <w:rPr>
          <w:rFonts w:ascii="Times New Roman" w:hAnsi="Times New Roman"/>
          <w:b/>
          <w:color w:val="1A1A1A"/>
          <w:sz w:val="13"/>
          <w:szCs w:val="13"/>
          <w:u w:val="single"/>
        </w:rPr>
        <w:t xml:space="preserve">: </w:t>
      </w:r>
    </w:p>
    <w:p w14:paraId="3760B32C" w14:textId="77777777" w:rsidR="00546F80" w:rsidRPr="003F5558" w:rsidRDefault="00546F80" w:rsidP="00546F80">
      <w:pPr>
        <w:widowControl w:val="0"/>
        <w:tabs>
          <w:tab w:val="left" w:pos="3736"/>
        </w:tabs>
        <w:autoSpaceDE w:val="0"/>
        <w:autoSpaceDN w:val="0"/>
        <w:adjustRightInd w:val="0"/>
        <w:rPr>
          <w:rFonts w:ascii="Times New Roman" w:hAnsi="Times New Roman"/>
          <w:b/>
          <w:color w:val="1A1A1A"/>
          <w:sz w:val="13"/>
          <w:szCs w:val="13"/>
          <w:u w:val="single"/>
        </w:rPr>
      </w:pPr>
    </w:p>
    <w:p w14:paraId="13C66E56" w14:textId="77777777" w:rsidR="00546F80" w:rsidRPr="0087641D" w:rsidRDefault="00546F80" w:rsidP="00546F80">
      <w:pPr>
        <w:widowControl w:val="0"/>
        <w:autoSpaceDE w:val="0"/>
        <w:autoSpaceDN w:val="0"/>
        <w:adjustRightInd w:val="0"/>
        <w:spacing w:after="240"/>
        <w:rPr>
          <w:rFonts w:ascii="Times" w:hAnsi="Times" w:cs="Times"/>
          <w:sz w:val="13"/>
          <w:szCs w:val="13"/>
        </w:rPr>
      </w:pPr>
      <w:r w:rsidRPr="003F5558">
        <w:rPr>
          <w:rFonts w:ascii="Times" w:hAnsi="Times" w:cs="Times"/>
          <w:sz w:val="13"/>
          <w:szCs w:val="13"/>
        </w:rPr>
        <w:t xml:space="preserve">Routines: Happiness: </w:t>
      </w:r>
      <w:r>
        <w:rPr>
          <w:rFonts w:ascii="Times" w:hAnsi="Times" w:cs="Times"/>
          <w:sz w:val="13"/>
          <w:szCs w:val="13"/>
        </w:rPr>
        <w:t>Worries she</w:t>
      </w:r>
      <w:r w:rsidRPr="003F5558">
        <w:rPr>
          <w:rFonts w:ascii="Times" w:hAnsi="Times" w:cs="Times"/>
          <w:sz w:val="13"/>
          <w:szCs w:val="13"/>
        </w:rPr>
        <w:t>et:  Worklife-sheet</w:t>
      </w:r>
      <w:r>
        <w:rPr>
          <w:rFonts w:ascii="Times" w:hAnsi="Times" w:cs="Times"/>
          <w:sz w:val="13"/>
          <w:szCs w:val="13"/>
        </w:rPr>
        <w:t xml:space="preserve">experiencesSheet: </w:t>
      </w:r>
      <w:r w:rsidRPr="003F5558">
        <w:rPr>
          <w:rFonts w:ascii="Times" w:hAnsi="Times" w:cs="Times"/>
          <w:sz w:val="13"/>
          <w:szCs w:val="13"/>
        </w:rPr>
        <w:t>reliability</w:t>
      </w:r>
      <w:r>
        <w:rPr>
          <w:rFonts w:ascii="Times" w:hAnsi="Times" w:cs="Times"/>
          <w:sz w:val="13"/>
          <w:szCs w:val="13"/>
        </w:rPr>
        <w:t>, situationsList</w:t>
      </w:r>
      <w:r w:rsidRPr="003F5558">
        <w:rPr>
          <w:rFonts w:ascii="Times" w:hAnsi="Times" w:cs="Times"/>
          <w:sz w:val="13"/>
          <w:szCs w:val="13"/>
        </w:rPr>
        <w:t>, experiences (if then)</w:t>
      </w:r>
      <w:r>
        <w:rPr>
          <w:rFonts w:ascii="Times" w:hAnsi="Times" w:cs="Times"/>
          <w:sz w:val="13"/>
          <w:szCs w:val="13"/>
        </w:rPr>
        <w:t xml:space="preserve">, Connection between cheatsheet </w:t>
      </w:r>
      <w:r w:rsidRPr="003F5558">
        <w:rPr>
          <w:rFonts w:ascii="Times" w:hAnsi="Times" w:cs="Times"/>
          <w:sz w:val="13"/>
          <w:szCs w:val="13"/>
        </w:rPr>
        <w:t xml:space="preserve">- full –model – and live.  </w:t>
      </w:r>
      <w:r>
        <w:rPr>
          <w:rFonts w:ascii="Times" w:hAnsi="Times" w:cs="Times"/>
          <w:sz w:val="16"/>
          <w:szCs w:val="16"/>
        </w:rPr>
        <w:t xml:space="preserve">Integration of all sheets: </w:t>
      </w:r>
    </w:p>
    <w:p w14:paraId="3E839A6E" w14:textId="77777777" w:rsidR="00546F80" w:rsidRPr="00B400E3" w:rsidRDefault="00546F80" w:rsidP="00546F80">
      <w:pPr>
        <w:pStyle w:val="ListParagraph"/>
        <w:widowControl w:val="0"/>
        <w:tabs>
          <w:tab w:val="left" w:pos="3736"/>
        </w:tabs>
        <w:autoSpaceDE w:val="0"/>
        <w:autoSpaceDN w:val="0"/>
        <w:adjustRightInd w:val="0"/>
        <w:ind w:left="0"/>
        <w:rPr>
          <w:rFonts w:ascii="Times New Roman" w:hAnsi="Times New Roman"/>
          <w:color w:val="1A1A1A"/>
          <w:sz w:val="13"/>
          <w:szCs w:val="13"/>
        </w:rPr>
      </w:pPr>
      <w:r>
        <w:rPr>
          <w:rFonts w:ascii="Times New Roman" w:hAnsi="Times New Roman"/>
          <w:color w:val="1A1A1A"/>
          <w:sz w:val="13"/>
          <w:szCs w:val="13"/>
        </w:rPr>
        <w:t xml:space="preserve">Vertical </w:t>
      </w:r>
      <w:r w:rsidRPr="00B400E3">
        <w:rPr>
          <w:rFonts w:ascii="Times New Roman" w:hAnsi="Times New Roman"/>
          <w:color w:val="1A1A1A"/>
          <w:sz w:val="13"/>
          <w:szCs w:val="13"/>
        </w:rPr>
        <w:t xml:space="preserve">connections in wl. </w:t>
      </w:r>
    </w:p>
    <w:p w14:paraId="59C848D9" w14:textId="77777777" w:rsidR="00546F80" w:rsidRPr="00B400E3" w:rsidRDefault="00546F80" w:rsidP="00546F80">
      <w:pPr>
        <w:pStyle w:val="ListParagraph"/>
        <w:widowControl w:val="0"/>
        <w:tabs>
          <w:tab w:val="left" w:pos="3736"/>
        </w:tabs>
        <w:autoSpaceDE w:val="0"/>
        <w:autoSpaceDN w:val="0"/>
        <w:adjustRightInd w:val="0"/>
        <w:ind w:left="0"/>
        <w:rPr>
          <w:rFonts w:ascii="Times New Roman" w:hAnsi="Times New Roman"/>
          <w:color w:val="1A1A1A"/>
          <w:sz w:val="13"/>
          <w:szCs w:val="13"/>
        </w:rPr>
      </w:pPr>
      <w:r w:rsidRPr="00B400E3">
        <w:rPr>
          <w:rFonts w:ascii="Times New Roman" w:hAnsi="Times New Roman"/>
          <w:color w:val="1A1A1A"/>
          <w:sz w:val="13"/>
          <w:szCs w:val="13"/>
        </w:rPr>
        <w:t xml:space="preserve">Horizontal generalizations in experiences. </w:t>
      </w:r>
    </w:p>
    <w:p w14:paraId="739F9355" w14:textId="77777777" w:rsidR="00546F80" w:rsidRDefault="00546F80" w:rsidP="00546F80">
      <w:pPr>
        <w:pStyle w:val="ListParagraph"/>
        <w:widowControl w:val="0"/>
        <w:tabs>
          <w:tab w:val="left" w:pos="3736"/>
        </w:tabs>
        <w:autoSpaceDE w:val="0"/>
        <w:autoSpaceDN w:val="0"/>
        <w:adjustRightInd w:val="0"/>
        <w:ind w:left="0"/>
        <w:rPr>
          <w:rFonts w:ascii="Times New Roman" w:hAnsi="Times New Roman"/>
          <w:color w:val="1A1A1A"/>
          <w:sz w:val="13"/>
          <w:szCs w:val="13"/>
        </w:rPr>
      </w:pPr>
      <w:r w:rsidRPr="00B400E3">
        <w:rPr>
          <w:rFonts w:ascii="Times New Roman" w:hAnsi="Times New Roman"/>
          <w:color w:val="1A1A1A"/>
          <w:sz w:val="13"/>
          <w:szCs w:val="13"/>
        </w:rPr>
        <w:t xml:space="preserve">Should always be thinking about the worklife from starting man from internet and dad, and with management on top. </w:t>
      </w:r>
    </w:p>
    <w:p w14:paraId="4BE4104D" w14:textId="77777777" w:rsidR="00546F80" w:rsidRDefault="00546F80" w:rsidP="00546F80">
      <w:pPr>
        <w:pStyle w:val="ListParagraph"/>
        <w:widowControl w:val="0"/>
        <w:tabs>
          <w:tab w:val="left" w:pos="3736"/>
        </w:tabs>
        <w:autoSpaceDE w:val="0"/>
        <w:autoSpaceDN w:val="0"/>
        <w:adjustRightInd w:val="0"/>
        <w:ind w:left="0"/>
        <w:rPr>
          <w:rFonts w:ascii="Times New Roman" w:hAnsi="Times New Roman"/>
          <w:color w:val="1A1A1A"/>
          <w:sz w:val="13"/>
          <w:szCs w:val="13"/>
        </w:rPr>
      </w:pPr>
    </w:p>
    <w:p w14:paraId="07522D86" w14:textId="77777777" w:rsidR="00546F80" w:rsidRDefault="00546F80" w:rsidP="00546F80">
      <w:pPr>
        <w:pStyle w:val="ListParagraph"/>
        <w:widowControl w:val="0"/>
        <w:tabs>
          <w:tab w:val="left" w:pos="3736"/>
        </w:tabs>
        <w:autoSpaceDE w:val="0"/>
        <w:autoSpaceDN w:val="0"/>
        <w:adjustRightInd w:val="0"/>
        <w:ind w:left="0"/>
        <w:rPr>
          <w:rFonts w:ascii="Times New Roman" w:hAnsi="Times New Roman"/>
          <w:color w:val="1A1A1A"/>
          <w:sz w:val="13"/>
          <w:szCs w:val="13"/>
        </w:rPr>
      </w:pPr>
    </w:p>
    <w:p w14:paraId="76A90F18" w14:textId="77777777" w:rsidR="00546F80" w:rsidRDefault="00546F80" w:rsidP="00546F80">
      <w:pPr>
        <w:pStyle w:val="ListParagraph"/>
        <w:widowControl w:val="0"/>
        <w:tabs>
          <w:tab w:val="left" w:pos="3736"/>
        </w:tabs>
        <w:autoSpaceDE w:val="0"/>
        <w:autoSpaceDN w:val="0"/>
        <w:adjustRightInd w:val="0"/>
        <w:ind w:left="0"/>
        <w:rPr>
          <w:rFonts w:ascii="Times New Roman" w:hAnsi="Times New Roman"/>
          <w:color w:val="1A1A1A"/>
          <w:sz w:val="13"/>
          <w:szCs w:val="13"/>
        </w:rPr>
      </w:pPr>
    </w:p>
    <w:p w14:paraId="4EB50C5F" w14:textId="77777777" w:rsidR="00546F80" w:rsidRDefault="00546F80" w:rsidP="00546F80">
      <w:pPr>
        <w:pStyle w:val="ListParagraph"/>
        <w:widowControl w:val="0"/>
        <w:tabs>
          <w:tab w:val="left" w:pos="3736"/>
        </w:tabs>
        <w:autoSpaceDE w:val="0"/>
        <w:autoSpaceDN w:val="0"/>
        <w:adjustRightInd w:val="0"/>
        <w:ind w:left="0"/>
        <w:rPr>
          <w:rFonts w:ascii="Times New Roman" w:hAnsi="Times New Roman"/>
          <w:color w:val="1A1A1A"/>
          <w:sz w:val="13"/>
          <w:szCs w:val="13"/>
        </w:rPr>
      </w:pPr>
    </w:p>
    <w:p w14:paraId="7D3B1595" w14:textId="77777777" w:rsidR="00790180" w:rsidRDefault="00790180" w:rsidP="009801B7">
      <w:pPr>
        <w:widowControl w:val="0"/>
        <w:autoSpaceDE w:val="0"/>
        <w:autoSpaceDN w:val="0"/>
        <w:adjustRightInd w:val="0"/>
        <w:rPr>
          <w:rFonts w:ascii="Times New Roman" w:hAnsi="Times New Roman"/>
          <w:color w:val="1A1A1A"/>
          <w:sz w:val="14"/>
          <w:szCs w:val="14"/>
        </w:rPr>
      </w:pPr>
    </w:p>
    <w:p w14:paraId="5EB7F9FA" w14:textId="77777777" w:rsidR="00790180" w:rsidRDefault="00790180" w:rsidP="009801B7">
      <w:pPr>
        <w:widowControl w:val="0"/>
        <w:autoSpaceDE w:val="0"/>
        <w:autoSpaceDN w:val="0"/>
        <w:adjustRightInd w:val="0"/>
        <w:rPr>
          <w:rFonts w:ascii="Times New Roman" w:hAnsi="Times New Roman"/>
          <w:color w:val="1A1A1A"/>
          <w:sz w:val="14"/>
          <w:szCs w:val="14"/>
        </w:rPr>
      </w:pPr>
    </w:p>
    <w:p w14:paraId="52FDC79B" w14:textId="77777777" w:rsidR="00790180" w:rsidRDefault="00790180" w:rsidP="009801B7">
      <w:pPr>
        <w:widowControl w:val="0"/>
        <w:autoSpaceDE w:val="0"/>
        <w:autoSpaceDN w:val="0"/>
        <w:adjustRightInd w:val="0"/>
        <w:rPr>
          <w:rFonts w:ascii="Times New Roman" w:hAnsi="Times New Roman"/>
          <w:color w:val="1A1A1A"/>
          <w:sz w:val="14"/>
          <w:szCs w:val="14"/>
        </w:rPr>
      </w:pPr>
    </w:p>
    <w:p w14:paraId="7D6595D4" w14:textId="77777777" w:rsidR="009801B7" w:rsidRDefault="009801B7" w:rsidP="00641963">
      <w:pPr>
        <w:widowControl w:val="0"/>
        <w:autoSpaceDE w:val="0"/>
        <w:autoSpaceDN w:val="0"/>
        <w:adjustRightInd w:val="0"/>
        <w:ind w:left="360"/>
        <w:rPr>
          <w:rFonts w:ascii="Times New Roman" w:hAnsi="Times New Roman"/>
          <w:color w:val="1A1A1A"/>
          <w:sz w:val="14"/>
          <w:szCs w:val="14"/>
        </w:rPr>
      </w:pPr>
    </w:p>
    <w:p w14:paraId="33369147" w14:textId="77777777" w:rsidR="00546F80" w:rsidRDefault="00546F80" w:rsidP="00641963">
      <w:pPr>
        <w:widowControl w:val="0"/>
        <w:autoSpaceDE w:val="0"/>
        <w:autoSpaceDN w:val="0"/>
        <w:adjustRightInd w:val="0"/>
        <w:ind w:left="360"/>
        <w:rPr>
          <w:rFonts w:ascii="Times New Roman" w:hAnsi="Times New Roman"/>
          <w:color w:val="1A1A1A"/>
          <w:sz w:val="14"/>
          <w:szCs w:val="14"/>
        </w:rPr>
      </w:pPr>
    </w:p>
    <w:p w14:paraId="4F702131" w14:textId="77777777" w:rsidR="00546F80" w:rsidRDefault="00546F80" w:rsidP="00641963">
      <w:pPr>
        <w:widowControl w:val="0"/>
        <w:autoSpaceDE w:val="0"/>
        <w:autoSpaceDN w:val="0"/>
        <w:adjustRightInd w:val="0"/>
        <w:ind w:left="360"/>
        <w:rPr>
          <w:rFonts w:ascii="Times New Roman" w:hAnsi="Times New Roman"/>
          <w:color w:val="1A1A1A"/>
          <w:sz w:val="14"/>
          <w:szCs w:val="14"/>
        </w:rPr>
      </w:pPr>
    </w:p>
    <w:p w14:paraId="1BB62AD2" w14:textId="77777777" w:rsidR="00546F80" w:rsidRDefault="00546F80" w:rsidP="00641963">
      <w:pPr>
        <w:widowControl w:val="0"/>
        <w:autoSpaceDE w:val="0"/>
        <w:autoSpaceDN w:val="0"/>
        <w:adjustRightInd w:val="0"/>
        <w:ind w:left="360"/>
        <w:rPr>
          <w:rFonts w:ascii="Times New Roman" w:hAnsi="Times New Roman"/>
          <w:color w:val="1A1A1A"/>
          <w:sz w:val="14"/>
          <w:szCs w:val="14"/>
        </w:rPr>
      </w:pPr>
    </w:p>
    <w:p w14:paraId="369581D9" w14:textId="77777777" w:rsidR="00546F80" w:rsidRDefault="00546F80" w:rsidP="00641963">
      <w:pPr>
        <w:widowControl w:val="0"/>
        <w:autoSpaceDE w:val="0"/>
        <w:autoSpaceDN w:val="0"/>
        <w:adjustRightInd w:val="0"/>
        <w:ind w:left="360"/>
        <w:rPr>
          <w:rFonts w:ascii="Times New Roman" w:hAnsi="Times New Roman"/>
          <w:color w:val="1A1A1A"/>
          <w:sz w:val="14"/>
          <w:szCs w:val="14"/>
        </w:rPr>
      </w:pPr>
    </w:p>
    <w:p w14:paraId="20A32738" w14:textId="77777777" w:rsidR="00546F80" w:rsidRDefault="00546F80" w:rsidP="00641963">
      <w:pPr>
        <w:widowControl w:val="0"/>
        <w:autoSpaceDE w:val="0"/>
        <w:autoSpaceDN w:val="0"/>
        <w:adjustRightInd w:val="0"/>
        <w:ind w:left="360"/>
        <w:rPr>
          <w:rFonts w:ascii="Times New Roman" w:hAnsi="Times New Roman"/>
          <w:color w:val="1A1A1A"/>
          <w:sz w:val="14"/>
          <w:szCs w:val="14"/>
        </w:rPr>
      </w:pPr>
    </w:p>
    <w:p w14:paraId="2E244A77" w14:textId="77777777" w:rsidR="00546F80" w:rsidRDefault="00546F80" w:rsidP="00641963">
      <w:pPr>
        <w:widowControl w:val="0"/>
        <w:autoSpaceDE w:val="0"/>
        <w:autoSpaceDN w:val="0"/>
        <w:adjustRightInd w:val="0"/>
        <w:ind w:left="360"/>
        <w:rPr>
          <w:rFonts w:ascii="Times New Roman" w:hAnsi="Times New Roman"/>
          <w:color w:val="1A1A1A"/>
          <w:sz w:val="14"/>
          <w:szCs w:val="14"/>
        </w:rPr>
      </w:pPr>
    </w:p>
    <w:p w14:paraId="414976C5" w14:textId="77777777" w:rsidR="00546F80" w:rsidRDefault="00546F80" w:rsidP="00641963">
      <w:pPr>
        <w:widowControl w:val="0"/>
        <w:autoSpaceDE w:val="0"/>
        <w:autoSpaceDN w:val="0"/>
        <w:adjustRightInd w:val="0"/>
        <w:ind w:left="360"/>
        <w:rPr>
          <w:rFonts w:ascii="Times New Roman" w:hAnsi="Times New Roman"/>
          <w:color w:val="1A1A1A"/>
          <w:sz w:val="14"/>
          <w:szCs w:val="14"/>
        </w:rPr>
      </w:pPr>
    </w:p>
    <w:p w14:paraId="3A5E3E9B" w14:textId="77777777" w:rsidR="00546F80" w:rsidRDefault="00546F80" w:rsidP="00641963">
      <w:pPr>
        <w:widowControl w:val="0"/>
        <w:autoSpaceDE w:val="0"/>
        <w:autoSpaceDN w:val="0"/>
        <w:adjustRightInd w:val="0"/>
        <w:ind w:left="360"/>
        <w:rPr>
          <w:rFonts w:ascii="Times New Roman" w:hAnsi="Times New Roman"/>
          <w:color w:val="1A1A1A"/>
          <w:sz w:val="14"/>
          <w:szCs w:val="14"/>
        </w:rPr>
      </w:pPr>
    </w:p>
    <w:p w14:paraId="4C948E62" w14:textId="77777777" w:rsidR="00546F80" w:rsidRDefault="00546F80" w:rsidP="00641963">
      <w:pPr>
        <w:widowControl w:val="0"/>
        <w:autoSpaceDE w:val="0"/>
        <w:autoSpaceDN w:val="0"/>
        <w:adjustRightInd w:val="0"/>
        <w:ind w:left="360"/>
        <w:rPr>
          <w:rFonts w:ascii="Times New Roman" w:hAnsi="Times New Roman"/>
          <w:color w:val="1A1A1A"/>
          <w:sz w:val="14"/>
          <w:szCs w:val="14"/>
        </w:rPr>
      </w:pPr>
    </w:p>
    <w:p w14:paraId="7A2729C7" w14:textId="77777777" w:rsidR="00546F80" w:rsidRDefault="00546F80" w:rsidP="00641963">
      <w:pPr>
        <w:widowControl w:val="0"/>
        <w:autoSpaceDE w:val="0"/>
        <w:autoSpaceDN w:val="0"/>
        <w:adjustRightInd w:val="0"/>
        <w:ind w:left="360"/>
        <w:rPr>
          <w:rFonts w:ascii="Times New Roman" w:hAnsi="Times New Roman"/>
          <w:color w:val="1A1A1A"/>
          <w:sz w:val="14"/>
          <w:szCs w:val="14"/>
        </w:rPr>
      </w:pPr>
    </w:p>
    <w:p w14:paraId="4B7AB1E0" w14:textId="77777777" w:rsidR="00546F80" w:rsidRDefault="00546F80" w:rsidP="00641963">
      <w:pPr>
        <w:widowControl w:val="0"/>
        <w:autoSpaceDE w:val="0"/>
        <w:autoSpaceDN w:val="0"/>
        <w:adjustRightInd w:val="0"/>
        <w:ind w:left="360"/>
        <w:rPr>
          <w:rFonts w:ascii="Times New Roman" w:hAnsi="Times New Roman"/>
          <w:color w:val="1A1A1A"/>
          <w:sz w:val="14"/>
          <w:szCs w:val="14"/>
        </w:rPr>
      </w:pPr>
    </w:p>
    <w:p w14:paraId="3D06BE82" w14:textId="77777777" w:rsidR="00546F80" w:rsidRDefault="00546F80" w:rsidP="00641963">
      <w:pPr>
        <w:widowControl w:val="0"/>
        <w:autoSpaceDE w:val="0"/>
        <w:autoSpaceDN w:val="0"/>
        <w:adjustRightInd w:val="0"/>
        <w:ind w:left="360"/>
        <w:rPr>
          <w:rFonts w:ascii="Times New Roman" w:hAnsi="Times New Roman"/>
          <w:color w:val="1A1A1A"/>
          <w:sz w:val="14"/>
          <w:szCs w:val="14"/>
        </w:rPr>
      </w:pPr>
    </w:p>
    <w:p w14:paraId="46C75CCA" w14:textId="77777777" w:rsidR="00546F80" w:rsidRDefault="00546F80" w:rsidP="00641963">
      <w:pPr>
        <w:widowControl w:val="0"/>
        <w:autoSpaceDE w:val="0"/>
        <w:autoSpaceDN w:val="0"/>
        <w:adjustRightInd w:val="0"/>
        <w:ind w:left="360"/>
        <w:rPr>
          <w:rFonts w:ascii="Times New Roman" w:hAnsi="Times New Roman"/>
          <w:color w:val="1A1A1A"/>
          <w:sz w:val="14"/>
          <w:szCs w:val="14"/>
        </w:rPr>
      </w:pPr>
    </w:p>
    <w:p w14:paraId="693F89DF" w14:textId="77777777" w:rsidR="00546F80" w:rsidRDefault="00546F80" w:rsidP="00641963">
      <w:pPr>
        <w:widowControl w:val="0"/>
        <w:autoSpaceDE w:val="0"/>
        <w:autoSpaceDN w:val="0"/>
        <w:adjustRightInd w:val="0"/>
        <w:ind w:left="360"/>
        <w:rPr>
          <w:rFonts w:ascii="Times New Roman" w:hAnsi="Times New Roman"/>
          <w:color w:val="1A1A1A"/>
          <w:sz w:val="14"/>
          <w:szCs w:val="14"/>
        </w:rPr>
      </w:pPr>
    </w:p>
    <w:p w14:paraId="45991DB5" w14:textId="77777777" w:rsidR="00546F80" w:rsidRDefault="00546F80" w:rsidP="00641963">
      <w:pPr>
        <w:widowControl w:val="0"/>
        <w:autoSpaceDE w:val="0"/>
        <w:autoSpaceDN w:val="0"/>
        <w:adjustRightInd w:val="0"/>
        <w:ind w:left="360"/>
        <w:rPr>
          <w:rFonts w:ascii="Times New Roman" w:hAnsi="Times New Roman"/>
          <w:color w:val="1A1A1A"/>
          <w:sz w:val="14"/>
          <w:szCs w:val="14"/>
        </w:rPr>
      </w:pPr>
    </w:p>
    <w:p w14:paraId="1E157F99" w14:textId="77777777" w:rsidR="00546F80" w:rsidRDefault="00546F80" w:rsidP="00641963">
      <w:pPr>
        <w:widowControl w:val="0"/>
        <w:autoSpaceDE w:val="0"/>
        <w:autoSpaceDN w:val="0"/>
        <w:adjustRightInd w:val="0"/>
        <w:ind w:left="360"/>
        <w:rPr>
          <w:rFonts w:ascii="Times New Roman" w:hAnsi="Times New Roman"/>
          <w:color w:val="1A1A1A"/>
          <w:sz w:val="14"/>
          <w:szCs w:val="14"/>
        </w:rPr>
      </w:pPr>
    </w:p>
    <w:p w14:paraId="39CCD810" w14:textId="77777777" w:rsidR="00546F80" w:rsidRDefault="00546F80" w:rsidP="00641963">
      <w:pPr>
        <w:widowControl w:val="0"/>
        <w:autoSpaceDE w:val="0"/>
        <w:autoSpaceDN w:val="0"/>
        <w:adjustRightInd w:val="0"/>
        <w:ind w:left="360"/>
        <w:rPr>
          <w:rFonts w:ascii="Times New Roman" w:hAnsi="Times New Roman"/>
          <w:color w:val="1A1A1A"/>
          <w:sz w:val="14"/>
          <w:szCs w:val="14"/>
        </w:rPr>
      </w:pPr>
    </w:p>
    <w:p w14:paraId="0289C298" w14:textId="77777777" w:rsidR="00546F80" w:rsidRDefault="00546F80" w:rsidP="00641963">
      <w:pPr>
        <w:widowControl w:val="0"/>
        <w:autoSpaceDE w:val="0"/>
        <w:autoSpaceDN w:val="0"/>
        <w:adjustRightInd w:val="0"/>
        <w:ind w:left="360"/>
        <w:rPr>
          <w:rFonts w:ascii="Times New Roman" w:hAnsi="Times New Roman"/>
          <w:color w:val="1A1A1A"/>
          <w:sz w:val="14"/>
          <w:szCs w:val="14"/>
        </w:rPr>
      </w:pPr>
    </w:p>
    <w:p w14:paraId="79FB0074" w14:textId="77777777" w:rsidR="00546F80" w:rsidRDefault="00546F80" w:rsidP="00641963">
      <w:pPr>
        <w:widowControl w:val="0"/>
        <w:autoSpaceDE w:val="0"/>
        <w:autoSpaceDN w:val="0"/>
        <w:adjustRightInd w:val="0"/>
        <w:ind w:left="360"/>
        <w:rPr>
          <w:rFonts w:ascii="Times New Roman" w:hAnsi="Times New Roman"/>
          <w:color w:val="1A1A1A"/>
          <w:sz w:val="14"/>
          <w:szCs w:val="14"/>
        </w:rPr>
      </w:pPr>
    </w:p>
    <w:p w14:paraId="2D4D6E09" w14:textId="77777777" w:rsidR="00546F80" w:rsidRDefault="00546F80" w:rsidP="00641963">
      <w:pPr>
        <w:widowControl w:val="0"/>
        <w:autoSpaceDE w:val="0"/>
        <w:autoSpaceDN w:val="0"/>
        <w:adjustRightInd w:val="0"/>
        <w:ind w:left="360"/>
        <w:rPr>
          <w:rFonts w:ascii="Times New Roman" w:hAnsi="Times New Roman"/>
          <w:color w:val="1A1A1A"/>
          <w:sz w:val="14"/>
          <w:szCs w:val="14"/>
        </w:rPr>
      </w:pPr>
    </w:p>
    <w:p w14:paraId="0E831E79" w14:textId="77777777" w:rsidR="00546F80" w:rsidRDefault="00546F80" w:rsidP="00641963">
      <w:pPr>
        <w:widowControl w:val="0"/>
        <w:autoSpaceDE w:val="0"/>
        <w:autoSpaceDN w:val="0"/>
        <w:adjustRightInd w:val="0"/>
        <w:ind w:left="360"/>
        <w:rPr>
          <w:rFonts w:ascii="Times New Roman" w:hAnsi="Times New Roman"/>
          <w:color w:val="1A1A1A"/>
          <w:sz w:val="14"/>
          <w:szCs w:val="14"/>
        </w:rPr>
      </w:pPr>
    </w:p>
    <w:p w14:paraId="5734BB35" w14:textId="77777777" w:rsidR="00546F80" w:rsidRDefault="00546F80" w:rsidP="00641963">
      <w:pPr>
        <w:widowControl w:val="0"/>
        <w:autoSpaceDE w:val="0"/>
        <w:autoSpaceDN w:val="0"/>
        <w:adjustRightInd w:val="0"/>
        <w:ind w:left="360"/>
        <w:rPr>
          <w:rFonts w:ascii="Times New Roman" w:hAnsi="Times New Roman"/>
          <w:color w:val="1A1A1A"/>
          <w:sz w:val="14"/>
          <w:szCs w:val="14"/>
        </w:rPr>
      </w:pPr>
    </w:p>
    <w:p w14:paraId="1CFEC363" w14:textId="77777777" w:rsidR="00546F80" w:rsidRDefault="00546F80" w:rsidP="00641963">
      <w:pPr>
        <w:widowControl w:val="0"/>
        <w:autoSpaceDE w:val="0"/>
        <w:autoSpaceDN w:val="0"/>
        <w:adjustRightInd w:val="0"/>
        <w:ind w:left="360"/>
        <w:rPr>
          <w:rFonts w:ascii="Times New Roman" w:hAnsi="Times New Roman"/>
          <w:color w:val="1A1A1A"/>
          <w:sz w:val="14"/>
          <w:szCs w:val="14"/>
        </w:rPr>
      </w:pPr>
    </w:p>
    <w:p w14:paraId="749A6C5A" w14:textId="77777777" w:rsidR="00546F80" w:rsidRDefault="00546F80" w:rsidP="00641963">
      <w:pPr>
        <w:widowControl w:val="0"/>
        <w:autoSpaceDE w:val="0"/>
        <w:autoSpaceDN w:val="0"/>
        <w:adjustRightInd w:val="0"/>
        <w:ind w:left="360"/>
        <w:rPr>
          <w:rFonts w:ascii="Times New Roman" w:hAnsi="Times New Roman"/>
          <w:color w:val="1A1A1A"/>
          <w:sz w:val="14"/>
          <w:szCs w:val="14"/>
        </w:rPr>
      </w:pPr>
    </w:p>
    <w:p w14:paraId="633BAC28" w14:textId="77777777" w:rsidR="00546F80" w:rsidRDefault="00546F80" w:rsidP="00641963">
      <w:pPr>
        <w:widowControl w:val="0"/>
        <w:autoSpaceDE w:val="0"/>
        <w:autoSpaceDN w:val="0"/>
        <w:adjustRightInd w:val="0"/>
        <w:ind w:left="360"/>
        <w:rPr>
          <w:rFonts w:ascii="Times New Roman" w:hAnsi="Times New Roman"/>
          <w:color w:val="1A1A1A"/>
          <w:sz w:val="14"/>
          <w:szCs w:val="14"/>
        </w:rPr>
      </w:pPr>
    </w:p>
    <w:p w14:paraId="0348774A" w14:textId="77777777" w:rsidR="00546F80" w:rsidRDefault="00546F80" w:rsidP="00641963">
      <w:pPr>
        <w:widowControl w:val="0"/>
        <w:autoSpaceDE w:val="0"/>
        <w:autoSpaceDN w:val="0"/>
        <w:adjustRightInd w:val="0"/>
        <w:ind w:left="360"/>
        <w:rPr>
          <w:rFonts w:ascii="Times New Roman" w:hAnsi="Times New Roman"/>
          <w:color w:val="1A1A1A"/>
          <w:sz w:val="14"/>
          <w:szCs w:val="14"/>
        </w:rPr>
      </w:pPr>
    </w:p>
    <w:p w14:paraId="0E1515EC" w14:textId="77777777" w:rsidR="00546F80" w:rsidRDefault="00546F80" w:rsidP="00641963">
      <w:pPr>
        <w:widowControl w:val="0"/>
        <w:autoSpaceDE w:val="0"/>
        <w:autoSpaceDN w:val="0"/>
        <w:adjustRightInd w:val="0"/>
        <w:ind w:left="360"/>
        <w:rPr>
          <w:rFonts w:ascii="Times New Roman" w:hAnsi="Times New Roman"/>
          <w:color w:val="1A1A1A"/>
          <w:sz w:val="14"/>
          <w:szCs w:val="14"/>
        </w:rPr>
      </w:pPr>
    </w:p>
    <w:p w14:paraId="59F6AF84" w14:textId="77777777" w:rsidR="00546F80" w:rsidRDefault="00546F80" w:rsidP="00641963">
      <w:pPr>
        <w:widowControl w:val="0"/>
        <w:autoSpaceDE w:val="0"/>
        <w:autoSpaceDN w:val="0"/>
        <w:adjustRightInd w:val="0"/>
        <w:ind w:left="360"/>
        <w:rPr>
          <w:rFonts w:ascii="Times New Roman" w:hAnsi="Times New Roman"/>
          <w:color w:val="1A1A1A"/>
          <w:sz w:val="14"/>
          <w:szCs w:val="14"/>
        </w:rPr>
      </w:pPr>
    </w:p>
    <w:p w14:paraId="67B82EF2" w14:textId="77777777" w:rsidR="00546F80" w:rsidRDefault="00546F80" w:rsidP="00641963">
      <w:pPr>
        <w:widowControl w:val="0"/>
        <w:autoSpaceDE w:val="0"/>
        <w:autoSpaceDN w:val="0"/>
        <w:adjustRightInd w:val="0"/>
        <w:ind w:left="360"/>
        <w:rPr>
          <w:rFonts w:ascii="Times New Roman" w:hAnsi="Times New Roman"/>
          <w:color w:val="1A1A1A"/>
          <w:sz w:val="14"/>
          <w:szCs w:val="14"/>
        </w:rPr>
      </w:pPr>
    </w:p>
    <w:p w14:paraId="1FEDEB82" w14:textId="77777777" w:rsidR="00546F80" w:rsidRDefault="00546F80" w:rsidP="00641963">
      <w:pPr>
        <w:widowControl w:val="0"/>
        <w:autoSpaceDE w:val="0"/>
        <w:autoSpaceDN w:val="0"/>
        <w:adjustRightInd w:val="0"/>
        <w:ind w:left="360"/>
        <w:rPr>
          <w:rFonts w:ascii="Times New Roman" w:hAnsi="Times New Roman"/>
          <w:color w:val="1A1A1A"/>
          <w:sz w:val="14"/>
          <w:szCs w:val="14"/>
        </w:rPr>
      </w:pPr>
    </w:p>
    <w:p w14:paraId="05709BCB" w14:textId="77777777" w:rsidR="00546F80" w:rsidRDefault="00546F80" w:rsidP="00641963">
      <w:pPr>
        <w:widowControl w:val="0"/>
        <w:autoSpaceDE w:val="0"/>
        <w:autoSpaceDN w:val="0"/>
        <w:adjustRightInd w:val="0"/>
        <w:ind w:left="360"/>
        <w:rPr>
          <w:rFonts w:ascii="Times New Roman" w:hAnsi="Times New Roman"/>
          <w:color w:val="1A1A1A"/>
          <w:sz w:val="14"/>
          <w:szCs w:val="14"/>
        </w:rPr>
      </w:pPr>
    </w:p>
    <w:p w14:paraId="4C156BC0" w14:textId="77777777" w:rsidR="00546F80" w:rsidRDefault="00546F80" w:rsidP="00641963">
      <w:pPr>
        <w:widowControl w:val="0"/>
        <w:autoSpaceDE w:val="0"/>
        <w:autoSpaceDN w:val="0"/>
        <w:adjustRightInd w:val="0"/>
        <w:ind w:left="360"/>
        <w:rPr>
          <w:rFonts w:ascii="Times New Roman" w:hAnsi="Times New Roman"/>
          <w:color w:val="1A1A1A"/>
          <w:sz w:val="14"/>
          <w:szCs w:val="14"/>
        </w:rPr>
      </w:pPr>
    </w:p>
    <w:p w14:paraId="6CD376A5" w14:textId="77777777" w:rsidR="00546F80" w:rsidRDefault="00546F80" w:rsidP="00641963">
      <w:pPr>
        <w:widowControl w:val="0"/>
        <w:autoSpaceDE w:val="0"/>
        <w:autoSpaceDN w:val="0"/>
        <w:adjustRightInd w:val="0"/>
        <w:ind w:left="360"/>
        <w:rPr>
          <w:rFonts w:ascii="Times New Roman" w:hAnsi="Times New Roman"/>
          <w:color w:val="1A1A1A"/>
          <w:sz w:val="14"/>
          <w:szCs w:val="14"/>
        </w:rPr>
      </w:pPr>
    </w:p>
    <w:p w14:paraId="077B863D" w14:textId="77777777" w:rsidR="00546F80" w:rsidRDefault="00546F80" w:rsidP="00641963">
      <w:pPr>
        <w:widowControl w:val="0"/>
        <w:autoSpaceDE w:val="0"/>
        <w:autoSpaceDN w:val="0"/>
        <w:adjustRightInd w:val="0"/>
        <w:ind w:left="360"/>
        <w:rPr>
          <w:rFonts w:ascii="Times New Roman" w:hAnsi="Times New Roman"/>
          <w:color w:val="1A1A1A"/>
          <w:sz w:val="14"/>
          <w:szCs w:val="14"/>
        </w:rPr>
      </w:pPr>
    </w:p>
    <w:p w14:paraId="28D99406" w14:textId="77777777" w:rsidR="00546F80" w:rsidRDefault="00546F80" w:rsidP="00641963">
      <w:pPr>
        <w:widowControl w:val="0"/>
        <w:autoSpaceDE w:val="0"/>
        <w:autoSpaceDN w:val="0"/>
        <w:adjustRightInd w:val="0"/>
        <w:ind w:left="360"/>
        <w:rPr>
          <w:rFonts w:ascii="Times New Roman" w:hAnsi="Times New Roman"/>
          <w:color w:val="1A1A1A"/>
          <w:sz w:val="14"/>
          <w:szCs w:val="14"/>
        </w:rPr>
      </w:pPr>
    </w:p>
    <w:p w14:paraId="3E10770E" w14:textId="77777777" w:rsidR="00546F80" w:rsidRDefault="00546F80" w:rsidP="00641963">
      <w:pPr>
        <w:widowControl w:val="0"/>
        <w:autoSpaceDE w:val="0"/>
        <w:autoSpaceDN w:val="0"/>
        <w:adjustRightInd w:val="0"/>
        <w:ind w:left="360"/>
        <w:rPr>
          <w:rFonts w:ascii="Times New Roman" w:hAnsi="Times New Roman"/>
          <w:color w:val="1A1A1A"/>
          <w:sz w:val="14"/>
          <w:szCs w:val="14"/>
        </w:rPr>
      </w:pPr>
    </w:p>
    <w:p w14:paraId="18B43BDD" w14:textId="77777777" w:rsidR="00546F80" w:rsidRDefault="00546F80" w:rsidP="00641963">
      <w:pPr>
        <w:widowControl w:val="0"/>
        <w:autoSpaceDE w:val="0"/>
        <w:autoSpaceDN w:val="0"/>
        <w:adjustRightInd w:val="0"/>
        <w:ind w:left="360"/>
        <w:rPr>
          <w:rFonts w:ascii="Times New Roman" w:hAnsi="Times New Roman"/>
          <w:color w:val="1A1A1A"/>
          <w:sz w:val="14"/>
          <w:szCs w:val="14"/>
        </w:rPr>
      </w:pPr>
    </w:p>
    <w:p w14:paraId="556956B7" w14:textId="77777777" w:rsidR="00546F80" w:rsidRDefault="00546F80" w:rsidP="00641963">
      <w:pPr>
        <w:widowControl w:val="0"/>
        <w:autoSpaceDE w:val="0"/>
        <w:autoSpaceDN w:val="0"/>
        <w:adjustRightInd w:val="0"/>
        <w:ind w:left="360"/>
        <w:rPr>
          <w:rFonts w:ascii="Times New Roman" w:hAnsi="Times New Roman"/>
          <w:color w:val="1A1A1A"/>
          <w:sz w:val="14"/>
          <w:szCs w:val="14"/>
        </w:rPr>
      </w:pPr>
    </w:p>
    <w:p w14:paraId="4530849F" w14:textId="77777777" w:rsidR="00546F80" w:rsidRDefault="00546F80" w:rsidP="00641963">
      <w:pPr>
        <w:widowControl w:val="0"/>
        <w:autoSpaceDE w:val="0"/>
        <w:autoSpaceDN w:val="0"/>
        <w:adjustRightInd w:val="0"/>
        <w:ind w:left="360"/>
        <w:rPr>
          <w:rFonts w:ascii="Times New Roman" w:hAnsi="Times New Roman"/>
          <w:color w:val="1A1A1A"/>
          <w:sz w:val="14"/>
          <w:szCs w:val="14"/>
        </w:rPr>
      </w:pPr>
    </w:p>
    <w:sectPr w:rsidR="00546F80" w:rsidSect="000A01BB">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2EC8EC" w14:textId="77777777" w:rsidR="00686533" w:rsidRDefault="00686533" w:rsidP="001E29EC">
      <w:r>
        <w:separator/>
      </w:r>
    </w:p>
  </w:endnote>
  <w:endnote w:type="continuationSeparator" w:id="0">
    <w:p w14:paraId="7F7D6823" w14:textId="77777777" w:rsidR="00686533" w:rsidRDefault="00686533" w:rsidP="001E2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7AF34B" w14:textId="77777777" w:rsidR="00686533" w:rsidRDefault="00686533" w:rsidP="001E29EC">
      <w:r>
        <w:separator/>
      </w:r>
    </w:p>
  </w:footnote>
  <w:footnote w:type="continuationSeparator" w:id="0">
    <w:p w14:paraId="47E1B902" w14:textId="77777777" w:rsidR="00686533" w:rsidRDefault="00686533" w:rsidP="001E29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24820D3"/>
    <w:multiLevelType w:val="hybridMultilevel"/>
    <w:tmpl w:val="F9944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5F233BE"/>
    <w:multiLevelType w:val="multilevel"/>
    <w:tmpl w:val="AB964DA0"/>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rPr>
        <w:b w:val="0"/>
      </w:rPr>
    </w:lvl>
    <w:lvl w:ilvl="3">
      <w:start w:val="1"/>
      <w:numFmt w:val="decimal"/>
      <w:lvlText w:val="%4."/>
      <w:lvlJc w:val="left"/>
      <w:pPr>
        <w:ind w:left="2520" w:hanging="360"/>
      </w:pPr>
      <w:rPr>
        <w:rFonts w:ascii="Times New Roman" w:eastAsia="ＭＳ 明朝" w:hAnsi="Times New Roman" w:cs="Times New Roman"/>
      </w:r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nsid w:val="09244AF7"/>
    <w:multiLevelType w:val="hybridMultilevel"/>
    <w:tmpl w:val="C1928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952428"/>
    <w:multiLevelType w:val="hybridMultilevel"/>
    <w:tmpl w:val="3C76E010"/>
    <w:lvl w:ilvl="0" w:tplc="C8FAD530">
      <w:start w:val="1"/>
      <w:numFmt w:val="decimal"/>
      <w:lvlText w:val="%1."/>
      <w:lvlJc w:val="left"/>
      <w:pPr>
        <w:ind w:left="500" w:hanging="360"/>
      </w:pPr>
      <w:rPr>
        <w:rFonts w:hint="default"/>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8">
    <w:nsid w:val="0EB26C71"/>
    <w:multiLevelType w:val="hybridMultilevel"/>
    <w:tmpl w:val="2CE23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511847"/>
    <w:multiLevelType w:val="hybridMultilevel"/>
    <w:tmpl w:val="F9944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A729E8"/>
    <w:multiLevelType w:val="hybridMultilevel"/>
    <w:tmpl w:val="B5C49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B9391B"/>
    <w:multiLevelType w:val="hybridMultilevel"/>
    <w:tmpl w:val="48289692"/>
    <w:lvl w:ilvl="0" w:tplc="46BADA96">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2">
    <w:nsid w:val="1C797481"/>
    <w:multiLevelType w:val="hybridMultilevel"/>
    <w:tmpl w:val="9EA80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C813C8F"/>
    <w:multiLevelType w:val="hybridMultilevel"/>
    <w:tmpl w:val="DEC00EC8"/>
    <w:lvl w:ilvl="0" w:tplc="79449EFE">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nsid w:val="1D95203B"/>
    <w:multiLevelType w:val="hybridMultilevel"/>
    <w:tmpl w:val="F22AB83A"/>
    <w:lvl w:ilvl="0" w:tplc="30C68822">
      <w:numFmt w:val="bullet"/>
      <w:lvlText w:val="-"/>
      <w:lvlJc w:val="left"/>
      <w:pPr>
        <w:ind w:left="720" w:hanging="360"/>
      </w:pPr>
      <w:rPr>
        <w:rFonts w:ascii="Times New Roman" w:eastAsia="ＭＳ 明朝"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DA27970"/>
    <w:multiLevelType w:val="hybridMultilevel"/>
    <w:tmpl w:val="C4487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DB7388E"/>
    <w:multiLevelType w:val="hybridMultilevel"/>
    <w:tmpl w:val="D3923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DC0787A"/>
    <w:multiLevelType w:val="hybridMultilevel"/>
    <w:tmpl w:val="95EAD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F4D007A"/>
    <w:multiLevelType w:val="hybridMultilevel"/>
    <w:tmpl w:val="028A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26A64D7"/>
    <w:multiLevelType w:val="hybridMultilevel"/>
    <w:tmpl w:val="CA8CE432"/>
    <w:lvl w:ilvl="0" w:tplc="0409001B">
      <w:start w:val="1"/>
      <w:numFmt w:val="lowerRoman"/>
      <w:lvlText w:val="%1."/>
      <w:lvlJc w:val="right"/>
      <w:pPr>
        <w:ind w:left="1980" w:hanging="360"/>
      </w:p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0">
    <w:nsid w:val="24FB61C8"/>
    <w:multiLevelType w:val="hybridMultilevel"/>
    <w:tmpl w:val="435468B8"/>
    <w:lvl w:ilvl="0" w:tplc="06F66E6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6082877"/>
    <w:multiLevelType w:val="hybridMultilevel"/>
    <w:tmpl w:val="346EDDEA"/>
    <w:lvl w:ilvl="0" w:tplc="A43C062C">
      <w:numFmt w:val="bullet"/>
      <w:lvlText w:val="-"/>
      <w:lvlJc w:val="left"/>
      <w:pPr>
        <w:ind w:left="720" w:hanging="360"/>
      </w:pPr>
      <w:rPr>
        <w:rFonts w:ascii="Times New Roman" w:eastAsia="ＭＳ 明朝"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24422E1"/>
    <w:multiLevelType w:val="hybridMultilevel"/>
    <w:tmpl w:val="17E4E1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D691EC7"/>
    <w:multiLevelType w:val="multilevel"/>
    <w:tmpl w:val="BEC4E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7E02051"/>
    <w:multiLevelType w:val="hybridMultilevel"/>
    <w:tmpl w:val="078CC450"/>
    <w:lvl w:ilvl="0" w:tplc="F22AC902">
      <w:start w:val="1"/>
      <w:numFmt w:val="bullet"/>
      <w:lvlText w:val="-"/>
      <w:lvlJc w:val="left"/>
      <w:pPr>
        <w:ind w:left="720" w:hanging="360"/>
      </w:pPr>
      <w:rPr>
        <w:rFonts w:ascii="Times New Roman" w:eastAsia="ＭＳ 明朝"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5F2681"/>
    <w:multiLevelType w:val="hybridMultilevel"/>
    <w:tmpl w:val="6FBA91AC"/>
    <w:lvl w:ilvl="0" w:tplc="F1E6BB5C">
      <w:numFmt w:val="bullet"/>
      <w:lvlText w:val="-"/>
      <w:lvlJc w:val="left"/>
      <w:pPr>
        <w:ind w:left="360" w:hanging="360"/>
      </w:pPr>
      <w:rPr>
        <w:rFonts w:ascii="Times New Roman" w:eastAsia="ＭＳ 明朝" w:hAnsi="Times New Roman"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06B6CAD"/>
    <w:multiLevelType w:val="hybridMultilevel"/>
    <w:tmpl w:val="77D22954"/>
    <w:lvl w:ilvl="0" w:tplc="17F223D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0AA5FF6"/>
    <w:multiLevelType w:val="hybridMultilevel"/>
    <w:tmpl w:val="D31E9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5741474"/>
    <w:multiLevelType w:val="hybridMultilevel"/>
    <w:tmpl w:val="1722CE0A"/>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6C3388"/>
    <w:multiLevelType w:val="hybridMultilevel"/>
    <w:tmpl w:val="06C03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8074886"/>
    <w:multiLevelType w:val="multilevel"/>
    <w:tmpl w:val="0EC01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85F7973"/>
    <w:multiLevelType w:val="multilevel"/>
    <w:tmpl w:val="EAEC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9747D3C"/>
    <w:multiLevelType w:val="hybridMultilevel"/>
    <w:tmpl w:val="009C9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9E30F80"/>
    <w:multiLevelType w:val="multilevel"/>
    <w:tmpl w:val="C2EC4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2731B46"/>
    <w:multiLevelType w:val="hybridMultilevel"/>
    <w:tmpl w:val="C89C97EA"/>
    <w:lvl w:ilvl="0" w:tplc="BA364FAC">
      <w:start w:val="1"/>
      <w:numFmt w:val="lowerLetter"/>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35">
    <w:nsid w:val="644A478D"/>
    <w:multiLevelType w:val="hybridMultilevel"/>
    <w:tmpl w:val="6E20479E"/>
    <w:lvl w:ilvl="0" w:tplc="1F80E64C">
      <w:start w:val="20"/>
      <w:numFmt w:val="bullet"/>
      <w:lvlText w:val="-"/>
      <w:lvlJc w:val="left"/>
      <w:pPr>
        <w:ind w:left="720" w:hanging="360"/>
      </w:pPr>
      <w:rPr>
        <w:rFonts w:ascii="Times New Roman" w:eastAsia="ＭＳ 明朝"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4502BC7"/>
    <w:multiLevelType w:val="multilevel"/>
    <w:tmpl w:val="AB964DA0"/>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rPr>
        <w:b w:val="0"/>
      </w:rPr>
    </w:lvl>
    <w:lvl w:ilvl="3">
      <w:start w:val="1"/>
      <w:numFmt w:val="decimal"/>
      <w:lvlText w:val="%4."/>
      <w:lvlJc w:val="left"/>
      <w:pPr>
        <w:ind w:left="2520" w:hanging="360"/>
      </w:pPr>
      <w:rPr>
        <w:rFonts w:ascii="Times New Roman" w:eastAsia="ＭＳ 明朝" w:hAnsi="Times New Roman" w:cs="Times New Roman"/>
      </w:r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7">
    <w:nsid w:val="64723284"/>
    <w:multiLevelType w:val="hybridMultilevel"/>
    <w:tmpl w:val="D8640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5B761F2"/>
    <w:multiLevelType w:val="hybridMultilevel"/>
    <w:tmpl w:val="3EBAEE50"/>
    <w:lvl w:ilvl="0" w:tplc="928804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65D30EE6"/>
    <w:multiLevelType w:val="hybridMultilevel"/>
    <w:tmpl w:val="43125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74A504F"/>
    <w:multiLevelType w:val="hybridMultilevel"/>
    <w:tmpl w:val="C61CAB52"/>
    <w:lvl w:ilvl="0" w:tplc="95521040">
      <w:numFmt w:val="bullet"/>
      <w:lvlText w:val="-"/>
      <w:lvlJc w:val="left"/>
      <w:pPr>
        <w:ind w:left="360" w:hanging="360"/>
      </w:pPr>
      <w:rPr>
        <w:rFonts w:ascii="Times New Roman" w:eastAsia="ＭＳ 明朝" w:hAnsi="Times New Roman" w:cs="Times New Roman"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6BDD5630"/>
    <w:multiLevelType w:val="hybridMultilevel"/>
    <w:tmpl w:val="1E18FE1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0537BC5"/>
    <w:multiLevelType w:val="hybridMultilevel"/>
    <w:tmpl w:val="FA40F100"/>
    <w:lvl w:ilvl="0" w:tplc="176E570A">
      <w:start w:val="1"/>
      <w:numFmt w:val="decimal"/>
      <w:lvlText w:val="%1."/>
      <w:lvlJc w:val="left"/>
      <w:pPr>
        <w:ind w:left="720" w:hanging="360"/>
      </w:pPr>
      <w:rPr>
        <w:rFonts w:ascii="Times" w:eastAsia="ＭＳ 明朝" w:hAnsi="Times" w:cs="Times"/>
        <w:sz w:val="3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2F43D84"/>
    <w:multiLevelType w:val="hybridMultilevel"/>
    <w:tmpl w:val="AB964DA0"/>
    <w:lvl w:ilvl="0" w:tplc="0409000F">
      <w:start w:val="1"/>
      <w:numFmt w:val="decimal"/>
      <w:lvlText w:val="%1."/>
      <w:lvlJc w:val="left"/>
      <w:pPr>
        <w:ind w:left="360" w:hanging="360"/>
      </w:pPr>
      <w:rPr>
        <w:rFonts w:hint="default"/>
      </w:rPr>
    </w:lvl>
    <w:lvl w:ilvl="1" w:tplc="04090019">
      <w:start w:val="1"/>
      <w:numFmt w:val="lowerLetter"/>
      <w:lvlText w:val="%2."/>
      <w:lvlJc w:val="left"/>
      <w:pPr>
        <w:ind w:left="540" w:hanging="360"/>
      </w:pPr>
    </w:lvl>
    <w:lvl w:ilvl="2" w:tplc="58B0F0E6">
      <w:start w:val="1"/>
      <w:numFmt w:val="lowerRoman"/>
      <w:lvlText w:val="%3."/>
      <w:lvlJc w:val="right"/>
      <w:pPr>
        <w:ind w:left="1350" w:hanging="180"/>
      </w:pPr>
      <w:rPr>
        <w:b w:val="0"/>
      </w:rPr>
    </w:lvl>
    <w:lvl w:ilvl="3" w:tplc="A3F8DDD6">
      <w:start w:val="1"/>
      <w:numFmt w:val="decimal"/>
      <w:lvlText w:val="%4."/>
      <w:lvlJc w:val="left"/>
      <w:pPr>
        <w:ind w:left="2070" w:hanging="360"/>
      </w:pPr>
      <w:rPr>
        <w:rFonts w:ascii="Times New Roman" w:eastAsia="ＭＳ 明朝" w:hAnsi="Times New Roman" w:cs="Times New Roman"/>
      </w:r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76612E3A"/>
    <w:multiLevelType w:val="hybridMultilevel"/>
    <w:tmpl w:val="5C488D5E"/>
    <w:lvl w:ilvl="0" w:tplc="0526DCF6">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45">
    <w:nsid w:val="773322CF"/>
    <w:multiLevelType w:val="hybridMultilevel"/>
    <w:tmpl w:val="F95AB2C6"/>
    <w:lvl w:ilvl="0" w:tplc="D2D82A7A">
      <w:start w:val="20"/>
      <w:numFmt w:val="bullet"/>
      <w:lvlText w:val="-"/>
      <w:lvlJc w:val="left"/>
      <w:pPr>
        <w:ind w:left="720" w:hanging="360"/>
      </w:pPr>
      <w:rPr>
        <w:rFonts w:ascii="Times New Roman" w:eastAsia="ＭＳ 明朝"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7C768E0"/>
    <w:multiLevelType w:val="hybridMultilevel"/>
    <w:tmpl w:val="ED988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BCA5877"/>
    <w:multiLevelType w:val="hybridMultilevel"/>
    <w:tmpl w:val="AEEC2C52"/>
    <w:lvl w:ilvl="0" w:tplc="01F2013C">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7CFA6817"/>
    <w:multiLevelType w:val="hybridMultilevel"/>
    <w:tmpl w:val="6ECCE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3"/>
  </w:num>
  <w:num w:numId="2">
    <w:abstractNumId w:val="47"/>
  </w:num>
  <w:num w:numId="3">
    <w:abstractNumId w:val="45"/>
  </w:num>
  <w:num w:numId="4">
    <w:abstractNumId w:val="35"/>
  </w:num>
  <w:num w:numId="5">
    <w:abstractNumId w:val="21"/>
  </w:num>
  <w:num w:numId="6">
    <w:abstractNumId w:val="14"/>
  </w:num>
  <w:num w:numId="7">
    <w:abstractNumId w:val="40"/>
  </w:num>
  <w:num w:numId="8">
    <w:abstractNumId w:val="30"/>
  </w:num>
  <w:num w:numId="9">
    <w:abstractNumId w:val="31"/>
  </w:num>
  <w:num w:numId="10">
    <w:abstractNumId w:val="23"/>
  </w:num>
  <w:num w:numId="11">
    <w:abstractNumId w:val="33"/>
  </w:num>
  <w:num w:numId="12">
    <w:abstractNumId w:val="6"/>
  </w:num>
  <w:num w:numId="13">
    <w:abstractNumId w:val="41"/>
  </w:num>
  <w:num w:numId="14">
    <w:abstractNumId w:val="26"/>
  </w:num>
  <w:num w:numId="15">
    <w:abstractNumId w:val="19"/>
  </w:num>
  <w:num w:numId="16">
    <w:abstractNumId w:val="20"/>
  </w:num>
  <w:num w:numId="17">
    <w:abstractNumId w:val="28"/>
  </w:num>
  <w:num w:numId="18">
    <w:abstractNumId w:val="18"/>
  </w:num>
  <w:num w:numId="19">
    <w:abstractNumId w:val="29"/>
  </w:num>
  <w:num w:numId="20">
    <w:abstractNumId w:val="10"/>
  </w:num>
  <w:num w:numId="21">
    <w:abstractNumId w:val="27"/>
  </w:num>
  <w:num w:numId="22">
    <w:abstractNumId w:val="9"/>
  </w:num>
  <w:num w:numId="23">
    <w:abstractNumId w:val="4"/>
  </w:num>
  <w:num w:numId="24">
    <w:abstractNumId w:val="12"/>
  </w:num>
  <w:num w:numId="25">
    <w:abstractNumId w:val="15"/>
  </w:num>
  <w:num w:numId="26">
    <w:abstractNumId w:val="25"/>
  </w:num>
  <w:num w:numId="27">
    <w:abstractNumId w:val="13"/>
  </w:num>
  <w:num w:numId="28">
    <w:abstractNumId w:val="0"/>
  </w:num>
  <w:num w:numId="29">
    <w:abstractNumId w:val="1"/>
  </w:num>
  <w:num w:numId="30">
    <w:abstractNumId w:val="2"/>
  </w:num>
  <w:num w:numId="31">
    <w:abstractNumId w:val="3"/>
  </w:num>
  <w:num w:numId="32">
    <w:abstractNumId w:val="42"/>
  </w:num>
  <w:num w:numId="33">
    <w:abstractNumId w:val="38"/>
  </w:num>
  <w:num w:numId="34">
    <w:abstractNumId w:val="34"/>
  </w:num>
  <w:num w:numId="35">
    <w:abstractNumId w:val="22"/>
  </w:num>
  <w:num w:numId="36">
    <w:abstractNumId w:val="16"/>
  </w:num>
  <w:num w:numId="37">
    <w:abstractNumId w:val="32"/>
  </w:num>
  <w:num w:numId="38">
    <w:abstractNumId w:val="17"/>
  </w:num>
  <w:num w:numId="39">
    <w:abstractNumId w:val="7"/>
  </w:num>
  <w:num w:numId="40">
    <w:abstractNumId w:val="48"/>
  </w:num>
  <w:num w:numId="41">
    <w:abstractNumId w:val="44"/>
  </w:num>
  <w:num w:numId="42">
    <w:abstractNumId w:val="11"/>
  </w:num>
  <w:num w:numId="43">
    <w:abstractNumId w:val="37"/>
  </w:num>
  <w:num w:numId="44">
    <w:abstractNumId w:val="39"/>
  </w:num>
  <w:num w:numId="45">
    <w:abstractNumId w:val="8"/>
  </w:num>
  <w:num w:numId="46">
    <w:abstractNumId w:val="24"/>
  </w:num>
  <w:num w:numId="47">
    <w:abstractNumId w:val="46"/>
  </w:num>
  <w:num w:numId="48">
    <w:abstractNumId w:val="5"/>
  </w:num>
  <w:num w:numId="4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BD4"/>
    <w:rsid w:val="0000075C"/>
    <w:rsid w:val="00001D5A"/>
    <w:rsid w:val="00001D9C"/>
    <w:rsid w:val="00004435"/>
    <w:rsid w:val="000060D6"/>
    <w:rsid w:val="0000704C"/>
    <w:rsid w:val="00007585"/>
    <w:rsid w:val="00010C9C"/>
    <w:rsid w:val="00011B9F"/>
    <w:rsid w:val="000126A1"/>
    <w:rsid w:val="000168EE"/>
    <w:rsid w:val="00017409"/>
    <w:rsid w:val="00017445"/>
    <w:rsid w:val="0002218F"/>
    <w:rsid w:val="00022B70"/>
    <w:rsid w:val="0002555D"/>
    <w:rsid w:val="00030A61"/>
    <w:rsid w:val="00031B59"/>
    <w:rsid w:val="00031C4A"/>
    <w:rsid w:val="0003251A"/>
    <w:rsid w:val="0003724F"/>
    <w:rsid w:val="00041433"/>
    <w:rsid w:val="000414CE"/>
    <w:rsid w:val="0004171B"/>
    <w:rsid w:val="00046274"/>
    <w:rsid w:val="00046438"/>
    <w:rsid w:val="00046BA1"/>
    <w:rsid w:val="000471CE"/>
    <w:rsid w:val="00050F7F"/>
    <w:rsid w:val="00054AD1"/>
    <w:rsid w:val="000559DB"/>
    <w:rsid w:val="00057D0D"/>
    <w:rsid w:val="00061D84"/>
    <w:rsid w:val="000630F5"/>
    <w:rsid w:val="00065FF6"/>
    <w:rsid w:val="00066B44"/>
    <w:rsid w:val="00070955"/>
    <w:rsid w:val="000748B7"/>
    <w:rsid w:val="00082097"/>
    <w:rsid w:val="00083A55"/>
    <w:rsid w:val="00084CB5"/>
    <w:rsid w:val="00086C19"/>
    <w:rsid w:val="0008796F"/>
    <w:rsid w:val="00090195"/>
    <w:rsid w:val="000A01BB"/>
    <w:rsid w:val="000A2C46"/>
    <w:rsid w:val="000A6EFA"/>
    <w:rsid w:val="000B01AD"/>
    <w:rsid w:val="000B2993"/>
    <w:rsid w:val="000B5D37"/>
    <w:rsid w:val="000C4642"/>
    <w:rsid w:val="000C7A75"/>
    <w:rsid w:val="000D2897"/>
    <w:rsid w:val="000D31B8"/>
    <w:rsid w:val="000D3E89"/>
    <w:rsid w:val="000D446A"/>
    <w:rsid w:val="000D5A7D"/>
    <w:rsid w:val="000D703E"/>
    <w:rsid w:val="000E03A3"/>
    <w:rsid w:val="000E05AF"/>
    <w:rsid w:val="000E134A"/>
    <w:rsid w:val="000E1429"/>
    <w:rsid w:val="000E6AE2"/>
    <w:rsid w:val="000F1A84"/>
    <w:rsid w:val="000F6174"/>
    <w:rsid w:val="000F7448"/>
    <w:rsid w:val="001024E2"/>
    <w:rsid w:val="001114BF"/>
    <w:rsid w:val="001154C3"/>
    <w:rsid w:val="001155E4"/>
    <w:rsid w:val="00124EDF"/>
    <w:rsid w:val="00130F73"/>
    <w:rsid w:val="0013609D"/>
    <w:rsid w:val="00143C3E"/>
    <w:rsid w:val="0014425E"/>
    <w:rsid w:val="001462CC"/>
    <w:rsid w:val="00150DC4"/>
    <w:rsid w:val="001518B6"/>
    <w:rsid w:val="00151A74"/>
    <w:rsid w:val="00154F57"/>
    <w:rsid w:val="00156DF1"/>
    <w:rsid w:val="00161537"/>
    <w:rsid w:val="00162254"/>
    <w:rsid w:val="00163403"/>
    <w:rsid w:val="00163DD3"/>
    <w:rsid w:val="00170ED9"/>
    <w:rsid w:val="0017207C"/>
    <w:rsid w:val="00173B9F"/>
    <w:rsid w:val="00174262"/>
    <w:rsid w:val="0017493F"/>
    <w:rsid w:val="00181EDF"/>
    <w:rsid w:val="00181F93"/>
    <w:rsid w:val="001821D5"/>
    <w:rsid w:val="001824B0"/>
    <w:rsid w:val="00191DE0"/>
    <w:rsid w:val="0019330E"/>
    <w:rsid w:val="00193358"/>
    <w:rsid w:val="0019383E"/>
    <w:rsid w:val="00194552"/>
    <w:rsid w:val="001B4B5B"/>
    <w:rsid w:val="001B7BC1"/>
    <w:rsid w:val="001C0BB1"/>
    <w:rsid w:val="001C13DE"/>
    <w:rsid w:val="001C1797"/>
    <w:rsid w:val="001C4DA0"/>
    <w:rsid w:val="001D0921"/>
    <w:rsid w:val="001D195D"/>
    <w:rsid w:val="001D2745"/>
    <w:rsid w:val="001D3AFD"/>
    <w:rsid w:val="001D74D9"/>
    <w:rsid w:val="001E29EC"/>
    <w:rsid w:val="001E31D1"/>
    <w:rsid w:val="001E6C88"/>
    <w:rsid w:val="001E6E09"/>
    <w:rsid w:val="001E7F60"/>
    <w:rsid w:val="001F297D"/>
    <w:rsid w:val="001F4854"/>
    <w:rsid w:val="00205313"/>
    <w:rsid w:val="00210EFD"/>
    <w:rsid w:val="002140F7"/>
    <w:rsid w:val="002145A7"/>
    <w:rsid w:val="002159CA"/>
    <w:rsid w:val="00215E59"/>
    <w:rsid w:val="00220304"/>
    <w:rsid w:val="00222878"/>
    <w:rsid w:val="00230944"/>
    <w:rsid w:val="002309B3"/>
    <w:rsid w:val="0023452F"/>
    <w:rsid w:val="00235B23"/>
    <w:rsid w:val="0023623C"/>
    <w:rsid w:val="002376FF"/>
    <w:rsid w:val="00240E8D"/>
    <w:rsid w:val="00243029"/>
    <w:rsid w:val="00245871"/>
    <w:rsid w:val="00246F9A"/>
    <w:rsid w:val="00250EAC"/>
    <w:rsid w:val="00251FB9"/>
    <w:rsid w:val="002527B8"/>
    <w:rsid w:val="00252E81"/>
    <w:rsid w:val="00253A4D"/>
    <w:rsid w:val="0026131C"/>
    <w:rsid w:val="00261DFD"/>
    <w:rsid w:val="00262064"/>
    <w:rsid w:val="00262101"/>
    <w:rsid w:val="00263DF6"/>
    <w:rsid w:val="00271166"/>
    <w:rsid w:val="002713F5"/>
    <w:rsid w:val="0027475A"/>
    <w:rsid w:val="002748DE"/>
    <w:rsid w:val="00274E55"/>
    <w:rsid w:val="00284EB2"/>
    <w:rsid w:val="00285437"/>
    <w:rsid w:val="0028637F"/>
    <w:rsid w:val="00286FBB"/>
    <w:rsid w:val="00293E3B"/>
    <w:rsid w:val="002A105D"/>
    <w:rsid w:val="002A1EB8"/>
    <w:rsid w:val="002A2150"/>
    <w:rsid w:val="002B1056"/>
    <w:rsid w:val="002B55C4"/>
    <w:rsid w:val="002B59FA"/>
    <w:rsid w:val="002B6A93"/>
    <w:rsid w:val="002B7828"/>
    <w:rsid w:val="002C4E00"/>
    <w:rsid w:val="002D29CA"/>
    <w:rsid w:val="002D2C51"/>
    <w:rsid w:val="002D6871"/>
    <w:rsid w:val="002E1454"/>
    <w:rsid w:val="002E5FC8"/>
    <w:rsid w:val="002E69D5"/>
    <w:rsid w:val="002E785B"/>
    <w:rsid w:val="002F1E01"/>
    <w:rsid w:val="002F3B78"/>
    <w:rsid w:val="002F6112"/>
    <w:rsid w:val="00302B55"/>
    <w:rsid w:val="00314052"/>
    <w:rsid w:val="0031446F"/>
    <w:rsid w:val="00314C8A"/>
    <w:rsid w:val="00314DAB"/>
    <w:rsid w:val="00316C76"/>
    <w:rsid w:val="00316F28"/>
    <w:rsid w:val="00317497"/>
    <w:rsid w:val="003211E4"/>
    <w:rsid w:val="00331B42"/>
    <w:rsid w:val="00332236"/>
    <w:rsid w:val="00332E64"/>
    <w:rsid w:val="00335441"/>
    <w:rsid w:val="00336505"/>
    <w:rsid w:val="00337A69"/>
    <w:rsid w:val="003401DE"/>
    <w:rsid w:val="00340B11"/>
    <w:rsid w:val="0034349F"/>
    <w:rsid w:val="00343B35"/>
    <w:rsid w:val="00346FDC"/>
    <w:rsid w:val="00347CB9"/>
    <w:rsid w:val="003500F8"/>
    <w:rsid w:val="00352B5C"/>
    <w:rsid w:val="00352EAA"/>
    <w:rsid w:val="0035418E"/>
    <w:rsid w:val="00355DD7"/>
    <w:rsid w:val="0036163C"/>
    <w:rsid w:val="00365835"/>
    <w:rsid w:val="0036599E"/>
    <w:rsid w:val="00366E70"/>
    <w:rsid w:val="00366EA9"/>
    <w:rsid w:val="00373CD5"/>
    <w:rsid w:val="003744C7"/>
    <w:rsid w:val="0037534E"/>
    <w:rsid w:val="00384426"/>
    <w:rsid w:val="00385363"/>
    <w:rsid w:val="00391471"/>
    <w:rsid w:val="003917F7"/>
    <w:rsid w:val="0039400E"/>
    <w:rsid w:val="0039479E"/>
    <w:rsid w:val="00394CB6"/>
    <w:rsid w:val="003A1578"/>
    <w:rsid w:val="003A5FA4"/>
    <w:rsid w:val="003B1F10"/>
    <w:rsid w:val="003B38D8"/>
    <w:rsid w:val="003B4FCE"/>
    <w:rsid w:val="003B673D"/>
    <w:rsid w:val="003B7B99"/>
    <w:rsid w:val="003C0001"/>
    <w:rsid w:val="003C29C8"/>
    <w:rsid w:val="003C4E22"/>
    <w:rsid w:val="003C6D05"/>
    <w:rsid w:val="003D2846"/>
    <w:rsid w:val="003D4BB8"/>
    <w:rsid w:val="003E05F6"/>
    <w:rsid w:val="003E15AF"/>
    <w:rsid w:val="003E2483"/>
    <w:rsid w:val="003E62E1"/>
    <w:rsid w:val="003E6B5E"/>
    <w:rsid w:val="003F07B4"/>
    <w:rsid w:val="003F081A"/>
    <w:rsid w:val="003F0D42"/>
    <w:rsid w:val="003F157B"/>
    <w:rsid w:val="003F1DCA"/>
    <w:rsid w:val="003F5558"/>
    <w:rsid w:val="003F5E98"/>
    <w:rsid w:val="003F6CA9"/>
    <w:rsid w:val="003F6CC0"/>
    <w:rsid w:val="00406C8B"/>
    <w:rsid w:val="00406F14"/>
    <w:rsid w:val="004143DB"/>
    <w:rsid w:val="00421DB6"/>
    <w:rsid w:val="00422076"/>
    <w:rsid w:val="00424C57"/>
    <w:rsid w:val="00430530"/>
    <w:rsid w:val="00431634"/>
    <w:rsid w:val="00431E43"/>
    <w:rsid w:val="00432306"/>
    <w:rsid w:val="004340A9"/>
    <w:rsid w:val="0044574A"/>
    <w:rsid w:val="0044689C"/>
    <w:rsid w:val="0044746D"/>
    <w:rsid w:val="0045446D"/>
    <w:rsid w:val="00457D7E"/>
    <w:rsid w:val="004620D5"/>
    <w:rsid w:val="00462384"/>
    <w:rsid w:val="00466B24"/>
    <w:rsid w:val="0046758D"/>
    <w:rsid w:val="00467CFC"/>
    <w:rsid w:val="0047437B"/>
    <w:rsid w:val="0047621D"/>
    <w:rsid w:val="00476BCA"/>
    <w:rsid w:val="00480076"/>
    <w:rsid w:val="00482F01"/>
    <w:rsid w:val="00483E50"/>
    <w:rsid w:val="004851E2"/>
    <w:rsid w:val="0048654D"/>
    <w:rsid w:val="00487D58"/>
    <w:rsid w:val="00492D37"/>
    <w:rsid w:val="0049385E"/>
    <w:rsid w:val="00495864"/>
    <w:rsid w:val="004A162D"/>
    <w:rsid w:val="004A4C61"/>
    <w:rsid w:val="004B28FB"/>
    <w:rsid w:val="004B50F0"/>
    <w:rsid w:val="004B6812"/>
    <w:rsid w:val="004C0FC9"/>
    <w:rsid w:val="004C1726"/>
    <w:rsid w:val="004C5931"/>
    <w:rsid w:val="004C5A7E"/>
    <w:rsid w:val="004C7215"/>
    <w:rsid w:val="004C7676"/>
    <w:rsid w:val="004C775C"/>
    <w:rsid w:val="004D028E"/>
    <w:rsid w:val="004D3B9C"/>
    <w:rsid w:val="004D5D8A"/>
    <w:rsid w:val="004E1463"/>
    <w:rsid w:val="004E2A80"/>
    <w:rsid w:val="004E4A98"/>
    <w:rsid w:val="004E6BA5"/>
    <w:rsid w:val="004E7B1D"/>
    <w:rsid w:val="004F39EE"/>
    <w:rsid w:val="004F78C2"/>
    <w:rsid w:val="00500EFC"/>
    <w:rsid w:val="00502830"/>
    <w:rsid w:val="00505DE5"/>
    <w:rsid w:val="00505F3A"/>
    <w:rsid w:val="00506996"/>
    <w:rsid w:val="005073B5"/>
    <w:rsid w:val="005122AF"/>
    <w:rsid w:val="005137F5"/>
    <w:rsid w:val="0051508B"/>
    <w:rsid w:val="00515796"/>
    <w:rsid w:val="00516EB5"/>
    <w:rsid w:val="005214BE"/>
    <w:rsid w:val="00522023"/>
    <w:rsid w:val="005264CE"/>
    <w:rsid w:val="00527C3F"/>
    <w:rsid w:val="00530031"/>
    <w:rsid w:val="0053111A"/>
    <w:rsid w:val="0053685D"/>
    <w:rsid w:val="00536E29"/>
    <w:rsid w:val="00540BB1"/>
    <w:rsid w:val="00543262"/>
    <w:rsid w:val="00543B61"/>
    <w:rsid w:val="005447DE"/>
    <w:rsid w:val="005459D7"/>
    <w:rsid w:val="00546F80"/>
    <w:rsid w:val="00547541"/>
    <w:rsid w:val="00552A5D"/>
    <w:rsid w:val="00552BD4"/>
    <w:rsid w:val="00554B70"/>
    <w:rsid w:val="00556AA5"/>
    <w:rsid w:val="005571EB"/>
    <w:rsid w:val="005577DB"/>
    <w:rsid w:val="00557BD8"/>
    <w:rsid w:val="0056665F"/>
    <w:rsid w:val="005678D8"/>
    <w:rsid w:val="00571F5B"/>
    <w:rsid w:val="0057593C"/>
    <w:rsid w:val="00583CCC"/>
    <w:rsid w:val="00583F61"/>
    <w:rsid w:val="00587BA1"/>
    <w:rsid w:val="005A567E"/>
    <w:rsid w:val="005A73FD"/>
    <w:rsid w:val="005B01C3"/>
    <w:rsid w:val="005B739E"/>
    <w:rsid w:val="005B7E48"/>
    <w:rsid w:val="005C003A"/>
    <w:rsid w:val="005C2396"/>
    <w:rsid w:val="005C32F9"/>
    <w:rsid w:val="005C37AE"/>
    <w:rsid w:val="005C6315"/>
    <w:rsid w:val="005D038B"/>
    <w:rsid w:val="005D1D79"/>
    <w:rsid w:val="005D3D66"/>
    <w:rsid w:val="005D4B4D"/>
    <w:rsid w:val="005D5143"/>
    <w:rsid w:val="005E077A"/>
    <w:rsid w:val="005E1582"/>
    <w:rsid w:val="005E6822"/>
    <w:rsid w:val="005F1DC8"/>
    <w:rsid w:val="005F2989"/>
    <w:rsid w:val="005F2F10"/>
    <w:rsid w:val="005F397C"/>
    <w:rsid w:val="005F5877"/>
    <w:rsid w:val="005F629C"/>
    <w:rsid w:val="00605B52"/>
    <w:rsid w:val="00606706"/>
    <w:rsid w:val="006106F9"/>
    <w:rsid w:val="00610EAB"/>
    <w:rsid w:val="00615821"/>
    <w:rsid w:val="006159CB"/>
    <w:rsid w:val="00615D17"/>
    <w:rsid w:val="00621A20"/>
    <w:rsid w:val="00622114"/>
    <w:rsid w:val="00624058"/>
    <w:rsid w:val="00626DC6"/>
    <w:rsid w:val="00635354"/>
    <w:rsid w:val="00635EEA"/>
    <w:rsid w:val="00636091"/>
    <w:rsid w:val="006401A2"/>
    <w:rsid w:val="00640FFB"/>
    <w:rsid w:val="00641963"/>
    <w:rsid w:val="00643B91"/>
    <w:rsid w:val="00654728"/>
    <w:rsid w:val="00655070"/>
    <w:rsid w:val="00656D44"/>
    <w:rsid w:val="006631DE"/>
    <w:rsid w:val="00663B70"/>
    <w:rsid w:val="006672AB"/>
    <w:rsid w:val="006705C5"/>
    <w:rsid w:val="00670C7C"/>
    <w:rsid w:val="0067190C"/>
    <w:rsid w:val="006756C8"/>
    <w:rsid w:val="0068357A"/>
    <w:rsid w:val="006849D0"/>
    <w:rsid w:val="0068533B"/>
    <w:rsid w:val="00685EA8"/>
    <w:rsid w:val="00686533"/>
    <w:rsid w:val="006927FA"/>
    <w:rsid w:val="006928A2"/>
    <w:rsid w:val="006976E6"/>
    <w:rsid w:val="006A48A5"/>
    <w:rsid w:val="006A57A9"/>
    <w:rsid w:val="006A7612"/>
    <w:rsid w:val="006B2F72"/>
    <w:rsid w:val="006B4DD8"/>
    <w:rsid w:val="006B57FA"/>
    <w:rsid w:val="006C4CE3"/>
    <w:rsid w:val="006C69C4"/>
    <w:rsid w:val="006C7B3F"/>
    <w:rsid w:val="006D3B38"/>
    <w:rsid w:val="006D6B44"/>
    <w:rsid w:val="006D75FC"/>
    <w:rsid w:val="006E25D9"/>
    <w:rsid w:val="006E3D67"/>
    <w:rsid w:val="006E612B"/>
    <w:rsid w:val="006F46B4"/>
    <w:rsid w:val="00700356"/>
    <w:rsid w:val="0070041B"/>
    <w:rsid w:val="00706C76"/>
    <w:rsid w:val="00711155"/>
    <w:rsid w:val="00712404"/>
    <w:rsid w:val="00715120"/>
    <w:rsid w:val="00716F18"/>
    <w:rsid w:val="00727207"/>
    <w:rsid w:val="00727A17"/>
    <w:rsid w:val="00727EF3"/>
    <w:rsid w:val="007317A0"/>
    <w:rsid w:val="00735396"/>
    <w:rsid w:val="00736C3D"/>
    <w:rsid w:val="00740A53"/>
    <w:rsid w:val="00751B22"/>
    <w:rsid w:val="00752221"/>
    <w:rsid w:val="007628B8"/>
    <w:rsid w:val="00766EEC"/>
    <w:rsid w:val="00767DD1"/>
    <w:rsid w:val="00770D01"/>
    <w:rsid w:val="007712D8"/>
    <w:rsid w:val="00773887"/>
    <w:rsid w:val="00790180"/>
    <w:rsid w:val="00792968"/>
    <w:rsid w:val="0079324A"/>
    <w:rsid w:val="007A2967"/>
    <w:rsid w:val="007A5E9A"/>
    <w:rsid w:val="007A652A"/>
    <w:rsid w:val="007A7B36"/>
    <w:rsid w:val="007A7ED0"/>
    <w:rsid w:val="007C5D5A"/>
    <w:rsid w:val="007D53F8"/>
    <w:rsid w:val="007D6A94"/>
    <w:rsid w:val="007E182A"/>
    <w:rsid w:val="007E389D"/>
    <w:rsid w:val="007E3D50"/>
    <w:rsid w:val="007F31A8"/>
    <w:rsid w:val="007F4B9F"/>
    <w:rsid w:val="007F6155"/>
    <w:rsid w:val="007F7C33"/>
    <w:rsid w:val="00812FD5"/>
    <w:rsid w:val="00814F5F"/>
    <w:rsid w:val="0082338F"/>
    <w:rsid w:val="00827887"/>
    <w:rsid w:val="00827ED8"/>
    <w:rsid w:val="00830276"/>
    <w:rsid w:val="008303D6"/>
    <w:rsid w:val="008310A2"/>
    <w:rsid w:val="00832C7A"/>
    <w:rsid w:val="00832DBD"/>
    <w:rsid w:val="00832FFB"/>
    <w:rsid w:val="00837D81"/>
    <w:rsid w:val="00840F87"/>
    <w:rsid w:val="00845060"/>
    <w:rsid w:val="008475AB"/>
    <w:rsid w:val="008534BC"/>
    <w:rsid w:val="008537FD"/>
    <w:rsid w:val="0085548D"/>
    <w:rsid w:val="008568EF"/>
    <w:rsid w:val="0085769D"/>
    <w:rsid w:val="008579B4"/>
    <w:rsid w:val="00861FE7"/>
    <w:rsid w:val="00862047"/>
    <w:rsid w:val="00865DCA"/>
    <w:rsid w:val="00870167"/>
    <w:rsid w:val="00874133"/>
    <w:rsid w:val="0087541A"/>
    <w:rsid w:val="0087641D"/>
    <w:rsid w:val="00886807"/>
    <w:rsid w:val="0088764B"/>
    <w:rsid w:val="008925C3"/>
    <w:rsid w:val="00892A91"/>
    <w:rsid w:val="008979CC"/>
    <w:rsid w:val="008A0891"/>
    <w:rsid w:val="008A1573"/>
    <w:rsid w:val="008A1621"/>
    <w:rsid w:val="008B248E"/>
    <w:rsid w:val="008B25BB"/>
    <w:rsid w:val="008C1F46"/>
    <w:rsid w:val="008C48DA"/>
    <w:rsid w:val="008C4912"/>
    <w:rsid w:val="008D54A1"/>
    <w:rsid w:val="008E1AAE"/>
    <w:rsid w:val="008E63F3"/>
    <w:rsid w:val="008E65F3"/>
    <w:rsid w:val="008E6731"/>
    <w:rsid w:val="008F62CB"/>
    <w:rsid w:val="008F66FB"/>
    <w:rsid w:val="008F7AA3"/>
    <w:rsid w:val="00906113"/>
    <w:rsid w:val="00910D10"/>
    <w:rsid w:val="009151BC"/>
    <w:rsid w:val="00916A60"/>
    <w:rsid w:val="009208AB"/>
    <w:rsid w:val="009218FD"/>
    <w:rsid w:val="00923B69"/>
    <w:rsid w:val="0092456B"/>
    <w:rsid w:val="00926D38"/>
    <w:rsid w:val="0093208F"/>
    <w:rsid w:val="0093302E"/>
    <w:rsid w:val="00933E1E"/>
    <w:rsid w:val="009378D3"/>
    <w:rsid w:val="00946972"/>
    <w:rsid w:val="00947672"/>
    <w:rsid w:val="00950F89"/>
    <w:rsid w:val="00954AA0"/>
    <w:rsid w:val="00954AF2"/>
    <w:rsid w:val="00955A76"/>
    <w:rsid w:val="00957958"/>
    <w:rsid w:val="00960EDA"/>
    <w:rsid w:val="0096214A"/>
    <w:rsid w:val="009664BF"/>
    <w:rsid w:val="009671AC"/>
    <w:rsid w:val="00970468"/>
    <w:rsid w:val="0097582F"/>
    <w:rsid w:val="00977783"/>
    <w:rsid w:val="009801B7"/>
    <w:rsid w:val="00980B51"/>
    <w:rsid w:val="009820A9"/>
    <w:rsid w:val="009A02E8"/>
    <w:rsid w:val="009A09B2"/>
    <w:rsid w:val="009A160C"/>
    <w:rsid w:val="009B2122"/>
    <w:rsid w:val="009B24AF"/>
    <w:rsid w:val="009B3C09"/>
    <w:rsid w:val="009C2739"/>
    <w:rsid w:val="009C67BA"/>
    <w:rsid w:val="009C798F"/>
    <w:rsid w:val="009D2128"/>
    <w:rsid w:val="009D2F7D"/>
    <w:rsid w:val="009D6200"/>
    <w:rsid w:val="009D7B56"/>
    <w:rsid w:val="009E5B79"/>
    <w:rsid w:val="009E7307"/>
    <w:rsid w:val="009E7EF3"/>
    <w:rsid w:val="009F01F0"/>
    <w:rsid w:val="00A15EBD"/>
    <w:rsid w:val="00A172AE"/>
    <w:rsid w:val="00A17544"/>
    <w:rsid w:val="00A21512"/>
    <w:rsid w:val="00A21ADE"/>
    <w:rsid w:val="00A23271"/>
    <w:rsid w:val="00A23BBF"/>
    <w:rsid w:val="00A24E37"/>
    <w:rsid w:val="00A30256"/>
    <w:rsid w:val="00A30D60"/>
    <w:rsid w:val="00A317D3"/>
    <w:rsid w:val="00A35349"/>
    <w:rsid w:val="00A37495"/>
    <w:rsid w:val="00A37B19"/>
    <w:rsid w:val="00A44FB7"/>
    <w:rsid w:val="00A50239"/>
    <w:rsid w:val="00A502E5"/>
    <w:rsid w:val="00A61BA0"/>
    <w:rsid w:val="00A62857"/>
    <w:rsid w:val="00A63A19"/>
    <w:rsid w:val="00A64596"/>
    <w:rsid w:val="00A64FDF"/>
    <w:rsid w:val="00A679E3"/>
    <w:rsid w:val="00A67D62"/>
    <w:rsid w:val="00A727B0"/>
    <w:rsid w:val="00A738C3"/>
    <w:rsid w:val="00A773AB"/>
    <w:rsid w:val="00A80844"/>
    <w:rsid w:val="00A82551"/>
    <w:rsid w:val="00A847DE"/>
    <w:rsid w:val="00A85808"/>
    <w:rsid w:val="00A85A87"/>
    <w:rsid w:val="00A905B9"/>
    <w:rsid w:val="00A91BCF"/>
    <w:rsid w:val="00A97A18"/>
    <w:rsid w:val="00AA2473"/>
    <w:rsid w:val="00AA3985"/>
    <w:rsid w:val="00AA3A32"/>
    <w:rsid w:val="00AA3E7B"/>
    <w:rsid w:val="00AA4B13"/>
    <w:rsid w:val="00AA5152"/>
    <w:rsid w:val="00AA5AEF"/>
    <w:rsid w:val="00AB18C3"/>
    <w:rsid w:val="00AB2E16"/>
    <w:rsid w:val="00AB6F90"/>
    <w:rsid w:val="00AC1678"/>
    <w:rsid w:val="00AD1EB3"/>
    <w:rsid w:val="00AD29EC"/>
    <w:rsid w:val="00AD2C35"/>
    <w:rsid w:val="00AD3941"/>
    <w:rsid w:val="00AD7114"/>
    <w:rsid w:val="00AE2C2D"/>
    <w:rsid w:val="00AE2C60"/>
    <w:rsid w:val="00AE4A0E"/>
    <w:rsid w:val="00AF0429"/>
    <w:rsid w:val="00AF0451"/>
    <w:rsid w:val="00AF6540"/>
    <w:rsid w:val="00B001FA"/>
    <w:rsid w:val="00B01425"/>
    <w:rsid w:val="00B028BF"/>
    <w:rsid w:val="00B12E3D"/>
    <w:rsid w:val="00B13024"/>
    <w:rsid w:val="00B133D3"/>
    <w:rsid w:val="00B1553F"/>
    <w:rsid w:val="00B17769"/>
    <w:rsid w:val="00B2060E"/>
    <w:rsid w:val="00B23B3A"/>
    <w:rsid w:val="00B32B6C"/>
    <w:rsid w:val="00B400E3"/>
    <w:rsid w:val="00B428AF"/>
    <w:rsid w:val="00B45C8B"/>
    <w:rsid w:val="00B521A3"/>
    <w:rsid w:val="00B52A3C"/>
    <w:rsid w:val="00B52F30"/>
    <w:rsid w:val="00B536A6"/>
    <w:rsid w:val="00B54DD2"/>
    <w:rsid w:val="00B62E96"/>
    <w:rsid w:val="00B62F9B"/>
    <w:rsid w:val="00B635AC"/>
    <w:rsid w:val="00B63B2B"/>
    <w:rsid w:val="00B64FA2"/>
    <w:rsid w:val="00B66A70"/>
    <w:rsid w:val="00B700B3"/>
    <w:rsid w:val="00B716CE"/>
    <w:rsid w:val="00B7212D"/>
    <w:rsid w:val="00B761DB"/>
    <w:rsid w:val="00B833C6"/>
    <w:rsid w:val="00B83FCE"/>
    <w:rsid w:val="00B850A1"/>
    <w:rsid w:val="00B85E9E"/>
    <w:rsid w:val="00B929D0"/>
    <w:rsid w:val="00B94D25"/>
    <w:rsid w:val="00B95FF7"/>
    <w:rsid w:val="00B9638F"/>
    <w:rsid w:val="00B9701A"/>
    <w:rsid w:val="00BA5036"/>
    <w:rsid w:val="00BA5837"/>
    <w:rsid w:val="00BA5FF8"/>
    <w:rsid w:val="00BA677C"/>
    <w:rsid w:val="00BA6CC5"/>
    <w:rsid w:val="00BB559C"/>
    <w:rsid w:val="00BB62F2"/>
    <w:rsid w:val="00BC0818"/>
    <w:rsid w:val="00BC24E9"/>
    <w:rsid w:val="00BC4CE1"/>
    <w:rsid w:val="00BD0DDC"/>
    <w:rsid w:val="00BD1368"/>
    <w:rsid w:val="00BD1E42"/>
    <w:rsid w:val="00BD2BA8"/>
    <w:rsid w:val="00BD2BFF"/>
    <w:rsid w:val="00BD55C1"/>
    <w:rsid w:val="00BD7028"/>
    <w:rsid w:val="00BE14E6"/>
    <w:rsid w:val="00BF09B4"/>
    <w:rsid w:val="00BF10FE"/>
    <w:rsid w:val="00BF1AE0"/>
    <w:rsid w:val="00BF753F"/>
    <w:rsid w:val="00C02B9E"/>
    <w:rsid w:val="00C07101"/>
    <w:rsid w:val="00C10018"/>
    <w:rsid w:val="00C1663A"/>
    <w:rsid w:val="00C20F5B"/>
    <w:rsid w:val="00C32D4E"/>
    <w:rsid w:val="00C3357E"/>
    <w:rsid w:val="00C35F36"/>
    <w:rsid w:val="00C376C3"/>
    <w:rsid w:val="00C41970"/>
    <w:rsid w:val="00C45012"/>
    <w:rsid w:val="00C45770"/>
    <w:rsid w:val="00C458BF"/>
    <w:rsid w:val="00C46D33"/>
    <w:rsid w:val="00C51641"/>
    <w:rsid w:val="00C5620D"/>
    <w:rsid w:val="00C63D6E"/>
    <w:rsid w:val="00C700DD"/>
    <w:rsid w:val="00C701A6"/>
    <w:rsid w:val="00C706AC"/>
    <w:rsid w:val="00C71830"/>
    <w:rsid w:val="00C72A03"/>
    <w:rsid w:val="00C73DC2"/>
    <w:rsid w:val="00C85A7C"/>
    <w:rsid w:val="00C90621"/>
    <w:rsid w:val="00CA1FC4"/>
    <w:rsid w:val="00CA5B6B"/>
    <w:rsid w:val="00CB2762"/>
    <w:rsid w:val="00CB36F6"/>
    <w:rsid w:val="00CB5A40"/>
    <w:rsid w:val="00CB687E"/>
    <w:rsid w:val="00CB7E09"/>
    <w:rsid w:val="00CC2816"/>
    <w:rsid w:val="00CC2ACC"/>
    <w:rsid w:val="00CC4863"/>
    <w:rsid w:val="00CC4EC9"/>
    <w:rsid w:val="00CD005B"/>
    <w:rsid w:val="00CD2488"/>
    <w:rsid w:val="00CD4D60"/>
    <w:rsid w:val="00CD500C"/>
    <w:rsid w:val="00CE46AC"/>
    <w:rsid w:val="00CE50A3"/>
    <w:rsid w:val="00CE50A9"/>
    <w:rsid w:val="00CE7166"/>
    <w:rsid w:val="00CE731E"/>
    <w:rsid w:val="00CF4201"/>
    <w:rsid w:val="00D01250"/>
    <w:rsid w:val="00D01BF6"/>
    <w:rsid w:val="00D03CD2"/>
    <w:rsid w:val="00D03E33"/>
    <w:rsid w:val="00D07AE2"/>
    <w:rsid w:val="00D1604C"/>
    <w:rsid w:val="00D17046"/>
    <w:rsid w:val="00D20191"/>
    <w:rsid w:val="00D202CE"/>
    <w:rsid w:val="00D2063D"/>
    <w:rsid w:val="00D24F99"/>
    <w:rsid w:val="00D24FD1"/>
    <w:rsid w:val="00D3190A"/>
    <w:rsid w:val="00D32FAE"/>
    <w:rsid w:val="00D44B8E"/>
    <w:rsid w:val="00D44DE4"/>
    <w:rsid w:val="00D50255"/>
    <w:rsid w:val="00D52309"/>
    <w:rsid w:val="00D529EA"/>
    <w:rsid w:val="00D54062"/>
    <w:rsid w:val="00D66BD4"/>
    <w:rsid w:val="00D67F68"/>
    <w:rsid w:val="00D706EB"/>
    <w:rsid w:val="00D717AD"/>
    <w:rsid w:val="00D71A7C"/>
    <w:rsid w:val="00D802D3"/>
    <w:rsid w:val="00D809E4"/>
    <w:rsid w:val="00D8116C"/>
    <w:rsid w:val="00D81C75"/>
    <w:rsid w:val="00D826DD"/>
    <w:rsid w:val="00D84015"/>
    <w:rsid w:val="00D90FAE"/>
    <w:rsid w:val="00D92BDA"/>
    <w:rsid w:val="00D93F65"/>
    <w:rsid w:val="00D96C1C"/>
    <w:rsid w:val="00D96D59"/>
    <w:rsid w:val="00DA46CA"/>
    <w:rsid w:val="00DA497B"/>
    <w:rsid w:val="00DA4B7B"/>
    <w:rsid w:val="00DB07F5"/>
    <w:rsid w:val="00DB21CF"/>
    <w:rsid w:val="00DB56D2"/>
    <w:rsid w:val="00DB7D44"/>
    <w:rsid w:val="00DD1C90"/>
    <w:rsid w:val="00DD5120"/>
    <w:rsid w:val="00DD52DE"/>
    <w:rsid w:val="00DD6131"/>
    <w:rsid w:val="00DD6435"/>
    <w:rsid w:val="00DD6C8B"/>
    <w:rsid w:val="00DD76E2"/>
    <w:rsid w:val="00DD7718"/>
    <w:rsid w:val="00DE065E"/>
    <w:rsid w:val="00DE23EB"/>
    <w:rsid w:val="00DE611B"/>
    <w:rsid w:val="00DF02EC"/>
    <w:rsid w:val="00DF2823"/>
    <w:rsid w:val="00DF3D56"/>
    <w:rsid w:val="00E02F3F"/>
    <w:rsid w:val="00E03DDA"/>
    <w:rsid w:val="00E05B75"/>
    <w:rsid w:val="00E064FE"/>
    <w:rsid w:val="00E07394"/>
    <w:rsid w:val="00E15606"/>
    <w:rsid w:val="00E15EDC"/>
    <w:rsid w:val="00E16806"/>
    <w:rsid w:val="00E20ADC"/>
    <w:rsid w:val="00E22D70"/>
    <w:rsid w:val="00E323B7"/>
    <w:rsid w:val="00E32DA4"/>
    <w:rsid w:val="00E32EB2"/>
    <w:rsid w:val="00E35FD0"/>
    <w:rsid w:val="00E40265"/>
    <w:rsid w:val="00E44578"/>
    <w:rsid w:val="00E447DA"/>
    <w:rsid w:val="00E50C3D"/>
    <w:rsid w:val="00E50E86"/>
    <w:rsid w:val="00E51490"/>
    <w:rsid w:val="00E51D94"/>
    <w:rsid w:val="00E6277E"/>
    <w:rsid w:val="00E63FF2"/>
    <w:rsid w:val="00E66227"/>
    <w:rsid w:val="00E67413"/>
    <w:rsid w:val="00E70C98"/>
    <w:rsid w:val="00E73946"/>
    <w:rsid w:val="00E739A1"/>
    <w:rsid w:val="00E73B5E"/>
    <w:rsid w:val="00E772D9"/>
    <w:rsid w:val="00E807B1"/>
    <w:rsid w:val="00E8139A"/>
    <w:rsid w:val="00E831B8"/>
    <w:rsid w:val="00E84574"/>
    <w:rsid w:val="00E901B4"/>
    <w:rsid w:val="00E934ED"/>
    <w:rsid w:val="00E93645"/>
    <w:rsid w:val="00E977FA"/>
    <w:rsid w:val="00EA0BA4"/>
    <w:rsid w:val="00EB01D7"/>
    <w:rsid w:val="00EB059A"/>
    <w:rsid w:val="00EB22BD"/>
    <w:rsid w:val="00EB7AF6"/>
    <w:rsid w:val="00EC198F"/>
    <w:rsid w:val="00EC1CC6"/>
    <w:rsid w:val="00EC2F75"/>
    <w:rsid w:val="00EC3059"/>
    <w:rsid w:val="00EC5B6C"/>
    <w:rsid w:val="00EC6C2E"/>
    <w:rsid w:val="00EC6EF0"/>
    <w:rsid w:val="00EC784C"/>
    <w:rsid w:val="00ED23B9"/>
    <w:rsid w:val="00ED4F6C"/>
    <w:rsid w:val="00ED5E19"/>
    <w:rsid w:val="00ED68FC"/>
    <w:rsid w:val="00ED6B2D"/>
    <w:rsid w:val="00ED6E00"/>
    <w:rsid w:val="00ED7082"/>
    <w:rsid w:val="00ED747B"/>
    <w:rsid w:val="00EE2BC5"/>
    <w:rsid w:val="00EE5600"/>
    <w:rsid w:val="00EE6DDA"/>
    <w:rsid w:val="00EE78E1"/>
    <w:rsid w:val="00EF0B63"/>
    <w:rsid w:val="00EF1AFA"/>
    <w:rsid w:val="00EF1F06"/>
    <w:rsid w:val="00EF5FAF"/>
    <w:rsid w:val="00EF6C36"/>
    <w:rsid w:val="00EF6EB1"/>
    <w:rsid w:val="00EF7733"/>
    <w:rsid w:val="00EF78F8"/>
    <w:rsid w:val="00F0023A"/>
    <w:rsid w:val="00F03554"/>
    <w:rsid w:val="00F074CA"/>
    <w:rsid w:val="00F11233"/>
    <w:rsid w:val="00F230E3"/>
    <w:rsid w:val="00F311AB"/>
    <w:rsid w:val="00F31A2B"/>
    <w:rsid w:val="00F376CF"/>
    <w:rsid w:val="00F40352"/>
    <w:rsid w:val="00F42994"/>
    <w:rsid w:val="00F440CF"/>
    <w:rsid w:val="00F45F34"/>
    <w:rsid w:val="00F461FC"/>
    <w:rsid w:val="00F462D0"/>
    <w:rsid w:val="00F50586"/>
    <w:rsid w:val="00F52DC9"/>
    <w:rsid w:val="00F53A1A"/>
    <w:rsid w:val="00F54FB8"/>
    <w:rsid w:val="00F55869"/>
    <w:rsid w:val="00F56A55"/>
    <w:rsid w:val="00F61AAF"/>
    <w:rsid w:val="00F62C8D"/>
    <w:rsid w:val="00F64202"/>
    <w:rsid w:val="00F65925"/>
    <w:rsid w:val="00F6708E"/>
    <w:rsid w:val="00F67144"/>
    <w:rsid w:val="00F7109C"/>
    <w:rsid w:val="00F72291"/>
    <w:rsid w:val="00F72D8C"/>
    <w:rsid w:val="00F72F75"/>
    <w:rsid w:val="00F75735"/>
    <w:rsid w:val="00F75CA3"/>
    <w:rsid w:val="00F8361A"/>
    <w:rsid w:val="00F846C6"/>
    <w:rsid w:val="00F84ABE"/>
    <w:rsid w:val="00F85D1D"/>
    <w:rsid w:val="00F91742"/>
    <w:rsid w:val="00F92771"/>
    <w:rsid w:val="00F93059"/>
    <w:rsid w:val="00F932DF"/>
    <w:rsid w:val="00FA142C"/>
    <w:rsid w:val="00FA763E"/>
    <w:rsid w:val="00FA78FE"/>
    <w:rsid w:val="00FA7B09"/>
    <w:rsid w:val="00FB01D0"/>
    <w:rsid w:val="00FB1228"/>
    <w:rsid w:val="00FB38C7"/>
    <w:rsid w:val="00FC20C6"/>
    <w:rsid w:val="00FC21D1"/>
    <w:rsid w:val="00FC3D05"/>
    <w:rsid w:val="00FC418C"/>
    <w:rsid w:val="00FC6E1F"/>
    <w:rsid w:val="00FD5707"/>
    <w:rsid w:val="00FE2FB6"/>
    <w:rsid w:val="00FE4471"/>
    <w:rsid w:val="00FF032F"/>
    <w:rsid w:val="00FF28A3"/>
    <w:rsid w:val="00FF318E"/>
    <w:rsid w:val="00FF5B40"/>
    <w:rsid w:val="00FF79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9756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3B38D8"/>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BD4"/>
    <w:pPr>
      <w:ind w:left="720"/>
      <w:contextualSpacing/>
    </w:pPr>
  </w:style>
  <w:style w:type="paragraph" w:styleId="Header">
    <w:name w:val="header"/>
    <w:basedOn w:val="Normal"/>
    <w:link w:val="HeaderChar"/>
    <w:uiPriority w:val="99"/>
    <w:unhideWhenUsed/>
    <w:rsid w:val="001E29EC"/>
    <w:pPr>
      <w:tabs>
        <w:tab w:val="center" w:pos="4320"/>
        <w:tab w:val="right" w:pos="8640"/>
      </w:tabs>
    </w:pPr>
  </w:style>
  <w:style w:type="character" w:customStyle="1" w:styleId="HeaderChar">
    <w:name w:val="Header Char"/>
    <w:link w:val="Header"/>
    <w:uiPriority w:val="99"/>
    <w:rsid w:val="001E29EC"/>
    <w:rPr>
      <w:sz w:val="24"/>
      <w:szCs w:val="24"/>
    </w:rPr>
  </w:style>
  <w:style w:type="paragraph" w:styleId="Footer">
    <w:name w:val="footer"/>
    <w:basedOn w:val="Normal"/>
    <w:link w:val="FooterChar"/>
    <w:uiPriority w:val="99"/>
    <w:unhideWhenUsed/>
    <w:rsid w:val="001E29EC"/>
    <w:pPr>
      <w:tabs>
        <w:tab w:val="center" w:pos="4320"/>
        <w:tab w:val="right" w:pos="8640"/>
      </w:tabs>
    </w:pPr>
  </w:style>
  <w:style w:type="character" w:customStyle="1" w:styleId="FooterChar">
    <w:name w:val="Footer Char"/>
    <w:link w:val="Footer"/>
    <w:uiPriority w:val="99"/>
    <w:rsid w:val="001E29EC"/>
    <w:rPr>
      <w:sz w:val="24"/>
      <w:szCs w:val="24"/>
    </w:rPr>
  </w:style>
  <w:style w:type="character" w:customStyle="1" w:styleId="Heading1Char">
    <w:name w:val="Heading 1 Char"/>
    <w:basedOn w:val="DefaultParagraphFont"/>
    <w:link w:val="Heading1"/>
    <w:uiPriority w:val="9"/>
    <w:rsid w:val="003B38D8"/>
    <w:rPr>
      <w:rFonts w:ascii="Times" w:hAnsi="Times"/>
      <w:b/>
      <w:bCs/>
      <w:kern w:val="36"/>
      <w:sz w:val="48"/>
      <w:szCs w:val="48"/>
    </w:rPr>
  </w:style>
  <w:style w:type="paragraph" w:styleId="NormalWeb">
    <w:name w:val="Normal (Web)"/>
    <w:basedOn w:val="Normal"/>
    <w:uiPriority w:val="99"/>
    <w:semiHidden/>
    <w:unhideWhenUsed/>
    <w:rsid w:val="003B38D8"/>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B428A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28A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3B38D8"/>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BD4"/>
    <w:pPr>
      <w:ind w:left="720"/>
      <w:contextualSpacing/>
    </w:pPr>
  </w:style>
  <w:style w:type="paragraph" w:styleId="Header">
    <w:name w:val="header"/>
    <w:basedOn w:val="Normal"/>
    <w:link w:val="HeaderChar"/>
    <w:uiPriority w:val="99"/>
    <w:unhideWhenUsed/>
    <w:rsid w:val="001E29EC"/>
    <w:pPr>
      <w:tabs>
        <w:tab w:val="center" w:pos="4320"/>
        <w:tab w:val="right" w:pos="8640"/>
      </w:tabs>
    </w:pPr>
  </w:style>
  <w:style w:type="character" w:customStyle="1" w:styleId="HeaderChar">
    <w:name w:val="Header Char"/>
    <w:link w:val="Header"/>
    <w:uiPriority w:val="99"/>
    <w:rsid w:val="001E29EC"/>
    <w:rPr>
      <w:sz w:val="24"/>
      <w:szCs w:val="24"/>
    </w:rPr>
  </w:style>
  <w:style w:type="paragraph" w:styleId="Footer">
    <w:name w:val="footer"/>
    <w:basedOn w:val="Normal"/>
    <w:link w:val="FooterChar"/>
    <w:uiPriority w:val="99"/>
    <w:unhideWhenUsed/>
    <w:rsid w:val="001E29EC"/>
    <w:pPr>
      <w:tabs>
        <w:tab w:val="center" w:pos="4320"/>
        <w:tab w:val="right" w:pos="8640"/>
      </w:tabs>
    </w:pPr>
  </w:style>
  <w:style w:type="character" w:customStyle="1" w:styleId="FooterChar">
    <w:name w:val="Footer Char"/>
    <w:link w:val="Footer"/>
    <w:uiPriority w:val="99"/>
    <w:rsid w:val="001E29EC"/>
    <w:rPr>
      <w:sz w:val="24"/>
      <w:szCs w:val="24"/>
    </w:rPr>
  </w:style>
  <w:style w:type="character" w:customStyle="1" w:styleId="Heading1Char">
    <w:name w:val="Heading 1 Char"/>
    <w:basedOn w:val="DefaultParagraphFont"/>
    <w:link w:val="Heading1"/>
    <w:uiPriority w:val="9"/>
    <w:rsid w:val="003B38D8"/>
    <w:rPr>
      <w:rFonts w:ascii="Times" w:hAnsi="Times"/>
      <w:b/>
      <w:bCs/>
      <w:kern w:val="36"/>
      <w:sz w:val="48"/>
      <w:szCs w:val="48"/>
    </w:rPr>
  </w:style>
  <w:style w:type="paragraph" w:styleId="NormalWeb">
    <w:name w:val="Normal (Web)"/>
    <w:basedOn w:val="Normal"/>
    <w:uiPriority w:val="99"/>
    <w:semiHidden/>
    <w:unhideWhenUsed/>
    <w:rsid w:val="003B38D8"/>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B428A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28A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460845">
      <w:bodyDiv w:val="1"/>
      <w:marLeft w:val="0"/>
      <w:marRight w:val="0"/>
      <w:marTop w:val="0"/>
      <w:marBottom w:val="0"/>
      <w:divBdr>
        <w:top w:val="none" w:sz="0" w:space="0" w:color="auto"/>
        <w:left w:val="none" w:sz="0" w:space="0" w:color="auto"/>
        <w:bottom w:val="none" w:sz="0" w:space="0" w:color="auto"/>
        <w:right w:val="none" w:sz="0" w:space="0" w:color="auto"/>
      </w:divBdr>
    </w:div>
    <w:div w:id="1298753601">
      <w:bodyDiv w:val="1"/>
      <w:marLeft w:val="0"/>
      <w:marRight w:val="0"/>
      <w:marTop w:val="0"/>
      <w:marBottom w:val="0"/>
      <w:divBdr>
        <w:top w:val="none" w:sz="0" w:space="0" w:color="auto"/>
        <w:left w:val="none" w:sz="0" w:space="0" w:color="auto"/>
        <w:bottom w:val="none" w:sz="0" w:space="0" w:color="auto"/>
        <w:right w:val="none" w:sz="0" w:space="0" w:color="auto"/>
      </w:divBdr>
    </w:div>
    <w:div w:id="13014207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67EACE-14ED-CF4D-AF2A-D58B8BB62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18</Pages>
  <Words>7474</Words>
  <Characters>42603</Characters>
  <Application>Microsoft Macintosh Word</Application>
  <DocSecurity>0</DocSecurity>
  <Lines>355</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L. Kale</dc:creator>
  <cp:keywords/>
  <dc:description/>
  <cp:lastModifiedBy>Vivek Kale</cp:lastModifiedBy>
  <cp:revision>3</cp:revision>
  <cp:lastPrinted>2014-11-27T22:39:00Z</cp:lastPrinted>
  <dcterms:created xsi:type="dcterms:W3CDTF">2015-01-04T01:59:00Z</dcterms:created>
  <dcterms:modified xsi:type="dcterms:W3CDTF">2015-01-20T23:41:00Z</dcterms:modified>
</cp:coreProperties>
</file>