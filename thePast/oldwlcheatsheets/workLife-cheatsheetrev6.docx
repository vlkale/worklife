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EB597" w14:textId="4A37CF42" w:rsidR="00D24F99" w:rsidRPr="003F5558" w:rsidRDefault="00D24F99" w:rsidP="00D24F9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bookmarkStart w:id="0" w:name="OLE_LINK1"/>
      <w:r w:rsidRPr="003F5558">
        <w:rPr>
          <w:rFonts w:ascii="Times New Roman" w:hAnsi="Times New Roman"/>
          <w:b/>
          <w:color w:val="1A1A1A"/>
          <w:sz w:val="16"/>
          <w:szCs w:val="16"/>
          <w:u w:val="single"/>
        </w:rPr>
        <w:t>Summary</w:t>
      </w:r>
      <w:r w:rsidR="00AB18C3">
        <w:rPr>
          <w:rFonts w:ascii="Times New Roman" w:hAnsi="Times New Roman"/>
          <w:b/>
          <w:color w:val="1A1A1A"/>
          <w:sz w:val="16"/>
          <w:szCs w:val="16"/>
          <w:u w:val="single"/>
        </w:rPr>
        <w:t>:</w:t>
      </w:r>
    </w:p>
    <w:p w14:paraId="22490958" w14:textId="006C48A7" w:rsidR="00D24F99" w:rsidRPr="006C69C4" w:rsidRDefault="00D24F99" w:rsidP="00D24F99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- Don’t lose yourself</w:t>
      </w:r>
      <w:r w:rsidRPr="006C69C4">
        <w:rPr>
          <w:rFonts w:ascii="Times New Roman" w:hAnsi="Times New Roman"/>
          <w:color w:val="1A1A1A"/>
          <w:sz w:val="14"/>
          <w:szCs w:val="14"/>
        </w:rPr>
        <w:t>, but also improve yourself</w:t>
      </w:r>
      <w:r w:rsidR="00163DD3">
        <w:rPr>
          <w:rFonts w:ascii="Times New Roman" w:hAnsi="Times New Roman"/>
          <w:color w:val="1A1A1A"/>
          <w:sz w:val="14"/>
          <w:szCs w:val="14"/>
        </w:rPr>
        <w:t>.</w:t>
      </w:r>
      <w:r w:rsidR="00980B51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E163FC4" w14:textId="02589956" w:rsidR="00BD55C1" w:rsidRDefault="00D24F99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How this was formed: Keep it simple, integrate,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r</w:t>
      </w:r>
      <w:r w:rsidR="00DF02EC">
        <w:rPr>
          <w:rFonts w:ascii="Times New Roman" w:hAnsi="Times New Roman"/>
          <w:color w:val="1A1A1A"/>
          <w:sz w:val="14"/>
          <w:szCs w:val="14"/>
        </w:rPr>
        <w:t>esearch</w:t>
      </w:r>
      <w:proofErr w:type="gramEnd"/>
      <w:r w:rsidR="00DF02EC">
        <w:rPr>
          <w:rFonts w:ascii="Times New Roman" w:hAnsi="Times New Roman"/>
          <w:color w:val="1A1A1A"/>
          <w:sz w:val="14"/>
          <w:szCs w:val="14"/>
        </w:rPr>
        <w:t xml:space="preserve"> questions, </w:t>
      </w:r>
      <w:proofErr w:type="spellStart"/>
      <w:r w:rsidR="00DF02EC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="00DF02EC">
        <w:rPr>
          <w:rFonts w:ascii="Times New Roman" w:hAnsi="Times New Roman"/>
          <w:color w:val="1A1A1A"/>
          <w:sz w:val="14"/>
          <w:szCs w:val="14"/>
        </w:rPr>
        <w:t>, logic.</w:t>
      </w:r>
      <w:r w:rsidR="001D74D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B3586FB" w14:textId="3D5A3C2A" w:rsidR="00BD55C1" w:rsidRPr="00AB18C3" w:rsidRDefault="00980B51" w:rsidP="00BD55C1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  R</w:t>
      </w:r>
      <w:r w:rsidR="00BD55C1">
        <w:rPr>
          <w:rFonts w:ascii="Times New Roman" w:hAnsi="Times New Roman"/>
          <w:color w:val="1A1A1A"/>
          <w:sz w:val="13"/>
          <w:szCs w:val="13"/>
        </w:rPr>
        <w:t xml:space="preserve">emember what the man from the </w:t>
      </w:r>
      <w:proofErr w:type="gramStart"/>
      <w:r w:rsidR="00BD55C1">
        <w:rPr>
          <w:rFonts w:ascii="Times New Roman" w:hAnsi="Times New Roman"/>
          <w:color w:val="1A1A1A"/>
          <w:sz w:val="13"/>
          <w:szCs w:val="13"/>
        </w:rPr>
        <w:t>internet</w:t>
      </w:r>
      <w:proofErr w:type="gramEnd"/>
      <w:r>
        <w:rPr>
          <w:rFonts w:ascii="Times New Roman" w:hAnsi="Times New Roman"/>
          <w:color w:val="1A1A1A"/>
          <w:sz w:val="13"/>
          <w:szCs w:val="13"/>
        </w:rPr>
        <w:t xml:space="preserve"> said. </w:t>
      </w:r>
    </w:p>
    <w:p w14:paraId="3F880A6C" w14:textId="5848EB00" w:rsidR="00BD55C1" w:rsidRPr="00AB18C3" w:rsidRDefault="00980B51" w:rsidP="00BD55C1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E</w:t>
      </w:r>
      <w:r w:rsidR="00BD55C1" w:rsidRPr="00AB18C3">
        <w:rPr>
          <w:rFonts w:ascii="Times New Roman" w:hAnsi="Times New Roman"/>
          <w:color w:val="1A1A1A"/>
          <w:sz w:val="13"/>
          <w:szCs w:val="13"/>
        </w:rPr>
        <w:t xml:space="preserve">xperiences can be used in other situations. </w:t>
      </w:r>
    </w:p>
    <w:p w14:paraId="6104B6C3" w14:textId="3F04E256" w:rsidR="00BD55C1" w:rsidRPr="00AB18C3" w:rsidRDefault="00BD55C1" w:rsidP="00BD55C1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AB18C3">
        <w:rPr>
          <w:rFonts w:ascii="Times New Roman" w:hAnsi="Times New Roman"/>
          <w:color w:val="1A1A1A"/>
          <w:sz w:val="13"/>
          <w:szCs w:val="13"/>
        </w:rPr>
        <w:t>Books /</w:t>
      </w:r>
      <w:r w:rsidR="00430530"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AB18C3">
        <w:rPr>
          <w:rFonts w:ascii="Times New Roman" w:hAnsi="Times New Roman"/>
          <w:color w:val="1A1A1A"/>
          <w:sz w:val="13"/>
          <w:szCs w:val="13"/>
        </w:rPr>
        <w:t xml:space="preserve">articles on one subject can be enough to handle more complex books. </w:t>
      </w:r>
    </w:p>
    <w:p w14:paraId="0CE43567" w14:textId="77777777" w:rsidR="00BD55C1" w:rsidRDefault="00BD55C1" w:rsidP="00BD55C1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AB18C3">
        <w:rPr>
          <w:rFonts w:ascii="Times New Roman" w:hAnsi="Times New Roman"/>
          <w:color w:val="1A1A1A"/>
          <w:sz w:val="13"/>
          <w:szCs w:val="13"/>
        </w:rPr>
        <w:t xml:space="preserve">Management helps to get the work done. </w:t>
      </w:r>
    </w:p>
    <w:p w14:paraId="29E16CBD" w14:textId="529E7709" w:rsidR="00BD55C1" w:rsidRPr="00F56A55" w:rsidRDefault="00BD55C1" w:rsidP="00BD55C1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163DD3">
        <w:rPr>
          <w:rFonts w:ascii="Times New Roman" w:hAnsi="Times New Roman"/>
          <w:color w:val="1A1A1A"/>
          <w:sz w:val="14"/>
          <w:szCs w:val="14"/>
        </w:rPr>
        <w:t>Remember that all acts as guide, esp</w:t>
      </w:r>
      <w:r w:rsidR="001D74D9">
        <w:rPr>
          <w:rFonts w:ascii="Times New Roman" w:hAnsi="Times New Roman"/>
          <w:color w:val="1A1A1A"/>
          <w:sz w:val="14"/>
          <w:szCs w:val="14"/>
        </w:rPr>
        <w:t>ecially</w:t>
      </w:r>
      <w:r w:rsidRPr="00163DD3">
        <w:rPr>
          <w:rFonts w:ascii="Times New Roman" w:hAnsi="Times New Roman"/>
          <w:color w:val="1A1A1A"/>
          <w:sz w:val="14"/>
          <w:szCs w:val="14"/>
        </w:rPr>
        <w:t xml:space="preserve"> at the top and bottom (gut /randomness </w:t>
      </w:r>
      <w:r w:rsidR="00F56A55">
        <w:rPr>
          <w:rFonts w:ascii="Times New Roman" w:hAnsi="Times New Roman"/>
          <w:color w:val="1A1A1A"/>
          <w:sz w:val="14"/>
          <w:szCs w:val="14"/>
        </w:rPr>
        <w:t>is</w:t>
      </w:r>
      <w:r w:rsidRPr="00163DD3">
        <w:rPr>
          <w:rFonts w:ascii="Times New Roman" w:hAnsi="Times New Roman"/>
          <w:color w:val="1A1A1A"/>
          <w:sz w:val="14"/>
          <w:szCs w:val="14"/>
        </w:rPr>
        <w:t xml:space="preserve"> ok). </w:t>
      </w:r>
    </w:p>
    <w:p w14:paraId="70186FCB" w14:textId="405957E1" w:rsidR="00F56A55" w:rsidRPr="00163DD3" w:rsidRDefault="00F56A55" w:rsidP="00BD55C1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4"/>
          <w:szCs w:val="14"/>
        </w:rPr>
        <w:t>Randomness can</w:t>
      </w:r>
      <w:r w:rsidR="001D74D9">
        <w:rPr>
          <w:rFonts w:ascii="Times New Roman" w:hAnsi="Times New Roman"/>
          <w:color w:val="1A1A1A"/>
          <w:sz w:val="14"/>
          <w:szCs w:val="14"/>
        </w:rPr>
        <w:t xml:space="preserve"> be used to your advantage - </w:t>
      </w:r>
    </w:p>
    <w:p w14:paraId="48154A9A" w14:textId="77777777" w:rsidR="00BD55C1" w:rsidRPr="00AB18C3" w:rsidRDefault="00BD55C1" w:rsidP="00BD55C1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AB18C3">
        <w:rPr>
          <w:rFonts w:ascii="Times New Roman" w:hAnsi="Times New Roman"/>
          <w:color w:val="1A1A1A"/>
          <w:sz w:val="14"/>
          <w:szCs w:val="14"/>
        </w:rPr>
        <w:t xml:space="preserve">Do not deviate from this.  </w:t>
      </w:r>
    </w:p>
    <w:p w14:paraId="73DBDBC5" w14:textId="77777777" w:rsidR="00BD55C1" w:rsidRPr="00FC21D1" w:rsidRDefault="00BD55C1" w:rsidP="00BD55C1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Let logic to make things follow (remember keys, backpack). </w:t>
      </w:r>
    </w:p>
    <w:p w14:paraId="548B0F00" w14:textId="77777777" w:rsidR="00BD55C1" w:rsidRPr="00BD55C1" w:rsidRDefault="00BD55C1" w:rsidP="00BD55C1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4"/>
          <w:szCs w:val="14"/>
        </w:rPr>
        <w:t>Remember to understand each idea in depth, with care. Remember that second tm speech.</w:t>
      </w:r>
    </w:p>
    <w:p w14:paraId="01B79050" w14:textId="2538C1C9" w:rsidR="00752221" w:rsidRPr="005E077A" w:rsidRDefault="00BD55C1" w:rsidP="005E077A">
      <w:pPr>
        <w:pStyle w:val="ListParagraph"/>
        <w:widowControl w:val="0"/>
        <w:numPr>
          <w:ilvl w:val="0"/>
          <w:numId w:val="46"/>
        </w:numPr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BD55C1">
        <w:rPr>
          <w:rFonts w:ascii="Times New Roman" w:hAnsi="Times New Roman"/>
          <w:color w:val="1A1A1A"/>
          <w:sz w:val="13"/>
          <w:szCs w:val="13"/>
        </w:rPr>
        <w:t xml:space="preserve">Think about Hilton Garden Inn, where you felt it first. MIT. </w:t>
      </w:r>
    </w:p>
    <w:p w14:paraId="22BC41D0" w14:textId="45587376" w:rsidR="00BD55C1" w:rsidRDefault="008C48DA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General wisdom from going through the sheets: </w:t>
      </w:r>
    </w:p>
    <w:p w14:paraId="4B074415" w14:textId="0D6EFFAF" w:rsidR="00A502E5" w:rsidRDefault="00335441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Money and work are</w:t>
      </w:r>
      <w:r w:rsidR="00A502E5">
        <w:rPr>
          <w:rFonts w:ascii="Times New Roman" w:hAnsi="Times New Roman"/>
          <w:color w:val="1A1A1A"/>
          <w:sz w:val="14"/>
          <w:szCs w:val="14"/>
        </w:rPr>
        <w:t xml:space="preserve"> close, but work and happiness </w:t>
      </w:r>
      <w:r>
        <w:rPr>
          <w:rFonts w:ascii="Times New Roman" w:hAnsi="Times New Roman"/>
          <w:color w:val="1A1A1A"/>
          <w:sz w:val="14"/>
          <w:szCs w:val="14"/>
        </w:rPr>
        <w:t xml:space="preserve">are even closer. 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God  and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happiness  Social intellige</w:t>
      </w:r>
      <w:r w:rsidR="00A502E5">
        <w:rPr>
          <w:rFonts w:ascii="Times New Roman" w:hAnsi="Times New Roman"/>
          <w:color w:val="1A1A1A"/>
          <w:sz w:val="14"/>
          <w:szCs w:val="14"/>
        </w:rPr>
        <w:t>nce and maturity are connected.</w:t>
      </w:r>
    </w:p>
    <w:p w14:paraId="2C143007" w14:textId="1BFF1CF6" w:rsidR="002527B8" w:rsidRDefault="00A502E5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Money stays constant, and is related to static. </w:t>
      </w:r>
    </w:p>
    <w:p w14:paraId="522E43EE" w14:textId="77777777" w:rsidR="002527B8" w:rsidRDefault="002527B8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</w:p>
    <w:p w14:paraId="54BEB117" w14:textId="47887756" w:rsidR="00A502E5" w:rsidRDefault="002527B8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Static can be smoothed out through maturity lines.</w:t>
      </w:r>
      <w:r w:rsidR="00A502E5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6FC0AAE" w14:textId="77777777" w:rsidR="00A502E5" w:rsidRDefault="00A502E5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</w:p>
    <w:p w14:paraId="5E32780C" w14:textId="15472A59" w:rsidR="00A502E5" w:rsidRDefault="00A502E5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Habits need to pervade everywhere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througout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5956F169" w14:textId="77777777" w:rsidR="002527B8" w:rsidRDefault="002527B8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</w:p>
    <w:p w14:paraId="3D6908E7" w14:textId="77777777" w:rsidR="002527B8" w:rsidRDefault="002527B8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Habits summary is a preview of maturity, just before 3d cubes. Helps to smooth cubes out. </w:t>
      </w:r>
    </w:p>
    <w:p w14:paraId="42B358AA" w14:textId="77777777" w:rsidR="002527B8" w:rsidRDefault="002527B8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</w:p>
    <w:p w14:paraId="77783ACF" w14:textId="67996C67" w:rsidR="002527B8" w:rsidRDefault="002527B8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Where does full implementation go? </w:t>
      </w:r>
    </w:p>
    <w:p w14:paraId="6D525626" w14:textId="77777777" w:rsidR="008C48DA" w:rsidRDefault="008C48DA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</w:p>
    <w:p w14:paraId="408D0588" w14:textId="02EDD62E" w:rsidR="002D6871" w:rsidRDefault="002D6871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MPI book: </w:t>
      </w:r>
      <w:r w:rsidR="009E5B79">
        <w:rPr>
          <w:rFonts w:ascii="Times New Roman" w:hAnsi="Times New Roman"/>
          <w:color w:val="1A1A1A"/>
          <w:sz w:val="14"/>
          <w:szCs w:val="14"/>
        </w:rPr>
        <w:t xml:space="preserve">stuck, </w:t>
      </w:r>
    </w:p>
    <w:p w14:paraId="4B3DEB30" w14:textId="69F2C4C9" w:rsidR="00A502E5" w:rsidRDefault="002D6871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MPI </w:t>
      </w:r>
      <w:r w:rsidR="009E5B79">
        <w:rPr>
          <w:rFonts w:ascii="Times New Roman" w:hAnsi="Times New Roman"/>
          <w:color w:val="1A1A1A"/>
          <w:sz w:val="14"/>
          <w:szCs w:val="14"/>
        </w:rPr>
        <w:t xml:space="preserve">Implementation: </w:t>
      </w:r>
      <w:proofErr w:type="spellStart"/>
      <w:r w:rsidR="009E5B79">
        <w:rPr>
          <w:rFonts w:ascii="Times New Roman" w:hAnsi="Times New Roman"/>
          <w:color w:val="1A1A1A"/>
          <w:sz w:val="14"/>
          <w:szCs w:val="14"/>
        </w:rPr>
        <w:t>bschool</w:t>
      </w:r>
      <w:proofErr w:type="spellEnd"/>
      <w:r w:rsidR="009E5B7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5E10AB6B" w14:textId="77777777" w:rsidR="002D6871" w:rsidRDefault="002D6871" w:rsidP="002D6871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MPI Standard: engineering, social intelligence.  </w:t>
      </w:r>
    </w:p>
    <w:p w14:paraId="17DEEC01" w14:textId="77777777" w:rsidR="002D6871" w:rsidRDefault="002D6871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bookmarkStart w:id="1" w:name="_GoBack"/>
      <w:bookmarkEnd w:id="1"/>
    </w:p>
    <w:p w14:paraId="71E40704" w14:textId="277BEE1B" w:rsidR="00E6277E" w:rsidRPr="00980B51" w:rsidRDefault="00E6277E" w:rsidP="00E6277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>General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Todo</w:t>
      </w:r>
      <w:proofErr w:type="spellEnd"/>
      <w:r w:rsidRPr="00980B51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53EE2A33" w14:textId="70F05590" w:rsidR="00E6277E" w:rsidRPr="00980B51" w:rsidRDefault="00E6277E" w:rsidP="00E6277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>Prioritize the above.</w:t>
      </w:r>
      <w:r w:rsidR="005459D7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2D5C935" w14:textId="77777777" w:rsidR="00E6277E" w:rsidRPr="00980B51" w:rsidRDefault="00E6277E" w:rsidP="00E6277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 xml:space="preserve">Break each into smaller pieces. </w:t>
      </w:r>
    </w:p>
    <w:p w14:paraId="0E94D890" w14:textId="3BEF933D" w:rsidR="00E6277E" w:rsidRPr="00980B51" w:rsidRDefault="005459D7" w:rsidP="00E6277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(Maybe) Look at competition</w:t>
      </w:r>
      <w:r w:rsidR="00E6277E" w:rsidRPr="00980B51">
        <w:rPr>
          <w:rFonts w:ascii="Times New Roman" w:hAnsi="Times New Roman"/>
          <w:color w:val="1A1A1A"/>
          <w:sz w:val="14"/>
          <w:szCs w:val="14"/>
        </w:rPr>
        <w:t xml:space="preserve">, and do better. </w:t>
      </w:r>
    </w:p>
    <w:p w14:paraId="7F44CBC6" w14:textId="77777777" w:rsidR="00E6277E" w:rsidRPr="00980B51" w:rsidRDefault="00E6277E" w:rsidP="00E6277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 xml:space="preserve">Make sure to maintain minimally working version of you. </w:t>
      </w:r>
    </w:p>
    <w:p w14:paraId="0D4A655E" w14:textId="4F0F5D50" w:rsidR="00E6277E" w:rsidRPr="00980B51" w:rsidRDefault="00E6277E" w:rsidP="00E6277E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 xml:space="preserve">Have full </w:t>
      </w:r>
      <w:r>
        <w:rPr>
          <w:rFonts w:ascii="Times New Roman" w:hAnsi="Times New Roman"/>
          <w:color w:val="1A1A1A"/>
          <w:sz w:val="14"/>
          <w:szCs w:val="14"/>
        </w:rPr>
        <w:t xml:space="preserve">pathway of entire sheet intact </w:t>
      </w:r>
      <w:r w:rsidRPr="00980B51">
        <w:rPr>
          <w:rFonts w:ascii="Times New Roman" w:hAnsi="Times New Roman"/>
          <w:color w:val="1A1A1A"/>
          <w:sz w:val="14"/>
          <w:szCs w:val="14"/>
        </w:rPr>
        <w:t>(ca</w:t>
      </w:r>
      <w:r>
        <w:rPr>
          <w:rFonts w:ascii="Times New Roman" w:hAnsi="Times New Roman"/>
          <w:color w:val="1A1A1A"/>
          <w:sz w:val="14"/>
          <w:szCs w:val="14"/>
        </w:rPr>
        <w:t>n be multiple different lines).</w:t>
      </w:r>
      <w:r w:rsidR="005459D7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A1F7321" w14:textId="063E7C25" w:rsidR="00E6277E" w:rsidRPr="00980B51" w:rsidRDefault="00E6277E" w:rsidP="00E6277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 xml:space="preserve">    3.       Do these in sittings when there is not</w:t>
      </w:r>
      <w:r w:rsidR="00EF6EB1">
        <w:rPr>
          <w:rFonts w:ascii="Times New Roman" w:hAnsi="Times New Roman"/>
          <w:color w:val="1A1A1A"/>
          <w:sz w:val="14"/>
          <w:szCs w:val="14"/>
        </w:rPr>
        <w:t xml:space="preserve">hing else to disturb. </w:t>
      </w:r>
      <w:r w:rsidR="008C48DA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390AABB" w14:textId="7B09C7BD" w:rsidR="00E6277E" w:rsidRPr="00980B51" w:rsidRDefault="00E6277E" w:rsidP="00E6277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 xml:space="preserve">   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980B51">
        <w:rPr>
          <w:rFonts w:ascii="Times New Roman" w:hAnsi="Times New Roman"/>
          <w:color w:val="1A1A1A"/>
          <w:sz w:val="14"/>
          <w:szCs w:val="14"/>
        </w:rPr>
        <w:t xml:space="preserve">6. </w:t>
      </w:r>
      <w:r>
        <w:rPr>
          <w:rFonts w:ascii="Times New Roman" w:hAnsi="Times New Roman"/>
          <w:color w:val="1A1A1A"/>
          <w:sz w:val="14"/>
          <w:szCs w:val="14"/>
        </w:rPr>
        <w:t xml:space="preserve">     </w:t>
      </w:r>
      <w:r w:rsidR="005459D7">
        <w:rPr>
          <w:rFonts w:ascii="Times New Roman" w:hAnsi="Times New Roman"/>
          <w:color w:val="1A1A1A"/>
          <w:sz w:val="14"/>
          <w:szCs w:val="14"/>
        </w:rPr>
        <w:t xml:space="preserve"> </w:t>
      </w:r>
      <w:r>
        <w:rPr>
          <w:rFonts w:ascii="Times New Roman" w:hAnsi="Times New Roman"/>
          <w:color w:val="1A1A1A"/>
          <w:sz w:val="14"/>
          <w:szCs w:val="14"/>
        </w:rPr>
        <w:t>One thing at a</w:t>
      </w:r>
      <w:r w:rsidR="00F56A55">
        <w:rPr>
          <w:rFonts w:ascii="Times New Roman" w:hAnsi="Times New Roman"/>
          <w:color w:val="1A1A1A"/>
          <w:sz w:val="14"/>
          <w:szCs w:val="14"/>
        </w:rPr>
        <w:t xml:space="preserve"> time</w:t>
      </w:r>
      <w:r w:rsidRPr="00980B51">
        <w:rPr>
          <w:rFonts w:ascii="Times New Roman" w:hAnsi="Times New Roman"/>
          <w:color w:val="1A1A1A"/>
          <w:sz w:val="14"/>
          <w:szCs w:val="14"/>
        </w:rPr>
        <w:t xml:space="preserve">, and add. </w:t>
      </w:r>
    </w:p>
    <w:p w14:paraId="3B6C73D3" w14:textId="41408F67" w:rsidR="00BD55C1" w:rsidRDefault="00E6277E" w:rsidP="00E6277E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 xml:space="preserve">    7.  </w:t>
      </w:r>
      <w:r w:rsidR="005459D7">
        <w:rPr>
          <w:rFonts w:ascii="Times New Roman" w:hAnsi="Times New Roman"/>
          <w:color w:val="1A1A1A"/>
          <w:sz w:val="14"/>
          <w:szCs w:val="14"/>
        </w:rPr>
        <w:t xml:space="preserve">     O</w:t>
      </w:r>
      <w:r w:rsidRPr="00980B51">
        <w:rPr>
          <w:rFonts w:ascii="Times New Roman" w:hAnsi="Times New Roman"/>
          <w:color w:val="1A1A1A"/>
          <w:sz w:val="14"/>
          <w:szCs w:val="14"/>
        </w:rPr>
        <w:t xml:space="preserve">rder the additions of different things to add. </w:t>
      </w:r>
    </w:p>
    <w:p w14:paraId="17D3C3C1" w14:textId="63EBCF55" w:rsidR="005E077A" w:rsidRPr="005E077A" w:rsidRDefault="007A5E9A" w:rsidP="005E077A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(</w:t>
      </w:r>
      <w:proofErr w:type="gramStart"/>
      <w:r w:rsidRPr="00F52DC9">
        <w:rPr>
          <w:rFonts w:ascii="Times New Roman" w:hAnsi="Times New Roman"/>
          <w:i/>
          <w:color w:val="1A1A1A"/>
          <w:sz w:val="13"/>
          <w:szCs w:val="13"/>
        </w:rPr>
        <w:t>note</w:t>
      </w:r>
      <w:proofErr w:type="gramEnd"/>
      <w:r w:rsidRPr="00F52DC9">
        <w:rPr>
          <w:rFonts w:ascii="Times New Roman" w:hAnsi="Times New Roman"/>
          <w:i/>
          <w:color w:val="1A1A1A"/>
          <w:sz w:val="13"/>
          <w:szCs w:val="13"/>
        </w:rPr>
        <w:t>: add more,</w:t>
      </w:r>
      <w:r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>org better, make plan to read newspaper – gen Knowledge +</w:t>
      </w:r>
      <w:r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52 weekends </w:t>
      </w:r>
      <w:proofErr w:type="spellStart"/>
      <w:r w:rsidRPr="00F52DC9">
        <w:rPr>
          <w:rFonts w:ascii="Times New Roman" w:hAnsi="Times New Roman"/>
          <w:i/>
          <w:color w:val="1A1A1A"/>
          <w:sz w:val="13"/>
          <w:szCs w:val="13"/>
        </w:rPr>
        <w:t>nytimes</w:t>
      </w:r>
      <w:proofErr w:type="spellEnd"/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 books</w:t>
      </w:r>
      <w:r>
        <w:rPr>
          <w:rFonts w:ascii="Times New Roman" w:hAnsi="Times New Roman"/>
          <w:i/>
          <w:color w:val="1A1A1A"/>
          <w:sz w:val="13"/>
          <w:szCs w:val="13"/>
        </w:rPr>
        <w:t>).</w:t>
      </w:r>
    </w:p>
    <w:p w14:paraId="4A4B8641" w14:textId="2174559F" w:rsidR="00EB01D7" w:rsidRPr="00A773AB" w:rsidRDefault="005E077A" w:rsidP="005E077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 w:rsidRPr="00A773AB">
        <w:rPr>
          <w:rFonts w:ascii="Times" w:hAnsi="Times" w:cs="Times"/>
          <w:sz w:val="16"/>
          <w:szCs w:val="16"/>
        </w:rPr>
        <w:t xml:space="preserve">Take situations every day and put in above, by modifying. </w:t>
      </w:r>
      <w:r w:rsidR="00EB01D7">
        <w:rPr>
          <w:rFonts w:ascii="Times" w:hAnsi="Times" w:cs="Times"/>
          <w:sz w:val="16"/>
          <w:szCs w:val="16"/>
        </w:rPr>
        <w:t xml:space="preserve">  </w:t>
      </w:r>
    </w:p>
    <w:p w14:paraId="30A70A10" w14:textId="77777777" w:rsidR="005E077A" w:rsidRDefault="005E077A" w:rsidP="005E077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Order based on priority.  Then based on </w:t>
      </w:r>
      <w:proofErr w:type="spellStart"/>
      <w:r>
        <w:rPr>
          <w:rFonts w:ascii="Times" w:hAnsi="Times" w:cs="Times"/>
          <w:sz w:val="16"/>
          <w:szCs w:val="16"/>
        </w:rPr>
        <w:t>comm</w:t>
      </w:r>
      <w:proofErr w:type="spellEnd"/>
      <w:r>
        <w:rPr>
          <w:rFonts w:ascii="Times" w:hAnsi="Times" w:cs="Times"/>
          <w:sz w:val="16"/>
          <w:szCs w:val="16"/>
        </w:rPr>
        <w:t xml:space="preserve"> level. </w:t>
      </w:r>
    </w:p>
    <w:p w14:paraId="1339D2F8" w14:textId="77777777" w:rsidR="005E077A" w:rsidRDefault="005E077A" w:rsidP="005E077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Apply the emotional intelligence here.   </w:t>
      </w:r>
    </w:p>
    <w:p w14:paraId="2C5F2EB0" w14:textId="77777777" w:rsidR="005E077A" w:rsidRDefault="005E077A" w:rsidP="005E077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Remember how we did this December 2012.  </w:t>
      </w:r>
    </w:p>
    <w:p w14:paraId="5A8EF16C" w14:textId="77777777" w:rsidR="005E077A" w:rsidRDefault="005E077A" w:rsidP="005E077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Update this right after each situation.</w:t>
      </w:r>
    </w:p>
    <w:p w14:paraId="38D0B41F" w14:textId="77777777" w:rsidR="005E077A" w:rsidRDefault="005E077A" w:rsidP="005E077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Go through one specific example each week and focus on that. </w:t>
      </w:r>
    </w:p>
    <w:p w14:paraId="399AD4B7" w14:textId="77777777" w:rsidR="005E077A" w:rsidRDefault="005E077A" w:rsidP="005E077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Know related work. Identify classes. </w:t>
      </w:r>
    </w:p>
    <w:p w14:paraId="03DF46F4" w14:textId="77777777" w:rsidR="005E077A" w:rsidRDefault="005E077A" w:rsidP="005E077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Know social structure for family. </w:t>
      </w:r>
    </w:p>
    <w:p w14:paraId="27B1A348" w14:textId="77777777" w:rsidR="005E077A" w:rsidRDefault="005E077A" w:rsidP="005E077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Know friends to talk to. </w:t>
      </w:r>
    </w:p>
    <w:p w14:paraId="64D1D42D" w14:textId="77777777" w:rsidR="005E077A" w:rsidRDefault="005E077A" w:rsidP="005E077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Have one situation in mind. </w:t>
      </w:r>
    </w:p>
    <w:p w14:paraId="60C5A613" w14:textId="77777777" w:rsidR="005E077A" w:rsidRDefault="005E077A" w:rsidP="005E077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Mom’s Lexus (refinement and solidarity).  </w:t>
      </w:r>
    </w:p>
    <w:p w14:paraId="76F7B47B" w14:textId="4ABD86DE" w:rsidR="005E077A" w:rsidRPr="005E077A" w:rsidRDefault="005E077A" w:rsidP="007A5E9A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When you learn one thing, it applies to other experiences as well </w:t>
      </w:r>
    </w:p>
    <w:p w14:paraId="4AA42CFC" w14:textId="77777777" w:rsidR="00BD55C1" w:rsidRPr="00170ED9" w:rsidRDefault="00BD55C1" w:rsidP="00D24F99">
      <w:pPr>
        <w:pStyle w:val="ListParagraph"/>
        <w:widowControl w:val="0"/>
        <w:tabs>
          <w:tab w:val="left" w:pos="4770"/>
        </w:tabs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</w:p>
    <w:p w14:paraId="343D1D05" w14:textId="204FC9AA" w:rsidR="00E739A1" w:rsidRDefault="00D24F99" w:rsidP="00AB18C3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3"/>
          <w:szCs w:val="13"/>
          <w:u w:val="single"/>
        </w:rPr>
      </w:pPr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 xml:space="preserve">TODO: (1. Shorten this 2. </w:t>
      </w:r>
      <w:proofErr w:type="gramStart"/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>add</w:t>
      </w:r>
      <w:proofErr w:type="gramEnd"/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 xml:space="preserve"> more to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>comm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 xml:space="preserve">  3. Make Work section better </w:t>
      </w:r>
      <w:r w:rsidR="00E6277E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>4.</w:t>
      </w:r>
      <w:r w:rsidRPr="00F52DC9">
        <w:rPr>
          <w:rFonts w:ascii="Times New Roman" w:hAnsi="Times New Roman"/>
          <w:color w:val="1A1A1A"/>
          <w:sz w:val="13"/>
          <w:szCs w:val="13"/>
          <w:highlight w:val="yellow"/>
          <w:u w:val="single"/>
        </w:rPr>
        <w:t>)</w:t>
      </w:r>
      <w:r w:rsidR="00B12E3D">
        <w:rPr>
          <w:rFonts w:ascii="Times New Roman" w:hAnsi="Times New Roman"/>
          <w:color w:val="1A1A1A"/>
          <w:sz w:val="13"/>
          <w:szCs w:val="13"/>
          <w:u w:val="single"/>
        </w:rPr>
        <w:t>.</w:t>
      </w:r>
      <w:r w:rsidR="00E739A1">
        <w:rPr>
          <w:rFonts w:ascii="Times New Roman" w:hAnsi="Times New Roman"/>
          <w:color w:val="1A1A1A"/>
          <w:sz w:val="13"/>
          <w:szCs w:val="13"/>
          <w:u w:val="single"/>
        </w:rPr>
        <w:t xml:space="preserve">  </w:t>
      </w:r>
    </w:p>
    <w:p w14:paraId="37B5E9C6" w14:textId="77777777" w:rsidR="00E739A1" w:rsidRDefault="00E739A1" w:rsidP="00AB18C3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3"/>
          <w:szCs w:val="13"/>
          <w:u w:val="single"/>
        </w:rPr>
      </w:pPr>
    </w:p>
    <w:p w14:paraId="10428F37" w14:textId="6A3BF341" w:rsidR="00D24F99" w:rsidRPr="00E6277E" w:rsidRDefault="00E739A1" w:rsidP="00980B51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3"/>
          <w:szCs w:val="13"/>
          <w:u w:val="single"/>
        </w:rPr>
      </w:pPr>
      <w:r>
        <w:rPr>
          <w:rFonts w:ascii="Times New Roman" w:hAnsi="Times New Roman"/>
          <w:color w:val="1A1A1A"/>
          <w:sz w:val="13"/>
          <w:szCs w:val="13"/>
          <w:u w:val="single"/>
        </w:rPr>
        <w:t xml:space="preserve">Quick </w:t>
      </w:r>
      <w:proofErr w:type="spellStart"/>
      <w:r>
        <w:rPr>
          <w:rFonts w:ascii="Times New Roman" w:hAnsi="Times New Roman"/>
          <w:color w:val="1A1A1A"/>
          <w:sz w:val="13"/>
          <w:szCs w:val="13"/>
          <w:u w:val="single"/>
        </w:rPr>
        <w:t>Todo</w:t>
      </w:r>
      <w:proofErr w:type="spellEnd"/>
      <w:r>
        <w:rPr>
          <w:rFonts w:ascii="Times New Roman" w:hAnsi="Times New Roman"/>
          <w:color w:val="1A1A1A"/>
          <w:sz w:val="13"/>
          <w:szCs w:val="13"/>
          <w:u w:val="single"/>
        </w:rPr>
        <w:t xml:space="preserve">: </w:t>
      </w:r>
      <w:r w:rsidR="00E6277E">
        <w:rPr>
          <w:rFonts w:ascii="Times New Roman" w:hAnsi="Times New Roman"/>
          <w:color w:val="1A1A1A"/>
          <w:sz w:val="13"/>
          <w:szCs w:val="13"/>
          <w:highlight w:val="yellow"/>
        </w:rPr>
        <w:t xml:space="preserve">1. </w:t>
      </w:r>
      <w:proofErr w:type="gramStart"/>
      <w:r w:rsidR="00E6277E">
        <w:rPr>
          <w:rFonts w:ascii="Times New Roman" w:hAnsi="Times New Roman"/>
          <w:color w:val="1A1A1A"/>
          <w:sz w:val="13"/>
          <w:szCs w:val="13"/>
          <w:highlight w:val="yellow"/>
        </w:rPr>
        <w:t>Re-order detail pages</w:t>
      </w:r>
      <w:r w:rsidR="00F56A55">
        <w:rPr>
          <w:rFonts w:ascii="Times New Roman" w:hAnsi="Times New Roman"/>
          <w:color w:val="1A1A1A"/>
          <w:sz w:val="13"/>
          <w:szCs w:val="13"/>
          <w:highlight w:val="yellow"/>
        </w:rPr>
        <w:t>.</w:t>
      </w:r>
      <w:proofErr w:type="gramEnd"/>
      <w:r w:rsidR="00E6277E">
        <w:rPr>
          <w:rFonts w:ascii="Times New Roman" w:hAnsi="Times New Roman"/>
          <w:color w:val="1A1A1A"/>
          <w:sz w:val="13"/>
          <w:szCs w:val="13"/>
          <w:highlight w:val="yellow"/>
        </w:rPr>
        <w:t xml:space="preserve"> </w:t>
      </w:r>
      <w:r w:rsidR="00980B51" w:rsidRPr="00E6277E">
        <w:rPr>
          <w:rFonts w:ascii="Times New Roman" w:hAnsi="Times New Roman"/>
          <w:color w:val="1A1A1A"/>
          <w:sz w:val="13"/>
          <w:szCs w:val="13"/>
          <w:highlight w:val="yellow"/>
        </w:rPr>
        <w:t>2. Fix the experiences section</w:t>
      </w:r>
      <w:r w:rsidR="00E6277E">
        <w:rPr>
          <w:rFonts w:ascii="Times New Roman" w:hAnsi="Times New Roman"/>
          <w:color w:val="1A1A1A"/>
          <w:sz w:val="13"/>
          <w:szCs w:val="13"/>
          <w:highlight w:val="yellow"/>
        </w:rPr>
        <w:t>, going through experiences.</w:t>
      </w:r>
      <w:r w:rsidR="00980B51" w:rsidRPr="00E6277E">
        <w:rPr>
          <w:rFonts w:ascii="Times New Roman" w:hAnsi="Times New Roman"/>
          <w:color w:val="1A1A1A"/>
          <w:sz w:val="13"/>
          <w:szCs w:val="13"/>
          <w:highlight w:val="yellow"/>
        </w:rPr>
        <w:t xml:space="preserve"> </w:t>
      </w:r>
      <w:r w:rsidR="00E6277E">
        <w:rPr>
          <w:rFonts w:ascii="Times New Roman" w:hAnsi="Times New Roman"/>
          <w:color w:val="1A1A1A"/>
          <w:sz w:val="13"/>
          <w:szCs w:val="13"/>
          <w:highlight w:val="yellow"/>
        </w:rPr>
        <w:t>3</w:t>
      </w:r>
      <w:r w:rsidRPr="00E6277E">
        <w:rPr>
          <w:rFonts w:ascii="Times New Roman" w:hAnsi="Times New Roman"/>
          <w:color w:val="1A1A1A"/>
          <w:sz w:val="13"/>
          <w:szCs w:val="13"/>
          <w:highlight w:val="yellow"/>
        </w:rPr>
        <w:t>.</w:t>
      </w:r>
      <w:r w:rsidR="00DF02EC">
        <w:rPr>
          <w:rFonts w:ascii="Times New Roman" w:hAnsi="Times New Roman"/>
          <w:color w:val="1A1A1A"/>
          <w:sz w:val="13"/>
          <w:szCs w:val="13"/>
          <w:highlight w:val="yellow"/>
        </w:rPr>
        <w:t xml:space="preserve"> </w:t>
      </w:r>
      <w:r w:rsidR="00DF02EC">
        <w:rPr>
          <w:rFonts w:ascii="Times New Roman" w:hAnsi="Times New Roman"/>
          <w:color w:val="1A1A1A"/>
          <w:sz w:val="13"/>
          <w:szCs w:val="13"/>
        </w:rPr>
        <w:t>Figure out 3-</w:t>
      </w:r>
      <w:proofErr w:type="gramStart"/>
      <w:r w:rsidR="00DF02EC">
        <w:rPr>
          <w:rFonts w:ascii="Times New Roman" w:hAnsi="Times New Roman"/>
          <w:color w:val="1A1A1A"/>
          <w:sz w:val="13"/>
          <w:szCs w:val="13"/>
        </w:rPr>
        <w:t>D  4</w:t>
      </w:r>
      <w:proofErr w:type="gramEnd"/>
      <w:r w:rsidR="00DF02EC">
        <w:rPr>
          <w:rFonts w:ascii="Times New Roman" w:hAnsi="Times New Roman"/>
          <w:color w:val="1A1A1A"/>
          <w:sz w:val="13"/>
          <w:szCs w:val="13"/>
        </w:rPr>
        <w:t xml:space="preserve">. </w:t>
      </w:r>
      <w:r w:rsidRPr="00E6277E">
        <w:rPr>
          <w:rFonts w:ascii="Times New Roman" w:hAnsi="Times New Roman"/>
          <w:color w:val="1A1A1A"/>
          <w:sz w:val="13"/>
          <w:szCs w:val="13"/>
          <w:highlight w:val="yellow"/>
        </w:rPr>
        <w:t xml:space="preserve"> P</w:t>
      </w:r>
      <w:r w:rsidR="00E6277E">
        <w:rPr>
          <w:rFonts w:ascii="Times New Roman" w:hAnsi="Times New Roman"/>
          <w:color w:val="1A1A1A"/>
          <w:sz w:val="13"/>
          <w:szCs w:val="13"/>
          <w:highlight w:val="yellow"/>
        </w:rPr>
        <w:t xml:space="preserve">rioritize </w:t>
      </w:r>
      <w:proofErr w:type="spellStart"/>
      <w:r w:rsidR="00E6277E">
        <w:rPr>
          <w:rFonts w:ascii="Times New Roman" w:hAnsi="Times New Roman"/>
          <w:color w:val="1A1A1A"/>
          <w:sz w:val="13"/>
          <w:szCs w:val="13"/>
          <w:highlight w:val="yellow"/>
        </w:rPr>
        <w:t>worklife</w:t>
      </w:r>
      <w:proofErr w:type="spellEnd"/>
      <w:r w:rsidR="00E6277E">
        <w:rPr>
          <w:rFonts w:ascii="Times New Roman" w:hAnsi="Times New Roman"/>
          <w:color w:val="1A1A1A"/>
          <w:sz w:val="13"/>
          <w:szCs w:val="13"/>
          <w:highlight w:val="yellow"/>
        </w:rPr>
        <w:t xml:space="preserve"> </w:t>
      </w:r>
      <w:proofErr w:type="spellStart"/>
      <w:r w:rsidR="00E6277E">
        <w:rPr>
          <w:rFonts w:ascii="Times New Roman" w:hAnsi="Times New Roman"/>
          <w:color w:val="1A1A1A"/>
          <w:sz w:val="13"/>
          <w:szCs w:val="13"/>
          <w:highlight w:val="yellow"/>
        </w:rPr>
        <w:t>cheatsheet</w:t>
      </w:r>
      <w:proofErr w:type="spellEnd"/>
      <w:r w:rsidR="00E6277E">
        <w:rPr>
          <w:rFonts w:ascii="Times New Roman" w:hAnsi="Times New Roman"/>
          <w:color w:val="1A1A1A"/>
          <w:sz w:val="13"/>
          <w:szCs w:val="13"/>
          <w:highlight w:val="yellow"/>
        </w:rPr>
        <w:t>. 4</w:t>
      </w:r>
      <w:r w:rsidRPr="00E6277E">
        <w:rPr>
          <w:rFonts w:ascii="Times New Roman" w:hAnsi="Times New Roman"/>
          <w:color w:val="1A1A1A"/>
          <w:sz w:val="13"/>
          <w:szCs w:val="13"/>
          <w:highlight w:val="yellow"/>
        </w:rPr>
        <w:t>. Add</w:t>
      </w:r>
      <w:r w:rsidR="00F56A55">
        <w:rPr>
          <w:rFonts w:ascii="Times New Roman" w:hAnsi="Times New Roman"/>
          <w:color w:val="1A1A1A"/>
          <w:sz w:val="13"/>
          <w:szCs w:val="13"/>
          <w:highlight w:val="yellow"/>
        </w:rPr>
        <w:t xml:space="preserve"> </w:t>
      </w:r>
      <w:proofErr w:type="gramStart"/>
      <w:r w:rsidR="00F56A55">
        <w:rPr>
          <w:rFonts w:ascii="Times New Roman" w:hAnsi="Times New Roman"/>
          <w:color w:val="1A1A1A"/>
          <w:sz w:val="13"/>
          <w:szCs w:val="13"/>
          <w:highlight w:val="yellow"/>
        </w:rPr>
        <w:t>text</w:t>
      </w:r>
      <w:proofErr w:type="gramEnd"/>
      <w:r w:rsidR="00F56A55">
        <w:rPr>
          <w:rFonts w:ascii="Times New Roman" w:hAnsi="Times New Roman"/>
          <w:color w:val="1A1A1A"/>
          <w:sz w:val="13"/>
          <w:szCs w:val="13"/>
          <w:highlight w:val="yellow"/>
        </w:rPr>
        <w:t xml:space="preserve"> to guide each section   5</w:t>
      </w:r>
      <w:r w:rsidR="00E6277E" w:rsidRPr="00E6277E">
        <w:rPr>
          <w:rFonts w:ascii="Times New Roman" w:hAnsi="Times New Roman"/>
          <w:color w:val="1A1A1A"/>
          <w:sz w:val="13"/>
          <w:szCs w:val="13"/>
          <w:highlight w:val="yellow"/>
        </w:rPr>
        <w:t>. Add text to guide each section in mgmt.</w:t>
      </w:r>
      <w:r w:rsidR="00F56A55">
        <w:rPr>
          <w:rFonts w:ascii="Times New Roman" w:hAnsi="Times New Roman"/>
          <w:color w:val="1A1A1A"/>
          <w:sz w:val="13"/>
          <w:szCs w:val="13"/>
          <w:highlight w:val="yellow"/>
        </w:rPr>
        <w:t xml:space="preserve"> 6</w:t>
      </w:r>
      <w:r w:rsidR="00E6277E" w:rsidRPr="00E6277E">
        <w:rPr>
          <w:rFonts w:ascii="Times New Roman" w:hAnsi="Times New Roman"/>
          <w:color w:val="1A1A1A"/>
          <w:sz w:val="13"/>
          <w:szCs w:val="13"/>
          <w:highlight w:val="yellow"/>
        </w:rPr>
        <w:t>. Add worry management to happiness in habits</w:t>
      </w:r>
      <w:r w:rsidR="00E6277E">
        <w:rPr>
          <w:rFonts w:ascii="Times New Roman" w:hAnsi="Times New Roman"/>
          <w:color w:val="1A1A1A"/>
          <w:sz w:val="13"/>
          <w:szCs w:val="13"/>
        </w:rPr>
        <w:t xml:space="preserve">. </w:t>
      </w:r>
      <w:r w:rsidR="00AE2C60">
        <w:rPr>
          <w:rFonts w:ascii="Times New Roman" w:hAnsi="Times New Roman"/>
          <w:color w:val="1A1A1A"/>
          <w:sz w:val="13"/>
          <w:szCs w:val="13"/>
        </w:rPr>
        <w:t xml:space="preserve">7. </w:t>
      </w:r>
      <w:r w:rsidR="00752221">
        <w:rPr>
          <w:rFonts w:ascii="Times New Roman" w:hAnsi="Times New Roman"/>
          <w:color w:val="1A1A1A"/>
          <w:sz w:val="13"/>
          <w:szCs w:val="13"/>
        </w:rPr>
        <w:t xml:space="preserve">Consider margin changes for more space in </w:t>
      </w:r>
      <w:proofErr w:type="spellStart"/>
      <w:r w:rsidR="00752221">
        <w:rPr>
          <w:rFonts w:ascii="Times New Roman" w:hAnsi="Times New Roman"/>
          <w:color w:val="1A1A1A"/>
          <w:sz w:val="13"/>
          <w:szCs w:val="13"/>
        </w:rPr>
        <w:t>wlcheatsheet</w:t>
      </w:r>
      <w:proofErr w:type="spellEnd"/>
      <w:r w:rsidR="00752221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527B8">
        <w:rPr>
          <w:rFonts w:ascii="Times New Roman" w:hAnsi="Times New Roman"/>
          <w:color w:val="1A1A1A"/>
          <w:sz w:val="13"/>
          <w:szCs w:val="13"/>
        </w:rPr>
        <w:t xml:space="preserve">8. Add tm </w:t>
      </w:r>
      <w:proofErr w:type="gramStart"/>
      <w:r w:rsidR="002527B8">
        <w:rPr>
          <w:rFonts w:ascii="Times New Roman" w:hAnsi="Times New Roman"/>
          <w:color w:val="1A1A1A"/>
          <w:sz w:val="13"/>
          <w:szCs w:val="13"/>
        </w:rPr>
        <w:t>sheet .</w:t>
      </w:r>
      <w:proofErr w:type="gramEnd"/>
      <w:r w:rsidR="002527B8"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gramStart"/>
      <w:r w:rsidR="00EE2BC5">
        <w:rPr>
          <w:rFonts w:ascii="Times New Roman" w:hAnsi="Times New Roman"/>
          <w:color w:val="1A1A1A"/>
          <w:sz w:val="13"/>
          <w:szCs w:val="13"/>
        </w:rPr>
        <w:t>with</w:t>
      </w:r>
      <w:proofErr w:type="gramEnd"/>
      <w:r w:rsidR="00EE2BC5">
        <w:rPr>
          <w:rFonts w:ascii="Times New Roman" w:hAnsi="Times New Roman"/>
          <w:color w:val="1A1A1A"/>
          <w:sz w:val="13"/>
          <w:szCs w:val="13"/>
        </w:rPr>
        <w:t xml:space="preserve"> social </w:t>
      </w:r>
      <w:proofErr w:type="spellStart"/>
      <w:r w:rsidR="00EE2BC5">
        <w:rPr>
          <w:rFonts w:ascii="Times New Roman" w:hAnsi="Times New Roman"/>
          <w:color w:val="1A1A1A"/>
          <w:sz w:val="13"/>
          <w:szCs w:val="13"/>
        </w:rPr>
        <w:t>int</w:t>
      </w:r>
      <w:proofErr w:type="spellEnd"/>
      <w:r w:rsidR="00EE2BC5">
        <w:rPr>
          <w:rFonts w:ascii="Times New Roman" w:hAnsi="Times New Roman"/>
          <w:color w:val="1A1A1A"/>
          <w:sz w:val="13"/>
          <w:szCs w:val="13"/>
        </w:rPr>
        <w:t xml:space="preserve"> sheet </w:t>
      </w:r>
    </w:p>
    <w:p w14:paraId="2A36864C" w14:textId="77777777" w:rsidR="00980B51" w:rsidRPr="00980B51" w:rsidRDefault="00980B51" w:rsidP="00980B51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3"/>
          <w:szCs w:val="13"/>
        </w:rPr>
      </w:pPr>
    </w:p>
    <w:p w14:paraId="4F9CFE7B" w14:textId="2F5C5674" w:rsidR="00832DBD" w:rsidRDefault="00E6277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Connection: </w:t>
      </w:r>
    </w:p>
    <w:p w14:paraId="0817FC77" w14:textId="5C3777F3" w:rsidR="00530031" w:rsidRDefault="003F1DCA" w:rsidP="006631D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World</w:t>
      </w:r>
      <w:r w:rsidR="006631DE">
        <w:rPr>
          <w:rFonts w:ascii="Times New Roman" w:hAnsi="Times New Roman"/>
          <w:color w:val="1A1A1A"/>
          <w:sz w:val="14"/>
          <w:szCs w:val="14"/>
        </w:rPr>
        <w:t xml:space="preserve"> is formed through s and m (money, cash, </w:t>
      </w:r>
      <w:proofErr w:type="spellStart"/>
      <w:r w:rsidR="006631DE">
        <w:rPr>
          <w:rFonts w:ascii="Times New Roman" w:hAnsi="Times New Roman"/>
          <w:color w:val="1A1A1A"/>
          <w:sz w:val="14"/>
          <w:szCs w:val="14"/>
        </w:rPr>
        <w:t>hs</w:t>
      </w:r>
      <w:proofErr w:type="spellEnd"/>
      <w:r w:rsidR="006631DE">
        <w:rPr>
          <w:rFonts w:ascii="Times New Roman" w:hAnsi="Times New Roman"/>
          <w:color w:val="1A1A1A"/>
          <w:sz w:val="14"/>
          <w:szCs w:val="14"/>
        </w:rPr>
        <w:t>)</w:t>
      </w:r>
      <w:r w:rsidR="005459D7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B1262DE" w14:textId="2A3F09FB" w:rsidR="00656D44" w:rsidRDefault="00656D44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Sitting at Denver airport </w:t>
      </w:r>
    </w:p>
    <w:p w14:paraId="6D12E611" w14:textId="09110E05" w:rsidR="00E16806" w:rsidRDefault="00E1680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Go to first part, which is happiness. </w:t>
      </w:r>
    </w:p>
    <w:p w14:paraId="1749CA00" w14:textId="6311F8B1" w:rsidR="00656D44" w:rsidRDefault="00B94D2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Logic + Cross-link: </w:t>
      </w:r>
    </w:p>
    <w:p w14:paraId="74D0FC2A" w14:textId="1066DE82" w:rsidR="00E6277E" w:rsidRDefault="00832DBD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How to construct: </w:t>
      </w:r>
    </w:p>
    <w:p w14:paraId="16FCD875" w14:textId="02A8345C" w:rsidR="00DD1C90" w:rsidRDefault="00D8401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    </w:t>
      </w:r>
      <w:r w:rsidR="006672AB">
        <w:rPr>
          <w:rFonts w:ascii="Times New Roman" w:hAnsi="Times New Roman"/>
          <w:color w:val="1A1A1A"/>
          <w:sz w:val="14"/>
          <w:szCs w:val="14"/>
        </w:rPr>
        <w:t>(Go through this carefully, and decide the right way</w:t>
      </w:r>
      <w:proofErr w:type="gramStart"/>
      <w:r w:rsidR="006672AB">
        <w:rPr>
          <w:rFonts w:ascii="Times New Roman" w:hAnsi="Times New Roman"/>
          <w:color w:val="1A1A1A"/>
          <w:sz w:val="14"/>
          <w:szCs w:val="14"/>
        </w:rPr>
        <w:t>..</w:t>
      </w:r>
      <w:proofErr w:type="gramEnd"/>
      <w:r w:rsidR="006672AB">
        <w:rPr>
          <w:rFonts w:ascii="Times New Roman" w:hAnsi="Times New Roman"/>
          <w:color w:val="1A1A1A"/>
          <w:sz w:val="14"/>
          <w:szCs w:val="14"/>
        </w:rPr>
        <w:t xml:space="preserve"> consider image on plane.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6672AB">
        <w:rPr>
          <w:rFonts w:ascii="Times New Roman" w:hAnsi="Times New Roman"/>
          <w:color w:val="1A1A1A"/>
          <w:sz w:val="14"/>
          <w:szCs w:val="14"/>
        </w:rPr>
        <w:t>)</w:t>
      </w:r>
      <w:r w:rsidR="002F1E01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EF6EB1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53814AF" w14:textId="023F760A" w:rsidR="00D24F99" w:rsidRDefault="00F56A5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Whenever you have a</w:t>
      </w:r>
      <w:r w:rsidR="00EB059A">
        <w:rPr>
          <w:rFonts w:ascii="Times New Roman" w:hAnsi="Times New Roman"/>
          <w:color w:val="1A1A1A"/>
          <w:sz w:val="14"/>
          <w:szCs w:val="14"/>
        </w:rPr>
        <w:t xml:space="preserve"> sequence of stressful</w:t>
      </w:r>
      <w:r>
        <w:rPr>
          <w:rFonts w:ascii="Times New Roman" w:hAnsi="Times New Roman"/>
          <w:color w:val="1A1A1A"/>
          <w:sz w:val="14"/>
          <w:szCs w:val="14"/>
        </w:rPr>
        <w:t xml:space="preserve"> t</w:t>
      </w:r>
      <w:r w:rsidR="00EB059A">
        <w:rPr>
          <w:rFonts w:ascii="Times New Roman" w:hAnsi="Times New Roman"/>
          <w:color w:val="1A1A1A"/>
          <w:sz w:val="14"/>
          <w:szCs w:val="14"/>
        </w:rPr>
        <w:t xml:space="preserve">houghts, eliminate it by saying all </w:t>
      </w:r>
      <w:proofErr w:type="gramStart"/>
      <w:r w:rsidR="00EB059A">
        <w:rPr>
          <w:rFonts w:ascii="Times New Roman" w:hAnsi="Times New Roman"/>
          <w:color w:val="1A1A1A"/>
          <w:sz w:val="14"/>
          <w:szCs w:val="14"/>
        </w:rPr>
        <w:t xml:space="preserve">those </w:t>
      </w:r>
      <w:r>
        <w:rPr>
          <w:rFonts w:ascii="Times New Roman" w:hAnsi="Times New Roman"/>
          <w:color w:val="1A1A1A"/>
          <w:sz w:val="14"/>
          <w:szCs w:val="14"/>
        </w:rPr>
        <w:t xml:space="preserve"> thought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was useless, instantly. </w:t>
      </w:r>
    </w:p>
    <w:p w14:paraId="644F2FAF" w14:textId="77777777" w:rsidR="007A5E9A" w:rsidRDefault="007A5E9A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CE542BC" w14:textId="7BCB5C64" w:rsidR="007A5E9A" w:rsidRDefault="008E1AA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(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general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theory vs. practice): </w:t>
      </w:r>
      <w:r w:rsidR="007A5E9A">
        <w:rPr>
          <w:rFonts w:ascii="Times New Roman" w:hAnsi="Times New Roman"/>
          <w:color w:val="1A1A1A"/>
          <w:sz w:val="14"/>
          <w:szCs w:val="14"/>
        </w:rPr>
        <w:t>Static</w:t>
      </w:r>
      <w:r w:rsidR="005459D7">
        <w:rPr>
          <w:rFonts w:ascii="Times New Roman" w:hAnsi="Times New Roman"/>
          <w:color w:val="1A1A1A"/>
          <w:sz w:val="14"/>
          <w:szCs w:val="14"/>
        </w:rPr>
        <w:t xml:space="preserve"> vs. dynamic: </w:t>
      </w:r>
      <w:r w:rsidR="00EB059A">
        <w:rPr>
          <w:rFonts w:ascii="Times New Roman" w:hAnsi="Times New Roman"/>
          <w:color w:val="1A1A1A"/>
          <w:sz w:val="14"/>
          <w:szCs w:val="14"/>
        </w:rPr>
        <w:t>folder structure,</w:t>
      </w:r>
      <w:r>
        <w:rPr>
          <w:rFonts w:ascii="Times New Roman" w:hAnsi="Times New Roman"/>
          <w:color w:val="1A1A1A"/>
          <w:sz w:val="14"/>
          <w:szCs w:val="14"/>
        </w:rPr>
        <w:t xml:space="preserve"> TM, </w:t>
      </w:r>
      <w:r w:rsidR="005459D7">
        <w:rPr>
          <w:rFonts w:ascii="Times New Roman" w:hAnsi="Times New Roman"/>
          <w:color w:val="1A1A1A"/>
          <w:sz w:val="14"/>
          <w:szCs w:val="14"/>
        </w:rPr>
        <w:t>body langua</w:t>
      </w:r>
      <w:r w:rsidR="00EB059A">
        <w:rPr>
          <w:rFonts w:ascii="Times New Roman" w:hAnsi="Times New Roman"/>
          <w:color w:val="1A1A1A"/>
          <w:sz w:val="14"/>
          <w:szCs w:val="14"/>
        </w:rPr>
        <w:t>ge,</w:t>
      </w:r>
      <w:r w:rsidR="00EF6EB1">
        <w:rPr>
          <w:rFonts w:ascii="Times New Roman" w:hAnsi="Times New Roman"/>
          <w:color w:val="1A1A1A"/>
          <w:sz w:val="14"/>
          <w:szCs w:val="14"/>
        </w:rPr>
        <w:t xml:space="preserve"> facial expressions, fashion. </w:t>
      </w:r>
    </w:p>
    <w:p w14:paraId="237E473B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46D1F8" w14:textId="3AA0E39A" w:rsidR="0039479E" w:rsidRDefault="00054AD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Habits</w:t>
      </w:r>
      <w:r w:rsidR="00F56A55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44531F11" w14:textId="001DD789" w:rsidR="005C003A" w:rsidRDefault="00F56A5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Habits outline: </w:t>
      </w:r>
    </w:p>
    <w:p w14:paraId="6D2B2DEA" w14:textId="77777777" w:rsidR="005C003A" w:rsidRDefault="005C003A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C8D506D" w14:textId="18DA7FAB" w:rsidR="005C003A" w:rsidRDefault="00F56A5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Wine: </w:t>
      </w:r>
    </w:p>
    <w:p w14:paraId="47EE6749" w14:textId="77777777" w:rsidR="00054AD1" w:rsidRDefault="00054AD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93D18B8" w14:textId="0AB4112E" w:rsidR="00D24F99" w:rsidRDefault="00054AD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Reliability:</w:t>
      </w:r>
      <w:r w:rsidR="00B94D25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220D15C" w14:textId="77777777" w:rsidR="00AE2C60" w:rsidRDefault="00AE2C60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6D593FC" w14:textId="77777777" w:rsidR="00EB01D7" w:rsidRDefault="00EB059A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Emotional intelligence is inside. </w:t>
      </w:r>
      <w:proofErr w:type="spellStart"/>
      <w:r w:rsidR="005447DE">
        <w:rPr>
          <w:rFonts w:ascii="Times New Roman" w:hAnsi="Times New Roman"/>
          <w:color w:val="1A1A1A"/>
          <w:sz w:val="14"/>
          <w:szCs w:val="14"/>
        </w:rPr>
        <w:t>Gropp</w:t>
      </w:r>
      <w:proofErr w:type="spellEnd"/>
      <w:r w:rsidR="005447DE">
        <w:rPr>
          <w:rFonts w:ascii="Times New Roman" w:hAnsi="Times New Roman"/>
          <w:color w:val="1A1A1A"/>
          <w:sz w:val="14"/>
          <w:szCs w:val="14"/>
        </w:rPr>
        <w:t xml:space="preserve">. Habits outline. </w:t>
      </w:r>
      <w:r>
        <w:rPr>
          <w:rFonts w:ascii="Times New Roman" w:hAnsi="Times New Roman"/>
          <w:color w:val="1A1A1A"/>
          <w:sz w:val="14"/>
          <w:szCs w:val="14"/>
        </w:rPr>
        <w:t>Experience is outer layer. Maturity is at center</w:t>
      </w:r>
      <w:r w:rsidR="00EF6EB1">
        <w:rPr>
          <w:rFonts w:ascii="Times New Roman" w:hAnsi="Times New Roman"/>
          <w:color w:val="1A1A1A"/>
          <w:sz w:val="14"/>
          <w:szCs w:val="14"/>
        </w:rPr>
        <w:t xml:space="preserve"> (mgmt., think win-win)</w:t>
      </w:r>
      <w:r>
        <w:rPr>
          <w:rFonts w:ascii="Times New Roman" w:hAnsi="Times New Roman"/>
          <w:color w:val="1A1A1A"/>
          <w:sz w:val="14"/>
          <w:szCs w:val="14"/>
        </w:rPr>
        <w:t>, and wraps everything</w:t>
      </w:r>
    </w:p>
    <w:p w14:paraId="09ED5D3B" w14:textId="07057F3F" w:rsidR="00EF6EB1" w:rsidRDefault="00EB059A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lastRenderedPageBreak/>
        <w:t>together</w:t>
      </w:r>
      <w:proofErr w:type="gramEnd"/>
      <w:r w:rsidR="00AE2C60">
        <w:rPr>
          <w:rFonts w:ascii="Times New Roman" w:hAnsi="Times New Roman"/>
          <w:color w:val="1A1A1A"/>
          <w:sz w:val="14"/>
          <w:szCs w:val="14"/>
        </w:rPr>
        <w:t>: s vs. m,</w:t>
      </w:r>
      <w:r w:rsidR="003F6CC0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AE2C60">
        <w:rPr>
          <w:rFonts w:ascii="Times New Roman" w:hAnsi="Times New Roman"/>
          <w:color w:val="1A1A1A"/>
          <w:sz w:val="14"/>
          <w:szCs w:val="14"/>
        </w:rPr>
        <w:t>experience vs. maturity,</w:t>
      </w:r>
      <w:r w:rsidR="003F6CC0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AE2C60">
        <w:rPr>
          <w:rFonts w:ascii="Times New Roman" w:hAnsi="Times New Roman"/>
          <w:color w:val="1A1A1A"/>
          <w:sz w:val="14"/>
          <w:szCs w:val="14"/>
        </w:rPr>
        <w:t>(</w:t>
      </w:r>
      <w:proofErr w:type="spellStart"/>
      <w:r w:rsidR="00AE2C60">
        <w:rPr>
          <w:rFonts w:ascii="Times New Roman" w:hAnsi="Times New Roman"/>
          <w:color w:val="1A1A1A"/>
          <w:sz w:val="14"/>
          <w:szCs w:val="14"/>
        </w:rPr>
        <w:t>soc.</w:t>
      </w:r>
      <w:proofErr w:type="spellEnd"/>
      <w:r w:rsidR="00AE2C60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="00AE2C60">
        <w:rPr>
          <w:rFonts w:ascii="Times New Roman" w:hAnsi="Times New Roman"/>
          <w:color w:val="1A1A1A"/>
          <w:sz w:val="14"/>
          <w:szCs w:val="14"/>
        </w:rPr>
        <w:t>int</w:t>
      </w:r>
      <w:proofErr w:type="spellEnd"/>
      <w:r w:rsidR="00B94D25">
        <w:rPr>
          <w:rFonts w:ascii="Times New Roman" w:hAnsi="Times New Roman"/>
          <w:color w:val="1A1A1A"/>
          <w:sz w:val="14"/>
          <w:szCs w:val="14"/>
        </w:rPr>
        <w:t>) dynamic vs. static</w:t>
      </w:r>
      <w:r w:rsidR="00970468">
        <w:rPr>
          <w:rFonts w:ascii="Times New Roman" w:hAnsi="Times New Roman"/>
          <w:color w:val="1A1A1A"/>
          <w:sz w:val="14"/>
          <w:szCs w:val="14"/>
        </w:rPr>
        <w:t xml:space="preserve"> (eco. </w:t>
      </w:r>
      <w:proofErr w:type="spellStart"/>
      <w:r w:rsidR="00970468">
        <w:rPr>
          <w:rFonts w:ascii="Times New Roman" w:hAnsi="Times New Roman"/>
          <w:color w:val="1A1A1A"/>
          <w:sz w:val="14"/>
          <w:szCs w:val="14"/>
        </w:rPr>
        <w:t>int</w:t>
      </w:r>
      <w:proofErr w:type="spellEnd"/>
      <w:r w:rsidR="00970468">
        <w:rPr>
          <w:rFonts w:ascii="Times New Roman" w:hAnsi="Times New Roman"/>
          <w:color w:val="1A1A1A"/>
          <w:sz w:val="14"/>
          <w:szCs w:val="14"/>
        </w:rPr>
        <w:t>), god vs. happine</w:t>
      </w:r>
      <w:r w:rsidR="00EF6EB1">
        <w:rPr>
          <w:rFonts w:ascii="Times New Roman" w:hAnsi="Times New Roman"/>
          <w:color w:val="1A1A1A"/>
          <w:sz w:val="14"/>
          <w:szCs w:val="14"/>
        </w:rPr>
        <w:t xml:space="preserve">ss. </w:t>
      </w:r>
    </w:p>
    <w:p w14:paraId="2A1DA39B" w14:textId="5E852A5C" w:rsidR="00EB01D7" w:rsidRDefault="00EB01D7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Money: </w:t>
      </w:r>
    </w:p>
    <w:p w14:paraId="47A2971A" w14:textId="176D61ED" w:rsidR="00EB01D7" w:rsidRDefault="00EB01D7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Goals: 30, month: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10 ,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weekPlan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30 , daily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todo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: 15, 10: prioritization, 10: scheduling</w:t>
      </w:r>
    </w:p>
    <w:p w14:paraId="4E1A2EF9" w14:textId="1727B28E" w:rsidR="00EB01D7" w:rsidRDefault="00EB01D7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:  L0: 40, L1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:25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, L2: 15, L3: 10,  L4+L5: 10  </w:t>
      </w:r>
    </w:p>
    <w:p w14:paraId="5D88F31A" w14:textId="77777777" w:rsidR="00EB01D7" w:rsidRDefault="00EB01D7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1E4F90" w14:textId="77777777" w:rsidR="00EF6EB1" w:rsidRDefault="00EF6EB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37E8062" w14:textId="15F82A9C" w:rsidR="00B94D25" w:rsidRDefault="00B94D2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BF0F51C" w14:textId="6C876AD3" w:rsidR="00B94D25" w:rsidRDefault="00B94D2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can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map to 1-D. </w:t>
      </w:r>
    </w:p>
    <w:p w14:paraId="49BD5B19" w14:textId="77777777" w:rsidR="00F75CA3" w:rsidRDefault="00F75CA3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F86800" w14:textId="25CCB282" w:rsidR="00F75CA3" w:rsidRDefault="00EF6EB1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Heath –stability algorithms. </w:t>
      </w:r>
    </w:p>
    <w:p w14:paraId="3EBAB386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B85E855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B2ED7BF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17B68B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BC2CB96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B091235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60C577F" w14:textId="77777777" w:rsidR="00F75CA3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A2F9A88" w14:textId="22854741" w:rsidR="00D24F99" w:rsidRDefault="00F75CA3" w:rsidP="00F75C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Code +</w:t>
      </w:r>
    </w:p>
    <w:p w14:paraId="3F48466C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2C2701B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853919B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31D3404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ED6499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3393BF1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5BD57DA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BE03517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361869A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F759437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CC3ECC1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F4A3439" w14:textId="77777777" w:rsidR="00E6277E" w:rsidRDefault="00E6277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5361204" w14:textId="77777777" w:rsidR="00205313" w:rsidRDefault="00205313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EFB18A5" w14:textId="3C691B83" w:rsidR="00D66BD4" w:rsidRDefault="0027116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New York City (?): </w:t>
      </w:r>
      <w:r w:rsidR="00D66BD4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22272FC" w14:textId="0ABEA636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Coarse</w:t>
      </w:r>
      <w:r w:rsidR="00D66BD4">
        <w:rPr>
          <w:rFonts w:ascii="Times New Roman" w:hAnsi="Times New Roman"/>
          <w:color w:val="1A1A1A"/>
          <w:sz w:val="14"/>
          <w:szCs w:val="14"/>
        </w:rPr>
        <w:t xml:space="preserve">-grained: </w:t>
      </w:r>
    </w:p>
    <w:p w14:paraId="531D5D73" w14:textId="05AE1381" w:rsidR="00A64596" w:rsidRDefault="00D66BD4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TODO: add more here, and order. </w:t>
      </w:r>
    </w:p>
    <w:p w14:paraId="36F0441D" w14:textId="734B1F05" w:rsidR="00D24F9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Product: money, cars, papers, </w:t>
      </w:r>
      <w:r w:rsidR="00A64596">
        <w:rPr>
          <w:rFonts w:ascii="Times New Roman" w:hAnsi="Times New Roman"/>
          <w:color w:val="1A1A1A"/>
          <w:sz w:val="14"/>
          <w:szCs w:val="14"/>
        </w:rPr>
        <w:t xml:space="preserve">branding, products, use cases, </w:t>
      </w:r>
      <w:r w:rsidR="00271166">
        <w:rPr>
          <w:rFonts w:ascii="Times New Roman" w:hAnsi="Times New Roman"/>
          <w:color w:val="1A1A1A"/>
          <w:sz w:val="14"/>
          <w:szCs w:val="14"/>
        </w:rPr>
        <w:t xml:space="preserve">Clinton. </w:t>
      </w:r>
    </w:p>
    <w:p w14:paraId="3B1D69F7" w14:textId="296C8554" w:rsidR="00EA0BA4" w:rsidRDefault="00FB38C7" w:rsidP="001615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Ecological intelligence </w:t>
      </w:r>
    </w:p>
    <w:p w14:paraId="2265FAB2" w14:textId="77777777" w:rsidR="004D028E" w:rsidRDefault="004D028E" w:rsidP="001615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6796742" w14:textId="6314D1D3" w:rsidR="004D028E" w:rsidRDefault="004D028E" w:rsidP="00C701A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Maturity: </w:t>
      </w:r>
      <w:proofErr w:type="spellStart"/>
      <w:proofErr w:type="gramStart"/>
      <w:r w:rsidR="00C701A6">
        <w:rPr>
          <w:rFonts w:ascii="Times New Roman" w:hAnsi="Times New Roman"/>
          <w:color w:val="1A1A1A"/>
          <w:sz w:val="14"/>
          <w:szCs w:val="14"/>
        </w:rPr>
        <w:t>amita</w:t>
      </w:r>
      <w:proofErr w:type="spellEnd"/>
      <w:r w:rsidR="00C701A6">
        <w:rPr>
          <w:rFonts w:ascii="Times New Roman" w:hAnsi="Times New Roman"/>
          <w:color w:val="1A1A1A"/>
          <w:sz w:val="14"/>
          <w:szCs w:val="14"/>
        </w:rPr>
        <w:t xml:space="preserve"> ,</w:t>
      </w:r>
      <w:proofErr w:type="gramEnd"/>
      <w:r w:rsidR="00C701A6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="00C701A6">
        <w:rPr>
          <w:rFonts w:ascii="Times New Roman" w:hAnsi="Times New Roman"/>
          <w:color w:val="1A1A1A"/>
          <w:sz w:val="14"/>
          <w:szCs w:val="14"/>
        </w:rPr>
        <w:t>linenberger</w:t>
      </w:r>
      <w:proofErr w:type="spellEnd"/>
      <w:r w:rsidR="00C701A6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23566A2" w14:textId="77777777" w:rsidR="00C701A6" w:rsidRDefault="00C701A6" w:rsidP="00C701A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5AF4BFD" w14:textId="0A739E19" w:rsidR="00C701A6" w:rsidRDefault="00C701A6" w:rsidP="00C701A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Life: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Koker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34A8B8C8" w14:textId="3369B363" w:rsidR="00C701A6" w:rsidRDefault="00C701A6" w:rsidP="00C701A6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8AF9008" w14:textId="08196BF3" w:rsidR="00C701A6" w:rsidRDefault="00C701A6" w:rsidP="00C701A6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Maturity: </w:t>
      </w:r>
    </w:p>
    <w:p w14:paraId="30DABAE2" w14:textId="77777777" w:rsidR="00C701A6" w:rsidRDefault="00C701A6" w:rsidP="00C701A6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2404EBC" w14:textId="77777777" w:rsidR="00C701A6" w:rsidRDefault="00C701A6" w:rsidP="00C701A6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453EB2C" w14:textId="77777777" w:rsidR="00C701A6" w:rsidRDefault="00C701A6" w:rsidP="00C701A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Maturity: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amita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linenberger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31D238F" w14:textId="77777777" w:rsidR="00C701A6" w:rsidRDefault="00C701A6" w:rsidP="00C701A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E9F246" w14:textId="77777777" w:rsidR="00C701A6" w:rsidRDefault="00C701A6" w:rsidP="00C701A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963FC8D" w14:textId="35F7E735" w:rsidR="00C701A6" w:rsidRDefault="00C701A6" w:rsidP="001615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Life: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Koker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33B5B63" w14:textId="172D9453" w:rsidR="00C701A6" w:rsidRDefault="00C701A6" w:rsidP="001615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------------</w:t>
      </w:r>
    </w:p>
    <w:p w14:paraId="5C782920" w14:textId="4572D841" w:rsidR="00C701A6" w:rsidRDefault="00C701A6" w:rsidP="001615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Maturity:  Harvard CS</w:t>
      </w:r>
    </w:p>
    <w:p w14:paraId="4A9FDFD6" w14:textId="77777777" w:rsidR="00C701A6" w:rsidRDefault="00C701A6" w:rsidP="001615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5917D25" w14:textId="5E989925" w:rsidR="00C701A6" w:rsidRDefault="00C701A6" w:rsidP="001615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CS421: </w:t>
      </w:r>
    </w:p>
    <w:p w14:paraId="79BDF581" w14:textId="77777777" w:rsidR="00C701A6" w:rsidRDefault="00C701A6" w:rsidP="001615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B15FD1E" w14:textId="259C359A" w:rsidR="00C701A6" w:rsidRDefault="00C701A6" w:rsidP="001615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Life: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ranjit</w:t>
      </w:r>
      <w:proofErr w:type="spellEnd"/>
    </w:p>
    <w:p w14:paraId="2E80B0FB" w14:textId="77777777" w:rsidR="00C701A6" w:rsidRDefault="00C701A6" w:rsidP="00C701A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A1FA214" w14:textId="20D3AFD1" w:rsidR="00C701A6" w:rsidRDefault="00C701A6" w:rsidP="00C701A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Maturity: </w:t>
      </w:r>
      <w:r w:rsidR="001518B6">
        <w:rPr>
          <w:rFonts w:ascii="Times New Roman" w:hAnsi="Times New Roman"/>
          <w:color w:val="1A1A1A"/>
          <w:sz w:val="14"/>
          <w:szCs w:val="14"/>
        </w:rPr>
        <w:t xml:space="preserve">Rutgers? 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1518B6">
        <w:rPr>
          <w:rFonts w:ascii="Times New Roman" w:hAnsi="Times New Roman"/>
          <w:color w:val="1A1A1A"/>
          <w:sz w:val="14"/>
          <w:szCs w:val="14"/>
        </w:rPr>
        <w:t xml:space="preserve">Soccer? </w:t>
      </w:r>
    </w:p>
    <w:p w14:paraId="00408AA7" w14:textId="77777777" w:rsidR="00C701A6" w:rsidRDefault="00C701A6" w:rsidP="00C701A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798DD6B" w14:textId="6AAA42DB" w:rsidR="001518B6" w:rsidRDefault="001518B6" w:rsidP="00C701A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proteus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E735C57" w14:textId="77777777" w:rsidR="001518B6" w:rsidRDefault="001518B6" w:rsidP="00C701A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D7EA54E" w14:textId="740C99BF" w:rsidR="00C701A6" w:rsidRDefault="00C701A6" w:rsidP="00C701A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Life: </w:t>
      </w:r>
      <w:r w:rsidR="001518B6">
        <w:rPr>
          <w:rFonts w:ascii="Times New Roman" w:hAnsi="Times New Roman"/>
          <w:color w:val="1A1A1A"/>
          <w:sz w:val="14"/>
          <w:szCs w:val="14"/>
        </w:rPr>
        <w:t xml:space="preserve">clearance? </w:t>
      </w:r>
    </w:p>
    <w:p w14:paraId="27DA1FA7" w14:textId="77777777" w:rsidR="00C701A6" w:rsidRDefault="00C701A6" w:rsidP="001615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0A7B98E" w14:textId="24A3EBE7" w:rsidR="001E31D1" w:rsidRDefault="001E31D1" w:rsidP="001E31D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Maturity:</w:t>
      </w:r>
      <w:r w:rsidR="005D1D79">
        <w:rPr>
          <w:rFonts w:ascii="Times New Roman" w:hAnsi="Times New Roman"/>
          <w:color w:val="1A1A1A"/>
          <w:sz w:val="14"/>
          <w:szCs w:val="14"/>
        </w:rPr>
        <w:t xml:space="preserve"> habits small – </w:t>
      </w:r>
      <w:proofErr w:type="gramStart"/>
      <w:r w:rsidR="005D1D79">
        <w:rPr>
          <w:rFonts w:ascii="Times New Roman" w:hAnsi="Times New Roman"/>
          <w:color w:val="1A1A1A"/>
          <w:sz w:val="14"/>
          <w:szCs w:val="14"/>
        </w:rPr>
        <w:t>new york</w:t>
      </w:r>
      <w:proofErr w:type="gramEnd"/>
      <w:r w:rsidR="005D1D7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1BE956C" w14:textId="77777777" w:rsidR="001E31D1" w:rsidRDefault="001E31D1" w:rsidP="001E31D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7774C3D" w14:textId="77777777" w:rsidR="001E31D1" w:rsidRDefault="001E31D1" w:rsidP="001E31D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Dad: </w:t>
      </w:r>
    </w:p>
    <w:p w14:paraId="659D3541" w14:textId="0F4393AC" w:rsidR="009D2128" w:rsidRDefault="00271166" w:rsidP="00E05B7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Man from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internet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4349AB4" w14:textId="60B9597D" w:rsidR="009D2128" w:rsidRDefault="009D2128" w:rsidP="009D212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Maturity: habits small –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new york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D0A9026" w14:textId="77777777" w:rsidR="00500EFC" w:rsidRDefault="00500EFC" w:rsidP="009D212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BA5506A" w14:textId="11CF689B" w:rsidR="00950F89" w:rsidRDefault="00271166" w:rsidP="009D212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Rucha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C10018">
        <w:rPr>
          <w:rFonts w:ascii="Times New Roman" w:hAnsi="Times New Roman"/>
          <w:color w:val="1A1A1A"/>
          <w:sz w:val="14"/>
          <w:szCs w:val="14"/>
        </w:rPr>
        <w:t>-</w:t>
      </w:r>
    </w:p>
    <w:p w14:paraId="711FA741" w14:textId="78A44C40" w:rsidR="009D2128" w:rsidRDefault="009D2128" w:rsidP="009D212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Dad: </w:t>
      </w:r>
    </w:p>
    <w:p w14:paraId="520E1F5F" w14:textId="7E7A0389" w:rsidR="00950F89" w:rsidRDefault="00C10018" w:rsidP="009D212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-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formal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503D222B" w14:textId="77777777" w:rsidR="00814F5F" w:rsidRDefault="00814F5F" w:rsidP="00814F5F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Eurompi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–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pthreads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coding –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autotuning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0DA94D4" w14:textId="77777777" w:rsidR="00814F5F" w:rsidRDefault="00814F5F" w:rsidP="00814F5F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51DD455" w14:textId="5454B618" w:rsidR="009D2128" w:rsidRDefault="009D2128" w:rsidP="00814F5F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Man from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internet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>:</w:t>
      </w:r>
      <w:r w:rsidR="00E15606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15AADED" w14:textId="0D686EE6" w:rsidR="00EC3059" w:rsidRDefault="009D2128" w:rsidP="00E05B75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Patterns: </w:t>
      </w:r>
    </w:p>
    <w:p w14:paraId="151A57C6" w14:textId="57323611" w:rsidR="00271166" w:rsidRDefault="00271166" w:rsidP="00E05B75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Berkeley TM: </w:t>
      </w:r>
    </w:p>
    <w:p w14:paraId="2ED3177A" w14:textId="2321BF6C" w:rsidR="00271166" w:rsidRDefault="00A905B9" w:rsidP="00E05B75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Meet</w:t>
      </w:r>
      <w:r w:rsidR="003C4E22">
        <w:rPr>
          <w:rFonts w:ascii="Times New Roman" w:hAnsi="Times New Roman"/>
          <w:color w:val="1A1A1A"/>
          <w:sz w:val="14"/>
          <w:szCs w:val="14"/>
        </w:rPr>
        <w:t xml:space="preserve"> girls with </w:t>
      </w:r>
      <w:proofErr w:type="spellStart"/>
      <w:r w:rsidR="003C4E22">
        <w:rPr>
          <w:rFonts w:ascii="Times New Roman" w:hAnsi="Times New Roman"/>
          <w:color w:val="1A1A1A"/>
          <w:sz w:val="14"/>
          <w:szCs w:val="14"/>
        </w:rPr>
        <w:t>bariz</w:t>
      </w:r>
      <w:proofErr w:type="spellEnd"/>
      <w:r w:rsidR="003C4E22">
        <w:rPr>
          <w:rFonts w:ascii="Times New Roman" w:hAnsi="Times New Roman"/>
          <w:color w:val="1A1A1A"/>
          <w:sz w:val="14"/>
          <w:szCs w:val="14"/>
        </w:rPr>
        <w:t xml:space="preserve">.  </w:t>
      </w:r>
    </w:p>
    <w:p w14:paraId="254795D3" w14:textId="77777777" w:rsidR="003C4E22" w:rsidRDefault="003C4E22" w:rsidP="00E05B75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B525F35" w14:textId="77777777" w:rsidR="003C4E22" w:rsidRDefault="003C4E22" w:rsidP="003C4E2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Maturity: habits small –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new york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021B4A0D" w14:textId="77777777" w:rsidR="003C4E22" w:rsidRDefault="003C4E22" w:rsidP="003C4E2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BF4875F" w14:textId="77777777" w:rsidR="003C4E22" w:rsidRDefault="003C4E22" w:rsidP="003C4E2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Rucha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1EFA3FA0" w14:textId="77777777" w:rsidR="003C4E22" w:rsidRDefault="003C4E22" w:rsidP="003C4E2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Dad: </w:t>
      </w:r>
    </w:p>
    <w:p w14:paraId="0167AE20" w14:textId="77777777" w:rsidR="003C4E22" w:rsidRDefault="003C4E22" w:rsidP="003C4E2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-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formal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018FC2AB" w14:textId="77777777" w:rsidR="003C4E22" w:rsidRDefault="003C4E22" w:rsidP="003C4E22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Eurompi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–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pthreads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coding –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autotuning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89345ED" w14:textId="77777777" w:rsidR="00A738C3" w:rsidRDefault="00A738C3" w:rsidP="00A738C3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79DF65F" w14:textId="77777777" w:rsidR="00A738C3" w:rsidRDefault="00A738C3" w:rsidP="00A738C3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Patterns: </w:t>
      </w:r>
    </w:p>
    <w:p w14:paraId="032BC0B7" w14:textId="77777777" w:rsidR="003C4E22" w:rsidRDefault="003C4E22" w:rsidP="003C4E22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18833EB" w14:textId="54EE72C2" w:rsidR="00814F5F" w:rsidRDefault="003C4E22" w:rsidP="00E05B75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Man from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internet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45271A60" w14:textId="2C4FBB25" w:rsidR="00061D84" w:rsidRDefault="00061D84" w:rsidP="00E05B75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Berkeley TM: </w:t>
      </w:r>
    </w:p>
    <w:p w14:paraId="09CB3DF5" w14:textId="77777777" w:rsidR="00061D84" w:rsidRDefault="00061D84" w:rsidP="00E05B75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A63F98C" w14:textId="38691540" w:rsidR="00130F73" w:rsidRDefault="00061D84" w:rsidP="00E05B75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Meet girls with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bariz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:</w:t>
      </w:r>
      <w:r w:rsidR="00130F73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389F97A" w14:textId="77777777" w:rsidR="00130F73" w:rsidRDefault="00130F73" w:rsidP="00130F7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Maturity: habits small –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new york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0F34B73B" w14:textId="77777777" w:rsidR="00130F73" w:rsidRDefault="00130F73" w:rsidP="00130F7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4661A49" w14:textId="77777777" w:rsidR="00130F73" w:rsidRDefault="00130F73" w:rsidP="00130F7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Rucha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C0B6A25" w14:textId="77777777" w:rsidR="00130F73" w:rsidRDefault="00130F73" w:rsidP="00130F7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Dad: </w:t>
      </w:r>
    </w:p>
    <w:p w14:paraId="2CF3B83A" w14:textId="77777777" w:rsidR="00130F73" w:rsidRDefault="00130F73" w:rsidP="00130F7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-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formal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CEF580C" w14:textId="77777777" w:rsidR="00130F73" w:rsidRDefault="00130F73" w:rsidP="00130F73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Eurompi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–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pthreads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coding –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autotuning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5118912" w14:textId="77777777" w:rsidR="00130F73" w:rsidRDefault="00130F73" w:rsidP="00130F73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CC440AC" w14:textId="77777777" w:rsidR="00130F73" w:rsidRDefault="00130F73" w:rsidP="00130F73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Patterns: </w:t>
      </w:r>
    </w:p>
    <w:p w14:paraId="7FF1C4BF" w14:textId="77777777" w:rsidR="00130F73" w:rsidRDefault="00130F73" w:rsidP="00130F73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15D16A" w14:textId="77777777" w:rsidR="00130F73" w:rsidRDefault="00130F73" w:rsidP="00130F73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Man from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internet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550FBD6D" w14:textId="77777777" w:rsidR="00130F73" w:rsidRDefault="00130F73" w:rsidP="00130F73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Berkeley TM: </w:t>
      </w:r>
    </w:p>
    <w:p w14:paraId="57E2EA6B" w14:textId="77777777" w:rsidR="00130F73" w:rsidRDefault="00130F73" w:rsidP="00130F73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747F352" w14:textId="77777777" w:rsidR="00130F73" w:rsidRDefault="00130F73" w:rsidP="00130F73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Meet girls with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bariz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271D673" w14:textId="77777777" w:rsidR="00DD7718" w:rsidRDefault="00DD7718" w:rsidP="00EC305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E1839B1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26A47A5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24B40A9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BFC6451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CA16EDC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826DC4A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5DDF226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E9F91E5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AACBBDC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FAFAD34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1948C44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AD5E796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B22725B" w14:textId="77777777" w:rsidR="00130F73" w:rsidRDefault="00130F73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48719DD" w14:textId="77777777" w:rsidR="00DD7718" w:rsidRDefault="00DD7718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Maturity: habits small –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new york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DF7D826" w14:textId="77777777" w:rsidR="00DD7718" w:rsidRDefault="00DD7718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82C11BB" w14:textId="77777777" w:rsidR="00DD7718" w:rsidRDefault="00DD7718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DB10A4E" w14:textId="77777777" w:rsidR="00DD7718" w:rsidRDefault="00DD7718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Rucha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5BE4FDDE" w14:textId="77777777" w:rsidR="00DD7718" w:rsidRDefault="00DD7718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Dad: </w:t>
      </w:r>
    </w:p>
    <w:p w14:paraId="7AEC1BF1" w14:textId="77777777" w:rsidR="00DD7718" w:rsidRDefault="00DD7718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-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formal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EF8D4C7" w14:textId="77777777" w:rsidR="00DD7718" w:rsidRDefault="00DD7718" w:rsidP="00DD771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Man from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internet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3B07A33F" w14:textId="77777777" w:rsidR="00DD7718" w:rsidRDefault="00DD7718" w:rsidP="00DD7718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Patterns: </w:t>
      </w:r>
    </w:p>
    <w:p w14:paraId="2F0E7045" w14:textId="77777777" w:rsidR="00DD7718" w:rsidRDefault="00DD7718" w:rsidP="00DD7718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Berkeley TM: </w:t>
      </w:r>
    </w:p>
    <w:p w14:paraId="57F5CC60" w14:textId="77777777" w:rsidR="00DD7718" w:rsidRDefault="00DD7718" w:rsidP="00DD7718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Eurompi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BAE5964" w14:textId="77777777" w:rsidR="00DD7718" w:rsidRDefault="00DD7718" w:rsidP="00DD7718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South </w:t>
      </w:r>
      <w:proofErr w:type="spellStart"/>
      <w:proofErr w:type="gramStart"/>
      <w:r>
        <w:rPr>
          <w:rFonts w:ascii="Times New Roman" w:hAnsi="Times New Roman"/>
          <w:color w:val="1A1A1A"/>
          <w:sz w:val="14"/>
          <w:szCs w:val="14"/>
        </w:rPr>
        <w:t>india</w:t>
      </w:r>
      <w:proofErr w:type="spellEnd"/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AA814FD" w14:textId="77777777" w:rsidR="00DD7718" w:rsidRDefault="00DD7718" w:rsidP="00DD7718">
      <w:pPr>
        <w:widowControl w:val="0"/>
        <w:pBdr>
          <w:bottom w:val="single" w:sz="6" w:space="2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Paris: </w:t>
      </w:r>
    </w:p>
    <w:p w14:paraId="643CBBCA" w14:textId="77777777" w:rsidR="00DD7718" w:rsidRDefault="00DD7718" w:rsidP="00EC305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8FD0F34" w14:textId="77777777" w:rsidR="00DD7718" w:rsidRDefault="00DD7718" w:rsidP="00EC305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F3CE7B3" w14:textId="77777777" w:rsidR="00DD7718" w:rsidRDefault="00DD7718" w:rsidP="00EC305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E91A582" w14:textId="77777777" w:rsidR="00DD7718" w:rsidRDefault="00DD7718" w:rsidP="00EC305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079FFD5" w14:textId="77777777" w:rsidR="00EC3059" w:rsidRDefault="00EC3059" w:rsidP="00EC305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Maturity: habits small –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new york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3B1065A" w14:textId="77777777" w:rsidR="00EC3059" w:rsidRDefault="00EC3059" w:rsidP="00EC305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94D6AD6" w14:textId="77777777" w:rsidR="00EC3059" w:rsidRDefault="00EC3059" w:rsidP="00EC305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Dad: </w:t>
      </w:r>
    </w:p>
    <w:p w14:paraId="7A0859CC" w14:textId="618937CD" w:rsidR="00EC3059" w:rsidRDefault="00EC3059" w:rsidP="00EC305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Man from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internet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>:</w:t>
      </w:r>
    </w:p>
    <w:p w14:paraId="2D69E0F2" w14:textId="77777777" w:rsidR="00EC3059" w:rsidRDefault="00EC3059" w:rsidP="00EC305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Patterns: </w:t>
      </w:r>
    </w:p>
    <w:p w14:paraId="7670FD1D" w14:textId="25B8BB53" w:rsidR="00D24F99" w:rsidRDefault="00EC3059" w:rsidP="00E05B7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Real experiences:</w:t>
      </w:r>
      <w:r w:rsidR="00E05B75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32DD3D5E" w14:textId="23F1FA41" w:rsidR="005F2989" w:rsidRDefault="001E31D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M</w:t>
      </w:r>
      <w:r w:rsidR="00406C8B">
        <w:rPr>
          <w:rFonts w:ascii="Times New Roman" w:hAnsi="Times New Roman"/>
          <w:color w:val="1A1A1A"/>
          <w:sz w:val="14"/>
          <w:szCs w:val="14"/>
        </w:rPr>
        <w:t>aturity</w:t>
      </w:r>
      <w:r>
        <w:rPr>
          <w:rFonts w:ascii="Times New Roman" w:hAnsi="Times New Roman"/>
          <w:color w:val="1A1A1A"/>
          <w:sz w:val="14"/>
          <w:szCs w:val="14"/>
        </w:rPr>
        <w:t>:</w:t>
      </w:r>
      <w:r w:rsidR="00271166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BD1B7FB" w14:textId="77777777" w:rsidR="005F2989" w:rsidRDefault="005F2989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Gropp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74A757A1" w14:textId="5C3D693F" w:rsidR="005F2989" w:rsidRDefault="005F2989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09522C2" w14:textId="77777777" w:rsidR="00406C8B" w:rsidRDefault="00406C8B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2D9B5EC" w14:textId="77777777" w:rsidR="005F2989" w:rsidRDefault="005F2989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Dad: </w:t>
      </w:r>
    </w:p>
    <w:p w14:paraId="6C881670" w14:textId="0524F116" w:rsidR="005F2989" w:rsidRDefault="005F2989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Man from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internet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>:</w:t>
      </w:r>
    </w:p>
    <w:p w14:paraId="4475976E" w14:textId="27DF7FA9" w:rsidR="005F2989" w:rsidRDefault="00EA0BA4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-----</w:t>
      </w:r>
    </w:p>
    <w:p w14:paraId="5663195F" w14:textId="3AF72523" w:rsidR="001E31D1" w:rsidRDefault="001E31D1" w:rsidP="001E31D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Maturity:</w:t>
      </w:r>
      <w:r w:rsidR="00E05B75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2D13EC2" w14:textId="77777777" w:rsidR="001E31D1" w:rsidRDefault="001E31D1" w:rsidP="001E31D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Gropp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20616BE0" w14:textId="77777777" w:rsidR="001E31D1" w:rsidRDefault="001E31D1" w:rsidP="001E31D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: habits-summary</w:t>
      </w:r>
    </w:p>
    <w:p w14:paraId="54742A38" w14:textId="77777777" w:rsidR="001E31D1" w:rsidRDefault="001E31D1" w:rsidP="001E31D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78488E1" w14:textId="77777777" w:rsidR="001E31D1" w:rsidRDefault="001E31D1" w:rsidP="001E31D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283CDC0" w14:textId="77777777" w:rsidR="001E31D1" w:rsidRDefault="001E31D1" w:rsidP="001E31D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Dad: </w:t>
      </w:r>
    </w:p>
    <w:p w14:paraId="1578E019" w14:textId="77777777" w:rsidR="001E31D1" w:rsidRDefault="001E31D1" w:rsidP="001E31D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Man from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internet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>:</w:t>
      </w:r>
    </w:p>
    <w:p w14:paraId="017D83BE" w14:textId="77777777" w:rsidR="00161537" w:rsidRDefault="00161537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C98FDA9" w14:textId="77777777" w:rsidR="005F2989" w:rsidRDefault="005F2989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Gropp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3DF31FF9" w14:textId="77777777" w:rsidR="00406C8B" w:rsidRDefault="00406C8B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447F424" w14:textId="77777777" w:rsidR="005F2989" w:rsidRDefault="005F2989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: habits-summary</w:t>
      </w:r>
    </w:p>
    <w:p w14:paraId="376DE850" w14:textId="77777777" w:rsidR="005F2989" w:rsidRDefault="005F2989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PNA: </w:t>
      </w:r>
    </w:p>
    <w:p w14:paraId="63C5FE83" w14:textId="77777777" w:rsidR="005F2989" w:rsidRDefault="005F2989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DC1D0CA" w14:textId="77777777" w:rsidR="005F2989" w:rsidRDefault="005F2989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PCA: </w:t>
      </w:r>
    </w:p>
    <w:p w14:paraId="24386DD4" w14:textId="77777777" w:rsidR="005F2989" w:rsidRDefault="005F2989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Dad: </w:t>
      </w:r>
    </w:p>
    <w:p w14:paraId="30ECEEFC" w14:textId="23DA2C51" w:rsidR="005F2989" w:rsidRDefault="005F2989" w:rsidP="005F298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Man from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internet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>:</w:t>
      </w:r>
    </w:p>
    <w:p w14:paraId="09EC7263" w14:textId="77777777" w:rsidR="005F2989" w:rsidRDefault="005F298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EED086B" w14:textId="77777777" w:rsidR="005F2989" w:rsidRDefault="005F298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7AB342C" w14:textId="18013952" w:rsidR="00D24F99" w:rsidRDefault="00727207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Maturity: </w:t>
      </w:r>
      <w:r w:rsidR="00CB687E">
        <w:rPr>
          <w:rFonts w:ascii="Times New Roman" w:hAnsi="Times New Roman"/>
          <w:color w:val="1A1A1A"/>
          <w:sz w:val="14"/>
          <w:szCs w:val="14"/>
        </w:rPr>
        <w:t>Amanda</w:t>
      </w:r>
    </w:p>
    <w:p w14:paraId="701394CC" w14:textId="6DEC9304" w:rsidR="00D24F99" w:rsidRDefault="00FC3D0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Gropp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3A404B5F" w14:textId="285114C6" w:rsidR="00D24F99" w:rsidRDefault="00FC3D0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:</w:t>
      </w:r>
      <w:r w:rsidR="00727207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proofErr w:type="gramStart"/>
      <w:r w:rsidR="0000704C">
        <w:rPr>
          <w:rFonts w:ascii="Times New Roman" w:hAnsi="Times New Roman"/>
          <w:color w:val="1A1A1A"/>
          <w:sz w:val="14"/>
          <w:szCs w:val="14"/>
        </w:rPr>
        <w:t>todd</w:t>
      </w:r>
      <w:proofErr w:type="spellEnd"/>
      <w:proofErr w:type="gramEnd"/>
      <w:r w:rsidR="0000704C">
        <w:rPr>
          <w:rFonts w:ascii="Times New Roman" w:hAnsi="Times New Roman"/>
          <w:color w:val="1A1A1A"/>
          <w:sz w:val="14"/>
          <w:szCs w:val="14"/>
        </w:rPr>
        <w:t xml:space="preserve">, </w:t>
      </w:r>
      <w:r w:rsidR="00727207">
        <w:rPr>
          <w:rFonts w:ascii="Times New Roman" w:hAnsi="Times New Roman"/>
          <w:color w:val="1A1A1A"/>
          <w:sz w:val="14"/>
          <w:szCs w:val="14"/>
        </w:rPr>
        <w:t>habits-summary</w:t>
      </w:r>
    </w:p>
    <w:p w14:paraId="7AC355C5" w14:textId="4996BAA2" w:rsidR="0000704C" w:rsidRDefault="0000704C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PNA: </w:t>
      </w:r>
    </w:p>
    <w:p w14:paraId="4F985FB1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7D35AFE" w14:textId="77777777" w:rsidR="009A02E8" w:rsidRDefault="009A02E8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256A149" w14:textId="75BE8A97" w:rsidR="009A02E8" w:rsidRDefault="009A02E8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PCA: </w:t>
      </w:r>
    </w:p>
    <w:p w14:paraId="24268B66" w14:textId="29D7A816" w:rsidR="009A02E8" w:rsidRDefault="009A02E8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OOP: </w:t>
      </w:r>
    </w:p>
    <w:p w14:paraId="239BDD86" w14:textId="1076444A" w:rsidR="00D24F99" w:rsidRDefault="00FC3D0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Dad:</w:t>
      </w:r>
      <w:r w:rsidR="00727207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2A5BB90" w14:textId="4156637D" w:rsidR="00FC3D05" w:rsidRDefault="00FC3D0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Man from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internet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1B400A26" w14:textId="72148362" w:rsidR="00CB687E" w:rsidRDefault="00CB687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Experience: mom</w:t>
      </w:r>
    </w:p>
    <w:p w14:paraId="2A33964B" w14:textId="77777777" w:rsidR="00FC3D05" w:rsidRDefault="00FC3D0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D8E1773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D46432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414D4C3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E332DC3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C6F3B0D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87D571E" w14:textId="77777777" w:rsidR="009A02E8" w:rsidRDefault="009A02E8" w:rsidP="009A02E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Maturity: Amanda</w:t>
      </w:r>
    </w:p>
    <w:p w14:paraId="7B84129B" w14:textId="77777777" w:rsidR="009A02E8" w:rsidRDefault="009A02E8" w:rsidP="009A02E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Gropp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14CAB621" w14:textId="3A4B6D0B" w:rsidR="009A02E8" w:rsidRDefault="005F2989" w:rsidP="009A02E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9A02E8">
        <w:rPr>
          <w:rFonts w:ascii="Times New Roman" w:hAnsi="Times New Roman"/>
          <w:color w:val="1A1A1A"/>
          <w:sz w:val="14"/>
          <w:szCs w:val="14"/>
        </w:rPr>
        <w:t>habits-summary</w:t>
      </w:r>
    </w:p>
    <w:p w14:paraId="3FB9C02B" w14:textId="77777777" w:rsidR="009A02E8" w:rsidRDefault="009A02E8" w:rsidP="009A02E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PNA: </w:t>
      </w:r>
    </w:p>
    <w:p w14:paraId="540E0397" w14:textId="77777777" w:rsidR="009A02E8" w:rsidRDefault="009A02E8" w:rsidP="009A02E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8ACAD1E" w14:textId="77777777" w:rsidR="009A02E8" w:rsidRDefault="009A02E8" w:rsidP="009A02E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37A3C00" w14:textId="77777777" w:rsidR="009A02E8" w:rsidRDefault="009A02E8" w:rsidP="009A02E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PCA: </w:t>
      </w:r>
    </w:p>
    <w:p w14:paraId="135CBF9E" w14:textId="77777777" w:rsidR="009A02E8" w:rsidRDefault="009A02E8" w:rsidP="009A02E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OOP: </w:t>
      </w:r>
    </w:p>
    <w:p w14:paraId="682FCE49" w14:textId="77777777" w:rsidR="009A02E8" w:rsidRDefault="009A02E8" w:rsidP="009A02E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Dad: </w:t>
      </w:r>
    </w:p>
    <w:p w14:paraId="0D09C813" w14:textId="77777777" w:rsidR="009A02E8" w:rsidRDefault="009A02E8" w:rsidP="009A02E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Man from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internet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4B4D368D" w14:textId="77777777" w:rsidR="009A02E8" w:rsidRDefault="009A02E8" w:rsidP="009A02E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Experience: mom</w:t>
      </w:r>
    </w:p>
    <w:p w14:paraId="323937D1" w14:textId="77777777" w:rsidR="00CB7E09" w:rsidRDefault="00CB7E0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F267257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0FD4C19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05D226A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FFE135A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392B2D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93A4221" w14:textId="77777777" w:rsidR="00D24F99" w:rsidRDefault="00D24F99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EA1E54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3E64D7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5373C5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3132C46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9662A2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52953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833AAA2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25FD83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97B83BF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27A2BA6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3E96368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B978065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E2586F2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0B6CD1A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FE73A75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4BA7671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05EA206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7A72E7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B21753B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7BBE3E5" w14:textId="77777777" w:rsidR="00A64596" w:rsidRDefault="00A64596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B5751A7" w14:textId="78EF3620" w:rsidR="002713F5" w:rsidRDefault="00424C57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Maturity:  -</w:t>
      </w:r>
    </w:p>
    <w:p w14:paraId="126F6AA4" w14:textId="1B999374" w:rsidR="00D2063D" w:rsidRDefault="00D809E4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TODO: </w:t>
      </w:r>
      <w:r w:rsidR="00727207"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connect this better with below: </w:t>
      </w:r>
    </w:p>
    <w:p w14:paraId="30C93C25" w14:textId="0155FBB2" w:rsidR="00ED747B" w:rsidRDefault="00FF032F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proofErr w:type="spellStart"/>
      <w:r>
        <w:rPr>
          <w:rFonts w:ascii="Times New Roman" w:hAnsi="Times New Roman"/>
          <w:b/>
          <w:color w:val="1A1A1A"/>
          <w:sz w:val="13"/>
          <w:szCs w:val="13"/>
          <w:u w:val="single"/>
        </w:rPr>
        <w:t>Todo</w:t>
      </w:r>
      <w:proofErr w:type="spellEnd"/>
      <w:r>
        <w:rPr>
          <w:rFonts w:ascii="Times New Roman" w:hAnsi="Times New Roman"/>
          <w:b/>
          <w:color w:val="1A1A1A"/>
          <w:sz w:val="13"/>
          <w:szCs w:val="13"/>
          <w:u w:val="single"/>
        </w:rPr>
        <w:t>: figure out which order the objects go.</w:t>
      </w:r>
      <w:r w:rsidR="00727207"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 </w:t>
      </w:r>
    </w:p>
    <w:p w14:paraId="3B3C8EB1" w14:textId="71416479" w:rsidR="00ED747B" w:rsidRDefault="00ED747B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London: </w:t>
      </w:r>
      <w:proofErr w:type="spellStart"/>
      <w:proofErr w:type="gramStart"/>
      <w:r w:rsidR="00FF032F">
        <w:rPr>
          <w:rFonts w:ascii="Times New Roman" w:hAnsi="Times New Roman"/>
          <w:b/>
          <w:color w:val="1A1A1A"/>
          <w:sz w:val="13"/>
          <w:szCs w:val="13"/>
          <w:u w:val="single"/>
        </w:rPr>
        <w:t>james</w:t>
      </w:r>
      <w:proofErr w:type="spellEnd"/>
      <w:proofErr w:type="gramEnd"/>
      <w:r w:rsidR="00FF032F"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 </w:t>
      </w: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bond </w:t>
      </w:r>
    </w:p>
    <w:p w14:paraId="33865DC4" w14:textId="77777777" w:rsidR="00F65925" w:rsidRDefault="00F65925" w:rsidP="00F65925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6AC570D4" w14:textId="76B46E7E" w:rsidR="00F65925" w:rsidRPr="00343B35" w:rsidRDefault="00163DD3" w:rsidP="00F6592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New york:</w:t>
      </w:r>
      <w:r w:rsidR="0043053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5BDF5000" w14:textId="77777777" w:rsidR="00343B35" w:rsidRPr="00343B35" w:rsidRDefault="00343B35" w:rsidP="00F6592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</w:p>
    <w:p w14:paraId="210CE56C" w14:textId="68D4CF22" w:rsidR="00343B35" w:rsidRPr="00343B35" w:rsidRDefault="00FF032F" w:rsidP="00F65925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Habits: full.</w:t>
      </w:r>
      <w:r w:rsidR="009801B7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B94D70F" w14:textId="228EE7BA" w:rsidR="00EC1CC6" w:rsidRPr="00343B35" w:rsidRDefault="00A30D60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Make this more seamless. </w:t>
      </w:r>
    </w:p>
    <w:p w14:paraId="6E3130A8" w14:textId="4F66EF95" w:rsidR="00EC1CC6" w:rsidRDefault="00A30D60" w:rsidP="00EC1CC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Habits: </w:t>
      </w:r>
      <w:r w:rsidR="00343B35" w:rsidRPr="00343B35">
        <w:rPr>
          <w:rFonts w:ascii="Times New Roman" w:hAnsi="Times New Roman"/>
          <w:color w:val="1A1A1A"/>
          <w:sz w:val="13"/>
          <w:szCs w:val="13"/>
        </w:rPr>
        <w:t>crosses</w:t>
      </w:r>
    </w:p>
    <w:p w14:paraId="0F10BDC0" w14:textId="77777777" w:rsidR="00BD55C1" w:rsidRPr="00343B35" w:rsidRDefault="00BD55C1" w:rsidP="00EC1CC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</w:p>
    <w:p w14:paraId="0CB33CAF" w14:textId="4F0806B4" w:rsidR="00AD3941" w:rsidRDefault="00AD3941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</w:p>
    <w:p w14:paraId="0DB7902F" w14:textId="5000F294" w:rsidR="00343B35" w:rsidRPr="00343B35" w:rsidRDefault="00343B3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43B35">
        <w:rPr>
          <w:rFonts w:ascii="Times New Roman" w:hAnsi="Times New Roman"/>
          <w:color w:val="1A1A1A"/>
          <w:sz w:val="13"/>
          <w:szCs w:val="13"/>
        </w:rPr>
        <w:t>Objects: (remember poster)</w:t>
      </w:r>
      <w:r w:rsidR="00D826DD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B3D4CD6" w14:textId="77777777" w:rsidR="00343B35" w:rsidRDefault="00343B35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445E0E78" w14:textId="2217BDC9" w:rsidR="00251FB9" w:rsidRPr="00A30D60" w:rsidRDefault="00A30D60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Follow calendar of events (full implementation): </w:t>
      </w:r>
    </w:p>
    <w:p w14:paraId="0A81D114" w14:textId="751AA66E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3F5558">
        <w:rPr>
          <w:rFonts w:ascii="Times New Roman" w:hAnsi="Times New Roman"/>
          <w:color w:val="1A1A1A"/>
          <w:sz w:val="13"/>
          <w:szCs w:val="13"/>
        </w:rPr>
        <w:t>ma</w:t>
      </w:r>
      <w:r w:rsidR="00EC1CC6">
        <w:rPr>
          <w:rFonts w:ascii="Times New Roman" w:hAnsi="Times New Roman"/>
          <w:color w:val="1A1A1A"/>
          <w:sz w:val="13"/>
          <w:szCs w:val="13"/>
        </w:rPr>
        <w:t>turity</w:t>
      </w:r>
      <w:proofErr w:type="gramEnd"/>
      <w:r w:rsidR="00EC1CC6">
        <w:rPr>
          <w:rFonts w:ascii="Times New Roman" w:hAnsi="Times New Roman"/>
          <w:color w:val="1A1A1A"/>
          <w:sz w:val="13"/>
          <w:szCs w:val="13"/>
        </w:rPr>
        <w:t xml:space="preserve"> – practice and integrate: </w:t>
      </w:r>
    </w:p>
    <w:p w14:paraId="313EAFC7" w14:textId="21D1F5BB" w:rsidR="00FF318E" w:rsidRPr="003F5558" w:rsidRDefault="006672AB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 xml:space="preserve">Helps </w:t>
      </w:r>
      <w:r w:rsidR="00FF318E" w:rsidRPr="003F5558">
        <w:rPr>
          <w:rFonts w:ascii="Times New Roman" w:hAnsi="Times New Roman"/>
          <w:color w:val="1A1A1A"/>
          <w:sz w:val="13"/>
          <w:szCs w:val="13"/>
        </w:rPr>
        <w:t>with all levels of life (</w:t>
      </w:r>
      <w:proofErr w:type="spellStart"/>
      <w:r w:rsidR="00FF318E" w:rsidRPr="003F5558">
        <w:rPr>
          <w:rFonts w:ascii="Times New Roman" w:hAnsi="Times New Roman"/>
          <w:color w:val="1A1A1A"/>
          <w:sz w:val="13"/>
          <w:szCs w:val="13"/>
        </w:rPr>
        <w:t>relationsh</w:t>
      </w:r>
      <w:proofErr w:type="spellEnd"/>
      <w:r w:rsidR="00FF318E" w:rsidRPr="003F5558">
        <w:rPr>
          <w:rFonts w:ascii="Times New Roman" w:hAnsi="Times New Roman"/>
          <w:color w:val="1A1A1A"/>
          <w:sz w:val="13"/>
          <w:szCs w:val="13"/>
        </w:rPr>
        <w:t>, work)</w:t>
      </w:r>
      <w:r w:rsidR="009A160C">
        <w:rPr>
          <w:rFonts w:ascii="Times New Roman" w:hAnsi="Times New Roman"/>
          <w:color w:val="1A1A1A"/>
          <w:sz w:val="13"/>
          <w:szCs w:val="13"/>
        </w:rPr>
        <w:t xml:space="preserve">: </w:t>
      </w:r>
    </w:p>
    <w:p w14:paraId="4CEA3205" w14:textId="27AA80DF" w:rsidR="00FF318E" w:rsidRPr="003F5558" w:rsidRDefault="009A160C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P </w:t>
      </w:r>
      <w:proofErr w:type="spellStart"/>
      <w:r>
        <w:rPr>
          <w:rFonts w:ascii="Times New Roman" w:hAnsi="Times New Roman"/>
          <w:color w:val="1A1A1A"/>
          <w:sz w:val="13"/>
          <w:szCs w:val="13"/>
        </w:rPr>
        <w:t>vs</w:t>
      </w:r>
      <w:proofErr w:type="spellEnd"/>
      <w:r>
        <w:rPr>
          <w:rFonts w:ascii="Times New Roman" w:hAnsi="Times New Roman"/>
          <w:color w:val="1A1A1A"/>
          <w:sz w:val="13"/>
          <w:szCs w:val="13"/>
        </w:rPr>
        <w:t xml:space="preserve"> PC: </w:t>
      </w:r>
    </w:p>
    <w:p w14:paraId="4F8DC3A8" w14:textId="0ECCC6B3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>Independence</w:t>
      </w:r>
      <w:r w:rsidR="009A160C">
        <w:rPr>
          <w:rFonts w:ascii="Times New Roman" w:hAnsi="Times New Roman"/>
          <w:color w:val="1A1A1A"/>
          <w:sz w:val="13"/>
          <w:szCs w:val="13"/>
        </w:rPr>
        <w:t xml:space="preserve">: </w:t>
      </w:r>
    </w:p>
    <w:p w14:paraId="0C97D5B5" w14:textId="1CB5A032" w:rsidR="00FF318E" w:rsidRPr="003F5558" w:rsidRDefault="00FF318E" w:rsidP="00FF318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3F5558">
        <w:rPr>
          <w:rFonts w:ascii="Times New Roman" w:hAnsi="Times New Roman"/>
          <w:color w:val="1A1A1A"/>
          <w:sz w:val="13"/>
          <w:szCs w:val="13"/>
        </w:rPr>
        <w:t>proactive</w:t>
      </w:r>
      <w:proofErr w:type="gramEnd"/>
      <w:r w:rsidRPr="003F5558">
        <w:rPr>
          <w:rFonts w:ascii="Times New Roman" w:hAnsi="Times New Roman"/>
          <w:color w:val="1A1A1A"/>
          <w:sz w:val="13"/>
          <w:szCs w:val="13"/>
        </w:rPr>
        <w:t xml:space="preserve">: circle of influence </w:t>
      </w:r>
      <w:proofErr w:type="spellStart"/>
      <w:r w:rsidRPr="003F5558">
        <w:rPr>
          <w:rFonts w:ascii="Times New Roman" w:hAnsi="Times New Roman"/>
          <w:color w:val="1A1A1A"/>
          <w:sz w:val="13"/>
          <w:szCs w:val="13"/>
        </w:rPr>
        <w:t>vs</w:t>
      </w:r>
      <w:proofErr w:type="spellEnd"/>
      <w:r w:rsidRPr="003F5558">
        <w:rPr>
          <w:rFonts w:ascii="Times New Roman" w:hAnsi="Times New Roman"/>
          <w:color w:val="1A1A1A"/>
          <w:sz w:val="13"/>
          <w:szCs w:val="13"/>
        </w:rPr>
        <w:t xml:space="preserve"> circle of concern </w:t>
      </w:r>
      <w:r w:rsidR="001821D5">
        <w:rPr>
          <w:rFonts w:ascii="Times New Roman" w:hAnsi="Times New Roman"/>
          <w:color w:val="1A1A1A"/>
          <w:sz w:val="13"/>
          <w:szCs w:val="13"/>
        </w:rPr>
        <w:t>--</w:t>
      </w:r>
      <w:r w:rsidRPr="003F5558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37EE33C8" w14:textId="4783A6B5" w:rsidR="00FF318E" w:rsidRPr="003F5558" w:rsidRDefault="00FF318E" w:rsidP="00FF318E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3F5558">
        <w:rPr>
          <w:rFonts w:ascii="Times New Roman" w:hAnsi="Times New Roman"/>
          <w:color w:val="1A1A1A"/>
          <w:sz w:val="13"/>
          <w:szCs w:val="13"/>
        </w:rPr>
        <w:t>prioritize</w:t>
      </w:r>
      <w:proofErr w:type="gramEnd"/>
      <w:r w:rsidRPr="003F5558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343B35">
        <w:rPr>
          <w:rFonts w:ascii="Times New Roman" w:hAnsi="Times New Roman"/>
          <w:color w:val="1A1A1A"/>
          <w:sz w:val="13"/>
          <w:szCs w:val="13"/>
        </w:rPr>
        <w:t>urgent/important</w:t>
      </w:r>
      <w:r w:rsidR="005E1582" w:rsidRPr="003F5558">
        <w:rPr>
          <w:rFonts w:ascii="Times New Roman" w:hAnsi="Times New Roman"/>
          <w:color w:val="1A1A1A"/>
          <w:sz w:val="13"/>
          <w:szCs w:val="13"/>
        </w:rPr>
        <w:t>,  deadlines</w:t>
      </w:r>
      <w:r w:rsidR="00D67F68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1821D5">
        <w:rPr>
          <w:rFonts w:ascii="Times New Roman" w:hAnsi="Times New Roman"/>
          <w:color w:val="1A1A1A"/>
          <w:sz w:val="13"/>
          <w:szCs w:val="13"/>
        </w:rPr>
        <w:t xml:space="preserve"> --</w:t>
      </w:r>
      <w:r w:rsidR="00B133D3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8454DE2" w14:textId="1DDBF334" w:rsidR="00FF318E" w:rsidRPr="003F5558" w:rsidRDefault="001821D5" w:rsidP="00FF318E">
      <w:pPr>
        <w:widowControl w:val="0"/>
        <w:autoSpaceDE w:val="0"/>
        <w:autoSpaceDN w:val="0"/>
        <w:adjustRightInd w:val="0"/>
        <w:ind w:firstLine="36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3</w:t>
      </w:r>
      <w:r w:rsidR="00FF318E" w:rsidRPr="003F5558">
        <w:rPr>
          <w:rFonts w:ascii="Times New Roman" w:hAnsi="Times New Roman"/>
          <w:color w:val="1A1A1A"/>
          <w:sz w:val="13"/>
          <w:szCs w:val="13"/>
        </w:rPr>
        <w:t xml:space="preserve">.       </w:t>
      </w:r>
      <w:r w:rsidR="003F6CC0"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gramStart"/>
      <w:r w:rsidR="00FF318E" w:rsidRPr="003F5558">
        <w:rPr>
          <w:rFonts w:ascii="Times New Roman" w:hAnsi="Times New Roman"/>
          <w:color w:val="1A1A1A"/>
          <w:sz w:val="13"/>
          <w:szCs w:val="13"/>
        </w:rPr>
        <w:t>begin</w:t>
      </w:r>
      <w:proofErr w:type="gramEnd"/>
      <w:r w:rsidR="00FF318E" w:rsidRPr="003F5558">
        <w:rPr>
          <w:rFonts w:ascii="Times New Roman" w:hAnsi="Times New Roman"/>
          <w:color w:val="1A1A1A"/>
          <w:sz w:val="13"/>
          <w:szCs w:val="13"/>
        </w:rPr>
        <w:t xml:space="preserve"> with the end in mind : --</w:t>
      </w:r>
      <w:r w:rsidR="003F6CC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25C9A2DB" w14:textId="77777777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</w:p>
    <w:p w14:paraId="43797789" w14:textId="5AA2480C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>Interdependence</w:t>
      </w:r>
      <w:r w:rsidR="00635EEA">
        <w:rPr>
          <w:rFonts w:ascii="Times New Roman" w:hAnsi="Times New Roman"/>
          <w:color w:val="1A1A1A"/>
          <w:sz w:val="13"/>
          <w:szCs w:val="13"/>
        </w:rPr>
        <w:t xml:space="preserve">: </w:t>
      </w:r>
    </w:p>
    <w:p w14:paraId="25EBA3A7" w14:textId="77777777" w:rsidR="00FF318E" w:rsidRPr="003F5558" w:rsidRDefault="00FF318E" w:rsidP="00FF318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3F5558">
        <w:rPr>
          <w:rFonts w:ascii="Times New Roman" w:hAnsi="Times New Roman"/>
          <w:color w:val="1A1A1A"/>
          <w:sz w:val="13"/>
          <w:szCs w:val="13"/>
        </w:rPr>
        <w:t>think</w:t>
      </w:r>
      <w:proofErr w:type="gramEnd"/>
      <w:r w:rsidRPr="003F5558">
        <w:rPr>
          <w:rFonts w:ascii="Times New Roman" w:hAnsi="Times New Roman"/>
          <w:color w:val="1A1A1A"/>
          <w:sz w:val="13"/>
          <w:szCs w:val="13"/>
        </w:rPr>
        <w:t xml:space="preserve"> win-win: -- </w:t>
      </w:r>
    </w:p>
    <w:p w14:paraId="5BF21230" w14:textId="33D0B786" w:rsidR="00FF318E" w:rsidRPr="003F5558" w:rsidRDefault="002C4E00" w:rsidP="00FF318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>
        <w:rPr>
          <w:rFonts w:ascii="Times New Roman" w:hAnsi="Times New Roman"/>
          <w:color w:val="1A1A1A"/>
          <w:sz w:val="13"/>
          <w:szCs w:val="13"/>
        </w:rPr>
        <w:t>understand</w:t>
      </w:r>
      <w:proofErr w:type="gramEnd"/>
      <w:r w:rsidR="00FF318E" w:rsidRPr="003F5558">
        <w:rPr>
          <w:rFonts w:ascii="Times New Roman" w:hAnsi="Times New Roman"/>
          <w:color w:val="1A1A1A"/>
          <w:sz w:val="13"/>
          <w:szCs w:val="13"/>
        </w:rPr>
        <w:t xml:space="preserve">, then </w:t>
      </w:r>
      <w:r>
        <w:rPr>
          <w:rFonts w:ascii="Times New Roman" w:hAnsi="Times New Roman"/>
          <w:color w:val="1A1A1A"/>
          <w:sz w:val="13"/>
          <w:szCs w:val="13"/>
        </w:rPr>
        <w:t>be understood</w:t>
      </w:r>
      <w:r w:rsidR="00FF318E" w:rsidRPr="003F5558">
        <w:rPr>
          <w:rFonts w:ascii="Times New Roman" w:hAnsi="Times New Roman"/>
          <w:color w:val="1A1A1A"/>
          <w:sz w:val="13"/>
          <w:szCs w:val="13"/>
        </w:rPr>
        <w:t xml:space="preserve"> --</w:t>
      </w:r>
      <w:r w:rsidR="00D01BF6" w:rsidRPr="003F5558">
        <w:rPr>
          <w:rFonts w:ascii="Times New Roman" w:hAnsi="Times New Roman"/>
          <w:color w:val="1A1A1A"/>
          <w:sz w:val="13"/>
          <w:szCs w:val="13"/>
        </w:rPr>
        <w:t xml:space="preserve">  </w:t>
      </w:r>
    </w:p>
    <w:p w14:paraId="70B09114" w14:textId="1D17F913" w:rsidR="00FF318E" w:rsidRPr="003F5558" w:rsidRDefault="00FF318E" w:rsidP="00FF318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>Synergize: --</w:t>
      </w:r>
      <w:r w:rsidR="00D01BF6" w:rsidRPr="003F5558">
        <w:rPr>
          <w:rFonts w:ascii="Times New Roman" w:hAnsi="Times New Roman"/>
          <w:color w:val="1A1A1A"/>
          <w:sz w:val="13"/>
          <w:szCs w:val="13"/>
        </w:rPr>
        <w:t xml:space="preserve">  </w:t>
      </w:r>
    </w:p>
    <w:p w14:paraId="40BA9DB5" w14:textId="77777777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 xml:space="preserve">Quality: </w:t>
      </w:r>
    </w:p>
    <w:p w14:paraId="524102E4" w14:textId="79353861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 xml:space="preserve">          7. Sharpen the Sa</w:t>
      </w:r>
      <w:r w:rsidR="00251FB9">
        <w:rPr>
          <w:rFonts w:ascii="Times New Roman" w:hAnsi="Times New Roman"/>
          <w:color w:val="1A1A1A"/>
          <w:sz w:val="13"/>
          <w:szCs w:val="13"/>
        </w:rPr>
        <w:t xml:space="preserve">w: practice, re-evaluate system. </w:t>
      </w:r>
    </w:p>
    <w:p w14:paraId="2318D260" w14:textId="5202ECF7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3F5558">
        <w:rPr>
          <w:rFonts w:ascii="Times New Roman" w:hAnsi="Times New Roman"/>
          <w:color w:val="1A1A1A"/>
          <w:sz w:val="13"/>
          <w:szCs w:val="13"/>
        </w:rPr>
        <w:t>When applying or doing an activity, use number system to i</w:t>
      </w:r>
      <w:r w:rsidR="00343B35">
        <w:rPr>
          <w:rFonts w:ascii="Times New Roman" w:hAnsi="Times New Roman"/>
          <w:color w:val="1A1A1A"/>
          <w:sz w:val="13"/>
          <w:szCs w:val="13"/>
        </w:rPr>
        <w:t>d</w:t>
      </w:r>
      <w:r w:rsidR="007A7B36">
        <w:rPr>
          <w:rFonts w:ascii="Times New Roman" w:hAnsi="Times New Roman"/>
          <w:color w:val="1A1A1A"/>
          <w:sz w:val="13"/>
          <w:szCs w:val="13"/>
        </w:rPr>
        <w:t xml:space="preserve">entify what part it belongs to. </w:t>
      </w:r>
    </w:p>
    <w:p w14:paraId="0A4B75C9" w14:textId="77777777" w:rsidR="00FF318E" w:rsidRPr="003F5558" w:rsidRDefault="00FF318E" w:rsidP="00FF318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</w:p>
    <w:p w14:paraId="7F9E6B33" w14:textId="59C864B8" w:rsidR="00EC198F" w:rsidRPr="003F5558" w:rsidRDefault="0031446F" w:rsidP="002A1EB8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</w:rPr>
      </w:pPr>
      <w:proofErr w:type="spellStart"/>
      <w:proofErr w:type="gramStart"/>
      <w:r w:rsidRPr="003F5558">
        <w:rPr>
          <w:rFonts w:ascii="Times New Roman" w:hAnsi="Times New Roman"/>
          <w:b/>
          <w:color w:val="1A1A1A"/>
          <w:sz w:val="13"/>
          <w:szCs w:val="13"/>
        </w:rPr>
        <w:t>Demmel</w:t>
      </w:r>
      <w:proofErr w:type="spellEnd"/>
      <w:r w:rsidRPr="003F5558">
        <w:rPr>
          <w:rFonts w:ascii="Times New Roman" w:hAnsi="Times New Roman"/>
          <w:b/>
          <w:color w:val="1A1A1A"/>
          <w:sz w:val="13"/>
          <w:szCs w:val="13"/>
        </w:rPr>
        <w:t xml:space="preserve"> Berkeley </w:t>
      </w:r>
      <w:r w:rsidR="003F1DCA" w:rsidRPr="003F5558">
        <w:rPr>
          <w:rFonts w:ascii="Times New Roman" w:hAnsi="Times New Roman"/>
          <w:b/>
          <w:color w:val="1A1A1A"/>
          <w:sz w:val="13"/>
          <w:szCs w:val="13"/>
        </w:rPr>
        <w:t>+</w:t>
      </w:r>
      <w:r w:rsidR="0051508B" w:rsidRPr="003F5558">
        <w:rPr>
          <w:rFonts w:ascii="Times New Roman" w:hAnsi="Times New Roman"/>
          <w:b/>
          <w:color w:val="1A1A1A"/>
          <w:sz w:val="13"/>
          <w:szCs w:val="13"/>
        </w:rPr>
        <w:t xml:space="preserve"> </w:t>
      </w:r>
      <w:r w:rsidR="009A160C">
        <w:rPr>
          <w:rFonts w:ascii="Times New Roman" w:hAnsi="Times New Roman"/>
          <w:b/>
          <w:color w:val="1A1A1A"/>
          <w:sz w:val="13"/>
          <w:szCs w:val="13"/>
        </w:rPr>
        <w:t xml:space="preserve">wine  + tony </w:t>
      </w:r>
      <w:proofErr w:type="spellStart"/>
      <w:r w:rsidR="009A160C">
        <w:rPr>
          <w:rFonts w:ascii="Times New Roman" w:hAnsi="Times New Roman"/>
          <w:b/>
          <w:color w:val="1A1A1A"/>
          <w:sz w:val="13"/>
          <w:szCs w:val="13"/>
        </w:rPr>
        <w:t>danza</w:t>
      </w:r>
      <w:proofErr w:type="spellEnd"/>
      <w:r w:rsidR="009A160C">
        <w:rPr>
          <w:rFonts w:ascii="Times New Roman" w:hAnsi="Times New Roman"/>
          <w:b/>
          <w:color w:val="1A1A1A"/>
          <w:sz w:val="13"/>
          <w:szCs w:val="13"/>
        </w:rPr>
        <w:t>.</w:t>
      </w:r>
      <w:proofErr w:type="gramEnd"/>
      <w:r w:rsidR="009A160C">
        <w:rPr>
          <w:rFonts w:ascii="Times New Roman" w:hAnsi="Times New Roman"/>
          <w:b/>
          <w:color w:val="1A1A1A"/>
          <w:sz w:val="13"/>
          <w:szCs w:val="13"/>
        </w:rPr>
        <w:t xml:space="preserve"> </w:t>
      </w:r>
    </w:p>
    <w:p w14:paraId="75E4BC7D" w14:textId="77777777" w:rsidR="00FF318E" w:rsidRPr="003F5558" w:rsidRDefault="00FF318E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7E6B8231" w14:textId="5288E026" w:rsidR="00FF318E" w:rsidRPr="003F5558" w:rsidRDefault="00B133D3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>I</w:t>
      </w:r>
      <w:r w:rsidR="0031446F" w:rsidRPr="003F5558">
        <w:rPr>
          <w:rFonts w:ascii="Times New Roman" w:hAnsi="Times New Roman"/>
          <w:b/>
          <w:color w:val="1A1A1A"/>
          <w:sz w:val="13"/>
          <w:szCs w:val="13"/>
          <w:u w:val="single"/>
        </w:rPr>
        <w:t>mplementation</w:t>
      </w:r>
      <w:r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: </w:t>
      </w:r>
    </w:p>
    <w:p w14:paraId="56161CC3" w14:textId="77777777" w:rsidR="00656D44" w:rsidRPr="003F5558" w:rsidRDefault="00656D44" w:rsidP="00FF318E">
      <w:pPr>
        <w:widowControl w:val="0"/>
        <w:tabs>
          <w:tab w:val="left" w:pos="3736"/>
        </w:tabs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</w:p>
    <w:p w14:paraId="2EACC7DE" w14:textId="77777777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r w:rsidRPr="003F5558">
        <w:rPr>
          <w:rFonts w:ascii="Times" w:hAnsi="Times" w:cs="Times"/>
          <w:sz w:val="13"/>
          <w:szCs w:val="13"/>
        </w:rPr>
        <w:t xml:space="preserve">Routines: </w:t>
      </w:r>
    </w:p>
    <w:p w14:paraId="357C54BC" w14:textId="77777777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r w:rsidRPr="003F5558">
        <w:rPr>
          <w:rFonts w:ascii="Times" w:hAnsi="Times" w:cs="Times"/>
          <w:sz w:val="13"/>
          <w:szCs w:val="13"/>
        </w:rPr>
        <w:t xml:space="preserve">Happiness: </w:t>
      </w:r>
    </w:p>
    <w:p w14:paraId="0177154F" w14:textId="383631BE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r w:rsidRPr="003F5558">
        <w:rPr>
          <w:rFonts w:ascii="Times" w:hAnsi="Times" w:cs="Times"/>
          <w:sz w:val="13"/>
          <w:szCs w:val="13"/>
        </w:rPr>
        <w:t xml:space="preserve">Worries sheet:  </w:t>
      </w:r>
    </w:p>
    <w:p w14:paraId="5A20EF3C" w14:textId="3C86B7E6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proofErr w:type="spellStart"/>
      <w:r w:rsidRPr="003F5558">
        <w:rPr>
          <w:rFonts w:ascii="Times" w:hAnsi="Times" w:cs="Times"/>
          <w:sz w:val="13"/>
          <w:szCs w:val="13"/>
        </w:rPr>
        <w:t>Worklife</w:t>
      </w:r>
      <w:proofErr w:type="spellEnd"/>
      <w:r w:rsidRPr="003F5558">
        <w:rPr>
          <w:rFonts w:ascii="Times" w:hAnsi="Times" w:cs="Times"/>
          <w:sz w:val="13"/>
          <w:szCs w:val="13"/>
        </w:rPr>
        <w:t>-sheet</w:t>
      </w:r>
    </w:p>
    <w:p w14:paraId="5851101B" w14:textId="5849BDDB" w:rsidR="00656D44" w:rsidRPr="003F5558" w:rsidRDefault="00FF032F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proofErr w:type="spellStart"/>
      <w:proofErr w:type="gramStart"/>
      <w:r>
        <w:rPr>
          <w:rFonts w:ascii="Times" w:hAnsi="Times" w:cs="Times"/>
          <w:sz w:val="13"/>
          <w:szCs w:val="13"/>
        </w:rPr>
        <w:t>experiencesSheet</w:t>
      </w:r>
      <w:proofErr w:type="spellEnd"/>
      <w:proofErr w:type="gramEnd"/>
      <w:r>
        <w:rPr>
          <w:rFonts w:ascii="Times" w:hAnsi="Times" w:cs="Times"/>
          <w:sz w:val="13"/>
          <w:szCs w:val="13"/>
        </w:rPr>
        <w:t xml:space="preserve">: </w:t>
      </w:r>
    </w:p>
    <w:p w14:paraId="38E3C6E2" w14:textId="77777777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proofErr w:type="gramStart"/>
      <w:r w:rsidRPr="003F5558">
        <w:rPr>
          <w:rFonts w:ascii="Times" w:hAnsi="Times" w:cs="Times"/>
          <w:sz w:val="13"/>
          <w:szCs w:val="13"/>
        </w:rPr>
        <w:t>reliability</w:t>
      </w:r>
      <w:proofErr w:type="gramEnd"/>
      <w:r w:rsidRPr="003F5558">
        <w:rPr>
          <w:rFonts w:ascii="Times" w:hAnsi="Times" w:cs="Times"/>
          <w:sz w:val="13"/>
          <w:szCs w:val="13"/>
        </w:rPr>
        <w:t xml:space="preserve"> </w:t>
      </w:r>
    </w:p>
    <w:p w14:paraId="75D6DD0F" w14:textId="2D4F94AA" w:rsidR="00656D44" w:rsidRPr="003F5558" w:rsidRDefault="00656D44" w:rsidP="00656D44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proofErr w:type="spellStart"/>
      <w:proofErr w:type="gramStart"/>
      <w:r w:rsidRPr="003F5558">
        <w:rPr>
          <w:rFonts w:ascii="Times" w:hAnsi="Times" w:cs="Times"/>
          <w:sz w:val="13"/>
          <w:szCs w:val="13"/>
        </w:rPr>
        <w:t>situationsList</w:t>
      </w:r>
      <w:proofErr w:type="spellEnd"/>
      <w:proofErr w:type="gramEnd"/>
      <w:r w:rsidRPr="003F5558">
        <w:rPr>
          <w:rFonts w:ascii="Times" w:hAnsi="Times" w:cs="Times"/>
          <w:sz w:val="13"/>
          <w:szCs w:val="13"/>
        </w:rPr>
        <w:t xml:space="preserve"> , experiences (if then)</w:t>
      </w:r>
    </w:p>
    <w:p w14:paraId="151C83C6" w14:textId="22051653" w:rsidR="005E077A" w:rsidRPr="005E077A" w:rsidRDefault="00FF032F" w:rsidP="005E077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3"/>
          <w:szCs w:val="13"/>
        </w:rPr>
      </w:pPr>
      <w:r>
        <w:rPr>
          <w:rFonts w:ascii="Times" w:hAnsi="Times" w:cs="Times"/>
          <w:sz w:val="13"/>
          <w:szCs w:val="13"/>
        </w:rPr>
        <w:t xml:space="preserve">Connection between </w:t>
      </w:r>
      <w:proofErr w:type="spellStart"/>
      <w:r>
        <w:rPr>
          <w:rFonts w:ascii="Times" w:hAnsi="Times" w:cs="Times"/>
          <w:sz w:val="13"/>
          <w:szCs w:val="13"/>
        </w:rPr>
        <w:t>cheatsheet</w:t>
      </w:r>
      <w:proofErr w:type="spellEnd"/>
      <w:r>
        <w:rPr>
          <w:rFonts w:ascii="Times" w:hAnsi="Times" w:cs="Times"/>
          <w:sz w:val="13"/>
          <w:szCs w:val="13"/>
        </w:rPr>
        <w:t xml:space="preserve"> </w:t>
      </w:r>
      <w:r w:rsidR="00656D44" w:rsidRPr="003F5558">
        <w:rPr>
          <w:rFonts w:ascii="Times" w:hAnsi="Times" w:cs="Times"/>
          <w:sz w:val="13"/>
          <w:szCs w:val="13"/>
        </w:rPr>
        <w:t xml:space="preserve">- full –model – and live.  </w:t>
      </w:r>
      <w:r>
        <w:rPr>
          <w:rFonts w:ascii="Times" w:hAnsi="Times" w:cs="Times"/>
          <w:sz w:val="16"/>
          <w:szCs w:val="16"/>
        </w:rPr>
        <w:t>Integration of all sheets:</w:t>
      </w:r>
    </w:p>
    <w:p w14:paraId="52A31575" w14:textId="121F0A5C" w:rsidR="009378D3" w:rsidRDefault="002C4E00" w:rsidP="005E077A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>Habits</w:t>
      </w:r>
    </w:p>
    <w:p w14:paraId="6E725155" w14:textId="1917E5AA" w:rsidR="002A1EB8" w:rsidRDefault="005E077A" w:rsidP="00084CB5">
      <w:pPr>
        <w:pStyle w:val="ListParagraph"/>
        <w:widowControl w:val="0"/>
        <w:tabs>
          <w:tab w:val="left" w:pos="3736"/>
        </w:tabs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>Personal m</w:t>
      </w:r>
      <w:r w:rsidR="00084CB5">
        <w:rPr>
          <w:rFonts w:ascii="Times New Roman" w:hAnsi="Times New Roman"/>
          <w:b/>
          <w:color w:val="1A1A1A"/>
          <w:sz w:val="13"/>
          <w:szCs w:val="13"/>
          <w:u w:val="single"/>
        </w:rPr>
        <w:t>aintenance:</w:t>
      </w:r>
      <w:r w:rsidR="00D809E4"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 </w:t>
      </w:r>
    </w:p>
    <w:p w14:paraId="7BF7D6BC" w14:textId="2DF847C9" w:rsidR="0070041B" w:rsidRPr="00347CB9" w:rsidRDefault="0070041B" w:rsidP="0070041B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Regular Routines (habits)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624058">
        <w:rPr>
          <w:rFonts w:ascii="Times New Roman" w:hAnsi="Times New Roman"/>
          <w:color w:val="1A1A1A"/>
          <w:sz w:val="13"/>
          <w:szCs w:val="13"/>
        </w:rPr>
        <w:t xml:space="preserve">check nails, </w:t>
      </w:r>
      <w:r w:rsidR="00685EA8">
        <w:rPr>
          <w:rFonts w:ascii="Times New Roman" w:hAnsi="Times New Roman"/>
          <w:color w:val="1A1A1A"/>
          <w:sz w:val="13"/>
          <w:szCs w:val="13"/>
        </w:rPr>
        <w:t xml:space="preserve">comb hair, </w:t>
      </w:r>
      <w:r w:rsidR="00624058">
        <w:rPr>
          <w:rFonts w:ascii="Times New Roman" w:hAnsi="Times New Roman"/>
          <w:color w:val="1A1A1A"/>
          <w:sz w:val="13"/>
          <w:szCs w:val="13"/>
        </w:rPr>
        <w:t xml:space="preserve">belt on / pants high, 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brush teeth, shower, shave, lotion, concealer, charge phone/laptop, fill gas, clean out backpack, workout, check for events and calendar, check email, get clothes for week. </w:t>
      </w:r>
    </w:p>
    <w:p w14:paraId="165C7209" w14:textId="6A0C5B6B" w:rsidR="00347CB9" w:rsidRDefault="00727A17" w:rsidP="00727A1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i/>
          <w:color w:val="1A1A1A"/>
          <w:sz w:val="13"/>
          <w:szCs w:val="13"/>
        </w:rPr>
        <w:t>Static:</w:t>
      </w:r>
      <w:r w:rsidR="00151A74">
        <w:rPr>
          <w:rFonts w:ascii="Times New Roman" w:hAnsi="Times New Roman"/>
          <w:color w:val="1A1A1A"/>
          <w:sz w:val="13"/>
          <w:szCs w:val="13"/>
        </w:rPr>
        <w:t xml:space="preserve"> link to 4 detail sheets: </w:t>
      </w:r>
    </w:p>
    <w:p w14:paraId="67C19798" w14:textId="5D0E7580" w:rsidR="00F72F75" w:rsidRPr="00151A74" w:rsidRDefault="006A57A9" w:rsidP="00F72F7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6A57A9">
        <w:rPr>
          <w:rFonts w:ascii="Times New Roman" w:hAnsi="Times New Roman"/>
          <w:color w:val="1A1A1A"/>
          <w:sz w:val="13"/>
          <w:szCs w:val="13"/>
        </w:rPr>
        <w:t>habits</w:t>
      </w:r>
      <w:proofErr w:type="gramEnd"/>
      <w:r w:rsidRPr="006A57A9">
        <w:rPr>
          <w:rFonts w:ascii="Times New Roman" w:hAnsi="Times New Roman"/>
          <w:color w:val="1A1A1A"/>
          <w:sz w:val="13"/>
          <w:szCs w:val="13"/>
        </w:rPr>
        <w:t xml:space="preserve"> summary</w:t>
      </w:r>
      <w:r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Pr="006A57A9">
        <w:rPr>
          <w:rFonts w:ascii="Times New Roman" w:hAnsi="Times New Roman"/>
          <w:i/>
          <w:color w:val="1A1A1A"/>
          <w:sz w:val="13"/>
          <w:szCs w:val="13"/>
        </w:rPr>
        <w:sym w:font="Wingdings" w:char="F0E0"/>
      </w:r>
      <w:r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F72F75">
        <w:rPr>
          <w:rFonts w:ascii="Times New Roman" w:hAnsi="Times New Roman"/>
          <w:i/>
          <w:color w:val="1A1A1A"/>
          <w:sz w:val="13"/>
          <w:szCs w:val="13"/>
        </w:rPr>
        <w:t>Ecological Intelligence</w:t>
      </w:r>
      <w:r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151A74">
        <w:rPr>
          <w:rFonts w:ascii="Times New Roman" w:hAnsi="Times New Roman"/>
          <w:i/>
          <w:color w:val="1A1A1A"/>
          <w:sz w:val="13"/>
          <w:szCs w:val="13"/>
        </w:rPr>
        <w:t>-</w:t>
      </w:r>
      <w:r w:rsidR="00F72F75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F72F75" w:rsidRPr="00151A74">
        <w:rPr>
          <w:rFonts w:ascii="Times New Roman" w:hAnsi="Times New Roman"/>
          <w:color w:val="1A1A1A"/>
          <w:sz w:val="13"/>
          <w:szCs w:val="13"/>
        </w:rPr>
        <w:t xml:space="preserve">impact region, economical. </w:t>
      </w:r>
    </w:p>
    <w:p w14:paraId="632D2349" w14:textId="431C5E24" w:rsidR="007A2967" w:rsidRPr="00F52DC9" w:rsidRDefault="007A2967" w:rsidP="002A1EB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Happiness (apply to happy thought): </w:t>
      </w:r>
      <w:r w:rsidRPr="00F52DC9">
        <w:rPr>
          <w:rFonts w:ascii="Times New Roman" w:hAnsi="Times New Roman"/>
          <w:color w:val="1A1A1A"/>
          <w:sz w:val="13"/>
          <w:szCs w:val="13"/>
        </w:rPr>
        <w:t>HIVE, count your blessings, harness the positive thoughts, alleviate key points of stress by talking them through</w:t>
      </w:r>
      <w:r w:rsidR="009A160C">
        <w:rPr>
          <w:rFonts w:ascii="Times New Roman" w:hAnsi="Times New Roman"/>
          <w:color w:val="1A1A1A"/>
          <w:sz w:val="13"/>
          <w:szCs w:val="13"/>
        </w:rPr>
        <w:t xml:space="preserve">, YOLO, dwell on happy thoughts </w:t>
      </w:r>
      <w:r w:rsidR="00D809E4" w:rsidRPr="00F52DC9">
        <w:rPr>
          <w:rFonts w:ascii="Times New Roman" w:hAnsi="Times New Roman"/>
          <w:color w:val="1A1A1A"/>
          <w:sz w:val="13"/>
          <w:szCs w:val="13"/>
        </w:rPr>
        <w:t>(get books on depression).</w:t>
      </w:r>
      <w:r w:rsidR="002713F5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6D319AD" w14:textId="3ECB54F2" w:rsidR="00BC4CE1" w:rsidRPr="00F52DC9" w:rsidRDefault="00BC4CE1" w:rsidP="00BC4CE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proofErr w:type="spellStart"/>
      <w:r w:rsidRPr="00F52DC9">
        <w:rPr>
          <w:rFonts w:ascii="Times New Roman" w:hAnsi="Times New Roman"/>
          <w:i/>
          <w:color w:val="1A1A1A"/>
          <w:sz w:val="13"/>
          <w:szCs w:val="13"/>
        </w:rPr>
        <w:t>StopWorry</w:t>
      </w:r>
      <w:proofErr w:type="spellEnd"/>
      <w:r w:rsidR="00D1604C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AF0451">
        <w:rPr>
          <w:rFonts w:ascii="Times New Roman" w:hAnsi="Times New Roman"/>
          <w:i/>
          <w:color w:val="1A1A1A"/>
          <w:sz w:val="13"/>
          <w:szCs w:val="13"/>
        </w:rPr>
        <w:t>(apply to each worry)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>: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day-tight, what’s the worst,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knowthefacts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prob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/cause/all sols/best-sol, don’t saw sawdust, cooperate with inevitable, don’t imitate others, don’t get even, 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meditate/exercise</w:t>
      </w:r>
      <w:r w:rsidR="00ED747B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D809E4">
        <w:rPr>
          <w:rFonts w:ascii="Times New Roman" w:hAnsi="Times New Roman"/>
          <w:color w:val="1A1A1A"/>
          <w:sz w:val="13"/>
          <w:szCs w:val="13"/>
        </w:rPr>
        <w:t>(get books on self-confidence</w:t>
      </w:r>
      <w:r w:rsidR="00D809E4" w:rsidRPr="00F52DC9">
        <w:rPr>
          <w:rFonts w:ascii="Times New Roman" w:hAnsi="Times New Roman"/>
          <w:color w:val="1A1A1A"/>
          <w:sz w:val="13"/>
          <w:szCs w:val="13"/>
        </w:rPr>
        <w:t>).</w:t>
      </w:r>
      <w:r w:rsidR="00C7183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7E76C273" w14:textId="25688B1D" w:rsidR="00F75735" w:rsidRDefault="007E182A" w:rsidP="002A1EB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spellStart"/>
      <w:r w:rsidRPr="00F52DC9">
        <w:rPr>
          <w:rFonts w:ascii="Times New Roman" w:hAnsi="Times New Roman"/>
          <w:i/>
          <w:color w:val="1A1A1A"/>
          <w:sz w:val="13"/>
          <w:szCs w:val="13"/>
        </w:rPr>
        <w:t>UnderstandW</w:t>
      </w:r>
      <w:r w:rsidR="00F75735" w:rsidRPr="00F52DC9">
        <w:rPr>
          <w:rFonts w:ascii="Times New Roman" w:hAnsi="Times New Roman"/>
          <w:i/>
          <w:color w:val="1A1A1A"/>
          <w:sz w:val="13"/>
          <w:szCs w:val="13"/>
        </w:rPr>
        <w:t>orry</w:t>
      </w:r>
      <w:proofErr w:type="spellEnd"/>
      <w:r w:rsidR="00F75735" w:rsidRPr="00F52DC9">
        <w:rPr>
          <w:rFonts w:ascii="Times New Roman" w:hAnsi="Times New Roman"/>
          <w:i/>
          <w:color w:val="1A1A1A"/>
          <w:sz w:val="13"/>
          <w:szCs w:val="13"/>
        </w:rPr>
        <w:t xml:space="preserve">: </w:t>
      </w:r>
      <w:r w:rsidR="00F75735" w:rsidRPr="00624058">
        <w:rPr>
          <w:rFonts w:ascii="Times New Roman" w:hAnsi="Times New Roman"/>
          <w:color w:val="1A1A1A"/>
          <w:sz w:val="13"/>
          <w:szCs w:val="13"/>
        </w:rPr>
        <w:t xml:space="preserve">emotional intelligence: </w:t>
      </w:r>
      <w:proofErr w:type="spellStart"/>
      <w:r w:rsidRPr="00624058">
        <w:rPr>
          <w:rFonts w:ascii="Times New Roman" w:hAnsi="Times New Roman"/>
          <w:color w:val="1A1A1A"/>
          <w:sz w:val="13"/>
          <w:szCs w:val="13"/>
        </w:rPr>
        <w:t>whatAreEmotionsFor+ScienceOfEmotions+Emotions</w:t>
      </w:r>
      <w:proofErr w:type="spellEnd"/>
      <w:r w:rsidR="00D66BD4"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624058">
        <w:rPr>
          <w:rFonts w:ascii="Times New Roman" w:hAnsi="Times New Roman"/>
          <w:color w:val="1A1A1A"/>
          <w:sz w:val="13"/>
          <w:szCs w:val="13"/>
        </w:rPr>
        <w:t>/</w:t>
      </w:r>
      <w:r w:rsidR="00D66BD4"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624058">
        <w:rPr>
          <w:rFonts w:ascii="Times New Roman" w:hAnsi="Times New Roman"/>
          <w:color w:val="1A1A1A"/>
          <w:sz w:val="13"/>
          <w:szCs w:val="13"/>
        </w:rPr>
        <w:t>Intellect disparate</w:t>
      </w:r>
      <w:r w:rsidR="0008796F" w:rsidRPr="00624058">
        <w:rPr>
          <w:rFonts w:ascii="Times New Roman" w:hAnsi="Times New Roman"/>
          <w:color w:val="1A1A1A"/>
          <w:sz w:val="13"/>
          <w:szCs w:val="13"/>
        </w:rPr>
        <w:t>, self-awareness</w:t>
      </w:r>
      <w:r w:rsidRPr="00624058">
        <w:rPr>
          <w:rFonts w:ascii="Times New Roman" w:hAnsi="Times New Roman"/>
          <w:color w:val="1A1A1A"/>
          <w:sz w:val="13"/>
          <w:szCs w:val="13"/>
        </w:rPr>
        <w:t>/real-time awareness</w:t>
      </w:r>
      <w:r w:rsidR="0008796F" w:rsidRPr="00624058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="0008796F" w:rsidRPr="00624058">
        <w:rPr>
          <w:rFonts w:ascii="Times New Roman" w:hAnsi="Times New Roman"/>
          <w:color w:val="1A1A1A"/>
          <w:sz w:val="13"/>
          <w:szCs w:val="13"/>
        </w:rPr>
        <w:t>anger+anxiety</w:t>
      </w:r>
      <w:proofErr w:type="spellEnd"/>
      <w:r w:rsidR="0008796F" w:rsidRPr="00624058">
        <w:rPr>
          <w:rFonts w:ascii="Times New Roman" w:hAnsi="Times New Roman"/>
          <w:color w:val="1A1A1A"/>
          <w:sz w:val="13"/>
          <w:szCs w:val="13"/>
        </w:rPr>
        <w:t>, delayed gratification + positive thinking + Hope + Flow / learning and Flow</w:t>
      </w:r>
      <w:r w:rsidR="00A23271" w:rsidRPr="00624058">
        <w:rPr>
          <w:rFonts w:ascii="Times New Roman" w:hAnsi="Times New Roman"/>
          <w:color w:val="1A1A1A"/>
          <w:sz w:val="13"/>
          <w:szCs w:val="13"/>
        </w:rPr>
        <w:t>.</w:t>
      </w:r>
      <w:r w:rsidR="00C7183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22D2555B" w14:textId="4BC4E461" w:rsidR="00552BD4" w:rsidRPr="00F52DC9" w:rsidRDefault="00F7109C" w:rsidP="00552BD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W</w:t>
      </w:r>
      <w:r w:rsidR="00552BD4" w:rsidRPr="00F52DC9">
        <w:rPr>
          <w:rFonts w:ascii="Times New Roman" w:hAnsi="Times New Roman"/>
          <w:i/>
          <w:color w:val="1A1A1A"/>
          <w:sz w:val="13"/>
          <w:szCs w:val="13"/>
        </w:rPr>
        <w:t>ork</w:t>
      </w:r>
      <w:r w:rsidR="00712404" w:rsidRPr="00F52DC9">
        <w:rPr>
          <w:rFonts w:ascii="Times New Roman" w:hAnsi="Times New Roman"/>
          <w:i/>
          <w:color w:val="1A1A1A"/>
          <w:sz w:val="13"/>
          <w:szCs w:val="13"/>
        </w:rPr>
        <w:t>:</w:t>
      </w:r>
      <w:r w:rsidR="007317A0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</w:p>
    <w:p w14:paraId="7A214791" w14:textId="1C0023D7" w:rsidR="00F7109C" w:rsidRPr="00F52DC9" w:rsidRDefault="00F7109C" w:rsidP="00ED68F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Sincerity, ethics and honesty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>, D</w:t>
      </w:r>
      <w:r w:rsidR="00F91742" w:rsidRPr="00F52DC9">
        <w:rPr>
          <w:rFonts w:ascii="Times New Roman" w:hAnsi="Times New Roman"/>
          <w:color w:val="1A1A1A"/>
          <w:sz w:val="13"/>
          <w:szCs w:val="13"/>
        </w:rPr>
        <w:t>iligence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 xml:space="preserve">, work 80 </w:t>
      </w:r>
      <w:r w:rsidR="00E323B7">
        <w:rPr>
          <w:rFonts w:ascii="Times New Roman" w:hAnsi="Times New Roman"/>
          <w:color w:val="1A1A1A"/>
          <w:sz w:val="13"/>
          <w:szCs w:val="13"/>
        </w:rPr>
        <w:t>hours a w</w:t>
      </w:r>
      <w:r w:rsidR="00B929D0">
        <w:rPr>
          <w:rFonts w:ascii="Times New Roman" w:hAnsi="Times New Roman"/>
          <w:color w:val="1A1A1A"/>
          <w:sz w:val="13"/>
          <w:szCs w:val="13"/>
        </w:rPr>
        <w:t>eek, enjoy what you do</w:t>
      </w:r>
      <w:r w:rsidR="004C775C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69C378C3" w14:textId="60C3BB95" w:rsidR="00F7109C" w:rsidRPr="00F52DC9" w:rsidRDefault="00A679E3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P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rior </w:t>
      </w:r>
      <w:proofErr w:type="gramStart"/>
      <w:r w:rsidR="00E323B7">
        <w:rPr>
          <w:rFonts w:ascii="Times New Roman" w:hAnsi="Times New Roman"/>
          <w:color w:val="1A1A1A"/>
          <w:sz w:val="13"/>
          <w:szCs w:val="13"/>
        </w:rPr>
        <w:t xml:space="preserve">work, </w:t>
      </w:r>
      <w:r w:rsidR="00BD2BA8" w:rsidRPr="00F52DC9">
        <w:rPr>
          <w:rFonts w:ascii="Times New Roman" w:hAnsi="Times New Roman"/>
          <w:color w:val="1A1A1A"/>
          <w:sz w:val="13"/>
          <w:szCs w:val="13"/>
        </w:rPr>
        <w:t>baseline data,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670C7C">
        <w:rPr>
          <w:rFonts w:ascii="Times New Roman" w:hAnsi="Times New Roman"/>
          <w:color w:val="1A1A1A"/>
          <w:sz w:val="13"/>
          <w:szCs w:val="13"/>
        </w:rPr>
        <w:t>define</w:t>
      </w:r>
      <w:proofErr w:type="gramEnd"/>
      <w:r w:rsidR="00E323B7">
        <w:rPr>
          <w:rFonts w:ascii="Times New Roman" w:hAnsi="Times New Roman"/>
          <w:color w:val="1A1A1A"/>
          <w:sz w:val="13"/>
          <w:szCs w:val="13"/>
        </w:rPr>
        <w:t xml:space="preserve"> problems,</w:t>
      </w:r>
      <w:r w:rsidR="00670C7C">
        <w:rPr>
          <w:rFonts w:ascii="Times New Roman" w:hAnsi="Times New Roman"/>
          <w:color w:val="1A1A1A"/>
          <w:sz w:val="13"/>
          <w:szCs w:val="13"/>
        </w:rPr>
        <w:t xml:space="preserve"> contributions,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BD2BA8" w:rsidRPr="00F52DC9">
        <w:rPr>
          <w:rFonts w:ascii="Times New Roman" w:hAnsi="Times New Roman"/>
          <w:color w:val="1A1A1A"/>
          <w:sz w:val="13"/>
          <w:szCs w:val="13"/>
        </w:rPr>
        <w:t>theoretical analysis</w:t>
      </w:r>
      <w:r w:rsidR="006C7B3F">
        <w:rPr>
          <w:rFonts w:ascii="Times New Roman" w:hAnsi="Times New Roman"/>
          <w:color w:val="1A1A1A"/>
          <w:sz w:val="13"/>
          <w:szCs w:val="13"/>
        </w:rPr>
        <w:t>.</w:t>
      </w:r>
      <w:r w:rsidR="009B3C0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0AFCD10C" w14:textId="1986A5A7" w:rsidR="00ED68FC" w:rsidRPr="00F52DC9" w:rsidRDefault="00583F61" w:rsidP="00ED68F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(</w:t>
      </w:r>
      <w:proofErr w:type="gramStart"/>
      <w:r>
        <w:rPr>
          <w:rFonts w:ascii="Times New Roman" w:hAnsi="Times New Roman"/>
          <w:color w:val="1A1A1A"/>
          <w:sz w:val="13"/>
          <w:szCs w:val="13"/>
        </w:rPr>
        <w:t>P)</w:t>
      </w:r>
      <w:proofErr w:type="gramEnd"/>
      <w:r w:rsidR="003B1F10">
        <w:rPr>
          <w:rFonts w:ascii="Times New Roman" w:hAnsi="Times New Roman"/>
          <w:color w:val="1A1A1A"/>
          <w:sz w:val="13"/>
          <w:szCs w:val="13"/>
        </w:rPr>
        <w:t>NA</w:t>
      </w:r>
      <w:r w:rsidR="00253A4D">
        <w:rPr>
          <w:rFonts w:ascii="Times New Roman" w:hAnsi="Times New Roman"/>
          <w:color w:val="1A1A1A"/>
          <w:sz w:val="13"/>
          <w:szCs w:val="13"/>
        </w:rPr>
        <w:t>.</w:t>
      </w:r>
      <w:r w:rsidR="0035418E">
        <w:rPr>
          <w:rFonts w:ascii="Times New Roman" w:hAnsi="Times New Roman"/>
          <w:color w:val="1A1A1A"/>
          <w:sz w:val="13"/>
          <w:szCs w:val="13"/>
        </w:rPr>
        <w:t xml:space="preserve"> </w:t>
      </w:r>
      <w:r>
        <w:rPr>
          <w:rFonts w:ascii="Times New Roman" w:hAnsi="Times New Roman"/>
          <w:color w:val="1A1A1A"/>
          <w:sz w:val="13"/>
          <w:szCs w:val="13"/>
        </w:rPr>
        <w:t>Code/</w:t>
      </w:r>
      <w:proofErr w:type="spellStart"/>
      <w:r>
        <w:rPr>
          <w:rFonts w:ascii="Times New Roman" w:hAnsi="Times New Roman"/>
          <w:color w:val="1A1A1A"/>
          <w:sz w:val="13"/>
          <w:szCs w:val="13"/>
        </w:rPr>
        <w:t>Impl</w:t>
      </w:r>
      <w:proofErr w:type="spellEnd"/>
      <w:r w:rsidR="00ED68FC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Apps, 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>Research Questions + Results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F31A2B" w:rsidRPr="00F52DC9">
        <w:rPr>
          <w:rFonts w:ascii="Times New Roman" w:hAnsi="Times New Roman"/>
          <w:color w:val="1A1A1A"/>
          <w:sz w:val="13"/>
          <w:szCs w:val="13"/>
        </w:rPr>
        <w:t xml:space="preserve">Profiling to Explain 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W</w:t>
      </w:r>
      <w:r w:rsidR="00655070" w:rsidRPr="00F52DC9">
        <w:rPr>
          <w:rFonts w:ascii="Times New Roman" w:hAnsi="Times New Roman"/>
          <w:color w:val="1A1A1A"/>
          <w:sz w:val="13"/>
          <w:szCs w:val="13"/>
        </w:rPr>
        <w:t>hy</w:t>
      </w:r>
      <w:r w:rsidR="005F629C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323B7">
        <w:rPr>
          <w:rFonts w:ascii="Times New Roman" w:hAnsi="Times New Roman"/>
          <w:color w:val="1A1A1A"/>
          <w:sz w:val="13"/>
          <w:szCs w:val="13"/>
        </w:rPr>
        <w:t>(App, hardware/PAPI, metrics)</w:t>
      </w:r>
      <w:r w:rsidR="00A679E3">
        <w:rPr>
          <w:rFonts w:ascii="Times New Roman" w:hAnsi="Times New Roman"/>
          <w:color w:val="1A1A1A"/>
          <w:sz w:val="13"/>
          <w:szCs w:val="13"/>
        </w:rPr>
        <w:t xml:space="preserve">. </w:t>
      </w:r>
      <w:r>
        <w:rPr>
          <w:rFonts w:ascii="Times New Roman" w:hAnsi="Times New Roman"/>
          <w:color w:val="1A1A1A"/>
          <w:sz w:val="13"/>
          <w:szCs w:val="13"/>
        </w:rPr>
        <w:t>(</w:t>
      </w:r>
      <w:proofErr w:type="gramStart"/>
      <w:r>
        <w:rPr>
          <w:rFonts w:ascii="Times New Roman" w:hAnsi="Times New Roman"/>
          <w:color w:val="1A1A1A"/>
          <w:sz w:val="13"/>
          <w:szCs w:val="13"/>
        </w:rPr>
        <w:t>P)</w:t>
      </w:r>
      <w:proofErr w:type="gramEnd"/>
      <w:r w:rsidR="0035418E">
        <w:rPr>
          <w:rFonts w:ascii="Times New Roman" w:hAnsi="Times New Roman"/>
          <w:color w:val="1A1A1A"/>
          <w:sz w:val="13"/>
          <w:szCs w:val="13"/>
        </w:rPr>
        <w:t>CA.</w:t>
      </w:r>
      <w:r w:rsidR="00C7183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FEC64AC" w14:textId="47B59999" w:rsidR="00F7109C" w:rsidRPr="00F52DC9" w:rsidRDefault="00F7109C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Project management &amp; collaboration</w:t>
      </w:r>
      <w:r w:rsidR="00F91742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8637F" w:rsidRPr="00F52DC9">
        <w:rPr>
          <w:rFonts w:ascii="Times New Roman" w:hAnsi="Times New Roman"/>
          <w:color w:val="1A1A1A"/>
          <w:sz w:val="13"/>
          <w:szCs w:val="13"/>
        </w:rPr>
        <w:t>(</w:t>
      </w:r>
      <w:proofErr w:type="spellStart"/>
      <w:r w:rsidR="0028637F" w:rsidRPr="00F52DC9">
        <w:rPr>
          <w:rFonts w:ascii="Times New Roman" w:hAnsi="Times New Roman"/>
          <w:color w:val="1A1A1A"/>
          <w:sz w:val="13"/>
          <w:szCs w:val="13"/>
        </w:rPr>
        <w:t>git</w:t>
      </w:r>
      <w:proofErr w:type="spellEnd"/>
      <w:r w:rsidR="0028637F" w:rsidRPr="00F52DC9">
        <w:rPr>
          <w:rFonts w:ascii="Times New Roman" w:hAnsi="Times New Roman"/>
          <w:color w:val="1A1A1A"/>
          <w:sz w:val="13"/>
          <w:szCs w:val="13"/>
        </w:rPr>
        <w:t xml:space="preserve"> for code</w:t>
      </w:r>
      <w:r w:rsidR="006E25D9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="006E25D9" w:rsidRPr="00F52DC9">
        <w:rPr>
          <w:rFonts w:ascii="Times New Roman" w:hAnsi="Times New Roman"/>
          <w:color w:val="1A1A1A"/>
          <w:sz w:val="13"/>
          <w:szCs w:val="13"/>
        </w:rPr>
        <w:t>cmake</w:t>
      </w:r>
      <w:proofErr w:type="spellEnd"/>
      <w:r w:rsidR="008B248E" w:rsidRPr="00F52DC9">
        <w:rPr>
          <w:rFonts w:ascii="Times New Roman" w:hAnsi="Times New Roman"/>
          <w:color w:val="1A1A1A"/>
          <w:sz w:val="13"/>
          <w:szCs w:val="13"/>
        </w:rPr>
        <w:t>, README</w:t>
      </w:r>
      <w:r w:rsidR="00522023">
        <w:rPr>
          <w:rFonts w:ascii="Times New Roman" w:hAnsi="Times New Roman"/>
          <w:color w:val="1A1A1A"/>
          <w:sz w:val="13"/>
          <w:szCs w:val="13"/>
        </w:rPr>
        <w:t>).</w:t>
      </w:r>
      <w:r w:rsidR="0051508B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ADECD83" w14:textId="6569918E" w:rsidR="00F7109C" w:rsidRPr="00F52DC9" w:rsidRDefault="00F7109C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Writing skills</w:t>
      </w:r>
      <w:r w:rsidR="006849D0" w:rsidRPr="00F52DC9">
        <w:rPr>
          <w:rFonts w:ascii="Times New Roman" w:hAnsi="Times New Roman"/>
          <w:color w:val="1A1A1A"/>
          <w:sz w:val="13"/>
          <w:szCs w:val="13"/>
        </w:rPr>
        <w:t xml:space="preserve"> (</w:t>
      </w:r>
      <w:r w:rsidR="0085548D" w:rsidRPr="00F52DC9">
        <w:rPr>
          <w:rFonts w:ascii="Times New Roman" w:hAnsi="Times New Roman"/>
          <w:color w:val="1A1A1A"/>
          <w:sz w:val="13"/>
          <w:szCs w:val="13"/>
        </w:rPr>
        <w:t xml:space="preserve">latex for presentation, </w:t>
      </w:r>
      <w:proofErr w:type="spellStart"/>
      <w:r w:rsidR="006849D0" w:rsidRPr="00F52DC9">
        <w:rPr>
          <w:rFonts w:ascii="Times New Roman" w:hAnsi="Times New Roman"/>
          <w:color w:val="1A1A1A"/>
          <w:sz w:val="13"/>
          <w:szCs w:val="13"/>
        </w:rPr>
        <w:t>svn</w:t>
      </w:r>
      <w:proofErr w:type="spellEnd"/>
      <w:r w:rsidR="006849D0" w:rsidRPr="00F52DC9">
        <w:rPr>
          <w:rFonts w:ascii="Times New Roman" w:hAnsi="Times New Roman"/>
          <w:color w:val="1A1A1A"/>
          <w:sz w:val="13"/>
          <w:szCs w:val="13"/>
        </w:rPr>
        <w:t xml:space="preserve"> for paper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proofErr w:type="spellStart"/>
      <w:r w:rsidR="00ED68FC" w:rsidRPr="00F52DC9">
        <w:rPr>
          <w:rFonts w:ascii="Times New Roman" w:hAnsi="Times New Roman"/>
          <w:color w:val="1A1A1A"/>
          <w:sz w:val="13"/>
          <w:szCs w:val="13"/>
        </w:rPr>
        <w:t>collab</w:t>
      </w:r>
      <w:proofErr w:type="spellEnd"/>
      <w:r w:rsidR="00ED68FC" w:rsidRPr="00F52DC9">
        <w:rPr>
          <w:rFonts w:ascii="Times New Roman" w:hAnsi="Times New Roman"/>
          <w:color w:val="1A1A1A"/>
          <w:sz w:val="13"/>
          <w:szCs w:val="13"/>
        </w:rPr>
        <w:t>, elements of style</w:t>
      </w:r>
      <w:r w:rsidR="008B248E" w:rsidRPr="00F52DC9">
        <w:rPr>
          <w:rFonts w:ascii="Times New Roman" w:hAnsi="Times New Roman"/>
          <w:color w:val="1A1A1A"/>
          <w:sz w:val="13"/>
          <w:szCs w:val="13"/>
        </w:rPr>
        <w:t>, persuade through intro</w:t>
      </w:r>
      <w:r w:rsidR="001F297D" w:rsidRPr="00F52DC9">
        <w:rPr>
          <w:rFonts w:ascii="Times New Roman" w:hAnsi="Times New Roman"/>
          <w:color w:val="1A1A1A"/>
          <w:sz w:val="13"/>
          <w:szCs w:val="13"/>
        </w:rPr>
        <w:t>, no formatting mistakes, envisioning information, presentations, posters</w:t>
      </w:r>
      <w:r w:rsidR="00A679E3">
        <w:rPr>
          <w:rFonts w:ascii="Times New Roman" w:hAnsi="Times New Roman"/>
          <w:color w:val="1A1A1A"/>
          <w:sz w:val="13"/>
          <w:szCs w:val="13"/>
        </w:rPr>
        <w:t xml:space="preserve">). </w:t>
      </w:r>
    </w:p>
    <w:p w14:paraId="607EE8D0" w14:textId="66305014" w:rsidR="00F7109C" w:rsidRPr="00F52DC9" w:rsidRDefault="001824B0" w:rsidP="00C72A03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Awareness of technology to be using in your fiel</w:t>
      </w:r>
      <w:r w:rsidR="00C72A03" w:rsidRPr="00F52DC9">
        <w:rPr>
          <w:rFonts w:ascii="Times New Roman" w:hAnsi="Times New Roman"/>
          <w:color w:val="1A1A1A"/>
          <w:sz w:val="13"/>
          <w:szCs w:val="13"/>
        </w:rPr>
        <w:t xml:space="preserve">d / </w:t>
      </w:r>
      <w:r w:rsidR="00F7109C" w:rsidRPr="00F52DC9">
        <w:rPr>
          <w:rFonts w:ascii="Times New Roman" w:hAnsi="Times New Roman"/>
          <w:color w:val="1A1A1A"/>
          <w:sz w:val="13"/>
          <w:szCs w:val="13"/>
        </w:rPr>
        <w:t>Awareness of developments in your field</w:t>
      </w:r>
      <w:r w:rsidR="001F297D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323B7">
        <w:rPr>
          <w:rFonts w:ascii="Times New Roman" w:hAnsi="Times New Roman"/>
          <w:color w:val="1A1A1A"/>
          <w:sz w:val="13"/>
          <w:szCs w:val="13"/>
        </w:rPr>
        <w:t>– related work</w:t>
      </w:r>
      <w:r w:rsidR="00084CB5">
        <w:rPr>
          <w:rFonts w:ascii="Times New Roman" w:hAnsi="Times New Roman"/>
          <w:color w:val="1A1A1A"/>
          <w:sz w:val="13"/>
          <w:szCs w:val="13"/>
        </w:rPr>
        <w:t xml:space="preserve">. </w:t>
      </w:r>
      <w:r w:rsidR="00A502E5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7FB665AD" w14:textId="47FF9297" w:rsidR="00F7109C" w:rsidRPr="00F52DC9" w:rsidRDefault="00F7109C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Time management at work (meetings, schedules, deadlines)</w:t>
      </w:r>
      <w:r w:rsidR="00084CB5">
        <w:rPr>
          <w:rFonts w:ascii="Times New Roman" w:hAnsi="Times New Roman"/>
          <w:color w:val="1A1A1A"/>
          <w:sz w:val="13"/>
          <w:szCs w:val="13"/>
        </w:rPr>
        <w:t xml:space="preserve">, Administrative. </w:t>
      </w:r>
    </w:p>
    <w:p w14:paraId="13679031" w14:textId="7FC01803" w:rsidR="006849D0" w:rsidRPr="00F52DC9" w:rsidRDefault="00F7109C" w:rsidP="006849D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Marketing yourself and your work</w:t>
      </w:r>
      <w:r w:rsidR="00A91BCF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323B7">
        <w:rPr>
          <w:rFonts w:ascii="Times New Roman" w:hAnsi="Times New Roman"/>
          <w:color w:val="1A1A1A"/>
          <w:sz w:val="13"/>
          <w:szCs w:val="13"/>
        </w:rPr>
        <w:t xml:space="preserve">– title, </w:t>
      </w:r>
      <w:r w:rsidR="00D84015">
        <w:rPr>
          <w:rFonts w:ascii="Times New Roman" w:hAnsi="Times New Roman"/>
          <w:color w:val="1A1A1A"/>
          <w:sz w:val="13"/>
          <w:szCs w:val="13"/>
        </w:rPr>
        <w:t>abstrac</w:t>
      </w:r>
      <w:r w:rsidR="00E323B7">
        <w:rPr>
          <w:rFonts w:ascii="Times New Roman" w:hAnsi="Times New Roman"/>
          <w:color w:val="1A1A1A"/>
          <w:sz w:val="13"/>
          <w:szCs w:val="13"/>
        </w:rPr>
        <w:t>t</w:t>
      </w:r>
      <w:r w:rsidR="00D84015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670C7C">
        <w:rPr>
          <w:rFonts w:ascii="Times New Roman" w:hAnsi="Times New Roman"/>
          <w:color w:val="1A1A1A"/>
          <w:sz w:val="13"/>
          <w:szCs w:val="13"/>
        </w:rPr>
        <w:t>(dry/factual)</w:t>
      </w:r>
      <w:r w:rsidR="00E323B7">
        <w:rPr>
          <w:rFonts w:ascii="Times New Roman" w:hAnsi="Times New Roman"/>
          <w:color w:val="1A1A1A"/>
          <w:sz w:val="13"/>
          <w:szCs w:val="13"/>
        </w:rPr>
        <w:t>, intro</w:t>
      </w:r>
      <w:r w:rsidR="00670C7C">
        <w:rPr>
          <w:rFonts w:ascii="Times New Roman" w:hAnsi="Times New Roman"/>
          <w:color w:val="1A1A1A"/>
          <w:sz w:val="13"/>
          <w:szCs w:val="13"/>
        </w:rPr>
        <w:t>, put info on website/</w:t>
      </w:r>
      <w:proofErr w:type="spellStart"/>
      <w:r w:rsidR="00670C7C">
        <w:rPr>
          <w:rFonts w:ascii="Times New Roman" w:hAnsi="Times New Roman"/>
          <w:color w:val="1A1A1A"/>
          <w:sz w:val="13"/>
          <w:szCs w:val="13"/>
        </w:rPr>
        <w:t>linkedin</w:t>
      </w:r>
      <w:proofErr w:type="spellEnd"/>
      <w:r w:rsidR="00E323B7">
        <w:rPr>
          <w:rFonts w:ascii="Times New Roman" w:hAnsi="Times New Roman"/>
          <w:color w:val="1A1A1A"/>
          <w:sz w:val="13"/>
          <w:szCs w:val="13"/>
        </w:rPr>
        <w:t>;</w:t>
      </w:r>
      <w:r w:rsidR="003F157B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07136279" w14:textId="78ABA270" w:rsidR="006849D0" w:rsidRPr="00F52DC9" w:rsidRDefault="006849D0" w:rsidP="006849D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Personal Development:</w:t>
      </w:r>
      <w:r w:rsidR="00C71830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</w:p>
    <w:p w14:paraId="0DB5780E" w14:textId="23262B31" w:rsidR="00CA5B6B" w:rsidRPr="00F52DC9" w:rsidRDefault="009671AC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Current Events:</w:t>
      </w:r>
      <w:r w:rsidR="006849D0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A5B6B" w:rsidRPr="00F52DC9">
        <w:rPr>
          <w:rFonts w:ascii="Times New Roman" w:hAnsi="Times New Roman"/>
          <w:color w:val="1A1A1A"/>
          <w:sz w:val="13"/>
          <w:szCs w:val="13"/>
        </w:rPr>
        <w:t>(</w:t>
      </w:r>
      <w:r w:rsidR="00BD2BA8" w:rsidRPr="00F52DC9">
        <w:rPr>
          <w:rFonts w:ascii="Times New Roman" w:hAnsi="Times New Roman"/>
          <w:color w:val="1A1A1A"/>
          <w:sz w:val="13"/>
          <w:szCs w:val="13"/>
        </w:rPr>
        <w:t xml:space="preserve">gen: </w:t>
      </w:r>
      <w:proofErr w:type="spellStart"/>
      <w:r w:rsidR="00BD2BA8" w:rsidRPr="00F52DC9">
        <w:rPr>
          <w:rFonts w:ascii="Times New Roman" w:hAnsi="Times New Roman"/>
          <w:color w:val="1A1A1A"/>
          <w:sz w:val="13"/>
          <w:szCs w:val="13"/>
        </w:rPr>
        <w:t>nytimes</w:t>
      </w:r>
      <w:proofErr w:type="spellEnd"/>
      <w:r w:rsidR="00BD2BA8" w:rsidRPr="00F52DC9">
        <w:rPr>
          <w:rFonts w:ascii="Times New Roman" w:hAnsi="Times New Roman"/>
          <w:color w:val="1A1A1A"/>
          <w:sz w:val="13"/>
          <w:szCs w:val="13"/>
        </w:rPr>
        <w:t>, work: wired)</w:t>
      </w:r>
      <w:r w:rsidR="00957958" w:rsidRPr="00F52DC9">
        <w:rPr>
          <w:rFonts w:ascii="Times New Roman" w:hAnsi="Times New Roman"/>
          <w:color w:val="1A1A1A"/>
          <w:sz w:val="13"/>
          <w:szCs w:val="13"/>
        </w:rPr>
        <w:t xml:space="preserve">, Books (World is Flat, Hot Flat and Crowded), Movies </w:t>
      </w:r>
    </w:p>
    <w:p w14:paraId="05CB5821" w14:textId="42D23C47" w:rsidR="00B62F9B" w:rsidRPr="00F52DC9" w:rsidRDefault="00F42994" w:rsidP="00B62F9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Geographical: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 xml:space="preserve"> cultural, political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 xml:space="preserve">(liberal vs. conservative, practical vs. theoretical, </w:t>
      </w:r>
      <w:proofErr w:type="spellStart"/>
      <w:r w:rsidR="002E5FC8" w:rsidRPr="00F52DC9">
        <w:rPr>
          <w:rFonts w:ascii="Times New Roman" w:hAnsi="Times New Roman"/>
          <w:color w:val="1A1A1A"/>
          <w:sz w:val="13"/>
          <w:szCs w:val="13"/>
        </w:rPr>
        <w:t>gen.vs</w:t>
      </w:r>
      <w:proofErr w:type="spellEnd"/>
      <w:r w:rsidR="002E5FC8" w:rsidRPr="00F52DC9">
        <w:rPr>
          <w:rFonts w:ascii="Times New Roman" w:hAnsi="Times New Roman"/>
          <w:color w:val="1A1A1A"/>
          <w:sz w:val="13"/>
          <w:szCs w:val="13"/>
        </w:rPr>
        <w:t>. spec.), climate/weather</w:t>
      </w:r>
      <w:r w:rsidR="009B3C0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65008F73" w14:textId="20418CBA" w:rsidR="007F31A8" w:rsidRPr="00F52DC9" w:rsidRDefault="00B62F9B" w:rsidP="00B62F9B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Financial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>: economics, stocks</w:t>
      </w:r>
      <w:r w:rsidR="00253A4D">
        <w:rPr>
          <w:rFonts w:ascii="Times New Roman" w:hAnsi="Times New Roman"/>
          <w:color w:val="1A1A1A"/>
          <w:sz w:val="13"/>
          <w:szCs w:val="13"/>
        </w:rPr>
        <w:t>.</w:t>
      </w:r>
      <w:r w:rsidR="00C7183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618C2816" w14:textId="5C8C939F" w:rsidR="00837D81" w:rsidRPr="00F52DC9" w:rsidRDefault="0002218F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Work/professions</w:t>
      </w:r>
      <w:r w:rsidR="00B62F9B" w:rsidRPr="00F52DC9">
        <w:rPr>
          <w:rFonts w:ascii="Times New Roman" w:hAnsi="Times New Roman"/>
          <w:color w:val="1A1A1A"/>
          <w:sz w:val="13"/>
          <w:szCs w:val="13"/>
        </w:rPr>
        <w:t xml:space="preserve">: lawyer, engineer, scientist, </w:t>
      </w:r>
      <w:r w:rsidR="00837D81" w:rsidRPr="00F52DC9">
        <w:rPr>
          <w:rFonts w:ascii="Times New Roman" w:hAnsi="Times New Roman"/>
          <w:color w:val="1A1A1A"/>
          <w:sz w:val="13"/>
          <w:szCs w:val="13"/>
        </w:rPr>
        <w:t xml:space="preserve">educator, </w:t>
      </w:r>
      <w:r w:rsidR="00B62F9B" w:rsidRPr="00F52DC9">
        <w:rPr>
          <w:rFonts w:ascii="Times New Roman" w:hAnsi="Times New Roman"/>
          <w:color w:val="1A1A1A"/>
          <w:sz w:val="13"/>
          <w:szCs w:val="13"/>
        </w:rPr>
        <w:t>doctor, hr</w:t>
      </w:r>
      <w:r w:rsidR="00004435" w:rsidRPr="00F52DC9">
        <w:rPr>
          <w:rFonts w:ascii="Times New Roman" w:hAnsi="Times New Roman"/>
          <w:color w:val="1A1A1A"/>
          <w:sz w:val="13"/>
          <w:szCs w:val="13"/>
        </w:rPr>
        <w:t>.</w:t>
      </w:r>
      <w:r w:rsidR="00B62F9B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58EAB0C1" w14:textId="3F43F74B" w:rsidR="00B62F9B" w:rsidRPr="00F52DC9" w:rsidRDefault="00B62F9B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Leisure: sports, music/songs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>, automotive</w:t>
      </w:r>
      <w:r w:rsidR="00253A4D">
        <w:rPr>
          <w:rFonts w:ascii="Times New Roman" w:hAnsi="Times New Roman"/>
          <w:color w:val="1A1A1A"/>
          <w:sz w:val="13"/>
          <w:szCs w:val="13"/>
        </w:rPr>
        <w:t>.</w:t>
      </w:r>
      <w:r w:rsidR="00D66BD4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3E8BB102" w14:textId="6200442A" w:rsidR="00CA5B6B" w:rsidRPr="00F52DC9" w:rsidRDefault="002B59FA" w:rsidP="00F7109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Depth of Gen. Knowledge / hobbies: </w:t>
      </w:r>
      <w:r w:rsidR="007F31A8" w:rsidRPr="00F52DC9">
        <w:rPr>
          <w:rFonts w:ascii="Times New Roman" w:hAnsi="Times New Roman"/>
          <w:color w:val="1A1A1A"/>
          <w:sz w:val="13"/>
          <w:szCs w:val="13"/>
        </w:rPr>
        <w:t xml:space="preserve">Tennis, </w:t>
      </w:r>
      <w:r w:rsidR="006849D0" w:rsidRPr="00F52DC9">
        <w:rPr>
          <w:rFonts w:ascii="Times New Roman" w:hAnsi="Times New Roman"/>
          <w:color w:val="1A1A1A"/>
          <w:sz w:val="13"/>
          <w:szCs w:val="13"/>
        </w:rPr>
        <w:t>Piano</w:t>
      </w:r>
      <w:r w:rsidR="007F31A8" w:rsidRPr="00F52DC9">
        <w:rPr>
          <w:rFonts w:ascii="Times New Roman" w:hAnsi="Times New Roman"/>
          <w:color w:val="1A1A1A"/>
          <w:sz w:val="13"/>
          <w:szCs w:val="13"/>
        </w:rPr>
        <w:t xml:space="preserve">, Bridge, </w:t>
      </w:r>
      <w:proofErr w:type="gramStart"/>
      <w:r w:rsidR="007F31A8" w:rsidRPr="00F52DC9">
        <w:rPr>
          <w:rFonts w:ascii="Times New Roman" w:hAnsi="Times New Roman"/>
          <w:color w:val="1A1A1A"/>
          <w:sz w:val="13"/>
          <w:szCs w:val="13"/>
        </w:rPr>
        <w:t>chess</w:t>
      </w:r>
      <w:proofErr w:type="gramEnd"/>
      <w:r w:rsidR="00253A4D">
        <w:rPr>
          <w:rFonts w:ascii="Times New Roman" w:hAnsi="Times New Roman"/>
          <w:color w:val="1A1A1A"/>
          <w:sz w:val="13"/>
          <w:szCs w:val="13"/>
        </w:rPr>
        <w:t>.</w:t>
      </w:r>
      <w:r w:rsidR="00D66BD4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0126BDA" w14:textId="21D7DBA3" w:rsidR="00837D81" w:rsidRPr="00F52DC9" w:rsidRDefault="00837D81" w:rsidP="00837D8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Geographical: U.S. map, </w:t>
      </w:r>
      <w:proofErr w:type="spellStart"/>
      <w:proofErr w:type="gramStart"/>
      <w:r w:rsidR="00F91742" w:rsidRPr="00F52DC9">
        <w:rPr>
          <w:rFonts w:ascii="Times New Roman" w:hAnsi="Times New Roman"/>
          <w:color w:val="1A1A1A"/>
          <w:sz w:val="13"/>
          <w:szCs w:val="13"/>
        </w:rPr>
        <w:t>e</w:t>
      </w:r>
      <w:r w:rsidRPr="00F52DC9">
        <w:rPr>
          <w:rFonts w:ascii="Times New Roman" w:hAnsi="Times New Roman"/>
          <w:color w:val="1A1A1A"/>
          <w:sz w:val="13"/>
          <w:szCs w:val="13"/>
        </w:rPr>
        <w:t>urope</w:t>
      </w:r>
      <w:proofErr w:type="spellEnd"/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 xml:space="preserve"> map, city maps, airports, freeways, quirks about places, su</w:t>
      </w:r>
      <w:r w:rsidR="00ED68FC" w:rsidRPr="00F52DC9">
        <w:rPr>
          <w:rFonts w:ascii="Times New Roman" w:hAnsi="Times New Roman"/>
          <w:color w:val="1A1A1A"/>
          <w:sz w:val="13"/>
          <w:szCs w:val="13"/>
        </w:rPr>
        <w:t>bways, landmarks, driving</w:t>
      </w:r>
      <w:r w:rsidR="00A679E3">
        <w:rPr>
          <w:rFonts w:ascii="Times New Roman" w:hAnsi="Times New Roman"/>
          <w:color w:val="1A1A1A"/>
          <w:sz w:val="13"/>
          <w:szCs w:val="13"/>
        </w:rPr>
        <w:t>.</w:t>
      </w:r>
      <w:r w:rsidR="00C73DC2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2DC040AB" w14:textId="082041B5" w:rsidR="00837D81" w:rsidRPr="00F52DC9" w:rsidRDefault="00837D81" w:rsidP="00837D81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Logistics: city structure, airport structure, general driving knowledge, grocery store structure,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gps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>, subway systems</w:t>
      </w:r>
      <w:r w:rsidR="00A679E3">
        <w:rPr>
          <w:rFonts w:ascii="Times New Roman" w:hAnsi="Times New Roman"/>
          <w:color w:val="1A1A1A"/>
          <w:sz w:val="13"/>
          <w:szCs w:val="13"/>
        </w:rPr>
        <w:t>.</w:t>
      </w:r>
      <w:r w:rsidR="0003251A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37DBBFC" w14:textId="63ED3B02" w:rsidR="00954AF2" w:rsidRPr="00F52DC9" w:rsidRDefault="00F7109C" w:rsidP="00954AF2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Management</w:t>
      </w:r>
      <w:r w:rsidR="00253A4D">
        <w:rPr>
          <w:rFonts w:ascii="Times New Roman" w:hAnsi="Times New Roman"/>
          <w:i/>
          <w:color w:val="1A1A1A"/>
          <w:sz w:val="13"/>
          <w:szCs w:val="13"/>
        </w:rPr>
        <w:t>:</w:t>
      </w:r>
    </w:p>
    <w:p w14:paraId="53CD5812" w14:textId="55592D3E" w:rsidR="00954AF2" w:rsidRPr="00F52DC9" w:rsidRDefault="00954AF2" w:rsidP="00954AF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Health: Weight (chew food, avoid eating large portions when available, Exercise: lift weights, running, yoga), Avoid getting sick, Acne, Dental (floss, whitening)</w:t>
      </w:r>
      <w:r w:rsidR="007317A0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07B882E2" w14:textId="06950E88" w:rsidR="00954AF2" w:rsidRPr="00F52DC9" w:rsidRDefault="00A35349" w:rsidP="00954AF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T</w:t>
      </w:r>
      <w:r w:rsidR="003C0001" w:rsidRPr="00F52DC9">
        <w:rPr>
          <w:rFonts w:ascii="Times New Roman" w:hAnsi="Times New Roman"/>
          <w:color w:val="1A1A1A"/>
          <w:sz w:val="13"/>
          <w:szCs w:val="13"/>
        </w:rPr>
        <w:t>ime</w:t>
      </w:r>
      <w:r w:rsidR="00954AF2"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5A73FD" w:rsidRPr="00F52DC9">
        <w:rPr>
          <w:rFonts w:ascii="Times New Roman" w:hAnsi="Times New Roman"/>
          <w:color w:val="1A1A1A"/>
          <w:sz w:val="13"/>
          <w:szCs w:val="13"/>
        </w:rPr>
        <w:t>L</w:t>
      </w:r>
      <w:r w:rsidR="00AA3A32" w:rsidRPr="00F52DC9">
        <w:rPr>
          <w:rFonts w:ascii="Times New Roman" w:hAnsi="Times New Roman"/>
          <w:color w:val="1A1A1A"/>
          <w:sz w:val="13"/>
          <w:szCs w:val="13"/>
        </w:rPr>
        <w:t xml:space="preserve">ook at calendar for each </w:t>
      </w:r>
      <w:r w:rsidR="0057593C" w:rsidRPr="00F52DC9">
        <w:rPr>
          <w:rFonts w:ascii="Times New Roman" w:hAnsi="Times New Roman"/>
          <w:color w:val="1A1A1A"/>
          <w:sz w:val="13"/>
          <w:szCs w:val="13"/>
        </w:rPr>
        <w:t>week, write down action item</w:t>
      </w:r>
      <w:r w:rsidR="00DB21CF" w:rsidRPr="00F52DC9">
        <w:rPr>
          <w:rFonts w:ascii="Times New Roman" w:hAnsi="Times New Roman"/>
          <w:color w:val="1A1A1A"/>
          <w:sz w:val="13"/>
          <w:szCs w:val="13"/>
        </w:rPr>
        <w:t>s in iP</w:t>
      </w:r>
      <w:r w:rsidR="0013609D" w:rsidRPr="00F52DC9">
        <w:rPr>
          <w:rFonts w:ascii="Times New Roman" w:hAnsi="Times New Roman"/>
          <w:color w:val="1A1A1A"/>
          <w:sz w:val="13"/>
          <w:szCs w:val="13"/>
        </w:rPr>
        <w:t xml:space="preserve">hone </w:t>
      </w:r>
      <w:proofErr w:type="spellStart"/>
      <w:r w:rsidR="0013609D" w:rsidRPr="00F52DC9">
        <w:rPr>
          <w:rFonts w:ascii="Times New Roman" w:hAnsi="Times New Roman"/>
          <w:color w:val="1A1A1A"/>
          <w:sz w:val="13"/>
          <w:szCs w:val="13"/>
        </w:rPr>
        <w:t>todo</w:t>
      </w:r>
      <w:proofErr w:type="spellEnd"/>
      <w:r w:rsidR="0013609D" w:rsidRPr="00F52DC9">
        <w:rPr>
          <w:rFonts w:ascii="Times New Roman" w:hAnsi="Times New Roman"/>
          <w:color w:val="1A1A1A"/>
          <w:sz w:val="13"/>
          <w:szCs w:val="13"/>
        </w:rPr>
        <w:t>, have monthly plans</w:t>
      </w:r>
      <w:r w:rsidRPr="00F52DC9">
        <w:rPr>
          <w:rFonts w:ascii="Times New Roman" w:hAnsi="Times New Roman"/>
          <w:color w:val="1A1A1A"/>
          <w:sz w:val="13"/>
          <w:szCs w:val="13"/>
        </w:rPr>
        <w:t>, find social events/tech events,</w:t>
      </w:r>
      <w:r w:rsidR="006E25D9" w:rsidRPr="00F52DC9">
        <w:rPr>
          <w:rFonts w:ascii="Times New Roman" w:hAnsi="Times New Roman"/>
          <w:color w:val="1A1A1A"/>
          <w:sz w:val="13"/>
          <w:szCs w:val="13"/>
        </w:rPr>
        <w:t xml:space="preserve"> prioritize</w:t>
      </w:r>
      <w:r w:rsidR="005A73FD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4C81D17F" w14:textId="60EA65C0" w:rsidR="00E934ED" w:rsidRPr="00F52DC9" w:rsidRDefault="00E934ED" w:rsidP="00E934E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Space</w:t>
      </w:r>
      <w:r w:rsidR="00954AF2" w:rsidRPr="00F52DC9">
        <w:rPr>
          <w:rFonts w:ascii="Times New Roman" w:hAnsi="Times New Roman"/>
          <w:color w:val="1A1A1A"/>
          <w:sz w:val="13"/>
          <w:szCs w:val="13"/>
        </w:rPr>
        <w:t>s</w:t>
      </w:r>
      <w:r w:rsidR="005A73FD" w:rsidRPr="00F52DC9">
        <w:rPr>
          <w:rFonts w:ascii="Times New Roman" w:hAnsi="Times New Roman"/>
          <w:color w:val="1A1A1A"/>
          <w:sz w:val="13"/>
          <w:szCs w:val="13"/>
        </w:rPr>
        <w:t>: J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ean pockets </w:t>
      </w:r>
      <w:r w:rsidRPr="00F52DC9">
        <w:rPr>
          <w:rFonts w:ascii="Times New Roman" w:hAnsi="Times New Roman"/>
          <w:color w:val="1A1A1A"/>
          <w:sz w:val="13"/>
          <w:szCs w:val="13"/>
        </w:rPr>
        <w:t>(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KeyW</w:t>
      </w:r>
      <w:r w:rsidR="0047621D" w:rsidRPr="00F52DC9">
        <w:rPr>
          <w:rFonts w:ascii="Times New Roman" w:hAnsi="Times New Roman"/>
          <w:color w:val="1A1A1A"/>
          <w:sz w:val="13"/>
          <w:szCs w:val="13"/>
        </w:rPr>
        <w:t>alletCell</w:t>
      </w:r>
      <w:proofErr w:type="spellEnd"/>
      <w:r w:rsidR="0047621D" w:rsidRPr="00F52DC9">
        <w:rPr>
          <w:rFonts w:ascii="Times New Roman" w:hAnsi="Times New Roman"/>
          <w:color w:val="1A1A1A"/>
          <w:sz w:val="13"/>
          <w:szCs w:val="13"/>
        </w:rPr>
        <w:t>), Backpack</w:t>
      </w:r>
      <w:r w:rsidR="003E62E1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4340A9" w:rsidRPr="00F52DC9">
        <w:rPr>
          <w:rFonts w:ascii="Times New Roman" w:hAnsi="Times New Roman"/>
          <w:color w:val="1A1A1A"/>
          <w:sz w:val="13"/>
          <w:szCs w:val="13"/>
        </w:rPr>
        <w:t>(don’t put on floor or bed)</w:t>
      </w:r>
      <w:r w:rsidR="0047621D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>office, laptop</w:t>
      </w:r>
      <w:r w:rsidR="003917F7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 xml:space="preserve">(clean outside, org folders), </w:t>
      </w:r>
      <w:r w:rsidR="0047621D" w:rsidRPr="00F52DC9">
        <w:rPr>
          <w:rFonts w:ascii="Times New Roman" w:hAnsi="Times New Roman"/>
          <w:color w:val="1A1A1A"/>
          <w:sz w:val="13"/>
          <w:szCs w:val="13"/>
        </w:rPr>
        <w:t>room</w:t>
      </w:r>
      <w:r w:rsidR="003917F7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314C8A" w:rsidRPr="00F52DC9">
        <w:rPr>
          <w:rFonts w:ascii="Times New Roman" w:hAnsi="Times New Roman"/>
          <w:color w:val="1A1A1A"/>
          <w:sz w:val="13"/>
          <w:szCs w:val="13"/>
        </w:rPr>
        <w:t>(bed, closet, floor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47621D" w:rsidRPr="00F52DC9">
        <w:rPr>
          <w:rFonts w:ascii="Times New Roman" w:hAnsi="Times New Roman"/>
          <w:color w:val="1A1A1A"/>
          <w:sz w:val="13"/>
          <w:szCs w:val="13"/>
        </w:rPr>
        <w:t>, car</w:t>
      </w:r>
      <w:r w:rsidR="00A91BCF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314C8A" w:rsidRPr="00F52DC9">
        <w:rPr>
          <w:rFonts w:ascii="Times New Roman" w:hAnsi="Times New Roman"/>
          <w:color w:val="1A1A1A"/>
          <w:sz w:val="13"/>
          <w:szCs w:val="13"/>
        </w:rPr>
        <w:t>(outside, carpet, inside glass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E20ADC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605B52" w:rsidRPr="00F52DC9">
        <w:rPr>
          <w:rFonts w:ascii="Times New Roman" w:hAnsi="Times New Roman"/>
          <w:color w:val="1A1A1A"/>
          <w:sz w:val="13"/>
          <w:szCs w:val="13"/>
        </w:rPr>
        <w:t>kitchen</w:t>
      </w:r>
      <w:r w:rsidR="00314C8A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605B52" w:rsidRPr="00F52DC9">
        <w:rPr>
          <w:rFonts w:ascii="Times New Roman" w:hAnsi="Times New Roman"/>
          <w:color w:val="1A1A1A"/>
          <w:sz w:val="13"/>
          <w:szCs w:val="13"/>
        </w:rPr>
        <w:t>bath</w:t>
      </w:r>
      <w:r w:rsidR="00314DAB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314C8A" w:rsidRPr="00F52DC9">
        <w:rPr>
          <w:rFonts w:ascii="Times New Roman" w:hAnsi="Times New Roman"/>
          <w:color w:val="1A1A1A"/>
          <w:sz w:val="13"/>
          <w:szCs w:val="13"/>
        </w:rPr>
        <w:t>(floor, towel bar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7317A0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gramStart"/>
      <w:r w:rsidR="007317A0">
        <w:rPr>
          <w:rFonts w:ascii="Times New Roman" w:hAnsi="Times New Roman"/>
          <w:color w:val="1A1A1A"/>
          <w:sz w:val="13"/>
          <w:szCs w:val="13"/>
        </w:rPr>
        <w:t>lock</w:t>
      </w:r>
      <w:proofErr w:type="gramEnd"/>
      <w:r w:rsidR="007317A0">
        <w:rPr>
          <w:rFonts w:ascii="Times New Roman" w:hAnsi="Times New Roman"/>
          <w:color w:val="1A1A1A"/>
          <w:sz w:val="13"/>
          <w:szCs w:val="13"/>
        </w:rPr>
        <w:t xml:space="preserve"> doors before leaving.</w:t>
      </w:r>
      <w:r w:rsidR="00E35FD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5CD55D96" w14:textId="73A1DE81" w:rsidR="004B6812" w:rsidRPr="00F52DC9" w:rsidRDefault="004B6812" w:rsidP="004B681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Appearance: 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belt on, pants high,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XYZ, deodorant, gum, laundry stains, </w:t>
      </w:r>
      <w:r w:rsidRPr="00F52DC9">
        <w:rPr>
          <w:rFonts w:ascii="Times New Roman" w:hAnsi="Times New Roman"/>
          <w:color w:val="5F497A" w:themeColor="accent4" w:themeShade="BF"/>
          <w:sz w:val="13"/>
          <w:szCs w:val="13"/>
          <w:highlight w:val="magenta"/>
        </w:rPr>
        <w:t>shirt not inside out</w:t>
      </w:r>
      <w:r w:rsidRPr="00F52DC9">
        <w:rPr>
          <w:rFonts w:ascii="Times New Roman" w:hAnsi="Times New Roman"/>
          <w:color w:val="1A1A1A"/>
          <w:sz w:val="13"/>
          <w:szCs w:val="13"/>
        </w:rPr>
        <w:t>, iron shirts/pants, button shirt, matching/non-torn socks, plan weekly wardrobe, check for clean teeth and face, non-inverted shirt collar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, shirt not half-tucked,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haircut/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nailcut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hairgel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Pr="00F52DC9">
        <w:rPr>
          <w:rFonts w:ascii="Times New Roman" w:hAnsi="Times New Roman"/>
          <w:color w:val="1A1A1A"/>
          <w:sz w:val="13"/>
          <w:szCs w:val="13"/>
          <w:highlight w:val="magenta"/>
        </w:rPr>
        <w:t>dinner etiquette</w:t>
      </w:r>
      <w:r w:rsidR="007C5D5A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2B4ED439" w14:textId="732348D9" w:rsidR="002A1EB8" w:rsidRPr="00F52DC9" w:rsidRDefault="00E934ED" w:rsidP="004B681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Money: </w:t>
      </w:r>
      <w:r w:rsidR="00011B9F" w:rsidRPr="00F52DC9">
        <w:rPr>
          <w:rFonts w:ascii="Times New Roman" w:hAnsi="Times New Roman"/>
          <w:color w:val="1A1A1A"/>
          <w:sz w:val="13"/>
          <w:szCs w:val="13"/>
        </w:rPr>
        <w:t>southwest fares, reimbursements</w:t>
      </w:r>
      <w:r w:rsidR="00011B9F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011B9F" w:rsidRPr="00F52DC9">
        <w:rPr>
          <w:rFonts w:ascii="Times New Roman" w:hAnsi="Times New Roman"/>
          <w:color w:val="1A1A1A"/>
          <w:sz w:val="13"/>
          <w:szCs w:val="13"/>
        </w:rPr>
        <w:t>r</w:t>
      </w:r>
      <w:r w:rsidR="00011B9F">
        <w:rPr>
          <w:rFonts w:ascii="Times New Roman" w:hAnsi="Times New Roman"/>
          <w:color w:val="1A1A1A"/>
          <w:sz w:val="13"/>
          <w:szCs w:val="13"/>
        </w:rPr>
        <w:t>ent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uiuc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 bill, </w:t>
      </w:r>
      <w:r w:rsidR="00011B9F" w:rsidRPr="00F52DC9">
        <w:rPr>
          <w:rFonts w:ascii="Times New Roman" w:hAnsi="Times New Roman"/>
          <w:color w:val="1A1A1A"/>
          <w:sz w:val="13"/>
          <w:szCs w:val="13"/>
        </w:rPr>
        <w:t>cash</w:t>
      </w:r>
      <w:r w:rsidR="00011B9F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F85D1D" w:rsidRPr="00F52DC9">
        <w:rPr>
          <w:rFonts w:ascii="Times New Roman" w:hAnsi="Times New Roman"/>
          <w:color w:val="1A1A1A"/>
          <w:sz w:val="13"/>
          <w:szCs w:val="13"/>
        </w:rPr>
        <w:t xml:space="preserve">paycheck, account for cash, owing </w:t>
      </w:r>
      <w:proofErr w:type="spellStart"/>
      <w:r w:rsidR="00F85D1D" w:rsidRPr="00F52DC9">
        <w:rPr>
          <w:rFonts w:ascii="Times New Roman" w:hAnsi="Times New Roman"/>
          <w:color w:val="1A1A1A"/>
          <w:sz w:val="13"/>
          <w:szCs w:val="13"/>
        </w:rPr>
        <w:t>ppl</w:t>
      </w:r>
      <w:proofErr w:type="spellEnd"/>
      <w:r w:rsidR="00F85D1D" w:rsidRPr="00F52DC9">
        <w:rPr>
          <w:rFonts w:ascii="Times New Roman" w:hAnsi="Times New Roman"/>
          <w:color w:val="1A1A1A"/>
          <w:sz w:val="13"/>
          <w:szCs w:val="13"/>
        </w:rPr>
        <w:t xml:space="preserve"> money</w:t>
      </w:r>
      <w:r w:rsidR="00011B9F">
        <w:rPr>
          <w:rFonts w:ascii="Times New Roman" w:hAnsi="Times New Roman"/>
          <w:color w:val="1A1A1A"/>
          <w:sz w:val="13"/>
          <w:szCs w:val="13"/>
        </w:rPr>
        <w:t>, points for air travel</w:t>
      </w:r>
      <w:r w:rsidR="005A73FD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0A305571" w14:textId="7467FE21" w:rsidR="00F91742" w:rsidRPr="00F52DC9" w:rsidRDefault="002A1EB8" w:rsidP="00F9174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Facebook/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linkedin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>/twitter/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instagram</w:t>
      </w:r>
      <w:proofErr w:type="spellEnd"/>
      <w:r w:rsidR="00BA5837" w:rsidRPr="00F52DC9">
        <w:rPr>
          <w:rFonts w:ascii="Times New Roman" w:hAnsi="Times New Roman"/>
          <w:color w:val="1A1A1A"/>
          <w:sz w:val="13"/>
          <w:szCs w:val="13"/>
        </w:rPr>
        <w:t>/</w:t>
      </w:r>
      <w:proofErr w:type="spellStart"/>
      <w:r w:rsidR="00BA5837" w:rsidRPr="00F52DC9">
        <w:rPr>
          <w:rFonts w:ascii="Times New Roman" w:hAnsi="Times New Roman"/>
          <w:color w:val="1A1A1A"/>
          <w:sz w:val="13"/>
          <w:szCs w:val="13"/>
        </w:rPr>
        <w:t>whatsapp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>: know software upda</w:t>
      </w:r>
      <w:r w:rsidR="00337A69" w:rsidRPr="00F52DC9">
        <w:rPr>
          <w:rFonts w:ascii="Times New Roman" w:hAnsi="Times New Roman"/>
          <w:color w:val="1A1A1A"/>
          <w:sz w:val="13"/>
          <w:szCs w:val="13"/>
        </w:rPr>
        <w:t xml:space="preserve">tes, profile up-to-date, </w:t>
      </w:r>
      <w:proofErr w:type="gramStart"/>
      <w:r w:rsidR="00337A69" w:rsidRPr="00F52DC9">
        <w:rPr>
          <w:rFonts w:ascii="Times New Roman" w:hAnsi="Times New Roman"/>
          <w:color w:val="1A1A1A"/>
          <w:sz w:val="13"/>
          <w:szCs w:val="13"/>
        </w:rPr>
        <w:t>check</w:t>
      </w:r>
      <w:proofErr w:type="gramEnd"/>
      <w:r w:rsidR="00337A69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9671AC" w:rsidRPr="00F52DC9">
        <w:rPr>
          <w:rFonts w:ascii="Times New Roman" w:hAnsi="Times New Roman"/>
          <w:color w:val="1A1A1A"/>
          <w:sz w:val="13"/>
          <w:szCs w:val="13"/>
        </w:rPr>
        <w:t>frequently</w:t>
      </w:r>
      <w:r w:rsidR="00314C8A" w:rsidRPr="00F52DC9">
        <w:rPr>
          <w:rFonts w:ascii="Times New Roman" w:hAnsi="Times New Roman"/>
          <w:color w:val="1A1A1A"/>
          <w:sz w:val="13"/>
          <w:szCs w:val="13"/>
        </w:rPr>
        <w:t>.</w:t>
      </w:r>
      <w:r w:rsidR="00DB7D44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66A1D0E3" w14:textId="2402E063" w:rsidR="00712404" w:rsidRPr="00F52DC9" w:rsidRDefault="00712404" w:rsidP="00F91742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Leadership: Listening, critical thinking, giving feedback, time management, planning and implementation, organization and delegation, facilitation, motivation, mentoring, team building</w:t>
      </w:r>
      <w:r w:rsidR="007C5D5A" w:rsidRPr="00F52DC9">
        <w:rPr>
          <w:rFonts w:ascii="Times New Roman" w:hAnsi="Times New Roman"/>
          <w:color w:val="1A1A1A"/>
          <w:sz w:val="13"/>
          <w:szCs w:val="13"/>
        </w:rPr>
        <w:t>.</w:t>
      </w:r>
      <w:r w:rsidR="00E35FD0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7B4A9582" w14:textId="6A08F494" w:rsidR="00552BD4" w:rsidRPr="00F52DC9" w:rsidRDefault="005E077A" w:rsidP="00F91742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3"/>
          <w:szCs w:val="13"/>
          <w:u w:val="single"/>
        </w:rPr>
      </w:pPr>
      <w:r>
        <w:rPr>
          <w:rFonts w:ascii="Times New Roman" w:hAnsi="Times New Roman"/>
          <w:b/>
          <w:color w:val="1A1A1A"/>
          <w:sz w:val="13"/>
          <w:szCs w:val="13"/>
          <w:u w:val="single"/>
        </w:rPr>
        <w:t>Social i</w:t>
      </w:r>
      <w:r w:rsidR="00552BD4" w:rsidRPr="00F52DC9">
        <w:rPr>
          <w:rFonts w:ascii="Times New Roman" w:hAnsi="Times New Roman"/>
          <w:b/>
          <w:color w:val="1A1A1A"/>
          <w:sz w:val="13"/>
          <w:szCs w:val="13"/>
          <w:u w:val="single"/>
        </w:rPr>
        <w:t>nteraction</w:t>
      </w:r>
      <w:r w:rsidR="00522023">
        <w:rPr>
          <w:rFonts w:ascii="Times New Roman" w:hAnsi="Times New Roman"/>
          <w:b/>
          <w:color w:val="1A1A1A"/>
          <w:sz w:val="13"/>
          <w:szCs w:val="13"/>
          <w:u w:val="single"/>
        </w:rPr>
        <w:t xml:space="preserve">: </w:t>
      </w:r>
    </w:p>
    <w:p w14:paraId="775684AC" w14:textId="5E6CB1E5" w:rsidR="008A0891" w:rsidRPr="00F52DC9" w:rsidRDefault="00712404" w:rsidP="00552BD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>General principles:</w:t>
      </w:r>
    </w:p>
    <w:p w14:paraId="4D2CC2C7" w14:textId="32356BC9" w:rsidR="006928A2" w:rsidRPr="00F52DC9" w:rsidRDefault="006928A2" w:rsidP="00955A76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Communication organization: </w:t>
      </w:r>
    </w:p>
    <w:p w14:paraId="17DC4741" w14:textId="4245C0C8" w:rsidR="00466B24" w:rsidRPr="00F52DC9" w:rsidRDefault="00466B24" w:rsidP="006928A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email</w:t>
      </w:r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>:</w:t>
      </w:r>
      <w:r w:rsidR="00205313" w:rsidRPr="00205313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05313" w:rsidRPr="00F52DC9">
        <w:rPr>
          <w:rFonts w:ascii="Times New Roman" w:hAnsi="Times New Roman"/>
          <w:color w:val="1A1A1A"/>
          <w:sz w:val="13"/>
          <w:szCs w:val="13"/>
        </w:rPr>
        <w:t xml:space="preserve">check recipients, 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no double-sends, check spacing/formatting, spell check, check</w:t>
      </w:r>
      <w:r w:rsidR="00E63FF2">
        <w:rPr>
          <w:rFonts w:ascii="Times New Roman" w:hAnsi="Times New Roman"/>
          <w:color w:val="1A1A1A"/>
          <w:sz w:val="13"/>
          <w:szCs w:val="13"/>
        </w:rPr>
        <w:t xml:space="preserve"> for internet connection before 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sending, don’t send angry emails </w:t>
      </w:r>
    </w:p>
    <w:p w14:paraId="2D2D096C" w14:textId="613E9B7F" w:rsidR="00BA5FF8" w:rsidRPr="00F52DC9" w:rsidRDefault="00BA5FF8" w:rsidP="00467CFC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spellStart"/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gchat</w:t>
      </w:r>
      <w:proofErr w:type="spellEnd"/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 xml:space="preserve">: type outside chat box, </w:t>
      </w:r>
      <w:r w:rsidR="00C02B9E">
        <w:rPr>
          <w:rFonts w:ascii="Times New Roman" w:hAnsi="Times New Roman"/>
          <w:color w:val="1A1A1A"/>
          <w:sz w:val="13"/>
          <w:szCs w:val="13"/>
        </w:rPr>
        <w:t>send quickly and have a road</w:t>
      </w:r>
      <w:r w:rsidR="00011B9F">
        <w:rPr>
          <w:rFonts w:ascii="Times New Roman" w:hAnsi="Times New Roman"/>
          <w:color w:val="1A1A1A"/>
          <w:sz w:val="13"/>
          <w:szCs w:val="13"/>
        </w:rPr>
        <w:t>map for conversation, be clear, check spelling</w:t>
      </w:r>
    </w:p>
    <w:p w14:paraId="32CE9D20" w14:textId="6CDCE949" w:rsidR="006401A2" w:rsidRPr="00F52DC9" w:rsidRDefault="006401A2" w:rsidP="006928A2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text</w:t>
      </w:r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>: s</w:t>
      </w:r>
      <w:r w:rsidR="00D07AE2" w:rsidRPr="00F52DC9">
        <w:rPr>
          <w:rFonts w:ascii="Times New Roman" w:hAnsi="Times New Roman"/>
          <w:color w:val="1A1A1A"/>
          <w:sz w:val="13"/>
          <w:szCs w:val="13"/>
        </w:rPr>
        <w:t>hort texts, quick replies, no getting overworked abou</w:t>
      </w:r>
      <w:r w:rsidR="00011B9F">
        <w:rPr>
          <w:rFonts w:ascii="Times New Roman" w:hAnsi="Times New Roman"/>
          <w:color w:val="1A1A1A"/>
          <w:sz w:val="13"/>
          <w:szCs w:val="13"/>
        </w:rPr>
        <w:t>t someone’s confusion about you</w:t>
      </w:r>
    </w:p>
    <w:p w14:paraId="1B357159" w14:textId="7F08FBBD" w:rsidR="00181EDF" w:rsidRPr="00F52DC9" w:rsidRDefault="00181EDF" w:rsidP="00181EDF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phone</w:t>
      </w:r>
      <w:proofErr w:type="gramEnd"/>
      <w:r w:rsidRPr="00F52DC9">
        <w:rPr>
          <w:rFonts w:ascii="Times New Roman" w:hAnsi="Times New Roman"/>
          <w:color w:val="1A1A1A"/>
          <w:sz w:val="13"/>
          <w:szCs w:val="13"/>
        </w:rPr>
        <w:t>: articulation, sp</w:t>
      </w:r>
      <w:r w:rsidR="00C71830">
        <w:rPr>
          <w:rFonts w:ascii="Times New Roman" w:hAnsi="Times New Roman"/>
          <w:color w:val="1A1A1A"/>
          <w:sz w:val="13"/>
          <w:szCs w:val="13"/>
        </w:rPr>
        <w:t xml:space="preserve">eak loudly, leave short </w:t>
      </w:r>
      <w:proofErr w:type="spellStart"/>
      <w:r w:rsidR="00C71830">
        <w:rPr>
          <w:rFonts w:ascii="Times New Roman" w:hAnsi="Times New Roman"/>
          <w:color w:val="1A1A1A"/>
          <w:sz w:val="13"/>
          <w:szCs w:val="13"/>
        </w:rPr>
        <w:t>vmails</w:t>
      </w:r>
      <w:proofErr w:type="spellEnd"/>
      <w:r w:rsidR="00C71830">
        <w:rPr>
          <w:rFonts w:ascii="Times New Roman" w:hAnsi="Times New Roman"/>
          <w:color w:val="1A1A1A"/>
          <w:sz w:val="13"/>
          <w:szCs w:val="13"/>
        </w:rPr>
        <w:t>.</w:t>
      </w:r>
      <w:r w:rsidR="00C02B9E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4E431B35" w14:textId="13BEE722" w:rsidR="006928A2" w:rsidRPr="00F52DC9" w:rsidRDefault="00F91742" w:rsidP="00D3190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proofErr w:type="spellStart"/>
      <w:proofErr w:type="gramStart"/>
      <w:r w:rsidRPr="00F52DC9">
        <w:rPr>
          <w:rFonts w:ascii="Times New Roman" w:hAnsi="Times New Roman"/>
          <w:color w:val="1A1A1A"/>
          <w:sz w:val="13"/>
          <w:szCs w:val="13"/>
        </w:rPr>
        <w:t>s</w:t>
      </w:r>
      <w:r w:rsidR="006928A2" w:rsidRPr="00F52DC9">
        <w:rPr>
          <w:rFonts w:ascii="Times New Roman" w:hAnsi="Times New Roman"/>
          <w:color w:val="1A1A1A"/>
          <w:sz w:val="13"/>
          <w:szCs w:val="13"/>
        </w:rPr>
        <w:t>kype</w:t>
      </w:r>
      <w:proofErr w:type="spellEnd"/>
      <w:proofErr w:type="gramEnd"/>
      <w:r w:rsidR="006928A2" w:rsidRPr="00F52DC9">
        <w:rPr>
          <w:rFonts w:ascii="Times New Roman" w:hAnsi="Times New Roman"/>
          <w:color w:val="1A1A1A"/>
          <w:sz w:val="13"/>
          <w:szCs w:val="13"/>
        </w:rPr>
        <w:t>/video: find a place with good lighting, get audio/video tested, make</w:t>
      </w:r>
      <w:r w:rsidR="0003251A">
        <w:rPr>
          <w:rFonts w:ascii="Times New Roman" w:hAnsi="Times New Roman"/>
          <w:color w:val="1A1A1A"/>
          <w:sz w:val="13"/>
          <w:szCs w:val="13"/>
        </w:rPr>
        <w:t xml:space="preserve"> sure background noise is out. </w:t>
      </w:r>
    </w:p>
    <w:p w14:paraId="7E214C46" w14:textId="4DA64630" w:rsidR="003B4FCE" w:rsidRPr="00F52DC9" w:rsidRDefault="008A0891" w:rsidP="00552BD4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General rules</w:t>
      </w:r>
      <w:r w:rsidR="003B4FCE" w:rsidRPr="00F52DC9">
        <w:rPr>
          <w:rFonts w:ascii="Times New Roman" w:hAnsi="Times New Roman"/>
          <w:color w:val="1A1A1A"/>
          <w:sz w:val="13"/>
          <w:szCs w:val="13"/>
        </w:rPr>
        <w:t xml:space="preserve"> of interaction</w:t>
      </w:r>
      <w:r w:rsidR="00EC198F"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</w:p>
    <w:p w14:paraId="4A7AA5A0" w14:textId="52D37E45" w:rsidR="00B52F30" w:rsidRPr="00F52DC9" w:rsidRDefault="00B85E9E" w:rsidP="00B85E9E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0+1: </w:t>
      </w:r>
      <w:r w:rsidR="00AA3A32" w:rsidRPr="00F52DC9">
        <w:rPr>
          <w:rFonts w:ascii="Times New Roman" w:hAnsi="Times New Roman"/>
          <w:color w:val="1A1A1A"/>
          <w:sz w:val="13"/>
          <w:szCs w:val="13"/>
        </w:rPr>
        <w:t>Thi</w:t>
      </w:r>
      <w:r w:rsidR="00E22D70" w:rsidRPr="00F52DC9">
        <w:rPr>
          <w:rFonts w:ascii="Times New Roman" w:hAnsi="Times New Roman"/>
          <w:color w:val="1A1A1A"/>
          <w:sz w:val="13"/>
          <w:szCs w:val="13"/>
        </w:rPr>
        <w:t xml:space="preserve">nk positively about interaction: </w:t>
      </w:r>
      <w:r w:rsidR="00712404" w:rsidRPr="00F52DC9">
        <w:rPr>
          <w:rFonts w:ascii="Times New Roman" w:hAnsi="Times New Roman"/>
          <w:color w:val="1A1A1A"/>
          <w:sz w:val="13"/>
          <w:szCs w:val="13"/>
        </w:rPr>
        <w:t xml:space="preserve">No getting overworked </w:t>
      </w:r>
      <w:proofErr w:type="spellStart"/>
      <w:r w:rsidR="00712404" w:rsidRPr="00F52DC9">
        <w:rPr>
          <w:rFonts w:ascii="Times New Roman" w:hAnsi="Times New Roman"/>
          <w:color w:val="1A1A1A"/>
          <w:sz w:val="13"/>
          <w:szCs w:val="13"/>
        </w:rPr>
        <w:t>abt</w:t>
      </w:r>
      <w:proofErr w:type="spellEnd"/>
      <w:r w:rsidR="00712404" w:rsidRPr="00F52DC9">
        <w:rPr>
          <w:rFonts w:ascii="Times New Roman" w:hAnsi="Times New Roman"/>
          <w:color w:val="1A1A1A"/>
          <w:sz w:val="13"/>
          <w:szCs w:val="13"/>
        </w:rPr>
        <w:t xml:space="preserve"> other’s remarks</w:t>
      </w:r>
      <w:r w:rsidR="00DD6131" w:rsidRPr="00F52DC9">
        <w:rPr>
          <w:rFonts w:ascii="Times New Roman" w:hAnsi="Times New Roman"/>
          <w:color w:val="1A1A1A"/>
          <w:sz w:val="13"/>
          <w:szCs w:val="13"/>
        </w:rPr>
        <w:t>, stop beating yourself up</w:t>
      </w:r>
      <w:r w:rsidR="0068357A" w:rsidRPr="00F52DC9">
        <w:rPr>
          <w:rFonts w:ascii="Times New Roman" w:hAnsi="Times New Roman"/>
          <w:color w:val="1A1A1A"/>
          <w:sz w:val="13"/>
          <w:szCs w:val="13"/>
        </w:rPr>
        <w:t>, be humo</w:t>
      </w:r>
      <w:r w:rsidR="00874133" w:rsidRPr="00F52DC9">
        <w:rPr>
          <w:rFonts w:ascii="Times New Roman" w:hAnsi="Times New Roman"/>
          <w:color w:val="1A1A1A"/>
          <w:sz w:val="13"/>
          <w:szCs w:val="13"/>
        </w:rPr>
        <w:t>rous</w:t>
      </w:r>
      <w:r w:rsidR="00070955" w:rsidRPr="00F52DC9">
        <w:rPr>
          <w:rFonts w:ascii="Times New Roman" w:hAnsi="Times New Roman"/>
          <w:color w:val="1A1A1A"/>
          <w:sz w:val="13"/>
          <w:szCs w:val="13"/>
        </w:rPr>
        <w:t xml:space="preserve"> /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Be Honest, ethical and true to yourself and others</w:t>
      </w:r>
      <w:r w:rsidRPr="00F52DC9">
        <w:rPr>
          <w:rFonts w:ascii="Times New Roman" w:hAnsi="Times New Roman"/>
          <w:color w:val="1A1A1A"/>
          <w:sz w:val="13"/>
          <w:szCs w:val="13"/>
        </w:rPr>
        <w:t xml:space="preserve"> | </w:t>
      </w:r>
      <w:r w:rsidR="009D2F7D">
        <w:rPr>
          <w:rFonts w:ascii="Times New Roman" w:hAnsi="Times New Roman"/>
          <w:color w:val="1A1A1A"/>
          <w:sz w:val="13"/>
          <w:szCs w:val="13"/>
        </w:rPr>
        <w:t xml:space="preserve">Act cozily |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Reliabilit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y/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Consistency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/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Confide</w:t>
      </w:r>
      <w:r w:rsidR="00EE5600" w:rsidRPr="00F52DC9">
        <w:rPr>
          <w:rFonts w:ascii="Times New Roman" w:hAnsi="Times New Roman"/>
          <w:color w:val="1A1A1A"/>
          <w:sz w:val="13"/>
          <w:szCs w:val="13"/>
        </w:rPr>
        <w:t>nce/S</w:t>
      </w:r>
      <w:r w:rsidR="00C02B9E">
        <w:rPr>
          <w:rFonts w:ascii="Times New Roman" w:hAnsi="Times New Roman"/>
          <w:color w:val="1A1A1A"/>
          <w:sz w:val="13"/>
          <w:szCs w:val="13"/>
        </w:rPr>
        <w:t xml:space="preserve">hout. </w:t>
      </w:r>
    </w:p>
    <w:p w14:paraId="7C0E5401" w14:textId="16AE8B75" w:rsidR="00E51490" w:rsidRPr="00F52DC9" w:rsidRDefault="00B85E9E" w:rsidP="00E5149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2: </w:t>
      </w:r>
      <w:r w:rsidR="00E51490" w:rsidRPr="00F52DC9">
        <w:rPr>
          <w:rFonts w:ascii="Times New Roman" w:hAnsi="Times New Roman"/>
          <w:color w:val="1A1A1A"/>
          <w:sz w:val="13"/>
          <w:szCs w:val="13"/>
        </w:rPr>
        <w:t xml:space="preserve">Be logical, make sure you make sense / avoid random thoughts that come to mind </w:t>
      </w:r>
      <w:r w:rsidRPr="00F52DC9">
        <w:rPr>
          <w:rFonts w:ascii="Times New Roman" w:hAnsi="Times New Roman"/>
          <w:color w:val="1A1A1A"/>
          <w:sz w:val="13"/>
          <w:szCs w:val="13"/>
        </w:rPr>
        <w:t>/ structure thoughts and check for non-</w:t>
      </w:r>
      <w:proofErr w:type="spellStart"/>
      <w:r w:rsidRPr="00F52DC9">
        <w:rPr>
          <w:rFonts w:ascii="Times New Roman" w:hAnsi="Times New Roman"/>
          <w:color w:val="1A1A1A"/>
          <w:sz w:val="13"/>
          <w:szCs w:val="13"/>
        </w:rPr>
        <w:t>sequitors</w:t>
      </w:r>
      <w:proofErr w:type="spellEnd"/>
      <w:r w:rsidR="00C71830">
        <w:rPr>
          <w:rFonts w:ascii="Times New Roman" w:hAnsi="Times New Roman"/>
          <w:color w:val="1A1A1A"/>
          <w:sz w:val="13"/>
          <w:szCs w:val="13"/>
        </w:rPr>
        <w:t>.</w:t>
      </w:r>
      <w:r w:rsidR="00C02B9E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0D5BFD6" w14:textId="169FF0C4" w:rsidR="00D90FAE" w:rsidRPr="00F52DC9" w:rsidRDefault="00B85E9E" w:rsidP="001F297D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3: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>Be intentional</w:t>
      </w:r>
      <w:r w:rsidR="004A4C61" w:rsidRPr="00F52DC9">
        <w:rPr>
          <w:rFonts w:ascii="Times New Roman" w:hAnsi="Times New Roman"/>
          <w:color w:val="1A1A1A"/>
          <w:sz w:val="13"/>
          <w:szCs w:val="13"/>
        </w:rPr>
        <w:t xml:space="preserve"> / Think before you speak /</w:t>
      </w:r>
      <w:r w:rsidR="00ED747B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71830">
        <w:rPr>
          <w:rFonts w:ascii="Times New Roman" w:hAnsi="Times New Roman"/>
          <w:color w:val="1A1A1A"/>
          <w:sz w:val="13"/>
          <w:szCs w:val="13"/>
        </w:rPr>
        <w:t>integrate with top-level point.</w:t>
      </w:r>
      <w:r w:rsidR="00C02B9E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07969C25" w14:textId="12021BE2" w:rsidR="00874133" w:rsidRPr="00F52DC9" w:rsidRDefault="00B85E9E" w:rsidP="001F297D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4: </w:t>
      </w:r>
      <w:r w:rsidR="00A847DE" w:rsidRPr="00F52DC9">
        <w:rPr>
          <w:rFonts w:ascii="Times New Roman" w:hAnsi="Times New Roman"/>
          <w:color w:val="1A1A1A"/>
          <w:sz w:val="13"/>
          <w:szCs w:val="13"/>
        </w:rPr>
        <w:t>send message in</w:t>
      </w:r>
      <w:r w:rsidR="00874133" w:rsidRPr="00F52DC9">
        <w:rPr>
          <w:rFonts w:ascii="Times New Roman" w:hAnsi="Times New Roman"/>
          <w:color w:val="1A1A1A"/>
          <w:sz w:val="13"/>
          <w:szCs w:val="13"/>
        </w:rPr>
        <w:t xml:space="preserve"> way tha</w:t>
      </w:r>
      <w:r w:rsidRPr="00F52DC9">
        <w:rPr>
          <w:rFonts w:ascii="Times New Roman" w:hAnsi="Times New Roman"/>
          <w:color w:val="1A1A1A"/>
          <w:sz w:val="13"/>
          <w:szCs w:val="13"/>
        </w:rPr>
        <w:t>t others will easi</w:t>
      </w:r>
      <w:r w:rsidR="00A847DE" w:rsidRPr="00F52DC9">
        <w:rPr>
          <w:rFonts w:ascii="Times New Roman" w:hAnsi="Times New Roman"/>
          <w:color w:val="1A1A1A"/>
          <w:sz w:val="13"/>
          <w:szCs w:val="13"/>
        </w:rPr>
        <w:t xml:space="preserve">ly receive it: </w:t>
      </w:r>
      <w:proofErr w:type="spellStart"/>
      <w:r w:rsidR="00A847DE" w:rsidRPr="00F52DC9">
        <w:rPr>
          <w:rFonts w:ascii="Times New Roman" w:hAnsi="Times New Roman"/>
          <w:i/>
          <w:color w:val="1A1A1A"/>
          <w:sz w:val="13"/>
          <w:szCs w:val="13"/>
        </w:rPr>
        <w:t>howtosayit</w:t>
      </w:r>
      <w:proofErr w:type="spellEnd"/>
      <w:r w:rsidR="004A4C61" w:rsidRPr="00F52DC9">
        <w:rPr>
          <w:rFonts w:ascii="Times New Roman" w:hAnsi="Times New Roman"/>
          <w:color w:val="1A1A1A"/>
          <w:sz w:val="13"/>
          <w:szCs w:val="13"/>
        </w:rPr>
        <w:t>: grammar/picture errors</w:t>
      </w:r>
      <w:r w:rsidR="00A847DE" w:rsidRPr="00F52DC9">
        <w:rPr>
          <w:rFonts w:ascii="Times New Roman" w:hAnsi="Times New Roman"/>
          <w:color w:val="1A1A1A"/>
          <w:sz w:val="13"/>
          <w:szCs w:val="13"/>
        </w:rPr>
        <w:t>,</w:t>
      </w:r>
      <w:r w:rsidR="00BA6CC5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D2488" w:rsidRPr="00F52DC9">
        <w:rPr>
          <w:rFonts w:ascii="Times New Roman" w:hAnsi="Times New Roman"/>
          <w:color w:val="1A1A1A"/>
          <w:sz w:val="13"/>
          <w:szCs w:val="13"/>
        </w:rPr>
        <w:t>emphasize at the end, that vs. which,</w:t>
      </w:r>
      <w:r w:rsidR="00BA6CC5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D2488" w:rsidRPr="00F52DC9">
        <w:rPr>
          <w:rFonts w:ascii="Times New Roman" w:hAnsi="Times New Roman"/>
          <w:color w:val="1A1A1A"/>
          <w:sz w:val="13"/>
          <w:szCs w:val="13"/>
        </w:rPr>
        <w:t>check for gen. rules</w:t>
      </w:r>
      <w:r w:rsidR="00D2063D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CD2488" w:rsidRPr="00F52DC9">
        <w:rPr>
          <w:rFonts w:ascii="Times New Roman" w:hAnsi="Times New Roman"/>
          <w:color w:val="1A1A1A"/>
          <w:sz w:val="13"/>
          <w:szCs w:val="13"/>
        </w:rPr>
        <w:t xml:space="preserve">(don’t use abbreviations), </w:t>
      </w:r>
      <w:proofErr w:type="spellStart"/>
      <w:r w:rsidR="00A847DE" w:rsidRPr="00F52DC9">
        <w:rPr>
          <w:rFonts w:ascii="Times New Roman" w:hAnsi="Times New Roman"/>
          <w:i/>
          <w:color w:val="1A1A1A"/>
          <w:sz w:val="13"/>
          <w:szCs w:val="13"/>
        </w:rPr>
        <w:t>body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>language</w:t>
      </w:r>
      <w:proofErr w:type="spellEnd"/>
      <w:r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proofErr w:type="spellStart"/>
      <w:r w:rsidRPr="00F52DC9">
        <w:rPr>
          <w:rFonts w:ascii="Times New Roman" w:hAnsi="Times New Roman"/>
          <w:i/>
          <w:color w:val="1A1A1A"/>
          <w:sz w:val="13"/>
          <w:szCs w:val="13"/>
        </w:rPr>
        <w:t>vocalvariety</w:t>
      </w:r>
      <w:proofErr w:type="spellEnd"/>
      <w:r w:rsidR="001114BF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65684669" w14:textId="0594E50C" w:rsidR="003F157B" w:rsidRPr="00017409" w:rsidRDefault="00BA6CC5" w:rsidP="00017409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 xml:space="preserve">Level 5: </w:t>
      </w:r>
      <w:r w:rsidR="00235B23" w:rsidRPr="00F52DC9">
        <w:rPr>
          <w:rFonts w:ascii="Times New Roman" w:hAnsi="Times New Roman"/>
          <w:i/>
          <w:color w:val="1A1A1A"/>
          <w:sz w:val="13"/>
          <w:szCs w:val="13"/>
        </w:rPr>
        <w:t>persuasion, avoid I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: a. give honest and sincere appreciation b. don’t criticize, condemn, complain c. arouse </w:t>
      </w:r>
      <w:r w:rsidR="003C6D05">
        <w:rPr>
          <w:rFonts w:ascii="Times New Roman" w:hAnsi="Times New Roman"/>
          <w:i/>
          <w:color w:val="1A1A1A"/>
          <w:sz w:val="13"/>
          <w:szCs w:val="13"/>
        </w:rPr>
        <w:t>in the person and eager want</w:t>
      </w:r>
      <w:r w:rsidR="001114BF" w:rsidRPr="00F52DC9">
        <w:rPr>
          <w:rFonts w:ascii="Times New Roman" w:hAnsi="Times New Roman"/>
          <w:i/>
          <w:color w:val="1A1A1A"/>
          <w:sz w:val="13"/>
          <w:szCs w:val="13"/>
        </w:rPr>
        <w:t>:</w:t>
      </w: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  <w:r w:rsidR="00B62E96" w:rsidRPr="00F52DC9">
        <w:rPr>
          <w:rFonts w:ascii="Times New Roman" w:hAnsi="Times New Roman"/>
          <w:color w:val="1A1A1A"/>
          <w:sz w:val="13"/>
          <w:szCs w:val="13"/>
        </w:rPr>
        <w:t xml:space="preserve">Be happy with others: Avoid </w:t>
      </w:r>
      <w:proofErr w:type="spellStart"/>
      <w:r w:rsidR="00B62E96" w:rsidRPr="00F52DC9">
        <w:rPr>
          <w:rFonts w:ascii="Times New Roman" w:hAnsi="Times New Roman"/>
          <w:color w:val="1A1A1A"/>
          <w:sz w:val="13"/>
          <w:szCs w:val="13"/>
        </w:rPr>
        <w:t>mis</w:t>
      </w:r>
      <w:proofErr w:type="spellEnd"/>
      <w:r w:rsidR="00B62E96" w:rsidRPr="00F52DC9">
        <w:rPr>
          <w:rFonts w:ascii="Times New Roman" w:hAnsi="Times New Roman"/>
          <w:color w:val="1A1A1A"/>
          <w:sz w:val="13"/>
          <w:szCs w:val="13"/>
        </w:rPr>
        <w:t xml:space="preserve">-interpreting others’ intentions / don’t criticize / don’t get mad when 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>someone doesn’t understand you |</w:t>
      </w:r>
      <w:r w:rsidR="00B62E96" w:rsidRPr="00F52DC9">
        <w:rPr>
          <w:rFonts w:ascii="Times New Roman" w:hAnsi="Times New Roman"/>
          <w:color w:val="1A1A1A"/>
          <w:sz w:val="13"/>
          <w:szCs w:val="13"/>
        </w:rPr>
        <w:t xml:space="preserve"> avoid neg. thoughts 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| 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Identify things in common 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| </w:t>
      </w:r>
      <w:r w:rsidR="0023623C" w:rsidRPr="00F52DC9">
        <w:rPr>
          <w:rFonts w:ascii="Times New Roman" w:hAnsi="Times New Roman"/>
          <w:color w:val="1A1A1A"/>
          <w:sz w:val="13"/>
          <w:szCs w:val="13"/>
        </w:rPr>
        <w:t>Listen to and Read people (body langu</w:t>
      </w:r>
      <w:r w:rsidR="00331B42" w:rsidRPr="00F52DC9">
        <w:rPr>
          <w:rFonts w:ascii="Times New Roman" w:hAnsi="Times New Roman"/>
          <w:color w:val="1A1A1A"/>
          <w:sz w:val="13"/>
          <w:szCs w:val="13"/>
        </w:rPr>
        <w:t>age, facial expression</w:t>
      </w:r>
      <w:r w:rsidR="0023623C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 |</w:t>
      </w:r>
      <w:r w:rsidR="00235B23" w:rsidRPr="00F52DC9">
        <w:rPr>
          <w:rFonts w:ascii="Times New Roman" w:hAnsi="Times New Roman"/>
          <w:color w:val="1A1A1A"/>
          <w:sz w:val="13"/>
          <w:szCs w:val="13"/>
        </w:rPr>
        <w:t xml:space="preserve">| </w:t>
      </w:r>
      <w:r w:rsidR="00235B23" w:rsidRPr="00F52DC9">
        <w:rPr>
          <w:rFonts w:ascii="Times New Roman" w:hAnsi="Times New Roman"/>
          <w:i/>
          <w:color w:val="1A1A1A"/>
          <w:sz w:val="13"/>
          <w:szCs w:val="13"/>
        </w:rPr>
        <w:t>empathy, wired to connect:</w:t>
      </w:r>
      <w:r w:rsidR="00235B23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Situational awareness </w:t>
      </w:r>
      <w:r w:rsidR="00B52F30" w:rsidRPr="00F52DC9">
        <w:rPr>
          <w:rFonts w:ascii="Times New Roman" w:hAnsi="Times New Roman"/>
          <w:color w:val="1A1A1A"/>
          <w:sz w:val="13"/>
          <w:szCs w:val="13"/>
        </w:rPr>
        <w:t xml:space="preserve">/ Focus on one thing, and do that thing </w:t>
      </w:r>
      <w:r w:rsidR="00331B42" w:rsidRPr="00F52DC9">
        <w:rPr>
          <w:rFonts w:ascii="Times New Roman" w:hAnsi="Times New Roman"/>
          <w:color w:val="1A1A1A"/>
          <w:sz w:val="13"/>
          <w:szCs w:val="13"/>
        </w:rPr>
        <w:t>/ Make eye contact / don’t be interested in rando</w:t>
      </w:r>
      <w:r w:rsidR="00543262" w:rsidRPr="00F52DC9">
        <w:rPr>
          <w:rFonts w:ascii="Times New Roman" w:hAnsi="Times New Roman"/>
          <w:color w:val="1A1A1A"/>
          <w:sz w:val="13"/>
          <w:szCs w:val="13"/>
        </w:rPr>
        <w:t xml:space="preserve">m parties or randomness outside </w:t>
      </w:r>
      <w:r w:rsidR="004620D5" w:rsidRPr="00F52DC9">
        <w:rPr>
          <w:rFonts w:ascii="Times New Roman" w:hAnsi="Times New Roman"/>
          <w:color w:val="1A1A1A"/>
          <w:sz w:val="13"/>
          <w:szCs w:val="13"/>
        </w:rPr>
        <w:t xml:space="preserve">/ emotional </w:t>
      </w:r>
      <w:r w:rsidR="000630F5" w:rsidRPr="00F52DC9">
        <w:rPr>
          <w:rFonts w:ascii="Times New Roman" w:hAnsi="Times New Roman"/>
          <w:color w:val="1A1A1A"/>
          <w:sz w:val="13"/>
          <w:szCs w:val="13"/>
        </w:rPr>
        <w:t>intelligenc</w:t>
      </w:r>
      <w:r w:rsidR="00B85E9E" w:rsidRPr="00F52DC9">
        <w:rPr>
          <w:rFonts w:ascii="Times New Roman" w:hAnsi="Times New Roman"/>
          <w:color w:val="1A1A1A"/>
          <w:sz w:val="13"/>
          <w:szCs w:val="13"/>
        </w:rPr>
        <w:t xml:space="preserve">e | </w:t>
      </w:r>
      <w:r w:rsidR="00A97A18" w:rsidRPr="00F52DC9">
        <w:rPr>
          <w:rFonts w:ascii="Times New Roman" w:hAnsi="Times New Roman"/>
          <w:color w:val="1A1A1A"/>
          <w:sz w:val="13"/>
          <w:szCs w:val="13"/>
        </w:rPr>
        <w:t>Give space, avoid being over-intrusive</w:t>
      </w:r>
      <w:r w:rsidR="00C700DD">
        <w:rPr>
          <w:rFonts w:ascii="Times New Roman" w:hAnsi="Times New Roman"/>
          <w:color w:val="1A1A1A"/>
          <w:sz w:val="13"/>
          <w:szCs w:val="13"/>
        </w:rPr>
        <w:t>.</w:t>
      </w:r>
      <w:r w:rsidR="00205313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177E5395" w14:textId="3C39DA5E" w:rsidR="007D53F8" w:rsidRPr="00F52DC9" w:rsidRDefault="00552BD4" w:rsidP="007D53F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i/>
          <w:color w:val="1A1A1A"/>
          <w:sz w:val="13"/>
          <w:szCs w:val="13"/>
        </w:rPr>
      </w:pPr>
      <w:r w:rsidRPr="00F52DC9">
        <w:rPr>
          <w:rFonts w:ascii="Times New Roman" w:hAnsi="Times New Roman"/>
          <w:i/>
          <w:color w:val="1A1A1A"/>
          <w:sz w:val="13"/>
          <w:szCs w:val="13"/>
        </w:rPr>
        <w:t xml:space="preserve">Specific </w:t>
      </w:r>
      <w:r w:rsidR="008A0891" w:rsidRPr="00F52DC9">
        <w:rPr>
          <w:rFonts w:ascii="Times New Roman" w:hAnsi="Times New Roman"/>
          <w:i/>
          <w:color w:val="1A1A1A"/>
          <w:sz w:val="13"/>
          <w:szCs w:val="13"/>
        </w:rPr>
        <w:t>settings</w:t>
      </w:r>
      <w:r w:rsidR="00712404" w:rsidRPr="00F52DC9">
        <w:rPr>
          <w:rFonts w:ascii="Times New Roman" w:hAnsi="Times New Roman"/>
          <w:i/>
          <w:color w:val="1A1A1A"/>
          <w:sz w:val="13"/>
          <w:szCs w:val="13"/>
        </w:rPr>
        <w:t>:</w:t>
      </w:r>
      <w:r w:rsidR="006976E6">
        <w:rPr>
          <w:rFonts w:ascii="Times New Roman" w:hAnsi="Times New Roman"/>
          <w:i/>
          <w:color w:val="1A1A1A"/>
          <w:sz w:val="13"/>
          <w:szCs w:val="13"/>
        </w:rPr>
        <w:t xml:space="preserve"> </w:t>
      </w:r>
    </w:p>
    <w:p w14:paraId="64592B61" w14:textId="796A2AEE" w:rsidR="0017207C" w:rsidRPr="00F52DC9" w:rsidRDefault="0017207C" w:rsidP="00FF5B4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Technical p</w:t>
      </w:r>
      <w:r w:rsidR="007D53F8" w:rsidRPr="00F52DC9">
        <w:rPr>
          <w:rFonts w:ascii="Times New Roman" w:hAnsi="Times New Roman"/>
          <w:color w:val="1A1A1A"/>
          <w:sz w:val="13"/>
          <w:szCs w:val="13"/>
        </w:rPr>
        <w:t xml:space="preserve">resentations: </w:t>
      </w:r>
      <w:r w:rsidR="00FF5B40" w:rsidRPr="00F52DC9">
        <w:rPr>
          <w:rFonts w:ascii="Times New Roman" w:hAnsi="Times New Roman"/>
          <w:color w:val="1A1A1A"/>
          <w:sz w:val="13"/>
          <w:szCs w:val="13"/>
        </w:rPr>
        <w:t>find ways to break ice and avoid nervousness/think of audience as rooting for you, organize speech</w:t>
      </w:r>
      <w:r w:rsidR="00C32D4E" w:rsidRPr="00F52DC9">
        <w:rPr>
          <w:rFonts w:ascii="Times New Roman" w:hAnsi="Times New Roman"/>
          <w:color w:val="1A1A1A"/>
          <w:sz w:val="13"/>
          <w:szCs w:val="13"/>
        </w:rPr>
        <w:t xml:space="preserve"> (be linear), </w:t>
      </w:r>
      <w:r w:rsidR="00FF5B40" w:rsidRPr="00F52DC9">
        <w:rPr>
          <w:rFonts w:ascii="Times New Roman" w:hAnsi="Times New Roman"/>
          <w:color w:val="1A1A1A"/>
          <w:sz w:val="13"/>
          <w:szCs w:val="13"/>
        </w:rPr>
        <w:t xml:space="preserve">get to the point, how to say it, your body speaks, vocal variety, 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research your topic</w:t>
      </w:r>
      <w:r w:rsidR="000A6EFA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E51490" w:rsidRPr="00F52DC9">
        <w:rPr>
          <w:rFonts w:ascii="Times New Roman" w:hAnsi="Times New Roman"/>
          <w:color w:val="1A1A1A"/>
          <w:sz w:val="13"/>
          <w:szCs w:val="13"/>
        </w:rPr>
        <w:t>(know content)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, use visual aids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>/materials</w:t>
      </w:r>
      <w:r w:rsidR="001E6E09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>(</w:t>
      </w:r>
      <w:r w:rsidR="002E5FC8" w:rsidRPr="00F52DC9">
        <w:rPr>
          <w:rFonts w:ascii="Times New Roman" w:hAnsi="Times New Roman"/>
          <w:color w:val="1A1A1A"/>
          <w:sz w:val="13"/>
          <w:szCs w:val="13"/>
        </w:rPr>
        <w:t>concrete?</w:t>
      </w:r>
      <w:r w:rsidR="00622114" w:rsidRPr="00F52DC9">
        <w:rPr>
          <w:rFonts w:ascii="Times New Roman" w:hAnsi="Times New Roman"/>
          <w:color w:val="1A1A1A"/>
          <w:sz w:val="13"/>
          <w:szCs w:val="13"/>
        </w:rPr>
        <w:t>)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, persuade, inspire/connect</w:t>
      </w:r>
      <w:r w:rsidR="009E5B79">
        <w:rPr>
          <w:rFonts w:ascii="Times New Roman" w:hAnsi="Times New Roman"/>
          <w:color w:val="1A1A1A"/>
          <w:sz w:val="13"/>
          <w:szCs w:val="13"/>
        </w:rPr>
        <w:t>, entertain/joke</w:t>
      </w:r>
    </w:p>
    <w:p w14:paraId="4BE2278B" w14:textId="607449AB" w:rsidR="00E44578" w:rsidRPr="00F52DC9" w:rsidRDefault="00156DF1" w:rsidP="007D53F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Social</w:t>
      </w:r>
      <w:r w:rsidR="00FF5B40" w:rsidRPr="00F52DC9">
        <w:rPr>
          <w:rFonts w:ascii="Times New Roman" w:hAnsi="Times New Roman"/>
          <w:color w:val="1A1A1A"/>
          <w:sz w:val="13"/>
          <w:szCs w:val="13"/>
        </w:rPr>
        <w:t xml:space="preserve"> gatherings/conventions</w:t>
      </w:r>
      <w:r w:rsidR="003917F7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>(table topics)</w:t>
      </w:r>
      <w:r w:rsidR="007D53F8"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 xml:space="preserve">Be resilient to </w:t>
      </w:r>
      <w:r w:rsidR="00151A74">
        <w:rPr>
          <w:rFonts w:ascii="Times New Roman" w:hAnsi="Times New Roman"/>
          <w:color w:val="1A1A1A"/>
          <w:sz w:val="13"/>
          <w:szCs w:val="13"/>
        </w:rPr>
        <w:t>others words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E66227" w:rsidRPr="00F52DC9">
        <w:rPr>
          <w:rFonts w:ascii="Times New Roman" w:hAnsi="Times New Roman"/>
          <w:color w:val="1A1A1A"/>
          <w:sz w:val="13"/>
          <w:szCs w:val="13"/>
        </w:rPr>
        <w:t>t</w:t>
      </w:r>
      <w:r w:rsidR="00BE14E6" w:rsidRPr="00F52DC9">
        <w:rPr>
          <w:rFonts w:ascii="Times New Roman" w:hAnsi="Times New Roman"/>
          <w:color w:val="1A1A1A"/>
          <w:sz w:val="13"/>
          <w:szCs w:val="13"/>
        </w:rPr>
        <w:t xml:space="preserve">hink of words before speaking and making your point, 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>punctuality</w:t>
      </w:r>
      <w:r w:rsidR="00151A74">
        <w:rPr>
          <w:rFonts w:ascii="Times New Roman" w:hAnsi="Times New Roman"/>
          <w:color w:val="1A1A1A"/>
          <w:sz w:val="13"/>
          <w:szCs w:val="13"/>
        </w:rPr>
        <w:t>, prep clothing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>,</w:t>
      </w:r>
      <w:r w:rsidR="001824B0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 xml:space="preserve">know schedules and email others in advance, </w:t>
      </w:r>
      <w:r w:rsidR="001824B0" w:rsidRPr="00F52DC9">
        <w:rPr>
          <w:rFonts w:ascii="Times New Roman" w:hAnsi="Times New Roman"/>
          <w:color w:val="1A1A1A"/>
          <w:sz w:val="13"/>
          <w:szCs w:val="13"/>
        </w:rPr>
        <w:t>know interactions that may come up</w:t>
      </w:r>
      <w:r w:rsidR="003E2483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0F6174" w:rsidRPr="00F52DC9">
        <w:rPr>
          <w:rFonts w:ascii="Times New Roman" w:hAnsi="Times New Roman"/>
          <w:color w:val="1A1A1A"/>
          <w:sz w:val="13"/>
          <w:szCs w:val="13"/>
        </w:rPr>
        <w:t>know what to go to/where to be</w:t>
      </w:r>
      <w:r w:rsidR="00D90FAE" w:rsidRPr="00F52DC9">
        <w:rPr>
          <w:rFonts w:ascii="Times New Roman" w:hAnsi="Times New Roman"/>
          <w:color w:val="1A1A1A"/>
          <w:sz w:val="13"/>
          <w:szCs w:val="13"/>
        </w:rPr>
        <w:t>, identify common ground in group and situational awareness</w:t>
      </w:r>
      <w:r w:rsidR="00E66227" w:rsidRPr="00F52DC9">
        <w:rPr>
          <w:rFonts w:ascii="Times New Roman" w:hAnsi="Times New Roman"/>
          <w:color w:val="1A1A1A"/>
          <w:sz w:val="13"/>
          <w:szCs w:val="13"/>
        </w:rPr>
        <w:t xml:space="preserve">, </w:t>
      </w:r>
      <w:r w:rsidR="009A160C">
        <w:rPr>
          <w:rFonts w:ascii="Times New Roman" w:hAnsi="Times New Roman"/>
          <w:color w:val="1A1A1A"/>
          <w:sz w:val="13"/>
          <w:szCs w:val="13"/>
        </w:rPr>
        <w:t>connect</w:t>
      </w:r>
      <w:r w:rsidR="00181F93" w:rsidRPr="00F52DC9">
        <w:rPr>
          <w:rFonts w:ascii="Times New Roman" w:hAnsi="Times New Roman"/>
          <w:color w:val="1A1A1A"/>
          <w:sz w:val="13"/>
          <w:szCs w:val="13"/>
        </w:rPr>
        <w:t xml:space="preserve"> with the overall situation</w:t>
      </w:r>
      <w:r w:rsidR="003917F7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151A74">
        <w:rPr>
          <w:rFonts w:ascii="Times New Roman" w:hAnsi="Times New Roman"/>
          <w:color w:val="1A1A1A"/>
          <w:sz w:val="13"/>
          <w:szCs w:val="13"/>
        </w:rPr>
        <w:t>(</w:t>
      </w:r>
      <w:proofErr w:type="spellStart"/>
      <w:r w:rsidR="00151A74">
        <w:rPr>
          <w:rFonts w:ascii="Times New Roman" w:hAnsi="Times New Roman"/>
          <w:color w:val="1A1A1A"/>
          <w:sz w:val="13"/>
          <w:szCs w:val="13"/>
        </w:rPr>
        <w:t>mtg</w:t>
      </w:r>
      <w:proofErr w:type="spellEnd"/>
      <w:r w:rsidR="00151A74">
        <w:rPr>
          <w:rFonts w:ascii="Times New Roman" w:hAnsi="Times New Roman"/>
          <w:color w:val="1A1A1A"/>
          <w:sz w:val="13"/>
          <w:szCs w:val="13"/>
        </w:rPr>
        <w:t xml:space="preserve"> theme</w:t>
      </w:r>
      <w:r w:rsidR="00BD2BA8" w:rsidRPr="00F52DC9">
        <w:rPr>
          <w:rFonts w:ascii="Times New Roman" w:hAnsi="Times New Roman"/>
          <w:color w:val="1A1A1A"/>
          <w:sz w:val="13"/>
          <w:szCs w:val="13"/>
        </w:rPr>
        <w:t xml:space="preserve">). </w:t>
      </w:r>
    </w:p>
    <w:p w14:paraId="3E13CA46" w14:textId="77777777" w:rsidR="00DB07F5" w:rsidRPr="00F52DC9" w:rsidRDefault="007D53F8" w:rsidP="0017207C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Meetings</w:t>
      </w:r>
      <w:r w:rsidR="00DB07F5" w:rsidRPr="00F52DC9">
        <w:rPr>
          <w:rFonts w:ascii="Times New Roman" w:hAnsi="Times New Roman"/>
          <w:color w:val="1A1A1A"/>
          <w:sz w:val="13"/>
          <w:szCs w:val="13"/>
        </w:rPr>
        <w:t>/hangout/interview</w:t>
      </w:r>
      <w:r w:rsidR="00EF0B63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45871" w:rsidRPr="00F52DC9">
        <w:rPr>
          <w:rFonts w:ascii="Times New Roman" w:hAnsi="Times New Roman"/>
          <w:color w:val="1A1A1A"/>
          <w:sz w:val="13"/>
          <w:szCs w:val="13"/>
        </w:rPr>
        <w:t>(conversation)</w:t>
      </w:r>
      <w:r w:rsidRPr="00F52DC9">
        <w:rPr>
          <w:rFonts w:ascii="Times New Roman" w:hAnsi="Times New Roman"/>
          <w:color w:val="1A1A1A"/>
          <w:sz w:val="13"/>
          <w:szCs w:val="13"/>
        </w:rPr>
        <w:t>: prep for what to say, avoid going into things that generate unneeded work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5263BEB9" w14:textId="543E7841" w:rsidR="0002555D" w:rsidRDefault="00552BD4" w:rsidP="0002555D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F52DC9">
        <w:rPr>
          <w:rFonts w:ascii="Times New Roman" w:hAnsi="Times New Roman"/>
          <w:color w:val="1A1A1A"/>
          <w:sz w:val="13"/>
          <w:szCs w:val="13"/>
        </w:rPr>
        <w:t>Relationship setting</w:t>
      </w:r>
      <w:r w:rsidR="0014425E" w:rsidRPr="00F52DC9">
        <w:rPr>
          <w:rFonts w:ascii="Times New Roman" w:hAnsi="Times New Roman"/>
          <w:color w:val="1A1A1A"/>
          <w:sz w:val="13"/>
          <w:szCs w:val="13"/>
        </w:rPr>
        <w:t xml:space="preserve">: 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 xml:space="preserve">Be on lookout </w:t>
      </w:r>
      <w:r w:rsidR="004620D5" w:rsidRPr="00F52DC9">
        <w:rPr>
          <w:rFonts w:ascii="Times New Roman" w:hAnsi="Times New Roman"/>
          <w:color w:val="1A1A1A"/>
          <w:sz w:val="13"/>
          <w:szCs w:val="13"/>
        </w:rPr>
        <w:t xml:space="preserve">/ think positively/icebreaker, </w:t>
      </w:r>
      <w:r w:rsidR="0014425E" w:rsidRPr="00F52DC9">
        <w:rPr>
          <w:rFonts w:ascii="Times New Roman" w:hAnsi="Times New Roman"/>
          <w:color w:val="1A1A1A"/>
          <w:sz w:val="13"/>
          <w:szCs w:val="13"/>
        </w:rPr>
        <w:t>Plan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>ning dates</w:t>
      </w:r>
      <w:r w:rsidR="008537FD" w:rsidRPr="00F52DC9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>(</w:t>
      </w:r>
      <w:r w:rsidR="00583CCC" w:rsidRPr="00F52DC9">
        <w:rPr>
          <w:rFonts w:ascii="Times New Roman" w:hAnsi="Times New Roman"/>
          <w:color w:val="1A1A1A"/>
          <w:sz w:val="13"/>
          <w:szCs w:val="13"/>
        </w:rPr>
        <w:t>make reservations</w:t>
      </w:r>
      <w:r w:rsidR="008925C3" w:rsidRPr="00F52DC9">
        <w:rPr>
          <w:rFonts w:ascii="Times New Roman" w:hAnsi="Times New Roman"/>
          <w:color w:val="1A1A1A"/>
          <w:sz w:val="13"/>
          <w:szCs w:val="13"/>
        </w:rPr>
        <w:t>, tell ahead of time what’s going on, do</w:t>
      </w:r>
      <w:r w:rsidR="007F7C33" w:rsidRPr="00F52DC9">
        <w:rPr>
          <w:rFonts w:ascii="Times New Roman" w:hAnsi="Times New Roman"/>
          <w:color w:val="1A1A1A"/>
          <w:sz w:val="13"/>
          <w:szCs w:val="13"/>
        </w:rPr>
        <w:t xml:space="preserve">n’t make things too complicated), Have something interesting and unique to say, show interest in specific things, 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>Connecting (</w:t>
      </w:r>
      <w:r w:rsidR="0014425E" w:rsidRPr="00F52DC9">
        <w:rPr>
          <w:rFonts w:ascii="Times New Roman" w:hAnsi="Times New Roman"/>
          <w:color w:val="1A1A1A"/>
          <w:sz w:val="13"/>
          <w:szCs w:val="13"/>
        </w:rPr>
        <w:t>Find common ground, show compassion</w:t>
      </w:r>
      <w:r w:rsidR="001E7F60" w:rsidRPr="00F52DC9">
        <w:rPr>
          <w:rFonts w:ascii="Times New Roman" w:hAnsi="Times New Roman"/>
          <w:color w:val="1A1A1A"/>
          <w:sz w:val="13"/>
          <w:szCs w:val="13"/>
        </w:rPr>
        <w:t>, show interest in the other person’s ac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 xml:space="preserve">tivities), </w:t>
      </w:r>
      <w:r w:rsidR="001E29EC" w:rsidRPr="00F52DC9">
        <w:rPr>
          <w:rFonts w:ascii="Times New Roman" w:hAnsi="Times New Roman"/>
          <w:color w:val="1A1A1A"/>
          <w:sz w:val="13"/>
          <w:szCs w:val="13"/>
        </w:rPr>
        <w:t>E</w:t>
      </w:r>
      <w:r w:rsidR="009B2122" w:rsidRPr="00F52DC9">
        <w:rPr>
          <w:rFonts w:ascii="Times New Roman" w:hAnsi="Times New Roman"/>
          <w:color w:val="1A1A1A"/>
          <w:sz w:val="13"/>
          <w:szCs w:val="13"/>
        </w:rPr>
        <w:t>xpre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>ss emotions when you have them (</w:t>
      </w:r>
      <w:r w:rsidR="009B2122" w:rsidRPr="00F52DC9">
        <w:rPr>
          <w:rFonts w:ascii="Times New Roman" w:hAnsi="Times New Roman"/>
          <w:color w:val="1A1A1A"/>
          <w:sz w:val="13"/>
          <w:szCs w:val="13"/>
        </w:rPr>
        <w:t>w</w:t>
      </w:r>
      <w:r w:rsidR="00DD76E2" w:rsidRPr="00F52DC9">
        <w:rPr>
          <w:rFonts w:ascii="Times New Roman" w:hAnsi="Times New Roman"/>
          <w:color w:val="1A1A1A"/>
          <w:sz w:val="13"/>
          <w:szCs w:val="13"/>
        </w:rPr>
        <w:t>hen you like someone, tell them)</w:t>
      </w:r>
      <w:r w:rsidR="00022B70">
        <w:rPr>
          <w:rFonts w:ascii="Times New Roman" w:hAnsi="Times New Roman"/>
          <w:color w:val="1A1A1A"/>
          <w:sz w:val="13"/>
          <w:szCs w:val="13"/>
        </w:rPr>
        <w:t xml:space="preserve">, connect about emotions. </w:t>
      </w:r>
    </w:p>
    <w:p w14:paraId="4E9584F1" w14:textId="6ABE23A4" w:rsidR="00F72F75" w:rsidRDefault="00F72F75" w:rsidP="00F72F75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6A57A9">
        <w:rPr>
          <w:rFonts w:ascii="Times New Roman" w:hAnsi="Times New Roman"/>
          <w:i/>
          <w:color w:val="1A1A1A"/>
          <w:sz w:val="13"/>
          <w:szCs w:val="13"/>
        </w:rPr>
        <w:t>Social Intelligence:</w:t>
      </w:r>
      <w:r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151A74">
        <w:rPr>
          <w:rFonts w:ascii="Times New Roman" w:hAnsi="Times New Roman"/>
          <w:color w:val="1A1A1A"/>
          <w:sz w:val="13"/>
          <w:szCs w:val="13"/>
        </w:rPr>
        <w:t>--</w:t>
      </w:r>
      <w:proofErr w:type="gramStart"/>
      <w:r w:rsidR="00151A74">
        <w:rPr>
          <w:rFonts w:ascii="Times New Roman" w:hAnsi="Times New Roman"/>
          <w:color w:val="1A1A1A"/>
          <w:sz w:val="13"/>
          <w:szCs w:val="13"/>
        </w:rPr>
        <w:t xml:space="preserve">- </w:t>
      </w:r>
      <w:r w:rsidR="00FB1228">
        <w:rPr>
          <w:rFonts w:ascii="Times New Roman" w:hAnsi="Times New Roman"/>
          <w:color w:val="1A1A1A"/>
          <w:sz w:val="13"/>
          <w:szCs w:val="13"/>
        </w:rPr>
        <w:t xml:space="preserve">   </w:t>
      </w:r>
      <w:proofErr w:type="gramEnd"/>
      <w:r w:rsidR="00FB1228" w:rsidRPr="00FB1228">
        <w:rPr>
          <w:rFonts w:ascii="Times New Roman" w:hAnsi="Times New Roman"/>
          <w:color w:val="1A1A1A"/>
          <w:sz w:val="13"/>
          <w:szCs w:val="13"/>
        </w:rPr>
        <w:sym w:font="Wingdings" w:char="F0DF"/>
      </w:r>
      <w:r w:rsidR="00FB1228">
        <w:rPr>
          <w:rFonts w:ascii="Times New Roman" w:hAnsi="Times New Roman"/>
          <w:color w:val="1A1A1A"/>
          <w:sz w:val="13"/>
          <w:szCs w:val="13"/>
        </w:rPr>
        <w:t xml:space="preserve"> habits summary</w:t>
      </w:r>
    </w:p>
    <w:p w14:paraId="7164A8CA" w14:textId="777BB616" w:rsidR="0002555D" w:rsidRDefault="0002555D" w:rsidP="0002555D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02555D">
        <w:rPr>
          <w:rFonts w:ascii="Times New Roman" w:hAnsi="Times New Roman"/>
          <w:color w:val="1A1A1A"/>
          <w:sz w:val="13"/>
          <w:szCs w:val="13"/>
        </w:rPr>
        <w:t xml:space="preserve">Mannerisms to have and to avoid: </w:t>
      </w:r>
      <w:r w:rsidR="00FF28A3"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lips relaxed,</w:t>
      </w:r>
      <w:r w:rsidR="00FF28A3" w:rsidRPr="0002555D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FF28A3">
        <w:rPr>
          <w:rFonts w:ascii="Times New Roman" w:hAnsi="Times New Roman"/>
          <w:color w:val="1A1A1A"/>
          <w:sz w:val="13"/>
          <w:szCs w:val="13"/>
        </w:rPr>
        <w:t xml:space="preserve">back straight, </w:t>
      </w:r>
      <w:r w:rsidR="00FF28A3" w:rsidRPr="0002555D">
        <w:rPr>
          <w:rFonts w:ascii="Times New Roman" w:hAnsi="Times New Roman"/>
          <w:color w:val="FFFF00"/>
          <w:sz w:val="13"/>
          <w:szCs w:val="13"/>
          <w:highlight w:val="magenta"/>
        </w:rPr>
        <w:t>shout,</w:t>
      </w:r>
      <w:r w:rsidR="00FF28A3">
        <w:rPr>
          <w:rFonts w:ascii="Times New Roman" w:hAnsi="Times New Roman"/>
          <w:color w:val="1A1A1A"/>
          <w:sz w:val="13"/>
          <w:szCs w:val="13"/>
        </w:rPr>
        <w:t xml:space="preserve">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smile, no frowning,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eyebrows up, relaxed hands, avoid over-smiling,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avoid moving arms,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hands in pocket or to the side, avoid crossing arms,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back straight,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walk with brisk pace, don’t lean on places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, walk straight line without feet scrubbing floor,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give hugs tightly, shake hands thoroughly, no looking at phone, </w:t>
      </w:r>
      <w:r w:rsidRPr="0002555D">
        <w:rPr>
          <w:rFonts w:ascii="Times New Roman" w:hAnsi="Times New Roman"/>
          <w:color w:val="1A1A1A"/>
          <w:sz w:val="13"/>
          <w:szCs w:val="13"/>
          <w:highlight w:val="magenta"/>
        </w:rPr>
        <w:t>avoid bodily noises (no teeth clicks, no nose sneezes, no farts),</w:t>
      </w:r>
      <w:r w:rsidRPr="0002555D">
        <w:rPr>
          <w:rFonts w:ascii="Times New Roman" w:hAnsi="Times New Roman"/>
          <w:color w:val="1A1A1A"/>
          <w:sz w:val="13"/>
          <w:szCs w:val="13"/>
        </w:rPr>
        <w:t xml:space="preserve"> don’t bump into people, clean trash behind you</w:t>
      </w:r>
      <w:r>
        <w:rPr>
          <w:rFonts w:ascii="Times New Roman" w:hAnsi="Times New Roman"/>
          <w:color w:val="1A1A1A"/>
          <w:sz w:val="13"/>
          <w:szCs w:val="13"/>
        </w:rPr>
        <w:t>.</w:t>
      </w:r>
      <w:r w:rsidR="009B3C09">
        <w:rPr>
          <w:rFonts w:ascii="Times New Roman" w:hAnsi="Times New Roman"/>
          <w:color w:val="1A1A1A"/>
          <w:sz w:val="13"/>
          <w:szCs w:val="13"/>
        </w:rPr>
        <w:t xml:space="preserve"> </w:t>
      </w:r>
    </w:p>
    <w:p w14:paraId="2965C5EF" w14:textId="26479A9B" w:rsidR="009801B7" w:rsidRPr="00205313" w:rsidRDefault="006A57A9" w:rsidP="0020531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i/>
          <w:color w:val="1A1A1A"/>
          <w:sz w:val="13"/>
          <w:szCs w:val="13"/>
        </w:rPr>
        <w:t>Working with Emotional I</w:t>
      </w:r>
      <w:r w:rsidR="00205313" w:rsidRPr="006A57A9">
        <w:rPr>
          <w:rFonts w:ascii="Times New Roman" w:hAnsi="Times New Roman"/>
          <w:i/>
          <w:color w:val="1A1A1A"/>
          <w:sz w:val="13"/>
          <w:szCs w:val="13"/>
        </w:rPr>
        <w:t>nt</w:t>
      </w:r>
      <w:r>
        <w:rPr>
          <w:rFonts w:ascii="Times New Roman" w:hAnsi="Times New Roman"/>
          <w:i/>
          <w:color w:val="1A1A1A"/>
          <w:sz w:val="13"/>
          <w:szCs w:val="13"/>
        </w:rPr>
        <w:t>.</w:t>
      </w:r>
      <w:r w:rsidR="00BF10FE" w:rsidRPr="006A57A9">
        <w:rPr>
          <w:rFonts w:ascii="Times New Roman" w:hAnsi="Times New Roman"/>
          <w:i/>
          <w:color w:val="1A1A1A"/>
          <w:sz w:val="13"/>
          <w:szCs w:val="13"/>
        </w:rPr>
        <w:t>:</w:t>
      </w:r>
      <w:r w:rsidR="00BF10FE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05313">
        <w:rPr>
          <w:rFonts w:ascii="Times New Roman" w:hAnsi="Times New Roman"/>
          <w:color w:val="1A1A1A"/>
          <w:sz w:val="13"/>
          <w:szCs w:val="13"/>
        </w:rPr>
        <w:t xml:space="preserve">Experience: </w:t>
      </w:r>
      <w:r w:rsidR="003C6D05">
        <w:rPr>
          <w:rFonts w:ascii="Times New Roman" w:hAnsi="Times New Roman"/>
          <w:color w:val="1A1A1A"/>
          <w:sz w:val="13"/>
          <w:szCs w:val="13"/>
        </w:rPr>
        <w:t xml:space="preserve">emotional, </w:t>
      </w:r>
      <w:r w:rsidR="00BF10FE">
        <w:rPr>
          <w:rFonts w:ascii="Times New Roman" w:hAnsi="Times New Roman"/>
          <w:color w:val="1A1A1A"/>
          <w:sz w:val="13"/>
          <w:szCs w:val="13"/>
        </w:rPr>
        <w:t>social, general if/</w:t>
      </w:r>
      <w:proofErr w:type="gramStart"/>
      <w:r w:rsidR="00BF10FE">
        <w:rPr>
          <w:rFonts w:ascii="Times New Roman" w:hAnsi="Times New Roman"/>
          <w:color w:val="1A1A1A"/>
          <w:sz w:val="13"/>
          <w:szCs w:val="13"/>
        </w:rPr>
        <w:t>then</w:t>
      </w:r>
      <w:r w:rsidR="00A37495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205313">
        <w:rPr>
          <w:rFonts w:ascii="Times New Roman" w:hAnsi="Times New Roman"/>
          <w:color w:val="1A1A1A"/>
          <w:sz w:val="13"/>
          <w:szCs w:val="13"/>
        </w:rPr>
        <w:t>,</w:t>
      </w:r>
      <w:proofErr w:type="gramEnd"/>
      <w:r w:rsidR="00205313">
        <w:rPr>
          <w:rFonts w:ascii="Times New Roman" w:hAnsi="Times New Roman"/>
          <w:color w:val="1A1A1A"/>
          <w:sz w:val="13"/>
          <w:szCs w:val="13"/>
        </w:rPr>
        <w:t xml:space="preserve">  </w:t>
      </w:r>
      <w:r w:rsidR="005C6315" w:rsidRPr="00205313">
        <w:rPr>
          <w:rFonts w:ascii="Times New Roman" w:hAnsi="Times New Roman"/>
          <w:color w:val="1A1A1A"/>
          <w:sz w:val="13"/>
          <w:szCs w:val="13"/>
        </w:rPr>
        <w:t xml:space="preserve">Reliability: (general:): </w:t>
      </w:r>
      <w:r w:rsidR="00A37495" w:rsidRPr="00205313">
        <w:rPr>
          <w:rFonts w:ascii="Times New Roman" w:hAnsi="Times New Roman"/>
          <w:color w:val="1A1A1A"/>
          <w:sz w:val="13"/>
          <w:szCs w:val="13"/>
        </w:rPr>
        <w:t xml:space="preserve"> </w:t>
      </w:r>
      <w:r w:rsidR="00BF10FE" w:rsidRPr="00205313">
        <w:rPr>
          <w:rFonts w:ascii="Times New Roman" w:hAnsi="Times New Roman"/>
          <w:color w:val="1A1A1A"/>
          <w:sz w:val="13"/>
          <w:szCs w:val="13"/>
        </w:rPr>
        <w:t>if/then, security</w:t>
      </w:r>
      <w:r w:rsidR="00205313" w:rsidRPr="00205313">
        <w:rPr>
          <w:rFonts w:ascii="Times New Roman" w:hAnsi="Times New Roman"/>
          <w:color w:val="1A1A1A"/>
          <w:sz w:val="13"/>
          <w:szCs w:val="13"/>
        </w:rPr>
        <w:t>, fault-tol</w:t>
      </w:r>
      <w:r w:rsidR="00151A74">
        <w:rPr>
          <w:rFonts w:ascii="Times New Roman" w:hAnsi="Times New Roman"/>
          <w:color w:val="1A1A1A"/>
          <w:sz w:val="13"/>
          <w:szCs w:val="13"/>
        </w:rPr>
        <w:t>erance</w:t>
      </w:r>
    </w:p>
    <w:p w14:paraId="3F98B3C5" w14:textId="77777777" w:rsidR="00BF10FE" w:rsidRPr="009801B7" w:rsidRDefault="00BF10FE" w:rsidP="0077388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  <w:sectPr w:rsidR="00BF10FE" w:rsidRPr="009801B7" w:rsidSect="00926D38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6B77DB6C" w14:textId="7BBB12EA" w:rsidR="00B428AF" w:rsidRDefault="0085548D" w:rsidP="0077388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proofErr w:type="gramStart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Application of Pers. </w:t>
      </w:r>
      <w:proofErr w:type="spellStart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>Maint</w:t>
      </w:r>
      <w:proofErr w:type="spellEnd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>.</w:t>
      </w:r>
      <w:proofErr w:type="gramEnd"/>
      <w:r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And Soc. Interactions to Real Situations: </w:t>
      </w:r>
      <w:r w:rsidR="000A01BB" w:rsidRPr="00F52DC9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</w:t>
      </w:r>
    </w:p>
    <w:p w14:paraId="47E116D7" w14:textId="77777777" w:rsidR="002D6871" w:rsidRDefault="002D6871" w:rsidP="002D6871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Method of learning, and validating model </w:t>
      </w:r>
    </w:p>
    <w:p w14:paraId="21360395" w14:textId="77777777" w:rsidR="002D6871" w:rsidRPr="00933E1E" w:rsidRDefault="002D6871" w:rsidP="002D687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33E1E">
        <w:rPr>
          <w:rFonts w:ascii="Times New Roman" w:hAnsi="Times New Roman"/>
          <w:color w:val="1A1A1A"/>
          <w:sz w:val="14"/>
          <w:szCs w:val="14"/>
        </w:rPr>
        <w:t>Identify situation, analyze what you did right and wrong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933E1E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0343DED" w14:textId="77777777" w:rsidR="002D6871" w:rsidRDefault="002D6871" w:rsidP="002D687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Write it down in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docNotes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F387BEC" w14:textId="77777777" w:rsidR="002D6871" w:rsidRPr="00933E1E" w:rsidRDefault="002D6871" w:rsidP="002D687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Practice it again in situations </w:t>
      </w:r>
    </w:p>
    <w:p w14:paraId="14F6E9E0" w14:textId="77777777" w:rsidR="002D6871" w:rsidRDefault="002D6871" w:rsidP="002D687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Figure out where it fits in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 -- connect with big picture </w:t>
      </w:r>
    </w:p>
    <w:p w14:paraId="5F76E162" w14:textId="77777777" w:rsidR="002D6871" w:rsidRDefault="002D6871" w:rsidP="002D687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Unify, simplify and generalize </w:t>
      </w:r>
    </w:p>
    <w:p w14:paraId="6EB1507A" w14:textId="77777777" w:rsidR="002D6871" w:rsidRDefault="002D6871" w:rsidP="002D687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Some things from situation carry over to other situations </w:t>
      </w:r>
    </w:p>
    <w:p w14:paraId="23695D65" w14:textId="77777777" w:rsidR="002D6871" w:rsidRDefault="002D6871" w:rsidP="002D687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Organize according to general rules of interaction </w:t>
      </w:r>
    </w:p>
    <w:p w14:paraId="1C30B5F3" w14:textId="77777777" w:rsidR="002D6871" w:rsidRDefault="002D6871" w:rsidP="002D6871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Identify upcoming events and apply based on general rules + specifics </w:t>
      </w:r>
    </w:p>
    <w:p w14:paraId="0B9AACBA" w14:textId="346F4373" w:rsidR="002D6871" w:rsidRPr="002D6871" w:rsidRDefault="002D6871" w:rsidP="0077388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Prioritize the items </w:t>
      </w:r>
    </w:p>
    <w:p w14:paraId="30D7151A" w14:textId="0B24C14F" w:rsidR="00365835" w:rsidRPr="00F52DC9" w:rsidRDefault="0036583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Any situation:  </w:t>
      </w:r>
    </w:p>
    <w:p w14:paraId="747F98A2" w14:textId="153FE5CE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belt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, pants high,  </w:t>
      </w:r>
    </w:p>
    <w:p w14:paraId="392CF61C" w14:textId="4535FF6E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wallets/key/cell , shave </w:t>
      </w:r>
    </w:p>
    <w:p w14:paraId="3CA40C38" w14:textId="3ADE0D53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iron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shirts </w:t>
      </w:r>
    </w:p>
    <w:p w14:paraId="4394F2F5" w14:textId="362CCFCA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deodorant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9F9FB5B" w14:textId="6E2A7416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no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stains </w:t>
      </w:r>
    </w:p>
    <w:p w14:paraId="702C4A47" w14:textId="3AA9294C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go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to bathroom </w:t>
      </w:r>
    </w:p>
    <w:p w14:paraId="6DB45837" w14:textId="12758575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concealer </w:t>
      </w:r>
    </w:p>
    <w:p w14:paraId="06A21112" w14:textId="6DE210CD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comb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hair </w:t>
      </w:r>
    </w:p>
    <w:p w14:paraId="73B20935" w14:textId="10183137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back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straight </w:t>
      </w:r>
    </w:p>
    <w:p w14:paraId="14AB85FB" w14:textId="21233E48" w:rsidR="00365835" w:rsidRPr="00F52DC9" w:rsidRDefault="00365835" w:rsidP="00365835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think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of points / objectives </w:t>
      </w:r>
    </w:p>
    <w:p w14:paraId="1037341E" w14:textId="0D4A8EB5" w:rsidR="00365835" w:rsidRPr="006631DE" w:rsidRDefault="00406F14" w:rsidP="0085548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driving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>/transpo</w:t>
      </w:r>
      <w:r w:rsidR="00B2060E" w:rsidRPr="00F52DC9">
        <w:rPr>
          <w:rFonts w:ascii="Times New Roman" w:hAnsi="Times New Roman"/>
          <w:color w:val="1A1A1A"/>
          <w:sz w:val="14"/>
          <w:szCs w:val="14"/>
        </w:rPr>
        <w:t>rt</w:t>
      </w:r>
    </w:p>
    <w:p w14:paraId="72677B3B" w14:textId="0EFCDBE4" w:rsidR="00EF1AFA" w:rsidRPr="00F52DC9" w:rsidRDefault="00F440C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Re</w:t>
      </w:r>
      <w:r w:rsidR="00BD1368" w:rsidRPr="00F52DC9">
        <w:rPr>
          <w:rFonts w:ascii="Times New Roman" w:hAnsi="Times New Roman"/>
          <w:b/>
          <w:i/>
          <w:color w:val="1A1A1A"/>
          <w:sz w:val="14"/>
          <w:szCs w:val="14"/>
        </w:rPr>
        <w:t>l</w:t>
      </w:r>
      <w:proofErr w:type="spellEnd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  <w:r w:rsidR="004C1726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Weekend Date: </w:t>
      </w:r>
    </w:p>
    <w:p w14:paraId="06EF8464" w14:textId="41B83897" w:rsidR="00EF1AFA" w:rsidRDefault="00EF1AFA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go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running </w:t>
      </w:r>
    </w:p>
    <w:p w14:paraId="601FB7EC" w14:textId="77777777" w:rsidR="00EF1AFA" w:rsidRDefault="004C1726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Emo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. Int.: </w:t>
      </w:r>
      <w:r w:rsidR="00EF1AFA" w:rsidRPr="00F52DC9">
        <w:rPr>
          <w:rFonts w:ascii="Times New Roman" w:hAnsi="Times New Roman"/>
          <w:color w:val="1A1A1A"/>
          <w:sz w:val="14"/>
          <w:szCs w:val="14"/>
        </w:rPr>
        <w:t>identify poi</w:t>
      </w:r>
      <w:r w:rsidR="00EF1AFA">
        <w:rPr>
          <w:rFonts w:ascii="Times New Roman" w:hAnsi="Times New Roman"/>
          <w:color w:val="1A1A1A"/>
          <w:sz w:val="14"/>
          <w:szCs w:val="14"/>
        </w:rPr>
        <w:t xml:space="preserve">nts of nervousness, </w:t>
      </w:r>
    </w:p>
    <w:p w14:paraId="5D394FBC" w14:textId="7AB4B8D5" w:rsidR="00EF1AFA" w:rsidRDefault="00EF1AFA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Self-awareness: </w:t>
      </w:r>
    </w:p>
    <w:p w14:paraId="13535ABA" w14:textId="474BC547" w:rsidR="00EF1AFA" w:rsidRDefault="00EF1AFA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Self-regulation: </w:t>
      </w:r>
    </w:p>
    <w:p w14:paraId="0223C5E8" w14:textId="1B05B038" w:rsidR="00EF1AFA" w:rsidRDefault="00EF1AFA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Motivation: </w:t>
      </w:r>
    </w:p>
    <w:p w14:paraId="316C18F1" w14:textId="37ABEAE9" w:rsidR="00EF1AFA" w:rsidRDefault="00EF1AFA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Empathy: </w:t>
      </w:r>
    </w:p>
    <w:p w14:paraId="44461695" w14:textId="3401E21A" w:rsidR="00EF1AFA" w:rsidRPr="00EF1AFA" w:rsidRDefault="00EF1AFA" w:rsidP="00EF1AFA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F1AFA">
        <w:rPr>
          <w:rFonts w:ascii="Times New Roman" w:hAnsi="Times New Roman"/>
          <w:color w:val="1A1A1A"/>
          <w:sz w:val="14"/>
          <w:szCs w:val="14"/>
        </w:rPr>
        <w:t>Social Skills:</w:t>
      </w:r>
      <w:r>
        <w:rPr>
          <w:rFonts w:ascii="Times New Roman" w:hAnsi="Times New Roman"/>
          <w:color w:val="1A1A1A"/>
          <w:sz w:val="14"/>
          <w:szCs w:val="14"/>
        </w:rPr>
        <w:t xml:space="preserve"> influence, communication, conflict management, leadership, change catalyst, building bonds,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collab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.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and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cooperation, and team capabilities. </w:t>
      </w:r>
    </w:p>
    <w:p w14:paraId="0B13652D" w14:textId="21839560" w:rsidR="004C1726" w:rsidRPr="00F52DC9" w:rsidRDefault="00EF1AFA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if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she’s poking fun at you for your weirdness, 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>don’t get stressed about something some</w:t>
      </w:r>
      <w:r w:rsidR="00CE46AC" w:rsidRPr="00F52DC9">
        <w:rPr>
          <w:rFonts w:ascii="Times New Roman" w:hAnsi="Times New Roman"/>
          <w:color w:val="1A1A1A"/>
          <w:sz w:val="14"/>
          <w:szCs w:val="14"/>
        </w:rPr>
        <w:t>one said, or something you said</w:t>
      </w:r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r w:rsidR="00CE46AC" w:rsidRPr="00F52DC9">
        <w:rPr>
          <w:rFonts w:ascii="Times New Roman" w:hAnsi="Times New Roman"/>
          <w:color w:val="1A1A1A"/>
          <w:sz w:val="14"/>
          <w:szCs w:val="14"/>
        </w:rPr>
        <w:t xml:space="preserve">don’t get nervous, don’t get worked up on an opinion. </w:t>
      </w:r>
    </w:p>
    <w:p w14:paraId="65A73803" w14:textId="579C3FF1" w:rsidR="001C13DE" w:rsidRPr="00F52DC9" w:rsidRDefault="001C13DE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 have topics to talk about to open conv</w:t>
      </w:r>
      <w:r w:rsidR="00261DFD">
        <w:rPr>
          <w:rFonts w:ascii="Times New Roman" w:hAnsi="Times New Roman"/>
          <w:color w:val="1A1A1A"/>
          <w:sz w:val="14"/>
          <w:szCs w:val="14"/>
        </w:rPr>
        <w:t>.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 (plan this out), eye contact, avoid distracting mannerisms.</w:t>
      </w:r>
      <w:r w:rsidR="00124EDF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A662525" w14:textId="2244E41A" w:rsidR="0085548D" w:rsidRPr="00F52DC9" w:rsidRDefault="00A21512" w:rsidP="00C41970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inspire: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find common</w:t>
      </w:r>
      <w:r w:rsidR="00BA677C">
        <w:rPr>
          <w:rFonts w:ascii="Times New Roman" w:hAnsi="Times New Roman"/>
          <w:color w:val="1A1A1A"/>
          <w:sz w:val="14"/>
          <w:szCs w:val="14"/>
        </w:rPr>
        <w:t xml:space="preserve"> ground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 on little opinions, 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>don’t talk about weather or generic things like</w:t>
      </w:r>
      <w:r w:rsidR="00261DFD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 xml:space="preserve">work/traffic/news, </w:t>
      </w:r>
      <w:r w:rsidRPr="00F52DC9">
        <w:rPr>
          <w:rFonts w:ascii="Times New Roman" w:hAnsi="Times New Roman"/>
          <w:color w:val="1A1A1A"/>
          <w:sz w:val="14"/>
          <w:szCs w:val="14"/>
        </w:rPr>
        <w:t>find a place to spend time together alone</w:t>
      </w:r>
      <w:r w:rsidR="001C13DE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062D980C" w14:textId="15373E6E" w:rsidR="00046BA1" w:rsidRPr="00F52DC9" w:rsidRDefault="00EE6DDA" w:rsidP="00046BA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Time: 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 xml:space="preserve">Plan events for yourself a week in advance. </w:t>
      </w:r>
    </w:p>
    <w:p w14:paraId="29F19CB7" w14:textId="1E2EADDF" w:rsidR="00046BA1" w:rsidRPr="00F52DC9" w:rsidRDefault="00046BA1" w:rsidP="00046BA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SharedTime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Tell plans to other </w:t>
      </w: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person,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make sure it works for them. </w:t>
      </w:r>
    </w:p>
    <w:p w14:paraId="1532EEF6" w14:textId="7218EE1D" w:rsidR="00EE6DDA" w:rsidRPr="00F52DC9" w:rsidRDefault="00EE6DDA" w:rsidP="00EE6DDA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 Time: Talk to parents about it / talk to friend</w:t>
      </w:r>
      <w:r w:rsidR="005D5143" w:rsidRPr="00F52DC9">
        <w:rPr>
          <w:rFonts w:ascii="Times New Roman" w:hAnsi="Times New Roman"/>
          <w:color w:val="1A1A1A"/>
          <w:sz w:val="14"/>
          <w:szCs w:val="14"/>
        </w:rPr>
        <w:t xml:space="preserve">s about it 3 weeks before hand. </w:t>
      </w:r>
    </w:p>
    <w:p w14:paraId="17819A6D" w14:textId="58104A07" w:rsidR="00046BA1" w:rsidRPr="00F52DC9" w:rsidRDefault="00046BA1" w:rsidP="00046BA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:appearanceVuln</w:t>
      </w:r>
      <w:proofErr w:type="spellEnd"/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DB56D2">
        <w:rPr>
          <w:rFonts w:ascii="Times New Roman" w:hAnsi="Times New Roman"/>
          <w:color w:val="1A1A1A"/>
          <w:sz w:val="14"/>
          <w:szCs w:val="14"/>
        </w:rPr>
        <w:t>no</w:t>
      </w:r>
      <w:r w:rsidR="005C37AE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="005C37AE" w:rsidRPr="00F52DC9">
        <w:rPr>
          <w:rFonts w:ascii="Times New Roman" w:hAnsi="Times New Roman"/>
          <w:color w:val="1A1A1A"/>
          <w:sz w:val="14"/>
          <w:szCs w:val="14"/>
        </w:rPr>
        <w:t>buttcrack</w:t>
      </w:r>
      <w:proofErr w:type="spellEnd"/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, don’t smell, </w:t>
      </w:r>
      <w:r w:rsidR="001C13DE" w:rsidRPr="00F52DC9">
        <w:rPr>
          <w:rFonts w:ascii="Times New Roman" w:hAnsi="Times New Roman"/>
          <w:color w:val="1A1A1A"/>
          <w:sz w:val="14"/>
          <w:szCs w:val="14"/>
        </w:rPr>
        <w:t>te</w:t>
      </w:r>
      <w:r w:rsidR="00DB56D2">
        <w:rPr>
          <w:rFonts w:ascii="Times New Roman" w:hAnsi="Times New Roman"/>
          <w:color w:val="1A1A1A"/>
          <w:sz w:val="14"/>
          <w:szCs w:val="14"/>
        </w:rPr>
        <w:t>eth/lips clean,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socks clean</w:t>
      </w:r>
      <w:r w:rsidR="00261DFD">
        <w:rPr>
          <w:rFonts w:ascii="Times New Roman" w:hAnsi="Times New Roman"/>
          <w:color w:val="1A1A1A"/>
          <w:sz w:val="14"/>
          <w:szCs w:val="14"/>
        </w:rPr>
        <w:t>/non-torn.</w:t>
      </w:r>
      <w:r w:rsidR="00BA677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63FEC62" w14:textId="28AC290D" w:rsidR="00046BA1" w:rsidRPr="00F52DC9" w:rsidRDefault="001C13DE" w:rsidP="001C13DE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lips relaxed, smile/avoid looking stressed, </w:t>
      </w:r>
      <w:r w:rsidR="005D5143" w:rsidRPr="00F52DC9">
        <w:rPr>
          <w:rFonts w:ascii="Times New Roman" w:hAnsi="Times New Roman"/>
          <w:color w:val="1A1A1A"/>
          <w:sz w:val="14"/>
          <w:szCs w:val="14"/>
        </w:rPr>
        <w:t>back straight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6DD174FA" w14:textId="6844406F" w:rsidR="00046BA1" w:rsidRPr="00F52DC9" w:rsidRDefault="00314DAB" w:rsidP="00046BA1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</w:t>
      </w:r>
      <w:r w:rsidR="004C1726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262064" w:rsidRPr="00F52DC9">
        <w:rPr>
          <w:rFonts w:ascii="Times New Roman" w:hAnsi="Times New Roman"/>
          <w:color w:val="1A1A1A"/>
          <w:sz w:val="14"/>
          <w:szCs w:val="14"/>
        </w:rPr>
        <w:t>A</w:t>
      </w:r>
      <w:r w:rsidR="00BD1368" w:rsidRPr="00F52DC9">
        <w:rPr>
          <w:rFonts w:ascii="Times New Roman" w:hAnsi="Times New Roman"/>
          <w:color w:val="1A1A1A"/>
          <w:sz w:val="14"/>
          <w:szCs w:val="14"/>
        </w:rPr>
        <w:t>ppearance:</w:t>
      </w:r>
      <w:r w:rsidR="00A21512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767DD1" w:rsidRPr="00F52DC9">
        <w:rPr>
          <w:rFonts w:ascii="Times New Roman" w:hAnsi="Times New Roman"/>
          <w:color w:val="1A1A1A"/>
          <w:sz w:val="14"/>
          <w:szCs w:val="14"/>
        </w:rPr>
        <w:t xml:space="preserve">Figure out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cloth</w:t>
      </w:r>
      <w:r w:rsidR="001C13DE" w:rsidRPr="00F52DC9">
        <w:rPr>
          <w:rFonts w:ascii="Times New Roman" w:hAnsi="Times New Roman"/>
          <w:color w:val="1A1A1A"/>
          <w:sz w:val="14"/>
          <w:szCs w:val="14"/>
        </w:rPr>
        <w:t>es to wear each day, concealer</w:t>
      </w:r>
    </w:p>
    <w:p w14:paraId="03E9DD43" w14:textId="589EA0B1" w:rsidR="00A21512" w:rsidRPr="00F52DC9" w:rsidRDefault="00046438" w:rsidP="0085548D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</w:t>
      </w:r>
      <w:r w:rsidR="00A21512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643B91" w:rsidRPr="00F52DC9">
        <w:rPr>
          <w:rFonts w:ascii="Times New Roman" w:hAnsi="Times New Roman"/>
          <w:color w:val="1A1A1A"/>
          <w:sz w:val="14"/>
          <w:szCs w:val="14"/>
        </w:rPr>
        <w:t xml:space="preserve">Spaces: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>Make sure phone fully charged for each event</w:t>
      </w:r>
      <w:r w:rsidR="00BA677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DD9F5F5" w14:textId="08BABB2F" w:rsidR="0085548D" w:rsidRPr="00F52DC9" w:rsidRDefault="009E7EF3" w:rsidP="00A21512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A21512" w:rsidRPr="00F52DC9">
        <w:rPr>
          <w:rFonts w:ascii="Times New Roman" w:hAnsi="Times New Roman"/>
          <w:color w:val="1A1A1A"/>
          <w:sz w:val="14"/>
          <w:szCs w:val="14"/>
        </w:rPr>
        <w:t>omm</w:t>
      </w:r>
      <w:proofErr w:type="spellEnd"/>
      <w:r w:rsidR="00A21512" w:rsidRPr="00F52DC9">
        <w:rPr>
          <w:rFonts w:ascii="Times New Roman" w:hAnsi="Times New Roman"/>
          <w:color w:val="1A1A1A"/>
          <w:sz w:val="14"/>
          <w:szCs w:val="14"/>
        </w:rPr>
        <w:t xml:space="preserve"> org: make sure to send to correct recipients, b</w:t>
      </w:r>
      <w:r w:rsidR="00EE6DDA" w:rsidRPr="00F52DC9">
        <w:rPr>
          <w:rFonts w:ascii="Times New Roman" w:hAnsi="Times New Roman"/>
          <w:color w:val="1A1A1A"/>
          <w:sz w:val="14"/>
          <w:szCs w:val="14"/>
        </w:rPr>
        <w:t xml:space="preserve">e clear in texts during </w:t>
      </w:r>
      <w:proofErr w:type="spellStart"/>
      <w:r w:rsidR="00EE6DDA" w:rsidRPr="00F52DC9">
        <w:rPr>
          <w:rFonts w:ascii="Times New Roman" w:hAnsi="Times New Roman"/>
          <w:color w:val="1A1A1A"/>
          <w:sz w:val="14"/>
          <w:szCs w:val="14"/>
        </w:rPr>
        <w:t>coord</w:t>
      </w:r>
      <w:proofErr w:type="spellEnd"/>
      <w:r w:rsidR="00EE6DDA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FBD4E00" w14:textId="03BBCF24" w:rsidR="00046BA1" w:rsidRPr="00F52DC9" w:rsidRDefault="00046438" w:rsidP="00CC2AC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</w:t>
      </w:r>
      <w:r w:rsidR="00046BA1" w:rsidRPr="00F52DC9">
        <w:rPr>
          <w:rFonts w:ascii="Times New Roman" w:hAnsi="Times New Roman"/>
          <w:color w:val="1A1A1A"/>
          <w:sz w:val="14"/>
          <w:szCs w:val="14"/>
        </w:rPr>
        <w:t xml:space="preserve"> Logistics: </w:t>
      </w:r>
      <w:r w:rsidR="009E7EF3" w:rsidRPr="00F52DC9">
        <w:rPr>
          <w:rFonts w:ascii="Times New Roman" w:hAnsi="Times New Roman"/>
          <w:color w:val="1A1A1A"/>
          <w:sz w:val="14"/>
          <w:szCs w:val="14"/>
        </w:rPr>
        <w:t xml:space="preserve">know </w:t>
      </w:r>
      <w:proofErr w:type="gramStart"/>
      <w:r w:rsidR="009E7EF3" w:rsidRPr="00F52DC9">
        <w:rPr>
          <w:rFonts w:ascii="Times New Roman" w:hAnsi="Times New Roman"/>
          <w:color w:val="1A1A1A"/>
          <w:sz w:val="14"/>
          <w:szCs w:val="14"/>
        </w:rPr>
        <w:t>directions,</w:t>
      </w:r>
      <w:proofErr w:type="gramEnd"/>
      <w:r w:rsidR="009E7EF3" w:rsidRPr="00F52DC9">
        <w:rPr>
          <w:rFonts w:ascii="Times New Roman" w:hAnsi="Times New Roman"/>
          <w:color w:val="1A1A1A"/>
          <w:sz w:val="14"/>
          <w:szCs w:val="14"/>
        </w:rPr>
        <w:t xml:space="preserve"> know how to get to/from places</w:t>
      </w:r>
      <w:r w:rsidR="00046BA1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BC9892F" w14:textId="451EFF73" w:rsidR="00767DD1" w:rsidRPr="002A105D" w:rsidRDefault="00D01250" w:rsidP="00CE46A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appearance: Dinner etiquette at meals. </w:t>
      </w:r>
    </w:p>
    <w:p w14:paraId="72308BBA" w14:textId="68A86706" w:rsidR="002A105D" w:rsidRPr="002A105D" w:rsidRDefault="002A105D" w:rsidP="00CE46A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Error-detection: </w:t>
      </w:r>
      <w:r w:rsidR="00D826DD">
        <w:rPr>
          <w:rFonts w:ascii="Times New Roman" w:hAnsi="Times New Roman"/>
          <w:color w:val="1A1A1A"/>
          <w:sz w:val="14"/>
          <w:szCs w:val="14"/>
        </w:rPr>
        <w:t xml:space="preserve">watch for </w:t>
      </w:r>
    </w:p>
    <w:p w14:paraId="4B6D4BBE" w14:textId="4F1B9BDB" w:rsidR="002A105D" w:rsidRPr="002A105D" w:rsidRDefault="002A105D" w:rsidP="00CE46A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Error-prevention: </w:t>
      </w:r>
    </w:p>
    <w:p w14:paraId="778BF3F9" w14:textId="68014B47" w:rsidR="002A105D" w:rsidRPr="00D826DD" w:rsidRDefault="002A105D" w:rsidP="00CE46A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Error-correction: </w:t>
      </w:r>
    </w:p>
    <w:p w14:paraId="1F854C37" w14:textId="43D02152" w:rsidR="00D826DD" w:rsidRPr="00F52DC9" w:rsidRDefault="00D826DD" w:rsidP="00CE46AC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fault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-tolerance: </w:t>
      </w:r>
    </w:p>
    <w:p w14:paraId="44FF9FE7" w14:textId="5653113F" w:rsidR="0085548D" w:rsidRPr="00F52DC9" w:rsidRDefault="00BD136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Rel</w:t>
      </w:r>
      <w:proofErr w:type="spellEnd"/>
      <w:r w:rsidR="00F440CF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  <w:r w:rsidR="0085548D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Skype Date: </w:t>
      </w:r>
    </w:p>
    <w:p w14:paraId="1DA63FDB" w14:textId="149F9A56" w:rsidR="0085548D" w:rsidRPr="00F52DC9" w:rsidRDefault="009E7EF3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>om</w:t>
      </w:r>
      <w:r w:rsidR="00906113" w:rsidRPr="00F52DC9">
        <w:rPr>
          <w:rFonts w:ascii="Times New Roman" w:hAnsi="Times New Roman"/>
          <w:color w:val="1A1A1A"/>
          <w:sz w:val="14"/>
          <w:szCs w:val="14"/>
        </w:rPr>
        <w:t>m</w:t>
      </w:r>
      <w:proofErr w:type="spellEnd"/>
      <w:r w:rsidR="00906113" w:rsidRPr="00F52DC9">
        <w:rPr>
          <w:rFonts w:ascii="Times New Roman" w:hAnsi="Times New Roman"/>
          <w:color w:val="1A1A1A"/>
          <w:sz w:val="14"/>
          <w:szCs w:val="14"/>
        </w:rPr>
        <w:t xml:space="preserve"> org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27475A" w:rsidRPr="00F52DC9">
        <w:rPr>
          <w:rFonts w:ascii="Times New Roman" w:hAnsi="Times New Roman"/>
          <w:color w:val="1A1A1A"/>
          <w:sz w:val="14"/>
          <w:szCs w:val="14"/>
        </w:rPr>
        <w:t>Make sure media is fine, fi</w:t>
      </w:r>
      <w:r w:rsidR="00CE7166" w:rsidRPr="00F52DC9">
        <w:rPr>
          <w:rFonts w:ascii="Times New Roman" w:hAnsi="Times New Roman"/>
          <w:color w:val="1A1A1A"/>
          <w:sz w:val="14"/>
          <w:szCs w:val="14"/>
        </w:rPr>
        <w:t>nd good lighting, have an intro</w:t>
      </w:r>
      <w:r w:rsidR="00D01250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0DEC6D5C" w14:textId="08497CF0" w:rsidR="0085548D" w:rsidRPr="00F52DC9" w:rsidRDefault="00D01250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Comm: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org</w:t>
      </w:r>
      <w:proofErr w:type="spellEnd"/>
      <w:proofErr w:type="gramStart"/>
      <w:r w:rsidR="00BD7028" w:rsidRPr="00F52DC9">
        <w:rPr>
          <w:rFonts w:ascii="Times New Roman" w:hAnsi="Times New Roman"/>
          <w:color w:val="1A1A1A"/>
          <w:sz w:val="14"/>
          <w:szCs w:val="14"/>
        </w:rPr>
        <w:t>.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>+</w:t>
      </w:r>
      <w:proofErr w:type="gramEnd"/>
      <w:r w:rsidR="00C41970" w:rsidRPr="00F52DC9">
        <w:rPr>
          <w:rFonts w:ascii="Times New Roman" w:hAnsi="Times New Roman"/>
          <w:color w:val="1A1A1A"/>
          <w:sz w:val="14"/>
          <w:szCs w:val="14"/>
        </w:rPr>
        <w:t>inten</w:t>
      </w:r>
      <w:r w:rsidR="00906113" w:rsidRPr="00F52DC9">
        <w:rPr>
          <w:rFonts w:ascii="Times New Roman" w:hAnsi="Times New Roman"/>
          <w:color w:val="1A1A1A"/>
          <w:sz w:val="14"/>
          <w:szCs w:val="14"/>
        </w:rPr>
        <w:t>tional: have goals and outcomes</w:t>
      </w:r>
      <w:r w:rsidR="00DB21CF" w:rsidRPr="00F52DC9">
        <w:rPr>
          <w:rFonts w:ascii="Times New Roman" w:hAnsi="Times New Roman"/>
          <w:color w:val="1A1A1A"/>
          <w:sz w:val="14"/>
          <w:szCs w:val="14"/>
        </w:rPr>
        <w:t xml:space="preserve">, </w:t>
      </w:r>
      <w:r w:rsidR="00C41970" w:rsidRPr="00F52DC9">
        <w:rPr>
          <w:rFonts w:ascii="Times New Roman" w:hAnsi="Times New Roman"/>
          <w:color w:val="1A1A1A"/>
          <w:sz w:val="14"/>
          <w:szCs w:val="14"/>
        </w:rPr>
        <w:t>Figure out topics to talk about which connect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22C09C2" w14:textId="7BDEA06D" w:rsidR="0085548D" w:rsidRPr="00F52DC9" w:rsidRDefault="0044689C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 xml:space="preserve">Make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>clean exit</w:t>
      </w:r>
      <w:r w:rsidR="009E7EF3" w:rsidRPr="00F52DC9">
        <w:rPr>
          <w:rFonts w:ascii="Times New Roman" w:hAnsi="Times New Roman"/>
          <w:color w:val="1A1A1A"/>
          <w:sz w:val="14"/>
          <w:szCs w:val="14"/>
        </w:rPr>
        <w:t>, kno</w:t>
      </w:r>
      <w:r w:rsidR="00BD7028" w:rsidRPr="00F52DC9">
        <w:rPr>
          <w:rFonts w:ascii="Times New Roman" w:hAnsi="Times New Roman"/>
          <w:color w:val="1A1A1A"/>
          <w:sz w:val="14"/>
          <w:szCs w:val="14"/>
        </w:rPr>
        <w:t>w how to finish convo, keep convo</w:t>
      </w:r>
      <w:r w:rsidR="009E7EF3" w:rsidRPr="00F52DC9">
        <w:rPr>
          <w:rFonts w:ascii="Times New Roman" w:hAnsi="Times New Roman"/>
          <w:color w:val="1A1A1A"/>
          <w:sz w:val="14"/>
          <w:szCs w:val="14"/>
        </w:rPr>
        <w:t xml:space="preserve"> to 30 </w:t>
      </w:r>
      <w:proofErr w:type="spellStart"/>
      <w:r w:rsidR="009E7EF3" w:rsidRPr="00F52DC9"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 w:rsidR="009E7EF3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E7F3F2E" w14:textId="614B79ED" w:rsidR="0085548D" w:rsidRPr="00F52DC9" w:rsidRDefault="00046438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="00D706EB" w:rsidRPr="00F52DC9">
        <w:rPr>
          <w:rFonts w:ascii="Times New Roman" w:hAnsi="Times New Roman"/>
          <w:color w:val="1A1A1A"/>
          <w:sz w:val="14"/>
          <w:szCs w:val="14"/>
        </w:rPr>
        <w:t>: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DD6435">
        <w:rPr>
          <w:rFonts w:ascii="Times New Roman" w:hAnsi="Times New Roman"/>
          <w:color w:val="1A1A1A"/>
          <w:sz w:val="14"/>
          <w:szCs w:val="14"/>
        </w:rPr>
        <w:t xml:space="preserve">Ensure no one is around. </w:t>
      </w:r>
    </w:p>
    <w:p w14:paraId="62A78A2C" w14:textId="77777777" w:rsidR="00DB21CF" w:rsidRPr="00F52DC9" w:rsidRDefault="00046438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="00D706EB" w:rsidRPr="00F52DC9">
        <w:rPr>
          <w:rFonts w:ascii="Times New Roman" w:hAnsi="Times New Roman"/>
          <w:color w:val="1A1A1A"/>
          <w:sz w:val="14"/>
          <w:szCs w:val="14"/>
        </w:rPr>
        <w:t>: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Get the timing clear (time zones, etc.) </w:t>
      </w:r>
    </w:p>
    <w:p w14:paraId="506C983E" w14:textId="762950B0" w:rsidR="00DB21CF" w:rsidRPr="00F52DC9" w:rsidRDefault="00046438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W</w:t>
      </w:r>
      <w:r w:rsidR="00583CCC" w:rsidRPr="00F52DC9">
        <w:rPr>
          <w:rFonts w:ascii="Times New Roman" w:hAnsi="Times New Roman"/>
          <w:color w:val="1A1A1A"/>
          <w:sz w:val="14"/>
          <w:szCs w:val="14"/>
        </w:rPr>
        <w:t>eddings, dinner part</w:t>
      </w:r>
      <w:r w:rsidR="00DB21CF" w:rsidRPr="00F52DC9">
        <w:rPr>
          <w:rFonts w:ascii="Times New Roman" w:hAnsi="Times New Roman"/>
          <w:color w:val="1A1A1A"/>
          <w:sz w:val="14"/>
          <w:szCs w:val="14"/>
        </w:rPr>
        <w:t xml:space="preserve">ies, bar </w:t>
      </w:r>
      <w:proofErr w:type="spellStart"/>
      <w:r w:rsidR="00DB21CF" w:rsidRPr="00F52DC9">
        <w:rPr>
          <w:rFonts w:ascii="Times New Roman" w:hAnsi="Times New Roman"/>
          <w:color w:val="1A1A1A"/>
          <w:sz w:val="14"/>
          <w:szCs w:val="14"/>
        </w:rPr>
        <w:t>meetups</w:t>
      </w:r>
      <w:proofErr w:type="spellEnd"/>
      <w:r w:rsidR="00DB21CF" w:rsidRPr="00F52DC9">
        <w:rPr>
          <w:rFonts w:ascii="Times New Roman" w:hAnsi="Times New Roman"/>
          <w:color w:val="1A1A1A"/>
          <w:sz w:val="14"/>
          <w:szCs w:val="14"/>
        </w:rPr>
        <w:t>, house parties</w:t>
      </w:r>
      <w:r w:rsidR="00F50586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1196FB1" w14:textId="56F58958" w:rsidR="00DB21CF" w:rsidRPr="00F52DC9" w:rsidRDefault="00352EAA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laugh too much at something, to give the wrong impression </w:t>
      </w:r>
    </w:p>
    <w:p w14:paraId="77DECC16" w14:textId="77777777" w:rsidR="0085548D" w:rsidRPr="00F52DC9" w:rsidRDefault="0085548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Meeting with a friend</w:t>
      </w:r>
      <w:r w:rsidR="00F440CF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at a bar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 </w:t>
      </w:r>
    </w:p>
    <w:p w14:paraId="394872AF" w14:textId="6F55E708" w:rsidR="0085548D" w:rsidRPr="00F52DC9" w:rsidRDefault="00336505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046438" w:rsidRPr="00F52DC9">
        <w:rPr>
          <w:rFonts w:ascii="Times New Roman" w:hAnsi="Times New Roman"/>
          <w:color w:val="1A1A1A"/>
          <w:sz w:val="14"/>
          <w:szCs w:val="14"/>
        </w:rPr>
        <w:t>H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>a</w:t>
      </w:r>
      <w:r w:rsidR="00D706EB" w:rsidRPr="00F52DC9">
        <w:rPr>
          <w:rFonts w:ascii="Times New Roman" w:hAnsi="Times New Roman"/>
          <w:color w:val="1A1A1A"/>
          <w:sz w:val="14"/>
          <w:szCs w:val="14"/>
        </w:rPr>
        <w:t>ve specific items to talk about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 and catch up on</w:t>
      </w:r>
      <w:r w:rsidR="00D706EB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BB764D6" w14:textId="77777777" w:rsidR="00B01425" w:rsidRPr="00F52DC9" w:rsidRDefault="00336505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046438" w:rsidRPr="00F52DC9">
        <w:rPr>
          <w:rFonts w:ascii="Times New Roman" w:hAnsi="Times New Roman"/>
          <w:color w:val="1A1A1A"/>
          <w:sz w:val="14"/>
          <w:szCs w:val="14"/>
        </w:rPr>
        <w:t>Kn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ow answers to direct questions </w:t>
      </w:r>
    </w:p>
    <w:p w14:paraId="0833B3CC" w14:textId="3C32B535" w:rsidR="00B01425" w:rsidRPr="00F52DC9" w:rsidRDefault="00336505" w:rsidP="00F52DC9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046438" w:rsidRPr="00F52DC9">
        <w:rPr>
          <w:rFonts w:ascii="Times New Roman" w:hAnsi="Times New Roman"/>
          <w:color w:val="1A1A1A"/>
          <w:sz w:val="14"/>
          <w:szCs w:val="14"/>
        </w:rPr>
        <w:t>W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arn yourself to not be too intrusive </w:t>
      </w:r>
    </w:p>
    <w:p w14:paraId="7D9937A7" w14:textId="52B9A7FA" w:rsidR="00B01425" w:rsidRPr="00F52DC9" w:rsidRDefault="00B01425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Meeting person X at work: </w:t>
      </w:r>
    </w:p>
    <w:p w14:paraId="79F8F222" w14:textId="045C8487" w:rsidR="00B01425" w:rsidRPr="00F52DC9" w:rsidRDefault="00B01425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make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sure you don’t smell</w:t>
      </w:r>
      <w:r w:rsidR="00163403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0AEA1BC0" w14:textId="1123A73D" w:rsidR="00E50C3D" w:rsidRPr="00F52DC9" w:rsidRDefault="00B01425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avoid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farts, go to bathroom beforehand</w:t>
      </w:r>
      <w:r w:rsidR="00163403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7FDCCB75" w14:textId="77777777" w:rsidR="00F03554" w:rsidRPr="00F52DC9" w:rsidRDefault="00F03554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Meeting advisor </w:t>
      </w:r>
    </w:p>
    <w:p w14:paraId="547645C2" w14:textId="77777777" w:rsidR="00F03554" w:rsidRPr="00F52DC9" w:rsidRDefault="00F0355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have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clear points to communicate </w:t>
      </w:r>
    </w:p>
    <w:p w14:paraId="585EFFDD" w14:textId="77777777" w:rsidR="00F03554" w:rsidRPr="00F52DC9" w:rsidRDefault="00F0355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make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preview before hand </w:t>
      </w:r>
    </w:p>
    <w:p w14:paraId="7A518BF7" w14:textId="4DC63511" w:rsidR="00DD76E2" w:rsidRPr="00715120" w:rsidRDefault="00F52DC9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be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linear</w:t>
      </w:r>
    </w:p>
    <w:p w14:paraId="1D4D8C85" w14:textId="589065E3" w:rsidR="005B739E" w:rsidRPr="00F52DC9" w:rsidRDefault="00332236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Meeting with several friends</w:t>
      </w:r>
      <w:r w:rsidR="00F0023A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  <w:r w:rsidR="00DD76E2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</w:p>
    <w:p w14:paraId="7E5D0EED" w14:textId="0BB24EC2" w:rsidR="002376FF" w:rsidRPr="00F52DC9" w:rsidRDefault="004B28FB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2376FF" w:rsidRPr="00F52DC9">
        <w:rPr>
          <w:rFonts w:ascii="Times New Roman" w:hAnsi="Times New Roman"/>
          <w:color w:val="1A1A1A"/>
          <w:sz w:val="14"/>
          <w:szCs w:val="14"/>
        </w:rPr>
        <w:t>don’t be too intrusive</w:t>
      </w:r>
      <w:r w:rsidR="00AA5AEF" w:rsidRPr="00F52DC9">
        <w:rPr>
          <w:rFonts w:ascii="Times New Roman" w:hAnsi="Times New Roman"/>
          <w:color w:val="1A1A1A"/>
          <w:sz w:val="14"/>
          <w:szCs w:val="14"/>
        </w:rPr>
        <w:t>.</w:t>
      </w:r>
      <w:r w:rsidR="002376FF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3149026" w14:textId="2179CBE9" w:rsidR="005B739E" w:rsidRPr="00F52DC9" w:rsidRDefault="005B739E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Have opening: </w:t>
      </w:r>
    </w:p>
    <w:p w14:paraId="038FAD63" w14:textId="18478B28" w:rsidR="002376FF" w:rsidRPr="00F52DC9" w:rsidRDefault="00A1754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2376FF" w:rsidRPr="00F52DC9">
        <w:rPr>
          <w:rFonts w:ascii="Times New Roman" w:hAnsi="Times New Roman"/>
          <w:color w:val="1A1A1A"/>
          <w:sz w:val="14"/>
          <w:szCs w:val="14"/>
        </w:rPr>
        <w:t>don’t be excessive</w:t>
      </w:r>
      <w:r w:rsidR="00AA5AEF"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79033D09" w14:textId="4C73F9EB" w:rsidR="00DD76E2" w:rsidRPr="00F52DC9" w:rsidRDefault="00DD76E2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Check shirt and make sure things are in order with quick changes</w:t>
      </w:r>
    </w:p>
    <w:p w14:paraId="66CFE5D2" w14:textId="20021C1F" w:rsidR="008979CC" w:rsidRPr="00F52DC9" w:rsidRDefault="008979CC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Avoid negative points.  </w:t>
      </w:r>
    </w:p>
    <w:p w14:paraId="7C0A2B93" w14:textId="21C668AF" w:rsidR="008979CC" w:rsidRPr="00F52DC9" w:rsidRDefault="008979CC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say something and modify. </w:t>
      </w:r>
    </w:p>
    <w:p w14:paraId="4E9DE95D" w14:textId="20C5F23E" w:rsidR="00A172AE" w:rsidRPr="00F52DC9" w:rsidRDefault="00A172AE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Know what to do when you meet certain people. </w:t>
      </w:r>
    </w:p>
    <w:p w14:paraId="0AD4CCEA" w14:textId="5284180E" w:rsidR="00A172AE" w:rsidRPr="00F52DC9" w:rsidRDefault="00A1754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Don</w:t>
      </w:r>
      <w:r w:rsidR="00AA5AEF" w:rsidRPr="00F52DC9">
        <w:rPr>
          <w:rFonts w:ascii="Times New Roman" w:hAnsi="Times New Roman"/>
          <w:color w:val="1A1A1A"/>
          <w:sz w:val="14"/>
          <w:szCs w:val="14"/>
        </w:rPr>
        <w:t xml:space="preserve">’t be too intense, esp. if someone is talking about something familiar. </w:t>
      </w:r>
    </w:p>
    <w:p w14:paraId="3E258E28" w14:textId="7ADE29A0" w:rsidR="00AA5AEF" w:rsidRPr="00F52DC9" w:rsidRDefault="00AA5AEF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be the center of attention. </w:t>
      </w:r>
    </w:p>
    <w:p w14:paraId="7CD6DDE4" w14:textId="23D64F01" w:rsidR="00A17544" w:rsidRPr="00F52DC9" w:rsidRDefault="00A1754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Quick points without</w:t>
      </w:r>
    </w:p>
    <w:p w14:paraId="778426ED" w14:textId="0B0F6700" w:rsidR="00A17544" w:rsidRPr="00F52DC9" w:rsidRDefault="00A17544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Say a few things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don’t go silent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701D916C" w14:textId="2C461183" w:rsidR="00DD76E2" w:rsidRPr="00F52DC9" w:rsidRDefault="00DD76E2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get worked up when someone says something </w:t>
      </w:r>
    </w:p>
    <w:p w14:paraId="37E0205B" w14:textId="564CD9F6" w:rsidR="00DD76E2" w:rsidRPr="00F52DC9" w:rsidRDefault="00DD76E2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try to get attention in a group </w:t>
      </w:r>
    </w:p>
    <w:p w14:paraId="50516A5E" w14:textId="1392679E" w:rsidR="00DD76E2" w:rsidRPr="00F52DC9" w:rsidRDefault="00DD76E2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Eat with proper etiquette </w:t>
      </w:r>
    </w:p>
    <w:p w14:paraId="729DD71C" w14:textId="4499B965" w:rsidR="00F0023A" w:rsidRPr="00F52DC9" w:rsidRDefault="00F0023A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Pay attention to what’s going in a group setting, if questions, then ask</w:t>
      </w:r>
    </w:p>
    <w:p w14:paraId="44AB7EFA" w14:textId="27B5E657" w:rsidR="000D31B8" w:rsidRPr="009378D3" w:rsidRDefault="005B739E" w:rsidP="00F52DC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Have closing </w:t>
      </w:r>
    </w:p>
    <w:p w14:paraId="13FD297A" w14:textId="77777777" w:rsidR="001E6C88" w:rsidRPr="00F52DC9" w:rsidRDefault="001E6C8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Group Meeting:</w:t>
      </w:r>
    </w:p>
    <w:p w14:paraId="722CEB95" w14:textId="77777777" w:rsidR="001E6C88" w:rsidRPr="00F52DC9" w:rsidRDefault="001E6C88" w:rsidP="00F52DC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send email beforehand to discuss what to do </w:t>
      </w:r>
    </w:p>
    <w:p w14:paraId="4056B129" w14:textId="77777777" w:rsidR="001E6C88" w:rsidRPr="00F52DC9" w:rsidRDefault="001E6C88" w:rsidP="00F52DC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Make sure to discuss results, action items </w:t>
      </w:r>
    </w:p>
    <w:p w14:paraId="1BEFE22A" w14:textId="09C88F3B" w:rsidR="001E6C88" w:rsidRPr="00F52DC9" w:rsidRDefault="001E6C88" w:rsidP="00F52DC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don’t discuss too much </w:t>
      </w:r>
    </w:p>
    <w:p w14:paraId="02331CF5" w14:textId="0E81ECC5" w:rsidR="000D31B8" w:rsidRPr="00F52DC9" w:rsidRDefault="001E6C8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Full-body /all-hands Group Meeting: </w:t>
      </w:r>
    </w:p>
    <w:p w14:paraId="1ACAF34A" w14:textId="77777777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C79AC5B" w14:textId="1EF12C51" w:rsidR="0085548D" w:rsidRPr="00F52DC9" w:rsidRDefault="00840F87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Party at a bar</w:t>
      </w:r>
      <w:r w:rsidR="0085548D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52D5FBBE" w14:textId="77777777" w:rsidR="0085548D" w:rsidRPr="00F52DC9" w:rsidRDefault="0085548D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Know directions, figure out timing for how long it will take</w:t>
      </w:r>
      <w:r w:rsidR="003B38D8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6279C4F" w14:textId="77777777" w:rsidR="0085548D" w:rsidRPr="00F52DC9" w:rsidRDefault="0085548D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Find people to go with</w:t>
      </w:r>
      <w:r w:rsidR="00FE2FB6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8A47F4E" w14:textId="5C5DD7D8" w:rsidR="0085548D" w:rsidRPr="00F52DC9" w:rsidRDefault="0085548D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Get the right clothes to wear, make sure clothes are ironed</w:t>
      </w:r>
      <w:r w:rsidR="00505F3A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BD51D13" w14:textId="095150F6" w:rsidR="00F03554" w:rsidRPr="00F52DC9" w:rsidRDefault="0085548D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get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cash </w:t>
      </w:r>
    </w:p>
    <w:p w14:paraId="7CD20CDA" w14:textId="54E1EE4B" w:rsidR="00957958" w:rsidRPr="00F52DC9" w:rsidRDefault="0095795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Party at friends place: </w:t>
      </w:r>
    </w:p>
    <w:p w14:paraId="2143F4AB" w14:textId="77777777" w:rsidR="00957958" w:rsidRPr="00F52DC9" w:rsidRDefault="00957958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find directions to house, check that you can get in, if shared community </w:t>
      </w:r>
    </w:p>
    <w:p w14:paraId="000E212B" w14:textId="0E3301CD" w:rsidR="0085548D" w:rsidRPr="00F52DC9" w:rsidRDefault="00957958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336505" w:rsidRPr="00F52DC9">
        <w:rPr>
          <w:rFonts w:ascii="Times New Roman" w:hAnsi="Times New Roman"/>
          <w:color w:val="1A1A1A"/>
          <w:sz w:val="14"/>
          <w:szCs w:val="14"/>
        </w:rPr>
        <w:t>omm</w:t>
      </w:r>
      <w:proofErr w:type="spellEnd"/>
      <w:r w:rsidR="00336505" w:rsidRPr="00F52DC9">
        <w:rPr>
          <w:rFonts w:ascii="Times New Roman" w:hAnsi="Times New Roman"/>
          <w:color w:val="1A1A1A"/>
          <w:sz w:val="14"/>
          <w:szCs w:val="14"/>
        </w:rPr>
        <w:t xml:space="preserve">: Be quiet and don’t impose </w:t>
      </w:r>
    </w:p>
    <w:p w14:paraId="4AA0ABCA" w14:textId="441039F7" w:rsidR="00352EAA" w:rsidRPr="00F52DC9" w:rsidRDefault="00352EA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Do what others are doing</w:t>
      </w:r>
      <w:r w:rsidR="001D2745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6610EF79" w14:textId="39190823" w:rsidR="00352EAA" w:rsidRPr="00F52DC9" w:rsidRDefault="00352EA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Offer to help </w:t>
      </w:r>
    </w:p>
    <w:p w14:paraId="604626C2" w14:textId="2ED751CC" w:rsidR="000D31B8" w:rsidRPr="00F52DC9" w:rsidRDefault="00352EA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Don’t overstay your welcome</w:t>
      </w:r>
    </w:p>
    <w:p w14:paraId="6FF5EAA5" w14:textId="42A160ED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Work social hours</w:t>
      </w:r>
      <w:r w:rsidR="001D2745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4837A391" w14:textId="77777777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take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badge with you</w:t>
      </w:r>
    </w:p>
    <w:p w14:paraId="198AD39C" w14:textId="77777777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avoid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over-eating </w:t>
      </w:r>
    </w:p>
    <w:p w14:paraId="7DE4CAA8" w14:textId="77777777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talk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to people about your work </w:t>
      </w:r>
    </w:p>
    <w:p w14:paraId="4D3F77B5" w14:textId="77777777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clean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shirt </w:t>
      </w:r>
    </w:p>
    <w:p w14:paraId="16E02B28" w14:textId="77777777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go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with clean jeans </w:t>
      </w:r>
    </w:p>
    <w:p w14:paraId="1571B9D8" w14:textId="5CAA7A8C" w:rsidR="000D31B8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avoid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looking like you need the food </w:t>
      </w:r>
    </w:p>
    <w:p w14:paraId="132C262D" w14:textId="77777777" w:rsidR="005A567E" w:rsidRPr="00F52DC9" w:rsidRDefault="005A567E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705EB7" w14:textId="77777777" w:rsidR="00E50C3D" w:rsidRPr="00F52DC9" w:rsidRDefault="00E50C3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Wedding of a close friend: </w:t>
      </w:r>
    </w:p>
    <w:p w14:paraId="67EE71DD" w14:textId="77777777" w:rsidR="00E50C3D" w:rsidRPr="00F52DC9" w:rsidRDefault="00E50C3D" w:rsidP="00F52DC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know clothing  </w:t>
      </w:r>
    </w:p>
    <w:p w14:paraId="41930DF7" w14:textId="77777777" w:rsidR="00E50C3D" w:rsidRPr="00F52DC9" w:rsidRDefault="00E50C3D" w:rsidP="00F52DC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Have a list of sub-situations  </w:t>
      </w:r>
    </w:p>
    <w:p w14:paraId="418B9F09" w14:textId="77777777" w:rsidR="00E50C3D" w:rsidRPr="00F52DC9" w:rsidRDefault="00E50C3D" w:rsidP="00F52DC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Know the agenda without intruding on others </w:t>
      </w:r>
    </w:p>
    <w:p w14:paraId="52AEDF49" w14:textId="1E083AA9" w:rsidR="000D31B8" w:rsidRPr="00F52DC9" w:rsidRDefault="00E50C3D" w:rsidP="00F52DC9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Don’t try to get attention from others </w:t>
      </w:r>
    </w:p>
    <w:p w14:paraId="391B27CB" w14:textId="77777777" w:rsidR="0085548D" w:rsidRPr="00F52DC9" w:rsidRDefault="0085548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BMM Convention:</w:t>
      </w:r>
    </w:p>
    <w:p w14:paraId="61D260ED" w14:textId="77777777" w:rsidR="0085548D" w:rsidRPr="00F52DC9" w:rsidRDefault="00046438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85548D" w:rsidRPr="00F52DC9">
        <w:rPr>
          <w:rFonts w:ascii="Times New Roman" w:hAnsi="Times New Roman"/>
          <w:color w:val="1A1A1A"/>
          <w:sz w:val="14"/>
          <w:szCs w:val="14"/>
        </w:rPr>
        <w:t xml:space="preserve">heck events beforehand  </w:t>
      </w:r>
    </w:p>
    <w:p w14:paraId="5EDD44D4" w14:textId="77777777" w:rsidR="0085548D" w:rsidRPr="00F52DC9" w:rsidRDefault="00046438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D</w:t>
      </w:r>
      <w:r w:rsidR="000E6AE2" w:rsidRPr="00F52DC9">
        <w:rPr>
          <w:rFonts w:ascii="Times New Roman" w:hAnsi="Times New Roman"/>
          <w:color w:val="1A1A1A"/>
          <w:sz w:val="14"/>
          <w:szCs w:val="14"/>
        </w:rPr>
        <w:t xml:space="preserve">on’t try to get attention from others </w:t>
      </w:r>
    </w:p>
    <w:p w14:paraId="2FA26C41" w14:textId="64F2D8DA" w:rsidR="0085548D" w:rsidRPr="00F52DC9" w:rsidRDefault="00046438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</w:t>
      </w:r>
      <w:r w:rsidR="00E03DDA" w:rsidRPr="00F52DC9">
        <w:rPr>
          <w:rFonts w:ascii="Times New Roman" w:hAnsi="Times New Roman"/>
          <w:color w:val="1A1A1A"/>
          <w:sz w:val="14"/>
          <w:szCs w:val="14"/>
        </w:rPr>
        <w:t xml:space="preserve">lothing </w:t>
      </w:r>
    </w:p>
    <w:p w14:paraId="051FC3F2" w14:textId="77777777" w:rsidR="00543B61" w:rsidRPr="00F52DC9" w:rsidRDefault="0085548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SC conference: </w:t>
      </w:r>
    </w:p>
    <w:p w14:paraId="2EACD596" w14:textId="77777777" w:rsidR="0085548D" w:rsidRPr="00F52DC9" w:rsidRDefault="0085548D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events beforehand </w:t>
      </w:r>
    </w:p>
    <w:p w14:paraId="128EA35E" w14:textId="5C063513" w:rsidR="00E50C3D" w:rsidRPr="00F52DC9" w:rsidRDefault="00E03DD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clothing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A6AE489" w14:textId="77777777" w:rsidR="00F52DC9" w:rsidRDefault="00F52DC9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9D57705" w14:textId="08A00A61" w:rsidR="0085548D" w:rsidRPr="00F52DC9" w:rsidRDefault="00E03DDA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Lab </w:t>
      </w:r>
      <w:r w:rsidR="00336505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Presentation: </w:t>
      </w:r>
    </w:p>
    <w:p w14:paraId="1D43CDC4" w14:textId="77777777" w:rsidR="00E03DDA" w:rsidRPr="00F52DC9" w:rsidRDefault="00E03DD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don’t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make assumptions on what people know </w:t>
      </w:r>
    </w:p>
    <w:p w14:paraId="6AE32544" w14:textId="448FC44F" w:rsidR="00FC6E1F" w:rsidRPr="00F52DC9" w:rsidRDefault="00E03DDA" w:rsidP="00F52DC9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be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read</w:t>
      </w:r>
      <w:r w:rsidR="00336505" w:rsidRPr="00F52DC9">
        <w:rPr>
          <w:rFonts w:ascii="Times New Roman" w:hAnsi="Times New Roman"/>
          <w:color w:val="1A1A1A"/>
          <w:sz w:val="14"/>
          <w:szCs w:val="14"/>
        </w:rPr>
        <w:t xml:space="preserve">y to answer questions easily </w:t>
      </w:r>
    </w:p>
    <w:p w14:paraId="16298C8E" w14:textId="29963425" w:rsidR="005122AF" w:rsidRPr="00F52DC9" w:rsidRDefault="004468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Coding: </w:t>
      </w:r>
      <w:r w:rsidR="002E69D5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</w:p>
    <w:p w14:paraId="025B2CBD" w14:textId="25532126" w:rsidR="002E69D5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Follow code complete coding principles </w:t>
      </w:r>
    </w:p>
    <w:p w14:paraId="4CC54BB4" w14:textId="79E1A4C1" w:rsidR="002E69D5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Think about big picture </w:t>
      </w:r>
    </w:p>
    <w:p w14:paraId="012B6C2D" w14:textId="557FCD62" w:rsidR="00AA2473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Compilation procedures</w:t>
      </w:r>
    </w:p>
    <w:p w14:paraId="607A78F9" w14:textId="22F71C25" w:rsidR="00AA2473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Google when errors occur, and when confused</w:t>
      </w:r>
    </w:p>
    <w:p w14:paraId="7764CF46" w14:textId="725F77C1" w:rsidR="00336505" w:rsidRPr="00F52DC9" w:rsidRDefault="00B833C6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Take breaks</w:t>
      </w:r>
    </w:p>
    <w:p w14:paraId="08E94F62" w14:textId="5C15DAF7" w:rsidR="0044689C" w:rsidRPr="00F52DC9" w:rsidRDefault="004468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Results</w:t>
      </w:r>
      <w:r w:rsidR="005A567E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Collection/Experimentation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140A38D1" w14:textId="5725BCCA" w:rsidR="00AA2473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envisioning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information </w:t>
      </w:r>
    </w:p>
    <w:p w14:paraId="032F4585" w14:textId="478AA588" w:rsidR="00AA2473" w:rsidRPr="00F52DC9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talk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about which research questions you are answering </w:t>
      </w:r>
    </w:p>
    <w:p w14:paraId="2C2BC214" w14:textId="4B951BED" w:rsidR="00365835" w:rsidRPr="00346FDC" w:rsidRDefault="00AA247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F52DC9">
        <w:rPr>
          <w:rFonts w:ascii="Times New Roman" w:hAnsi="Times New Roman"/>
          <w:color w:val="1A1A1A"/>
          <w:sz w:val="14"/>
          <w:szCs w:val="14"/>
        </w:rPr>
        <w:t>think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about research question </w:t>
      </w:r>
    </w:p>
    <w:p w14:paraId="171E45FF" w14:textId="77777777" w:rsidR="002E69D5" w:rsidRPr="00F52DC9" w:rsidRDefault="004468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Paper writing</w:t>
      </w:r>
      <w:r w:rsidR="00773887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41D318D4" w14:textId="17D93FB7" w:rsidR="00FC6E1F" w:rsidRPr="00F52DC9" w:rsidRDefault="00A317D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Correctness in techniques, problem and results</w:t>
      </w:r>
      <w:r w:rsidR="0085769D" w:rsidRPr="00F52DC9">
        <w:rPr>
          <w:rFonts w:ascii="Times New Roman" w:hAnsi="Times New Roman"/>
          <w:color w:val="1A1A1A"/>
          <w:sz w:val="14"/>
          <w:szCs w:val="14"/>
        </w:rPr>
        <w:t xml:space="preserve">, </w:t>
      </w:r>
      <w:r w:rsidRPr="00F52DC9">
        <w:rPr>
          <w:rFonts w:ascii="Times New Roman" w:hAnsi="Times New Roman"/>
          <w:color w:val="1A1A1A"/>
          <w:sz w:val="14"/>
          <w:szCs w:val="14"/>
        </w:rPr>
        <w:t xml:space="preserve">Make sure about words making sense </w:t>
      </w:r>
    </w:p>
    <w:p w14:paraId="582DC112" w14:textId="628A23A2" w:rsidR="00A317D3" w:rsidRPr="00F52DC9" w:rsidRDefault="00A317D3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Structure is logical and flows without forward references </w:t>
      </w:r>
    </w:p>
    <w:p w14:paraId="06C1F08C" w14:textId="0026E824" w:rsidR="002E69D5" w:rsidRPr="00F52DC9" w:rsidRDefault="002E69D5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CommInWork+Mgmt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>: commit changes and let people know</w:t>
      </w:r>
    </w:p>
    <w:p w14:paraId="312389AE" w14:textId="336767A2" w:rsidR="00FC6E1F" w:rsidRPr="00F52DC9" w:rsidRDefault="00FC6E1F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>Overall structure placement is good, submission-ready</w:t>
      </w:r>
      <w:r w:rsidR="00B9638F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2583A7DA" w14:textId="0215D667" w:rsidR="0085769D" w:rsidRPr="00F52DC9" w:rsidRDefault="0085769D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Consistency across sections </w:t>
      </w:r>
    </w:p>
    <w:p w14:paraId="3CCF91B6" w14:textId="7153AE81" w:rsidR="0085769D" w:rsidRPr="00F52DC9" w:rsidRDefault="0085769D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Use the right vocabulary </w:t>
      </w:r>
    </w:p>
    <w:p w14:paraId="5EB64107" w14:textId="2E99325D" w:rsidR="00E50C3D" w:rsidRPr="00346FDC" w:rsidRDefault="00FC6E1F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proofErr w:type="spellStart"/>
      <w:r w:rsidRPr="00F52DC9">
        <w:rPr>
          <w:rFonts w:ascii="Times New Roman" w:hAnsi="Times New Roman"/>
          <w:color w:val="1A1A1A"/>
          <w:sz w:val="14"/>
          <w:szCs w:val="14"/>
        </w:rPr>
        <w:t>CommInWork</w:t>
      </w:r>
      <w:proofErr w:type="spellEnd"/>
      <w:r w:rsidRPr="00F52DC9">
        <w:rPr>
          <w:rFonts w:ascii="Times New Roman" w:hAnsi="Times New Roman"/>
          <w:color w:val="1A1A1A"/>
          <w:sz w:val="14"/>
          <w:szCs w:val="14"/>
        </w:rPr>
        <w:t xml:space="preserve">: Writing style </w:t>
      </w:r>
    </w:p>
    <w:p w14:paraId="45619776" w14:textId="3C32418D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Specific </w:t>
      </w:r>
      <w:r w:rsidR="00AC1678" w:rsidRPr="00F52DC9">
        <w:rPr>
          <w:rFonts w:ascii="Times New Roman" w:hAnsi="Times New Roman"/>
          <w:color w:val="1A1A1A"/>
          <w:sz w:val="14"/>
          <w:szCs w:val="14"/>
        </w:rPr>
        <w:t xml:space="preserve">Scenarios: </w:t>
      </w:r>
    </w:p>
    <w:p w14:paraId="0D324B2C" w14:textId="77777777" w:rsidR="00AA2473" w:rsidRPr="00F52DC9" w:rsidRDefault="003F5E9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Coming back home from the car: </w:t>
      </w:r>
    </w:p>
    <w:p w14:paraId="0A9D1CD1" w14:textId="2F85D2D5" w:rsidR="00AA2473" w:rsidRPr="00F52DC9" w:rsidRDefault="00366E70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</w:t>
      </w:r>
      <w:r w:rsidR="00B833C6" w:rsidRPr="00F52DC9">
        <w:rPr>
          <w:rFonts w:ascii="Times New Roman" w:hAnsi="Times New Roman"/>
          <w:color w:val="1A1A1A"/>
          <w:sz w:val="14"/>
          <w:szCs w:val="14"/>
        </w:rPr>
        <w:t>ut keys, wallet, cell phone</w:t>
      </w:r>
      <w:r w:rsidR="003F5E98" w:rsidRPr="00F52DC9">
        <w:rPr>
          <w:rFonts w:ascii="Times New Roman" w:hAnsi="Times New Roman"/>
          <w:color w:val="1A1A1A"/>
          <w:sz w:val="14"/>
          <w:szCs w:val="14"/>
        </w:rPr>
        <w:t xml:space="preserve"> in the right place  </w:t>
      </w:r>
    </w:p>
    <w:p w14:paraId="17DD63D0" w14:textId="77777777" w:rsidR="00AA2473" w:rsidRPr="00F52DC9" w:rsidRDefault="003F5E9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3A3B4414" w14:textId="0F508106" w:rsidR="000D31B8" w:rsidRPr="00F52DC9" w:rsidRDefault="000D31B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Email exchange for work: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br/>
      </w:r>
      <w:proofErr w:type="gramStart"/>
      <w:r w:rsidR="00571F5B">
        <w:rPr>
          <w:rFonts w:ascii="Times New Roman" w:hAnsi="Times New Roman"/>
          <w:color w:val="1A1A1A"/>
          <w:sz w:val="14"/>
          <w:szCs w:val="14"/>
        </w:rPr>
        <w:t xml:space="preserve">-         </w:t>
      </w:r>
      <w:r w:rsidRPr="00F52DC9"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 w:rsidRPr="00F52DC9">
        <w:rPr>
          <w:rFonts w:ascii="Times New Roman" w:hAnsi="Times New Roman"/>
          <w:color w:val="1A1A1A"/>
          <w:sz w:val="14"/>
          <w:szCs w:val="14"/>
        </w:rPr>
        <w:t xml:space="preserve"> email formatting</w:t>
      </w:r>
    </w:p>
    <w:p w14:paraId="4D7B6A18" w14:textId="45C8DA0A" w:rsidR="003A5FA4" w:rsidRPr="00F52DC9" w:rsidRDefault="000D31B8" w:rsidP="00F52DC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  <w:r w:rsidRPr="00F52DC9">
        <w:rPr>
          <w:rFonts w:ascii="Times New Roman" w:hAnsi="Times New Roman"/>
          <w:color w:val="1A1A1A"/>
          <w:sz w:val="14"/>
          <w:szCs w:val="14"/>
        </w:rPr>
        <w:t xml:space="preserve">Use good style – read how to write good emails </w:t>
      </w:r>
      <w:r w:rsidR="003F5E98" w:rsidRPr="00F52DC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E1E43F9" w14:textId="77777777" w:rsidR="00E50C3D" w:rsidRPr="00F52DC9" w:rsidRDefault="00E50C3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45AD7B" w14:textId="12F89D82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Someone </w:t>
      </w:r>
      <w:proofErr w:type="gramStart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asks</w:t>
      </w:r>
      <w:proofErr w:type="gramEnd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r w:rsidR="00010C9C" w:rsidRPr="00F52DC9">
        <w:rPr>
          <w:rFonts w:ascii="Times New Roman" w:hAnsi="Times New Roman"/>
          <w:b/>
          <w:i/>
          <w:color w:val="1A1A1A"/>
          <w:sz w:val="14"/>
          <w:szCs w:val="14"/>
        </w:rPr>
        <w:t>“</w:t>
      </w:r>
      <w:r w:rsidR="003F6CC0">
        <w:rPr>
          <w:rFonts w:ascii="Times New Roman" w:hAnsi="Times New Roman"/>
          <w:b/>
          <w:i/>
          <w:color w:val="1A1A1A"/>
          <w:sz w:val="14"/>
          <w:szCs w:val="14"/>
        </w:rPr>
        <w:t xml:space="preserve">how old are you?” 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proofErr w:type="gramStart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or</w:t>
      </w:r>
      <w:proofErr w:type="gramEnd"/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personal </w:t>
      </w:r>
      <w:r w:rsidR="000A01BB" w:rsidRPr="00F52DC9">
        <w:rPr>
          <w:rFonts w:ascii="Times New Roman" w:hAnsi="Times New Roman"/>
          <w:b/>
          <w:i/>
          <w:color w:val="1A1A1A"/>
          <w:sz w:val="14"/>
          <w:szCs w:val="14"/>
        </w:rPr>
        <w:t>question</w:t>
      </w:r>
      <w:r w:rsidR="00C02B9E">
        <w:rPr>
          <w:rFonts w:ascii="Times New Roman" w:hAnsi="Times New Roman"/>
          <w:b/>
          <w:i/>
          <w:color w:val="1A1A1A"/>
          <w:sz w:val="14"/>
          <w:szCs w:val="14"/>
        </w:rPr>
        <w:t>.</w:t>
      </w:r>
      <w:r w:rsidR="000A01BB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>In a group setting where friends g</w:t>
      </w:r>
      <w:r w:rsidR="00C02B9E">
        <w:rPr>
          <w:rFonts w:ascii="Times New Roman" w:hAnsi="Times New Roman"/>
          <w:b/>
          <w:i/>
          <w:color w:val="1A1A1A"/>
          <w:sz w:val="14"/>
          <w:szCs w:val="14"/>
        </w:rPr>
        <w:t xml:space="preserve">etting attention and you’re not. </w:t>
      </w:r>
    </w:p>
    <w:p w14:paraId="4BB61003" w14:textId="77777777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1BF82C6" w14:textId="3AB71E7A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If someone gets </w:t>
      </w:r>
      <w:r w:rsidR="00010C9C"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angry at you: </w:t>
      </w: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</w:p>
    <w:p w14:paraId="1B08C444" w14:textId="77777777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AC360FD" w14:textId="61B3DBC0" w:rsidR="00AC1678" w:rsidRPr="00F52DC9" w:rsidRDefault="00AC167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Meeting a girl who likes you: </w:t>
      </w:r>
    </w:p>
    <w:p w14:paraId="6A229E5E" w14:textId="77777777" w:rsidR="00E50C3D" w:rsidRPr="00F52DC9" w:rsidRDefault="00E50C3D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D711AA5" w14:textId="6E2B9356" w:rsidR="00E50C3D" w:rsidRPr="00F52DC9" w:rsidRDefault="00010C9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F52DC9">
        <w:rPr>
          <w:rFonts w:ascii="Times New Roman" w:hAnsi="Times New Roman"/>
          <w:b/>
          <w:i/>
          <w:color w:val="1A1A1A"/>
          <w:sz w:val="14"/>
          <w:szCs w:val="14"/>
        </w:rPr>
        <w:t xml:space="preserve">What do you work on? </w:t>
      </w:r>
    </w:p>
    <w:p w14:paraId="3030813A" w14:textId="77777777" w:rsidR="000A01BB" w:rsidRDefault="000A01BB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5A916CF" w14:textId="64B92756" w:rsidR="002B55C4" w:rsidRDefault="006D75F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Anytime: </w:t>
      </w:r>
    </w:p>
    <w:p w14:paraId="42DCADD5" w14:textId="77777777" w:rsidR="002B55C4" w:rsidRDefault="002B55C4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705ABC8" w14:textId="3A9DFD0E" w:rsidR="002B55C4" w:rsidRDefault="002B55C4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Applying experience to above: </w:t>
      </w:r>
    </w:p>
    <w:p w14:paraId="419923E7" w14:textId="77777777" w:rsidR="00654728" w:rsidRDefault="0065472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F387151" w14:textId="13C5D031" w:rsidR="00654728" w:rsidRDefault="0065472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Implement the </w:t>
      </w:r>
      <w:proofErr w:type="gramStart"/>
      <w:r>
        <w:rPr>
          <w:rFonts w:ascii="Times New Roman" w:hAnsi="Times New Roman"/>
          <w:b/>
          <w:i/>
          <w:color w:val="1A1A1A"/>
          <w:sz w:val="14"/>
          <w:szCs w:val="14"/>
        </w:rPr>
        <w:t>experience-learning</w:t>
      </w:r>
      <w:proofErr w:type="gramEnd"/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:  </w:t>
      </w:r>
    </w:p>
    <w:p w14:paraId="69E3822C" w14:textId="5805BD35" w:rsidR="00654728" w:rsidRDefault="00654728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   </w:t>
      </w:r>
    </w:p>
    <w:p w14:paraId="463C80C8" w14:textId="77777777" w:rsidR="00A773AB" w:rsidRDefault="00A773AB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A255C3D" w14:textId="1B663064" w:rsidR="00A773AB" w:rsidRDefault="00CD500C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Fluff </w:t>
      </w:r>
      <w:proofErr w:type="gramStart"/>
      <w:r>
        <w:rPr>
          <w:rFonts w:ascii="Times New Roman" w:hAnsi="Times New Roman"/>
          <w:b/>
          <w:i/>
          <w:color w:val="1A1A1A"/>
          <w:sz w:val="14"/>
          <w:szCs w:val="14"/>
        </w:rPr>
        <w:t>( )</w:t>
      </w:r>
      <w:proofErr w:type="gramEnd"/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 ; implement experience-learning</w:t>
      </w:r>
      <w:r w:rsidR="00B536A6">
        <w:rPr>
          <w:rFonts w:ascii="Times New Roman" w:hAnsi="Times New Roman"/>
          <w:b/>
          <w:i/>
          <w:color w:val="1A1A1A"/>
          <w:sz w:val="14"/>
          <w:szCs w:val="14"/>
        </w:rPr>
        <w:t xml:space="preserve">. </w:t>
      </w:r>
    </w:p>
    <w:p w14:paraId="3CE0E962" w14:textId="6140BB2F" w:rsidR="00B536A6" w:rsidRDefault="00B536A6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Fluff2 </w:t>
      </w:r>
    </w:p>
    <w:p w14:paraId="0B59E54D" w14:textId="77777777" w:rsidR="00B536A6" w:rsidRDefault="00B536A6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6505300" w14:textId="77777777" w:rsidR="00A773AB" w:rsidRDefault="00A773AB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28CDB5F" w14:textId="77777777" w:rsidR="00A773AB" w:rsidRDefault="00A773AB" w:rsidP="00F52DC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  <w:sectPr w:rsidR="00A773AB" w:rsidSect="000A01BB">
          <w:type w:val="continuous"/>
          <w:pgSz w:w="12240" w:h="15840"/>
          <w:pgMar w:top="1440" w:right="1800" w:bottom="1440" w:left="1800" w:header="720" w:footer="720" w:gutter="0"/>
          <w:cols w:num="3" w:sep="1" w:space="720"/>
          <w:docGrid w:linePitch="360"/>
        </w:sectPr>
      </w:pPr>
    </w:p>
    <w:p w14:paraId="2A25292B" w14:textId="77777777" w:rsidR="00A773AB" w:rsidRDefault="00A773AB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0B2B648E" w14:textId="25190EE5" w:rsidR="0044574A" w:rsidRDefault="0044574A" w:rsidP="0044574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b/>
          <w:i/>
          <w:color w:val="1A1A1A"/>
          <w:sz w:val="14"/>
          <w:szCs w:val="14"/>
        </w:rPr>
        <w:t>Reliability :</w:t>
      </w:r>
      <w:proofErr w:type="gramEnd"/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 /error correction  spinning with exper</w:t>
      </w:r>
      <w:r w:rsidR="00B761DB">
        <w:rPr>
          <w:rFonts w:ascii="Times New Roman" w:hAnsi="Times New Roman"/>
          <w:b/>
          <w:i/>
          <w:color w:val="1A1A1A"/>
          <w:sz w:val="14"/>
          <w:szCs w:val="14"/>
        </w:rPr>
        <w:t>ience – spinning with practice</w:t>
      </w:r>
      <w:r w:rsidR="009801B7">
        <w:rPr>
          <w:rFonts w:ascii="Times New Roman" w:hAnsi="Times New Roman"/>
          <w:b/>
          <w:i/>
          <w:color w:val="1A1A1A"/>
          <w:sz w:val="14"/>
          <w:szCs w:val="14"/>
        </w:rPr>
        <w:t xml:space="preserve">. </w:t>
      </w:r>
    </w:p>
    <w:p w14:paraId="4DA8FDA8" w14:textId="77777777" w:rsidR="00F61AAF" w:rsidRDefault="00F61AAF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717F410" w14:textId="7ADAC612" w:rsidR="00F61AAF" w:rsidRDefault="00D67F68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What one person might say can apply to another person, though to a different extreme. </w:t>
      </w:r>
    </w:p>
    <w:p w14:paraId="5ADA7B16" w14:textId="77777777" w:rsidR="00B761DB" w:rsidRDefault="00B761DB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AB0E2D9" w14:textId="018A9CD9" w:rsidR="00B761DB" w:rsidRDefault="00B761DB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Make sure situations are clearer</w:t>
      </w:r>
      <w:r w:rsidR="00FC21D1">
        <w:rPr>
          <w:rFonts w:ascii="Times New Roman" w:hAnsi="Times New Roman"/>
          <w:b/>
          <w:i/>
          <w:color w:val="1A1A1A"/>
          <w:sz w:val="14"/>
          <w:szCs w:val="14"/>
        </w:rPr>
        <w:t xml:space="preserve"> </w:t>
      </w:r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 xml:space="preserve">(why didn’t I bring the </w:t>
      </w:r>
      <w:proofErr w:type="spellStart"/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>lexus</w:t>
      </w:r>
      <w:proofErr w:type="spellEnd"/>
      <w:r w:rsidR="00CD500C">
        <w:rPr>
          <w:rFonts w:ascii="Times New Roman" w:hAnsi="Times New Roman"/>
          <w:b/>
          <w:i/>
          <w:color w:val="1A1A1A"/>
          <w:sz w:val="14"/>
          <w:szCs w:val="14"/>
        </w:rPr>
        <w:t>?)</w:t>
      </w:r>
      <w:r w:rsidR="00C71830">
        <w:rPr>
          <w:rFonts w:ascii="Times New Roman" w:hAnsi="Times New Roman"/>
          <w:b/>
          <w:i/>
          <w:color w:val="1A1A1A"/>
          <w:sz w:val="14"/>
          <w:szCs w:val="14"/>
        </w:rPr>
        <w:t xml:space="preserve">  </w:t>
      </w:r>
    </w:p>
    <w:p w14:paraId="686EE66C" w14:textId="77777777" w:rsidR="00C71830" w:rsidRDefault="00C71830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DAFDB9E" w14:textId="5D452980" w:rsidR="00C71830" w:rsidRDefault="00C71830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Cheating: teacher thinks cheating a regular failing student, but student doesn’t believe. </w:t>
      </w:r>
    </w:p>
    <w:p w14:paraId="7D7E3E63" w14:textId="77777777" w:rsidR="00D67F68" w:rsidRDefault="00D67F68" w:rsidP="00F61AA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2A8DD79" w14:textId="1F32E82B" w:rsidR="00163403" w:rsidRPr="00163403" w:rsidRDefault="00352B5C" w:rsidP="0016340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Work: Working with Tami/</w:t>
      </w:r>
      <w:proofErr w:type="spellStart"/>
      <w:r>
        <w:rPr>
          <w:rFonts w:ascii="Times" w:hAnsi="Times" w:cs="Times"/>
          <w:sz w:val="16"/>
          <w:szCs w:val="16"/>
        </w:rPr>
        <w:t>secy</w:t>
      </w:r>
      <w:proofErr w:type="spellEnd"/>
      <w:r>
        <w:rPr>
          <w:rFonts w:ascii="Times" w:hAnsi="Times" w:cs="Times"/>
          <w:sz w:val="16"/>
          <w:szCs w:val="16"/>
        </w:rPr>
        <w:t xml:space="preserve">, </w:t>
      </w:r>
    </w:p>
    <w:p w14:paraId="5F56A8CE" w14:textId="02A7F00B" w:rsidR="002F3B78" w:rsidRDefault="003E05F6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Social: </w:t>
      </w:r>
      <w:r w:rsidR="00CB5A40">
        <w:rPr>
          <w:rFonts w:ascii="Times" w:hAnsi="Times" w:cs="Times"/>
          <w:sz w:val="16"/>
          <w:szCs w:val="16"/>
        </w:rPr>
        <w:t>Honda</w:t>
      </w:r>
      <w:r w:rsidR="00EC5B6C">
        <w:rPr>
          <w:rFonts w:ascii="Times" w:hAnsi="Times" w:cs="Times"/>
          <w:sz w:val="16"/>
          <w:szCs w:val="16"/>
        </w:rPr>
        <w:t xml:space="preserve"> dealer car. </w:t>
      </w:r>
    </w:p>
    <w:p w14:paraId="234F43D2" w14:textId="1FED8671" w:rsidR="00F61AAF" w:rsidRDefault="00352B5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Work: </w:t>
      </w:r>
      <w:proofErr w:type="spellStart"/>
      <w:r>
        <w:rPr>
          <w:rFonts w:ascii="Times" w:hAnsi="Times" w:cs="Times"/>
          <w:sz w:val="16"/>
          <w:szCs w:val="16"/>
        </w:rPr>
        <w:t>Gropp</w:t>
      </w:r>
      <w:proofErr w:type="spellEnd"/>
      <w:r>
        <w:rPr>
          <w:rFonts w:ascii="Times" w:hAnsi="Times" w:cs="Times"/>
          <w:sz w:val="16"/>
          <w:szCs w:val="16"/>
        </w:rPr>
        <w:t xml:space="preserve">, </w:t>
      </w:r>
      <w:proofErr w:type="spellStart"/>
      <w:r>
        <w:rPr>
          <w:rFonts w:ascii="Times" w:hAnsi="Times" w:cs="Times"/>
          <w:sz w:val="16"/>
          <w:szCs w:val="16"/>
        </w:rPr>
        <w:t>bronis</w:t>
      </w:r>
      <w:proofErr w:type="spellEnd"/>
      <w:proofErr w:type="gramStart"/>
      <w:r>
        <w:rPr>
          <w:rFonts w:ascii="Times" w:hAnsi="Times" w:cs="Times"/>
          <w:sz w:val="16"/>
          <w:szCs w:val="16"/>
        </w:rPr>
        <w:t>, …</w:t>
      </w:r>
      <w:r w:rsidR="00F61AAF">
        <w:rPr>
          <w:rFonts w:ascii="Times" w:hAnsi="Times" w:cs="Times"/>
          <w:sz w:val="16"/>
          <w:szCs w:val="16"/>
        </w:rPr>
        <w:t>,</w:t>
      </w:r>
      <w:proofErr w:type="gramEnd"/>
      <w:r w:rsidR="00F61AAF">
        <w:rPr>
          <w:rFonts w:ascii="Times" w:hAnsi="Times" w:cs="Times"/>
          <w:sz w:val="16"/>
          <w:szCs w:val="16"/>
        </w:rPr>
        <w:t xml:space="preserve"> </w:t>
      </w:r>
      <w:proofErr w:type="spellStart"/>
      <w:r w:rsidR="00007585">
        <w:rPr>
          <w:rFonts w:ascii="Times" w:hAnsi="Times" w:cs="Times"/>
          <w:sz w:val="16"/>
          <w:szCs w:val="16"/>
        </w:rPr>
        <w:t>g</w:t>
      </w:r>
      <w:r w:rsidR="00D66BD4">
        <w:rPr>
          <w:rFonts w:ascii="Times" w:hAnsi="Times" w:cs="Times"/>
          <w:sz w:val="16"/>
          <w:szCs w:val="16"/>
        </w:rPr>
        <w:t>arzaran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padua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torsten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todd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</w:p>
    <w:p w14:paraId="28B51E76" w14:textId="2B7DEBA1" w:rsidR="00EC6C2E" w:rsidRDefault="003E05F6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Family:  </w:t>
      </w:r>
      <w:r w:rsidR="00FB01D0">
        <w:rPr>
          <w:rFonts w:ascii="Times" w:hAnsi="Times" w:cs="Times"/>
          <w:sz w:val="16"/>
          <w:szCs w:val="16"/>
        </w:rPr>
        <w:t xml:space="preserve">Dad, mom, </w:t>
      </w:r>
      <w:proofErr w:type="spellStart"/>
      <w:r w:rsidR="00082097">
        <w:rPr>
          <w:rFonts w:ascii="Times" w:hAnsi="Times" w:cs="Times"/>
          <w:sz w:val="16"/>
          <w:szCs w:val="16"/>
        </w:rPr>
        <w:t>Atul</w:t>
      </w:r>
      <w:proofErr w:type="spellEnd"/>
      <w:r w:rsidR="00082097">
        <w:rPr>
          <w:rFonts w:ascii="Times" w:hAnsi="Times" w:cs="Times"/>
          <w:sz w:val="16"/>
          <w:szCs w:val="16"/>
        </w:rPr>
        <w:t>,</w:t>
      </w:r>
      <w:r w:rsidR="00FB01D0">
        <w:rPr>
          <w:rFonts w:ascii="Times" w:hAnsi="Times" w:cs="Times"/>
          <w:sz w:val="16"/>
          <w:szCs w:val="16"/>
        </w:rPr>
        <w:t xml:space="preserve"> </w:t>
      </w:r>
      <w:proofErr w:type="spellStart"/>
      <w:r w:rsidR="00FB01D0">
        <w:rPr>
          <w:rFonts w:ascii="Times" w:hAnsi="Times" w:cs="Times"/>
          <w:sz w:val="16"/>
          <w:szCs w:val="16"/>
        </w:rPr>
        <w:t>Ridhi</w:t>
      </w:r>
      <w:r w:rsidR="00D66BD4">
        <w:rPr>
          <w:rFonts w:ascii="Times" w:hAnsi="Times" w:cs="Times"/>
          <w:sz w:val="16"/>
          <w:szCs w:val="16"/>
        </w:rPr>
        <w:t>ma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D66BD4">
        <w:rPr>
          <w:rFonts w:ascii="Times" w:hAnsi="Times" w:cs="Times"/>
          <w:sz w:val="16"/>
          <w:szCs w:val="16"/>
        </w:rPr>
        <w:t>Rakesh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 Uncle, </w:t>
      </w:r>
      <w:proofErr w:type="spellStart"/>
      <w:r w:rsidR="00D66BD4">
        <w:rPr>
          <w:rFonts w:ascii="Times" w:hAnsi="Times" w:cs="Times"/>
          <w:sz w:val="16"/>
          <w:szCs w:val="16"/>
        </w:rPr>
        <w:t>Pinki</w:t>
      </w:r>
      <w:proofErr w:type="spellEnd"/>
      <w:r w:rsidR="00D66BD4">
        <w:rPr>
          <w:rFonts w:ascii="Times" w:hAnsi="Times" w:cs="Times"/>
          <w:sz w:val="16"/>
          <w:szCs w:val="16"/>
        </w:rPr>
        <w:t xml:space="preserve"> Auntie, </w:t>
      </w:r>
    </w:p>
    <w:p w14:paraId="619D6D4A" w14:textId="2E2E2F03" w:rsidR="00F61AAF" w:rsidRDefault="00B761DB" w:rsidP="00F61AA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Friends: Rishi, Chris -</w:t>
      </w:r>
    </w:p>
    <w:p w14:paraId="32F0F96C" w14:textId="46F08B54" w:rsidR="00F61AAF" w:rsidRDefault="00F61AAF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Co</w:t>
      </w:r>
      <w:r w:rsidR="007A7B36">
        <w:rPr>
          <w:rFonts w:ascii="Times" w:hAnsi="Times" w:cs="Times"/>
          <w:sz w:val="16"/>
          <w:szCs w:val="16"/>
        </w:rPr>
        <w:t>llaborators: Amanda</w:t>
      </w:r>
      <w:proofErr w:type="gramStart"/>
      <w:r w:rsidR="007A7B36">
        <w:rPr>
          <w:rFonts w:ascii="Times" w:hAnsi="Times" w:cs="Times"/>
          <w:sz w:val="16"/>
          <w:szCs w:val="16"/>
        </w:rPr>
        <w:t>, ..</w:t>
      </w:r>
      <w:proofErr w:type="gramEnd"/>
      <w:r w:rsidR="007A7B36">
        <w:rPr>
          <w:rFonts w:ascii="Times" w:hAnsi="Times" w:cs="Times"/>
          <w:sz w:val="16"/>
          <w:szCs w:val="16"/>
        </w:rPr>
        <w:t xml:space="preserve"> </w:t>
      </w:r>
      <w:proofErr w:type="spellStart"/>
      <w:r w:rsidR="007A7B36">
        <w:rPr>
          <w:rFonts w:ascii="Times" w:hAnsi="Times" w:cs="Times"/>
          <w:sz w:val="16"/>
          <w:szCs w:val="16"/>
        </w:rPr>
        <w:t>Costin</w:t>
      </w:r>
      <w:proofErr w:type="spellEnd"/>
      <w:proofErr w:type="gramStart"/>
      <w:r w:rsidR="007A7B36">
        <w:rPr>
          <w:rFonts w:ascii="Times" w:hAnsi="Times" w:cs="Times"/>
          <w:sz w:val="16"/>
          <w:szCs w:val="16"/>
        </w:rPr>
        <w:t xml:space="preserve">, </w:t>
      </w:r>
      <w:r w:rsidR="00352B5C">
        <w:rPr>
          <w:rFonts w:ascii="Times" w:hAnsi="Times" w:cs="Times"/>
          <w:sz w:val="16"/>
          <w:szCs w:val="16"/>
        </w:rPr>
        <w:t>…,</w:t>
      </w:r>
      <w:proofErr w:type="gramEnd"/>
      <w:r w:rsidR="00352B5C">
        <w:rPr>
          <w:rFonts w:ascii="Times" w:hAnsi="Times" w:cs="Times"/>
          <w:sz w:val="16"/>
          <w:szCs w:val="16"/>
        </w:rPr>
        <w:t xml:space="preserve"> </w:t>
      </w:r>
      <w:r w:rsidR="00BF1AE0">
        <w:rPr>
          <w:rFonts w:ascii="Times" w:hAnsi="Times" w:cs="Times"/>
          <w:sz w:val="16"/>
          <w:szCs w:val="16"/>
        </w:rPr>
        <w:t xml:space="preserve"> </w:t>
      </w:r>
    </w:p>
    <w:p w14:paraId="42D17325" w14:textId="440B13DB" w:rsidR="00505DE5" w:rsidRDefault="00505DE5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Related Work: DPLASMA, rice-</w:t>
      </w:r>
      <w:proofErr w:type="spellStart"/>
      <w:r>
        <w:rPr>
          <w:rFonts w:ascii="Times" w:hAnsi="Times" w:cs="Times"/>
          <w:sz w:val="16"/>
          <w:szCs w:val="16"/>
        </w:rPr>
        <w:t>sarkar</w:t>
      </w:r>
      <w:proofErr w:type="spellEnd"/>
      <w:r>
        <w:rPr>
          <w:rFonts w:ascii="Times" w:hAnsi="Times" w:cs="Times"/>
          <w:sz w:val="16"/>
          <w:szCs w:val="16"/>
        </w:rPr>
        <w:t xml:space="preserve">, locality, </w:t>
      </w:r>
    </w:p>
    <w:p w14:paraId="2670B5E4" w14:textId="3BB24DFF" w:rsidR="005F397C" w:rsidRDefault="005F397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Competition</w:t>
      </w:r>
      <w:proofErr w:type="gramStart"/>
      <w:r>
        <w:rPr>
          <w:rFonts w:ascii="Times" w:hAnsi="Times" w:cs="Times"/>
          <w:sz w:val="16"/>
          <w:szCs w:val="16"/>
        </w:rPr>
        <w:t xml:space="preserve">: </w:t>
      </w:r>
      <w:r w:rsidR="00163403">
        <w:rPr>
          <w:rFonts w:ascii="Times" w:hAnsi="Times" w:cs="Times"/>
          <w:sz w:val="16"/>
          <w:szCs w:val="16"/>
        </w:rPr>
        <w:t>… ,</w:t>
      </w:r>
      <w:proofErr w:type="gramEnd"/>
      <w:r w:rsidR="00163403">
        <w:rPr>
          <w:rFonts w:ascii="Times" w:hAnsi="Times" w:cs="Times"/>
          <w:sz w:val="16"/>
          <w:szCs w:val="16"/>
        </w:rPr>
        <w:t xml:space="preserve">  …, </w:t>
      </w:r>
    </w:p>
    <w:p w14:paraId="61B62809" w14:textId="77777777" w:rsidR="005F397C" w:rsidRDefault="005F397C" w:rsidP="005F397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Work status: (layers): Livermore scholars, students </w:t>
      </w:r>
    </w:p>
    <w:p w14:paraId="4CFEB016" w14:textId="233F3B4E" w:rsidR="005F397C" w:rsidRDefault="005F397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>Social status: Indian, Brahmin, Marathi, …</w:t>
      </w:r>
      <w:r w:rsidR="00352B5C">
        <w:rPr>
          <w:rFonts w:ascii="Times" w:hAnsi="Times" w:cs="Times"/>
          <w:sz w:val="16"/>
          <w:szCs w:val="16"/>
        </w:rPr>
        <w:t xml:space="preserve">  </w:t>
      </w:r>
    </w:p>
    <w:p w14:paraId="1BC93209" w14:textId="0F91A751" w:rsidR="005F397C" w:rsidRDefault="005F397C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Bosses: advisor, </w:t>
      </w:r>
      <w:r w:rsidR="00007585">
        <w:rPr>
          <w:rFonts w:ascii="Times" w:hAnsi="Times" w:cs="Times"/>
          <w:sz w:val="16"/>
          <w:szCs w:val="16"/>
        </w:rPr>
        <w:t xml:space="preserve">students, </w:t>
      </w:r>
    </w:p>
    <w:p w14:paraId="4E1DD83C" w14:textId="5E3CBA80" w:rsidR="009C67BA" w:rsidRDefault="009C67BA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Relationships: </w:t>
      </w:r>
      <w:proofErr w:type="spellStart"/>
      <w:r w:rsidR="00F6708E">
        <w:rPr>
          <w:rFonts w:ascii="Times" w:hAnsi="Times" w:cs="Times"/>
          <w:sz w:val="16"/>
          <w:szCs w:val="16"/>
        </w:rPr>
        <w:t>sateja</w:t>
      </w:r>
      <w:proofErr w:type="spellEnd"/>
      <w:r w:rsidR="00F6708E">
        <w:rPr>
          <w:rFonts w:ascii="Times" w:hAnsi="Times" w:cs="Times"/>
          <w:sz w:val="16"/>
          <w:szCs w:val="16"/>
        </w:rPr>
        <w:t xml:space="preserve">, </w:t>
      </w:r>
      <w:proofErr w:type="spellStart"/>
      <w:r w:rsidR="00F6708E">
        <w:rPr>
          <w:rFonts w:ascii="Times" w:hAnsi="Times" w:cs="Times"/>
          <w:sz w:val="16"/>
          <w:szCs w:val="16"/>
        </w:rPr>
        <w:t>avani</w:t>
      </w:r>
      <w:proofErr w:type="spellEnd"/>
      <w:proofErr w:type="gramStart"/>
      <w:r w:rsidR="00F6708E">
        <w:rPr>
          <w:rFonts w:ascii="Times" w:hAnsi="Times" w:cs="Times"/>
          <w:sz w:val="16"/>
          <w:szCs w:val="16"/>
        </w:rPr>
        <w:t xml:space="preserve">, </w:t>
      </w:r>
      <w:r w:rsidR="00352B5C">
        <w:rPr>
          <w:rFonts w:ascii="Times" w:hAnsi="Times" w:cs="Times"/>
          <w:sz w:val="16"/>
          <w:szCs w:val="16"/>
        </w:rPr>
        <w:t xml:space="preserve"> </w:t>
      </w:r>
      <w:r w:rsidR="00F61AAF">
        <w:rPr>
          <w:rFonts w:ascii="Times" w:hAnsi="Times" w:cs="Times"/>
          <w:sz w:val="16"/>
          <w:szCs w:val="16"/>
        </w:rPr>
        <w:t>others</w:t>
      </w:r>
      <w:proofErr w:type="gramEnd"/>
      <w:r w:rsidR="00F61AAF">
        <w:rPr>
          <w:rFonts w:ascii="Times" w:hAnsi="Times" w:cs="Times"/>
          <w:sz w:val="16"/>
          <w:szCs w:val="16"/>
        </w:rPr>
        <w:t xml:space="preserve"> in queue </w:t>
      </w:r>
    </w:p>
    <w:p w14:paraId="566ACE89" w14:textId="36B402A7" w:rsidR="0044574A" w:rsidRDefault="00A64596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Fine-grained. </w:t>
      </w:r>
    </w:p>
    <w:p w14:paraId="69A76713" w14:textId="7F567D20" w:rsidR="00D66BD4" w:rsidRDefault="00D66BD4" w:rsidP="00A773A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proofErr w:type="gramStart"/>
      <w:r>
        <w:rPr>
          <w:rFonts w:ascii="Times" w:hAnsi="Times" w:cs="Times"/>
          <w:sz w:val="16"/>
          <w:szCs w:val="16"/>
        </w:rPr>
        <w:t>Real-experiences – Paris.</w:t>
      </w:r>
      <w:proofErr w:type="gramEnd"/>
      <w:r>
        <w:rPr>
          <w:rFonts w:ascii="Times" w:hAnsi="Times" w:cs="Times"/>
          <w:sz w:val="16"/>
          <w:szCs w:val="16"/>
        </w:rPr>
        <w:t xml:space="preserve"> </w:t>
      </w:r>
    </w:p>
    <w:p w14:paraId="338F79A6" w14:textId="2EC35B79" w:rsidR="003F6CA9" w:rsidRDefault="00D66BD4" w:rsidP="009378D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God. </w:t>
      </w:r>
    </w:p>
    <w:p w14:paraId="17990DF2" w14:textId="77777777" w:rsidR="009378D3" w:rsidRDefault="009378D3" w:rsidP="009378D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65B8C059" w14:textId="77777777" w:rsidR="009378D3" w:rsidRDefault="009378D3" w:rsidP="009378D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7BB80273" w14:textId="77777777" w:rsidR="009378D3" w:rsidRDefault="009378D3" w:rsidP="009378D3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3E257601" w14:textId="5D42FA19" w:rsidR="003F6CA9" w:rsidRDefault="003F6CA9" w:rsidP="003F6CA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proofErr w:type="spellStart"/>
      <w:r>
        <w:rPr>
          <w:rFonts w:ascii="Times" w:hAnsi="Times" w:cs="Times"/>
          <w:sz w:val="16"/>
          <w:szCs w:val="16"/>
        </w:rPr>
        <w:t>ToDO</w:t>
      </w:r>
      <w:proofErr w:type="spellEnd"/>
      <w:r>
        <w:rPr>
          <w:rFonts w:ascii="Times" w:hAnsi="Times" w:cs="Times"/>
          <w:sz w:val="16"/>
          <w:szCs w:val="16"/>
        </w:rPr>
        <w:t xml:space="preserve">: see how to put real situations here. </w:t>
      </w:r>
    </w:p>
    <w:p w14:paraId="3E2CD2BD" w14:textId="3ABBEBB2" w:rsidR="003F6CA9" w:rsidRDefault="003F6CA9" w:rsidP="003F6CA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proofErr w:type="gramStart"/>
      <w:r>
        <w:rPr>
          <w:rFonts w:ascii="Times" w:hAnsi="Times" w:cs="Times"/>
          <w:sz w:val="16"/>
          <w:szCs w:val="16"/>
        </w:rPr>
        <w:t>Full description of use case, with all details.</w:t>
      </w:r>
      <w:proofErr w:type="gramEnd"/>
      <w:r>
        <w:rPr>
          <w:rFonts w:ascii="Times" w:hAnsi="Times" w:cs="Times"/>
          <w:sz w:val="16"/>
          <w:szCs w:val="16"/>
        </w:rPr>
        <w:t xml:space="preserve"> </w:t>
      </w:r>
    </w:p>
    <w:p w14:paraId="01DF8075" w14:textId="29124D1F" w:rsidR="00284EB2" w:rsidRDefault="003F6CA9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Put watch here at the bottom. </w:t>
      </w:r>
    </w:p>
    <w:p w14:paraId="21A6F0BA" w14:textId="77777777" w:rsidR="00284EB2" w:rsidRDefault="00284EB2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6D8188E4" w14:textId="77777777" w:rsidR="009378D3" w:rsidRDefault="009378D3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146E8F2D" w14:textId="77777777" w:rsidR="002D6871" w:rsidRDefault="002D6871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70777F45" w14:textId="77777777" w:rsidR="002D6871" w:rsidRDefault="002D6871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1D6D7DAE" w14:textId="77777777" w:rsidR="009378D3" w:rsidRDefault="009378D3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0C7B3097" w14:textId="77777777" w:rsidR="009378D3" w:rsidRDefault="009378D3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51B47B75" w14:textId="77777777" w:rsidR="00C02B9E" w:rsidRPr="00EB7AF6" w:rsidRDefault="00C02B9E" w:rsidP="00EB7AF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</w:p>
    <w:p w14:paraId="5FDA4AF4" w14:textId="77777777" w:rsidR="000A01BB" w:rsidRPr="00DD5120" w:rsidRDefault="00D93F65" w:rsidP="00DD5120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proofErr w:type="spellStart"/>
      <w:r w:rsidRPr="00DD5120">
        <w:rPr>
          <w:rFonts w:ascii="Times" w:hAnsi="Times" w:cs="Times"/>
          <w:sz w:val="16"/>
          <w:szCs w:val="16"/>
        </w:rPr>
        <w:t>Todo</w:t>
      </w:r>
      <w:proofErr w:type="spellEnd"/>
      <w:r w:rsidRPr="00DD5120">
        <w:rPr>
          <w:rFonts w:ascii="Times" w:hAnsi="Times" w:cs="Times"/>
          <w:sz w:val="16"/>
          <w:szCs w:val="16"/>
        </w:rPr>
        <w:t xml:space="preserve"> list</w:t>
      </w:r>
    </w:p>
    <w:p w14:paraId="04DDF4C1" w14:textId="475E4BCD" w:rsidR="00D93F65" w:rsidRPr="000A01BB" w:rsidRDefault="00D93F65" w:rsidP="000A01BB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Every day: Put in </w:t>
      </w:r>
      <w:proofErr w:type="spellStart"/>
      <w:r w:rsidRPr="000A01BB">
        <w:rPr>
          <w:rFonts w:ascii="Times" w:hAnsi="Times" w:cs="Times"/>
          <w:sz w:val="16"/>
          <w:szCs w:val="16"/>
        </w:rPr>
        <w:t>todo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list on iPhone app for work: </w:t>
      </w:r>
      <w:proofErr w:type="gramStart"/>
      <w:r w:rsidRPr="000A01BB">
        <w:rPr>
          <w:rFonts w:ascii="Times" w:hAnsi="Times" w:cs="Times"/>
          <w:sz w:val="16"/>
          <w:szCs w:val="16"/>
        </w:rPr>
        <w:t>admin ,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work, </w:t>
      </w:r>
      <w:proofErr w:type="spellStart"/>
      <w:r w:rsidRPr="000A01BB">
        <w:rPr>
          <w:rFonts w:ascii="Times" w:hAnsi="Times" w:cs="Times"/>
          <w:sz w:val="16"/>
          <w:szCs w:val="16"/>
        </w:rPr>
        <w:t>relationsh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, </w:t>
      </w:r>
      <w:proofErr w:type="spellStart"/>
      <w:r w:rsidRPr="000A01BB">
        <w:rPr>
          <w:rFonts w:ascii="Times" w:hAnsi="Times" w:cs="Times"/>
          <w:sz w:val="16"/>
          <w:szCs w:val="16"/>
        </w:rPr>
        <w:t>comm</w:t>
      </w:r>
      <w:proofErr w:type="spellEnd"/>
      <w:r w:rsidRPr="000A01BB">
        <w:rPr>
          <w:rFonts w:ascii="Times" w:hAnsi="Times" w:cs="Times"/>
          <w:sz w:val="16"/>
          <w:szCs w:val="16"/>
        </w:rPr>
        <w:t>:</w:t>
      </w:r>
      <w:r w:rsidR="00E70C98">
        <w:rPr>
          <w:rFonts w:ascii="Times" w:hAnsi="Times" w:cs="Times"/>
          <w:sz w:val="16"/>
          <w:szCs w:val="16"/>
        </w:rPr>
        <w:t xml:space="preserve"> ,</w:t>
      </w:r>
      <w:proofErr w:type="spellStart"/>
      <w:r w:rsidR="00E70C98">
        <w:rPr>
          <w:rFonts w:ascii="Times" w:hAnsi="Times" w:cs="Times"/>
          <w:sz w:val="16"/>
          <w:szCs w:val="16"/>
        </w:rPr>
        <w:t>mgmt</w:t>
      </w:r>
      <w:proofErr w:type="spellEnd"/>
      <w:r w:rsidR="00E70C98">
        <w:rPr>
          <w:rFonts w:ascii="Times" w:hAnsi="Times" w:cs="Times"/>
          <w:sz w:val="16"/>
          <w:szCs w:val="16"/>
        </w:rPr>
        <w:t xml:space="preserve"> (  </w:t>
      </w:r>
      <w:proofErr w:type="spellStart"/>
      <w:r w:rsidR="00E70C98">
        <w:rPr>
          <w:rFonts w:ascii="Times" w:hAnsi="Times" w:cs="Times"/>
          <w:sz w:val="16"/>
          <w:szCs w:val="16"/>
        </w:rPr>
        <w:t>mgmt</w:t>
      </w:r>
      <w:proofErr w:type="spellEnd"/>
      <w:r w:rsidR="00E70C98">
        <w:rPr>
          <w:rFonts w:ascii="Times" w:hAnsi="Times" w:cs="Times"/>
          <w:sz w:val="16"/>
          <w:szCs w:val="16"/>
        </w:rPr>
        <w:t xml:space="preserve">: groceries, </w:t>
      </w:r>
      <w:proofErr w:type="spellStart"/>
      <w:r w:rsidR="00E70C98">
        <w:rPr>
          <w:rFonts w:ascii="Times" w:hAnsi="Times" w:cs="Times"/>
          <w:sz w:val="16"/>
          <w:szCs w:val="16"/>
        </w:rPr>
        <w:t>mgmt</w:t>
      </w:r>
      <w:proofErr w:type="spellEnd"/>
      <w:r w:rsidRPr="000A01BB">
        <w:rPr>
          <w:rFonts w:ascii="Times" w:hAnsi="Times" w:cs="Times"/>
          <w:sz w:val="16"/>
          <w:szCs w:val="16"/>
        </w:rPr>
        <w:t>)</w:t>
      </w:r>
      <w:r w:rsidR="00046274">
        <w:rPr>
          <w:rFonts w:ascii="Times" w:hAnsi="Times" w:cs="Times"/>
          <w:sz w:val="16"/>
          <w:szCs w:val="16"/>
        </w:rPr>
        <w:t xml:space="preserve">. </w:t>
      </w:r>
    </w:p>
    <w:p w14:paraId="6FE2B6C8" w14:textId="091CAC30" w:rsidR="00D93F65" w:rsidRPr="000A01BB" w:rsidRDefault="00D93F65" w:rsidP="000A01BB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Every other day: Grab any very specific </w:t>
      </w:r>
      <w:proofErr w:type="spellStart"/>
      <w:r w:rsidRPr="000A01BB">
        <w:rPr>
          <w:rFonts w:ascii="Times" w:hAnsi="Times" w:cs="Times"/>
          <w:sz w:val="16"/>
          <w:szCs w:val="16"/>
        </w:rPr>
        <w:t>todos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from iPhone, put specific larger goals in the notepad.</w:t>
      </w:r>
    </w:p>
    <w:p w14:paraId="4D5A125E" w14:textId="77777777" w:rsidR="000A01BB" w:rsidRDefault="00D93F65" w:rsidP="000A01BB">
      <w:pPr>
        <w:pStyle w:val="ListParagraph"/>
        <w:widowControl w:val="0"/>
        <w:numPr>
          <w:ilvl w:val="1"/>
          <w:numId w:val="35"/>
        </w:numPr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Every week: update latex paper </w:t>
      </w:r>
      <w:proofErr w:type="spellStart"/>
      <w:r w:rsidRPr="000A01BB">
        <w:rPr>
          <w:rFonts w:ascii="Times" w:hAnsi="Times" w:cs="Times"/>
          <w:sz w:val="16"/>
          <w:szCs w:val="16"/>
        </w:rPr>
        <w:t>todo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. </w:t>
      </w:r>
    </w:p>
    <w:p w14:paraId="0EB239CA" w14:textId="5B31DDE0" w:rsidR="00D93F65" w:rsidRPr="000A01BB" w:rsidRDefault="000A01BB" w:rsidP="000A01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         </w:t>
      </w:r>
      <w:r w:rsidR="00D93F65" w:rsidRPr="000A01BB">
        <w:rPr>
          <w:rFonts w:ascii="Times" w:hAnsi="Times" w:cs="Times"/>
          <w:sz w:val="16"/>
          <w:szCs w:val="16"/>
        </w:rPr>
        <w:t xml:space="preserve">2. Planning and schedule </w:t>
      </w:r>
    </w:p>
    <w:p w14:paraId="35BDAB9A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Make a year plan every august, for at least 4 months in advance. </w:t>
      </w:r>
      <w:proofErr w:type="gramStart"/>
      <w:r w:rsidRPr="000A01BB">
        <w:rPr>
          <w:rFonts w:ascii="Times" w:hAnsi="Times" w:cs="Times"/>
          <w:sz w:val="16"/>
          <w:szCs w:val="16"/>
        </w:rPr>
        <w:t>remaining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6 months should be rough plans. Review year plan every October 15th, December 31st, March 15th, June 10th, September 4th (main). </w:t>
      </w:r>
    </w:p>
    <w:p w14:paraId="42BFD1C9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Every month, from the monthly goals, grab the </w:t>
      </w:r>
      <w:proofErr w:type="spellStart"/>
      <w:r w:rsidRPr="000A01BB">
        <w:rPr>
          <w:rFonts w:ascii="Times" w:hAnsi="Times" w:cs="Times"/>
          <w:sz w:val="16"/>
          <w:szCs w:val="16"/>
        </w:rPr>
        <w:t>todos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and add them in the week plan. </w:t>
      </w:r>
    </w:p>
    <w:p w14:paraId="7D5468B7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Every week, make a </w:t>
      </w:r>
      <w:proofErr w:type="spellStart"/>
      <w:r w:rsidRPr="000A01BB">
        <w:rPr>
          <w:rFonts w:ascii="Times" w:hAnsi="Times" w:cs="Times"/>
          <w:sz w:val="16"/>
          <w:szCs w:val="16"/>
        </w:rPr>
        <w:t>todo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list of weekly goals, and make day-by-day plan. </w:t>
      </w:r>
    </w:p>
    <w:p w14:paraId="5312414A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Before every night, have a rough plan of how you’ll do what (not needed to have hour-by-hour plan).</w:t>
      </w:r>
    </w:p>
    <w:p w14:paraId="392E0F54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proofErr w:type="gramStart"/>
      <w:r w:rsidRPr="000A01BB">
        <w:rPr>
          <w:rFonts w:ascii="Times" w:hAnsi="Times" w:cs="Times"/>
          <w:sz w:val="16"/>
          <w:szCs w:val="16"/>
        </w:rPr>
        <w:t>Analyze efficiency of yourself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, </w:t>
      </w:r>
      <w:proofErr w:type="gramStart"/>
      <w:r w:rsidRPr="000A01BB">
        <w:rPr>
          <w:rFonts w:ascii="Times" w:hAnsi="Times" w:cs="Times"/>
          <w:sz w:val="16"/>
          <w:szCs w:val="16"/>
        </w:rPr>
        <w:t>adjust as you go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. Find things you can do differently to refine your schedule decision making skills </w:t>
      </w:r>
    </w:p>
    <w:p w14:paraId="59C18B52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At the end of each week, see if you accomplished those goals properly. Find ways to improve upon the time estimates </w:t>
      </w:r>
    </w:p>
    <w:p w14:paraId="7F6CED88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proofErr w:type="gramStart"/>
      <w:r w:rsidRPr="000A01BB">
        <w:rPr>
          <w:rFonts w:ascii="Times" w:hAnsi="Times" w:cs="Times"/>
          <w:sz w:val="16"/>
          <w:szCs w:val="16"/>
        </w:rPr>
        <w:t>add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important items in </w:t>
      </w:r>
      <w:proofErr w:type="spellStart"/>
      <w:r w:rsidRPr="000A01BB">
        <w:rPr>
          <w:rFonts w:ascii="Times" w:hAnsi="Times" w:cs="Times"/>
          <w:sz w:val="16"/>
          <w:szCs w:val="16"/>
        </w:rPr>
        <w:t>gcalendar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. </w:t>
      </w:r>
    </w:p>
    <w:p w14:paraId="326C23FA" w14:textId="77777777" w:rsidR="00D93F65" w:rsidRPr="000A01BB" w:rsidRDefault="00D93F65" w:rsidP="00D93F65">
      <w:pPr>
        <w:pStyle w:val="ListParagraph"/>
        <w:widowControl w:val="0"/>
        <w:numPr>
          <w:ilvl w:val="0"/>
          <w:numId w:val="3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proofErr w:type="gramStart"/>
      <w:r w:rsidRPr="000A01BB">
        <w:rPr>
          <w:rFonts w:ascii="Times" w:hAnsi="Times" w:cs="Times"/>
          <w:sz w:val="16"/>
          <w:szCs w:val="16"/>
        </w:rPr>
        <w:t>find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important recurring items and put in calendar.  </w:t>
      </w:r>
    </w:p>
    <w:p w14:paraId="336FEB3A" w14:textId="1AF71082" w:rsidR="00D93F65" w:rsidRPr="000A01BB" w:rsidRDefault="007712D8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3. Situ</w:t>
      </w:r>
      <w:r w:rsidR="00D93F65" w:rsidRPr="000A01BB">
        <w:rPr>
          <w:rFonts w:ascii="Times" w:hAnsi="Times" w:cs="Times"/>
          <w:sz w:val="16"/>
          <w:szCs w:val="16"/>
        </w:rPr>
        <w:t>ations</w:t>
      </w:r>
      <w:r w:rsidRPr="000A01BB">
        <w:rPr>
          <w:rFonts w:ascii="Times" w:hAnsi="Times" w:cs="Times"/>
          <w:sz w:val="16"/>
          <w:szCs w:val="16"/>
        </w:rPr>
        <w:t xml:space="preserve">: </w:t>
      </w:r>
      <w:r w:rsidR="00D93F65" w:rsidRPr="000A01BB">
        <w:rPr>
          <w:rFonts w:ascii="Times" w:hAnsi="Times" w:cs="Times"/>
          <w:sz w:val="16"/>
          <w:szCs w:val="16"/>
        </w:rPr>
        <w:t xml:space="preserve"> </w:t>
      </w:r>
    </w:p>
    <w:p w14:paraId="521BEC4D" w14:textId="77777777" w:rsidR="00D93F65" w:rsidRPr="000A01BB" w:rsidRDefault="00D93F65" w:rsidP="00D93F65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Situations: Every week, look at Situations that are </w:t>
      </w:r>
      <w:proofErr w:type="gramStart"/>
      <w:r w:rsidRPr="000A01BB">
        <w:rPr>
          <w:rFonts w:ascii="Times" w:hAnsi="Times" w:cs="Times"/>
          <w:sz w:val="16"/>
          <w:szCs w:val="16"/>
        </w:rPr>
        <w:t>upcoming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. Make plan on how to handle those  situations. </w:t>
      </w:r>
    </w:p>
    <w:p w14:paraId="640520DC" w14:textId="77777777" w:rsidR="00D93F65" w:rsidRPr="000A01BB" w:rsidRDefault="00D93F65" w:rsidP="00D93F65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At the end of each week, review situations. Make notes on specific rules learned. </w:t>
      </w:r>
    </w:p>
    <w:p w14:paraId="706AD3B1" w14:textId="77777777" w:rsidR="0034349F" w:rsidRDefault="00D93F65" w:rsidP="00D93F65">
      <w:pPr>
        <w:pStyle w:val="ListParagraph"/>
        <w:widowControl w:val="0"/>
        <w:numPr>
          <w:ilvl w:val="0"/>
          <w:numId w:val="3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Connect situations to bigger picture of lessons. Put the specifics in the </w:t>
      </w:r>
      <w:proofErr w:type="spellStart"/>
      <w:r w:rsidRPr="000A01BB">
        <w:rPr>
          <w:rFonts w:ascii="Times" w:hAnsi="Times" w:cs="Times"/>
          <w:sz w:val="16"/>
          <w:szCs w:val="16"/>
        </w:rPr>
        <w:t>comm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word doc. </w:t>
      </w:r>
      <w:proofErr w:type="gramStart"/>
      <w:r w:rsidRPr="000A01BB">
        <w:rPr>
          <w:rFonts w:ascii="Times" w:hAnsi="Times" w:cs="Times"/>
          <w:sz w:val="16"/>
          <w:szCs w:val="16"/>
        </w:rPr>
        <w:t>Put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the situations in mind map. </w:t>
      </w:r>
    </w:p>
    <w:p w14:paraId="59C0CDAA" w14:textId="77777777" w:rsidR="000A01BB" w:rsidRDefault="00D93F65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4. Overall work life </w:t>
      </w:r>
      <w:proofErr w:type="spellStart"/>
      <w:r w:rsidRPr="000A01BB">
        <w:rPr>
          <w:rFonts w:ascii="Times" w:hAnsi="Times" w:cs="Times"/>
          <w:sz w:val="16"/>
          <w:szCs w:val="16"/>
        </w:rPr>
        <w:t>mindmap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+ </w:t>
      </w:r>
      <w:proofErr w:type="spellStart"/>
      <w:r w:rsidRPr="000A01BB">
        <w:rPr>
          <w:rFonts w:ascii="Times" w:hAnsi="Times" w:cs="Times"/>
          <w:sz w:val="16"/>
          <w:szCs w:val="16"/>
        </w:rPr>
        <w:t>workLife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</w:t>
      </w:r>
      <w:proofErr w:type="spellStart"/>
      <w:r w:rsidRPr="000A01BB">
        <w:rPr>
          <w:rFonts w:ascii="Times" w:hAnsi="Times" w:cs="Times"/>
          <w:sz w:val="16"/>
          <w:szCs w:val="16"/>
        </w:rPr>
        <w:t>gdoc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</w:t>
      </w:r>
    </w:p>
    <w:p w14:paraId="758E35EE" w14:textId="747842F3" w:rsidR="000A01BB" w:rsidRDefault="00D93F65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ab/>
        <w:t xml:space="preserve">a. </w:t>
      </w:r>
      <w:proofErr w:type="gramStart"/>
      <w:r w:rsidRPr="000A01BB">
        <w:rPr>
          <w:rFonts w:ascii="Times" w:hAnsi="Times" w:cs="Times"/>
          <w:sz w:val="16"/>
          <w:szCs w:val="16"/>
        </w:rPr>
        <w:t>update</w:t>
      </w:r>
      <w:proofErr w:type="gramEnd"/>
      <w:r w:rsidRPr="000A01BB">
        <w:rPr>
          <w:rFonts w:ascii="Times" w:hAnsi="Times" w:cs="Times"/>
          <w:sz w:val="16"/>
          <w:szCs w:val="16"/>
        </w:rPr>
        <w:t xml:space="preserve"> text file to have ideas from </w:t>
      </w:r>
      <w:proofErr w:type="spellStart"/>
      <w:r w:rsidRPr="000A01BB">
        <w:rPr>
          <w:rFonts w:ascii="Times" w:hAnsi="Times" w:cs="Times"/>
          <w:sz w:val="16"/>
          <w:szCs w:val="16"/>
        </w:rPr>
        <w:t>comm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and</w:t>
      </w:r>
      <w:r w:rsidR="00170ED9">
        <w:rPr>
          <w:rFonts w:ascii="Times" w:hAnsi="Times" w:cs="Times"/>
          <w:sz w:val="16"/>
          <w:szCs w:val="16"/>
        </w:rPr>
        <w:t xml:space="preserve"> management, general knowledge. </w:t>
      </w:r>
    </w:p>
    <w:p w14:paraId="358BE698" w14:textId="6BB7DA5A" w:rsidR="00D93F65" w:rsidRPr="000A01BB" w:rsidRDefault="000A01BB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16"/>
          <w:szCs w:val="16"/>
        </w:rPr>
        <w:t xml:space="preserve">     </w:t>
      </w:r>
      <w:r w:rsidR="00D93F65" w:rsidRPr="000A01BB">
        <w:rPr>
          <w:rFonts w:ascii="Times" w:hAnsi="Times" w:cs="Times"/>
          <w:sz w:val="16"/>
          <w:szCs w:val="16"/>
        </w:rPr>
        <w:t xml:space="preserve">b. </w:t>
      </w:r>
      <w:proofErr w:type="gramStart"/>
      <w:r w:rsidR="00D93F65" w:rsidRPr="000A01BB">
        <w:rPr>
          <w:rFonts w:ascii="Times" w:hAnsi="Times" w:cs="Times"/>
          <w:sz w:val="16"/>
          <w:szCs w:val="16"/>
        </w:rPr>
        <w:t>update</w:t>
      </w:r>
      <w:proofErr w:type="gramEnd"/>
      <w:r w:rsidR="00D93F65" w:rsidRPr="000A01BB">
        <w:rPr>
          <w:rFonts w:ascii="Times" w:hAnsi="Times" w:cs="Times"/>
          <w:sz w:val="16"/>
          <w:szCs w:val="16"/>
        </w:rPr>
        <w:t xml:space="preserve"> the mind map for structure of what knowledge I have, put empty nodes for case without knowledge.  </w:t>
      </w:r>
    </w:p>
    <w:p w14:paraId="2E43EA34" w14:textId="77777777" w:rsidR="000A01BB" w:rsidRDefault="00D93F65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5. Talking to others about life  </w:t>
      </w:r>
    </w:p>
    <w:p w14:paraId="56858AAE" w14:textId="7E7C9F88" w:rsidR="000A01BB" w:rsidRDefault="007712D8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a</w:t>
      </w:r>
      <w:r w:rsidR="00D93F65" w:rsidRPr="000A01BB">
        <w:rPr>
          <w:rFonts w:ascii="Times" w:hAnsi="Times" w:cs="Times"/>
          <w:sz w:val="16"/>
          <w:szCs w:val="16"/>
        </w:rPr>
        <w:t>. Talk to parents thrice a week</w:t>
      </w:r>
    </w:p>
    <w:p w14:paraId="7FECC45A" w14:textId="5C2626F3" w:rsidR="00D93F65" w:rsidRPr="000A01BB" w:rsidRDefault="007712D8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b</w:t>
      </w:r>
      <w:r w:rsidR="00D93F65" w:rsidRPr="000A01BB">
        <w:rPr>
          <w:rFonts w:ascii="Times" w:hAnsi="Times" w:cs="Times"/>
          <w:sz w:val="16"/>
          <w:szCs w:val="16"/>
        </w:rPr>
        <w:t xml:space="preserve">. Talk to </w:t>
      </w:r>
      <w:proofErr w:type="spellStart"/>
      <w:r w:rsidR="00D93F65" w:rsidRPr="000A01BB">
        <w:rPr>
          <w:rFonts w:ascii="Times" w:hAnsi="Times" w:cs="Times"/>
          <w:sz w:val="16"/>
          <w:szCs w:val="16"/>
        </w:rPr>
        <w:t>Atul</w:t>
      </w:r>
      <w:proofErr w:type="spellEnd"/>
      <w:r w:rsidR="00D93F65" w:rsidRPr="000A01BB">
        <w:rPr>
          <w:rFonts w:ascii="Times" w:hAnsi="Times" w:cs="Times"/>
          <w:sz w:val="16"/>
          <w:szCs w:val="16"/>
        </w:rPr>
        <w:t xml:space="preserve"> once a week </w:t>
      </w:r>
    </w:p>
    <w:p w14:paraId="088FD39D" w14:textId="77777777" w:rsidR="00D93F65" w:rsidRPr="000A01BB" w:rsidRDefault="00D93F65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c. Find a friend/counselor to talk to once every two weeks </w:t>
      </w:r>
    </w:p>
    <w:p w14:paraId="464DA3A3" w14:textId="77777777" w:rsidR="00D93F65" w:rsidRPr="000A01BB" w:rsidRDefault="00D93F65" w:rsidP="00D93F6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 xml:space="preserve">d. Talk to </w:t>
      </w:r>
      <w:proofErr w:type="spellStart"/>
      <w:r w:rsidRPr="000A01BB">
        <w:rPr>
          <w:rFonts w:ascii="Times" w:hAnsi="Times" w:cs="Times"/>
          <w:sz w:val="16"/>
          <w:szCs w:val="16"/>
        </w:rPr>
        <w:t>Bronis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/Bill about high-level stuff once every month </w:t>
      </w:r>
    </w:p>
    <w:p w14:paraId="7DFBEB97" w14:textId="77777777" w:rsidR="00F52DC9" w:rsidRDefault="00D93F65" w:rsidP="00F52D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" w:hAnsi="Times" w:cs="Times"/>
          <w:sz w:val="16"/>
          <w:szCs w:val="16"/>
        </w:rPr>
      </w:pPr>
      <w:r w:rsidRPr="000A01BB">
        <w:rPr>
          <w:rFonts w:ascii="Times" w:hAnsi="Times" w:cs="Times"/>
          <w:sz w:val="16"/>
          <w:szCs w:val="16"/>
        </w:rPr>
        <w:t>e. Chr</w:t>
      </w:r>
      <w:r w:rsidR="00F52DC9">
        <w:rPr>
          <w:rFonts w:ascii="Times" w:hAnsi="Times" w:cs="Times"/>
          <w:sz w:val="16"/>
          <w:szCs w:val="16"/>
        </w:rPr>
        <w:t xml:space="preserve">istine </w:t>
      </w:r>
      <w:proofErr w:type="spellStart"/>
      <w:r w:rsidR="00F52DC9">
        <w:rPr>
          <w:rFonts w:ascii="Times" w:hAnsi="Times" w:cs="Times"/>
          <w:sz w:val="16"/>
          <w:szCs w:val="16"/>
        </w:rPr>
        <w:t>Zachow</w:t>
      </w:r>
      <w:proofErr w:type="spellEnd"/>
      <w:r w:rsidR="00F52DC9">
        <w:rPr>
          <w:rFonts w:ascii="Times" w:hAnsi="Times" w:cs="Times"/>
          <w:sz w:val="16"/>
          <w:szCs w:val="16"/>
        </w:rPr>
        <w:t xml:space="preserve"> and John </w:t>
      </w:r>
      <w:proofErr w:type="spellStart"/>
      <w:r w:rsidR="00F52DC9">
        <w:rPr>
          <w:rFonts w:ascii="Times" w:hAnsi="Times" w:cs="Times"/>
          <w:sz w:val="16"/>
          <w:szCs w:val="16"/>
        </w:rPr>
        <w:t>Knezovich</w:t>
      </w:r>
      <w:proofErr w:type="spellEnd"/>
      <w:r w:rsidRPr="000A01BB">
        <w:rPr>
          <w:rFonts w:ascii="Times" w:hAnsi="Times" w:cs="Times"/>
          <w:sz w:val="16"/>
          <w:szCs w:val="16"/>
        </w:rPr>
        <w:t xml:space="preserve"> once every two months</w:t>
      </w:r>
    </w:p>
    <w:p w14:paraId="5991A0EC" w14:textId="575AE108" w:rsidR="00D2063D" w:rsidRDefault="00E70C98" w:rsidP="00D2063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160"/>
        <w:rPr>
          <w:rFonts w:ascii="Times New Roman" w:hAnsi="Times New Roman"/>
          <w:color w:val="1A1A1A"/>
          <w:sz w:val="14"/>
          <w:szCs w:val="14"/>
        </w:rPr>
      </w:pPr>
      <w:r w:rsidRPr="002D29CA">
        <w:rPr>
          <w:rFonts w:ascii="Times New Roman" w:hAnsi="Times New Roman"/>
          <w:color w:val="1A1A1A"/>
          <w:sz w:val="14"/>
          <w:szCs w:val="14"/>
        </w:rPr>
        <w:t>Don’t lose your</w:t>
      </w:r>
      <w:r>
        <w:rPr>
          <w:rFonts w:ascii="Times New Roman" w:hAnsi="Times New Roman"/>
          <w:color w:val="1A1A1A"/>
          <w:sz w:val="14"/>
          <w:szCs w:val="14"/>
        </w:rPr>
        <w:t>self, but also improve yourself</w:t>
      </w:r>
      <w:r w:rsidRPr="002D29CA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2D7540D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9C05A27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34F656E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7F30FF1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2B7685E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2BB37D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491BE58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63FFA3A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B322011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D050951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5431370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4D6D34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A63429A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CFED834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7B8F698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3F1183D" w14:textId="77777777" w:rsidR="00C02B9E" w:rsidRDefault="00C02B9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33BA2BF" w14:textId="77777777" w:rsidR="00C02B9E" w:rsidRDefault="00C02B9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1DF30E9" w14:textId="77777777" w:rsidR="00C02B9E" w:rsidRDefault="00C02B9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D8E56E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477C65F" w14:textId="77777777" w:rsidR="00D2063D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C897F8D" w14:textId="77777777" w:rsidR="00D2063D" w:rsidRPr="00827ED8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proofErr w:type="spell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Todo</w:t>
      </w:r>
      <w:proofErr w:type="spellEnd"/>
      <w:r w:rsidRPr="00827ED8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: </w:t>
      </w: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</w:t>
      </w:r>
    </w:p>
    <w:p w14:paraId="71EF43AC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 xml:space="preserve">Update work in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ch</w:t>
      </w:r>
      <w:r>
        <w:rPr>
          <w:rFonts w:ascii="Times New Roman" w:hAnsi="Times New Roman"/>
          <w:color w:val="1A1A1A"/>
          <w:sz w:val="14"/>
          <w:szCs w:val="14"/>
        </w:rPr>
        <w:t>eatsheet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to be more structured </w:t>
      </w:r>
      <w:r w:rsidRPr="00827ED8">
        <w:rPr>
          <w:rFonts w:ascii="Times New Roman" w:hAnsi="Times New Roman"/>
          <w:color w:val="1A1A1A"/>
          <w:sz w:val="14"/>
          <w:szCs w:val="14"/>
        </w:rPr>
        <w:t xml:space="preserve">(30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) </w:t>
      </w:r>
      <w:r>
        <w:rPr>
          <w:rFonts w:ascii="Times New Roman" w:hAnsi="Times New Roman"/>
          <w:color w:val="1A1A1A"/>
          <w:sz w:val="14"/>
          <w:szCs w:val="14"/>
        </w:rPr>
        <w:t>- done</w:t>
      </w:r>
    </w:p>
    <w:p w14:paraId="03041CA4" w14:textId="77777777" w:rsidR="00D2063D" w:rsidRPr="00EC198F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Organize work in detailed doc (3 hours)</w:t>
      </w:r>
      <w:r>
        <w:rPr>
          <w:rFonts w:ascii="Times New Roman" w:hAnsi="Times New Roman"/>
          <w:color w:val="1A1A1A"/>
          <w:sz w:val="14"/>
          <w:szCs w:val="14"/>
        </w:rPr>
        <w:t xml:space="preserve">  - done </w:t>
      </w:r>
    </w:p>
    <w:p w14:paraId="4FCB7C7F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 xml:space="preserve">Add in situations analysis, with connection to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 sheet (2 hours) </w:t>
      </w:r>
      <w:r>
        <w:rPr>
          <w:rFonts w:ascii="Times New Roman" w:hAnsi="Times New Roman"/>
          <w:color w:val="1A1A1A"/>
          <w:sz w:val="14"/>
          <w:szCs w:val="14"/>
        </w:rPr>
        <w:t xml:space="preserve"> - done </w:t>
      </w:r>
    </w:p>
    <w:p w14:paraId="4C73E177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Put in usage notes at end, with addendum on new stuff  (20 </w:t>
      </w:r>
      <w:proofErr w:type="spellStart"/>
      <w:proofErr w:type="gram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)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 - done </w:t>
      </w:r>
    </w:p>
    <w:p w14:paraId="149D6E18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Add in method of learning and connect with</w:t>
      </w:r>
      <w:r>
        <w:rPr>
          <w:rFonts w:ascii="Times New Roman" w:hAnsi="Times New Roman"/>
          <w:color w:val="1A1A1A"/>
          <w:sz w:val="14"/>
          <w:szCs w:val="14"/>
        </w:rPr>
        <w:t xml:space="preserve"> situations analysis (15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----- done </w:t>
      </w:r>
    </w:p>
    <w:p w14:paraId="76955CB7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 xml:space="preserve">Update spaces in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 cheat sheet </w:t>
      </w: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(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>20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 xml:space="preserve">) – done </w:t>
      </w:r>
    </w:p>
    <w:p w14:paraId="5B12DC0E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in spaces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( 20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 -- done </w:t>
      </w:r>
    </w:p>
    <w:p w14:paraId="7D90DD6C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Revise spaces, apply techniques in organizati</w:t>
      </w:r>
      <w:r>
        <w:rPr>
          <w:rFonts w:ascii="Times New Roman" w:hAnsi="Times New Roman"/>
          <w:color w:val="1A1A1A"/>
          <w:sz w:val="14"/>
          <w:szCs w:val="14"/>
        </w:rPr>
        <w:t xml:space="preserve">on book </w:t>
      </w: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(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>20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>)</w:t>
      </w:r>
      <w:r>
        <w:rPr>
          <w:rFonts w:ascii="Times New Roman" w:hAnsi="Times New Roman"/>
          <w:color w:val="1A1A1A"/>
          <w:sz w:val="14"/>
          <w:szCs w:val="14"/>
        </w:rPr>
        <w:t xml:space="preserve"> – done </w:t>
      </w:r>
    </w:p>
    <w:p w14:paraId="398B7E5B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Fix relationship setting i</w:t>
      </w:r>
      <w:r>
        <w:rPr>
          <w:rFonts w:ascii="Times New Roman" w:hAnsi="Times New Roman"/>
          <w:color w:val="1A1A1A"/>
          <w:sz w:val="14"/>
          <w:szCs w:val="14"/>
        </w:rPr>
        <w:t xml:space="preserve">n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worklife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cheat sheet (40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) </w:t>
      </w:r>
      <w:r>
        <w:rPr>
          <w:rFonts w:ascii="Times New Roman" w:hAnsi="Times New Roman"/>
          <w:color w:val="1A1A1A"/>
          <w:sz w:val="14"/>
          <w:szCs w:val="14"/>
        </w:rPr>
        <w:t xml:space="preserve"> -- done  </w:t>
      </w:r>
    </w:p>
    <w:p w14:paraId="377B484B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 xml:space="preserve">Add dinner etiquette and kitchen etiquette sheet  (1 hour) </w:t>
      </w:r>
    </w:p>
    <w:p w14:paraId="0F9139EB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Connect with 7 habits, if possible (1 hour) – done </w:t>
      </w:r>
    </w:p>
    <w:p w14:paraId="5167A996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vulnerabilities for spaces  (1 hour)  - done </w:t>
      </w:r>
    </w:p>
    <w:p w14:paraId="10E1C8B2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in notes for happiness (20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 - done </w:t>
      </w:r>
    </w:p>
    <w:p w14:paraId="40DD090A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in situations instances (1 hour 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 - done </w:t>
      </w:r>
    </w:p>
    <w:p w14:paraId="7AB09D32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Read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winfriends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and influence people, and integrate here (3 hours) </w:t>
      </w:r>
    </w:p>
    <w:p w14:paraId="648B7BD3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Read book on happiness and integrate here (2 hours) </w:t>
      </w:r>
    </w:p>
    <w:p w14:paraId="561A46CF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Read notes on emotional intelligence and integrate here (2 hours) </w:t>
      </w:r>
    </w:p>
    <w:p w14:paraId="491B6863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Toastmaster’s and Leadership notes in situations  (2 hours) </w:t>
      </w:r>
    </w:p>
    <w:p w14:paraId="3B807B1A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Refine Time Management to include a diagram (1 hour) –done </w:t>
      </w:r>
    </w:p>
    <w:p w14:paraId="4AFF65D1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habits forming schedule (30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). </w:t>
      </w:r>
    </w:p>
    <w:p w14:paraId="42F1E6CE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a methodology on how to apply principles to a situation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( 20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</w:t>
      </w:r>
    </w:p>
    <w:p w14:paraId="55304B8B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a methodology on how to do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weekPlanCurr.tex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 (20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</w:t>
      </w:r>
    </w:p>
    <w:p w14:paraId="38CF041D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practice points to diagram, and figure out ways to systematically practice (40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). </w:t>
      </w:r>
    </w:p>
    <w:p w14:paraId="78DDA699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implementation in comp (30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).</w:t>
      </w:r>
    </w:p>
    <w:p w14:paraId="6A4D2228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schedule to get this done (30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). </w:t>
      </w:r>
    </w:p>
    <w:p w14:paraId="2C244BFF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Prioritize different parts to develop (?) </w:t>
      </w:r>
    </w:p>
    <w:p w14:paraId="07844BF5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Connect books (including conversation skills) in their areas. </w:t>
      </w:r>
    </w:p>
    <w:p w14:paraId="7962B311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Have a plan to make everything work with system implementation by March 20</w:t>
      </w:r>
      <w:r w:rsidRPr="005E6822">
        <w:rPr>
          <w:rFonts w:ascii="Times New Roman" w:hAnsi="Times New Roman"/>
          <w:color w:val="1A1A1A"/>
          <w:sz w:val="14"/>
          <w:szCs w:val="14"/>
          <w:vertAlign w:val="superscript"/>
        </w:rPr>
        <w:t>th</w:t>
      </w:r>
      <w:r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5A7C94CD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Color code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main sheet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>.</w:t>
      </w:r>
    </w:p>
    <w:p w14:paraId="78655F9A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Make hierarchical view.</w:t>
      </w:r>
    </w:p>
    <w:p w14:paraId="64117CB2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consistency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plan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integrate together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.  </w:t>
      </w:r>
    </w:p>
    <w:p w14:paraId="0DE9AC48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Organize this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todo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list. </w:t>
      </w:r>
    </w:p>
    <w:p w14:paraId="5883040C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Figure out how to go from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worklife-cheatsheet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(or something like that) to habits. </w:t>
      </w:r>
    </w:p>
    <w:p w14:paraId="353F1B8C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Fix comm. Principles. </w:t>
      </w:r>
    </w:p>
    <w:p w14:paraId="5110A5DF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Update the stress/happiness/worry infrastructure. </w:t>
      </w:r>
    </w:p>
    <w:p w14:paraId="06B837F4" w14:textId="0F2B389C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Trim down the happiness/</w:t>
      </w:r>
      <w:r w:rsidR="00FB38C7">
        <w:rPr>
          <w:rFonts w:ascii="Times New Roman" w:hAnsi="Times New Roman"/>
          <w:color w:val="1A1A1A"/>
          <w:sz w:val="14"/>
          <w:szCs w:val="14"/>
        </w:rPr>
        <w:t xml:space="preserve">worries/emotional intelligence. </w:t>
      </w:r>
    </w:p>
    <w:p w14:paraId="64473A3E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Put in notes on reliability at the bottom (1 hour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) 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base on timer role.  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Priority(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IU) </w:t>
      </w:r>
    </w:p>
    <w:p w14:paraId="1B925BFB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sure the layer of happiness and confidence is always there. (1 hour)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priority(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UI) </w:t>
      </w:r>
    </w:p>
    <w:p w14:paraId="58DF5E89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Fill out Anytime at bottom of experience sheet (1 hour)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priority(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IU) </w:t>
      </w:r>
    </w:p>
    <w:p w14:paraId="0C3A8A02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Notes on happiness hardwiring full picture at the top  (i.e., home) (20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)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priority(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UI).  </w:t>
      </w:r>
    </w:p>
    <w:p w14:paraId="3CCD3935" w14:textId="77777777" w:rsidR="00D2063D" w:rsidRPr="001B7BC1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link to confidence to listening. (30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>) (1 hour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) .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8186EDC" w14:textId="2B1A5E23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method of habit formation. 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priority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(IU) ( 30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)</w:t>
      </w:r>
      <w:r w:rsidR="00FB38C7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4C61C823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Put in diagram of how to construct Vivek. </w:t>
      </w:r>
    </w:p>
    <w:p w14:paraId="5E47B4DD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Put logic in cross-link. </w:t>
      </w:r>
    </w:p>
    <w:p w14:paraId="7FF26D6E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in thoughts from last week about dad’s work. </w:t>
      </w:r>
    </w:p>
    <w:p w14:paraId="125D0B6D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Go through experiences and applying them as a function/operator. </w:t>
      </w:r>
    </w:p>
    <w:p w14:paraId="168C0ED2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Relationship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dyn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162146F0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 w:rsidRPr="00084CB5">
        <w:rPr>
          <w:rFonts w:ascii="Times New Roman" w:hAnsi="Times New Roman"/>
          <w:color w:val="1A1A1A"/>
          <w:sz w:val="13"/>
          <w:szCs w:val="13"/>
        </w:rPr>
        <w:t xml:space="preserve">Link to listening: </w:t>
      </w:r>
    </w:p>
    <w:p w14:paraId="15AB24F4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Know the point that defines you. </w:t>
      </w:r>
    </w:p>
    <w:p w14:paraId="61B56E38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Figure out error-prevention, error-detection, error-tolerance, </w:t>
      </w:r>
      <w:proofErr w:type="gramStart"/>
      <w:r>
        <w:rPr>
          <w:rFonts w:ascii="Times New Roman" w:hAnsi="Times New Roman"/>
          <w:color w:val="1A1A1A"/>
          <w:sz w:val="13"/>
          <w:szCs w:val="13"/>
        </w:rPr>
        <w:t>error</w:t>
      </w:r>
      <w:proofErr w:type="gramEnd"/>
      <w:r>
        <w:rPr>
          <w:rFonts w:ascii="Times New Roman" w:hAnsi="Times New Roman"/>
          <w:color w:val="1A1A1A"/>
          <w:sz w:val="13"/>
          <w:szCs w:val="13"/>
        </w:rPr>
        <w:t xml:space="preserve">-correction. </w:t>
      </w:r>
    </w:p>
    <w:p w14:paraId="0852426C" w14:textId="77777777" w:rsidR="00D2063D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Connect all together </w:t>
      </w:r>
    </w:p>
    <w:p w14:paraId="5A823A14" w14:textId="68948856" w:rsidR="0044574A" w:rsidRDefault="0044574A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Add in reliability layer </w:t>
      </w:r>
    </w:p>
    <w:p w14:paraId="499808C0" w14:textId="29D81725" w:rsidR="0044574A" w:rsidRDefault="00ED4F6C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Consider the birds and bees discussion – know that it should focus on only … </w:t>
      </w:r>
      <w:r w:rsidR="0017493F">
        <w:rPr>
          <w:rFonts w:ascii="Times New Roman" w:hAnsi="Times New Roman"/>
          <w:color w:val="1A1A1A"/>
          <w:sz w:val="13"/>
          <w:szCs w:val="13"/>
        </w:rPr>
        <w:t xml:space="preserve">--  </w:t>
      </w:r>
    </w:p>
    <w:p w14:paraId="3E2AB79A" w14:textId="7FB05784" w:rsidR="00ED4F6C" w:rsidRDefault="00FB38C7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 xml:space="preserve">Add in ecological intelligence. </w:t>
      </w:r>
    </w:p>
    <w:p w14:paraId="0E640B4D" w14:textId="0CEB0936" w:rsidR="00FB38C7" w:rsidRPr="00084CB5" w:rsidRDefault="00FB38C7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3"/>
          <w:szCs w:val="13"/>
        </w:rPr>
      </w:pPr>
      <w:r>
        <w:rPr>
          <w:rFonts w:ascii="Times New Roman" w:hAnsi="Times New Roman"/>
          <w:color w:val="1A1A1A"/>
          <w:sz w:val="13"/>
          <w:szCs w:val="13"/>
        </w:rPr>
        <w:t>Make it</w:t>
      </w:r>
      <w:r w:rsidR="009801B7">
        <w:rPr>
          <w:rFonts w:ascii="Times New Roman" w:hAnsi="Times New Roman"/>
          <w:color w:val="1A1A1A"/>
          <w:sz w:val="13"/>
          <w:szCs w:val="13"/>
        </w:rPr>
        <w:t xml:space="preserve"> easier to come to the </w:t>
      </w:r>
      <w:proofErr w:type="spellStart"/>
      <w:r w:rsidR="009801B7">
        <w:rPr>
          <w:rFonts w:ascii="Times New Roman" w:hAnsi="Times New Roman"/>
          <w:color w:val="1A1A1A"/>
          <w:sz w:val="13"/>
          <w:szCs w:val="13"/>
        </w:rPr>
        <w:t>worklife</w:t>
      </w:r>
      <w:proofErr w:type="spellEnd"/>
      <w:r w:rsidR="009801B7">
        <w:rPr>
          <w:rFonts w:ascii="Times New Roman" w:hAnsi="Times New Roman"/>
          <w:color w:val="1A1A1A"/>
          <w:sz w:val="13"/>
          <w:szCs w:val="13"/>
        </w:rPr>
        <w:t xml:space="preserve">. </w:t>
      </w:r>
    </w:p>
    <w:p w14:paraId="56CAE82C" w14:textId="77777777" w:rsidR="00D2063D" w:rsidRPr="008F66FB" w:rsidRDefault="00D2063D" w:rsidP="00D2063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After p</w:t>
      </w:r>
      <w:r>
        <w:rPr>
          <w:rFonts w:ascii="Times New Roman" w:hAnsi="Times New Roman"/>
          <w:color w:val="1A1A1A"/>
          <w:sz w:val="14"/>
          <w:szCs w:val="14"/>
        </w:rPr>
        <w:t xml:space="preserve">aper: </w:t>
      </w:r>
      <w:r w:rsidRPr="008F66FB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139D001" w14:textId="77777777" w:rsidR="00D2063D" w:rsidRPr="00827ED8" w:rsidRDefault="00D2063D" w:rsidP="00D2063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 xml:space="preserve">Add notes on driving directions/ logistics / other  (1.5 hours) </w:t>
      </w:r>
    </w:p>
    <w:p w14:paraId="61ED7F0B" w14:textId="77777777" w:rsidR="00D2063D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E2EAF4E" w14:textId="77777777" w:rsidR="00CE731E" w:rsidRPr="00980B51" w:rsidRDefault="00CE731E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</w:p>
    <w:p w14:paraId="60082F62" w14:textId="0C2CF162" w:rsidR="00CE731E" w:rsidRPr="00980B51" w:rsidRDefault="00CE731E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>Plan:</w:t>
      </w:r>
    </w:p>
    <w:p w14:paraId="350E99BF" w14:textId="6A610CA3" w:rsidR="00CE731E" w:rsidRPr="00980B51" w:rsidRDefault="00CE731E" w:rsidP="00B95F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 xml:space="preserve">Make this clean during thanksgiving break. </w:t>
      </w:r>
    </w:p>
    <w:p w14:paraId="23BB7AC1" w14:textId="2E5CDB06" w:rsidR="00B95FF7" w:rsidRPr="00980B51" w:rsidRDefault="00B95FF7" w:rsidP="00B95FF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 xml:space="preserve">Iteratively fix every day after thanksgiving break. </w:t>
      </w:r>
    </w:p>
    <w:p w14:paraId="0E325CFD" w14:textId="3B4B535D" w:rsidR="00CE731E" w:rsidRPr="00980B51" w:rsidRDefault="00CE731E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 xml:space="preserve">- Use it, with understanding of how to improve reliability and confidence </w:t>
      </w:r>
      <w:r w:rsidR="00B95FF7" w:rsidRPr="00980B51">
        <w:rPr>
          <w:rFonts w:ascii="Times New Roman" w:hAnsi="Times New Roman"/>
          <w:color w:val="1A1A1A"/>
          <w:sz w:val="14"/>
          <w:szCs w:val="14"/>
        </w:rPr>
        <w:t>(follow same agenda)</w:t>
      </w:r>
    </w:p>
    <w:p w14:paraId="79B59071" w14:textId="4967DDED" w:rsidR="00CE731E" w:rsidRPr="00980B51" w:rsidRDefault="00CE731E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 xml:space="preserve">- </w:t>
      </w:r>
      <w:proofErr w:type="gramStart"/>
      <w:r w:rsidRPr="00980B51">
        <w:rPr>
          <w:rFonts w:ascii="Times New Roman" w:hAnsi="Times New Roman"/>
          <w:color w:val="1A1A1A"/>
          <w:sz w:val="14"/>
          <w:szCs w:val="14"/>
        </w:rPr>
        <w:t>keep</w:t>
      </w:r>
      <w:proofErr w:type="gramEnd"/>
      <w:r w:rsidRPr="00980B51">
        <w:rPr>
          <w:rFonts w:ascii="Times New Roman" w:hAnsi="Times New Roman"/>
          <w:color w:val="1A1A1A"/>
          <w:sz w:val="14"/>
          <w:szCs w:val="14"/>
        </w:rPr>
        <w:t xml:space="preserve"> the old version, but transition to the new version once comfortable. </w:t>
      </w:r>
    </w:p>
    <w:p w14:paraId="46EB1512" w14:textId="26DA1132" w:rsidR="00B95FF7" w:rsidRPr="00980B51" w:rsidRDefault="00B95FF7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 xml:space="preserve">- </w:t>
      </w:r>
      <w:proofErr w:type="gramStart"/>
      <w:r w:rsidRPr="00980B51">
        <w:rPr>
          <w:rFonts w:ascii="Times New Roman" w:hAnsi="Times New Roman"/>
          <w:color w:val="1A1A1A"/>
          <w:sz w:val="14"/>
          <w:szCs w:val="14"/>
        </w:rPr>
        <w:t>keep</w:t>
      </w:r>
      <w:proofErr w:type="gramEnd"/>
      <w:r w:rsidRPr="00980B51">
        <w:rPr>
          <w:rFonts w:ascii="Times New Roman" w:hAnsi="Times New Roman"/>
          <w:color w:val="1A1A1A"/>
          <w:sz w:val="14"/>
          <w:szCs w:val="14"/>
        </w:rPr>
        <w:t xml:space="preserve"> the listening intact </w:t>
      </w:r>
    </w:p>
    <w:p w14:paraId="43942EF4" w14:textId="16D27ABE" w:rsidR="00B95FF7" w:rsidRPr="00980B51" w:rsidRDefault="00B95FF7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color w:val="1A1A1A"/>
          <w:sz w:val="14"/>
          <w:szCs w:val="14"/>
        </w:rPr>
      </w:pPr>
      <w:r w:rsidRPr="00980B51">
        <w:rPr>
          <w:rFonts w:ascii="Times New Roman" w:hAnsi="Times New Roman"/>
          <w:color w:val="1A1A1A"/>
          <w:sz w:val="14"/>
          <w:szCs w:val="14"/>
        </w:rPr>
        <w:t>-</w:t>
      </w:r>
      <w:proofErr w:type="gramStart"/>
      <w:r w:rsidRPr="00980B51">
        <w:rPr>
          <w:rFonts w:ascii="Times New Roman" w:hAnsi="Times New Roman"/>
          <w:color w:val="1A1A1A"/>
          <w:sz w:val="14"/>
          <w:szCs w:val="14"/>
        </w:rPr>
        <w:t>keep</w:t>
      </w:r>
      <w:proofErr w:type="gramEnd"/>
      <w:r w:rsidRPr="00980B51">
        <w:rPr>
          <w:rFonts w:ascii="Times New Roman" w:hAnsi="Times New Roman"/>
          <w:color w:val="1A1A1A"/>
          <w:sz w:val="14"/>
          <w:szCs w:val="14"/>
        </w:rPr>
        <w:t xml:space="preserve"> management and cross-link intact. </w:t>
      </w:r>
    </w:p>
    <w:p w14:paraId="445B85ED" w14:textId="77777777" w:rsidR="00D2063D" w:rsidRDefault="00D2063D" w:rsidP="00D2063D">
      <w:pPr>
        <w:pStyle w:val="ListParagraph"/>
        <w:widowControl w:val="0"/>
        <w:autoSpaceDE w:val="0"/>
        <w:autoSpaceDN w:val="0"/>
        <w:adjustRightInd w:val="0"/>
        <w:ind w:left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9D438A9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D8E9FFB" w14:textId="77777777" w:rsidR="00D2063D" w:rsidRDefault="00D2063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DA55C53" w14:textId="77777777" w:rsidR="009801B7" w:rsidRDefault="009801B7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F4ED1B4" w14:textId="77777777" w:rsidR="00E6277E" w:rsidRDefault="00E6277E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DCFA0B0" w14:textId="77777777" w:rsidR="00E6277E" w:rsidRDefault="00E6277E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1543F8E" w14:textId="77777777" w:rsidR="00E6277E" w:rsidRDefault="00E6277E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816E63A" w14:textId="77777777" w:rsidR="00E6277E" w:rsidRDefault="00E6277E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18B2F63" w14:textId="77777777" w:rsidR="00E6277E" w:rsidRDefault="00E6277E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3A5CD84" w14:textId="77777777" w:rsidR="00E6277E" w:rsidRDefault="00E6277E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ACA3803" w14:textId="77777777" w:rsidR="00E6277E" w:rsidRDefault="00E6277E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AD3BCFB" w14:textId="77777777" w:rsidR="00E6277E" w:rsidRDefault="00E6277E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2E2E7E" w14:textId="77777777" w:rsidR="00E6277E" w:rsidRDefault="00E6277E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946A5E6" w14:textId="77777777" w:rsidR="002D6871" w:rsidRDefault="002D6871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657397B" w14:textId="77777777" w:rsidR="002D6871" w:rsidRDefault="002D6871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EF6EE59" w14:textId="77777777" w:rsidR="00790180" w:rsidRDefault="00790180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2229CF4" w14:textId="77777777" w:rsidR="00790180" w:rsidRPr="007F4B9F" w:rsidRDefault="00790180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E70C98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Happiness: </w:t>
      </w:r>
    </w:p>
    <w:p w14:paraId="14EC2791" w14:textId="77777777" w:rsidR="00790180" w:rsidRPr="00947672" w:rsidRDefault="00790180" w:rsidP="00790180">
      <w:pPr>
        <w:widowControl w:val="0"/>
        <w:autoSpaceDE w:val="0"/>
        <w:autoSpaceDN w:val="0"/>
        <w:adjustRightInd w:val="0"/>
        <w:rPr>
          <w:sz w:val="12"/>
          <w:szCs w:val="12"/>
        </w:rPr>
      </w:pPr>
      <w:r>
        <w:rPr>
          <w:rFonts w:ascii="Times New Roman" w:hAnsi="Times New Roman"/>
          <w:color w:val="1A1A1A"/>
          <w:sz w:val="14"/>
          <w:szCs w:val="14"/>
        </w:rPr>
        <w:t>(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read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intro) </w:t>
      </w:r>
    </w:p>
    <w:p w14:paraId="42B6A0DF" w14:textId="77777777" w:rsidR="00790180" w:rsidRDefault="00790180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62B0AD58" w14:textId="77777777" w:rsidR="00790180" w:rsidRDefault="00790180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E1766B7" w14:textId="77777777" w:rsidR="009801B7" w:rsidRPr="00B428AF" w:rsidRDefault="009801B7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B428AF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Stress Reduction / Anxiety / Meditation:  </w:t>
      </w:r>
    </w:p>
    <w:p w14:paraId="02CC389A" w14:textId="77777777" w:rsidR="009801B7" w:rsidRDefault="009801B7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FA40F4F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1. Live in day-tight compartments </w:t>
      </w:r>
    </w:p>
    <w:p w14:paraId="03EC3FB8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2. If Trouble backs you in a corner:</w:t>
      </w:r>
    </w:p>
    <w:p w14:paraId="19551D2F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 </w:t>
      </w:r>
      <w:r w:rsidRPr="00B63B2B">
        <w:rPr>
          <w:sz w:val="12"/>
          <w:szCs w:val="12"/>
        </w:rPr>
        <w:tab/>
        <w:t xml:space="preserve">a. </w:t>
      </w:r>
      <w:proofErr w:type="gramStart"/>
      <w:r w:rsidRPr="00B63B2B">
        <w:rPr>
          <w:sz w:val="12"/>
          <w:szCs w:val="12"/>
        </w:rPr>
        <w:t>ask</w:t>
      </w:r>
      <w:proofErr w:type="gramEnd"/>
      <w:r w:rsidRPr="00B63B2B">
        <w:rPr>
          <w:sz w:val="12"/>
          <w:szCs w:val="12"/>
        </w:rPr>
        <w:t xml:space="preserve"> yourself, what is the worst that could happen? </w:t>
      </w:r>
    </w:p>
    <w:p w14:paraId="714D5569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ab/>
        <w:t>b. Prepare yourself to mentally accept the worst if necessary</w:t>
      </w:r>
      <w:r>
        <w:rPr>
          <w:sz w:val="12"/>
          <w:szCs w:val="12"/>
        </w:rPr>
        <w:t xml:space="preserve"> </w:t>
      </w:r>
    </w:p>
    <w:p w14:paraId="3ED285F8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ab/>
        <w:t xml:space="preserve">c. Calmly try to improve upon the worst, which you have mentally tried to accept. </w:t>
      </w:r>
    </w:p>
    <w:p w14:paraId="2D6A596E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3. “Those who do not know how to fight worry die young”</w:t>
      </w:r>
    </w:p>
    <w:p w14:paraId="63F59EBC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4. Get the facts.  “</w:t>
      </w:r>
      <w:proofErr w:type="gramStart"/>
      <w:r w:rsidRPr="00B63B2B">
        <w:rPr>
          <w:sz w:val="12"/>
          <w:szCs w:val="12"/>
        </w:rPr>
        <w:t>half</w:t>
      </w:r>
      <w:proofErr w:type="gramEnd"/>
      <w:r w:rsidRPr="00B63B2B">
        <w:rPr>
          <w:sz w:val="12"/>
          <w:szCs w:val="12"/>
        </w:rPr>
        <w:t xml:space="preserve"> the worry in the world is caused by people trying to make decisions before they have sufficient knowledge on which to base a decision”</w:t>
      </w:r>
    </w:p>
    <w:p w14:paraId="60D780F7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5. After carefully weighing all the facts, come to a decision </w:t>
      </w:r>
    </w:p>
    <w:p w14:paraId="467B686F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6. Once your decision is carefully reached, act! Get busy carrying out your decision, and avoid anxiety of the outcome </w:t>
      </w:r>
    </w:p>
    <w:p w14:paraId="076248F6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7.  Business worries:</w:t>
      </w:r>
    </w:p>
    <w:p w14:paraId="6095C8A7" w14:textId="77777777" w:rsidR="009801B7" w:rsidRPr="00B63B2B" w:rsidRDefault="009801B7" w:rsidP="009801B7">
      <w:pPr>
        <w:pStyle w:val="ListParagraph"/>
        <w:numPr>
          <w:ilvl w:val="0"/>
          <w:numId w:val="27"/>
        </w:numPr>
        <w:rPr>
          <w:sz w:val="12"/>
          <w:szCs w:val="12"/>
        </w:rPr>
      </w:pPr>
      <w:proofErr w:type="gramStart"/>
      <w:r w:rsidRPr="00B63B2B">
        <w:rPr>
          <w:sz w:val="12"/>
          <w:szCs w:val="12"/>
        </w:rPr>
        <w:t>what</w:t>
      </w:r>
      <w:proofErr w:type="gramEnd"/>
      <w:r w:rsidRPr="00B63B2B">
        <w:rPr>
          <w:sz w:val="12"/>
          <w:szCs w:val="12"/>
        </w:rPr>
        <w:t xml:space="preserve"> is the problem?</w:t>
      </w:r>
    </w:p>
    <w:p w14:paraId="6D3F8CDA" w14:textId="77777777" w:rsidR="009801B7" w:rsidRPr="00B63B2B" w:rsidRDefault="009801B7" w:rsidP="009801B7">
      <w:pPr>
        <w:pStyle w:val="ListParagraph"/>
        <w:numPr>
          <w:ilvl w:val="0"/>
          <w:numId w:val="27"/>
        </w:numPr>
        <w:rPr>
          <w:sz w:val="12"/>
          <w:szCs w:val="12"/>
        </w:rPr>
      </w:pPr>
      <w:proofErr w:type="gramStart"/>
      <w:r w:rsidRPr="00B63B2B">
        <w:rPr>
          <w:sz w:val="12"/>
          <w:szCs w:val="12"/>
        </w:rPr>
        <w:t>what</w:t>
      </w:r>
      <w:proofErr w:type="gramEnd"/>
      <w:r w:rsidRPr="00B63B2B">
        <w:rPr>
          <w:sz w:val="12"/>
          <w:szCs w:val="12"/>
        </w:rPr>
        <w:t xml:space="preserve"> is the cause of the problem?</w:t>
      </w:r>
    </w:p>
    <w:p w14:paraId="3A0B6D66" w14:textId="77777777" w:rsidR="009801B7" w:rsidRPr="00B63B2B" w:rsidRDefault="009801B7" w:rsidP="009801B7">
      <w:pPr>
        <w:pStyle w:val="ListParagraph"/>
        <w:numPr>
          <w:ilvl w:val="0"/>
          <w:numId w:val="27"/>
        </w:numPr>
        <w:rPr>
          <w:sz w:val="12"/>
          <w:szCs w:val="12"/>
        </w:rPr>
      </w:pPr>
      <w:proofErr w:type="gramStart"/>
      <w:r w:rsidRPr="00B63B2B">
        <w:rPr>
          <w:sz w:val="12"/>
          <w:szCs w:val="12"/>
        </w:rPr>
        <w:t>what</w:t>
      </w:r>
      <w:proofErr w:type="gramEnd"/>
      <w:r w:rsidRPr="00B63B2B">
        <w:rPr>
          <w:sz w:val="12"/>
          <w:szCs w:val="12"/>
        </w:rPr>
        <w:t xml:space="preserve"> are all possible solutions?</w:t>
      </w:r>
    </w:p>
    <w:p w14:paraId="6370B29A" w14:textId="77777777" w:rsidR="009801B7" w:rsidRPr="00B63B2B" w:rsidRDefault="009801B7" w:rsidP="009801B7">
      <w:pPr>
        <w:pStyle w:val="ListParagraph"/>
        <w:numPr>
          <w:ilvl w:val="0"/>
          <w:numId w:val="27"/>
        </w:numPr>
        <w:rPr>
          <w:sz w:val="12"/>
          <w:szCs w:val="12"/>
        </w:rPr>
      </w:pPr>
      <w:proofErr w:type="gramStart"/>
      <w:r w:rsidRPr="00B63B2B">
        <w:rPr>
          <w:sz w:val="12"/>
          <w:szCs w:val="12"/>
        </w:rPr>
        <w:t>what</w:t>
      </w:r>
      <w:proofErr w:type="gramEnd"/>
      <w:r w:rsidRPr="00B63B2B">
        <w:rPr>
          <w:sz w:val="12"/>
          <w:szCs w:val="12"/>
        </w:rPr>
        <w:t xml:space="preserve"> is the best solution?</w:t>
      </w:r>
      <w:r>
        <w:rPr>
          <w:sz w:val="12"/>
          <w:szCs w:val="12"/>
        </w:rPr>
        <w:t xml:space="preserve"> </w:t>
      </w:r>
    </w:p>
    <w:p w14:paraId="7580A1E6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8.  </w:t>
      </w:r>
      <w:r>
        <w:rPr>
          <w:sz w:val="12"/>
          <w:szCs w:val="12"/>
        </w:rPr>
        <w:t xml:space="preserve"> </w:t>
      </w:r>
      <w:r w:rsidRPr="00B63B2B">
        <w:rPr>
          <w:sz w:val="12"/>
          <w:szCs w:val="12"/>
        </w:rPr>
        <w:t xml:space="preserve">Crowd worry out of your mind by keeping busy. </w:t>
      </w:r>
    </w:p>
    <w:p w14:paraId="62CFDA3B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9. </w:t>
      </w:r>
      <w:r>
        <w:rPr>
          <w:sz w:val="12"/>
          <w:szCs w:val="12"/>
        </w:rPr>
        <w:t xml:space="preserve">  </w:t>
      </w:r>
      <w:r w:rsidRPr="00B63B2B">
        <w:rPr>
          <w:sz w:val="12"/>
          <w:szCs w:val="12"/>
        </w:rPr>
        <w:t>Don’t let little things – small bugs/beetles - ruin your happiness.</w:t>
      </w:r>
    </w:p>
    <w:p w14:paraId="5AF3F601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10. Use the law of averages to outlaw your worries. “What are the odds against this thing happening at all?”</w:t>
      </w:r>
    </w:p>
    <w:p w14:paraId="5C3165C5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11. Cooperate with the inevitable. If you know a circumstance is </w:t>
      </w:r>
      <w:proofErr w:type="spellStart"/>
      <w:r w:rsidRPr="00B63B2B">
        <w:rPr>
          <w:sz w:val="12"/>
          <w:szCs w:val="12"/>
        </w:rPr>
        <w:t>byond</w:t>
      </w:r>
      <w:proofErr w:type="spellEnd"/>
      <w:r w:rsidRPr="00B63B2B">
        <w:rPr>
          <w:sz w:val="12"/>
          <w:szCs w:val="12"/>
        </w:rPr>
        <w:t xml:space="preserve"> your power to change or revise:  “It </w:t>
      </w:r>
      <w:proofErr w:type="gramStart"/>
      <w:r w:rsidRPr="00B63B2B">
        <w:rPr>
          <w:sz w:val="12"/>
          <w:szCs w:val="12"/>
        </w:rPr>
        <w:t>is  so</w:t>
      </w:r>
      <w:proofErr w:type="gramEnd"/>
      <w:r w:rsidRPr="00B63B2B">
        <w:rPr>
          <w:sz w:val="12"/>
          <w:szCs w:val="12"/>
        </w:rPr>
        <w:t xml:space="preserve">; it cannot be otherwise” </w:t>
      </w:r>
    </w:p>
    <w:p w14:paraId="6E1A1580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12. “</w:t>
      </w:r>
      <w:proofErr w:type="gramStart"/>
      <w:r w:rsidRPr="00B63B2B">
        <w:rPr>
          <w:sz w:val="12"/>
          <w:szCs w:val="12"/>
        </w:rPr>
        <w:t>stop</w:t>
      </w:r>
      <w:proofErr w:type="gramEnd"/>
      <w:r w:rsidRPr="00B63B2B">
        <w:rPr>
          <w:sz w:val="12"/>
          <w:szCs w:val="12"/>
        </w:rPr>
        <w:t>-loss” order on your  worries .</w:t>
      </w:r>
    </w:p>
    <w:p w14:paraId="79B7AEA8" w14:textId="77777777" w:rsidR="009801B7" w:rsidRPr="00B63B2B" w:rsidRDefault="009801B7" w:rsidP="009801B7">
      <w:pPr>
        <w:rPr>
          <w:sz w:val="12"/>
          <w:szCs w:val="12"/>
        </w:rPr>
      </w:pPr>
      <w:r>
        <w:rPr>
          <w:sz w:val="12"/>
          <w:szCs w:val="12"/>
        </w:rPr>
        <w:t xml:space="preserve">13.  </w:t>
      </w:r>
      <w:proofErr w:type="gramStart"/>
      <w:r>
        <w:rPr>
          <w:sz w:val="12"/>
          <w:szCs w:val="12"/>
        </w:rPr>
        <w:t>don’t</w:t>
      </w:r>
      <w:proofErr w:type="gramEnd"/>
      <w:r>
        <w:rPr>
          <w:sz w:val="12"/>
          <w:szCs w:val="12"/>
        </w:rPr>
        <w:t xml:space="preserve"> saw sawdust.  </w:t>
      </w:r>
      <w:proofErr w:type="gramStart"/>
      <w:r>
        <w:rPr>
          <w:sz w:val="12"/>
          <w:szCs w:val="12"/>
        </w:rPr>
        <w:t>let</w:t>
      </w:r>
      <w:proofErr w:type="gramEnd"/>
      <w:r>
        <w:rPr>
          <w:sz w:val="12"/>
          <w:szCs w:val="12"/>
        </w:rPr>
        <w:t xml:space="preserve"> p</w:t>
      </w:r>
      <w:r w:rsidRPr="00B63B2B">
        <w:rPr>
          <w:sz w:val="12"/>
          <w:szCs w:val="12"/>
        </w:rPr>
        <w:t xml:space="preserve">ast bury its dead. </w:t>
      </w:r>
    </w:p>
    <w:p w14:paraId="16B4573F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14.  Fill our minds with thoughts of peace, courage, health and hope. We control</w:t>
      </w:r>
      <w:r>
        <w:rPr>
          <w:sz w:val="12"/>
          <w:szCs w:val="12"/>
        </w:rPr>
        <w:t xml:space="preserve"> each thought. Our life is our </w:t>
      </w:r>
      <w:r w:rsidRPr="00B63B2B">
        <w:rPr>
          <w:sz w:val="12"/>
          <w:szCs w:val="12"/>
        </w:rPr>
        <w:t>what our thoughts are.</w:t>
      </w:r>
    </w:p>
    <w:p w14:paraId="1F83DB3D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16. Never get even with our enemies. </w:t>
      </w:r>
    </w:p>
    <w:p w14:paraId="207E745A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17.  Don’t expect others to be thankful to you</w:t>
      </w:r>
      <w:r>
        <w:rPr>
          <w:sz w:val="12"/>
          <w:szCs w:val="12"/>
        </w:rPr>
        <w:t xml:space="preserve">. </w:t>
      </w:r>
    </w:p>
    <w:p w14:paraId="2E425539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18. </w:t>
      </w:r>
      <w:r>
        <w:rPr>
          <w:sz w:val="12"/>
          <w:szCs w:val="12"/>
        </w:rPr>
        <w:t xml:space="preserve"> </w:t>
      </w:r>
      <w:r w:rsidRPr="00B63B2B">
        <w:rPr>
          <w:sz w:val="12"/>
          <w:szCs w:val="12"/>
        </w:rPr>
        <w:t xml:space="preserve">Count your </w:t>
      </w:r>
      <w:proofErr w:type="spellStart"/>
      <w:r w:rsidRPr="00B63B2B">
        <w:rPr>
          <w:sz w:val="12"/>
          <w:szCs w:val="12"/>
        </w:rPr>
        <w:t>belssings</w:t>
      </w:r>
      <w:proofErr w:type="spellEnd"/>
      <w:r w:rsidRPr="00B63B2B">
        <w:rPr>
          <w:sz w:val="12"/>
          <w:szCs w:val="12"/>
        </w:rPr>
        <w:t xml:space="preserve"> not your troubles</w:t>
      </w:r>
      <w:r>
        <w:rPr>
          <w:sz w:val="12"/>
          <w:szCs w:val="12"/>
        </w:rPr>
        <w:t xml:space="preserve">. </w:t>
      </w:r>
    </w:p>
    <w:p w14:paraId="41CC2BD9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19.  Don’t imitate </w:t>
      </w:r>
      <w:proofErr w:type="gramStart"/>
      <w:r w:rsidRPr="00B63B2B">
        <w:rPr>
          <w:sz w:val="12"/>
          <w:szCs w:val="12"/>
        </w:rPr>
        <w:t>others .</w:t>
      </w:r>
      <w:proofErr w:type="gramEnd"/>
      <w:r w:rsidRPr="00B63B2B">
        <w:rPr>
          <w:sz w:val="12"/>
          <w:szCs w:val="12"/>
        </w:rPr>
        <w:t xml:space="preserve"> “</w:t>
      </w:r>
      <w:proofErr w:type="gramStart"/>
      <w:r w:rsidRPr="00B63B2B">
        <w:rPr>
          <w:sz w:val="12"/>
          <w:szCs w:val="12"/>
        </w:rPr>
        <w:t>envy</w:t>
      </w:r>
      <w:proofErr w:type="gramEnd"/>
      <w:r w:rsidRPr="00B63B2B">
        <w:rPr>
          <w:sz w:val="12"/>
          <w:szCs w:val="12"/>
        </w:rPr>
        <w:t xml:space="preserve"> is ignorance”. “</w:t>
      </w:r>
      <w:proofErr w:type="gramStart"/>
      <w:r w:rsidRPr="00B63B2B">
        <w:rPr>
          <w:sz w:val="12"/>
          <w:szCs w:val="12"/>
        </w:rPr>
        <w:t>imitation</w:t>
      </w:r>
      <w:proofErr w:type="gramEnd"/>
      <w:r w:rsidRPr="00B63B2B">
        <w:rPr>
          <w:sz w:val="12"/>
          <w:szCs w:val="12"/>
        </w:rPr>
        <w:t xml:space="preserve"> is suicide”</w:t>
      </w:r>
    </w:p>
    <w:p w14:paraId="50BAE9E4" w14:textId="77777777" w:rsidR="009801B7" w:rsidRPr="00B63B2B" w:rsidRDefault="009801B7" w:rsidP="009801B7">
      <w:pPr>
        <w:rPr>
          <w:sz w:val="12"/>
          <w:szCs w:val="12"/>
        </w:rPr>
      </w:pPr>
      <w:proofErr w:type="gramStart"/>
      <w:r w:rsidRPr="00B63B2B">
        <w:rPr>
          <w:sz w:val="12"/>
          <w:szCs w:val="12"/>
        </w:rPr>
        <w:t>20.  Life hands us a lemon</w:t>
      </w:r>
      <w:proofErr w:type="gramEnd"/>
      <w:r w:rsidRPr="00B63B2B">
        <w:rPr>
          <w:sz w:val="12"/>
          <w:szCs w:val="12"/>
        </w:rPr>
        <w:t xml:space="preserve">, </w:t>
      </w:r>
      <w:proofErr w:type="gramStart"/>
      <w:r w:rsidRPr="00B63B2B">
        <w:rPr>
          <w:sz w:val="12"/>
          <w:szCs w:val="12"/>
        </w:rPr>
        <w:t>make lemonade</w:t>
      </w:r>
      <w:proofErr w:type="gramEnd"/>
      <w:r w:rsidRPr="00B63B2B">
        <w:rPr>
          <w:sz w:val="12"/>
          <w:szCs w:val="12"/>
        </w:rPr>
        <w:t xml:space="preserve"> </w:t>
      </w:r>
    </w:p>
    <w:p w14:paraId="2DABA34D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21.  Forget our own unhappiness by trying to create happiness for others. </w:t>
      </w:r>
    </w:p>
    <w:p w14:paraId="2CA481CA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22. Be spiritual </w:t>
      </w:r>
    </w:p>
    <w:p w14:paraId="3E13DA6E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23.  Unjust criticism is often a disguised compliment.  Remember that no one ever kicks a dead dog. </w:t>
      </w:r>
    </w:p>
    <w:p w14:paraId="1AAF82B5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24.  Do the very best you can, and then put up your old umbrella and keep the rain of criticism from running down back of your neck</w:t>
      </w:r>
    </w:p>
    <w:p w14:paraId="5A361DF0" w14:textId="3E7B6F2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>25.  Keep a record of fool things we hav</w:t>
      </w:r>
      <w:r w:rsidR="005214BE">
        <w:rPr>
          <w:sz w:val="12"/>
          <w:szCs w:val="12"/>
        </w:rPr>
        <w:t xml:space="preserve">e done and criticize </w:t>
      </w:r>
      <w:proofErr w:type="gramStart"/>
      <w:r w:rsidR="005214BE">
        <w:rPr>
          <w:sz w:val="12"/>
          <w:szCs w:val="12"/>
        </w:rPr>
        <w:t>ourselves</w:t>
      </w:r>
      <w:proofErr w:type="gramEnd"/>
      <w:r w:rsidR="005214BE">
        <w:rPr>
          <w:sz w:val="12"/>
          <w:szCs w:val="12"/>
        </w:rPr>
        <w:t>.</w:t>
      </w:r>
      <w:r w:rsidRPr="00B63B2B">
        <w:rPr>
          <w:sz w:val="12"/>
          <w:szCs w:val="12"/>
        </w:rPr>
        <w:t xml:space="preserve"> Since we can’t hope to be perfect, let’s do what E.H. little did: let’s ask for unbiased, helpful, constructive criticism. </w:t>
      </w:r>
    </w:p>
    <w:p w14:paraId="69276543" w14:textId="77777777" w:rsidR="009801B7" w:rsidRPr="00B63B2B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26.  Avoid thinking of others comments as trying to hurt you </w:t>
      </w:r>
    </w:p>
    <w:p w14:paraId="2764BCD1" w14:textId="77777777" w:rsidR="009801B7" w:rsidRPr="00947672" w:rsidRDefault="009801B7" w:rsidP="009801B7">
      <w:pPr>
        <w:rPr>
          <w:sz w:val="12"/>
          <w:szCs w:val="12"/>
        </w:rPr>
      </w:pPr>
      <w:r w:rsidRPr="00B63B2B">
        <w:rPr>
          <w:sz w:val="12"/>
          <w:szCs w:val="12"/>
        </w:rPr>
        <w:t xml:space="preserve">27.  Try not to think too much about one thing </w:t>
      </w:r>
    </w:p>
    <w:p w14:paraId="2ADD25DA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101EBD9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1C19A88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3B521DD0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84E81AA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6D12D13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31BB1555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12E3924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552FD10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2BC30057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2F0E5EA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EB139D2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003F1DA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261F365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2C309D7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F5D2DAA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4AD91D9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1C0DB70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2EAF2269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FC7EBCF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3AE276A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EE25B72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993D462" w14:textId="77777777" w:rsidR="00E739A1" w:rsidRDefault="00E739A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2F01455C" w14:textId="77777777" w:rsidR="00790180" w:rsidRDefault="00790180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ECEB4B5" w14:textId="77777777" w:rsidR="00790180" w:rsidRDefault="00790180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AF77F3D" w14:textId="77777777" w:rsidR="00790180" w:rsidRPr="00D802D3" w:rsidRDefault="00790180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D802D3">
        <w:rPr>
          <w:rFonts w:ascii="Times New Roman" w:hAnsi="Times New Roman"/>
          <w:b/>
          <w:color w:val="1A1A1A"/>
          <w:sz w:val="14"/>
          <w:szCs w:val="14"/>
          <w:u w:val="single"/>
        </w:rPr>
        <w:t>Getting things done</w:t>
      </w: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(?)</w:t>
      </w:r>
    </w:p>
    <w:p w14:paraId="43D907D3" w14:textId="77777777" w:rsidR="00790180" w:rsidRDefault="00790180" w:rsidP="00790180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Know when something is adequate and get it done. </w:t>
      </w:r>
    </w:p>
    <w:p w14:paraId="4CDB21C5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DAB5810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15E1AF5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23CE4E0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5251DDF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3BF7D7B4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2E1AF4E6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B31F398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265AF878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ACC0B44" w14:textId="77777777" w:rsidR="00E739A1" w:rsidRDefault="00E739A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60D91BAC" w14:textId="77777777" w:rsidR="00E739A1" w:rsidRDefault="00E739A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4078BE0" w14:textId="77777777" w:rsidR="00E739A1" w:rsidRDefault="00E739A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AFADCCD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4F569B5" w14:textId="77777777" w:rsidR="009801B7" w:rsidRDefault="009801B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6D1A91F" w14:textId="77777777" w:rsidR="002D6871" w:rsidRDefault="002D68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7451DA82" w14:textId="77777777" w:rsidR="002D6871" w:rsidRDefault="002D68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BFC0630" w14:textId="77777777" w:rsidR="002D6871" w:rsidRDefault="002D68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E3F268A" w14:textId="77777777" w:rsidR="003B38D8" w:rsidRDefault="003B38D8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Work: </w:t>
      </w:r>
    </w:p>
    <w:p w14:paraId="6E009BB4" w14:textId="3B61305A" w:rsidR="00FA142C" w:rsidRPr="00FA142C" w:rsidRDefault="009D7B56" w:rsidP="00FA14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Sincerity,</w:t>
      </w:r>
      <w:r w:rsidR="003B38D8" w:rsidRPr="00E93645">
        <w:rPr>
          <w:rFonts w:ascii="Times New Roman" w:hAnsi="Times New Roman"/>
          <w:color w:val="1A1A1A"/>
          <w:sz w:val="14"/>
          <w:szCs w:val="14"/>
        </w:rPr>
        <w:t xml:space="preserve"> ethics and honesty, Diligence, work 80 hours a week, enjoy what you do </w:t>
      </w:r>
    </w:p>
    <w:p w14:paraId="45276BA8" w14:textId="1413F21E" w:rsidR="00017445" w:rsidRPr="00017445" w:rsidRDefault="00017445" w:rsidP="0001744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Systems issues for setup: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OpenMP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runtime</w:t>
      </w:r>
      <w:r w:rsidR="00B833C6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B833C6">
        <w:rPr>
          <w:rFonts w:ascii="Times New Roman" w:hAnsi="Times New Roman"/>
          <w:color w:val="1A1A1A"/>
          <w:sz w:val="14"/>
          <w:szCs w:val="14"/>
        </w:rPr>
        <w:t>moab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 xml:space="preserve"> scripts, compiler setup</w:t>
      </w:r>
      <w:proofErr w:type="gramStart"/>
      <w:r w:rsidR="00B833C6">
        <w:rPr>
          <w:rFonts w:ascii="Times New Roman" w:hAnsi="Times New Roman"/>
          <w:color w:val="1A1A1A"/>
          <w:sz w:val="14"/>
          <w:szCs w:val="14"/>
        </w:rPr>
        <w:t xml:space="preserve">, </w:t>
      </w:r>
      <w:r>
        <w:rPr>
          <w:rFonts w:ascii="Times New Roman" w:hAnsi="Times New Roman"/>
          <w:color w:val="1A1A1A"/>
          <w:sz w:val="14"/>
          <w:szCs w:val="14"/>
        </w:rPr>
        <w:t>.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bashrc</w:t>
      </w:r>
      <w:proofErr w:type="spellEnd"/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ssh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guide, machine access/banks,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emacs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editing,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ssh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key</w:t>
      </w:r>
      <w:r w:rsidR="009D7B56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9D7B56">
        <w:rPr>
          <w:rFonts w:ascii="Times New Roman" w:hAnsi="Times New Roman"/>
          <w:color w:val="1A1A1A"/>
          <w:sz w:val="14"/>
          <w:szCs w:val="14"/>
        </w:rPr>
        <w:t>macpor</w:t>
      </w:r>
      <w:r w:rsidR="00B833C6">
        <w:rPr>
          <w:rFonts w:ascii="Times New Roman" w:hAnsi="Times New Roman"/>
          <w:color w:val="1A1A1A"/>
          <w:sz w:val="14"/>
          <w:szCs w:val="14"/>
        </w:rPr>
        <w:t>ts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>, ‘use’ rose, use adept-</w:t>
      </w:r>
      <w:proofErr w:type="spellStart"/>
      <w:r w:rsidR="00B833C6">
        <w:rPr>
          <w:rFonts w:ascii="Times New Roman" w:hAnsi="Times New Roman"/>
          <w:color w:val="1A1A1A"/>
          <w:sz w:val="14"/>
          <w:szCs w:val="14"/>
        </w:rPr>
        <w:t>utils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7AD5614" w14:textId="1B3FA161" w:rsidR="00001D9C" w:rsidRPr="00001D9C" w:rsidRDefault="003B38D8" w:rsidP="00001D9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3B38D8">
        <w:rPr>
          <w:rFonts w:ascii="Times New Roman" w:hAnsi="Times New Roman"/>
          <w:color w:val="1A1A1A"/>
          <w:sz w:val="14"/>
          <w:szCs w:val="14"/>
        </w:rPr>
        <w:t xml:space="preserve">Baseline data: </w:t>
      </w:r>
      <w:r w:rsidR="00527C3F">
        <w:rPr>
          <w:rFonts w:ascii="Times New Roman" w:hAnsi="Times New Roman"/>
          <w:color w:val="1A1A1A"/>
          <w:sz w:val="14"/>
          <w:szCs w:val="14"/>
        </w:rPr>
        <w:t>s</w:t>
      </w:r>
      <w:r w:rsidR="00001D9C" w:rsidRPr="00001D9C">
        <w:rPr>
          <w:rFonts w:ascii="Times New Roman" w:hAnsi="Times New Roman"/>
          <w:color w:val="1A1A1A"/>
          <w:sz w:val="14"/>
          <w:szCs w:val="14"/>
        </w:rPr>
        <w:t xml:space="preserve">lack data </w:t>
      </w:r>
      <w:r w:rsidR="00527C3F">
        <w:rPr>
          <w:rFonts w:ascii="Times New Roman" w:hAnsi="Times New Roman"/>
          <w:color w:val="1A1A1A"/>
          <w:sz w:val="14"/>
          <w:szCs w:val="14"/>
        </w:rPr>
        <w:t>histogram, n</w:t>
      </w:r>
      <w:r w:rsidR="00001D9C">
        <w:rPr>
          <w:rFonts w:ascii="Times New Roman" w:hAnsi="Times New Roman"/>
          <w:color w:val="1A1A1A"/>
          <w:sz w:val="14"/>
          <w:szCs w:val="14"/>
        </w:rPr>
        <w:t>oise histogram,</w:t>
      </w:r>
      <w:r w:rsidR="00527C3F">
        <w:rPr>
          <w:rFonts w:ascii="Times New Roman" w:hAnsi="Times New Roman"/>
          <w:color w:val="1A1A1A"/>
          <w:sz w:val="14"/>
          <w:szCs w:val="14"/>
        </w:rPr>
        <w:t xml:space="preserve"> increasing slack as we scale, </w:t>
      </w:r>
      <w:proofErr w:type="spellStart"/>
      <w:r w:rsidR="00527C3F">
        <w:rPr>
          <w:rFonts w:ascii="Times New Roman" w:hAnsi="Times New Roman"/>
          <w:color w:val="1A1A1A"/>
          <w:sz w:val="14"/>
          <w:szCs w:val="14"/>
        </w:rPr>
        <w:t>d</w:t>
      </w:r>
      <w:r w:rsidR="00001D9C">
        <w:rPr>
          <w:rFonts w:ascii="Times New Roman" w:hAnsi="Times New Roman"/>
          <w:color w:val="1A1A1A"/>
          <w:sz w:val="14"/>
          <w:szCs w:val="14"/>
        </w:rPr>
        <w:t>equeue</w:t>
      </w:r>
      <w:proofErr w:type="spellEnd"/>
      <w:r w:rsidR="00001D9C">
        <w:rPr>
          <w:rFonts w:ascii="Times New Roman" w:hAnsi="Times New Roman"/>
          <w:color w:val="1A1A1A"/>
          <w:sz w:val="14"/>
          <w:szCs w:val="14"/>
        </w:rPr>
        <w:t xml:space="preserve"> overheads, other sources of noise (</w:t>
      </w:r>
      <w:r w:rsidR="00031C4A">
        <w:rPr>
          <w:rFonts w:ascii="Times New Roman" w:hAnsi="Times New Roman"/>
          <w:color w:val="1A1A1A"/>
          <w:sz w:val="14"/>
          <w:szCs w:val="14"/>
        </w:rPr>
        <w:t>e</w:t>
      </w:r>
      <w:r w:rsidR="00487D58">
        <w:rPr>
          <w:rFonts w:ascii="Times New Roman" w:hAnsi="Times New Roman"/>
          <w:color w:val="1A1A1A"/>
          <w:sz w:val="14"/>
          <w:szCs w:val="14"/>
        </w:rPr>
        <w:t xml:space="preserve">.g. software error correction) </w:t>
      </w:r>
    </w:p>
    <w:p w14:paraId="3FF1E3E2" w14:textId="4286B911" w:rsidR="00194552" w:rsidRPr="00194552" w:rsidRDefault="003B38D8" w:rsidP="0019455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</w:t>
      </w:r>
      <w:r w:rsidRPr="00E93645">
        <w:rPr>
          <w:rFonts w:ascii="Times New Roman" w:hAnsi="Times New Roman"/>
          <w:color w:val="1A1A1A"/>
          <w:sz w:val="14"/>
          <w:szCs w:val="14"/>
        </w:rPr>
        <w:t xml:space="preserve">evelop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theoretical analysis: 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P</w:t>
      </w:r>
      <w:r w:rsidR="00527C3F">
        <w:rPr>
          <w:rFonts w:ascii="Times New Roman" w:hAnsi="Times New Roman"/>
          <w:color w:val="1A1A1A"/>
          <w:sz w:val="14"/>
          <w:szCs w:val="14"/>
        </w:rPr>
        <w:t>erf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>.</w:t>
      </w:r>
      <w:r w:rsidR="00751B22">
        <w:rPr>
          <w:rFonts w:ascii="Times New Roman" w:hAnsi="Times New Roman"/>
          <w:color w:val="1A1A1A"/>
          <w:sz w:val="14"/>
          <w:szCs w:val="14"/>
        </w:rPr>
        <w:t xml:space="preserve"> Model based on baseline, 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engineering </w:t>
      </w:r>
      <w:proofErr w:type="spellStart"/>
      <w:r w:rsidR="00031C4A">
        <w:rPr>
          <w:rFonts w:ascii="Times New Roman" w:hAnsi="Times New Roman"/>
          <w:color w:val="1A1A1A"/>
          <w:sz w:val="14"/>
          <w:szCs w:val="14"/>
        </w:rPr>
        <w:t>sched</w:t>
      </w:r>
      <w:proofErr w:type="spellEnd"/>
      <w:r w:rsidR="00017445">
        <w:rPr>
          <w:rFonts w:ascii="Times New Roman" w:hAnsi="Times New Roman"/>
          <w:color w:val="1A1A1A"/>
          <w:sz w:val="14"/>
          <w:szCs w:val="14"/>
        </w:rPr>
        <w:t>.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gramStart"/>
      <w:r w:rsidR="00031C4A">
        <w:rPr>
          <w:rFonts w:ascii="Times New Roman" w:hAnsi="Times New Roman"/>
          <w:color w:val="1A1A1A"/>
          <w:sz w:val="14"/>
          <w:szCs w:val="14"/>
        </w:rPr>
        <w:t>parameters</w:t>
      </w:r>
      <w:proofErr w:type="gramEnd"/>
      <w:r w:rsidR="00031C4A">
        <w:rPr>
          <w:rFonts w:ascii="Times New Roman" w:hAnsi="Times New Roman"/>
          <w:color w:val="1A1A1A"/>
          <w:sz w:val="14"/>
          <w:szCs w:val="14"/>
        </w:rPr>
        <w:t>, execution time, validation of model with basic resu</w:t>
      </w:r>
      <w:r w:rsidR="00194552">
        <w:rPr>
          <w:rFonts w:ascii="Times New Roman" w:hAnsi="Times New Roman"/>
          <w:color w:val="1A1A1A"/>
          <w:sz w:val="14"/>
          <w:szCs w:val="14"/>
        </w:rPr>
        <w:t>lts, cost model</w:t>
      </w:r>
      <w:r w:rsidR="00CF4201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71F28EB" w14:textId="4B7F2732" w:rsidR="003B38D8" w:rsidRDefault="00D32FAE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Basic c</w:t>
      </w:r>
      <w:r w:rsidR="003B38D8">
        <w:rPr>
          <w:rFonts w:ascii="Times New Roman" w:hAnsi="Times New Roman"/>
          <w:color w:val="1A1A1A"/>
          <w:sz w:val="14"/>
          <w:szCs w:val="14"/>
        </w:rPr>
        <w:t>ode/Implementation for dot product</w:t>
      </w:r>
      <w:r w:rsidR="00194552">
        <w:rPr>
          <w:rFonts w:ascii="Times New Roman" w:hAnsi="Times New Roman"/>
          <w:color w:val="1A1A1A"/>
          <w:sz w:val="14"/>
          <w:szCs w:val="14"/>
        </w:rPr>
        <w:t xml:space="preserve"> (make sure all optimizations finished, need to apply theoretical analysis here): </w:t>
      </w:r>
    </w:p>
    <w:p w14:paraId="476D8B3C" w14:textId="52059B48" w:rsidR="00C73DC2" w:rsidRDefault="00C73DC2" w:rsidP="00C73DC2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Fortran</w:t>
      </w:r>
      <w:r w:rsidR="00527C3F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B833C6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A6C613B" w14:textId="22BCFEBA" w:rsidR="00194552" w:rsidRDefault="00A15EBD" w:rsidP="00194552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</w:t>
      </w:r>
      <w:r w:rsidR="00031C4A">
        <w:rPr>
          <w:rFonts w:ascii="Times New Roman" w:hAnsi="Times New Roman"/>
          <w:color w:val="1A1A1A"/>
          <w:sz w:val="14"/>
          <w:szCs w:val="14"/>
        </w:rPr>
        <w:t>:</w:t>
      </w:r>
      <w:r w:rsidR="00B833C6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722CD6D" w14:textId="531C119B" w:rsidR="00D32FAE" w:rsidRPr="00194552" w:rsidRDefault="00194552" w:rsidP="00194552">
      <w:pPr>
        <w:widowControl w:val="0"/>
        <w:autoSpaceDE w:val="0"/>
        <w:autoSpaceDN w:val="0"/>
        <w:adjustRightInd w:val="0"/>
        <w:ind w:left="1980" w:hanging="50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v.  </w:t>
      </w:r>
      <w:r>
        <w:rPr>
          <w:rFonts w:ascii="Times New Roman" w:hAnsi="Times New Roman"/>
          <w:color w:val="1A1A1A"/>
          <w:sz w:val="14"/>
          <w:szCs w:val="14"/>
        </w:rPr>
        <w:tab/>
      </w:r>
      <w:r w:rsidR="00D32FAE" w:rsidRPr="00194552">
        <w:rPr>
          <w:rFonts w:ascii="Times New Roman" w:hAnsi="Times New Roman"/>
          <w:color w:val="1A1A1A"/>
          <w:sz w:val="14"/>
          <w:szCs w:val="14"/>
        </w:rPr>
        <w:t>App programmer usage + techniques: ROSE source-to-source, documentation of what the programmer has to do, use cases/corner cases when it doesn’t work, counting t</w:t>
      </w:r>
      <w:r w:rsidR="00A15EBD" w:rsidRPr="00194552">
        <w:rPr>
          <w:rFonts w:ascii="Times New Roman" w:hAnsi="Times New Roman"/>
          <w:color w:val="1A1A1A"/>
          <w:sz w:val="14"/>
          <w:szCs w:val="14"/>
        </w:rPr>
        <w:t>h</w:t>
      </w:r>
      <w:r w:rsidRPr="00194552">
        <w:rPr>
          <w:rFonts w:ascii="Times New Roman" w:hAnsi="Times New Roman"/>
          <w:color w:val="1A1A1A"/>
          <w:sz w:val="14"/>
          <w:szCs w:val="14"/>
        </w:rPr>
        <w:t xml:space="preserve">e number of </w:t>
      </w:r>
      <w:proofErr w:type="spellStart"/>
      <w:r w:rsidRPr="00194552">
        <w:rPr>
          <w:rFonts w:ascii="Times New Roman" w:hAnsi="Times New Roman"/>
          <w:color w:val="1A1A1A"/>
          <w:sz w:val="14"/>
          <w:szCs w:val="14"/>
        </w:rPr>
        <w:t>MPI+OpenMP</w:t>
      </w:r>
      <w:proofErr w:type="spellEnd"/>
      <w:r w:rsidRPr="00194552">
        <w:rPr>
          <w:rFonts w:ascii="Times New Roman" w:hAnsi="Times New Roman"/>
          <w:color w:val="1A1A1A"/>
          <w:sz w:val="14"/>
          <w:szCs w:val="14"/>
        </w:rPr>
        <w:t xml:space="preserve"> regions </w:t>
      </w:r>
    </w:p>
    <w:p w14:paraId="5CC0A638" w14:textId="756F98B5" w:rsidR="00262101" w:rsidRDefault="00262101" w:rsidP="00D32FAE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Slack-conscious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sched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runtime: </w:t>
      </w:r>
      <w:r w:rsidR="00194552">
        <w:rPr>
          <w:rFonts w:ascii="Times New Roman" w:hAnsi="Times New Roman"/>
          <w:color w:val="1A1A1A"/>
          <w:sz w:val="14"/>
          <w:szCs w:val="14"/>
        </w:rPr>
        <w:t xml:space="preserve">vectors, 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libunwind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, wrap.py, slack 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pred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 strategies, overhead, error, noise/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dequeue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 measurements, (optional: use additional </w:t>
      </w:r>
      <w:proofErr w:type="spellStart"/>
      <w:r w:rsidR="00194552">
        <w:rPr>
          <w:rFonts w:ascii="Times New Roman" w:hAnsi="Times New Roman"/>
          <w:color w:val="1A1A1A"/>
          <w:sz w:val="14"/>
          <w:szCs w:val="14"/>
        </w:rPr>
        <w:t>slackpred</w:t>
      </w:r>
      <w:proofErr w:type="spellEnd"/>
      <w:r w:rsidR="00194552">
        <w:rPr>
          <w:rFonts w:ascii="Times New Roman" w:hAnsi="Times New Roman"/>
          <w:color w:val="1A1A1A"/>
          <w:sz w:val="14"/>
          <w:szCs w:val="14"/>
        </w:rPr>
        <w:t xml:space="preserve"> methods) </w:t>
      </w:r>
    </w:p>
    <w:p w14:paraId="3249B94D" w14:textId="3B5EE452" w:rsidR="00017445" w:rsidRPr="00017445" w:rsidRDefault="00017445" w:rsidP="0001744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Cmake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software management: linking shared libs, high-precision timers</w:t>
      </w:r>
      <w:r w:rsidR="00B833C6">
        <w:rPr>
          <w:rFonts w:ascii="Times New Roman" w:hAnsi="Times New Roman"/>
          <w:color w:val="1A1A1A"/>
          <w:sz w:val="14"/>
          <w:szCs w:val="14"/>
        </w:rPr>
        <w:t>, libraries (</w:t>
      </w:r>
      <w:proofErr w:type="spellStart"/>
      <w:r w:rsidR="00B833C6">
        <w:rPr>
          <w:rFonts w:ascii="Times New Roman" w:hAnsi="Times New Roman"/>
          <w:color w:val="1A1A1A"/>
          <w:sz w:val="14"/>
          <w:szCs w:val="14"/>
        </w:rPr>
        <w:t>ssl</w:t>
      </w:r>
      <w:proofErr w:type="spellEnd"/>
      <w:r w:rsidR="00B833C6">
        <w:rPr>
          <w:rFonts w:ascii="Times New Roman" w:hAnsi="Times New Roman"/>
          <w:color w:val="1A1A1A"/>
          <w:sz w:val="14"/>
          <w:szCs w:val="14"/>
        </w:rPr>
        <w:t>, unwind, math)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gramStart"/>
      <w:r w:rsidR="00A15EBD">
        <w:rPr>
          <w:rFonts w:ascii="Times New Roman" w:hAnsi="Times New Roman"/>
          <w:color w:val="1A1A1A"/>
          <w:sz w:val="14"/>
          <w:szCs w:val="14"/>
        </w:rPr>
        <w:t>software</w:t>
      </w:r>
      <w:proofErr w:type="gramEnd"/>
      <w:r w:rsidR="00A15EBD">
        <w:rPr>
          <w:rFonts w:ascii="Times New Roman" w:hAnsi="Times New Roman"/>
          <w:color w:val="1A1A1A"/>
          <w:sz w:val="14"/>
          <w:szCs w:val="14"/>
        </w:rPr>
        <w:t xml:space="preserve"> arch. </w:t>
      </w:r>
    </w:p>
    <w:p w14:paraId="71719204" w14:textId="0C887EB8" w:rsidR="003B38D8" w:rsidRDefault="003B38D8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Git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 w:rsidR="00031C4A">
        <w:rPr>
          <w:rFonts w:ascii="Times New Roman" w:hAnsi="Times New Roman"/>
          <w:color w:val="1A1A1A"/>
          <w:sz w:val="14"/>
          <w:szCs w:val="14"/>
        </w:rPr>
        <w:t>git</w:t>
      </w:r>
      <w:proofErr w:type="spellEnd"/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3211E4">
        <w:rPr>
          <w:rFonts w:ascii="Times New Roman" w:hAnsi="Times New Roman"/>
          <w:color w:val="1A1A1A"/>
          <w:sz w:val="14"/>
          <w:szCs w:val="14"/>
        </w:rPr>
        <w:t>stash</w:t>
      </w:r>
      <w:r w:rsidR="00FA142C">
        <w:rPr>
          <w:rFonts w:ascii="Times New Roman" w:hAnsi="Times New Roman"/>
          <w:color w:val="1A1A1A"/>
          <w:sz w:val="14"/>
          <w:szCs w:val="14"/>
        </w:rPr>
        <w:t>, know commands, understand what’s going on, understand branches</w:t>
      </w:r>
    </w:p>
    <w:p w14:paraId="490500EB" w14:textId="1382DBF0" w:rsidR="003B38D8" w:rsidRPr="00001D9C" w:rsidRDefault="003B38D8" w:rsidP="00001D9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Research Questions</w:t>
      </w:r>
      <w:r>
        <w:rPr>
          <w:rFonts w:ascii="Times New Roman" w:hAnsi="Times New Roman"/>
          <w:color w:val="1A1A1A"/>
          <w:sz w:val="14"/>
          <w:szCs w:val="14"/>
        </w:rPr>
        <w:t xml:space="preserve"> to setup experimentation: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001D9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913B4C1" w14:textId="0B337DE3" w:rsidR="00031C4A" w:rsidRDefault="003B38D8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Da</w:t>
      </w:r>
      <w:r w:rsidR="00D03E33">
        <w:rPr>
          <w:rFonts w:ascii="Times New Roman" w:hAnsi="Times New Roman"/>
          <w:color w:val="1A1A1A"/>
          <w:sz w:val="14"/>
          <w:szCs w:val="14"/>
        </w:rPr>
        <w:t>ta points and .</w:t>
      </w:r>
      <w:proofErr w:type="spellStart"/>
      <w:r w:rsidR="00D03E33">
        <w:rPr>
          <w:rFonts w:ascii="Times New Roman" w:hAnsi="Times New Roman"/>
          <w:color w:val="1A1A1A"/>
          <w:sz w:val="14"/>
          <w:szCs w:val="14"/>
        </w:rPr>
        <w:t>dat</w:t>
      </w:r>
      <w:proofErr w:type="spellEnd"/>
      <w:r w:rsidR="00D03E33">
        <w:rPr>
          <w:rFonts w:ascii="Times New Roman" w:hAnsi="Times New Roman"/>
          <w:color w:val="1A1A1A"/>
          <w:sz w:val="14"/>
          <w:szCs w:val="14"/>
        </w:rPr>
        <w:t xml:space="preserve"> files org: </w:t>
      </w:r>
    </w:p>
    <w:p w14:paraId="424BDB60" w14:textId="6DB40517" w:rsidR="00A15EBD" w:rsidRPr="00A15EBD" w:rsidRDefault="00A15EBD" w:rsidP="00A15EB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Data processing scripts/code: use python arrays, ca</w:t>
      </w:r>
      <w:r w:rsidR="00766EEC">
        <w:rPr>
          <w:rFonts w:ascii="Times New Roman" w:hAnsi="Times New Roman"/>
          <w:color w:val="1A1A1A"/>
          <w:sz w:val="14"/>
          <w:szCs w:val="14"/>
        </w:rPr>
        <w:t xml:space="preserve">n use code from C here as well  </w:t>
      </w:r>
    </w:p>
    <w:p w14:paraId="712BDA95" w14:textId="77482E7A" w:rsidR="00031C4A" w:rsidRDefault="00031C4A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Plotting scripts</w:t>
      </w:r>
      <w:r w:rsidR="003B38D8">
        <w:rPr>
          <w:rFonts w:ascii="Times New Roman" w:hAnsi="Times New Roman"/>
          <w:color w:val="1A1A1A"/>
          <w:sz w:val="14"/>
          <w:szCs w:val="14"/>
        </w:rPr>
        <w:t>:</w:t>
      </w:r>
      <w:r w:rsidR="00262101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A15EBD">
        <w:rPr>
          <w:rFonts w:ascii="Times New Roman" w:hAnsi="Times New Roman"/>
          <w:color w:val="1A1A1A"/>
          <w:sz w:val="14"/>
          <w:szCs w:val="14"/>
        </w:rPr>
        <w:t>.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py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scripts, organize plots </w:t>
      </w:r>
    </w:p>
    <w:p w14:paraId="053BF862" w14:textId="0FB3AAA9" w:rsidR="00031C4A" w:rsidRPr="00031C4A" w:rsidRDefault="00031C4A" w:rsidP="00031C4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Processing results text output file</w:t>
      </w:r>
      <w:r w:rsidR="00D03E33">
        <w:rPr>
          <w:rFonts w:ascii="Times New Roman" w:hAnsi="Times New Roman"/>
          <w:color w:val="1A1A1A"/>
          <w:sz w:val="14"/>
          <w:szCs w:val="14"/>
        </w:rPr>
        <w:t xml:space="preserve"> of app run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8FDFD63" w14:textId="77777777" w:rsidR="003B38D8" w:rsidRDefault="003B38D8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Apply techniques to actual Apps: </w:t>
      </w:r>
    </w:p>
    <w:p w14:paraId="12EE7E6F" w14:textId="1876C1BC" w:rsidR="003B38D8" w:rsidRDefault="00C73DC2" w:rsidP="003B38D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NAS LU</w:t>
      </w:r>
      <w:r w:rsidR="003B38D8">
        <w:rPr>
          <w:rFonts w:ascii="Times New Roman" w:hAnsi="Times New Roman"/>
          <w:color w:val="1A1A1A"/>
          <w:sz w:val="14"/>
          <w:szCs w:val="14"/>
        </w:rPr>
        <w:t>:</w:t>
      </w:r>
      <w:r w:rsidR="00031C4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3B38D8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ensure 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makefiles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complete, update code </w:t>
      </w:r>
    </w:p>
    <w:p w14:paraId="62751607" w14:textId="5D0135BD" w:rsidR="003B38D8" w:rsidRDefault="003B38D8" w:rsidP="003B38D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AMG:</w:t>
      </w:r>
      <w:r w:rsidR="00332E64">
        <w:rPr>
          <w:rFonts w:ascii="Times New Roman" w:hAnsi="Times New Roman"/>
          <w:color w:val="1A1A1A"/>
          <w:sz w:val="14"/>
          <w:szCs w:val="14"/>
        </w:rPr>
        <w:t xml:space="preserve"> 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run the 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amg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files </w:t>
      </w:r>
    </w:p>
    <w:p w14:paraId="40DB031A" w14:textId="272BF921" w:rsidR="003B38D8" w:rsidRDefault="00D03E33" w:rsidP="003B38D8">
      <w:pPr>
        <w:pStyle w:val="ListParagraph"/>
        <w:widowControl w:val="0"/>
        <w:numPr>
          <w:ilvl w:val="1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PF3D</w:t>
      </w:r>
      <w:r w:rsidR="003B38D8">
        <w:rPr>
          <w:rFonts w:ascii="Times New Roman" w:hAnsi="Times New Roman"/>
          <w:color w:val="1A1A1A"/>
          <w:sz w:val="14"/>
          <w:szCs w:val="14"/>
        </w:rPr>
        <w:t>:</w:t>
      </w:r>
      <w:r w:rsidR="00332E64">
        <w:rPr>
          <w:rFonts w:ascii="Times New Roman" w:hAnsi="Times New Roman"/>
          <w:color w:val="1A1A1A"/>
          <w:sz w:val="14"/>
          <w:szCs w:val="14"/>
        </w:rPr>
        <w:t xml:space="preserve">  </w:t>
      </w:r>
      <w:r w:rsidR="00A15EBD">
        <w:rPr>
          <w:rFonts w:ascii="Times New Roman" w:hAnsi="Times New Roman"/>
          <w:color w:val="1A1A1A"/>
          <w:sz w:val="14"/>
          <w:szCs w:val="14"/>
        </w:rPr>
        <w:t>run .</w:t>
      </w:r>
      <w:proofErr w:type="spellStart"/>
      <w:r w:rsidR="00A15EBD">
        <w:rPr>
          <w:rFonts w:ascii="Times New Roman" w:hAnsi="Times New Roman"/>
          <w:color w:val="1A1A1A"/>
          <w:sz w:val="14"/>
          <w:szCs w:val="14"/>
        </w:rPr>
        <w:t>i</w:t>
      </w:r>
      <w:proofErr w:type="spellEnd"/>
      <w:r w:rsidR="00A15EBD">
        <w:rPr>
          <w:rFonts w:ascii="Times New Roman" w:hAnsi="Times New Roman"/>
          <w:color w:val="1A1A1A"/>
          <w:sz w:val="14"/>
          <w:szCs w:val="14"/>
        </w:rPr>
        <w:t xml:space="preserve"> files </w:t>
      </w:r>
    </w:p>
    <w:p w14:paraId="479C68B8" w14:textId="70F380BA" w:rsidR="000060D6" w:rsidRDefault="000060D6" w:rsidP="000060D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Performance results validation: </w:t>
      </w:r>
      <w:r w:rsidRPr="003B38D8">
        <w:rPr>
          <w:rFonts w:ascii="Times New Roman" w:hAnsi="Times New Roman"/>
          <w:color w:val="1A1A1A"/>
          <w:sz w:val="14"/>
          <w:szCs w:val="14"/>
        </w:rPr>
        <w:t xml:space="preserve">Graph on varying </w:t>
      </w:r>
      <w:proofErr w:type="spellStart"/>
      <w:r w:rsidRPr="003B38D8">
        <w:rPr>
          <w:rFonts w:ascii="Times New Roman" w:hAnsi="Times New Roman"/>
          <w:color w:val="1A1A1A"/>
          <w:sz w:val="14"/>
          <w:szCs w:val="14"/>
        </w:rPr>
        <w:t>sf</w:t>
      </w:r>
      <w:proofErr w:type="spellEnd"/>
      <w:r w:rsidRPr="003B38D8">
        <w:rPr>
          <w:rFonts w:ascii="Times New Roman" w:hAnsi="Times New Roman"/>
          <w:color w:val="1A1A1A"/>
          <w:sz w:val="14"/>
          <w:szCs w:val="14"/>
        </w:rPr>
        <w:t xml:space="preserve">, </w:t>
      </w:r>
      <w:r>
        <w:rPr>
          <w:rFonts w:ascii="Times New Roman" w:hAnsi="Times New Roman"/>
          <w:color w:val="1A1A1A"/>
          <w:sz w:val="14"/>
          <w:szCs w:val="14"/>
        </w:rPr>
        <w:t>v</w:t>
      </w:r>
      <w:r w:rsidRPr="003B38D8">
        <w:rPr>
          <w:rFonts w:ascii="Times New Roman" w:hAnsi="Times New Roman"/>
          <w:color w:val="1A1A1A"/>
          <w:sz w:val="14"/>
          <w:szCs w:val="14"/>
        </w:rPr>
        <w:t>arying slack</w:t>
      </w:r>
      <w:r>
        <w:rPr>
          <w:rFonts w:ascii="Times New Roman" w:hAnsi="Times New Roman"/>
          <w:color w:val="1A1A1A"/>
          <w:sz w:val="14"/>
          <w:szCs w:val="14"/>
        </w:rPr>
        <w:t>, v</w:t>
      </w:r>
      <w:r w:rsidRPr="003B38D8">
        <w:rPr>
          <w:rFonts w:ascii="Times New Roman" w:hAnsi="Times New Roman"/>
          <w:color w:val="1A1A1A"/>
          <w:sz w:val="14"/>
          <w:szCs w:val="14"/>
        </w:rPr>
        <w:t>arying noise</w:t>
      </w:r>
      <w:r>
        <w:rPr>
          <w:rFonts w:ascii="Times New Roman" w:hAnsi="Times New Roman"/>
          <w:color w:val="1A1A1A"/>
          <w:sz w:val="14"/>
          <w:szCs w:val="14"/>
        </w:rPr>
        <w:t xml:space="preserve">, varying task sizes </w:t>
      </w:r>
    </w:p>
    <w:p w14:paraId="2ABFB60F" w14:textId="04B98A09" w:rsidR="009D7B56" w:rsidRPr="009D7B56" w:rsidRDefault="009D7B56" w:rsidP="009D7B5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Profiling to Explain Why it works: </w:t>
      </w:r>
      <w:r w:rsidRPr="00487D58">
        <w:rPr>
          <w:rFonts w:ascii="Times New Roman" w:hAnsi="Times New Roman"/>
          <w:color w:val="1A1A1A"/>
          <w:sz w:val="14"/>
          <w:szCs w:val="14"/>
        </w:rPr>
        <w:t xml:space="preserve">Costs of idle time and </w:t>
      </w:r>
      <w:proofErr w:type="spellStart"/>
      <w:r w:rsidRPr="00487D58">
        <w:rPr>
          <w:rFonts w:ascii="Times New Roman" w:hAnsi="Times New Roman"/>
          <w:color w:val="1A1A1A"/>
          <w:sz w:val="14"/>
          <w:szCs w:val="14"/>
        </w:rPr>
        <w:t>dequeue</w:t>
      </w:r>
      <w:proofErr w:type="spellEnd"/>
      <w:r w:rsidRPr="00487D58">
        <w:rPr>
          <w:rFonts w:ascii="Times New Roman" w:hAnsi="Times New Roman"/>
          <w:color w:val="1A1A1A"/>
          <w:sz w:val="14"/>
          <w:szCs w:val="14"/>
        </w:rPr>
        <w:t xml:space="preserve"> overhea</w:t>
      </w:r>
      <w:r>
        <w:rPr>
          <w:rFonts w:ascii="Times New Roman" w:hAnsi="Times New Roman"/>
          <w:color w:val="1A1A1A"/>
          <w:sz w:val="14"/>
          <w:szCs w:val="14"/>
        </w:rPr>
        <w:t>d</w:t>
      </w:r>
      <w:r w:rsidRPr="00487D58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0C43A6CC" w14:textId="529DE9A4" w:rsidR="00FA142C" w:rsidRPr="00FA142C" w:rsidRDefault="00314052" w:rsidP="00FA14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Persuade through intro: explain thin</w:t>
      </w:r>
      <w:r w:rsidR="009D7B56">
        <w:rPr>
          <w:rFonts w:ascii="Times New Roman" w:hAnsi="Times New Roman"/>
          <w:color w:val="1A1A1A"/>
          <w:sz w:val="14"/>
          <w:szCs w:val="14"/>
        </w:rPr>
        <w:t xml:space="preserve">gs one at a time, guide readers, state assumptions, </w:t>
      </w:r>
      <w:r w:rsidR="00A15EBD">
        <w:rPr>
          <w:rFonts w:ascii="Times New Roman" w:hAnsi="Times New Roman"/>
          <w:color w:val="1A1A1A"/>
          <w:sz w:val="14"/>
          <w:szCs w:val="14"/>
        </w:rPr>
        <w:t>“Elements of Style”</w:t>
      </w:r>
    </w:p>
    <w:p w14:paraId="1A88C6E9" w14:textId="023BDE1B" w:rsidR="00FA142C" w:rsidRPr="00FA142C" w:rsidRDefault="00FA142C" w:rsidP="00FA142C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Literature search / related work: DPLASMA, Stanford work </w:t>
      </w:r>
    </w:p>
    <w:p w14:paraId="381C835F" w14:textId="7B3E3366" w:rsidR="003B38D8" w:rsidRDefault="009D7B56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Weekly Email updates: </w:t>
      </w:r>
      <w:r w:rsidR="00A15EBD">
        <w:rPr>
          <w:rFonts w:ascii="Times New Roman" w:hAnsi="Times New Roman"/>
          <w:color w:val="1A1A1A"/>
          <w:sz w:val="14"/>
          <w:szCs w:val="14"/>
        </w:rPr>
        <w:t>use good email etiquette, “elements of style”</w:t>
      </w:r>
    </w:p>
    <w:p w14:paraId="387C0CD4" w14:textId="61E8B70D" w:rsidR="009D7B56" w:rsidRDefault="009D7B56" w:rsidP="009D7B5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T</w:t>
      </w:r>
      <w:r>
        <w:rPr>
          <w:rFonts w:ascii="Times New Roman" w:hAnsi="Times New Roman"/>
          <w:color w:val="1A1A1A"/>
          <w:sz w:val="14"/>
          <w:szCs w:val="14"/>
        </w:rPr>
        <w:t xml:space="preserve">ime management at work (schedules for projects, meetings, deadline):  send out plan for year   </w:t>
      </w:r>
    </w:p>
    <w:p w14:paraId="2A134E0A" w14:textId="016E6571" w:rsidR="009D7B56" w:rsidRPr="009D7B56" w:rsidRDefault="009D7B56" w:rsidP="009D7B5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Awareness of technol</w:t>
      </w:r>
      <w:r>
        <w:rPr>
          <w:rFonts w:ascii="Times New Roman" w:hAnsi="Times New Roman"/>
          <w:color w:val="1A1A1A"/>
          <w:sz w:val="14"/>
          <w:szCs w:val="14"/>
        </w:rPr>
        <w:t xml:space="preserve">ogy to be using in your field </w:t>
      </w:r>
    </w:p>
    <w:p w14:paraId="2DA0898D" w14:textId="1C46DA86" w:rsidR="003B38D8" w:rsidRDefault="003B38D8" w:rsidP="003B38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E93645">
        <w:rPr>
          <w:rFonts w:ascii="Times New Roman" w:hAnsi="Times New Roman"/>
          <w:color w:val="1A1A1A"/>
          <w:sz w:val="14"/>
          <w:szCs w:val="14"/>
        </w:rPr>
        <w:t>Marketing yourself and your work</w:t>
      </w:r>
    </w:p>
    <w:p w14:paraId="001B75B8" w14:textId="4E8205F3" w:rsidR="00A15EBD" w:rsidRPr="007712D8" w:rsidRDefault="009D7B56" w:rsidP="007712D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Awareness of other </w:t>
      </w:r>
      <w:r w:rsidR="00A15EBD">
        <w:rPr>
          <w:rFonts w:ascii="Times New Roman" w:hAnsi="Times New Roman"/>
          <w:color w:val="1A1A1A"/>
          <w:sz w:val="14"/>
          <w:szCs w:val="14"/>
        </w:rPr>
        <w:t xml:space="preserve">people’s </w:t>
      </w:r>
      <w:r>
        <w:rPr>
          <w:rFonts w:ascii="Times New Roman" w:hAnsi="Times New Roman"/>
          <w:color w:val="1A1A1A"/>
          <w:sz w:val="14"/>
          <w:szCs w:val="14"/>
        </w:rPr>
        <w:t>work/competition</w:t>
      </w:r>
    </w:p>
    <w:p w14:paraId="387FC8AB" w14:textId="162CF916" w:rsidR="00A15EBD" w:rsidRDefault="00A15EBD" w:rsidP="003B38D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Situations: </w:t>
      </w:r>
    </w:p>
    <w:p w14:paraId="19422423" w14:textId="77777777" w:rsidR="00A15EBD" w:rsidRPr="003B38D8" w:rsidRDefault="00A15EBD" w:rsidP="003B38D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F95261A" w14:textId="77777777" w:rsidR="003B38D8" w:rsidRPr="003B38D8" w:rsidRDefault="003B38D8" w:rsidP="003B38D8">
      <w:pPr>
        <w:numPr>
          <w:ilvl w:val="0"/>
          <w:numId w:val="17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Ensure that the correct result is put in intro and abstract. </w:t>
      </w:r>
    </w:p>
    <w:p w14:paraId="67E36BCB" w14:textId="77777777" w:rsidR="003B38D8" w:rsidRDefault="003B38D8" w:rsidP="003B38D8">
      <w:pPr>
        <w:numPr>
          <w:ilvl w:val="0"/>
          <w:numId w:val="17"/>
        </w:numPr>
        <w:rPr>
          <w:sz w:val="14"/>
          <w:szCs w:val="14"/>
        </w:rPr>
      </w:pPr>
      <w:r>
        <w:rPr>
          <w:sz w:val="14"/>
          <w:szCs w:val="14"/>
        </w:rPr>
        <w:t xml:space="preserve">Latex: </w:t>
      </w:r>
    </w:p>
    <w:p w14:paraId="1AAB2C01" w14:textId="77777777" w:rsidR="003B38D8" w:rsidRPr="003B38D8" w:rsidRDefault="003B38D8" w:rsidP="003B38D8">
      <w:pPr>
        <w:ind w:left="360"/>
        <w:rPr>
          <w:sz w:val="14"/>
          <w:szCs w:val="14"/>
        </w:rPr>
      </w:pPr>
      <w:r>
        <w:rPr>
          <w:sz w:val="14"/>
          <w:szCs w:val="14"/>
        </w:rPr>
        <w:t xml:space="preserve">              -  </w:t>
      </w:r>
      <w:proofErr w:type="spellStart"/>
      <w:proofErr w:type="gramStart"/>
      <w:r w:rsidRPr="003B38D8">
        <w:rPr>
          <w:sz w:val="14"/>
          <w:szCs w:val="14"/>
        </w:rPr>
        <w:t>svn</w:t>
      </w:r>
      <w:proofErr w:type="spellEnd"/>
      <w:proofErr w:type="gramEnd"/>
      <w:r w:rsidRPr="003B38D8">
        <w:rPr>
          <w:sz w:val="14"/>
          <w:szCs w:val="14"/>
        </w:rPr>
        <w:t xml:space="preserve"> commit the .</w:t>
      </w:r>
      <w:proofErr w:type="spellStart"/>
      <w:r w:rsidRPr="003B38D8">
        <w:rPr>
          <w:sz w:val="14"/>
          <w:szCs w:val="14"/>
        </w:rPr>
        <w:t>tex</w:t>
      </w:r>
      <w:proofErr w:type="spellEnd"/>
      <w:r w:rsidRPr="003B38D8">
        <w:rPr>
          <w:sz w:val="14"/>
          <w:szCs w:val="14"/>
        </w:rPr>
        <w:t xml:space="preserve"> file with updated </w:t>
      </w:r>
      <w:proofErr w:type="spellStart"/>
      <w:r w:rsidRPr="003B38D8">
        <w:rPr>
          <w:sz w:val="14"/>
          <w:szCs w:val="14"/>
        </w:rPr>
        <w:t>pdf</w:t>
      </w:r>
      <w:proofErr w:type="spellEnd"/>
      <w:r w:rsidRPr="003B38D8">
        <w:rPr>
          <w:sz w:val="14"/>
          <w:szCs w:val="14"/>
        </w:rPr>
        <w:t xml:space="preserve"> generated from python script, and make sure to say something meaningful for it. </w:t>
      </w:r>
    </w:p>
    <w:p w14:paraId="33C3F35D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2. </w:t>
      </w:r>
      <w:r>
        <w:rPr>
          <w:sz w:val="14"/>
          <w:szCs w:val="14"/>
        </w:rPr>
        <w:t>Python script</w:t>
      </w:r>
      <w:r w:rsidRPr="003B38D8">
        <w:rPr>
          <w:sz w:val="14"/>
          <w:szCs w:val="14"/>
        </w:rPr>
        <w:t xml:space="preserve">: </w:t>
      </w:r>
    </w:p>
    <w:p w14:paraId="7F5BF7D2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     a. </w:t>
      </w:r>
      <w:r>
        <w:rPr>
          <w:sz w:val="14"/>
          <w:szCs w:val="14"/>
        </w:rPr>
        <w:t xml:space="preserve"> </w:t>
      </w:r>
      <w:r w:rsidRPr="003B38D8">
        <w:rPr>
          <w:sz w:val="14"/>
          <w:szCs w:val="14"/>
        </w:rPr>
        <w:t xml:space="preserve">Layout:   </w:t>
      </w:r>
    </w:p>
    <w:p w14:paraId="063F269C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     </w:t>
      </w:r>
      <w:r>
        <w:rPr>
          <w:sz w:val="14"/>
          <w:szCs w:val="14"/>
        </w:rPr>
        <w:t xml:space="preserve">b. </w:t>
      </w:r>
      <w:proofErr w:type="gramStart"/>
      <w:r>
        <w:rPr>
          <w:sz w:val="14"/>
          <w:szCs w:val="14"/>
        </w:rPr>
        <w:t>graph</w:t>
      </w:r>
      <w:proofErr w:type="gramEnd"/>
      <w:r>
        <w:rPr>
          <w:sz w:val="14"/>
          <w:szCs w:val="14"/>
        </w:rPr>
        <w:t xml:space="preserve"> </w:t>
      </w:r>
      <w:r w:rsidRPr="003B38D8">
        <w:rPr>
          <w:sz w:val="14"/>
          <w:szCs w:val="14"/>
        </w:rPr>
        <w:t xml:space="preserve">style and presentation: look up the best way to present the  data    (envisioning information) </w:t>
      </w:r>
    </w:p>
    <w:p w14:paraId="3FB8D0C4" w14:textId="77777777" w:rsidR="003B38D8" w:rsidRPr="003B38D8" w:rsidRDefault="003B38D8" w:rsidP="003B38D8">
      <w:pPr>
        <w:rPr>
          <w:sz w:val="14"/>
          <w:szCs w:val="14"/>
        </w:rPr>
      </w:pPr>
    </w:p>
    <w:p w14:paraId="302DBB7B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speedup</w:t>
      </w:r>
      <w:proofErr w:type="gramEnd"/>
      <w:r w:rsidRPr="003B38D8">
        <w:rPr>
          <w:sz w:val="14"/>
          <w:szCs w:val="14"/>
        </w:rPr>
        <w:t xml:space="preserve">: </w:t>
      </w:r>
    </w:p>
    <w:p w14:paraId="657E3413" w14:textId="77777777" w:rsidR="003B38D8" w:rsidRPr="003B38D8" w:rsidRDefault="003B38D8" w:rsidP="003B38D8">
      <w:pPr>
        <w:rPr>
          <w:sz w:val="14"/>
          <w:szCs w:val="14"/>
        </w:rPr>
      </w:pPr>
    </w:p>
    <w:p w14:paraId="35A0A74D" w14:textId="77777777" w:rsidR="003B38D8" w:rsidRPr="003B38D8" w:rsidRDefault="003B38D8" w:rsidP="003B38D8">
      <w:pPr>
        <w:rPr>
          <w:sz w:val="14"/>
          <w:szCs w:val="14"/>
        </w:rPr>
      </w:pPr>
      <w:proofErr w:type="spellStart"/>
      <w:proofErr w:type="gramStart"/>
      <w:r w:rsidRPr="003B38D8">
        <w:rPr>
          <w:sz w:val="14"/>
          <w:szCs w:val="14"/>
        </w:rPr>
        <w:t>svn</w:t>
      </w:r>
      <w:proofErr w:type="spellEnd"/>
      <w:proofErr w:type="gramEnd"/>
      <w:r>
        <w:rPr>
          <w:sz w:val="14"/>
          <w:szCs w:val="14"/>
        </w:rPr>
        <w:t xml:space="preserve"> commit the script, </w:t>
      </w:r>
      <w:proofErr w:type="spellStart"/>
      <w:r w:rsidRPr="003B38D8">
        <w:rPr>
          <w:sz w:val="14"/>
          <w:szCs w:val="14"/>
        </w:rPr>
        <w:t>svn</w:t>
      </w:r>
      <w:proofErr w:type="spellEnd"/>
      <w:r w:rsidRPr="003B38D8">
        <w:rPr>
          <w:sz w:val="14"/>
          <w:szCs w:val="14"/>
        </w:rPr>
        <w:t xml:space="preserve"> commit the </w:t>
      </w:r>
      <w:proofErr w:type="spellStart"/>
      <w:r w:rsidRPr="003B38D8">
        <w:rPr>
          <w:sz w:val="14"/>
          <w:szCs w:val="14"/>
        </w:rPr>
        <w:t>pdf</w:t>
      </w:r>
      <w:proofErr w:type="spellEnd"/>
      <w:r w:rsidRPr="003B38D8">
        <w:rPr>
          <w:sz w:val="14"/>
          <w:szCs w:val="14"/>
        </w:rPr>
        <w:t xml:space="preserve"> generated and update the file in the latex as needed, making sure it looks correct</w:t>
      </w:r>
      <w:r>
        <w:rPr>
          <w:sz w:val="14"/>
          <w:szCs w:val="14"/>
        </w:rPr>
        <w:t xml:space="preserve">.  </w:t>
      </w:r>
    </w:p>
    <w:p w14:paraId="6F3F0C1D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make</w:t>
      </w:r>
      <w:proofErr w:type="gramEnd"/>
      <w:r w:rsidRPr="003B38D8">
        <w:rPr>
          <w:sz w:val="14"/>
          <w:szCs w:val="14"/>
        </w:rPr>
        <w:t xml:space="preserve"> sure bash environment is setup correctly to have python from </w:t>
      </w:r>
      <w:proofErr w:type="spellStart"/>
      <w:r w:rsidRPr="003B38D8">
        <w:rPr>
          <w:sz w:val="14"/>
          <w:szCs w:val="14"/>
        </w:rPr>
        <w:t>macports</w:t>
      </w:r>
      <w:proofErr w:type="spellEnd"/>
      <w:r w:rsidRPr="003B38D8">
        <w:rPr>
          <w:sz w:val="14"/>
          <w:szCs w:val="14"/>
        </w:rPr>
        <w:t xml:space="preserve"> and </w:t>
      </w:r>
      <w:proofErr w:type="spellStart"/>
      <w:r w:rsidRPr="003B38D8">
        <w:rPr>
          <w:sz w:val="14"/>
          <w:szCs w:val="14"/>
        </w:rPr>
        <w:t>pdflatex</w:t>
      </w:r>
      <w:proofErr w:type="spellEnd"/>
      <w:r w:rsidRPr="003B38D8">
        <w:rPr>
          <w:sz w:val="14"/>
          <w:szCs w:val="14"/>
        </w:rPr>
        <w:t xml:space="preserve"> from </w:t>
      </w:r>
      <w:proofErr w:type="spellStart"/>
      <w:r w:rsidRPr="003B38D8">
        <w:rPr>
          <w:sz w:val="14"/>
          <w:szCs w:val="14"/>
        </w:rPr>
        <w:t>macports</w:t>
      </w:r>
      <w:proofErr w:type="spellEnd"/>
      <w:r w:rsidRPr="003B38D8">
        <w:rPr>
          <w:sz w:val="14"/>
          <w:szCs w:val="14"/>
        </w:rPr>
        <w:t xml:space="preserve">  </w:t>
      </w:r>
    </w:p>
    <w:p w14:paraId="60C097E3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make</w:t>
      </w:r>
      <w:proofErr w:type="gramEnd"/>
      <w:r w:rsidRPr="003B38D8">
        <w:rPr>
          <w:sz w:val="14"/>
          <w:szCs w:val="14"/>
        </w:rPr>
        <w:t xml:space="preserve"> sure you have the right .sty files and the correct paper format files </w:t>
      </w:r>
    </w:p>
    <w:p w14:paraId="578FDA45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 </w:t>
      </w:r>
      <w:proofErr w:type="gramStart"/>
      <w:r w:rsidRPr="003B38D8">
        <w:rPr>
          <w:sz w:val="14"/>
          <w:szCs w:val="14"/>
        </w:rPr>
        <w:t>.</w:t>
      </w:r>
      <w:proofErr w:type="spellStart"/>
      <w:r w:rsidRPr="003B38D8">
        <w:rPr>
          <w:sz w:val="14"/>
          <w:szCs w:val="14"/>
        </w:rPr>
        <w:t>dat</w:t>
      </w:r>
      <w:proofErr w:type="spellEnd"/>
      <w:proofErr w:type="gramEnd"/>
      <w:r w:rsidRPr="003B38D8">
        <w:rPr>
          <w:sz w:val="14"/>
          <w:szCs w:val="14"/>
        </w:rPr>
        <w:t xml:space="preserve"> file : put numbers in column</w:t>
      </w:r>
    </w:p>
    <w:p w14:paraId="44B57E1B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commit</w:t>
      </w:r>
      <w:proofErr w:type="gramEnd"/>
      <w:r w:rsidRPr="003B38D8">
        <w:rPr>
          <w:sz w:val="14"/>
          <w:szCs w:val="14"/>
        </w:rPr>
        <w:t xml:space="preserve"> the .</w:t>
      </w:r>
      <w:proofErr w:type="spellStart"/>
      <w:r>
        <w:rPr>
          <w:sz w:val="14"/>
          <w:szCs w:val="14"/>
        </w:rPr>
        <w:t>dat</w:t>
      </w:r>
      <w:proofErr w:type="spellEnd"/>
      <w:r>
        <w:rPr>
          <w:sz w:val="14"/>
          <w:szCs w:val="14"/>
        </w:rPr>
        <w:t xml:space="preserve"> file</w:t>
      </w:r>
    </w:p>
    <w:p w14:paraId="01B3A103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read</w:t>
      </w:r>
      <w:proofErr w:type="gramEnd"/>
      <w:r w:rsidRPr="003B38D8">
        <w:rPr>
          <w:sz w:val="14"/>
          <w:szCs w:val="14"/>
        </w:rPr>
        <w:t xml:space="preserve"> numbers from the runtime, and print to .</w:t>
      </w:r>
      <w:proofErr w:type="spellStart"/>
      <w:r w:rsidRPr="003B38D8">
        <w:rPr>
          <w:sz w:val="14"/>
          <w:szCs w:val="14"/>
        </w:rPr>
        <w:t>dat</w:t>
      </w:r>
      <w:proofErr w:type="spellEnd"/>
      <w:r w:rsidRPr="003B38D8">
        <w:rPr>
          <w:sz w:val="14"/>
          <w:szCs w:val="14"/>
        </w:rPr>
        <w:t xml:space="preserve"> file: python script </w:t>
      </w:r>
    </w:p>
    <w:p w14:paraId="6334A357" w14:textId="77777777" w:rsidR="003B38D8" w:rsidRPr="003B38D8" w:rsidRDefault="003B38D8" w:rsidP="003B38D8">
      <w:pPr>
        <w:rPr>
          <w:sz w:val="14"/>
          <w:szCs w:val="14"/>
        </w:rPr>
      </w:pPr>
      <w:proofErr w:type="gramStart"/>
      <w:r w:rsidRPr="003B38D8">
        <w:rPr>
          <w:sz w:val="14"/>
          <w:szCs w:val="14"/>
        </w:rPr>
        <w:t>scripts</w:t>
      </w:r>
      <w:proofErr w:type="gramEnd"/>
      <w:r w:rsidRPr="003B38D8">
        <w:rPr>
          <w:sz w:val="14"/>
          <w:szCs w:val="14"/>
        </w:rPr>
        <w:t xml:space="preserve"> for running code: set environment variables, make sure it works for the particular machine in question  </w:t>
      </w:r>
    </w:p>
    <w:p w14:paraId="756B23BC" w14:textId="77777777" w:rsidR="003B38D8" w:rsidRPr="003B38D8" w:rsidRDefault="003B38D8" w:rsidP="003B38D8">
      <w:pPr>
        <w:rPr>
          <w:sz w:val="14"/>
          <w:szCs w:val="14"/>
        </w:rPr>
      </w:pPr>
      <w:proofErr w:type="spellStart"/>
      <w:proofErr w:type="gramStart"/>
      <w:r w:rsidRPr="003B38D8">
        <w:rPr>
          <w:sz w:val="14"/>
          <w:szCs w:val="14"/>
        </w:rPr>
        <w:t>runFortranCodeVarySF</w:t>
      </w:r>
      <w:proofErr w:type="spellEnd"/>
      <w:proofErr w:type="gramEnd"/>
      <w:r>
        <w:rPr>
          <w:sz w:val="14"/>
          <w:szCs w:val="14"/>
        </w:rPr>
        <w:t xml:space="preserve">, </w:t>
      </w:r>
      <w:proofErr w:type="spellStart"/>
      <w:r w:rsidRPr="003B38D8">
        <w:rPr>
          <w:sz w:val="14"/>
          <w:szCs w:val="14"/>
        </w:rPr>
        <w:t>runFortranCodeVarySF.csh</w:t>
      </w:r>
      <w:proofErr w:type="spellEnd"/>
    </w:p>
    <w:p w14:paraId="2A46E00E" w14:textId="77777777" w:rsidR="003B38D8" w:rsidRPr="003B38D8" w:rsidRDefault="003B38D8" w:rsidP="003B38D8">
      <w:pPr>
        <w:rPr>
          <w:sz w:val="14"/>
          <w:szCs w:val="14"/>
        </w:rPr>
      </w:pPr>
    </w:p>
    <w:p w14:paraId="7C0E3D31" w14:textId="77777777" w:rsidR="003B38D8" w:rsidRPr="003B38D8" w:rsidRDefault="003B38D8" w:rsidP="003B38D8">
      <w:pPr>
        <w:rPr>
          <w:sz w:val="14"/>
          <w:szCs w:val="14"/>
        </w:rPr>
      </w:pPr>
      <w:r w:rsidRPr="003B38D8">
        <w:rPr>
          <w:sz w:val="14"/>
          <w:szCs w:val="14"/>
        </w:rPr>
        <w:t xml:space="preserve">Specific Graphs: </w:t>
      </w:r>
    </w:p>
    <w:p w14:paraId="494E8546" w14:textId="77777777" w:rsidR="003B38D8" w:rsidRPr="003B38D8" w:rsidRDefault="003B38D8" w:rsidP="003B38D8">
      <w:pPr>
        <w:rPr>
          <w:sz w:val="14"/>
          <w:szCs w:val="14"/>
        </w:rPr>
      </w:pPr>
    </w:p>
    <w:p w14:paraId="645BADA9" w14:textId="77777777" w:rsidR="003B38D8" w:rsidRPr="003B38D8" w:rsidRDefault="003B38D8" w:rsidP="003B38D8">
      <w:pPr>
        <w:numPr>
          <w:ilvl w:val="0"/>
          <w:numId w:val="13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Scalability Line graphs </w:t>
      </w:r>
    </w:p>
    <w:p w14:paraId="2C22276E" w14:textId="77777777" w:rsidR="003B38D8" w:rsidRPr="003B38D8" w:rsidRDefault="003B38D8" w:rsidP="003B38D8">
      <w:pPr>
        <w:rPr>
          <w:sz w:val="14"/>
          <w:szCs w:val="14"/>
        </w:rPr>
      </w:pPr>
    </w:p>
    <w:p w14:paraId="354F642E" w14:textId="77777777" w:rsidR="003B38D8" w:rsidRPr="003B38D8" w:rsidRDefault="003B38D8" w:rsidP="003B38D8">
      <w:pPr>
        <w:ind w:left="720"/>
        <w:rPr>
          <w:sz w:val="14"/>
          <w:szCs w:val="14"/>
        </w:rPr>
      </w:pPr>
      <w:r w:rsidRPr="003B38D8">
        <w:rPr>
          <w:sz w:val="14"/>
          <w:szCs w:val="14"/>
        </w:rPr>
        <w:t xml:space="preserve">- </w:t>
      </w:r>
      <w:proofErr w:type="gramStart"/>
      <w:r w:rsidRPr="003B38D8">
        <w:rPr>
          <w:sz w:val="14"/>
          <w:szCs w:val="14"/>
        </w:rPr>
        <w:t>Make sure that lines don’t get squished</w:t>
      </w:r>
      <w:proofErr w:type="gramEnd"/>
      <w:r w:rsidRPr="003B38D8">
        <w:rPr>
          <w:sz w:val="14"/>
          <w:szCs w:val="14"/>
        </w:rPr>
        <w:t xml:space="preserve">, </w:t>
      </w:r>
      <w:proofErr w:type="gramStart"/>
      <w:r w:rsidRPr="003B38D8">
        <w:rPr>
          <w:sz w:val="14"/>
          <w:szCs w:val="14"/>
        </w:rPr>
        <w:t>adjust scale</w:t>
      </w:r>
      <w:proofErr w:type="gramEnd"/>
      <w:r w:rsidRPr="003B38D8">
        <w:rPr>
          <w:sz w:val="14"/>
          <w:szCs w:val="14"/>
        </w:rPr>
        <w:t xml:space="preserve"> </w:t>
      </w:r>
    </w:p>
    <w:p w14:paraId="41C2FB8C" w14:textId="77777777" w:rsidR="003B38D8" w:rsidRPr="003B38D8" w:rsidRDefault="003B38D8" w:rsidP="003B38D8">
      <w:pPr>
        <w:ind w:left="720"/>
        <w:rPr>
          <w:sz w:val="14"/>
          <w:szCs w:val="14"/>
        </w:rPr>
      </w:pPr>
      <w:r w:rsidRPr="003B38D8">
        <w:rPr>
          <w:sz w:val="14"/>
          <w:szCs w:val="14"/>
        </w:rPr>
        <w:t xml:space="preserve">- </w:t>
      </w:r>
      <w:proofErr w:type="gramStart"/>
      <w:r w:rsidRPr="003B38D8">
        <w:rPr>
          <w:sz w:val="14"/>
          <w:szCs w:val="14"/>
        </w:rPr>
        <w:t>check</w:t>
      </w:r>
      <w:proofErr w:type="gramEnd"/>
      <w:r w:rsidRPr="003B38D8">
        <w:rPr>
          <w:sz w:val="14"/>
          <w:szCs w:val="14"/>
        </w:rPr>
        <w:t xml:space="preserve"> that all lines show  </w:t>
      </w:r>
    </w:p>
    <w:p w14:paraId="70390498" w14:textId="77777777" w:rsidR="003B38D8" w:rsidRDefault="003B38D8" w:rsidP="003B38D8">
      <w:pPr>
        <w:ind w:left="720"/>
        <w:rPr>
          <w:sz w:val="14"/>
          <w:szCs w:val="14"/>
        </w:rPr>
      </w:pPr>
      <w:r w:rsidRPr="003B38D8">
        <w:rPr>
          <w:sz w:val="14"/>
          <w:szCs w:val="14"/>
        </w:rPr>
        <w:t>- Trends for each strategy on NUMA and non-</w:t>
      </w:r>
      <w:proofErr w:type="gramStart"/>
      <w:r w:rsidRPr="003B38D8">
        <w:rPr>
          <w:sz w:val="14"/>
          <w:szCs w:val="14"/>
        </w:rPr>
        <w:t>NUMA .</w:t>
      </w:r>
      <w:proofErr w:type="gramEnd"/>
      <w:r w:rsidRPr="003B38D8">
        <w:rPr>
          <w:sz w:val="14"/>
          <w:szCs w:val="14"/>
        </w:rPr>
        <w:t xml:space="preserve"> </w:t>
      </w:r>
    </w:p>
    <w:p w14:paraId="70DC29E1" w14:textId="77777777" w:rsidR="00EF7733" w:rsidRDefault="003B38D8" w:rsidP="00EF7733">
      <w:pPr>
        <w:numPr>
          <w:ilvl w:val="0"/>
          <w:numId w:val="13"/>
        </w:numPr>
        <w:rPr>
          <w:sz w:val="14"/>
          <w:szCs w:val="14"/>
        </w:rPr>
      </w:pPr>
      <w:r>
        <w:rPr>
          <w:sz w:val="14"/>
          <w:szCs w:val="14"/>
        </w:rPr>
        <w:t>Speedup graphs</w:t>
      </w:r>
    </w:p>
    <w:p w14:paraId="5D959A35" w14:textId="77777777" w:rsidR="00C63D6E" w:rsidRDefault="00C63D6E" w:rsidP="00C63D6E">
      <w:pPr>
        <w:rPr>
          <w:sz w:val="14"/>
          <w:szCs w:val="14"/>
        </w:rPr>
      </w:pPr>
    </w:p>
    <w:p w14:paraId="0EBB543B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21B3FDD4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11D6671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2FEFA7E9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8096B97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3C714072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5FC21EEB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3528FE7B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00B777C0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DA4F55D" w14:textId="77777777" w:rsidR="009E5B79" w:rsidRDefault="009E5B79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5C65C0BB" w14:textId="77777777" w:rsidR="009E5B79" w:rsidRDefault="009E5B79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1979A3AB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6A88A352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57011008" w14:textId="77777777" w:rsidR="00D2063D" w:rsidRDefault="00D2063D" w:rsidP="0085548D">
      <w:pPr>
        <w:widowControl w:val="0"/>
        <w:autoSpaceDE w:val="0"/>
        <w:autoSpaceDN w:val="0"/>
        <w:adjustRightInd w:val="0"/>
        <w:rPr>
          <w:sz w:val="14"/>
          <w:szCs w:val="14"/>
        </w:rPr>
      </w:pPr>
    </w:p>
    <w:p w14:paraId="3921985D" w14:textId="23EC3B42" w:rsidR="006A48A5" w:rsidRPr="00827ED8" w:rsidRDefault="006A48A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230944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Spaces: </w:t>
      </w:r>
    </w:p>
    <w:p w14:paraId="787371B6" w14:textId="0EA548BF" w:rsidR="00886807" w:rsidRPr="00827ED8" w:rsidRDefault="00886807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 xml:space="preserve">Jean Pockets:  </w:t>
      </w:r>
    </w:p>
    <w:p w14:paraId="457B6451" w14:textId="341DDD76" w:rsidR="00827ED8" w:rsidRP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color w:val="1A1A1A"/>
          <w:sz w:val="14"/>
          <w:szCs w:val="14"/>
        </w:rPr>
        <w:t>Left pocket: Keys</w:t>
      </w:r>
      <w:r w:rsidR="002E785B">
        <w:rPr>
          <w:rFonts w:ascii="Times New Roman" w:hAnsi="Times New Roman"/>
          <w:color w:val="1A1A1A"/>
          <w:sz w:val="14"/>
          <w:szCs w:val="14"/>
        </w:rPr>
        <w:t xml:space="preserve"> </w:t>
      </w:r>
      <w:r w:rsidRPr="00827ED8">
        <w:rPr>
          <w:rFonts w:ascii="Times New Roman" w:hAnsi="Times New Roman"/>
          <w:color w:val="1A1A1A"/>
          <w:sz w:val="14"/>
          <w:szCs w:val="14"/>
        </w:rPr>
        <w:t>(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RSA</w:t>
      </w: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,car,house</w:t>
      </w:r>
      <w:proofErr w:type="spellEnd"/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>), cell phone (charger if needed)</w:t>
      </w:r>
      <w:r w:rsidR="00EB22BD">
        <w:rPr>
          <w:rFonts w:ascii="Times New Roman" w:hAnsi="Times New Roman"/>
          <w:color w:val="1A1A1A"/>
          <w:sz w:val="14"/>
          <w:szCs w:val="14"/>
        </w:rPr>
        <w:t xml:space="preserve"> – unless it’s charging then remember to take it - Treat your phone like its your </w:t>
      </w:r>
      <w:r w:rsidR="00001D5A">
        <w:rPr>
          <w:rFonts w:ascii="Times New Roman" w:hAnsi="Times New Roman"/>
          <w:color w:val="1A1A1A"/>
          <w:sz w:val="14"/>
          <w:szCs w:val="14"/>
        </w:rPr>
        <w:t xml:space="preserve">baby </w:t>
      </w:r>
      <w:r w:rsidR="00EB22BD">
        <w:rPr>
          <w:rFonts w:ascii="Times New Roman" w:hAnsi="Times New Roman"/>
          <w:color w:val="1A1A1A"/>
          <w:sz w:val="14"/>
          <w:szCs w:val="14"/>
        </w:rPr>
        <w:t>!!!</w:t>
      </w:r>
      <w:r w:rsidR="002309B3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5D47DD5" w14:textId="28CD20CE" w:rsidR="00827ED8" w:rsidRDefault="002309B3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Right pocket: </w:t>
      </w:r>
      <w:r w:rsidR="00827ED8" w:rsidRPr="00827ED8">
        <w:rPr>
          <w:rFonts w:ascii="Times New Roman" w:hAnsi="Times New Roman"/>
          <w:color w:val="1A1A1A"/>
          <w:sz w:val="14"/>
          <w:szCs w:val="14"/>
        </w:rPr>
        <w:t>wallet (40 dollars, credit card, driver's license, school id)</w:t>
      </w:r>
      <w:r w:rsidR="004340A9">
        <w:rPr>
          <w:rFonts w:ascii="Times New Roman" w:hAnsi="Times New Roman"/>
          <w:color w:val="1A1A1A"/>
          <w:sz w:val="14"/>
          <w:szCs w:val="14"/>
        </w:rPr>
        <w:t xml:space="preserve">  - trea</w:t>
      </w:r>
      <w:r w:rsidR="00AA4B13">
        <w:rPr>
          <w:rFonts w:ascii="Times New Roman" w:hAnsi="Times New Roman"/>
          <w:color w:val="1A1A1A"/>
          <w:sz w:val="14"/>
          <w:szCs w:val="14"/>
        </w:rPr>
        <w:t xml:space="preserve">t your wallet like its your baby </w:t>
      </w:r>
      <w:proofErr w:type="gramStart"/>
      <w:r w:rsidR="00AA4B13">
        <w:rPr>
          <w:rFonts w:ascii="Times New Roman" w:hAnsi="Times New Roman"/>
          <w:color w:val="1A1A1A"/>
          <w:sz w:val="14"/>
          <w:szCs w:val="14"/>
        </w:rPr>
        <w:t xml:space="preserve">2 </w:t>
      </w:r>
      <w:r w:rsidR="004340A9">
        <w:rPr>
          <w:rFonts w:ascii="Times New Roman" w:hAnsi="Times New Roman"/>
          <w:color w:val="1A1A1A"/>
          <w:sz w:val="14"/>
          <w:szCs w:val="14"/>
        </w:rPr>
        <w:t>!</w:t>
      </w:r>
      <w:proofErr w:type="gramEnd"/>
      <w:r w:rsidR="004340A9">
        <w:rPr>
          <w:rFonts w:ascii="Times New Roman" w:hAnsi="Times New Roman"/>
          <w:color w:val="1A1A1A"/>
          <w:sz w:val="14"/>
          <w:szCs w:val="14"/>
        </w:rPr>
        <w:t xml:space="preserve">!! </w:t>
      </w:r>
    </w:p>
    <w:p w14:paraId="461181D0" w14:textId="60705334" w:rsidR="003F0D42" w:rsidRPr="003F0D42" w:rsidRDefault="003F0D42" w:rsidP="003F0D4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2309B3">
        <w:rPr>
          <w:rFonts w:ascii="Times New Roman" w:hAnsi="Times New Roman"/>
          <w:color w:val="1A1A1A"/>
          <w:sz w:val="14"/>
          <w:szCs w:val="14"/>
        </w:rPr>
        <w:t>Vulnerability</w:t>
      </w:r>
      <w:r>
        <w:rPr>
          <w:rFonts w:ascii="Times New Roman" w:hAnsi="Times New Roman"/>
          <w:color w:val="1A1A1A"/>
          <w:sz w:val="14"/>
          <w:szCs w:val="14"/>
        </w:rPr>
        <w:t xml:space="preserve">: right after coming home from car, taking off jeans for the night, </w:t>
      </w:r>
      <w:r w:rsidR="002309B3">
        <w:rPr>
          <w:rFonts w:ascii="Times New Roman" w:hAnsi="Times New Roman"/>
          <w:color w:val="1A1A1A"/>
          <w:sz w:val="14"/>
          <w:szCs w:val="14"/>
        </w:rPr>
        <w:t>at a club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4AF919FA" w14:textId="77777777" w:rsidR="00827ED8" w:rsidRDefault="00230944" w:rsidP="00827E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Backpack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5267C625" w14:textId="370DBB96" w:rsidR="00827ED8" w:rsidRP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main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compartment: computer case(computer, computer charger)</w:t>
      </w:r>
    </w:p>
    <w:p w14:paraId="2F61C258" w14:textId="77777777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side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compartment: keys, checkbook, pens</w:t>
      </w:r>
    </w:p>
    <w:p w14:paraId="7E6EDBAE" w14:textId="1983E117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left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outer: </w:t>
      </w:r>
      <w:proofErr w:type="spellStart"/>
      <w:r w:rsidRPr="00827ED8">
        <w:rPr>
          <w:rFonts w:ascii="Times New Roman" w:hAnsi="Times New Roman"/>
          <w:color w:val="1A1A1A"/>
          <w:sz w:val="14"/>
          <w:szCs w:val="14"/>
        </w:rPr>
        <w:t>usb</w:t>
      </w:r>
      <w:proofErr w:type="spellEnd"/>
      <w:r w:rsidRPr="00827ED8">
        <w:rPr>
          <w:rFonts w:ascii="Times New Roman" w:hAnsi="Times New Roman"/>
          <w:color w:val="1A1A1A"/>
          <w:sz w:val="14"/>
          <w:szCs w:val="14"/>
        </w:rPr>
        <w:t xml:space="preserve"> charger,</w:t>
      </w:r>
      <w:r>
        <w:rPr>
          <w:rFonts w:ascii="Times New Roman" w:hAnsi="Times New Roman"/>
          <w:color w:val="1A1A1A"/>
          <w:sz w:val="14"/>
          <w:szCs w:val="14"/>
        </w:rPr>
        <w:t xml:space="preserve"> outle</w:t>
      </w:r>
      <w:r w:rsidR="004340A9">
        <w:rPr>
          <w:rFonts w:ascii="Times New Roman" w:hAnsi="Times New Roman"/>
          <w:color w:val="1A1A1A"/>
          <w:sz w:val="14"/>
          <w:szCs w:val="14"/>
        </w:rPr>
        <w:t xml:space="preserve">t </w:t>
      </w:r>
    </w:p>
    <w:p w14:paraId="55D26E88" w14:textId="77777777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right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outer: lotion</w:t>
      </w:r>
    </w:p>
    <w:p w14:paraId="35B34ED4" w14:textId="77777777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right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inner: glasses</w:t>
      </w:r>
    </w:p>
    <w:p w14:paraId="7CFAF80E" w14:textId="4D289A3E" w:rsidR="006A48A5" w:rsidRDefault="00827ED8" w:rsidP="008554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left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side inner: badge</w:t>
      </w:r>
      <w:r w:rsidR="0097582F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A9E4492" w14:textId="77777777" w:rsidR="00F52DC9" w:rsidRDefault="002309B3" w:rsidP="0088680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Vulnerability: </w:t>
      </w:r>
      <w:r w:rsidR="004340A9">
        <w:rPr>
          <w:rFonts w:ascii="Times New Roman" w:hAnsi="Times New Roman"/>
          <w:color w:val="1A1A1A"/>
          <w:sz w:val="14"/>
          <w:szCs w:val="14"/>
        </w:rPr>
        <w:t>don’t put on</w:t>
      </w:r>
      <w:r>
        <w:rPr>
          <w:rFonts w:ascii="Times New Roman" w:hAnsi="Times New Roman"/>
          <w:color w:val="1A1A1A"/>
          <w:sz w:val="14"/>
          <w:szCs w:val="14"/>
        </w:rPr>
        <w:t xml:space="preserve"> floor of hotel or on bed/couch </w:t>
      </w:r>
    </w:p>
    <w:p w14:paraId="6F11E2A4" w14:textId="14B96298" w:rsidR="00886807" w:rsidRDefault="00230944" w:rsidP="0088680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Car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EB22BD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C46FFF8" w14:textId="1D5530F2" w:rsidR="00886807" w:rsidRP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Glove compartment: insurance card</w:t>
      </w:r>
    </w:p>
    <w:p w14:paraId="2F3DC39A" w14:textId="77777777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 xml:space="preserve">Trunk: water, </w:t>
      </w:r>
      <w:proofErr w:type="spellStart"/>
      <w:r w:rsidRPr="00886807">
        <w:rPr>
          <w:rFonts w:ascii="Times New Roman" w:hAnsi="Times New Roman"/>
          <w:color w:val="1A1A1A"/>
          <w:sz w:val="14"/>
          <w:szCs w:val="14"/>
        </w:rPr>
        <w:t>clif</w:t>
      </w:r>
      <w:proofErr w:type="spellEnd"/>
      <w:r w:rsidRPr="00886807">
        <w:rPr>
          <w:rFonts w:ascii="Times New Roman" w:hAnsi="Times New Roman"/>
          <w:color w:val="1A1A1A"/>
          <w:sz w:val="14"/>
          <w:szCs w:val="14"/>
        </w:rPr>
        <w:t xml:space="preserve"> bars, shorts</w:t>
      </w:r>
    </w:p>
    <w:p w14:paraId="026A7CBC" w14:textId="664F1982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center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console</w:t>
      </w:r>
      <w:r w:rsidR="002309B3">
        <w:rPr>
          <w:rFonts w:ascii="Times New Roman" w:hAnsi="Times New Roman"/>
          <w:color w:val="1A1A1A"/>
          <w:sz w:val="14"/>
          <w:szCs w:val="14"/>
        </w:rPr>
        <w:t>: earpiece, watch, sunglasses</w:t>
      </w:r>
    </w:p>
    <w:p w14:paraId="2CB1C7E9" w14:textId="77777777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passenger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86807">
        <w:rPr>
          <w:rFonts w:ascii="Times New Roman" w:hAnsi="Times New Roman"/>
          <w:color w:val="1A1A1A"/>
          <w:sz w:val="14"/>
          <w:szCs w:val="14"/>
        </w:rPr>
        <w:t>underseat</w:t>
      </w:r>
      <w:proofErr w:type="spellEnd"/>
      <w:r w:rsidRPr="00886807">
        <w:rPr>
          <w:rFonts w:ascii="Times New Roman" w:hAnsi="Times New Roman"/>
          <w:color w:val="1A1A1A"/>
          <w:sz w:val="14"/>
          <w:szCs w:val="14"/>
        </w:rPr>
        <w:t>: maintenance papers</w:t>
      </w:r>
    </w:p>
    <w:p w14:paraId="1D804BE0" w14:textId="1C693EA9" w:rsidR="006A48A5" w:rsidRDefault="00886807" w:rsidP="008554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driver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 w:rsidRPr="00886807">
        <w:rPr>
          <w:rFonts w:ascii="Times New Roman" w:hAnsi="Times New Roman"/>
          <w:color w:val="1A1A1A"/>
          <w:sz w:val="14"/>
          <w:szCs w:val="14"/>
        </w:rPr>
        <w:t>underseat</w:t>
      </w:r>
      <w:proofErr w:type="spellEnd"/>
      <w:r w:rsidRPr="00886807">
        <w:rPr>
          <w:rFonts w:ascii="Times New Roman" w:hAnsi="Times New Roman"/>
          <w:color w:val="1A1A1A"/>
          <w:sz w:val="14"/>
          <w:szCs w:val="14"/>
        </w:rPr>
        <w:t>: checkbooks, receipts</w:t>
      </w:r>
    </w:p>
    <w:p w14:paraId="6AC36C03" w14:textId="2526A6E4" w:rsidR="004340A9" w:rsidRDefault="004340A9" w:rsidP="008554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windshield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w</w:t>
      </w:r>
      <w:r w:rsidR="002309B3">
        <w:rPr>
          <w:rFonts w:ascii="Times New Roman" w:hAnsi="Times New Roman"/>
          <w:color w:val="1A1A1A"/>
          <w:sz w:val="14"/>
          <w:szCs w:val="14"/>
        </w:rPr>
        <w:t>ipers, windshield washer fluid</w:t>
      </w:r>
    </w:p>
    <w:p w14:paraId="735EDE1C" w14:textId="41DE2133" w:rsidR="004340A9" w:rsidRDefault="004340A9" w:rsidP="0085548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tires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check, oil change,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maint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req’d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light  </w:t>
      </w:r>
    </w:p>
    <w:p w14:paraId="5FA14D12" w14:textId="3EE247DA" w:rsidR="004340A9" w:rsidRDefault="004340A9" w:rsidP="004340A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gas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, windshield cleaning </w:t>
      </w:r>
    </w:p>
    <w:p w14:paraId="6CC711B7" w14:textId="149FE428" w:rsidR="006B2F72" w:rsidRPr="006B2F72" w:rsidRDefault="006B2F72" w:rsidP="006B2F7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Vulnerabilities: have a busy week of driving and forget to fill gas, use earpiece to talk on phone</w:t>
      </w:r>
    </w:p>
    <w:p w14:paraId="3D6E1CE7" w14:textId="55158C07" w:rsidR="00886807" w:rsidRPr="00827ED8" w:rsidRDefault="006C4CE3" w:rsidP="00886807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Office</w:t>
      </w:r>
      <w:r w:rsidR="00230944" w:rsidRPr="00827ED8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52102182" w14:textId="060F74AC" w:rsidR="00886807" w:rsidRP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Left side: Fan, clock, phone, to file</w:t>
      </w:r>
      <w:r w:rsidR="00F93059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C213A89" w14:textId="77777777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Right side: Food, tissue, papers, pens, hand sanitizer, tissue</w:t>
      </w:r>
    </w:p>
    <w:p w14:paraId="6E498384" w14:textId="77777777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Cabinet 1: Right: work docs + books, Left: life docs + books,</w:t>
      </w:r>
    </w:p>
    <w:p w14:paraId="5A2B67F7" w14:textId="4D3EC6E9" w:rsidR="00886807" w:rsidRDefault="002309B3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Center</w:t>
      </w:r>
      <w:r w:rsidR="000D446A">
        <w:rPr>
          <w:rFonts w:ascii="Times New Roman" w:hAnsi="Times New Roman"/>
          <w:color w:val="1A1A1A"/>
          <w:sz w:val="14"/>
          <w:szCs w:val="14"/>
        </w:rPr>
        <w:t>: T</w:t>
      </w:r>
      <w:r w:rsidR="00886807" w:rsidRPr="00886807">
        <w:rPr>
          <w:rFonts w:ascii="Times New Roman" w:hAnsi="Times New Roman"/>
          <w:color w:val="1A1A1A"/>
          <w:sz w:val="14"/>
          <w:szCs w:val="14"/>
        </w:rPr>
        <w:t>oiletries</w:t>
      </w:r>
    </w:p>
    <w:p w14:paraId="4A93938F" w14:textId="4C574253" w:rsidR="00886807" w:rsidRDefault="000D446A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Cabinet 2: P</w:t>
      </w:r>
      <w:r w:rsidR="00886807" w:rsidRPr="00886807">
        <w:rPr>
          <w:rFonts w:ascii="Times New Roman" w:hAnsi="Times New Roman"/>
          <w:color w:val="1A1A1A"/>
          <w:sz w:val="14"/>
          <w:szCs w:val="14"/>
        </w:rPr>
        <w:t>apers</w:t>
      </w:r>
    </w:p>
    <w:p w14:paraId="1A763FC2" w14:textId="714B50BB" w:rsidR="00886807" w:rsidRDefault="000D446A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Cabinet 3: S</w:t>
      </w:r>
      <w:r w:rsidR="00886807" w:rsidRPr="00886807">
        <w:rPr>
          <w:rFonts w:ascii="Times New Roman" w:hAnsi="Times New Roman"/>
          <w:color w:val="1A1A1A"/>
          <w:sz w:val="14"/>
          <w:szCs w:val="14"/>
        </w:rPr>
        <w:t>leeping bag, pillow, misc., food</w:t>
      </w:r>
    </w:p>
    <w:p w14:paraId="1EDA14CF" w14:textId="6DA68CF9" w:rsidR="00886807" w:rsidRDefault="000D446A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Center: C</w:t>
      </w:r>
      <w:r w:rsidR="00886807" w:rsidRPr="00886807">
        <w:rPr>
          <w:rFonts w:ascii="Times New Roman" w:hAnsi="Times New Roman"/>
          <w:color w:val="1A1A1A"/>
          <w:sz w:val="14"/>
          <w:szCs w:val="14"/>
        </w:rPr>
        <w:t>omputer</w:t>
      </w:r>
    </w:p>
    <w:p w14:paraId="0C0AFB3A" w14:textId="7C61C91C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Desktop</w:t>
      </w:r>
      <w:r w:rsidR="000D446A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62892572" w14:textId="482950E9" w:rsidR="00886807" w:rsidRDefault="00886807" w:rsidP="0088680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86807">
        <w:rPr>
          <w:rFonts w:ascii="Times New Roman" w:hAnsi="Times New Roman"/>
          <w:color w:val="1A1A1A"/>
          <w:sz w:val="14"/>
          <w:szCs w:val="14"/>
        </w:rPr>
        <w:t>Docs</w:t>
      </w:r>
      <w:r w:rsidR="000D446A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7F44999" w14:textId="77777777" w:rsidR="006B2F72" w:rsidRDefault="00886807" w:rsidP="006B2F72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86807">
        <w:rPr>
          <w:rFonts w:ascii="Times New Roman" w:hAnsi="Times New Roman"/>
          <w:color w:val="1A1A1A"/>
          <w:sz w:val="14"/>
          <w:szCs w:val="14"/>
        </w:rPr>
        <w:t>desktop</w:t>
      </w:r>
      <w:proofErr w:type="gramEnd"/>
      <w:r w:rsidRPr="00886807">
        <w:rPr>
          <w:rFonts w:ascii="Times New Roman" w:hAnsi="Times New Roman"/>
          <w:color w:val="1A1A1A"/>
          <w:sz w:val="14"/>
          <w:szCs w:val="14"/>
        </w:rPr>
        <w:t xml:space="preserve"> backgroun</w:t>
      </w:r>
      <w:r w:rsidR="004340A9">
        <w:rPr>
          <w:rFonts w:ascii="Times New Roman" w:hAnsi="Times New Roman"/>
          <w:color w:val="1A1A1A"/>
          <w:sz w:val="14"/>
          <w:szCs w:val="14"/>
        </w:rPr>
        <w:t>d</w:t>
      </w:r>
    </w:p>
    <w:p w14:paraId="695E2F60" w14:textId="4C648AB0" w:rsidR="004340A9" w:rsidRDefault="006B2F72" w:rsidP="006B2F7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Vulnerabilities: </w:t>
      </w:r>
      <w:r w:rsidR="004340A9" w:rsidRPr="006B2F72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0D446A">
        <w:rPr>
          <w:rFonts w:ascii="Times New Roman" w:hAnsi="Times New Roman"/>
          <w:color w:val="1A1A1A"/>
          <w:sz w:val="14"/>
          <w:szCs w:val="14"/>
        </w:rPr>
        <w:t xml:space="preserve">whenever I update the work docs, </w:t>
      </w:r>
    </w:p>
    <w:p w14:paraId="67C13541" w14:textId="77777777" w:rsidR="006C4CE3" w:rsidRDefault="006C4CE3" w:rsidP="006B2F72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B65E25A" w14:textId="51E666F1" w:rsidR="006C4CE3" w:rsidRPr="006C4CE3" w:rsidRDefault="006C4CE3" w:rsidP="006C4CE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Room</w:t>
      </w:r>
      <w:r w:rsidRPr="006C4CE3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6ED1F968" w14:textId="77777777" w:rsidR="002309B3" w:rsidRPr="002309B3" w:rsidRDefault="002309B3" w:rsidP="002309B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AC7EED9" w14:textId="77777777" w:rsidR="006A48A5" w:rsidRDefault="0023094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Bathroom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338C2C8C" w14:textId="3C0C323C" w:rsidR="00827ED8" w:rsidRP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clean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toilet bowl</w:t>
      </w:r>
    </w:p>
    <w:p w14:paraId="2395BAE5" w14:textId="7FC06152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clothes in towel bar</w:t>
      </w:r>
    </w:p>
    <w:p w14:paraId="0394D51D" w14:textId="65B9D46F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watch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for water on floor </w:t>
      </w:r>
    </w:p>
    <w:p w14:paraId="126271F1" w14:textId="14B3195E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clean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sink area </w:t>
      </w:r>
    </w:p>
    <w:p w14:paraId="251794C5" w14:textId="35E0EFC9" w:rsid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check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for hairs on bathtub </w:t>
      </w:r>
    </w:p>
    <w:p w14:paraId="0F081A5F" w14:textId="4EDA0C04" w:rsidR="006C4CE3" w:rsidRPr="006C4CE3" w:rsidRDefault="006C4CE3" w:rsidP="006C4CE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Vulnerabilities: whenever done with shower </w:t>
      </w:r>
    </w:p>
    <w:p w14:paraId="5322D1F9" w14:textId="77777777" w:rsidR="006A48A5" w:rsidRDefault="006A48A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88B184F" w14:textId="3B307A5F" w:rsidR="00827ED8" w:rsidRPr="00827ED8" w:rsidRDefault="0023094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827ED8">
        <w:rPr>
          <w:rFonts w:ascii="Times New Roman" w:hAnsi="Times New Roman"/>
          <w:b/>
          <w:i/>
          <w:color w:val="1A1A1A"/>
          <w:sz w:val="14"/>
          <w:szCs w:val="14"/>
        </w:rPr>
        <w:t>Kitchen:</w:t>
      </w:r>
    </w:p>
    <w:p w14:paraId="4DD36906" w14:textId="7D7A197C" w:rsidR="00827ED8" w:rsidRPr="00827ED8" w:rsidRDefault="00827ED8" w:rsidP="00827E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827ED8">
        <w:rPr>
          <w:rFonts w:ascii="Times New Roman" w:hAnsi="Times New Roman"/>
          <w:color w:val="1A1A1A"/>
          <w:sz w:val="14"/>
          <w:szCs w:val="14"/>
        </w:rPr>
        <w:t>take</w:t>
      </w:r>
      <w:proofErr w:type="gramEnd"/>
      <w:r w:rsidRPr="00827ED8">
        <w:rPr>
          <w:rFonts w:ascii="Times New Roman" w:hAnsi="Times New Roman"/>
          <w:color w:val="1A1A1A"/>
          <w:sz w:val="14"/>
          <w:szCs w:val="14"/>
        </w:rPr>
        <w:t xml:space="preserve"> garbage out </w:t>
      </w:r>
    </w:p>
    <w:p w14:paraId="5DB55700" w14:textId="40603A54" w:rsidR="00827ED8" w:rsidRPr="00B833C6" w:rsidRDefault="00766EEC" w:rsidP="00B833C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clean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/mop floor</w:t>
      </w:r>
      <w:r w:rsidR="00827ED8">
        <w:rPr>
          <w:rFonts w:ascii="Times New Roman" w:hAnsi="Times New Roman"/>
          <w:color w:val="1A1A1A"/>
          <w:sz w:val="14"/>
          <w:szCs w:val="14"/>
        </w:rPr>
        <w:t>,  clean counte</w:t>
      </w:r>
      <w:r w:rsidR="00B833C6">
        <w:rPr>
          <w:rFonts w:ascii="Times New Roman" w:hAnsi="Times New Roman"/>
          <w:color w:val="1A1A1A"/>
          <w:sz w:val="14"/>
          <w:szCs w:val="14"/>
        </w:rPr>
        <w:t xml:space="preserve">rtops, watch for boiling water </w:t>
      </w:r>
    </w:p>
    <w:p w14:paraId="2039B9B5" w14:textId="77777777" w:rsidR="00230944" w:rsidRDefault="0023094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196297F" w14:textId="77777777" w:rsidR="00DB21CF" w:rsidRDefault="00DB21C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Finish organization book, Julie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Mortgenson’s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organization  </w:t>
      </w:r>
    </w:p>
    <w:p w14:paraId="45D939A7" w14:textId="63908621" w:rsidR="00DB21CF" w:rsidRDefault="006C4CE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Doors locked when going out, garage door</w:t>
      </w:r>
      <w:r w:rsidR="00EB22BD">
        <w:rPr>
          <w:rFonts w:ascii="Times New Roman" w:hAnsi="Times New Roman"/>
          <w:color w:val="1A1A1A"/>
          <w:sz w:val="14"/>
          <w:szCs w:val="14"/>
        </w:rPr>
        <w:t xml:space="preserve">, check stove </w:t>
      </w:r>
    </w:p>
    <w:p w14:paraId="398596C8" w14:textId="77777777" w:rsidR="0039400E" w:rsidRDefault="0039400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4F64BB3" w14:textId="553B7CFF" w:rsidR="00D706EB" w:rsidRPr="00EB22BD" w:rsidRDefault="00740A5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>A</w:t>
      </w:r>
      <w:r w:rsidR="00CB2762">
        <w:rPr>
          <w:rFonts w:ascii="Times New Roman" w:hAnsi="Times New Roman"/>
          <w:b/>
          <w:i/>
          <w:color w:val="1A1A1A"/>
          <w:sz w:val="14"/>
          <w:szCs w:val="14"/>
        </w:rPr>
        <w:t>ppearance</w:t>
      </w:r>
      <w:r w:rsidR="00EB22BD" w:rsidRPr="00EB22BD">
        <w:rPr>
          <w:rFonts w:ascii="Times New Roman" w:hAnsi="Times New Roman"/>
          <w:b/>
          <w:i/>
          <w:color w:val="1A1A1A"/>
          <w:sz w:val="14"/>
          <w:szCs w:val="14"/>
        </w:rPr>
        <w:t xml:space="preserve">: </w:t>
      </w:r>
    </w:p>
    <w:p w14:paraId="700E845B" w14:textId="054F039D" w:rsidR="00EB22BD" w:rsidRPr="00EB22BD" w:rsidRDefault="00210EFD" w:rsidP="00EB22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contacts</w:t>
      </w:r>
      <w:proofErr w:type="gramEnd"/>
      <w:r w:rsidR="00EB22BD">
        <w:rPr>
          <w:rFonts w:ascii="Times New Roman" w:hAnsi="Times New Roman"/>
          <w:color w:val="1A1A1A"/>
          <w:sz w:val="14"/>
          <w:szCs w:val="14"/>
        </w:rPr>
        <w:t xml:space="preserve"> /  check for glasses </w:t>
      </w:r>
    </w:p>
    <w:p w14:paraId="0C87A6A2" w14:textId="1646F963" w:rsidR="00EB22BD" w:rsidRDefault="00EB22BD" w:rsidP="00EB22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make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sure belt is on, clean shirt </w:t>
      </w:r>
    </w:p>
    <w:p w14:paraId="3BD9F7B3" w14:textId="3400695E" w:rsidR="00EB22BD" w:rsidRPr="00EB22BD" w:rsidRDefault="00EB22BD" w:rsidP="00EB22B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pant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should be high </w:t>
      </w:r>
    </w:p>
    <w:p w14:paraId="021220F9" w14:textId="77777777" w:rsidR="00EB22BD" w:rsidRDefault="00EB22BD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4430491" w14:textId="4E02FC9C" w:rsidR="00D706EB" w:rsidRPr="00954AA0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 xml:space="preserve">Facebook </w:t>
      </w:r>
    </w:p>
    <w:p w14:paraId="0992563C" w14:textId="77777777" w:rsidR="00CB2762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3A1CB14" w14:textId="70EC5C0F" w:rsidR="00CB2762" w:rsidRPr="00954AA0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 xml:space="preserve">LinkedIn </w:t>
      </w:r>
    </w:p>
    <w:p w14:paraId="50F8B95F" w14:textId="77777777" w:rsidR="00CB2762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6949087" w14:textId="7C79663A" w:rsidR="00CB2762" w:rsidRPr="00954AA0" w:rsidRDefault="00CB276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 w:rsidRPr="00954AA0">
        <w:rPr>
          <w:rFonts w:ascii="Times New Roman" w:hAnsi="Times New Roman"/>
          <w:b/>
          <w:i/>
          <w:color w:val="1A1A1A"/>
          <w:sz w:val="14"/>
          <w:szCs w:val="14"/>
        </w:rPr>
        <w:t>Laptop</w:t>
      </w:r>
    </w:p>
    <w:p w14:paraId="5A130AC3" w14:textId="77777777" w:rsidR="00D706EB" w:rsidRDefault="00D706EB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790BDBF" w14:textId="309BD7EF" w:rsidR="00D706EB" w:rsidRDefault="006C4CE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Make a daily plan to handle these things:   </w:t>
      </w:r>
    </w:p>
    <w:p w14:paraId="0EF0EC44" w14:textId="77777777" w:rsidR="00D706EB" w:rsidRDefault="00D706EB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5B7BF11" w14:textId="77777777" w:rsidR="006C4CE3" w:rsidRDefault="006C4CE3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BA49BAF" w14:textId="150067AB" w:rsidR="00D706EB" w:rsidRDefault="00BD2BA8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jean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pockets </w:t>
      </w:r>
      <w:r w:rsidRPr="002D29CA">
        <w:rPr>
          <w:rFonts w:ascii="Times New Roman" w:hAnsi="Times New Roman"/>
          <w:color w:val="1A1A1A"/>
          <w:sz w:val="14"/>
          <w:szCs w:val="14"/>
        </w:rPr>
        <w:t>(</w:t>
      </w:r>
      <w:proofErr w:type="spellStart"/>
      <w:r w:rsidRPr="002D29CA">
        <w:rPr>
          <w:rFonts w:ascii="Times New Roman" w:hAnsi="Times New Roman"/>
          <w:color w:val="1A1A1A"/>
          <w:sz w:val="14"/>
          <w:szCs w:val="14"/>
        </w:rPr>
        <w:t>KeyWalletCell</w:t>
      </w:r>
      <w:proofErr w:type="spellEnd"/>
      <w:r w:rsidRPr="002D29CA">
        <w:rPr>
          <w:rFonts w:ascii="Times New Roman" w:hAnsi="Times New Roman"/>
          <w:color w:val="1A1A1A"/>
          <w:sz w:val="14"/>
          <w:szCs w:val="14"/>
        </w:rPr>
        <w:t>), Backpack</w:t>
      </w:r>
      <w:r>
        <w:rPr>
          <w:rFonts w:ascii="Times New Roman" w:hAnsi="Times New Roman"/>
          <w:color w:val="1A1A1A"/>
          <w:sz w:val="14"/>
          <w:szCs w:val="14"/>
        </w:rPr>
        <w:t xml:space="preserve"> (no crumbs, organize all pockets)</w:t>
      </w:r>
      <w:r w:rsidRPr="002D29CA">
        <w:rPr>
          <w:rFonts w:ascii="Times New Roman" w:hAnsi="Times New Roman"/>
          <w:color w:val="1A1A1A"/>
          <w:sz w:val="14"/>
          <w:szCs w:val="14"/>
        </w:rPr>
        <w:t xml:space="preserve">, </w:t>
      </w:r>
      <w:r>
        <w:rPr>
          <w:rFonts w:ascii="Times New Roman" w:hAnsi="Times New Roman"/>
          <w:color w:val="1A1A1A"/>
          <w:sz w:val="14"/>
          <w:szCs w:val="14"/>
        </w:rPr>
        <w:t xml:space="preserve">office (clean desk of papers, get rid of hairs), laptop (clean outside, org folders), </w:t>
      </w:r>
      <w:r w:rsidRPr="002D29CA">
        <w:rPr>
          <w:rFonts w:ascii="Times New Roman" w:hAnsi="Times New Roman"/>
          <w:color w:val="1A1A1A"/>
          <w:sz w:val="14"/>
          <w:szCs w:val="14"/>
        </w:rPr>
        <w:t>room</w:t>
      </w:r>
      <w:r>
        <w:rPr>
          <w:rFonts w:ascii="Times New Roman" w:hAnsi="Times New Roman"/>
          <w:color w:val="1A1A1A"/>
          <w:sz w:val="14"/>
          <w:szCs w:val="14"/>
        </w:rPr>
        <w:t xml:space="preserve"> (make bed, fold laundry, make sure no papers lying around)</w:t>
      </w:r>
      <w:r w:rsidRPr="002D29CA">
        <w:rPr>
          <w:rFonts w:ascii="Times New Roman" w:hAnsi="Times New Roman"/>
          <w:color w:val="1A1A1A"/>
          <w:sz w:val="14"/>
          <w:szCs w:val="14"/>
        </w:rPr>
        <w:t>, car</w:t>
      </w:r>
      <w:r>
        <w:rPr>
          <w:rFonts w:ascii="Times New Roman" w:hAnsi="Times New Roman"/>
          <w:color w:val="1A1A1A"/>
          <w:sz w:val="14"/>
          <w:szCs w:val="14"/>
        </w:rPr>
        <w:t xml:space="preserve"> (clean outside, get rid of crumbs, clean inside windshield)</w:t>
      </w:r>
      <w:r w:rsidRPr="002D29CA">
        <w:rPr>
          <w:rFonts w:ascii="Times New Roman" w:hAnsi="Times New Roman"/>
          <w:color w:val="1A1A1A"/>
          <w:sz w:val="14"/>
          <w:szCs w:val="14"/>
        </w:rPr>
        <w:t xml:space="preserve">, </w:t>
      </w:r>
      <w:r>
        <w:rPr>
          <w:rFonts w:ascii="Times New Roman" w:hAnsi="Times New Roman"/>
          <w:color w:val="1A1A1A"/>
          <w:sz w:val="14"/>
          <w:szCs w:val="14"/>
        </w:rPr>
        <w:t>kitchen(milk in fridge, watch boil water), bath(water on floor, toilet bowl, take clothes out), lock doors, wash hands before/after eating something</w:t>
      </w:r>
      <w:r w:rsidR="00CB2762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5B685866" w14:textId="77777777" w:rsidR="002E69D5" w:rsidRDefault="002E69D5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529E7CF" w14:textId="105C6736" w:rsidR="006C4CE3" w:rsidRDefault="00766EEC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When to throw things out: </w:t>
      </w:r>
    </w:p>
    <w:p w14:paraId="7F766A6C" w14:textId="77777777" w:rsidR="00766EEC" w:rsidRDefault="00766EEC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10B095" w14:textId="68E35D24" w:rsidR="000A6EFA" w:rsidRPr="008E6731" w:rsidRDefault="00E70C98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Where to place certain things</w:t>
      </w:r>
      <w:r w:rsidR="00916A60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61FA8C98" w14:textId="77777777" w:rsidR="000A6EFA" w:rsidRDefault="000A6EFA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3AEC750F" w14:textId="77777777" w:rsidR="00CE50A9" w:rsidRDefault="00CE50A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17CFCD3A" w14:textId="77777777" w:rsidR="00A64FDF" w:rsidRDefault="00A64FDF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0D42C327" w14:textId="77777777" w:rsidR="00432306" w:rsidRDefault="00432306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439B277C" w14:textId="77777777" w:rsidR="00D2063D" w:rsidRDefault="00D2063D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</w:p>
    <w:p w14:paraId="5151FAAF" w14:textId="5EDD08D1" w:rsidR="000A01BB" w:rsidRPr="00394CB6" w:rsidRDefault="000E03A3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>
        <w:rPr>
          <w:rFonts w:ascii="Times New Roman" w:hAnsi="Times New Roman"/>
          <w:b/>
          <w:color w:val="1A1A1A"/>
          <w:sz w:val="14"/>
          <w:szCs w:val="14"/>
          <w:u w:val="single"/>
        </w:rPr>
        <w:t>Time</w:t>
      </w:r>
    </w:p>
    <w:p w14:paraId="79CD78E5" w14:textId="5C23E61C" w:rsidR="009208AB" w:rsidRDefault="009208AB" w:rsidP="003744C7">
      <w:pPr>
        <w:widowControl w:val="0"/>
        <w:tabs>
          <w:tab w:val="left" w:pos="2929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noProof/>
          <w:color w:val="1A1A1A"/>
          <w:sz w:val="14"/>
          <w:szCs w:val="14"/>
        </w:rPr>
        <w:drawing>
          <wp:inline distT="0" distB="0" distL="0" distR="0" wp14:anchorId="683FB4C2" wp14:editId="3E4C90F0">
            <wp:extent cx="3886200" cy="373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Manager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60" cy="373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8380" w14:textId="7E5C5FA4" w:rsidR="000A01BB" w:rsidRDefault="008A1621" w:rsidP="000A01BB">
      <w:pPr>
        <w:widowControl w:val="0"/>
        <w:tabs>
          <w:tab w:val="left" w:pos="2929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3</w:t>
      </w:r>
      <w:r w:rsidR="00394CB6">
        <w:rPr>
          <w:rFonts w:ascii="Times New Roman" w:hAnsi="Times New Roman"/>
          <w:color w:val="1A1A1A"/>
          <w:sz w:val="14"/>
          <w:szCs w:val="14"/>
        </w:rPr>
        <w:t xml:space="preserve"> year plan:</w:t>
      </w:r>
      <w:r w:rsidR="00431634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C0B6A2E" w14:textId="4307AFD6" w:rsidR="004C0FC9" w:rsidRDefault="00394CB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Year week plan: </w:t>
      </w:r>
      <w:r w:rsidR="004C0FC9">
        <w:rPr>
          <w:rFonts w:ascii="Times New Roman" w:hAnsi="Times New Roman"/>
          <w:color w:val="1A1A1A"/>
          <w:sz w:val="14"/>
          <w:szCs w:val="14"/>
        </w:rPr>
        <w:t xml:space="preserve">Project goals </w:t>
      </w:r>
      <w:r>
        <w:rPr>
          <w:rFonts w:ascii="Times New Roman" w:hAnsi="Times New Roman"/>
          <w:color w:val="1A1A1A"/>
          <w:sz w:val="14"/>
          <w:szCs w:val="14"/>
        </w:rPr>
        <w:t xml:space="preserve">list, </w:t>
      </w:r>
      <w:r w:rsidR="004C0FC9">
        <w:rPr>
          <w:rFonts w:ascii="Times New Roman" w:hAnsi="Times New Roman"/>
          <w:color w:val="1A1A1A"/>
          <w:sz w:val="14"/>
          <w:szCs w:val="14"/>
        </w:rPr>
        <w:t>Life goals</w:t>
      </w:r>
      <w:r>
        <w:rPr>
          <w:rFonts w:ascii="Times New Roman" w:hAnsi="Times New Roman"/>
          <w:color w:val="1A1A1A"/>
          <w:sz w:val="14"/>
          <w:szCs w:val="14"/>
        </w:rPr>
        <w:t xml:space="preserve"> list, monthly plan, </w:t>
      </w:r>
      <w:proofErr w:type="gramStart"/>
      <w:r w:rsidR="00812FD5">
        <w:rPr>
          <w:rFonts w:ascii="Times New Roman" w:hAnsi="Times New Roman"/>
          <w:color w:val="1A1A1A"/>
          <w:sz w:val="14"/>
          <w:szCs w:val="14"/>
        </w:rPr>
        <w:t>Week</w:t>
      </w:r>
      <w:proofErr w:type="gramEnd"/>
      <w:r w:rsidR="00812FD5">
        <w:rPr>
          <w:rFonts w:ascii="Times New Roman" w:hAnsi="Times New Roman"/>
          <w:color w:val="1A1A1A"/>
          <w:sz w:val="14"/>
          <w:szCs w:val="14"/>
        </w:rPr>
        <w:t>-by-week plan</w:t>
      </w:r>
      <w:r w:rsidR="008A1621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605468D" w14:textId="30370E6A" w:rsidR="00812FD5" w:rsidRDefault="00FC21D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Project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todo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list: </w:t>
      </w:r>
    </w:p>
    <w:p w14:paraId="5634F3A7" w14:textId="79B8C983" w:rsidR="004B50F0" w:rsidRPr="00D706EB" w:rsidRDefault="00394CB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iPhone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todo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list: use labels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, Rel., </w:t>
      </w:r>
      <w:r w:rsidR="00A24E37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770D01">
        <w:rPr>
          <w:rFonts w:ascii="Times New Roman" w:hAnsi="Times New Roman"/>
          <w:color w:val="1A1A1A"/>
          <w:sz w:val="14"/>
          <w:szCs w:val="14"/>
        </w:rPr>
        <w:t xml:space="preserve">add on </w:t>
      </w:r>
    </w:p>
    <w:p w14:paraId="687E8111" w14:textId="32186E7D" w:rsidR="00457D7E" w:rsidRPr="000A01BB" w:rsidRDefault="004B50F0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Weekly </w:t>
      </w:r>
      <w:proofErr w:type="spellStart"/>
      <w:r w:rsidR="00394CB6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="00394CB6">
        <w:rPr>
          <w:rFonts w:ascii="Times New Roman" w:hAnsi="Times New Roman"/>
          <w:color w:val="1A1A1A"/>
          <w:sz w:val="14"/>
          <w:szCs w:val="14"/>
        </w:rPr>
        <w:t xml:space="preserve">: </w:t>
      </w:r>
      <w:r>
        <w:rPr>
          <w:rFonts w:ascii="Times New Roman" w:hAnsi="Times New Roman"/>
          <w:color w:val="1A1A1A"/>
          <w:sz w:val="14"/>
          <w:szCs w:val="14"/>
        </w:rPr>
        <w:t xml:space="preserve">Weekly to do </w:t>
      </w:r>
      <w:r w:rsidR="00086C19">
        <w:rPr>
          <w:rFonts w:ascii="Times New Roman" w:hAnsi="Times New Roman"/>
          <w:color w:val="1A1A1A"/>
          <w:sz w:val="14"/>
          <w:szCs w:val="14"/>
        </w:rPr>
        <w:t xml:space="preserve">(look at items from projects, from iPhone, from </w:t>
      </w:r>
      <w:proofErr w:type="spellStart"/>
      <w:r w:rsidR="00086C19">
        <w:rPr>
          <w:rFonts w:ascii="Times New Roman" w:hAnsi="Times New Roman"/>
          <w:color w:val="1A1A1A"/>
          <w:sz w:val="14"/>
          <w:szCs w:val="14"/>
        </w:rPr>
        <w:t>gchat</w:t>
      </w:r>
      <w:proofErr w:type="spellEnd"/>
      <w:r w:rsidR="00394CB6">
        <w:rPr>
          <w:rFonts w:ascii="Times New Roman" w:hAnsi="Times New Roman"/>
          <w:color w:val="1A1A1A"/>
          <w:sz w:val="14"/>
          <w:szCs w:val="14"/>
        </w:rPr>
        <w:t xml:space="preserve">), </w:t>
      </w:r>
      <w:r w:rsidR="00DB21CF" w:rsidRPr="00D706EB">
        <w:rPr>
          <w:rFonts w:ascii="Times New Roman" w:hAnsi="Times New Roman"/>
          <w:color w:val="1A1A1A"/>
          <w:sz w:val="14"/>
          <w:szCs w:val="14"/>
        </w:rPr>
        <w:t xml:space="preserve">Making </w:t>
      </w:r>
      <w:r w:rsidR="00394CB6">
        <w:rPr>
          <w:rFonts w:ascii="Times New Roman" w:hAnsi="Times New Roman"/>
          <w:color w:val="1A1A1A"/>
          <w:sz w:val="14"/>
          <w:szCs w:val="14"/>
        </w:rPr>
        <w:t xml:space="preserve">time Estimates, Prioritization, </w:t>
      </w:r>
      <w:r>
        <w:rPr>
          <w:rFonts w:ascii="Times New Roman" w:hAnsi="Times New Roman"/>
          <w:color w:val="1A1A1A"/>
          <w:sz w:val="14"/>
          <w:szCs w:val="14"/>
        </w:rPr>
        <w:t>Schedule</w:t>
      </w:r>
    </w:p>
    <w:p w14:paraId="582A46E9" w14:textId="77777777" w:rsidR="00215E59" w:rsidRDefault="00215E5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B7C04A8" w14:textId="77777777" w:rsidR="00394CB6" w:rsidRDefault="00086C19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Regular Routines: </w:t>
      </w:r>
    </w:p>
    <w:p w14:paraId="3CC6A154" w14:textId="35BF98A0" w:rsidR="003B38D8" w:rsidRPr="00394CB6" w:rsidRDefault="003B38D8" w:rsidP="00394CB6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3B38D8"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>Every Morning:</w:t>
      </w:r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>Oral Hygiene</w:t>
      </w:r>
      <w:r w:rsidR="00947672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>(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), </w:t>
      </w:r>
      <w:r w:rsidRPr="003B38D8">
        <w:rPr>
          <w:rFonts w:ascii="Times New Roman" w:hAnsi="Times New Roman"/>
          <w:color w:val="000000"/>
          <w:sz w:val="14"/>
          <w:szCs w:val="14"/>
        </w:rPr>
        <w:t>Brush Teeth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Mouthwash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Clean tongue - it helps with </w:t>
      </w:r>
      <w:proofErr w:type="gramStart"/>
      <w:r w:rsidRPr="003B38D8">
        <w:rPr>
          <w:rFonts w:ascii="Times New Roman" w:hAnsi="Times New Roman"/>
          <w:color w:val="000000"/>
          <w:sz w:val="14"/>
          <w:szCs w:val="14"/>
        </w:rPr>
        <w:t xml:space="preserve">breath 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>,</w:t>
      </w:r>
      <w:proofErr w:type="gram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>Eating small breakfast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Check your schedule for meetings / appointments for that day: Is anything urgent? 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Excercise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: 1 hour </w:t>
      </w:r>
      <w:proofErr w:type="gramStart"/>
      <w:r>
        <w:rPr>
          <w:rFonts w:ascii="Times New Roman" w:hAnsi="Times New Roman"/>
          <w:color w:val="000000"/>
          <w:sz w:val="14"/>
          <w:szCs w:val="14"/>
        </w:rPr>
        <w:t>( Stretch</w:t>
      </w:r>
      <w:proofErr w:type="gramEnd"/>
      <w:r>
        <w:rPr>
          <w:rFonts w:ascii="Times New Roman" w:hAnsi="Times New Roman"/>
          <w:color w:val="000000"/>
          <w:sz w:val="14"/>
          <w:szCs w:val="14"/>
        </w:rPr>
        <w:t xml:space="preserve"> for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Treadmill for 30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hAnsi="Times New Roman"/>
          <w:color w:val="000000"/>
          <w:sz w:val="14"/>
          <w:szCs w:val="14"/>
        </w:rPr>
        <w:t xml:space="preserve">, Lift weights or Yoga 1 hour, </w:t>
      </w:r>
      <w:r w:rsidR="00431634">
        <w:rPr>
          <w:rFonts w:ascii="Times New Roman" w:hAnsi="Times New Roman"/>
          <w:color w:val="000000"/>
          <w:sz w:val="14"/>
          <w:szCs w:val="14"/>
        </w:rPr>
        <w:t xml:space="preserve">Meditation for 10 </w:t>
      </w:r>
      <w:proofErr w:type="spellStart"/>
      <w:r w:rsidR="00431634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>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>
        <w:rPr>
          <w:rFonts w:ascii="Times New Roman" w:hAnsi="Times New Roman"/>
          <w:color w:val="000000"/>
          <w:sz w:val="14"/>
          <w:szCs w:val="14"/>
        </w:rPr>
        <w:t>Shave: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(at least every other day) 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Shower</w:t>
      </w:r>
      <w:r>
        <w:rPr>
          <w:rFonts w:ascii="Times New Roman" w:hAnsi="Times New Roman"/>
          <w:color w:val="000000"/>
          <w:sz w:val="14"/>
          <w:szCs w:val="14"/>
        </w:rPr>
        <w:t xml:space="preserve">: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 (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shampoo+conditioner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>, acne wash,  soap on underarms/underbody</w:t>
      </w:r>
      <w:r>
        <w:rPr>
          <w:rFonts w:ascii="Times New Roman" w:hAnsi="Times New Roman"/>
          <w:color w:val="000000"/>
          <w:sz w:val="14"/>
          <w:szCs w:val="14"/>
        </w:rPr>
        <w:t xml:space="preserve">) , </w:t>
      </w:r>
      <w:r w:rsidRPr="003B38D8">
        <w:rPr>
          <w:rFonts w:ascii="Times New Roman" w:hAnsi="Times New Roman"/>
          <w:color w:val="000000"/>
          <w:sz w:val="14"/>
          <w:szCs w:val="14"/>
        </w:rPr>
        <w:t>dry hair, dry face, arms, legs, back, stomach</w:t>
      </w:r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Clothing 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to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Comb hair, hair gel optional:(1 min.)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Remember to lock door, Keys/Wallet/Cell/Badge (get a bucket) (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1 min.)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>
        <w:rPr>
          <w:rFonts w:ascii="Times New Roman" w:hAnsi="Times New Roman"/>
          <w:color w:val="000000"/>
          <w:sz w:val="14"/>
          <w:szCs w:val="14"/>
        </w:rPr>
        <w:t>Any required medicines (1 min</w:t>
      </w:r>
      <w:r w:rsidRPr="003B38D8">
        <w:rPr>
          <w:rFonts w:ascii="Times New Roman" w:hAnsi="Times New Roman"/>
          <w:color w:val="000000"/>
          <w:sz w:val="14"/>
          <w:szCs w:val="14"/>
        </w:rPr>
        <w:t>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Wear lenses and rinse out case (2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>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Deodorant or cologne depending on the day 1 min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 xml:space="preserve">Wash your face with a face wash - it helps with acne </w:t>
      </w:r>
      <w:r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(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 xml:space="preserve">3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  <w:shd w:val="clear" w:color="auto" w:fill="FFFF00"/>
        </w:rPr>
        <w:t>.)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Moisturize - apply lotion  (2 min)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Neti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pot / clean out sinuses -</w:t>
      </w:r>
      <w:r>
        <w:rPr>
          <w:rFonts w:ascii="Times New Roman" w:hAnsi="Times New Roman"/>
          <w:color w:val="000000"/>
          <w:sz w:val="14"/>
          <w:szCs w:val="14"/>
        </w:rPr>
        <w:t xml:space="preserve"> if you’re feeling congested: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 </w:t>
      </w:r>
      <w:r>
        <w:rPr>
          <w:rFonts w:ascii="Times New Roman" w:hAnsi="Times New Roman"/>
          <w:color w:val="000000"/>
          <w:sz w:val="14"/>
          <w:szCs w:val="14"/>
        </w:rPr>
        <w:t xml:space="preserve">clean out ears, nose: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 </w:t>
      </w:r>
    </w:p>
    <w:p w14:paraId="32702F34" w14:textId="77777777" w:rsidR="00394CB6" w:rsidRDefault="003B38D8" w:rsidP="003B38D8">
      <w:pPr>
        <w:spacing w:before="200"/>
        <w:outlineLvl w:val="0"/>
        <w:rPr>
          <w:rFonts w:ascii="Times New Roman" w:eastAsia="Times New Roman" w:hAnsi="Times New Roman"/>
          <w:color w:val="000000"/>
          <w:kern w:val="36"/>
          <w:sz w:val="14"/>
          <w:szCs w:val="14"/>
        </w:rPr>
      </w:pPr>
      <w:r w:rsidRPr="003B38D8"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>Every Evening / Night:</w:t>
      </w:r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 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Call family: 30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meet friends: 20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Cleaning d</w:t>
      </w:r>
      <w:r>
        <w:rPr>
          <w:rFonts w:ascii="Times New Roman" w:hAnsi="Times New Roman"/>
          <w:color w:val="000000"/>
          <w:sz w:val="14"/>
          <w:szCs w:val="14"/>
        </w:rPr>
        <w:t xml:space="preserve">ishes / cleaning house: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  <w:shd w:val="clear" w:color="auto" w:fill="FFE599"/>
        </w:rPr>
        <w:t xml:space="preserve">Lay out clothes for the next day, iron if necessary, start laundry if needed: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  <w:shd w:val="clear" w:color="auto" w:fill="FFE599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Collect anything you’ll need for the next day (e.g. dry cleaning to drop off): 5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Check Face</w:t>
      </w:r>
      <w:r>
        <w:rPr>
          <w:rFonts w:ascii="Times New Roman" w:hAnsi="Times New Roman"/>
          <w:color w:val="000000"/>
          <w:sz w:val="14"/>
          <w:szCs w:val="14"/>
        </w:rPr>
        <w:t>book/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linkedin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>/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google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+: 10 </w:t>
      </w:r>
      <w:proofErr w:type="spellStart"/>
      <w:r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matrimony stuff: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color w:val="000000"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>Food</w:t>
      </w:r>
      <w:r>
        <w:rPr>
          <w:rFonts w:ascii="Times New Roman" w:hAnsi="Times New Roman"/>
          <w:color w:val="000000"/>
          <w:sz w:val="14"/>
          <w:szCs w:val="14"/>
        </w:rPr>
        <w:t xml:space="preserve"> for lunch/dinner the next day: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Situation analysis: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 </w:t>
      </w:r>
    </w:p>
    <w:p w14:paraId="36F76027" w14:textId="14CFA90C" w:rsidR="008A1621" w:rsidRPr="00394CB6" w:rsidRDefault="003B38D8" w:rsidP="003B38D8">
      <w:pPr>
        <w:spacing w:before="200"/>
        <w:outlineLvl w:val="0"/>
        <w:rPr>
          <w:rFonts w:ascii="Times New Roman" w:eastAsia="Times New Roman" w:hAnsi="Times New Roman"/>
          <w:color w:val="000000"/>
          <w:kern w:val="36"/>
          <w:sz w:val="14"/>
          <w:szCs w:val="14"/>
        </w:rPr>
      </w:pPr>
      <w:r w:rsidRPr="003B38D8"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>Going to Bed</w:t>
      </w:r>
      <w:r>
        <w:rPr>
          <w:rFonts w:ascii="Times New Roman" w:eastAsia="Times New Roman" w:hAnsi="Times New Roman"/>
          <w:i/>
          <w:color w:val="000000"/>
          <w:kern w:val="36"/>
          <w:sz w:val="14"/>
          <w:szCs w:val="14"/>
        </w:rPr>
        <w:t xml:space="preserve">: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Finish computer stuff: 5 </w:t>
      </w:r>
      <w:proofErr w:type="spellStart"/>
      <w:proofErr w:type="gram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>,</w:t>
      </w:r>
      <w:proofErr w:type="gramEnd"/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Get into sleeping clothes: 1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Before sleeping: brush teeth, floss - 2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Properly wash and put away contacts: 2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Review the days good things: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hAnsi="Times New Roman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/>
          <w:b/>
          <w:bCs/>
          <w:i/>
          <w:kern w:val="36"/>
          <w:sz w:val="14"/>
          <w:szCs w:val="14"/>
        </w:rPr>
        <w:t xml:space="preserve">, </w:t>
      </w:r>
      <w:r w:rsidRPr="003B38D8">
        <w:rPr>
          <w:rFonts w:ascii="Times New Roman" w:hAnsi="Times New Roman"/>
          <w:color w:val="000000"/>
          <w:sz w:val="14"/>
          <w:szCs w:val="14"/>
        </w:rPr>
        <w:t xml:space="preserve">Light Reading: 10 </w:t>
      </w:r>
      <w:proofErr w:type="spellStart"/>
      <w:r w:rsidRPr="003B38D8">
        <w:rPr>
          <w:rFonts w:ascii="Times New Roman" w:hAnsi="Times New Roman"/>
          <w:color w:val="000000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000000"/>
          <w:sz w:val="14"/>
          <w:szCs w:val="14"/>
        </w:rPr>
        <w:t xml:space="preserve">, </w:t>
      </w:r>
      <w:r w:rsidRPr="003B38D8">
        <w:rPr>
          <w:rFonts w:ascii="Times New Roman" w:eastAsia="Times New Roman" w:hAnsi="Times New Roman"/>
          <w:color w:val="000000"/>
          <w:sz w:val="14"/>
          <w:szCs w:val="14"/>
        </w:rPr>
        <w:t xml:space="preserve">Prayer: 10 </w:t>
      </w:r>
      <w:proofErr w:type="spellStart"/>
      <w:r w:rsidRPr="003B38D8">
        <w:rPr>
          <w:rFonts w:ascii="Times New Roman" w:eastAsia="Times New Roman" w:hAnsi="Times New Roman"/>
          <w:color w:val="000000"/>
          <w:sz w:val="14"/>
          <w:szCs w:val="14"/>
        </w:rPr>
        <w:t>mins</w:t>
      </w:r>
      <w:proofErr w:type="spellEnd"/>
      <w:r w:rsidRPr="003B38D8">
        <w:rPr>
          <w:rFonts w:ascii="Times New Roman" w:eastAsia="Times New Roman" w:hAnsi="Times New Roman"/>
          <w:color w:val="000000"/>
          <w:sz w:val="14"/>
          <w:szCs w:val="14"/>
        </w:rPr>
        <w:t xml:space="preserve"> </w:t>
      </w:r>
    </w:p>
    <w:p w14:paraId="4B3086D8" w14:textId="77777777" w:rsidR="008A1621" w:rsidRDefault="008A1621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D7CAE58" w14:textId="0987F0BE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Sat: analyze past week, spaces org, clean room, </w:t>
      </w:r>
    </w:p>
    <w:p w14:paraId="29C1C3F9" w14:textId="0F9B6547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Sun: long-term planning, week plan, running,  </w:t>
      </w:r>
    </w:p>
    <w:p w14:paraId="3F2B4EDD" w14:textId="53862B45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Mon: meeting notes,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coding 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prep for Toastmasters</w:t>
      </w:r>
    </w:p>
    <w:p w14:paraId="33F23556" w14:textId="1565CADB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Tuesday:</w:t>
      </w:r>
      <w:r w:rsidR="00C706AC">
        <w:rPr>
          <w:rFonts w:ascii="Times New Roman" w:hAnsi="Times New Roman"/>
          <w:color w:val="1A1A1A"/>
          <w:sz w:val="14"/>
          <w:szCs w:val="14"/>
        </w:rPr>
        <w:t xml:space="preserve"> Weights,</w:t>
      </w:r>
      <w:r>
        <w:rPr>
          <w:rFonts w:ascii="Times New Roman" w:hAnsi="Times New Roman"/>
          <w:color w:val="1A1A1A"/>
          <w:sz w:val="14"/>
          <w:szCs w:val="14"/>
        </w:rPr>
        <w:t xml:space="preserve"> Toastmasters @ 12PM </w:t>
      </w:r>
    </w:p>
    <w:p w14:paraId="5D36D4A0" w14:textId="05DF6157" w:rsidR="00DA497B" w:rsidRDefault="00DA497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Wednesday: </w:t>
      </w:r>
      <w:r w:rsidR="00285437">
        <w:rPr>
          <w:rFonts w:ascii="Times New Roman" w:hAnsi="Times New Roman"/>
          <w:color w:val="1A1A1A"/>
          <w:sz w:val="14"/>
          <w:szCs w:val="14"/>
        </w:rPr>
        <w:t>Weights</w:t>
      </w:r>
      <w:r w:rsidR="00CB2762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72A345E4" w14:textId="709AC798" w:rsidR="00C706AC" w:rsidRDefault="000A01B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Thursday: Yoga</w:t>
      </w:r>
      <w:r w:rsidR="00285437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D23FA23" w14:textId="5989DF29" w:rsidR="00C706AC" w:rsidRDefault="000A01BB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Friday:  Weights</w:t>
      </w:r>
      <w:r w:rsidR="009208AB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FB1DBAC" w14:textId="77777777" w:rsidR="004C0FC9" w:rsidRDefault="004C0FC9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62ECCD2" w14:textId="32798296" w:rsidR="00457D7E" w:rsidRDefault="00A24E37" w:rsidP="004C0FC9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Clothes planning: </w:t>
      </w:r>
      <w:r w:rsidR="004C0FC9">
        <w:rPr>
          <w:rFonts w:ascii="Times New Roman" w:hAnsi="Times New Roman"/>
          <w:color w:val="1A1A1A"/>
          <w:sz w:val="14"/>
          <w:szCs w:val="14"/>
        </w:rPr>
        <w:t xml:space="preserve">coordination/Appearance details/ matching/ what to wear when:  </w:t>
      </w:r>
      <w:r w:rsidR="00C706AC">
        <w:rPr>
          <w:rFonts w:ascii="Times New Roman" w:hAnsi="Times New Roman"/>
          <w:color w:val="1A1A1A"/>
          <w:sz w:val="14"/>
          <w:szCs w:val="14"/>
        </w:rPr>
        <w:t xml:space="preserve">shirts, pants, underwear, socks, </w:t>
      </w:r>
      <w:r w:rsidR="003B38D8">
        <w:rPr>
          <w:rFonts w:ascii="Times New Roman" w:hAnsi="Times New Roman"/>
          <w:color w:val="1A1A1A"/>
          <w:sz w:val="14"/>
          <w:szCs w:val="14"/>
        </w:rPr>
        <w:t>have combos set up, and put t</w:t>
      </w:r>
      <w:r w:rsidR="00394CB6">
        <w:rPr>
          <w:rFonts w:ascii="Times New Roman" w:hAnsi="Times New Roman"/>
          <w:color w:val="1A1A1A"/>
          <w:sz w:val="14"/>
          <w:szCs w:val="14"/>
        </w:rPr>
        <w:t>hem on calendar</w:t>
      </w:r>
    </w:p>
    <w:p w14:paraId="43EB6EB7" w14:textId="3364940B" w:rsidR="00770D01" w:rsidRDefault="004C0FC9" w:rsidP="00C706AC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Foods planning: </w:t>
      </w:r>
      <w:r w:rsidR="00C706AC">
        <w:rPr>
          <w:rFonts w:ascii="Times New Roman" w:hAnsi="Times New Roman"/>
          <w:color w:val="1A1A1A"/>
          <w:sz w:val="14"/>
          <w:szCs w:val="14"/>
        </w:rPr>
        <w:t>Groceries</w:t>
      </w:r>
      <w:r w:rsidR="000A6EFA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C706AC">
        <w:rPr>
          <w:rFonts w:ascii="Times New Roman" w:hAnsi="Times New Roman"/>
          <w:color w:val="1A1A1A"/>
          <w:sz w:val="14"/>
          <w:szCs w:val="14"/>
        </w:rPr>
        <w:t>(</w:t>
      </w:r>
      <w:r w:rsidR="003B38D8">
        <w:rPr>
          <w:rFonts w:ascii="Times New Roman" w:hAnsi="Times New Roman"/>
          <w:color w:val="1A1A1A"/>
          <w:sz w:val="14"/>
          <w:szCs w:val="14"/>
        </w:rPr>
        <w:t>milk, jui</w:t>
      </w:r>
      <w:r w:rsidR="00C706AC">
        <w:rPr>
          <w:rFonts w:ascii="Times New Roman" w:hAnsi="Times New Roman"/>
          <w:color w:val="1A1A1A"/>
          <w:sz w:val="14"/>
          <w:szCs w:val="14"/>
        </w:rPr>
        <w:t>ce, bread, fruits, frozen foods), Dinner (</w:t>
      </w:r>
      <w:r w:rsidR="00770D01">
        <w:rPr>
          <w:rFonts w:ascii="Times New Roman" w:hAnsi="Times New Roman"/>
          <w:color w:val="1A1A1A"/>
          <w:sz w:val="14"/>
          <w:szCs w:val="14"/>
        </w:rPr>
        <w:t xml:space="preserve">spaghetti, </w:t>
      </w:r>
      <w:proofErr w:type="spellStart"/>
      <w:r w:rsidR="00770D01">
        <w:rPr>
          <w:rFonts w:ascii="Times New Roman" w:hAnsi="Times New Roman"/>
          <w:color w:val="1A1A1A"/>
          <w:sz w:val="14"/>
          <w:szCs w:val="14"/>
        </w:rPr>
        <w:t>indian</w:t>
      </w:r>
      <w:proofErr w:type="spellEnd"/>
      <w:r w:rsidR="00770D01">
        <w:rPr>
          <w:rFonts w:ascii="Times New Roman" w:hAnsi="Times New Roman"/>
          <w:color w:val="1A1A1A"/>
          <w:sz w:val="14"/>
          <w:szCs w:val="14"/>
        </w:rPr>
        <w:t>, Mexican, Burger, Bu</w:t>
      </w:r>
      <w:r w:rsidR="00C706AC">
        <w:rPr>
          <w:rFonts w:ascii="Times New Roman" w:hAnsi="Times New Roman"/>
          <w:color w:val="1A1A1A"/>
          <w:sz w:val="14"/>
          <w:szCs w:val="14"/>
        </w:rPr>
        <w:t>rrito)</w:t>
      </w:r>
    </w:p>
    <w:p w14:paraId="022546FD" w14:textId="4FF3F871" w:rsidR="00457D7E" w:rsidRDefault="00457D7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CF84F8F" w14:textId="5D8EDD24" w:rsidR="004B50F0" w:rsidRDefault="00215E5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Calendar</w:t>
      </w:r>
      <w:r w:rsidR="004B50F0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0D112128" w14:textId="77777777" w:rsidR="004B50F0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every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year, put new routines on calendar </w:t>
      </w:r>
    </w:p>
    <w:p w14:paraId="6531A6EA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every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month, put upcoming big travel plans </w:t>
      </w:r>
    </w:p>
    <w:p w14:paraId="3CDD3F5E" w14:textId="77777777" w:rsidR="003B38D8" w:rsidRDefault="003B38D8" w:rsidP="003B38D8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every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week, update calendar </w:t>
      </w:r>
    </w:p>
    <w:p w14:paraId="40CAC776" w14:textId="77777777" w:rsidR="000E03A3" w:rsidRDefault="003B38D8" w:rsidP="0039400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every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day, look at calendar for the next day, and see whic</w:t>
      </w:r>
      <w:r w:rsidR="000E03A3">
        <w:rPr>
          <w:rFonts w:ascii="Times New Roman" w:hAnsi="Times New Roman"/>
          <w:color w:val="1A1A1A"/>
          <w:sz w:val="14"/>
          <w:szCs w:val="14"/>
        </w:rPr>
        <w:t>h situations arise.</w:t>
      </w:r>
    </w:p>
    <w:p w14:paraId="00B3217C" w14:textId="3E52C372" w:rsidR="000D5A7D" w:rsidRPr="000E03A3" w:rsidRDefault="000E03A3" w:rsidP="000E03A3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0E03A3">
        <w:rPr>
          <w:rFonts w:ascii="Times New Roman" w:hAnsi="Times New Roman"/>
          <w:color w:val="1A1A1A"/>
          <w:sz w:val="14"/>
          <w:szCs w:val="14"/>
        </w:rPr>
        <w:t xml:space="preserve">Identify situations and put them up on calendar, and then put the situations pre-notes and post-notes to the calendar.  </w:t>
      </w:r>
    </w:p>
    <w:p w14:paraId="538BFD7E" w14:textId="554498D3" w:rsidR="00F67144" w:rsidRDefault="00F67144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Think 20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ahead to see what’s happening. </w:t>
      </w:r>
    </w:p>
    <w:p w14:paraId="59246897" w14:textId="319E572C" w:rsidR="000E03A3" w:rsidRDefault="00F67144" w:rsidP="003B38D8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Think a day ahead of time wh</w:t>
      </w:r>
      <w:r w:rsidR="000E03A3">
        <w:rPr>
          <w:rFonts w:ascii="Times New Roman" w:hAnsi="Times New Roman"/>
          <w:color w:val="1A1A1A"/>
          <w:sz w:val="14"/>
          <w:szCs w:val="14"/>
        </w:rPr>
        <w:t xml:space="preserve">at’s happening and plan </w:t>
      </w:r>
      <w:proofErr w:type="gramStart"/>
      <w:r w:rsidR="000E03A3">
        <w:rPr>
          <w:rFonts w:ascii="Times New Roman" w:hAnsi="Times New Roman"/>
          <w:color w:val="1A1A1A"/>
          <w:sz w:val="14"/>
          <w:szCs w:val="14"/>
        </w:rPr>
        <w:t>ahead .</w:t>
      </w:r>
      <w:proofErr w:type="gramEnd"/>
    </w:p>
    <w:p w14:paraId="47479D7A" w14:textId="2B44DDC1" w:rsidR="00E739A1" w:rsidRDefault="006C69C4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Gen Knowledge: </w:t>
      </w:r>
      <w:r w:rsidR="00150DC4">
        <w:rPr>
          <w:rFonts w:ascii="Times New Roman" w:hAnsi="Times New Roman"/>
          <w:color w:val="1A1A1A"/>
          <w:sz w:val="14"/>
          <w:szCs w:val="14"/>
        </w:rPr>
        <w:t>Di</w:t>
      </w:r>
      <w:r w:rsidR="000D5A7D">
        <w:rPr>
          <w:rFonts w:ascii="Times New Roman" w:hAnsi="Times New Roman"/>
          <w:color w:val="1A1A1A"/>
          <w:sz w:val="14"/>
          <w:szCs w:val="14"/>
        </w:rPr>
        <w:t>r</w:t>
      </w:r>
      <w:r w:rsidR="009D2F7D">
        <w:rPr>
          <w:rFonts w:ascii="Times New Roman" w:hAnsi="Times New Roman"/>
          <w:color w:val="1A1A1A"/>
          <w:sz w:val="14"/>
          <w:szCs w:val="14"/>
        </w:rPr>
        <w:t>ections/Logistics/Driving/Car</w:t>
      </w:r>
      <w:r w:rsidR="002D6871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21711E0D" w14:textId="188FFB09" w:rsidR="00E739A1" w:rsidRDefault="00E739A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Gen. Knowledge: weather, technology,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news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1027DB7E" w14:textId="77777777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41C2EF6" w14:textId="77777777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Dinner Etiquette: </w:t>
      </w:r>
    </w:p>
    <w:p w14:paraId="28428A6E" w14:textId="77777777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BC5697E" w14:textId="4BC77D55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Health/Gym:</w:t>
      </w:r>
      <w:r w:rsidR="00C85A7C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F6CBDD8" w14:textId="77777777" w:rsidR="0039400E" w:rsidRDefault="0039400E" w:rsidP="0039400E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CAAAB21" w14:textId="3991CFE2" w:rsidR="009664BF" w:rsidRDefault="0039400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Budget/Money</w:t>
      </w:r>
      <w:bookmarkEnd w:id="0"/>
      <w:r w:rsidR="00FC21D1">
        <w:rPr>
          <w:rFonts w:ascii="Times New Roman" w:hAnsi="Times New Roman"/>
          <w:color w:val="1A1A1A"/>
          <w:sz w:val="14"/>
          <w:szCs w:val="14"/>
        </w:rPr>
        <w:t>:</w:t>
      </w:r>
      <w:r w:rsidR="00430530">
        <w:rPr>
          <w:rFonts w:ascii="Times New Roman" w:hAnsi="Times New Roman"/>
          <w:color w:val="1A1A1A"/>
          <w:sz w:val="14"/>
          <w:szCs w:val="14"/>
        </w:rPr>
        <w:t xml:space="preserve">  </w:t>
      </w:r>
    </w:p>
    <w:p w14:paraId="29E0E1CD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343410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6217A7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D62E192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574717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F308F8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4FF36EF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EB698E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B3D5ACE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BD1722C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15B395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49764C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F01CD54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32F01B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D614FB3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93B62CA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649CB47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808523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246BF48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F24E295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515352A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A5473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4AA540A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566C08D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F5AE8D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361C14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BE028B2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186110D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48F823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D643D71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95F303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898A79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361014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B79C81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FE245F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5C640AE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1AC29E7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4D062D5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6C25AC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4EE1C5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DC1FBD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5E63BF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C977808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9E483B4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E9D5E17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62F800F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75081E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694A5E7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AD7C1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D7E4AC8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107BEFD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36ABB5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965F048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6BFE1F8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A4CC726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E80F7C4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4ADD073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B22B919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23CE71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B3C780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1F95C7C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65DB293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3988DB7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818DEE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B2EC53D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C51B703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5E6BFAF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054955C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7F2BCC5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4A914B5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58C3D5E" w14:textId="77777777" w:rsidR="00430530" w:rsidRDefault="0043053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34044B9" w14:textId="77777777" w:rsidR="00790180" w:rsidRDefault="00790180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47D17FEA" w14:textId="5DF630FB" w:rsidR="003A1578" w:rsidRPr="00AE4A0E" w:rsidRDefault="00170ED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 w:rsidRPr="00AE4A0E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Elements of Style: </w:t>
      </w:r>
    </w:p>
    <w:p w14:paraId="594DAC55" w14:textId="6399453F" w:rsidR="00391471" w:rsidRDefault="00170ED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>When to use semi-colon, put emphatic words at the end, that vs. which, gen. principles (write from the heart</w:t>
      </w:r>
      <w:r w:rsidR="00947672">
        <w:rPr>
          <w:rFonts w:ascii="Times New Roman" w:hAnsi="Times New Roman"/>
          <w:color w:val="1A1A1A"/>
          <w:sz w:val="16"/>
          <w:szCs w:val="16"/>
        </w:rPr>
        <w:t xml:space="preserve">, have sympathy for reader) </w:t>
      </w:r>
    </w:p>
    <w:p w14:paraId="0FCEA4BC" w14:textId="0EC207AB" w:rsidR="00F64202" w:rsidRPr="00AE4A0E" w:rsidRDefault="003914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6"/>
          <w:szCs w:val="16"/>
          <w:u w:val="single"/>
        </w:rPr>
      </w:pPr>
      <w:r w:rsidRPr="00AE4A0E">
        <w:rPr>
          <w:rFonts w:ascii="Times New Roman" w:hAnsi="Times New Roman"/>
          <w:b/>
          <w:color w:val="1A1A1A"/>
          <w:sz w:val="16"/>
          <w:szCs w:val="16"/>
          <w:u w:val="single"/>
        </w:rPr>
        <w:t>How to W</w:t>
      </w:r>
      <w:r w:rsidR="00170ED9" w:rsidRPr="00AE4A0E">
        <w:rPr>
          <w:rFonts w:ascii="Times New Roman" w:hAnsi="Times New Roman"/>
          <w:b/>
          <w:color w:val="1A1A1A"/>
          <w:sz w:val="16"/>
          <w:szCs w:val="16"/>
          <w:u w:val="single"/>
        </w:rPr>
        <w:t xml:space="preserve">in Friends and Influence People: </w:t>
      </w:r>
    </w:p>
    <w:p w14:paraId="059281B7" w14:textId="77777777" w:rsidR="00F64202" w:rsidRDefault="00F64202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0307C847" w14:textId="4223533E" w:rsidR="00536E29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- </w:t>
      </w:r>
      <w:r w:rsidR="00AE4A0E">
        <w:rPr>
          <w:rFonts w:ascii="Times New Roman" w:hAnsi="Times New Roman"/>
          <w:color w:val="1A1A1A"/>
          <w:sz w:val="16"/>
          <w:szCs w:val="16"/>
        </w:rPr>
        <w:t>Never</w:t>
      </w:r>
      <w:r w:rsidR="00EC5B6C">
        <w:rPr>
          <w:rFonts w:ascii="Times New Roman" w:hAnsi="Times New Roman"/>
          <w:color w:val="1A1A1A"/>
          <w:sz w:val="16"/>
          <w:szCs w:val="16"/>
        </w:rPr>
        <w:t xml:space="preserve"> criticize, condemn or complain </w:t>
      </w:r>
    </w:p>
    <w:p w14:paraId="419B71FE" w14:textId="6A499BA9" w:rsidR="00AE4A0E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- </w:t>
      </w:r>
      <w:r w:rsidR="00AE4A0E">
        <w:rPr>
          <w:rFonts w:ascii="Times New Roman" w:hAnsi="Times New Roman"/>
          <w:color w:val="1A1A1A"/>
          <w:sz w:val="16"/>
          <w:szCs w:val="16"/>
        </w:rPr>
        <w:t>Give honest and sincere appreciation</w:t>
      </w:r>
      <w:r w:rsidR="00792968">
        <w:rPr>
          <w:rFonts w:ascii="Times New Roman" w:hAnsi="Times New Roman"/>
          <w:color w:val="1A1A1A"/>
          <w:sz w:val="16"/>
          <w:szCs w:val="16"/>
        </w:rPr>
        <w:t xml:space="preserve"> </w:t>
      </w:r>
    </w:p>
    <w:p w14:paraId="57AD6EA3" w14:textId="51E67ADC" w:rsidR="00AE4A0E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 xml:space="preserve">- </w:t>
      </w:r>
      <w:r w:rsidR="00AE4A0E">
        <w:rPr>
          <w:rFonts w:ascii="Times New Roman" w:hAnsi="Times New Roman"/>
          <w:color w:val="1A1A1A"/>
          <w:sz w:val="16"/>
          <w:szCs w:val="16"/>
        </w:rPr>
        <w:t xml:space="preserve">Arouse in the other person an eager want </w:t>
      </w:r>
    </w:p>
    <w:p w14:paraId="079B5F54" w14:textId="77777777" w:rsidR="00AE4A0E" w:rsidRDefault="00AE4A0E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1DF77159" w14:textId="77777777" w:rsidR="007F4B9F" w:rsidRPr="007F4B9F" w:rsidRDefault="007F4B9F" w:rsidP="007F4B9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7F4B9F">
        <w:rPr>
          <w:rFonts w:ascii="Times New Roman" w:hAnsi="Times New Roman"/>
          <w:b/>
          <w:color w:val="1A1A1A"/>
          <w:sz w:val="14"/>
          <w:szCs w:val="14"/>
          <w:u w:val="single"/>
        </w:rPr>
        <w:t>Conversation Skills</w:t>
      </w:r>
    </w:p>
    <w:p w14:paraId="25E359C4" w14:textId="223758D8" w:rsidR="007F4B9F" w:rsidRDefault="00F846C6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  <w:r>
        <w:rPr>
          <w:rFonts w:ascii="Times New Roman" w:hAnsi="Times New Roman"/>
          <w:color w:val="1A1A1A"/>
          <w:sz w:val="16"/>
          <w:szCs w:val="16"/>
        </w:rPr>
        <w:t>(</w:t>
      </w:r>
      <w:proofErr w:type="gramStart"/>
      <w:r>
        <w:rPr>
          <w:rFonts w:ascii="Times New Roman" w:hAnsi="Times New Roman"/>
          <w:color w:val="1A1A1A"/>
          <w:sz w:val="16"/>
          <w:szCs w:val="16"/>
        </w:rPr>
        <w:t>look</w:t>
      </w:r>
      <w:proofErr w:type="gramEnd"/>
      <w:r>
        <w:rPr>
          <w:rFonts w:ascii="Times New Roman" w:hAnsi="Times New Roman"/>
          <w:color w:val="1A1A1A"/>
          <w:sz w:val="16"/>
          <w:szCs w:val="16"/>
        </w:rPr>
        <w:t xml:space="preserve"> at video)</w:t>
      </w:r>
    </w:p>
    <w:p w14:paraId="5C9B0A95" w14:textId="77777777" w:rsidR="00536E29" w:rsidRPr="00B63B2B" w:rsidRDefault="00536E29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6"/>
          <w:szCs w:val="16"/>
        </w:rPr>
      </w:pPr>
    </w:p>
    <w:p w14:paraId="7BB33BEB" w14:textId="083FBB17" w:rsidR="00B428AF" w:rsidRPr="00AE4A0E" w:rsidRDefault="003914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AE4A0E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Emotional Intelligence </w:t>
      </w:r>
      <w:r w:rsidR="00F846C6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+ Social Intelligence </w:t>
      </w:r>
    </w:p>
    <w:p w14:paraId="5C36FB74" w14:textId="77777777" w:rsidR="00391471" w:rsidRDefault="00391471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88ECCA5" w14:textId="53039DF7" w:rsidR="00391471" w:rsidRDefault="007F4B9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(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write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down intro) </w:t>
      </w:r>
    </w:p>
    <w:p w14:paraId="44D43D02" w14:textId="77777777" w:rsidR="00B428AF" w:rsidRDefault="00B428A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D353D5C" w14:textId="77777777" w:rsidR="00B428AF" w:rsidRDefault="00B428AF" w:rsidP="0085548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EEAA7E3" w14:textId="77777777" w:rsidR="00A62857" w:rsidRDefault="00A62857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C1BC75F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AA4C9D6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EDFE5B8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E7C888D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A8F78B7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D16E91D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2F9AED7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FB53584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5D2C067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12BF2C7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E0DA172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BF774A6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F42BCCD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E51DCAA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58B3795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8E01018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6D62EB5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1CA7BE4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FFFC520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23A3AAA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EE93DAA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4EF5530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CA3E649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6C63BD1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DF1645D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0A440C4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8557825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1EEEE38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635BED2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6E66E76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1285532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3593F13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1D5828F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6FE8CCD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E6C810A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39F6468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4DBA25A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8F035DA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24EE042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6FE2BAE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FDE74AC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42EC8BE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1D80E32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8A560AB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B7A450F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3CB8081F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B1C6586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01B2248" w14:textId="77777777" w:rsidR="00430530" w:rsidRDefault="00430530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BFEE38C" w14:textId="77777777" w:rsidR="00430530" w:rsidRDefault="00430530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C6C3EF6" w14:textId="77777777" w:rsidR="00430530" w:rsidRDefault="00430530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FB84813" w14:textId="77777777" w:rsidR="00430530" w:rsidRDefault="00430530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2BB1B92D" w14:textId="77777777" w:rsidR="00430530" w:rsidRDefault="00430530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C19B6A2" w14:textId="77777777" w:rsidR="00430530" w:rsidRDefault="00430530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1804309" w14:textId="77777777" w:rsidR="00430530" w:rsidRDefault="00430530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1098967A" w14:textId="77777777" w:rsidR="00430530" w:rsidRDefault="00430530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8D17081" w14:textId="77777777" w:rsidR="00430530" w:rsidRDefault="00430530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0B6FC4D6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9DF02A8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B75DAB8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1509543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5131D919" w14:textId="77777777" w:rsidR="009D2F7D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(Organize a bit better – 30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mins</w:t>
      </w:r>
      <w:proofErr w:type="spellEnd"/>
      <w:proofErr w:type="gramStart"/>
      <w:r>
        <w:rPr>
          <w:rFonts w:ascii="Times New Roman" w:hAnsi="Times New Roman"/>
          <w:color w:val="1A1A1A"/>
          <w:sz w:val="14"/>
          <w:szCs w:val="14"/>
        </w:rPr>
        <w:t>)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006276C4" w14:textId="77777777" w:rsidR="009D2F7D" w:rsidRPr="003B38D8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  <w:u w:val="single"/>
        </w:rPr>
      </w:pPr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 xml:space="preserve">Matrimony/Relationship </w:t>
      </w:r>
      <w:proofErr w:type="spellStart"/>
      <w:proofErr w:type="gramStart"/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>Mgmt</w:t>
      </w:r>
      <w:proofErr w:type="spellEnd"/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 xml:space="preserve"> :</w:t>
      </w:r>
      <w:proofErr w:type="gramEnd"/>
      <w:r w:rsidRPr="003B38D8">
        <w:rPr>
          <w:rFonts w:ascii="Times New Roman" w:hAnsi="Times New Roman"/>
          <w:b/>
          <w:i/>
          <w:color w:val="1A1A1A"/>
          <w:sz w:val="14"/>
          <w:szCs w:val="14"/>
          <w:u w:val="single"/>
        </w:rPr>
        <w:t xml:space="preserve">   </w:t>
      </w:r>
    </w:p>
    <w:p w14:paraId="5C72F925" w14:textId="77777777" w:rsidR="009D2F7D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Picture1 ,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Picture 2 </w:t>
      </w:r>
    </w:p>
    <w:p w14:paraId="41CCE645" w14:textId="77777777" w:rsidR="009D2F7D" w:rsidRPr="00EF5FAF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CAAC785" w14:textId="77777777" w:rsidR="009D2F7D" w:rsidRPr="00EF5FAF" w:rsidRDefault="009D2F7D" w:rsidP="009D2F7D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  <w:r w:rsidRPr="00EF5FAF">
        <w:rPr>
          <w:rFonts w:ascii="Arial" w:hAnsi="Arial" w:cs="Arial"/>
          <w:color w:val="292929"/>
          <w:sz w:val="14"/>
          <w:szCs w:val="14"/>
        </w:rPr>
        <w:t xml:space="preserve">Later (R1438138) </w:t>
      </w:r>
      <w:r>
        <w:rPr>
          <w:rFonts w:ascii="Arial" w:hAnsi="Arial" w:cs="Arial"/>
          <w:noProof/>
          <w:color w:val="292929"/>
          <w:sz w:val="14"/>
          <w:szCs w:val="14"/>
        </w:rPr>
        <w:drawing>
          <wp:inline distT="0" distB="0" distL="0" distR="0" wp14:anchorId="13867085" wp14:editId="27975E3B">
            <wp:extent cx="810260" cy="240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2D14" w14:textId="77777777" w:rsidR="009D2F7D" w:rsidRPr="00EF5FAF" w:rsidRDefault="009D2F7D" w:rsidP="009D2F7D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  <w:r w:rsidRPr="00EF5FAF">
        <w:rPr>
          <w:rFonts w:ascii="Arial" w:hAnsi="Arial" w:cs="Arial"/>
          <w:b/>
          <w:bCs/>
          <w:color w:val="39983C"/>
          <w:sz w:val="14"/>
          <w:szCs w:val="14"/>
        </w:rPr>
        <w:t xml:space="preserve">A few words about my son: </w:t>
      </w:r>
    </w:p>
    <w:p w14:paraId="378F4A88" w14:textId="77777777" w:rsidR="009D2F7D" w:rsidRPr="0039400E" w:rsidRDefault="009D2F7D" w:rsidP="009D2F7D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  <w:r w:rsidRPr="00EF5FAF">
        <w:rPr>
          <w:rFonts w:ascii="Arial" w:hAnsi="Arial" w:cs="Arial"/>
          <w:color w:val="292929"/>
          <w:sz w:val="14"/>
          <w:szCs w:val="14"/>
        </w:rPr>
        <w:t>My son grew up in the US. He is a handsome and athletic person. He is hardworking and studious. In his free time, he enjoys playing piano. He also plays and follows tennis. He is doing a PhD in Computer Science, and has a fellowship to work in a government laboratory while doing it.</w:t>
      </w:r>
      <w:r>
        <w:rPr>
          <w:rFonts w:ascii="Arial" w:hAnsi="Arial" w:cs="Arial"/>
          <w:color w:val="292929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Basic Details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Name: </w:t>
      </w:r>
      <w:r w:rsidRPr="00EF5FAF">
        <w:rPr>
          <w:rFonts w:ascii="Arial" w:hAnsi="Arial" w:cs="Arial"/>
          <w:color w:val="292929"/>
          <w:sz w:val="14"/>
          <w:szCs w:val="14"/>
        </w:rPr>
        <w:t>Later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Body Type / Complexion: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Athletic /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Wheatish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Age: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29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Yrs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Physical Status: </w:t>
      </w:r>
      <w:r w:rsidRPr="00EF5FAF">
        <w:rPr>
          <w:rFonts w:ascii="Arial" w:hAnsi="Arial" w:cs="Arial"/>
          <w:color w:val="292929"/>
          <w:sz w:val="14"/>
          <w:szCs w:val="14"/>
        </w:rPr>
        <w:t>Normal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Height: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6 Ft / 183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Cms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Weight: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76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Kgs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/ 167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lbs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Mother Tongue: </w:t>
      </w:r>
      <w:r w:rsidRPr="00EF5FAF">
        <w:rPr>
          <w:rFonts w:ascii="Arial" w:hAnsi="Arial" w:cs="Arial"/>
          <w:color w:val="292929"/>
          <w:sz w:val="14"/>
          <w:szCs w:val="14"/>
        </w:rPr>
        <w:t>Marathi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Marital Status: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Never married,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Eating Habits: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Eggetarian</w:t>
      </w:r>
      <w:proofErr w:type="spellEnd"/>
      <w:r>
        <w:rPr>
          <w:rFonts w:ascii="Arial" w:hAnsi="Arial" w:cs="Arial"/>
          <w:color w:val="292929"/>
          <w:sz w:val="14"/>
          <w:szCs w:val="14"/>
        </w:rPr>
        <w:t xml:space="preserve"> </w:t>
      </w:r>
      <w:r w:rsidRPr="00EF5FAF">
        <w:rPr>
          <w:rFonts w:ascii="Arial" w:hAnsi="Arial" w:cs="Arial"/>
          <w:color w:val="292929"/>
          <w:sz w:val="14"/>
          <w:szCs w:val="14"/>
        </w:rPr>
        <w:t>(vegetarian)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Drinking Habits: </w:t>
      </w:r>
      <w:r w:rsidRPr="00EF5FAF">
        <w:rPr>
          <w:rFonts w:ascii="Arial" w:hAnsi="Arial" w:cs="Arial"/>
          <w:color w:val="292929"/>
          <w:sz w:val="14"/>
          <w:szCs w:val="14"/>
        </w:rPr>
        <w:t>Light / Social drinker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Smoking Habits: </w:t>
      </w:r>
      <w:r w:rsidRPr="00EF5FAF">
        <w:rPr>
          <w:rFonts w:ascii="Arial" w:hAnsi="Arial" w:cs="Arial"/>
          <w:color w:val="292929"/>
          <w:sz w:val="14"/>
          <w:szCs w:val="14"/>
        </w:rPr>
        <w:t>Non-smoker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Religious Information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Religion: </w:t>
      </w:r>
      <w:r w:rsidRPr="00EF5FAF">
        <w:rPr>
          <w:rFonts w:ascii="Arial" w:hAnsi="Arial" w:cs="Arial"/>
          <w:color w:val="292929"/>
          <w:sz w:val="14"/>
          <w:szCs w:val="14"/>
        </w:rPr>
        <w:t>Hindu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Caste / Sub Caste: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Brahmin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Deshastha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(Caste No Bar) /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Rigvedi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Gothram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Vishwamitra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, Star /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Raasi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Not Specified,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Manglik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>Don't know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Location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Country: </w:t>
      </w:r>
      <w:r w:rsidRPr="00EF5FAF">
        <w:rPr>
          <w:rFonts w:ascii="Arial" w:hAnsi="Arial" w:cs="Arial"/>
          <w:color w:val="292929"/>
          <w:sz w:val="14"/>
          <w:szCs w:val="14"/>
        </w:rPr>
        <w:t>United States of America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City: </w:t>
      </w:r>
      <w:r w:rsidRPr="00EF5FAF">
        <w:rPr>
          <w:rFonts w:ascii="Arial" w:hAnsi="Arial" w:cs="Arial"/>
          <w:color w:val="292929"/>
          <w:sz w:val="14"/>
          <w:szCs w:val="14"/>
        </w:rPr>
        <w:t>Berkeley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State: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California,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Resident Status: </w:t>
      </w:r>
      <w:r w:rsidRPr="00EF5FAF">
        <w:rPr>
          <w:rFonts w:ascii="Arial" w:hAnsi="Arial" w:cs="Arial"/>
          <w:color w:val="292929"/>
          <w:sz w:val="14"/>
          <w:szCs w:val="14"/>
        </w:rPr>
        <w:t>Citizen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Citizenship: </w:t>
      </w:r>
      <w:r w:rsidRPr="00EF5FAF">
        <w:rPr>
          <w:rFonts w:ascii="Arial" w:hAnsi="Arial" w:cs="Arial"/>
          <w:color w:val="292929"/>
          <w:sz w:val="14"/>
          <w:szCs w:val="14"/>
        </w:rPr>
        <w:t>United States of America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Professional Information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Education: </w:t>
      </w:r>
      <w:r w:rsidRPr="00EF5FAF">
        <w:rPr>
          <w:rFonts w:ascii="Arial" w:hAnsi="Arial" w:cs="Arial"/>
          <w:color w:val="292929"/>
          <w:sz w:val="14"/>
          <w:szCs w:val="14"/>
        </w:rPr>
        <w:t>MSc IT / Computer Science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Education in Detail: </w:t>
      </w:r>
      <w:r w:rsidRPr="00EF5FAF">
        <w:rPr>
          <w:rFonts w:ascii="Arial" w:hAnsi="Arial" w:cs="Arial"/>
          <w:color w:val="292929"/>
          <w:sz w:val="14"/>
          <w:szCs w:val="14"/>
        </w:rPr>
        <w:t>BS Computer Science, then worked for a while before returning to higher studies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Occupation: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Student,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Occupation in Detail: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PhD student/ Fellowship,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Employed in: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Government/PSU,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Annual Income: </w:t>
      </w:r>
      <w:r w:rsidRPr="00EF5FAF">
        <w:rPr>
          <w:rFonts w:ascii="Arial" w:hAnsi="Arial" w:cs="Arial"/>
          <w:color w:val="292929"/>
          <w:sz w:val="14"/>
          <w:szCs w:val="14"/>
        </w:rPr>
        <w:t>Not Specified</w:t>
      </w:r>
      <w:r>
        <w:rPr>
          <w:rFonts w:ascii="Arial" w:hAnsi="Arial" w:cs="Arial"/>
          <w:color w:val="292929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Hobbies &amp; Interests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Hobbies: </w:t>
      </w:r>
      <w:r w:rsidRPr="00EF5FAF">
        <w:rPr>
          <w:rFonts w:ascii="Arial" w:hAnsi="Arial" w:cs="Arial"/>
          <w:color w:val="292929"/>
          <w:sz w:val="14"/>
          <w:szCs w:val="14"/>
        </w:rPr>
        <w:t>playing piano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Interests: </w:t>
      </w:r>
      <w:r w:rsidRPr="00EF5FAF">
        <w:rPr>
          <w:rFonts w:ascii="Arial" w:hAnsi="Arial" w:cs="Arial"/>
          <w:color w:val="292929"/>
          <w:sz w:val="14"/>
          <w:szCs w:val="14"/>
        </w:rPr>
        <w:t>Politics, Health &amp; fitness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Favorite Music: </w:t>
      </w:r>
      <w:r w:rsidRPr="00EF5FAF">
        <w:rPr>
          <w:rFonts w:ascii="Arial" w:hAnsi="Arial" w:cs="Arial"/>
          <w:color w:val="292929"/>
          <w:sz w:val="14"/>
          <w:szCs w:val="14"/>
        </w:rPr>
        <w:t>Hip-Hop, Rap, Techno, Jazz, Western classical, Pop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Sports/Fitness Activities: </w:t>
      </w:r>
      <w:r w:rsidRPr="00EF5FAF">
        <w:rPr>
          <w:rFonts w:ascii="Arial" w:hAnsi="Arial" w:cs="Arial"/>
          <w:color w:val="292929"/>
          <w:sz w:val="14"/>
          <w:szCs w:val="14"/>
        </w:rPr>
        <w:t>Cycling, Tennis, Jogging / walking, Weight lifting, soccer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Favorite Cuisine: </w:t>
      </w:r>
      <w:r w:rsidRPr="00EF5FAF">
        <w:rPr>
          <w:rFonts w:ascii="Arial" w:hAnsi="Arial" w:cs="Arial"/>
          <w:color w:val="292929"/>
          <w:sz w:val="14"/>
          <w:szCs w:val="14"/>
        </w:rPr>
        <w:t>South Indian, Thai, Punjabi, Italian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Preferred Dress Style: </w:t>
      </w:r>
      <w:r w:rsidRPr="00EF5FAF">
        <w:rPr>
          <w:rFonts w:ascii="Arial" w:hAnsi="Arial" w:cs="Arial"/>
          <w:color w:val="292929"/>
          <w:sz w:val="14"/>
          <w:szCs w:val="14"/>
        </w:rPr>
        <w:t>Casual wear, Western formal wear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Spoken Languages: </w:t>
      </w:r>
      <w:r w:rsidRPr="00EF5FAF">
        <w:rPr>
          <w:rFonts w:ascii="Arial" w:hAnsi="Arial" w:cs="Arial"/>
          <w:color w:val="292929"/>
          <w:sz w:val="14"/>
          <w:szCs w:val="14"/>
        </w:rPr>
        <w:t>English, Marathi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 </w:t>
      </w:r>
    </w:p>
    <w:p w14:paraId="0F2B1D66" w14:textId="77777777" w:rsidR="009D2F7D" w:rsidRDefault="009D2F7D" w:rsidP="009D2F7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C5DBF"/>
          <w:sz w:val="14"/>
          <w:szCs w:val="14"/>
        </w:rPr>
      </w:pPr>
    </w:p>
    <w:p w14:paraId="04138B4E" w14:textId="77777777" w:rsidR="009D2F7D" w:rsidRPr="002F6112" w:rsidRDefault="009D2F7D" w:rsidP="009D2F7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C5DBF"/>
          <w:sz w:val="14"/>
          <w:szCs w:val="14"/>
        </w:rPr>
      </w:pP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Family Details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: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Family Values: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Moderate,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Father's Status: </w:t>
      </w:r>
      <w:r w:rsidRPr="00EF5FAF">
        <w:rPr>
          <w:rFonts w:ascii="Arial" w:hAnsi="Arial" w:cs="Arial"/>
          <w:color w:val="292929"/>
          <w:sz w:val="14"/>
          <w:szCs w:val="14"/>
        </w:rPr>
        <w:t>Professor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Family Type: </w:t>
      </w:r>
      <w:r w:rsidRPr="00EF5FAF">
        <w:rPr>
          <w:rFonts w:ascii="Arial" w:hAnsi="Arial" w:cs="Arial"/>
          <w:color w:val="292929"/>
          <w:sz w:val="14"/>
          <w:szCs w:val="14"/>
        </w:rPr>
        <w:t>Nuclear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Mother's Status: </w:t>
      </w:r>
      <w:r w:rsidRPr="00EF5FAF">
        <w:rPr>
          <w:rFonts w:ascii="Arial" w:hAnsi="Arial" w:cs="Arial"/>
          <w:color w:val="292929"/>
          <w:sz w:val="14"/>
          <w:szCs w:val="14"/>
        </w:rPr>
        <w:t>homemaker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Family Status: </w:t>
      </w:r>
      <w:r w:rsidRPr="00EF5FAF">
        <w:rPr>
          <w:rFonts w:ascii="Arial" w:hAnsi="Arial" w:cs="Arial"/>
          <w:color w:val="292929"/>
          <w:sz w:val="14"/>
          <w:szCs w:val="14"/>
        </w:rPr>
        <w:t>Upper middle class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No of Brother(s): </w:t>
      </w:r>
      <w:r w:rsidRPr="00EF5FAF">
        <w:rPr>
          <w:rFonts w:ascii="Arial" w:hAnsi="Arial" w:cs="Arial"/>
          <w:color w:val="292929"/>
          <w:sz w:val="14"/>
          <w:szCs w:val="14"/>
        </w:rPr>
        <w:t>1 - Not Married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Ancestral Origin: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Not Specified,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No of Sister(s): </w:t>
      </w:r>
      <w:r w:rsidRPr="00EF5FAF">
        <w:rPr>
          <w:rFonts w:ascii="Arial" w:hAnsi="Arial" w:cs="Arial"/>
          <w:color w:val="292929"/>
          <w:sz w:val="14"/>
          <w:szCs w:val="14"/>
        </w:rPr>
        <w:t>None</w:t>
      </w:r>
      <w:r>
        <w:rPr>
          <w:rFonts w:ascii="Arial" w:hAnsi="Arial" w:cs="Arial"/>
          <w:b/>
          <w:bCs/>
          <w:color w:val="0C5DBF"/>
          <w:sz w:val="14"/>
          <w:szCs w:val="14"/>
        </w:rPr>
        <w:t xml:space="preserve"> </w:t>
      </w: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About our family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We are a close-knit family. We have been in the US for the last 30 years. His younger brother works in Chicago. We are </w:t>
      </w:r>
      <w:proofErr w:type="gramStart"/>
      <w:r w:rsidRPr="00EF5FAF">
        <w:rPr>
          <w:rFonts w:ascii="Arial" w:hAnsi="Arial" w:cs="Arial"/>
          <w:color w:val="292929"/>
          <w:sz w:val="14"/>
          <w:szCs w:val="14"/>
        </w:rPr>
        <w:t>well-connected</w:t>
      </w:r>
      <w:proofErr w:type="gramEnd"/>
      <w:r w:rsidRPr="00EF5FAF">
        <w:rPr>
          <w:rFonts w:ascii="Arial" w:hAnsi="Arial" w:cs="Arial"/>
          <w:color w:val="292929"/>
          <w:sz w:val="14"/>
          <w:szCs w:val="14"/>
        </w:rPr>
        <w:t xml:space="preserve"> with India, with siblings in Pune.</w:t>
      </w:r>
    </w:p>
    <w:p w14:paraId="7CD3DA1E" w14:textId="77777777" w:rsidR="009D2F7D" w:rsidRPr="00EF5FAF" w:rsidRDefault="009D2F7D" w:rsidP="009D2F7D">
      <w:pPr>
        <w:widowControl w:val="0"/>
        <w:autoSpaceDE w:val="0"/>
        <w:autoSpaceDN w:val="0"/>
        <w:adjustRightInd w:val="0"/>
        <w:rPr>
          <w:rFonts w:ascii="Arial" w:hAnsi="Arial" w:cs="Arial"/>
          <w:color w:val="292929"/>
          <w:sz w:val="14"/>
          <w:szCs w:val="14"/>
        </w:rPr>
      </w:pPr>
    </w:p>
    <w:p w14:paraId="6663A63C" w14:textId="77777777" w:rsidR="009D2F7D" w:rsidRPr="002F6112" w:rsidRDefault="009D2F7D" w:rsidP="009D2F7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C5DBF"/>
          <w:sz w:val="14"/>
          <w:szCs w:val="14"/>
        </w:rPr>
      </w:pPr>
      <w:r w:rsidRPr="00EF5FAF">
        <w:rPr>
          <w:rFonts w:ascii="Arial" w:hAnsi="Arial" w:cs="Arial"/>
          <w:b/>
          <w:bCs/>
          <w:color w:val="39983C"/>
          <w:sz w:val="14"/>
          <w:szCs w:val="14"/>
        </w:rPr>
        <w:t>PARTNER PREFERENCE</w:t>
      </w:r>
    </w:p>
    <w:p w14:paraId="17ED3706" w14:textId="77777777" w:rsidR="009D2F7D" w:rsidRPr="00EF5FAF" w:rsidRDefault="009D2F7D" w:rsidP="009D2F7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14"/>
          <w:szCs w:val="14"/>
        </w:rPr>
      </w:pP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Basic &amp; Religious Preferences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</w:p>
    <w:p w14:paraId="026491E3" w14:textId="77777777" w:rsidR="009D2F7D" w:rsidRPr="002F6112" w:rsidRDefault="009D2F7D" w:rsidP="009D2F7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14"/>
          <w:szCs w:val="14"/>
        </w:rPr>
      </w:pP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Brides's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 Age: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24 – 30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Yrs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Height: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5 Ft - 6 Ft / 152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Cms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- 183 </w:t>
      </w:r>
      <w:proofErr w:type="spellStart"/>
      <w:proofErr w:type="gramStart"/>
      <w:r w:rsidRPr="00EF5FAF">
        <w:rPr>
          <w:rFonts w:ascii="Arial" w:hAnsi="Arial" w:cs="Arial"/>
          <w:color w:val="292929"/>
          <w:sz w:val="14"/>
          <w:szCs w:val="14"/>
        </w:rPr>
        <w:t>Cms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 xml:space="preserve"> </w:t>
      </w:r>
      <w:r>
        <w:rPr>
          <w:rFonts w:ascii="Arial" w:hAnsi="Arial" w:cs="Arial"/>
          <w:color w:val="535353"/>
          <w:sz w:val="14"/>
          <w:szCs w:val="14"/>
        </w:rPr>
        <w:t>,</w:t>
      </w:r>
      <w:proofErr w:type="gramEnd"/>
      <w:r>
        <w:rPr>
          <w:rFonts w:ascii="Arial" w:hAnsi="Arial" w:cs="Arial"/>
          <w:color w:val="535353"/>
          <w:sz w:val="14"/>
          <w:szCs w:val="14"/>
        </w:rPr>
        <w:t xml:space="preserve">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Physical Status: </w:t>
      </w:r>
      <w:r w:rsidRPr="00EF5FAF">
        <w:rPr>
          <w:rFonts w:ascii="Arial" w:hAnsi="Arial" w:cs="Arial"/>
          <w:color w:val="292929"/>
          <w:sz w:val="14"/>
          <w:szCs w:val="14"/>
        </w:rPr>
        <w:t>Normal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Eating Habits: </w:t>
      </w:r>
      <w:r w:rsidRPr="00EF5FAF">
        <w:rPr>
          <w:rFonts w:ascii="Arial" w:hAnsi="Arial" w:cs="Arial"/>
          <w:color w:val="292929"/>
          <w:sz w:val="14"/>
          <w:szCs w:val="14"/>
        </w:rPr>
        <w:t>Doesn't matter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Smoking Habits: </w:t>
      </w:r>
      <w:r w:rsidRPr="00EF5FAF">
        <w:rPr>
          <w:rFonts w:ascii="Arial" w:hAnsi="Arial" w:cs="Arial"/>
          <w:color w:val="292929"/>
          <w:sz w:val="14"/>
          <w:szCs w:val="14"/>
        </w:rPr>
        <w:t>Non-smoker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Drinking Habits: </w:t>
      </w:r>
      <w:r w:rsidRPr="00EF5FAF">
        <w:rPr>
          <w:rFonts w:ascii="Arial" w:hAnsi="Arial" w:cs="Arial"/>
          <w:color w:val="292929"/>
          <w:sz w:val="14"/>
          <w:szCs w:val="14"/>
        </w:rPr>
        <w:t>Doesn't matter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Religion: </w:t>
      </w:r>
      <w:r w:rsidRPr="00EF5FAF">
        <w:rPr>
          <w:rFonts w:ascii="Arial" w:hAnsi="Arial" w:cs="Arial"/>
          <w:color w:val="292929"/>
          <w:sz w:val="14"/>
          <w:szCs w:val="14"/>
        </w:rPr>
        <w:t>Hindu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Mother Tongue: </w:t>
      </w:r>
      <w:r w:rsidRPr="00EF5FAF">
        <w:rPr>
          <w:rFonts w:ascii="Arial" w:hAnsi="Arial" w:cs="Arial"/>
          <w:color w:val="292929"/>
          <w:sz w:val="14"/>
          <w:szCs w:val="14"/>
        </w:rPr>
        <w:t>Any Mother Tongue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Caste: </w:t>
      </w:r>
      <w:r w:rsidRPr="00EF5FAF">
        <w:rPr>
          <w:rFonts w:ascii="Arial" w:hAnsi="Arial" w:cs="Arial"/>
          <w:color w:val="292929"/>
          <w:sz w:val="14"/>
          <w:szCs w:val="14"/>
        </w:rPr>
        <w:t>Any Caste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Sub Caste: </w:t>
      </w:r>
      <w:r w:rsidRPr="00EF5FAF">
        <w:rPr>
          <w:rFonts w:ascii="Arial" w:hAnsi="Arial" w:cs="Arial"/>
          <w:color w:val="292929"/>
          <w:sz w:val="14"/>
          <w:szCs w:val="14"/>
        </w:rPr>
        <w:t>Any Sub Caste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Gothram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 xml:space="preserve">All (Except my </w:t>
      </w:r>
      <w:proofErr w:type="spellStart"/>
      <w:r w:rsidRPr="00EF5FAF">
        <w:rPr>
          <w:rFonts w:ascii="Arial" w:hAnsi="Arial" w:cs="Arial"/>
          <w:color w:val="292929"/>
          <w:sz w:val="14"/>
          <w:szCs w:val="14"/>
        </w:rPr>
        <w:t>gothra</w:t>
      </w:r>
      <w:proofErr w:type="spellEnd"/>
      <w:r w:rsidRPr="00EF5FAF">
        <w:rPr>
          <w:rFonts w:ascii="Arial" w:hAnsi="Arial" w:cs="Arial"/>
          <w:color w:val="292929"/>
          <w:sz w:val="14"/>
          <w:szCs w:val="14"/>
        </w:rPr>
        <w:t>)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Star:  </w:t>
      </w:r>
      <w:r w:rsidRPr="00EF5FAF">
        <w:rPr>
          <w:rFonts w:ascii="Arial" w:hAnsi="Arial" w:cs="Arial"/>
          <w:color w:val="292929"/>
          <w:sz w:val="14"/>
          <w:szCs w:val="14"/>
        </w:rPr>
        <w:t>Any Star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</w:t>
      </w:r>
      <w:proofErr w:type="spellStart"/>
      <w:r w:rsidRPr="00EF5FAF">
        <w:rPr>
          <w:rFonts w:ascii="Arial" w:hAnsi="Arial" w:cs="Arial"/>
          <w:color w:val="535353"/>
          <w:sz w:val="14"/>
          <w:szCs w:val="14"/>
        </w:rPr>
        <w:t>Manglik</w:t>
      </w:r>
      <w:proofErr w:type="spellEnd"/>
      <w:r w:rsidRPr="00EF5FAF">
        <w:rPr>
          <w:rFonts w:ascii="Arial" w:hAnsi="Arial" w:cs="Arial"/>
          <w:color w:val="535353"/>
          <w:sz w:val="14"/>
          <w:szCs w:val="14"/>
        </w:rPr>
        <w:t xml:space="preserve">: </w:t>
      </w:r>
      <w:r w:rsidRPr="00EF5FAF">
        <w:rPr>
          <w:rFonts w:ascii="Arial" w:hAnsi="Arial" w:cs="Arial"/>
          <w:color w:val="292929"/>
          <w:sz w:val="14"/>
          <w:szCs w:val="14"/>
        </w:rPr>
        <w:t>Doesn't matter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Education: </w:t>
      </w:r>
      <w:r w:rsidRPr="00EF5FAF">
        <w:rPr>
          <w:rFonts w:ascii="Arial" w:hAnsi="Arial" w:cs="Arial"/>
          <w:color w:val="292929"/>
          <w:sz w:val="14"/>
          <w:szCs w:val="14"/>
        </w:rPr>
        <w:t>Any Degree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Occupation: </w:t>
      </w:r>
      <w:r w:rsidRPr="00EF5FAF">
        <w:rPr>
          <w:rFonts w:ascii="Arial" w:hAnsi="Arial" w:cs="Arial"/>
          <w:color w:val="292929"/>
          <w:sz w:val="14"/>
          <w:szCs w:val="14"/>
        </w:rPr>
        <w:t>Any Occupation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Annual Income: </w:t>
      </w:r>
      <w:r w:rsidRPr="00EF5FAF">
        <w:rPr>
          <w:rFonts w:ascii="Arial" w:hAnsi="Arial" w:cs="Arial"/>
          <w:color w:val="292929"/>
          <w:sz w:val="14"/>
          <w:szCs w:val="14"/>
        </w:rPr>
        <w:t>Any Income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, 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Citizenship: </w:t>
      </w:r>
      <w:r w:rsidRPr="00EF5FAF">
        <w:rPr>
          <w:rFonts w:ascii="Arial" w:hAnsi="Arial" w:cs="Arial"/>
          <w:color w:val="292929"/>
          <w:sz w:val="14"/>
          <w:szCs w:val="14"/>
        </w:rPr>
        <w:t>Any Citizenship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Country: </w:t>
      </w:r>
      <w:r w:rsidRPr="00EF5FAF">
        <w:rPr>
          <w:rFonts w:ascii="Arial" w:hAnsi="Arial" w:cs="Arial"/>
          <w:color w:val="292929"/>
          <w:sz w:val="14"/>
          <w:szCs w:val="14"/>
        </w:rPr>
        <w:t>United States of America, (India)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Residing State: </w:t>
      </w:r>
      <w:r w:rsidRPr="00EF5FAF">
        <w:rPr>
          <w:rFonts w:ascii="Arial" w:hAnsi="Arial" w:cs="Arial"/>
          <w:color w:val="292929"/>
          <w:sz w:val="14"/>
          <w:szCs w:val="14"/>
        </w:rPr>
        <w:t>Any, Any</w:t>
      </w:r>
      <w:r w:rsidRPr="00EF5FAF">
        <w:rPr>
          <w:rFonts w:ascii="Arial" w:hAnsi="Arial" w:cs="Arial"/>
          <w:color w:val="535353"/>
          <w:sz w:val="14"/>
          <w:szCs w:val="14"/>
        </w:rPr>
        <w:t xml:space="preserve">, Residing City: </w:t>
      </w:r>
      <w:r w:rsidRPr="00EF5FAF">
        <w:rPr>
          <w:rFonts w:ascii="Arial" w:hAnsi="Arial" w:cs="Arial"/>
          <w:color w:val="292929"/>
          <w:sz w:val="14"/>
          <w:szCs w:val="14"/>
        </w:rPr>
        <w:t>Any City</w:t>
      </w:r>
      <w:r>
        <w:rPr>
          <w:rFonts w:ascii="Arial" w:hAnsi="Arial" w:cs="Arial"/>
          <w:color w:val="292929"/>
          <w:sz w:val="14"/>
          <w:szCs w:val="14"/>
        </w:rPr>
        <w:t xml:space="preserve"> </w:t>
      </w:r>
    </w:p>
    <w:p w14:paraId="673D677C" w14:textId="77777777" w:rsidR="009D2F7D" w:rsidRPr="00EF5FAF" w:rsidRDefault="009D2F7D" w:rsidP="009D2F7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535353"/>
          <w:sz w:val="14"/>
          <w:szCs w:val="14"/>
        </w:rPr>
      </w:pPr>
      <w:r w:rsidRPr="00EF5FAF">
        <w:rPr>
          <w:rFonts w:ascii="Arial" w:hAnsi="Arial" w:cs="Arial"/>
          <w:b/>
          <w:bCs/>
          <w:color w:val="535353"/>
          <w:sz w:val="14"/>
          <w:szCs w:val="14"/>
        </w:rPr>
        <w:t>What we are looking for</w:t>
      </w:r>
      <w:r>
        <w:rPr>
          <w:rFonts w:ascii="Arial" w:hAnsi="Arial" w:cs="Arial"/>
          <w:b/>
          <w:bCs/>
          <w:color w:val="535353"/>
          <w:sz w:val="14"/>
          <w:szCs w:val="14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560"/>
      </w:tblGrid>
      <w:tr w:rsidR="009D2F7D" w:rsidRPr="00EF5FAF" w14:paraId="43749B80" w14:textId="77777777" w:rsidTr="009D2F7D">
        <w:tc>
          <w:tcPr>
            <w:tcW w:w="14560" w:type="dxa"/>
            <w:vAlign w:val="center"/>
          </w:tcPr>
          <w:p w14:paraId="39B7FED4" w14:textId="77777777" w:rsidR="009D2F7D" w:rsidRPr="00EF5FAF" w:rsidRDefault="009D2F7D" w:rsidP="009D2F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92929"/>
                <w:sz w:val="14"/>
                <w:szCs w:val="14"/>
              </w:rPr>
            </w:pPr>
            <w:r w:rsidRPr="00EF5FAF">
              <w:rPr>
                <w:rFonts w:ascii="Arial" w:hAnsi="Arial" w:cs="Arial"/>
                <w:color w:val="292929"/>
                <w:sz w:val="14"/>
                <w:szCs w:val="14"/>
              </w:rPr>
              <w:t xml:space="preserve">Must be willing to live in the US. Prefer someone who spent many years in the USA. </w:t>
            </w:r>
          </w:p>
          <w:p w14:paraId="62B7E261" w14:textId="77777777" w:rsidR="009D2F7D" w:rsidRPr="00EF5FAF" w:rsidRDefault="009D2F7D" w:rsidP="009D2F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292929"/>
                <w:sz w:val="14"/>
                <w:szCs w:val="14"/>
              </w:rPr>
            </w:pPr>
            <w:r w:rsidRPr="00EF5FAF">
              <w:rPr>
                <w:rFonts w:ascii="Arial" w:hAnsi="Arial" w:cs="Arial"/>
                <w:color w:val="292929"/>
                <w:sz w:val="14"/>
                <w:szCs w:val="14"/>
              </w:rPr>
              <w:t>We hope to find someone who has a happy disposition and understanding nature.</w:t>
            </w:r>
          </w:p>
        </w:tc>
      </w:tr>
    </w:tbl>
    <w:p w14:paraId="6B7E456E" w14:textId="77777777" w:rsidR="009D2F7D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63A752F" w14:textId="77777777" w:rsidR="009D2F7D" w:rsidRPr="003B38D8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Rules for </w:t>
      </w:r>
      <w:proofErr w:type="gramStart"/>
      <w:r w:rsidRPr="003B38D8">
        <w:rPr>
          <w:rFonts w:ascii="Times New Roman" w:hAnsi="Times New Roman"/>
          <w:i/>
          <w:color w:val="1A1A1A"/>
          <w:sz w:val="14"/>
          <w:szCs w:val="14"/>
        </w:rPr>
        <w:t>parents</w:t>
      </w:r>
      <w:proofErr w:type="gramEnd"/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 involvement: </w:t>
      </w:r>
    </w:p>
    <w:p w14:paraId="6BAE7F63" w14:textId="77777777" w:rsidR="009D2F7D" w:rsidRPr="003B38D8" w:rsidRDefault="009D2F7D" w:rsidP="009D2F7D">
      <w:pPr>
        <w:pStyle w:val="ListParagraph"/>
        <w:rPr>
          <w:sz w:val="14"/>
          <w:szCs w:val="14"/>
        </w:rPr>
      </w:pPr>
    </w:p>
    <w:p w14:paraId="2059E7B6" w14:textId="77777777" w:rsidR="009D2F7D" w:rsidRPr="003B38D8" w:rsidRDefault="009D2F7D" w:rsidP="009D2F7D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Every on Sunday, both Vivek and mom and dad go through the people and filter those that are likely candidates.  </w:t>
      </w:r>
    </w:p>
    <w:p w14:paraId="341AF694" w14:textId="77777777" w:rsidR="009D2F7D" w:rsidRPr="003B38D8" w:rsidRDefault="009D2F7D" w:rsidP="009D2F7D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Have a call with me to discuss “yes”, “no”, “maybe”.  For those that are “yes”, respond within two weeks. For those that are “no”, respond giving one of the stock </w:t>
      </w:r>
      <w:proofErr w:type="gramStart"/>
      <w:r w:rsidRPr="003B38D8">
        <w:rPr>
          <w:sz w:val="14"/>
          <w:szCs w:val="14"/>
        </w:rPr>
        <w:t>responses(</w:t>
      </w:r>
      <w:proofErr w:type="gramEnd"/>
      <w:r w:rsidRPr="003B38D8">
        <w:rPr>
          <w:sz w:val="14"/>
          <w:szCs w:val="14"/>
        </w:rPr>
        <w:t xml:space="preserve">“looking for U.S. citizens” ,  “not what we are looking for”).  </w:t>
      </w:r>
    </w:p>
    <w:p w14:paraId="09724DDB" w14:textId="77777777" w:rsidR="009D2F7D" w:rsidRPr="003B38D8" w:rsidRDefault="009D2F7D" w:rsidP="009D2F7D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>If pictures are as</w:t>
      </w:r>
      <w:r>
        <w:rPr>
          <w:sz w:val="14"/>
          <w:szCs w:val="14"/>
        </w:rPr>
        <w:t>ked for, give only 3 additional</w:t>
      </w:r>
      <w:r w:rsidRPr="003B38D8">
        <w:rPr>
          <w:sz w:val="14"/>
          <w:szCs w:val="14"/>
        </w:rPr>
        <w:t xml:space="preserve"> pictures. These should be the same for each person that requests.</w:t>
      </w:r>
    </w:p>
    <w:p w14:paraId="012185FB" w14:textId="77777777" w:rsidR="009D2F7D" w:rsidRPr="003B38D8" w:rsidRDefault="009D2F7D" w:rsidP="009D2F7D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>In the initial interest</w:t>
      </w:r>
      <w:r>
        <w:rPr>
          <w:sz w:val="14"/>
          <w:szCs w:val="14"/>
        </w:rPr>
        <w:t xml:space="preserve"> by parents, </w:t>
      </w:r>
      <w:r w:rsidRPr="003B38D8">
        <w:rPr>
          <w:sz w:val="14"/>
          <w:szCs w:val="14"/>
        </w:rPr>
        <w:t xml:space="preserve">do not try to sell yourself and me at all.  Just answer the questions that are asked. They can already </w:t>
      </w:r>
      <w:proofErr w:type="spellStart"/>
      <w:r w:rsidRPr="003B38D8">
        <w:rPr>
          <w:sz w:val="14"/>
          <w:szCs w:val="14"/>
        </w:rPr>
        <w:t>google</w:t>
      </w:r>
      <w:proofErr w:type="spellEnd"/>
      <w:r w:rsidRPr="003B38D8">
        <w:rPr>
          <w:sz w:val="14"/>
          <w:szCs w:val="14"/>
        </w:rPr>
        <w:t xml:space="preserve"> things about you to figure out whether you are a “Professor at the University of Illinois”. </w:t>
      </w:r>
    </w:p>
    <w:p w14:paraId="7E1DA33B" w14:textId="77777777" w:rsidR="009D2F7D" w:rsidRPr="003B38D8" w:rsidRDefault="009D2F7D" w:rsidP="009D2F7D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When the mother is talking, please have mom talk to her directly.  I don’t want dad talking to the mother.   </w:t>
      </w:r>
    </w:p>
    <w:p w14:paraId="520BFF5A" w14:textId="77777777" w:rsidR="009D2F7D" w:rsidRPr="003B38D8" w:rsidRDefault="009D2F7D" w:rsidP="009D2F7D">
      <w:pPr>
        <w:pStyle w:val="ListParagraph"/>
        <w:numPr>
          <w:ilvl w:val="0"/>
          <w:numId w:val="12"/>
        </w:numPr>
        <w:rPr>
          <w:sz w:val="14"/>
          <w:szCs w:val="14"/>
        </w:rPr>
      </w:pPr>
      <w:r>
        <w:rPr>
          <w:sz w:val="14"/>
          <w:szCs w:val="14"/>
        </w:rPr>
        <w:t>Also,</w:t>
      </w:r>
      <w:r w:rsidRPr="003B38D8">
        <w:rPr>
          <w:sz w:val="14"/>
          <w:szCs w:val="14"/>
        </w:rPr>
        <w:t xml:space="preserve"> I want mom’s signature to be on some of the emails. </w:t>
      </w:r>
    </w:p>
    <w:p w14:paraId="314FFAE2" w14:textId="77777777" w:rsidR="009D2F7D" w:rsidRPr="003B38D8" w:rsidRDefault="009D2F7D" w:rsidP="009D2F7D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When asked about specific information about me, such as “what I’m </w:t>
      </w:r>
      <w:proofErr w:type="gramStart"/>
      <w:r w:rsidRPr="003B38D8">
        <w:rPr>
          <w:sz w:val="14"/>
          <w:szCs w:val="14"/>
        </w:rPr>
        <w:t>doing ,</w:t>
      </w:r>
      <w:proofErr w:type="gramEnd"/>
      <w:r w:rsidRPr="003B38D8">
        <w:rPr>
          <w:sz w:val="14"/>
          <w:szCs w:val="14"/>
        </w:rPr>
        <w:t xml:space="preserve"> plans for the future”,  say vehemently that  “Vivek will tell more about this” </w:t>
      </w:r>
    </w:p>
    <w:p w14:paraId="64588C1D" w14:textId="77777777" w:rsidR="009D2F7D" w:rsidRPr="003B38D8" w:rsidRDefault="009D2F7D" w:rsidP="009D2F7D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>Before getting involved in a phone call, please let me know about it!</w:t>
      </w:r>
    </w:p>
    <w:p w14:paraId="34041079" w14:textId="77777777" w:rsidR="009D2F7D" w:rsidRPr="00B428AF" w:rsidRDefault="009D2F7D" w:rsidP="009D2F7D">
      <w:pPr>
        <w:pStyle w:val="ListParagraph"/>
        <w:numPr>
          <w:ilvl w:val="0"/>
          <w:numId w:val="12"/>
        </w:numPr>
        <w:rPr>
          <w:sz w:val="14"/>
          <w:szCs w:val="14"/>
        </w:rPr>
      </w:pPr>
      <w:r w:rsidRPr="003B38D8">
        <w:rPr>
          <w:sz w:val="14"/>
          <w:szCs w:val="14"/>
        </w:rPr>
        <w:t xml:space="preserve">Before starting an email exchange (even if they need a response quickly), please let me know about it!  Let me know about specific questions you might have.  </w:t>
      </w:r>
    </w:p>
    <w:p w14:paraId="1AF8C6EE" w14:textId="77777777" w:rsidR="009D2F7D" w:rsidRPr="00B428AF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Stock Responses: </w:t>
      </w:r>
    </w:p>
    <w:p w14:paraId="54F44B30" w14:textId="77777777" w:rsidR="009D2F7D" w:rsidRPr="00B428AF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Interests:  </w:t>
      </w:r>
    </w:p>
    <w:p w14:paraId="3AF54927" w14:textId="77777777" w:rsidR="009D2F7D" w:rsidRPr="003B38D8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i/>
          <w:color w:val="1A1A1A"/>
          <w:sz w:val="14"/>
          <w:szCs w:val="14"/>
        </w:rPr>
      </w:pPr>
      <w:proofErr w:type="spellStart"/>
      <w:r w:rsidRPr="003B38D8">
        <w:rPr>
          <w:rFonts w:ascii="Times New Roman" w:hAnsi="Times New Roman"/>
          <w:i/>
          <w:color w:val="1A1A1A"/>
          <w:sz w:val="14"/>
          <w:szCs w:val="14"/>
        </w:rPr>
        <w:t>Mgmt</w:t>
      </w:r>
      <w:proofErr w:type="spellEnd"/>
      <w:r w:rsidRPr="003B38D8">
        <w:rPr>
          <w:rFonts w:ascii="Times New Roman" w:hAnsi="Times New Roman"/>
          <w:i/>
          <w:color w:val="1A1A1A"/>
          <w:sz w:val="14"/>
          <w:szCs w:val="14"/>
        </w:rPr>
        <w:t xml:space="preserve">: </w:t>
      </w:r>
    </w:p>
    <w:p w14:paraId="6F043967" w14:textId="77777777" w:rsidR="009D2F7D" w:rsidRPr="00EF5FAF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Every weekend, set aside some time for responding. </w:t>
      </w:r>
    </w:p>
    <w:p w14:paraId="101B1543" w14:textId="77777777" w:rsidR="009D2F7D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Every night, check new interests and add on to list.  </w:t>
      </w:r>
    </w:p>
    <w:p w14:paraId="7A0B7418" w14:textId="77777777" w:rsidR="009D2F7D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talk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to parents </w:t>
      </w:r>
    </w:p>
    <w:p w14:paraId="2471A4DF" w14:textId="77777777" w:rsidR="009D2F7D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6CEC512" w14:textId="77777777" w:rsidR="009D2F7D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Dating guide: </w:t>
      </w:r>
    </w:p>
    <w:p w14:paraId="356B1703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Don’t talk about past relationships </w:t>
      </w:r>
    </w:p>
    <w:p w14:paraId="685E8EE7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Know when to hold hands, when to show affection, when to kiss </w:t>
      </w:r>
    </w:p>
    <w:p w14:paraId="0E9D1255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Listen carefully to conversation </w:t>
      </w:r>
    </w:p>
    <w:p w14:paraId="3AD4F543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Don’t say anything negative about girl, even if she says negative to you. </w:t>
      </w:r>
    </w:p>
    <w:p w14:paraId="16D1CF87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Stay calm in tough situations </w:t>
      </w:r>
    </w:p>
    <w:p w14:paraId="0A132CC3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Be happy and smile, act like you are having fun </w:t>
      </w:r>
    </w:p>
    <w:p w14:paraId="1CA8E998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Add </w:t>
      </w:r>
      <w:proofErr w:type="spellStart"/>
      <w:r>
        <w:rPr>
          <w:rFonts w:ascii="Times New Roman" w:hAnsi="Times New Roman"/>
          <w:color w:val="1A1A1A"/>
          <w:sz w:val="14"/>
          <w:szCs w:val="14"/>
        </w:rPr>
        <w:t>humour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every now and then </w:t>
      </w:r>
    </w:p>
    <w:p w14:paraId="17161AE7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Connecting/find common ground </w:t>
      </w:r>
    </w:p>
    <w:p w14:paraId="4612C99D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Understand married life </w:t>
      </w:r>
    </w:p>
    <w:p w14:paraId="59CD60A1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Send flowers to show you care, when interested. </w:t>
      </w:r>
    </w:p>
    <w:p w14:paraId="3700DD1A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Be intentional with what you are saying, make sure you organize your thoughts </w:t>
      </w:r>
    </w:p>
    <w:p w14:paraId="372EF567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Shout to look confident </w:t>
      </w:r>
    </w:p>
    <w:p w14:paraId="1F894AC9" w14:textId="77777777" w:rsidR="009D2F7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Avoid talking too long on phone, keep dates short and simple </w:t>
      </w:r>
    </w:p>
    <w:p w14:paraId="7106B6BE" w14:textId="77777777" w:rsidR="009D2F7D" w:rsidRPr="004E7B1D" w:rsidRDefault="009D2F7D" w:rsidP="009D2F7D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Remember that a girl’s mind can’t forget things often</w:t>
      </w:r>
    </w:p>
    <w:p w14:paraId="299D79EE" w14:textId="77777777" w:rsidR="009D2F7D" w:rsidRDefault="009D2F7D" w:rsidP="009D2F7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Channels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195B7050" w14:textId="77777777" w:rsidR="009D2F7D" w:rsidRPr="004E7B1D" w:rsidRDefault="009D2F7D" w:rsidP="009D2F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 w:rsidRPr="004E7B1D">
        <w:rPr>
          <w:rFonts w:ascii="Times New Roman" w:hAnsi="Times New Roman"/>
          <w:color w:val="1A1A1A"/>
          <w:sz w:val="14"/>
          <w:szCs w:val="14"/>
        </w:rPr>
        <w:t xml:space="preserve">Match  </w:t>
      </w:r>
    </w:p>
    <w:p w14:paraId="63F06029" w14:textId="77777777" w:rsidR="009D2F7D" w:rsidRDefault="009D2F7D" w:rsidP="009D2F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Matrimony </w:t>
      </w:r>
    </w:p>
    <w:p w14:paraId="17A60074" w14:textId="77777777" w:rsidR="009D2F7D" w:rsidRDefault="009D2F7D" w:rsidP="009D2F7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Eharmony</w:t>
      </w:r>
      <w:proofErr w:type="spellEnd"/>
    </w:p>
    <w:p w14:paraId="2381373C" w14:textId="342C9A04" w:rsidR="009D6200" w:rsidRPr="00430530" w:rsidRDefault="009D2F7D" w:rsidP="00E447D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r>
        <w:rPr>
          <w:rFonts w:ascii="Times New Roman" w:hAnsi="Times New Roman"/>
          <w:color w:val="1A1A1A"/>
          <w:sz w:val="14"/>
          <w:szCs w:val="14"/>
        </w:rPr>
        <w:t>CoffeeMeetsBagel</w:t>
      </w:r>
      <w:proofErr w:type="spell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18A56E0" w14:textId="77777777" w:rsidR="009D2F7D" w:rsidRDefault="009D2F7D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A88E246" w14:textId="60B7FB13" w:rsidR="009D6200" w:rsidRDefault="004F39EE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General </w:t>
      </w:r>
      <w:r w:rsidR="00246F9A">
        <w:rPr>
          <w:rFonts w:ascii="Times New Roman" w:hAnsi="Times New Roman"/>
          <w:b/>
          <w:i/>
          <w:color w:val="1A1A1A"/>
          <w:sz w:val="14"/>
          <w:szCs w:val="14"/>
        </w:rPr>
        <w:t>Goal</w:t>
      </w:r>
      <w:r w:rsidR="00ED6B2D">
        <w:rPr>
          <w:rFonts w:ascii="Times New Roman" w:hAnsi="Times New Roman"/>
          <w:b/>
          <w:i/>
          <w:color w:val="1A1A1A"/>
          <w:sz w:val="14"/>
          <w:szCs w:val="14"/>
        </w:rPr>
        <w:t xml:space="preserve"> for work</w:t>
      </w:r>
      <w:r w:rsidR="00B23B3A">
        <w:rPr>
          <w:rFonts w:ascii="Times New Roman" w:hAnsi="Times New Roman"/>
          <w:color w:val="1A1A1A"/>
          <w:sz w:val="14"/>
          <w:szCs w:val="14"/>
        </w:rPr>
        <w:t xml:space="preserve">:  Graduate in </w:t>
      </w:r>
      <w:r w:rsidR="00790180">
        <w:rPr>
          <w:rFonts w:ascii="Times New Roman" w:hAnsi="Times New Roman"/>
          <w:color w:val="1A1A1A"/>
          <w:sz w:val="14"/>
          <w:szCs w:val="14"/>
        </w:rPr>
        <w:t>6 months</w:t>
      </w:r>
      <w:r w:rsidR="009D6200">
        <w:rPr>
          <w:rFonts w:ascii="Times New Roman" w:hAnsi="Times New Roman"/>
          <w:color w:val="1A1A1A"/>
          <w:sz w:val="14"/>
          <w:szCs w:val="14"/>
        </w:rPr>
        <w:t xml:space="preserve">. </w:t>
      </w:r>
    </w:p>
    <w:p w14:paraId="685BB9E4" w14:textId="77777777" w:rsidR="00E447DA" w:rsidRDefault="00E447DA" w:rsidP="00E447DA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4F23EA7" w14:textId="139CBBDB" w:rsidR="005D3D66" w:rsidRDefault="00B23B3A" w:rsidP="00B23B3A">
      <w:pPr>
        <w:widowControl w:val="0"/>
        <w:tabs>
          <w:tab w:val="left" w:pos="2027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Longer-term goals</w:t>
      </w:r>
      <w:r w:rsidR="00547541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DE611B">
        <w:rPr>
          <w:rFonts w:ascii="Times New Roman" w:hAnsi="Times New Roman"/>
          <w:color w:val="1A1A1A"/>
          <w:sz w:val="14"/>
          <w:szCs w:val="14"/>
        </w:rPr>
        <w:t>(listen to what’s going on around you)</w:t>
      </w:r>
      <w:r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F40352">
        <w:rPr>
          <w:rFonts w:ascii="Times New Roman" w:hAnsi="Times New Roman"/>
          <w:color w:val="1A1A1A"/>
          <w:sz w:val="14"/>
          <w:szCs w:val="14"/>
        </w:rPr>
        <w:t xml:space="preserve">Current state: HPC skills are important in a variety of fields. </w:t>
      </w:r>
      <w:r w:rsidR="005D3D66">
        <w:rPr>
          <w:rFonts w:ascii="Times New Roman" w:hAnsi="Times New Roman"/>
          <w:color w:val="1A1A1A"/>
          <w:sz w:val="14"/>
          <w:szCs w:val="14"/>
        </w:rPr>
        <w:t>I am interested in continuing showing that my ideas are good, and developing my resume to be a leader in a company.</w:t>
      </w:r>
      <w:r w:rsidR="00E07394">
        <w:rPr>
          <w:rFonts w:ascii="Times New Roman" w:hAnsi="Times New Roman"/>
          <w:color w:val="1A1A1A"/>
          <w:sz w:val="14"/>
          <w:szCs w:val="14"/>
        </w:rPr>
        <w:t xml:space="preserve"> I would like to make impacts for HPC in industry. I think a f</w:t>
      </w:r>
      <w:r w:rsidR="00547541">
        <w:rPr>
          <w:rFonts w:ascii="Times New Roman" w:hAnsi="Times New Roman"/>
          <w:color w:val="1A1A1A"/>
          <w:sz w:val="14"/>
          <w:szCs w:val="14"/>
        </w:rPr>
        <w:t xml:space="preserve">inancial company is ideal. </w:t>
      </w:r>
    </w:p>
    <w:p w14:paraId="4F38AB9F" w14:textId="77777777" w:rsidR="00790180" w:rsidRDefault="00790180" w:rsidP="00790180">
      <w:pPr>
        <w:widowControl w:val="0"/>
        <w:tabs>
          <w:tab w:val="left" w:pos="2027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F7077A9" w14:textId="1002BB29" w:rsidR="005D3D66" w:rsidRPr="00E07394" w:rsidRDefault="00F40352" w:rsidP="00E07394">
      <w:pPr>
        <w:widowControl w:val="0"/>
        <w:tabs>
          <w:tab w:val="left" w:pos="2027"/>
        </w:tabs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Break down the goal: </w:t>
      </w:r>
      <w:r w:rsidR="00373CD5" w:rsidRPr="00246F9A">
        <w:rPr>
          <w:rFonts w:ascii="Times New Roman" w:hAnsi="Times New Roman"/>
          <w:color w:val="1A1A1A"/>
          <w:sz w:val="14"/>
          <w:szCs w:val="14"/>
        </w:rPr>
        <w:t>To do t</w:t>
      </w:r>
      <w:r w:rsidR="00246F9A">
        <w:rPr>
          <w:rFonts w:ascii="Times New Roman" w:hAnsi="Times New Roman"/>
          <w:color w:val="1A1A1A"/>
          <w:sz w:val="14"/>
          <w:szCs w:val="14"/>
        </w:rPr>
        <w:t xml:space="preserve">his, </w:t>
      </w:r>
      <w:r>
        <w:rPr>
          <w:rFonts w:ascii="Times New Roman" w:hAnsi="Times New Roman"/>
          <w:color w:val="1A1A1A"/>
          <w:sz w:val="14"/>
          <w:szCs w:val="14"/>
        </w:rPr>
        <w:t xml:space="preserve">… </w:t>
      </w:r>
      <w:r w:rsidR="00CC4EC9">
        <w:rPr>
          <w:rFonts w:ascii="Times New Roman" w:hAnsi="Times New Roman"/>
          <w:color w:val="1A1A1A"/>
          <w:sz w:val="14"/>
          <w:szCs w:val="14"/>
        </w:rPr>
        <w:t xml:space="preserve"> I will need to </w:t>
      </w:r>
      <w:r w:rsidR="00E07394">
        <w:rPr>
          <w:rFonts w:ascii="Times New Roman" w:hAnsi="Times New Roman"/>
          <w:color w:val="1A1A1A"/>
          <w:sz w:val="14"/>
          <w:szCs w:val="14"/>
        </w:rPr>
        <w:t>…</w:t>
      </w:r>
      <w:r w:rsidR="005D3D66">
        <w:rPr>
          <w:rFonts w:ascii="Times" w:hAnsi="Times" w:cs="Helvetica"/>
          <w:color w:val="540202"/>
          <w:sz w:val="14"/>
          <w:szCs w:val="14"/>
        </w:rPr>
        <w:t xml:space="preserve"> to finish</w:t>
      </w:r>
      <w:r>
        <w:rPr>
          <w:rFonts w:ascii="Times" w:hAnsi="Times" w:cs="Helvetica"/>
          <w:color w:val="540202"/>
          <w:sz w:val="14"/>
          <w:szCs w:val="14"/>
        </w:rPr>
        <w:t xml:space="preserve"> </w:t>
      </w:r>
      <w:r w:rsidR="00CC4EC9">
        <w:rPr>
          <w:rFonts w:ascii="Times" w:hAnsi="Times" w:cs="Helvetica"/>
          <w:color w:val="540202"/>
          <w:sz w:val="14"/>
          <w:szCs w:val="14"/>
        </w:rPr>
        <w:t xml:space="preserve">the </w:t>
      </w:r>
      <w:r w:rsidR="00E07394">
        <w:rPr>
          <w:rFonts w:ascii="Times" w:hAnsi="Times" w:cs="Helvetica"/>
          <w:color w:val="540202"/>
          <w:sz w:val="14"/>
          <w:szCs w:val="14"/>
        </w:rPr>
        <w:t xml:space="preserve">supporting </w:t>
      </w:r>
      <w:r w:rsidR="00CC4EC9">
        <w:rPr>
          <w:rFonts w:ascii="Times" w:hAnsi="Times" w:cs="Helvetica"/>
          <w:color w:val="540202"/>
          <w:sz w:val="14"/>
          <w:szCs w:val="14"/>
        </w:rPr>
        <w:t>data</w:t>
      </w:r>
      <w:r w:rsidR="00E07394">
        <w:rPr>
          <w:rFonts w:ascii="Times" w:hAnsi="Times" w:cs="Helvetica"/>
          <w:color w:val="540202"/>
          <w:sz w:val="14"/>
          <w:szCs w:val="14"/>
        </w:rPr>
        <w:t xml:space="preserve"> for </w:t>
      </w:r>
      <w:proofErr w:type="spellStart"/>
      <w:r w:rsidR="00E07394">
        <w:rPr>
          <w:rFonts w:ascii="Times" w:hAnsi="Times" w:cs="Helvetica"/>
          <w:color w:val="540202"/>
          <w:sz w:val="14"/>
          <w:szCs w:val="14"/>
        </w:rPr>
        <w:t>nas</w:t>
      </w:r>
      <w:proofErr w:type="spellEnd"/>
      <w:r w:rsidR="00E07394">
        <w:rPr>
          <w:rFonts w:ascii="Times" w:hAnsi="Times" w:cs="Helvetica"/>
          <w:color w:val="540202"/>
          <w:sz w:val="14"/>
          <w:szCs w:val="14"/>
        </w:rPr>
        <w:t xml:space="preserve"> </w:t>
      </w:r>
      <w:proofErr w:type="spellStart"/>
      <w:proofErr w:type="gramStart"/>
      <w:r w:rsidR="00E07394">
        <w:rPr>
          <w:rFonts w:ascii="Times" w:hAnsi="Times" w:cs="Helvetica"/>
          <w:color w:val="540202"/>
          <w:sz w:val="14"/>
          <w:szCs w:val="14"/>
        </w:rPr>
        <w:t>lu</w:t>
      </w:r>
      <w:proofErr w:type="spellEnd"/>
      <w:proofErr w:type="gramEnd"/>
      <w:r w:rsidR="00E07394">
        <w:rPr>
          <w:rFonts w:ascii="Times" w:hAnsi="Times" w:cs="Helvetica"/>
          <w:color w:val="540202"/>
          <w:sz w:val="14"/>
          <w:szCs w:val="14"/>
        </w:rPr>
        <w:t xml:space="preserve"> and </w:t>
      </w:r>
      <w:proofErr w:type="spellStart"/>
      <w:r w:rsidR="00E07394">
        <w:rPr>
          <w:rFonts w:ascii="Times" w:hAnsi="Times" w:cs="Helvetica"/>
          <w:color w:val="540202"/>
          <w:sz w:val="14"/>
          <w:szCs w:val="14"/>
        </w:rPr>
        <w:t>nbody</w:t>
      </w:r>
      <w:proofErr w:type="spellEnd"/>
      <w:r w:rsidR="00CC4EC9">
        <w:rPr>
          <w:rFonts w:ascii="Times" w:hAnsi="Times" w:cs="Helvetica"/>
          <w:color w:val="540202"/>
          <w:sz w:val="14"/>
          <w:szCs w:val="14"/>
        </w:rPr>
        <w:t>.</w:t>
      </w:r>
      <w:r w:rsidR="00E07394">
        <w:rPr>
          <w:rFonts w:ascii="Times" w:hAnsi="Times" w:cs="Helvetica"/>
          <w:color w:val="540202"/>
          <w:sz w:val="14"/>
          <w:szCs w:val="14"/>
        </w:rPr>
        <w:t xml:space="preserve"> I will then send slides. I</w:t>
      </w:r>
      <w:r w:rsidR="00CC4EC9">
        <w:rPr>
          <w:rFonts w:ascii="Times" w:hAnsi="Times" w:cs="Helvetica"/>
          <w:color w:val="540202"/>
          <w:sz w:val="14"/>
          <w:szCs w:val="14"/>
        </w:rPr>
        <w:t xml:space="preserve"> will </w:t>
      </w:r>
      <w:r w:rsidR="00E07394">
        <w:rPr>
          <w:rFonts w:ascii="Times" w:hAnsi="Times" w:cs="Helvetica"/>
          <w:color w:val="540202"/>
          <w:sz w:val="14"/>
          <w:szCs w:val="14"/>
        </w:rPr>
        <w:t xml:space="preserve">then </w:t>
      </w:r>
      <w:r w:rsidR="00CC4EC9">
        <w:rPr>
          <w:rFonts w:ascii="Times" w:hAnsi="Times" w:cs="Helvetica"/>
          <w:color w:val="540202"/>
          <w:sz w:val="14"/>
          <w:szCs w:val="14"/>
        </w:rPr>
        <w:t>collect items from emails, and write them to organi</w:t>
      </w:r>
      <w:r w:rsidR="00DE611B">
        <w:rPr>
          <w:rFonts w:ascii="Times" w:hAnsi="Times" w:cs="Helvetica"/>
          <w:color w:val="540202"/>
          <w:sz w:val="14"/>
          <w:szCs w:val="14"/>
        </w:rPr>
        <w:t xml:space="preserve">ze them into the thesis. </w:t>
      </w:r>
      <w:r w:rsidR="00CC4EC9">
        <w:rPr>
          <w:rFonts w:ascii="Times" w:hAnsi="Times" w:cs="Helvetica"/>
          <w:color w:val="540202"/>
          <w:sz w:val="14"/>
          <w:szCs w:val="14"/>
        </w:rPr>
        <w:t xml:space="preserve">I plan to start writing the thesis chapter 1. I will </w:t>
      </w:r>
      <w:r w:rsidR="00E07394">
        <w:rPr>
          <w:rFonts w:ascii="Times" w:hAnsi="Times" w:cs="Helvetica"/>
          <w:color w:val="540202"/>
          <w:sz w:val="14"/>
          <w:szCs w:val="14"/>
        </w:rPr>
        <w:t>give you updates periodically through the winter break.</w:t>
      </w:r>
      <w:r w:rsidR="00547541">
        <w:rPr>
          <w:rFonts w:ascii="Times" w:hAnsi="Times" w:cs="Helvetica"/>
          <w:color w:val="540202"/>
          <w:sz w:val="14"/>
          <w:szCs w:val="14"/>
        </w:rPr>
        <w:t xml:space="preserve"> </w:t>
      </w:r>
    </w:p>
    <w:p w14:paraId="0719EE11" w14:textId="77777777" w:rsidR="00D81C75" w:rsidRDefault="00D81C75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3F298F49" w14:textId="5B1CF7D1" w:rsidR="00DE611B" w:rsidRDefault="00373CD5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Planning </w:t>
      </w:r>
      <w:r w:rsidR="00CC4EC9">
        <w:rPr>
          <w:rFonts w:ascii="Times" w:hAnsi="Times" w:cs="Helvetica"/>
          <w:color w:val="540202"/>
          <w:sz w:val="14"/>
          <w:szCs w:val="14"/>
        </w:rPr>
        <w:t xml:space="preserve">and logistics </w:t>
      </w:r>
      <w:r w:rsidR="00DE611B">
        <w:rPr>
          <w:rFonts w:ascii="Times" w:hAnsi="Times" w:cs="Helvetica"/>
          <w:color w:val="540202"/>
          <w:sz w:val="14"/>
          <w:szCs w:val="14"/>
        </w:rPr>
        <w:t>and politics</w:t>
      </w:r>
      <w:r w:rsidR="00547541">
        <w:rPr>
          <w:rFonts w:ascii="Times" w:hAnsi="Times" w:cs="Helvetica"/>
          <w:color w:val="540202"/>
          <w:sz w:val="14"/>
          <w:szCs w:val="14"/>
        </w:rPr>
        <w:t xml:space="preserve"> </w:t>
      </w:r>
      <w:r w:rsidR="00CC4EC9">
        <w:rPr>
          <w:rFonts w:ascii="Times" w:hAnsi="Times" w:cs="Helvetica"/>
          <w:color w:val="540202"/>
          <w:sz w:val="14"/>
          <w:szCs w:val="14"/>
        </w:rPr>
        <w:t xml:space="preserve">… </w:t>
      </w:r>
      <w:r w:rsidRPr="00373CD5">
        <w:rPr>
          <w:rFonts w:ascii="Times" w:hAnsi="Times" w:cs="Helvetica"/>
          <w:color w:val="540202"/>
          <w:sz w:val="14"/>
          <w:szCs w:val="14"/>
        </w:rPr>
        <w:t xml:space="preserve">After I finish </w:t>
      </w:r>
      <w:r w:rsidR="00DE611B">
        <w:rPr>
          <w:rFonts w:ascii="Times" w:hAnsi="Times" w:cs="Helvetica"/>
          <w:color w:val="540202"/>
          <w:sz w:val="14"/>
          <w:szCs w:val="14"/>
        </w:rPr>
        <w:t xml:space="preserve">the thesis, I plan to contact others. I will also check with the academic office, and let them know. Note that the graduate college needs the thesis to be finished by …  </w:t>
      </w:r>
      <w:proofErr w:type="gramStart"/>
      <w:r w:rsidR="00DE611B">
        <w:rPr>
          <w:rFonts w:ascii="Times" w:hAnsi="Times" w:cs="Helvetica"/>
          <w:color w:val="540202"/>
          <w:sz w:val="14"/>
          <w:szCs w:val="14"/>
        </w:rPr>
        <w:t>My</w:t>
      </w:r>
      <w:proofErr w:type="gramEnd"/>
      <w:r w:rsidR="00DE611B">
        <w:rPr>
          <w:rFonts w:ascii="Times" w:hAnsi="Times" w:cs="Helvetica"/>
          <w:color w:val="540202"/>
          <w:sz w:val="14"/>
          <w:szCs w:val="14"/>
        </w:rPr>
        <w:t xml:space="preserve"> hope is that there will be no</w:t>
      </w:r>
      <w:r w:rsidR="00547541">
        <w:rPr>
          <w:rFonts w:ascii="Times" w:hAnsi="Times" w:cs="Helvetica"/>
          <w:color w:val="540202"/>
          <w:sz w:val="14"/>
          <w:szCs w:val="14"/>
        </w:rPr>
        <w:t xml:space="preserve"> other issues with the thesis that people have. </w:t>
      </w:r>
    </w:p>
    <w:p w14:paraId="5596C4D4" w14:textId="77777777" w:rsidR="00373CD5" w:rsidRDefault="00373CD5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77F6A119" w14:textId="24CE2AF3" w:rsidR="00220304" w:rsidRDefault="00DE611B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Future work: </w:t>
      </w:r>
      <w:r w:rsidR="00220304">
        <w:rPr>
          <w:rFonts w:ascii="Times" w:hAnsi="Times" w:cs="Helvetica"/>
          <w:color w:val="540202"/>
          <w:sz w:val="14"/>
          <w:szCs w:val="14"/>
        </w:rPr>
        <w:t>I then want to formalize th</w:t>
      </w:r>
      <w:r w:rsidR="00F8361A">
        <w:rPr>
          <w:rFonts w:ascii="Times" w:hAnsi="Times" w:cs="Helvetica"/>
          <w:color w:val="540202"/>
          <w:sz w:val="14"/>
          <w:szCs w:val="14"/>
        </w:rPr>
        <w:t>e ideas.</w:t>
      </w:r>
      <w:r w:rsidR="00547541">
        <w:rPr>
          <w:rFonts w:ascii="Times" w:hAnsi="Times" w:cs="Helvetica"/>
          <w:color w:val="540202"/>
          <w:sz w:val="14"/>
          <w:szCs w:val="14"/>
        </w:rPr>
        <w:t xml:space="preserve"> I hope that I can apply and formalize the ideas to other areas such as cloud </w:t>
      </w:r>
      <w:r w:rsidR="00220304">
        <w:rPr>
          <w:rFonts w:ascii="Times" w:hAnsi="Times" w:cs="Helvetica"/>
          <w:color w:val="540202"/>
          <w:sz w:val="14"/>
          <w:szCs w:val="14"/>
        </w:rPr>
        <w:t xml:space="preserve">computing. I then want to formalize the ideas to be societal. Media labs. </w:t>
      </w:r>
    </w:p>
    <w:p w14:paraId="3EA662E2" w14:textId="77777777" w:rsidR="00547541" w:rsidRDefault="00547541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04EBADAD" w14:textId="2FCFBE3E" w:rsidR="00DD6C8B" w:rsidRDefault="00547541" w:rsidP="00F8361A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To do this: </w:t>
      </w:r>
      <w:r w:rsidR="00F8361A">
        <w:rPr>
          <w:rFonts w:ascii="Times" w:hAnsi="Times" w:cs="Helvetica"/>
          <w:color w:val="540202"/>
          <w:sz w:val="14"/>
          <w:szCs w:val="14"/>
        </w:rPr>
        <w:tab/>
      </w:r>
    </w:p>
    <w:p w14:paraId="6C065707" w14:textId="2F30AC11" w:rsidR="00F8361A" w:rsidRPr="00F8361A" w:rsidRDefault="00F8361A" w:rsidP="00F8361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proofErr w:type="gramStart"/>
      <w:r w:rsidRPr="00F8361A">
        <w:rPr>
          <w:rFonts w:ascii="Times" w:hAnsi="Times" w:cs="Helvetica"/>
          <w:color w:val="540202"/>
          <w:sz w:val="14"/>
          <w:szCs w:val="14"/>
        </w:rPr>
        <w:t>need</w:t>
      </w:r>
      <w:proofErr w:type="gramEnd"/>
      <w:r w:rsidRPr="00F8361A">
        <w:rPr>
          <w:rFonts w:ascii="Times" w:hAnsi="Times" w:cs="Helvetica"/>
          <w:color w:val="540202"/>
          <w:sz w:val="14"/>
          <w:szCs w:val="14"/>
        </w:rPr>
        <w:t xml:space="preserve"> to apply to jobs. </w:t>
      </w:r>
    </w:p>
    <w:p w14:paraId="59A1CC8A" w14:textId="4B9B9DAE" w:rsidR="00F8361A" w:rsidRPr="00F8361A" w:rsidRDefault="002E1454" w:rsidP="00F8361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Talk to people. </w:t>
      </w:r>
    </w:p>
    <w:p w14:paraId="0D13A3B7" w14:textId="77777777" w:rsidR="00DD6C8B" w:rsidRDefault="00DD6C8B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128DBC58" w14:textId="698C7826" w:rsidR="004F39EE" w:rsidRDefault="00DD6C8B" w:rsidP="00373CD5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>Other directions</w:t>
      </w:r>
      <w:r w:rsidR="00EE78E1">
        <w:rPr>
          <w:rFonts w:ascii="Times" w:hAnsi="Times" w:cs="Helvetica"/>
          <w:color w:val="540202"/>
          <w:sz w:val="14"/>
          <w:szCs w:val="14"/>
        </w:rPr>
        <w:t xml:space="preserve"> </w:t>
      </w:r>
      <w:r w:rsidR="004F39EE">
        <w:rPr>
          <w:rFonts w:ascii="Times" w:hAnsi="Times" w:cs="Helvetica"/>
          <w:color w:val="540202"/>
          <w:sz w:val="14"/>
          <w:szCs w:val="14"/>
        </w:rPr>
        <w:t>(if the above doesn’t work)</w:t>
      </w:r>
      <w:r w:rsidR="00790180">
        <w:rPr>
          <w:rFonts w:ascii="Times" w:hAnsi="Times" w:cs="Helvetica"/>
          <w:color w:val="540202"/>
          <w:sz w:val="14"/>
          <w:szCs w:val="14"/>
        </w:rPr>
        <w:t>:</w:t>
      </w:r>
      <w:r w:rsidR="00220304">
        <w:rPr>
          <w:rFonts w:ascii="Times" w:hAnsi="Times" w:cs="Helvetica"/>
          <w:color w:val="540202"/>
          <w:sz w:val="14"/>
          <w:szCs w:val="14"/>
        </w:rPr>
        <w:t xml:space="preserve"> </w:t>
      </w:r>
    </w:p>
    <w:p w14:paraId="2DBF1C12" w14:textId="620BE984" w:rsidR="000E1429" w:rsidRDefault="004F39EE" w:rsidP="000E1429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1. </w:t>
      </w:r>
      <w:r w:rsidR="00220304">
        <w:rPr>
          <w:rFonts w:ascii="Times" w:hAnsi="Times" w:cs="Helvetica"/>
          <w:color w:val="540202"/>
          <w:sz w:val="14"/>
          <w:szCs w:val="14"/>
        </w:rPr>
        <w:t xml:space="preserve">  </w:t>
      </w:r>
      <w:r w:rsidR="003500F8">
        <w:rPr>
          <w:rFonts w:ascii="Times" w:hAnsi="Times" w:cs="Helvetica"/>
          <w:color w:val="540202"/>
          <w:sz w:val="14"/>
          <w:szCs w:val="14"/>
        </w:rPr>
        <w:t xml:space="preserve">Go to </w:t>
      </w:r>
      <w:proofErr w:type="spellStart"/>
      <w:r w:rsidR="003500F8">
        <w:rPr>
          <w:rFonts w:ascii="Times" w:hAnsi="Times" w:cs="Helvetica"/>
          <w:color w:val="540202"/>
          <w:sz w:val="14"/>
          <w:szCs w:val="14"/>
        </w:rPr>
        <w:t>google</w:t>
      </w:r>
      <w:proofErr w:type="spellEnd"/>
      <w:r w:rsidR="003500F8">
        <w:rPr>
          <w:rFonts w:ascii="Times" w:hAnsi="Times" w:cs="Helvetica"/>
          <w:color w:val="540202"/>
          <w:sz w:val="14"/>
          <w:szCs w:val="14"/>
        </w:rPr>
        <w:t>/</w:t>
      </w:r>
      <w:proofErr w:type="spellStart"/>
      <w:r w:rsidR="003500F8">
        <w:rPr>
          <w:rFonts w:ascii="Times" w:hAnsi="Times" w:cs="Helvetica"/>
          <w:color w:val="540202"/>
          <w:sz w:val="14"/>
          <w:szCs w:val="14"/>
        </w:rPr>
        <w:t>linked</w:t>
      </w:r>
      <w:r w:rsidR="0047437B">
        <w:rPr>
          <w:rFonts w:ascii="Times" w:hAnsi="Times" w:cs="Helvetica"/>
          <w:color w:val="540202"/>
          <w:sz w:val="14"/>
          <w:szCs w:val="14"/>
        </w:rPr>
        <w:t>in</w:t>
      </w:r>
      <w:proofErr w:type="spellEnd"/>
      <w:r w:rsidR="0047437B">
        <w:rPr>
          <w:rFonts w:ascii="Times" w:hAnsi="Times" w:cs="Helvetica"/>
          <w:color w:val="540202"/>
          <w:sz w:val="14"/>
          <w:szCs w:val="14"/>
        </w:rPr>
        <w:t xml:space="preserve">. Keep the papers going. </w:t>
      </w:r>
      <w:r w:rsidR="00AF0429">
        <w:rPr>
          <w:rFonts w:ascii="Times" w:hAnsi="Times" w:cs="Helvetica"/>
          <w:color w:val="540202"/>
          <w:sz w:val="14"/>
          <w:szCs w:val="14"/>
        </w:rPr>
        <w:t xml:space="preserve">Justify for why this works: </w:t>
      </w:r>
      <w:r w:rsidR="0047437B">
        <w:rPr>
          <w:rFonts w:ascii="Times" w:hAnsi="Times" w:cs="Helvetica"/>
          <w:color w:val="540202"/>
          <w:sz w:val="14"/>
          <w:szCs w:val="14"/>
        </w:rPr>
        <w:t>This will</w:t>
      </w:r>
      <w:r w:rsidR="003500F8">
        <w:rPr>
          <w:rFonts w:ascii="Times" w:hAnsi="Times" w:cs="Helvetica"/>
          <w:color w:val="540202"/>
          <w:sz w:val="14"/>
          <w:szCs w:val="14"/>
        </w:rPr>
        <w:t xml:space="preserve"> allow me to maintain strength in what I do. </w:t>
      </w:r>
    </w:p>
    <w:p w14:paraId="18BAECD1" w14:textId="2A0ECA36" w:rsidR="00220304" w:rsidRDefault="004F39EE" w:rsidP="004F39EE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  <w:r>
        <w:rPr>
          <w:rFonts w:ascii="Times" w:hAnsi="Times" w:cs="Helvetica"/>
          <w:color w:val="540202"/>
          <w:sz w:val="14"/>
          <w:szCs w:val="14"/>
        </w:rPr>
        <w:t xml:space="preserve">2. </w:t>
      </w:r>
      <w:r w:rsidR="0047437B">
        <w:rPr>
          <w:rFonts w:ascii="Times" w:hAnsi="Times" w:cs="Helvetica"/>
          <w:color w:val="540202"/>
          <w:sz w:val="14"/>
          <w:szCs w:val="14"/>
        </w:rPr>
        <w:t xml:space="preserve">  </w:t>
      </w:r>
      <w:r w:rsidR="00861FE7">
        <w:rPr>
          <w:rFonts w:ascii="Times" w:hAnsi="Times" w:cs="Helvetica"/>
          <w:color w:val="540202"/>
          <w:sz w:val="14"/>
          <w:szCs w:val="14"/>
        </w:rPr>
        <w:t>Go to media lab</w:t>
      </w:r>
      <w:r w:rsidR="00AF0429">
        <w:rPr>
          <w:rFonts w:ascii="Times" w:hAnsi="Times" w:cs="Helvetica"/>
          <w:color w:val="540202"/>
          <w:sz w:val="14"/>
          <w:szCs w:val="14"/>
        </w:rPr>
        <w:t>. Justification for why this works.</w:t>
      </w:r>
      <w:r w:rsidR="00FC21D1">
        <w:rPr>
          <w:rFonts w:ascii="Times" w:hAnsi="Times" w:cs="Helvetica"/>
          <w:color w:val="540202"/>
          <w:sz w:val="14"/>
          <w:szCs w:val="14"/>
        </w:rPr>
        <w:t xml:space="preserve"> </w:t>
      </w:r>
    </w:p>
    <w:p w14:paraId="026717A1" w14:textId="77777777" w:rsidR="00220304" w:rsidRDefault="00220304" w:rsidP="004F39EE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103788D4" w14:textId="77777777" w:rsidR="00F8361A" w:rsidRDefault="00F8361A" w:rsidP="00F8361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Work bios: </w:t>
      </w:r>
    </w:p>
    <w:p w14:paraId="3D88EB5B" w14:textId="77777777" w:rsidR="00F8361A" w:rsidRDefault="00F8361A" w:rsidP="00F8361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48B9E0B1" w14:textId="77777777" w:rsidR="00F8361A" w:rsidRDefault="00F8361A" w:rsidP="00F8361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  <w:r>
        <w:rPr>
          <w:rFonts w:ascii="Times New Roman" w:hAnsi="Times New Roman"/>
          <w:b/>
          <w:i/>
          <w:color w:val="1A1A1A"/>
          <w:sz w:val="14"/>
          <w:szCs w:val="14"/>
        </w:rPr>
        <w:t xml:space="preserve">Recommendation letters: </w:t>
      </w:r>
    </w:p>
    <w:p w14:paraId="765390DF" w14:textId="77777777" w:rsidR="005E077A" w:rsidRDefault="005E077A" w:rsidP="00F8361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7EE9B2F8" w14:textId="77777777" w:rsidR="005E077A" w:rsidRDefault="005E077A" w:rsidP="00F8361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683CCF3" w14:textId="77777777" w:rsidR="005E077A" w:rsidRDefault="005E077A" w:rsidP="00F8361A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i/>
          <w:color w:val="1A1A1A"/>
          <w:sz w:val="14"/>
          <w:szCs w:val="14"/>
        </w:rPr>
      </w:pPr>
    </w:p>
    <w:p w14:paraId="6B97CC3D" w14:textId="77777777" w:rsidR="00220304" w:rsidRPr="00220304" w:rsidRDefault="00220304" w:rsidP="004F39EE">
      <w:pPr>
        <w:widowControl w:val="0"/>
        <w:autoSpaceDE w:val="0"/>
        <w:autoSpaceDN w:val="0"/>
        <w:adjustRightInd w:val="0"/>
        <w:rPr>
          <w:rFonts w:ascii="Times" w:hAnsi="Times" w:cs="Helvetica"/>
          <w:color w:val="540202"/>
          <w:sz w:val="14"/>
          <w:szCs w:val="14"/>
        </w:rPr>
      </w:pPr>
    </w:p>
    <w:p w14:paraId="729968AF" w14:textId="7BC50617" w:rsidR="00D81C75" w:rsidRDefault="00FC21D1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After the defense: </w:t>
      </w:r>
    </w:p>
    <w:p w14:paraId="58749780" w14:textId="77777777" w:rsidR="00790180" w:rsidRDefault="00790180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AFCA821" w14:textId="29FD22E0" w:rsidR="00220304" w:rsidRDefault="00547541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Strengthening: </w:t>
      </w:r>
      <w:r w:rsidR="004C7215">
        <w:rPr>
          <w:rFonts w:ascii="Times New Roman" w:hAnsi="Times New Roman"/>
          <w:color w:val="1A1A1A"/>
          <w:sz w:val="14"/>
          <w:szCs w:val="14"/>
        </w:rPr>
        <w:t>Building a network within work</w:t>
      </w:r>
      <w:r w:rsidR="0053685D">
        <w:rPr>
          <w:rFonts w:ascii="Times New Roman" w:hAnsi="Times New Roman"/>
          <w:color w:val="1A1A1A"/>
          <w:sz w:val="14"/>
          <w:szCs w:val="14"/>
        </w:rPr>
        <w:t xml:space="preserve"> </w:t>
      </w:r>
      <w:r w:rsidR="004C7215">
        <w:rPr>
          <w:rFonts w:ascii="Times New Roman" w:hAnsi="Times New Roman"/>
          <w:color w:val="1A1A1A"/>
          <w:sz w:val="14"/>
          <w:szCs w:val="14"/>
        </w:rPr>
        <w:t>(think about how to do this, and how much priority this has)</w:t>
      </w:r>
      <w:r w:rsidR="00EE78E1">
        <w:rPr>
          <w:rFonts w:ascii="Times New Roman" w:hAnsi="Times New Roman"/>
          <w:color w:val="1A1A1A"/>
          <w:sz w:val="14"/>
          <w:szCs w:val="14"/>
        </w:rPr>
        <w:t xml:space="preserve">: </w:t>
      </w:r>
      <w:r w:rsidR="00246F9A">
        <w:rPr>
          <w:rFonts w:ascii="Times New Roman" w:hAnsi="Times New Roman"/>
          <w:color w:val="1A1A1A"/>
          <w:sz w:val="14"/>
          <w:szCs w:val="14"/>
        </w:rPr>
        <w:t xml:space="preserve">business industry, </w:t>
      </w:r>
      <w:r w:rsidR="00DE23EB">
        <w:rPr>
          <w:rFonts w:ascii="Times New Roman" w:hAnsi="Times New Roman"/>
          <w:color w:val="1A1A1A"/>
          <w:sz w:val="14"/>
          <w:szCs w:val="14"/>
        </w:rPr>
        <w:t>post-doc community</w:t>
      </w:r>
      <w:r w:rsidR="00D81C75">
        <w:rPr>
          <w:rFonts w:ascii="Times New Roman" w:hAnsi="Times New Roman"/>
          <w:color w:val="1A1A1A"/>
          <w:sz w:val="14"/>
          <w:szCs w:val="14"/>
        </w:rPr>
        <w:t xml:space="preserve">, </w:t>
      </w:r>
      <w:proofErr w:type="spellStart"/>
      <w:r w:rsidR="00D81C75">
        <w:rPr>
          <w:rFonts w:ascii="Times New Roman" w:hAnsi="Times New Roman"/>
          <w:color w:val="1A1A1A"/>
          <w:sz w:val="14"/>
          <w:szCs w:val="14"/>
        </w:rPr>
        <w:t>hpc</w:t>
      </w:r>
      <w:proofErr w:type="spellEnd"/>
      <w:r w:rsidR="00D81C75">
        <w:rPr>
          <w:rFonts w:ascii="Times New Roman" w:hAnsi="Times New Roman"/>
          <w:color w:val="1A1A1A"/>
          <w:sz w:val="14"/>
          <w:szCs w:val="14"/>
        </w:rPr>
        <w:t xml:space="preserve"> community, tech industry. </w:t>
      </w:r>
    </w:p>
    <w:p w14:paraId="59CAE06A" w14:textId="77777777" w:rsidR="00220304" w:rsidRDefault="0022030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771CDC0" w14:textId="16811563" w:rsidR="00547541" w:rsidRDefault="00547541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Life: Build social networks. </w:t>
      </w:r>
    </w:p>
    <w:p w14:paraId="53EF11B2" w14:textId="77777777" w:rsidR="00547541" w:rsidRDefault="00547541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890ECF4" w14:textId="380A2DC9" w:rsidR="00246F9A" w:rsidRDefault="00CC281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Find a girl: </w:t>
      </w:r>
    </w:p>
    <w:p w14:paraId="52D08738" w14:textId="652313F8" w:rsidR="00EE78E1" w:rsidRDefault="00246F9A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   -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meet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through matrimony: </w:t>
      </w:r>
    </w:p>
    <w:p w14:paraId="3CF9038E" w14:textId="456DE7B0" w:rsidR="00246F9A" w:rsidRDefault="00EE78E1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   - </w:t>
      </w:r>
      <w:r w:rsidR="000471CE">
        <w:rPr>
          <w:rFonts w:ascii="Times New Roman" w:hAnsi="Times New Roman"/>
          <w:color w:val="1A1A1A"/>
          <w:sz w:val="14"/>
          <w:szCs w:val="14"/>
        </w:rPr>
        <w:t>Building a network outside of work</w:t>
      </w:r>
      <w:r w:rsidR="004C7215">
        <w:rPr>
          <w:rFonts w:ascii="Times New Roman" w:hAnsi="Times New Roman"/>
          <w:color w:val="1A1A1A"/>
          <w:sz w:val="14"/>
          <w:szCs w:val="14"/>
        </w:rPr>
        <w:t xml:space="preserve"> (think about how to do this, and how much priority this has)</w:t>
      </w:r>
      <w:r w:rsidR="00246F9A">
        <w:rPr>
          <w:rFonts w:ascii="Times New Roman" w:hAnsi="Times New Roman"/>
          <w:color w:val="1A1A1A"/>
          <w:sz w:val="14"/>
          <w:szCs w:val="14"/>
        </w:rPr>
        <w:t xml:space="preserve">: </w:t>
      </w:r>
      <w:proofErr w:type="spellStart"/>
      <w:r w:rsidR="00246F9A">
        <w:rPr>
          <w:rFonts w:ascii="Times New Roman" w:hAnsi="Times New Roman"/>
          <w:color w:val="1A1A1A"/>
          <w:sz w:val="14"/>
          <w:szCs w:val="14"/>
        </w:rPr>
        <w:t>facebook</w:t>
      </w:r>
      <w:proofErr w:type="spellEnd"/>
      <w:r w:rsidR="00246F9A">
        <w:rPr>
          <w:rFonts w:ascii="Times New Roman" w:hAnsi="Times New Roman"/>
          <w:color w:val="1A1A1A"/>
          <w:sz w:val="14"/>
          <w:szCs w:val="14"/>
        </w:rPr>
        <w:t xml:space="preserve">, SF events, weddings, Chicago events, </w:t>
      </w:r>
    </w:p>
    <w:p w14:paraId="6A5EAF3E" w14:textId="77777777" w:rsidR="00246F9A" w:rsidRDefault="00246F9A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1E3694" w14:textId="259912CA" w:rsidR="00861FE7" w:rsidRDefault="00246F9A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- </w:t>
      </w:r>
      <w:r w:rsidR="005E077A">
        <w:rPr>
          <w:rFonts w:ascii="Times New Roman" w:hAnsi="Times New Roman"/>
          <w:color w:val="1A1A1A"/>
          <w:sz w:val="14"/>
          <w:szCs w:val="14"/>
        </w:rPr>
        <w:t>PC/</w:t>
      </w:r>
      <w:proofErr w:type="spellStart"/>
      <w:r w:rsidR="005E077A">
        <w:rPr>
          <w:rFonts w:ascii="Times New Roman" w:hAnsi="Times New Roman"/>
          <w:color w:val="1A1A1A"/>
          <w:sz w:val="14"/>
          <w:szCs w:val="14"/>
        </w:rPr>
        <w:t>mgmt</w:t>
      </w:r>
      <w:proofErr w:type="spellEnd"/>
      <w:r w:rsidR="005E077A">
        <w:rPr>
          <w:rFonts w:ascii="Times New Roman" w:hAnsi="Times New Roman"/>
          <w:color w:val="1A1A1A"/>
          <w:sz w:val="14"/>
          <w:szCs w:val="14"/>
        </w:rPr>
        <w:t xml:space="preserve">: Become better at work-life. </w:t>
      </w:r>
    </w:p>
    <w:p w14:paraId="16AC13C8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27F9873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40867D7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1848ACE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4CDE9A9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A89D6A7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4FCB1D6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D3F5189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27B2BD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B00B875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5B11208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50D9937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5BBCACA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05F923C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D79BC06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22EFCD0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FA567BE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789B5FE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17C688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02859F3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70F9392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B9D2F24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8264F86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0C57A2F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2ED20E3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E1366B3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957D0C0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8F01990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E116B8D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D57C994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BDD05F0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939937D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E1D5CAD" w14:textId="77777777" w:rsidR="00430530" w:rsidRDefault="00430530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7792ECB" w14:textId="77777777" w:rsidR="00430530" w:rsidRDefault="00430530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0DC114E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590B096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AD31667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F0F31D4" w14:textId="77777777" w:rsidR="007A7B36" w:rsidRDefault="007A7B3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6E797A" w14:textId="342D575C" w:rsidR="004E7B1D" w:rsidRPr="00170ED9" w:rsidRDefault="004E7B1D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proofErr w:type="gramStart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>Execution  Model</w:t>
      </w:r>
      <w:proofErr w:type="gramEnd"/>
      <w:r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 </w:t>
      </w:r>
      <w:r w:rsidR="00422076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during live situations : </w:t>
      </w:r>
    </w:p>
    <w:p w14:paraId="0878E1F4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A8E428D" w14:textId="77777777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E9C0CBD" w14:textId="3FAF358D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Figure out how to organize this: </w:t>
      </w:r>
    </w:p>
    <w:p w14:paraId="625A5D03" w14:textId="77777777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F4FB2E7" w14:textId="7F8F0F52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Work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2E4BC0F7" w14:textId="77777777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43C1EB2" w14:textId="77777777" w:rsidR="004E7B1D" w:rsidRDefault="004E7B1D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Weights/keep it simple -happiness: </w:t>
      </w:r>
    </w:p>
    <w:p w14:paraId="11724252" w14:textId="74AC8373" w:rsidR="004E7B1D" w:rsidRDefault="004E7B1D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Goals/research questions</w:t>
      </w:r>
      <w:r w:rsidR="00E84574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67670B58" w14:textId="77777777" w:rsidR="004E7B1D" w:rsidRDefault="004E7B1D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schedule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 </w:t>
      </w:r>
    </w:p>
    <w:p w14:paraId="772B1AB6" w14:textId="248A566B" w:rsidR="004E7B1D" w:rsidRDefault="00E84574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spellStart"/>
      <w:proofErr w:type="gramStart"/>
      <w:r>
        <w:rPr>
          <w:rFonts w:ascii="Times New Roman" w:hAnsi="Times New Roman"/>
          <w:color w:val="1A1A1A"/>
          <w:sz w:val="14"/>
          <w:szCs w:val="14"/>
        </w:rPr>
        <w:t>comm</w:t>
      </w:r>
      <w:proofErr w:type="spellEnd"/>
      <w:proofErr w:type="gramEnd"/>
      <w:r>
        <w:rPr>
          <w:rFonts w:ascii="Times New Roman" w:hAnsi="Times New Roman"/>
          <w:color w:val="1A1A1A"/>
          <w:sz w:val="14"/>
          <w:szCs w:val="14"/>
        </w:rPr>
        <w:t>: common,</w:t>
      </w:r>
      <w:r w:rsidR="004E7B1D">
        <w:rPr>
          <w:rFonts w:ascii="Times New Roman" w:hAnsi="Times New Roman"/>
          <w:color w:val="1A1A1A"/>
          <w:sz w:val="14"/>
          <w:szCs w:val="14"/>
        </w:rPr>
        <w:t xml:space="preserve"> not about you </w:t>
      </w:r>
    </w:p>
    <w:p w14:paraId="4BACBFF6" w14:textId="37E70165" w:rsidR="004E7B1D" w:rsidRDefault="00422076" w:rsidP="004E7B1D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practice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2F0DF93F" w14:textId="77777777" w:rsidR="004E7B1D" w:rsidRDefault="004E7B1D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0B858F5" w14:textId="77777777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B368718" w14:textId="4CFB0AB0" w:rsidR="00422076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Life :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/ Interpersonal : </w:t>
      </w:r>
    </w:p>
    <w:p w14:paraId="4E08A53C" w14:textId="77777777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61F9F22" w14:textId="77777777" w:rsidR="004E7B1D" w:rsidRDefault="004E7B1D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628AC80" w14:textId="77777777" w:rsidR="004E7B1D" w:rsidRDefault="004E7B1D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2C412C3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710A5E9" w14:textId="44B43A4E" w:rsidR="007712D8" w:rsidRP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color w:val="1A1A1A"/>
          <w:sz w:val="14"/>
          <w:szCs w:val="14"/>
          <w:u w:val="single"/>
        </w:rPr>
      </w:pPr>
      <w:r w:rsidRPr="00170ED9">
        <w:rPr>
          <w:rFonts w:ascii="Times New Roman" w:hAnsi="Times New Roman"/>
          <w:b/>
          <w:color w:val="1A1A1A"/>
          <w:sz w:val="14"/>
          <w:szCs w:val="14"/>
          <w:u w:val="single"/>
        </w:rPr>
        <w:t xml:space="preserve">Alternative organizations:  </w:t>
      </w:r>
    </w:p>
    <w:p w14:paraId="78C3CA8B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A3E3D85" w14:textId="2131F8D7" w:rsidR="007712D8" w:rsidRDefault="00F846C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1. Be Proactive:  keep it simple,  </w:t>
      </w:r>
    </w:p>
    <w:p w14:paraId="50AA0A35" w14:textId="152408C1" w:rsidR="007712D8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2. Begin with End in Mind</w:t>
      </w:r>
      <w:r w:rsidR="00F846C6">
        <w:rPr>
          <w:rFonts w:ascii="Times New Roman" w:hAnsi="Times New Roman"/>
          <w:color w:val="1A1A1A"/>
          <w:sz w:val="14"/>
          <w:szCs w:val="14"/>
        </w:rPr>
        <w:t xml:space="preserve">:  research questions </w:t>
      </w:r>
    </w:p>
    <w:p w14:paraId="4DE50FF3" w14:textId="53E5E851" w:rsidR="00170ED9" w:rsidRDefault="00F846C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3. Prioritize:  schedule </w:t>
      </w:r>
    </w:p>
    <w:p w14:paraId="411A95A8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7DECF60" w14:textId="360E5381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4. Win-win</w:t>
      </w:r>
      <w:r w:rsidR="00F846C6">
        <w:rPr>
          <w:rFonts w:ascii="Times New Roman" w:hAnsi="Times New Roman"/>
          <w:color w:val="1A1A1A"/>
          <w:sz w:val="14"/>
          <w:szCs w:val="14"/>
        </w:rPr>
        <w:t xml:space="preserve">:   </w:t>
      </w:r>
    </w:p>
    <w:p w14:paraId="09C64169" w14:textId="26607AF3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5. Listen, then send</w:t>
      </w:r>
    </w:p>
    <w:p w14:paraId="39A9BE21" w14:textId="28466F1B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6. Synergize </w:t>
      </w:r>
    </w:p>
    <w:p w14:paraId="5E5970BA" w14:textId="77777777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12128FD" w14:textId="3065902D" w:rsidR="00170ED9" w:rsidRDefault="00170ED9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7. </w:t>
      </w:r>
      <w:proofErr w:type="gramStart"/>
      <w:r>
        <w:rPr>
          <w:rFonts w:ascii="Times New Roman" w:hAnsi="Times New Roman"/>
          <w:color w:val="1A1A1A"/>
          <w:sz w:val="14"/>
          <w:szCs w:val="14"/>
        </w:rPr>
        <w:t>practice</w:t>
      </w:r>
      <w:proofErr w:type="gramEnd"/>
      <w:r w:rsidR="00AE4A0E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512DA098" w14:textId="77777777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B400225" w14:textId="77777777" w:rsidR="00F846C6" w:rsidRDefault="00F846C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0A43C2C" w14:textId="77777777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7A54F0F" w14:textId="23AC188C" w:rsidR="00422076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( figure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the below out) </w:t>
      </w:r>
    </w:p>
    <w:p w14:paraId="1C368462" w14:textId="72816F0D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E76D463" w14:textId="2EA50C4F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Happiness / </w:t>
      </w:r>
      <w:r w:rsidR="004E7B1D">
        <w:rPr>
          <w:rFonts w:ascii="Times New Roman" w:hAnsi="Times New Roman"/>
          <w:color w:val="1A1A1A"/>
          <w:sz w:val="14"/>
          <w:szCs w:val="14"/>
        </w:rPr>
        <w:t>Emotional I</w:t>
      </w:r>
      <w:r>
        <w:rPr>
          <w:rFonts w:ascii="Times New Roman" w:hAnsi="Times New Roman"/>
          <w:color w:val="1A1A1A"/>
          <w:sz w:val="14"/>
          <w:szCs w:val="14"/>
        </w:rPr>
        <w:t xml:space="preserve">ntelligence / Worry:  </w:t>
      </w:r>
    </w:p>
    <w:p w14:paraId="574E8609" w14:textId="77777777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04911D86" w14:textId="31010A50" w:rsidR="00422076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Sincerity + Work</w:t>
      </w:r>
      <w:r w:rsidR="00422076">
        <w:rPr>
          <w:rFonts w:ascii="Times New Roman" w:hAnsi="Times New Roman"/>
          <w:color w:val="1A1A1A"/>
          <w:sz w:val="14"/>
          <w:szCs w:val="14"/>
        </w:rPr>
        <w:t xml:space="preserve"> + Related Work: </w:t>
      </w:r>
    </w:p>
    <w:p w14:paraId="0CD60EDD" w14:textId="2134B725" w:rsidR="006F46B4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Gen Knowledge</w:t>
      </w:r>
      <w:r w:rsidR="006F46B4">
        <w:rPr>
          <w:rFonts w:ascii="Times New Roman" w:hAnsi="Times New Roman"/>
          <w:color w:val="1A1A1A"/>
          <w:sz w:val="14"/>
          <w:szCs w:val="14"/>
        </w:rPr>
        <w:t xml:space="preserve">: 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19CF091" w14:textId="77777777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7F22DB3" w14:textId="77777777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Spaces: </w:t>
      </w:r>
    </w:p>
    <w:p w14:paraId="0FF579CE" w14:textId="77777777" w:rsidR="00422076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D31F7CE" w14:textId="560388CE" w:rsidR="006F46B4" w:rsidRDefault="00422076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Where does Intentional go in all of this? </w:t>
      </w:r>
    </w:p>
    <w:p w14:paraId="7F77666F" w14:textId="77777777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20C517F" w14:textId="77777777" w:rsidR="00E8457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(Not about you):</w:t>
      </w:r>
    </w:p>
    <w:p w14:paraId="7EFD2F4B" w14:textId="5E807293" w:rsidR="00E84574" w:rsidRDefault="00E8457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win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-win, </w:t>
      </w:r>
    </w:p>
    <w:p w14:paraId="02555FE2" w14:textId="6B999BDC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Listen then send </w:t>
      </w:r>
    </w:p>
    <w:p w14:paraId="01F28BA7" w14:textId="7CF60232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Synergize</w:t>
      </w:r>
      <w:r w:rsidR="00422076">
        <w:rPr>
          <w:rFonts w:ascii="Times New Roman" w:hAnsi="Times New Roman"/>
          <w:color w:val="1A1A1A"/>
          <w:sz w:val="14"/>
          <w:szCs w:val="14"/>
        </w:rPr>
        <w:t xml:space="preserve">: </w:t>
      </w:r>
    </w:p>
    <w:p w14:paraId="60179F1A" w14:textId="77777777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A189DAA" w14:textId="64220899" w:rsidR="006F46B4" w:rsidRDefault="006F46B4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>Practic</w:t>
      </w:r>
      <w:r w:rsidR="00E84574">
        <w:rPr>
          <w:rFonts w:ascii="Times New Roman" w:hAnsi="Times New Roman"/>
          <w:color w:val="1A1A1A"/>
          <w:sz w:val="14"/>
          <w:szCs w:val="14"/>
        </w:rPr>
        <w:t>e</w:t>
      </w:r>
      <w:r w:rsidR="00422076">
        <w:rPr>
          <w:rFonts w:ascii="Times New Roman" w:hAnsi="Times New Roman"/>
          <w:color w:val="1A1A1A"/>
          <w:sz w:val="14"/>
          <w:szCs w:val="14"/>
        </w:rPr>
        <w:t xml:space="preserve">: learn from experience, situations </w:t>
      </w:r>
      <w:r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7A86D3AF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173E56D" w14:textId="77777777" w:rsidR="007712D8" w:rsidRDefault="007712D8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43C9CCE" w14:textId="14E454DD" w:rsidR="00E70C98" w:rsidRDefault="00B001FA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Motivational Quotations:  </w:t>
      </w:r>
    </w:p>
    <w:p w14:paraId="1E8B8738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CF2058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A18C83A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33C6475E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8ACA302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F676F7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73EC982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EC549BB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1AA6C0A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1FFA50F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176BF9BB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24584723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69ADD923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D70023C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D128E90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4D444756" w14:textId="0AD302B6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r>
        <w:rPr>
          <w:rFonts w:ascii="Times New Roman" w:hAnsi="Times New Roman"/>
          <w:color w:val="1A1A1A"/>
          <w:sz w:val="14"/>
          <w:szCs w:val="14"/>
        </w:rPr>
        <w:t xml:space="preserve">Misc. thoughts: </w:t>
      </w:r>
    </w:p>
    <w:p w14:paraId="53334BA4" w14:textId="77777777" w:rsidR="008B25BB" w:rsidRDefault="008B25BB" w:rsidP="00B028BF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1E9C5BD" w14:textId="1AAC9EBD" w:rsidR="008B25BB" w:rsidRPr="00641963" w:rsidRDefault="008B25BB" w:rsidP="00F8361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 w:rsidRPr="00641963">
        <w:rPr>
          <w:rFonts w:ascii="Times New Roman" w:hAnsi="Times New Roman"/>
          <w:color w:val="1A1A1A"/>
          <w:sz w:val="14"/>
          <w:szCs w:val="14"/>
        </w:rPr>
        <w:t>listen</w:t>
      </w:r>
      <w:proofErr w:type="gramEnd"/>
      <w:r w:rsidRPr="00641963">
        <w:rPr>
          <w:rFonts w:ascii="Times New Roman" w:hAnsi="Times New Roman"/>
          <w:color w:val="1A1A1A"/>
          <w:sz w:val="14"/>
          <w:szCs w:val="14"/>
        </w:rPr>
        <w:t xml:space="preserve">-then-send: </w:t>
      </w:r>
      <w:r w:rsidR="00641963">
        <w:rPr>
          <w:rFonts w:ascii="Times New Roman" w:hAnsi="Times New Roman"/>
          <w:color w:val="1A1A1A"/>
          <w:sz w:val="14"/>
          <w:szCs w:val="14"/>
        </w:rPr>
        <w:t xml:space="preserve">key to social intelligence, social intelligence layers. -&gt; </w:t>
      </w:r>
      <w:proofErr w:type="gramStart"/>
      <w:r w:rsidR="00641963">
        <w:rPr>
          <w:rFonts w:ascii="Times New Roman" w:hAnsi="Times New Roman"/>
          <w:color w:val="1A1A1A"/>
          <w:sz w:val="14"/>
          <w:szCs w:val="14"/>
        </w:rPr>
        <w:t>important</w:t>
      </w:r>
      <w:proofErr w:type="gramEnd"/>
      <w:r w:rsidR="007E3D50">
        <w:rPr>
          <w:rFonts w:ascii="Times New Roman" w:hAnsi="Times New Roman"/>
          <w:color w:val="1A1A1A"/>
          <w:sz w:val="14"/>
          <w:szCs w:val="14"/>
        </w:rPr>
        <w:t xml:space="preserve"> situations that make a difference. </w:t>
      </w:r>
    </w:p>
    <w:p w14:paraId="53D1E65A" w14:textId="4CB6006C" w:rsidR="00641963" w:rsidRPr="00790180" w:rsidRDefault="00641963" w:rsidP="00F8361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  <w:proofErr w:type="gramStart"/>
      <w:r>
        <w:rPr>
          <w:rFonts w:ascii="Times New Roman" w:hAnsi="Times New Roman"/>
          <w:color w:val="1A1A1A"/>
          <w:sz w:val="14"/>
          <w:szCs w:val="14"/>
        </w:rPr>
        <w:t>think</w:t>
      </w:r>
      <w:proofErr w:type="gramEnd"/>
      <w:r>
        <w:rPr>
          <w:rFonts w:ascii="Times New Roman" w:hAnsi="Times New Roman"/>
          <w:color w:val="1A1A1A"/>
          <w:sz w:val="14"/>
          <w:szCs w:val="14"/>
        </w:rPr>
        <w:t xml:space="preserve"> about working memory – habits</w:t>
      </w:r>
      <w:r w:rsidR="007E3D50">
        <w:rPr>
          <w:rFonts w:ascii="Times New Roman" w:hAnsi="Times New Roman"/>
          <w:color w:val="1A1A1A"/>
          <w:sz w:val="14"/>
          <w:szCs w:val="14"/>
        </w:rPr>
        <w:t xml:space="preserve"> </w:t>
      </w:r>
    </w:p>
    <w:p w14:paraId="54236BB1" w14:textId="29A03620" w:rsidR="00641963" w:rsidRDefault="00641963" w:rsidP="00641963"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</w:p>
    <w:p w14:paraId="1547C98C" w14:textId="77777777" w:rsidR="009801B7" w:rsidRDefault="009801B7" w:rsidP="00641963"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</w:p>
    <w:p w14:paraId="29C47657" w14:textId="77777777" w:rsidR="009801B7" w:rsidRDefault="009801B7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3B1595" w14:textId="77777777" w:rsidR="00790180" w:rsidRDefault="00790180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EB7F9FA" w14:textId="77777777" w:rsidR="00790180" w:rsidRDefault="00790180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52FDC79B" w14:textId="77777777" w:rsidR="00790180" w:rsidRDefault="00790180" w:rsidP="009801B7">
      <w:pPr>
        <w:widowControl w:val="0"/>
        <w:autoSpaceDE w:val="0"/>
        <w:autoSpaceDN w:val="0"/>
        <w:adjustRightInd w:val="0"/>
        <w:rPr>
          <w:rFonts w:ascii="Times New Roman" w:hAnsi="Times New Roman"/>
          <w:color w:val="1A1A1A"/>
          <w:sz w:val="14"/>
          <w:szCs w:val="14"/>
        </w:rPr>
      </w:pPr>
    </w:p>
    <w:p w14:paraId="7D6595D4" w14:textId="77777777" w:rsidR="009801B7" w:rsidRDefault="009801B7" w:rsidP="00641963">
      <w:pPr>
        <w:widowControl w:val="0"/>
        <w:autoSpaceDE w:val="0"/>
        <w:autoSpaceDN w:val="0"/>
        <w:adjustRightInd w:val="0"/>
        <w:ind w:left="360"/>
        <w:rPr>
          <w:rFonts w:ascii="Times New Roman" w:hAnsi="Times New Roman"/>
          <w:color w:val="1A1A1A"/>
          <w:sz w:val="14"/>
          <w:szCs w:val="14"/>
        </w:rPr>
      </w:pPr>
    </w:p>
    <w:sectPr w:rsidR="009801B7" w:rsidSect="000A01B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EC8EC" w14:textId="77777777" w:rsidR="008A1573" w:rsidRDefault="008A1573" w:rsidP="001E29EC">
      <w:r>
        <w:separator/>
      </w:r>
    </w:p>
  </w:endnote>
  <w:endnote w:type="continuationSeparator" w:id="0">
    <w:p w14:paraId="7F7D6823" w14:textId="77777777" w:rsidR="008A1573" w:rsidRDefault="008A1573" w:rsidP="001E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7AF34B" w14:textId="77777777" w:rsidR="008A1573" w:rsidRDefault="008A1573" w:rsidP="001E29EC">
      <w:r>
        <w:separator/>
      </w:r>
    </w:p>
  </w:footnote>
  <w:footnote w:type="continuationSeparator" w:id="0">
    <w:p w14:paraId="47E1B902" w14:textId="77777777" w:rsidR="008A1573" w:rsidRDefault="008A1573" w:rsidP="001E2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24820D3"/>
    <w:multiLevelType w:val="hybridMultilevel"/>
    <w:tmpl w:val="F994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244AF7"/>
    <w:multiLevelType w:val="hybridMultilevel"/>
    <w:tmpl w:val="C1928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52428"/>
    <w:multiLevelType w:val="hybridMultilevel"/>
    <w:tmpl w:val="3C76E010"/>
    <w:lvl w:ilvl="0" w:tplc="C8FAD53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7">
    <w:nsid w:val="0EB26C71"/>
    <w:multiLevelType w:val="hybridMultilevel"/>
    <w:tmpl w:val="2CE2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11847"/>
    <w:multiLevelType w:val="hybridMultilevel"/>
    <w:tmpl w:val="F994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A729E8"/>
    <w:multiLevelType w:val="hybridMultilevel"/>
    <w:tmpl w:val="B5C4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9391B"/>
    <w:multiLevelType w:val="hybridMultilevel"/>
    <w:tmpl w:val="48289692"/>
    <w:lvl w:ilvl="0" w:tplc="46BADA9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1C797481"/>
    <w:multiLevelType w:val="hybridMultilevel"/>
    <w:tmpl w:val="9EA8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813C8F"/>
    <w:multiLevelType w:val="hybridMultilevel"/>
    <w:tmpl w:val="DEC00EC8"/>
    <w:lvl w:ilvl="0" w:tplc="79449E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1D95203B"/>
    <w:multiLevelType w:val="hybridMultilevel"/>
    <w:tmpl w:val="F22AB83A"/>
    <w:lvl w:ilvl="0" w:tplc="30C68822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A27970"/>
    <w:multiLevelType w:val="hybridMultilevel"/>
    <w:tmpl w:val="C4487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B7388E"/>
    <w:multiLevelType w:val="hybridMultilevel"/>
    <w:tmpl w:val="D3923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C0787A"/>
    <w:multiLevelType w:val="hybridMultilevel"/>
    <w:tmpl w:val="95EAD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4D007A"/>
    <w:multiLevelType w:val="hybridMultilevel"/>
    <w:tmpl w:val="028A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6A64D7"/>
    <w:multiLevelType w:val="hybridMultilevel"/>
    <w:tmpl w:val="CA8CE432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>
    <w:nsid w:val="24FB61C8"/>
    <w:multiLevelType w:val="hybridMultilevel"/>
    <w:tmpl w:val="435468B8"/>
    <w:lvl w:ilvl="0" w:tplc="06F66E6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082877"/>
    <w:multiLevelType w:val="hybridMultilevel"/>
    <w:tmpl w:val="346EDDEA"/>
    <w:lvl w:ilvl="0" w:tplc="A43C062C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4422E1"/>
    <w:multiLevelType w:val="hybridMultilevel"/>
    <w:tmpl w:val="17E4E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691EC7"/>
    <w:multiLevelType w:val="multilevel"/>
    <w:tmpl w:val="BEC4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7E02051"/>
    <w:multiLevelType w:val="hybridMultilevel"/>
    <w:tmpl w:val="078CC450"/>
    <w:lvl w:ilvl="0" w:tplc="F22AC902">
      <w:start w:val="1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F2681"/>
    <w:multiLevelType w:val="hybridMultilevel"/>
    <w:tmpl w:val="6FBA91AC"/>
    <w:lvl w:ilvl="0" w:tplc="F1E6BB5C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6B6CAD"/>
    <w:multiLevelType w:val="hybridMultilevel"/>
    <w:tmpl w:val="77D22954"/>
    <w:lvl w:ilvl="0" w:tplc="17F223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0AA5FF6"/>
    <w:multiLevelType w:val="hybridMultilevel"/>
    <w:tmpl w:val="D31E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741474"/>
    <w:multiLevelType w:val="hybridMultilevel"/>
    <w:tmpl w:val="1722CE0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6C3388"/>
    <w:multiLevelType w:val="hybridMultilevel"/>
    <w:tmpl w:val="06C03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074886"/>
    <w:multiLevelType w:val="multilevel"/>
    <w:tmpl w:val="0EC0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5F7973"/>
    <w:multiLevelType w:val="multilevel"/>
    <w:tmpl w:val="EAEC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747D3C"/>
    <w:multiLevelType w:val="hybridMultilevel"/>
    <w:tmpl w:val="009C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E30F80"/>
    <w:multiLevelType w:val="multilevel"/>
    <w:tmpl w:val="C2EC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731B46"/>
    <w:multiLevelType w:val="hybridMultilevel"/>
    <w:tmpl w:val="C89C97EA"/>
    <w:lvl w:ilvl="0" w:tplc="BA364FAC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4">
    <w:nsid w:val="644A478D"/>
    <w:multiLevelType w:val="hybridMultilevel"/>
    <w:tmpl w:val="6E20479E"/>
    <w:lvl w:ilvl="0" w:tplc="1F80E64C">
      <w:start w:val="20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23284"/>
    <w:multiLevelType w:val="hybridMultilevel"/>
    <w:tmpl w:val="D8640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B761F2"/>
    <w:multiLevelType w:val="hybridMultilevel"/>
    <w:tmpl w:val="3EBAEE50"/>
    <w:lvl w:ilvl="0" w:tplc="928804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5D30EE6"/>
    <w:multiLevelType w:val="hybridMultilevel"/>
    <w:tmpl w:val="43125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4A504F"/>
    <w:multiLevelType w:val="hybridMultilevel"/>
    <w:tmpl w:val="C61CAB52"/>
    <w:lvl w:ilvl="0" w:tplc="95521040"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BDD5630"/>
    <w:multiLevelType w:val="hybridMultilevel"/>
    <w:tmpl w:val="1E18FE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7BC5"/>
    <w:multiLevelType w:val="hybridMultilevel"/>
    <w:tmpl w:val="FA40F100"/>
    <w:lvl w:ilvl="0" w:tplc="176E570A">
      <w:start w:val="1"/>
      <w:numFmt w:val="decimal"/>
      <w:lvlText w:val="%1."/>
      <w:lvlJc w:val="left"/>
      <w:pPr>
        <w:ind w:left="720" w:hanging="360"/>
      </w:pPr>
      <w:rPr>
        <w:rFonts w:ascii="Times" w:eastAsia="ＭＳ 明朝" w:hAnsi="Times" w:cs="Times"/>
        <w:sz w:val="3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F43D84"/>
    <w:multiLevelType w:val="hybridMultilevel"/>
    <w:tmpl w:val="AB964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8B0F0E6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A3F8DDD6">
      <w:start w:val="1"/>
      <w:numFmt w:val="decimal"/>
      <w:lvlText w:val="%4."/>
      <w:lvlJc w:val="left"/>
      <w:pPr>
        <w:ind w:left="2520" w:hanging="360"/>
      </w:pPr>
      <w:rPr>
        <w:rFonts w:ascii="Times New Roman" w:eastAsia="ＭＳ 明朝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6612E3A"/>
    <w:multiLevelType w:val="hybridMultilevel"/>
    <w:tmpl w:val="5C488D5E"/>
    <w:lvl w:ilvl="0" w:tplc="0526DCF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3">
    <w:nsid w:val="773322CF"/>
    <w:multiLevelType w:val="hybridMultilevel"/>
    <w:tmpl w:val="F95AB2C6"/>
    <w:lvl w:ilvl="0" w:tplc="D2D82A7A">
      <w:start w:val="20"/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C768E0"/>
    <w:multiLevelType w:val="hybridMultilevel"/>
    <w:tmpl w:val="ED988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CA5877"/>
    <w:multiLevelType w:val="hybridMultilevel"/>
    <w:tmpl w:val="AEEC2C52"/>
    <w:lvl w:ilvl="0" w:tplc="01F2013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FA6817"/>
    <w:multiLevelType w:val="hybridMultilevel"/>
    <w:tmpl w:val="6ECC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5"/>
  </w:num>
  <w:num w:numId="3">
    <w:abstractNumId w:val="43"/>
  </w:num>
  <w:num w:numId="4">
    <w:abstractNumId w:val="34"/>
  </w:num>
  <w:num w:numId="5">
    <w:abstractNumId w:val="20"/>
  </w:num>
  <w:num w:numId="6">
    <w:abstractNumId w:val="13"/>
  </w:num>
  <w:num w:numId="7">
    <w:abstractNumId w:val="38"/>
  </w:num>
  <w:num w:numId="8">
    <w:abstractNumId w:val="29"/>
  </w:num>
  <w:num w:numId="9">
    <w:abstractNumId w:val="30"/>
  </w:num>
  <w:num w:numId="10">
    <w:abstractNumId w:val="22"/>
  </w:num>
  <w:num w:numId="11">
    <w:abstractNumId w:val="32"/>
  </w:num>
  <w:num w:numId="12">
    <w:abstractNumId w:val="5"/>
  </w:num>
  <w:num w:numId="13">
    <w:abstractNumId w:val="39"/>
  </w:num>
  <w:num w:numId="14">
    <w:abstractNumId w:val="25"/>
  </w:num>
  <w:num w:numId="15">
    <w:abstractNumId w:val="18"/>
  </w:num>
  <w:num w:numId="16">
    <w:abstractNumId w:val="19"/>
  </w:num>
  <w:num w:numId="17">
    <w:abstractNumId w:val="27"/>
  </w:num>
  <w:num w:numId="18">
    <w:abstractNumId w:val="17"/>
  </w:num>
  <w:num w:numId="19">
    <w:abstractNumId w:val="28"/>
  </w:num>
  <w:num w:numId="20">
    <w:abstractNumId w:val="9"/>
  </w:num>
  <w:num w:numId="21">
    <w:abstractNumId w:val="26"/>
  </w:num>
  <w:num w:numId="22">
    <w:abstractNumId w:val="8"/>
  </w:num>
  <w:num w:numId="23">
    <w:abstractNumId w:val="4"/>
  </w:num>
  <w:num w:numId="24">
    <w:abstractNumId w:val="11"/>
  </w:num>
  <w:num w:numId="25">
    <w:abstractNumId w:val="14"/>
  </w:num>
  <w:num w:numId="26">
    <w:abstractNumId w:val="24"/>
  </w:num>
  <w:num w:numId="27">
    <w:abstractNumId w:val="12"/>
  </w:num>
  <w:num w:numId="28">
    <w:abstractNumId w:val="0"/>
  </w:num>
  <w:num w:numId="29">
    <w:abstractNumId w:val="1"/>
  </w:num>
  <w:num w:numId="30">
    <w:abstractNumId w:val="2"/>
  </w:num>
  <w:num w:numId="31">
    <w:abstractNumId w:val="3"/>
  </w:num>
  <w:num w:numId="32">
    <w:abstractNumId w:val="40"/>
  </w:num>
  <w:num w:numId="33">
    <w:abstractNumId w:val="36"/>
  </w:num>
  <w:num w:numId="34">
    <w:abstractNumId w:val="33"/>
  </w:num>
  <w:num w:numId="35">
    <w:abstractNumId w:val="21"/>
  </w:num>
  <w:num w:numId="36">
    <w:abstractNumId w:val="15"/>
  </w:num>
  <w:num w:numId="37">
    <w:abstractNumId w:val="31"/>
  </w:num>
  <w:num w:numId="38">
    <w:abstractNumId w:val="16"/>
  </w:num>
  <w:num w:numId="39">
    <w:abstractNumId w:val="6"/>
  </w:num>
  <w:num w:numId="40">
    <w:abstractNumId w:val="46"/>
  </w:num>
  <w:num w:numId="41">
    <w:abstractNumId w:val="42"/>
  </w:num>
  <w:num w:numId="42">
    <w:abstractNumId w:val="10"/>
  </w:num>
  <w:num w:numId="43">
    <w:abstractNumId w:val="35"/>
  </w:num>
  <w:num w:numId="44">
    <w:abstractNumId w:val="37"/>
  </w:num>
  <w:num w:numId="45">
    <w:abstractNumId w:val="7"/>
  </w:num>
  <w:num w:numId="46">
    <w:abstractNumId w:val="23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BD4"/>
    <w:rsid w:val="0000075C"/>
    <w:rsid w:val="00001D5A"/>
    <w:rsid w:val="00001D9C"/>
    <w:rsid w:val="00004435"/>
    <w:rsid w:val="000060D6"/>
    <w:rsid w:val="0000704C"/>
    <w:rsid w:val="00007585"/>
    <w:rsid w:val="00010C9C"/>
    <w:rsid w:val="00011B9F"/>
    <w:rsid w:val="000126A1"/>
    <w:rsid w:val="000168EE"/>
    <w:rsid w:val="00017409"/>
    <w:rsid w:val="00017445"/>
    <w:rsid w:val="0002218F"/>
    <w:rsid w:val="00022B70"/>
    <w:rsid w:val="0002555D"/>
    <w:rsid w:val="00031B59"/>
    <w:rsid w:val="00031C4A"/>
    <w:rsid w:val="0003251A"/>
    <w:rsid w:val="0003724F"/>
    <w:rsid w:val="00041433"/>
    <w:rsid w:val="000414CE"/>
    <w:rsid w:val="0004171B"/>
    <w:rsid w:val="00046274"/>
    <w:rsid w:val="00046438"/>
    <w:rsid w:val="00046BA1"/>
    <w:rsid w:val="000471CE"/>
    <w:rsid w:val="00050F7F"/>
    <w:rsid w:val="00054AD1"/>
    <w:rsid w:val="000559DB"/>
    <w:rsid w:val="00057D0D"/>
    <w:rsid w:val="00061D84"/>
    <w:rsid w:val="000630F5"/>
    <w:rsid w:val="00065FF6"/>
    <w:rsid w:val="00066B44"/>
    <w:rsid w:val="00070955"/>
    <w:rsid w:val="000748B7"/>
    <w:rsid w:val="00082097"/>
    <w:rsid w:val="00083A55"/>
    <w:rsid w:val="00084CB5"/>
    <w:rsid w:val="00086C19"/>
    <w:rsid w:val="0008796F"/>
    <w:rsid w:val="000A01BB"/>
    <w:rsid w:val="000A2C46"/>
    <w:rsid w:val="000A6EFA"/>
    <w:rsid w:val="000B01AD"/>
    <w:rsid w:val="000B2993"/>
    <w:rsid w:val="000B5D37"/>
    <w:rsid w:val="000C4642"/>
    <w:rsid w:val="000C7A75"/>
    <w:rsid w:val="000D2897"/>
    <w:rsid w:val="000D31B8"/>
    <w:rsid w:val="000D3E89"/>
    <w:rsid w:val="000D446A"/>
    <w:rsid w:val="000D5A7D"/>
    <w:rsid w:val="000D703E"/>
    <w:rsid w:val="000E03A3"/>
    <w:rsid w:val="000E05AF"/>
    <w:rsid w:val="000E134A"/>
    <w:rsid w:val="000E1429"/>
    <w:rsid w:val="000E6AE2"/>
    <w:rsid w:val="000F1A84"/>
    <w:rsid w:val="000F6174"/>
    <w:rsid w:val="000F7448"/>
    <w:rsid w:val="001024E2"/>
    <w:rsid w:val="001114BF"/>
    <w:rsid w:val="001154C3"/>
    <w:rsid w:val="001155E4"/>
    <w:rsid w:val="00124EDF"/>
    <w:rsid w:val="00130F73"/>
    <w:rsid w:val="0013609D"/>
    <w:rsid w:val="00143C3E"/>
    <w:rsid w:val="0014425E"/>
    <w:rsid w:val="001462CC"/>
    <w:rsid w:val="00150DC4"/>
    <w:rsid w:val="001518B6"/>
    <w:rsid w:val="00151A74"/>
    <w:rsid w:val="00154F57"/>
    <w:rsid w:val="00156DF1"/>
    <w:rsid w:val="00161537"/>
    <w:rsid w:val="00162254"/>
    <w:rsid w:val="00163403"/>
    <w:rsid w:val="00163DD3"/>
    <w:rsid w:val="00170ED9"/>
    <w:rsid w:val="0017207C"/>
    <w:rsid w:val="00173B9F"/>
    <w:rsid w:val="00174262"/>
    <w:rsid w:val="0017493F"/>
    <w:rsid w:val="00181EDF"/>
    <w:rsid w:val="00181F93"/>
    <w:rsid w:val="001821D5"/>
    <w:rsid w:val="001824B0"/>
    <w:rsid w:val="00191DE0"/>
    <w:rsid w:val="00193358"/>
    <w:rsid w:val="0019383E"/>
    <w:rsid w:val="00194552"/>
    <w:rsid w:val="001B7BC1"/>
    <w:rsid w:val="001C0BB1"/>
    <w:rsid w:val="001C13DE"/>
    <w:rsid w:val="001C1797"/>
    <w:rsid w:val="001C4DA0"/>
    <w:rsid w:val="001D0921"/>
    <w:rsid w:val="001D195D"/>
    <w:rsid w:val="001D2745"/>
    <w:rsid w:val="001D3AFD"/>
    <w:rsid w:val="001D74D9"/>
    <w:rsid w:val="001E29EC"/>
    <w:rsid w:val="001E31D1"/>
    <w:rsid w:val="001E6C88"/>
    <w:rsid w:val="001E6E09"/>
    <w:rsid w:val="001E7F60"/>
    <w:rsid w:val="001F297D"/>
    <w:rsid w:val="001F4854"/>
    <w:rsid w:val="00205313"/>
    <w:rsid w:val="00210EFD"/>
    <w:rsid w:val="002140F7"/>
    <w:rsid w:val="002159CA"/>
    <w:rsid w:val="00215E59"/>
    <w:rsid w:val="00220304"/>
    <w:rsid w:val="00222878"/>
    <w:rsid w:val="00230944"/>
    <w:rsid w:val="002309B3"/>
    <w:rsid w:val="0023452F"/>
    <w:rsid w:val="00235B23"/>
    <w:rsid w:val="0023623C"/>
    <w:rsid w:val="002376FF"/>
    <w:rsid w:val="00240E8D"/>
    <w:rsid w:val="00243029"/>
    <w:rsid w:val="00245871"/>
    <w:rsid w:val="00246F9A"/>
    <w:rsid w:val="00250EAC"/>
    <w:rsid w:val="00251FB9"/>
    <w:rsid w:val="002527B8"/>
    <w:rsid w:val="00252E81"/>
    <w:rsid w:val="00253A4D"/>
    <w:rsid w:val="0026131C"/>
    <w:rsid w:val="00261DFD"/>
    <w:rsid w:val="00262064"/>
    <w:rsid w:val="00262101"/>
    <w:rsid w:val="00263DF6"/>
    <w:rsid w:val="00271166"/>
    <w:rsid w:val="002713F5"/>
    <w:rsid w:val="0027475A"/>
    <w:rsid w:val="002748DE"/>
    <w:rsid w:val="00274E55"/>
    <w:rsid w:val="00284EB2"/>
    <w:rsid w:val="00285437"/>
    <w:rsid w:val="0028637F"/>
    <w:rsid w:val="00286FBB"/>
    <w:rsid w:val="002A105D"/>
    <w:rsid w:val="002A1EB8"/>
    <w:rsid w:val="002A2150"/>
    <w:rsid w:val="002B55C4"/>
    <w:rsid w:val="002B59FA"/>
    <w:rsid w:val="002B6A93"/>
    <w:rsid w:val="002B7828"/>
    <w:rsid w:val="002C4E00"/>
    <w:rsid w:val="002D29CA"/>
    <w:rsid w:val="002D2C51"/>
    <w:rsid w:val="002D6871"/>
    <w:rsid w:val="002E1454"/>
    <w:rsid w:val="002E5FC8"/>
    <w:rsid w:val="002E69D5"/>
    <w:rsid w:val="002E785B"/>
    <w:rsid w:val="002F1E01"/>
    <w:rsid w:val="002F3B78"/>
    <w:rsid w:val="002F6112"/>
    <w:rsid w:val="00314052"/>
    <w:rsid w:val="0031446F"/>
    <w:rsid w:val="00314C8A"/>
    <w:rsid w:val="00314DAB"/>
    <w:rsid w:val="00316C76"/>
    <w:rsid w:val="00316F28"/>
    <w:rsid w:val="00317497"/>
    <w:rsid w:val="003211E4"/>
    <w:rsid w:val="00331B42"/>
    <w:rsid w:val="00332236"/>
    <w:rsid w:val="00332E64"/>
    <w:rsid w:val="00335441"/>
    <w:rsid w:val="00336505"/>
    <w:rsid w:val="00337A69"/>
    <w:rsid w:val="003401DE"/>
    <w:rsid w:val="0034349F"/>
    <w:rsid w:val="00343B35"/>
    <w:rsid w:val="00346FDC"/>
    <w:rsid w:val="00347CB9"/>
    <w:rsid w:val="003500F8"/>
    <w:rsid w:val="00352B5C"/>
    <w:rsid w:val="00352EAA"/>
    <w:rsid w:val="0035418E"/>
    <w:rsid w:val="00355DD7"/>
    <w:rsid w:val="0036163C"/>
    <w:rsid w:val="00365835"/>
    <w:rsid w:val="00366E70"/>
    <w:rsid w:val="00366EA9"/>
    <w:rsid w:val="00373CD5"/>
    <w:rsid w:val="003744C7"/>
    <w:rsid w:val="0037534E"/>
    <w:rsid w:val="00384426"/>
    <w:rsid w:val="00385363"/>
    <w:rsid w:val="00391471"/>
    <w:rsid w:val="003917F7"/>
    <w:rsid w:val="0039400E"/>
    <w:rsid w:val="0039479E"/>
    <w:rsid w:val="00394CB6"/>
    <w:rsid w:val="003A1578"/>
    <w:rsid w:val="003A5FA4"/>
    <w:rsid w:val="003B1F10"/>
    <w:rsid w:val="003B38D8"/>
    <w:rsid w:val="003B4FCE"/>
    <w:rsid w:val="003B673D"/>
    <w:rsid w:val="003B7B99"/>
    <w:rsid w:val="003C0001"/>
    <w:rsid w:val="003C29C8"/>
    <w:rsid w:val="003C4E22"/>
    <w:rsid w:val="003C6D05"/>
    <w:rsid w:val="003D4BB8"/>
    <w:rsid w:val="003E05F6"/>
    <w:rsid w:val="003E15AF"/>
    <w:rsid w:val="003E2483"/>
    <w:rsid w:val="003E62E1"/>
    <w:rsid w:val="003E6B5E"/>
    <w:rsid w:val="003F07B4"/>
    <w:rsid w:val="003F081A"/>
    <w:rsid w:val="003F0D42"/>
    <w:rsid w:val="003F157B"/>
    <w:rsid w:val="003F1DCA"/>
    <w:rsid w:val="003F5558"/>
    <w:rsid w:val="003F5E98"/>
    <w:rsid w:val="003F6CA9"/>
    <w:rsid w:val="003F6CC0"/>
    <w:rsid w:val="00406C8B"/>
    <w:rsid w:val="00406F14"/>
    <w:rsid w:val="00421DB6"/>
    <w:rsid w:val="00422076"/>
    <w:rsid w:val="00424C57"/>
    <w:rsid w:val="00430530"/>
    <w:rsid w:val="00431634"/>
    <w:rsid w:val="00431E43"/>
    <w:rsid w:val="00432306"/>
    <w:rsid w:val="004340A9"/>
    <w:rsid w:val="0044574A"/>
    <w:rsid w:val="0044689C"/>
    <w:rsid w:val="0044746D"/>
    <w:rsid w:val="0045446D"/>
    <w:rsid w:val="00457D7E"/>
    <w:rsid w:val="004620D5"/>
    <w:rsid w:val="00462384"/>
    <w:rsid w:val="00466B24"/>
    <w:rsid w:val="0046758D"/>
    <w:rsid w:val="00467CFC"/>
    <w:rsid w:val="0047437B"/>
    <w:rsid w:val="0047621D"/>
    <w:rsid w:val="00476BCA"/>
    <w:rsid w:val="00480076"/>
    <w:rsid w:val="00482F01"/>
    <w:rsid w:val="00483E50"/>
    <w:rsid w:val="004851E2"/>
    <w:rsid w:val="0048654D"/>
    <w:rsid w:val="00487D58"/>
    <w:rsid w:val="00492D37"/>
    <w:rsid w:val="0049385E"/>
    <w:rsid w:val="00495864"/>
    <w:rsid w:val="004A162D"/>
    <w:rsid w:val="004A4C61"/>
    <w:rsid w:val="004B28FB"/>
    <w:rsid w:val="004B50F0"/>
    <w:rsid w:val="004B6812"/>
    <w:rsid w:val="004C0FC9"/>
    <w:rsid w:val="004C1726"/>
    <w:rsid w:val="004C5931"/>
    <w:rsid w:val="004C5A7E"/>
    <w:rsid w:val="004C7215"/>
    <w:rsid w:val="004C7676"/>
    <w:rsid w:val="004C775C"/>
    <w:rsid w:val="004D028E"/>
    <w:rsid w:val="004D3B9C"/>
    <w:rsid w:val="004E1463"/>
    <w:rsid w:val="004E2A80"/>
    <w:rsid w:val="004E4A98"/>
    <w:rsid w:val="004E7B1D"/>
    <w:rsid w:val="004F39EE"/>
    <w:rsid w:val="004F78C2"/>
    <w:rsid w:val="00500EFC"/>
    <w:rsid w:val="00502830"/>
    <w:rsid w:val="00505DE5"/>
    <w:rsid w:val="00505F3A"/>
    <w:rsid w:val="00506996"/>
    <w:rsid w:val="005073B5"/>
    <w:rsid w:val="005122AF"/>
    <w:rsid w:val="005137F5"/>
    <w:rsid w:val="0051508B"/>
    <w:rsid w:val="00515796"/>
    <w:rsid w:val="00516EB5"/>
    <w:rsid w:val="005214BE"/>
    <w:rsid w:val="00522023"/>
    <w:rsid w:val="005264CE"/>
    <w:rsid w:val="00527C3F"/>
    <w:rsid w:val="00530031"/>
    <w:rsid w:val="0053111A"/>
    <w:rsid w:val="0053685D"/>
    <w:rsid w:val="00536E29"/>
    <w:rsid w:val="00540BB1"/>
    <w:rsid w:val="00543262"/>
    <w:rsid w:val="00543B61"/>
    <w:rsid w:val="005447DE"/>
    <w:rsid w:val="005459D7"/>
    <w:rsid w:val="00547541"/>
    <w:rsid w:val="00552A5D"/>
    <w:rsid w:val="00552BD4"/>
    <w:rsid w:val="00554B70"/>
    <w:rsid w:val="00556AA5"/>
    <w:rsid w:val="005571EB"/>
    <w:rsid w:val="00557BD8"/>
    <w:rsid w:val="0056665F"/>
    <w:rsid w:val="00571F5B"/>
    <w:rsid w:val="0057593C"/>
    <w:rsid w:val="00583CCC"/>
    <w:rsid w:val="00583F61"/>
    <w:rsid w:val="00587BA1"/>
    <w:rsid w:val="005A567E"/>
    <w:rsid w:val="005A73FD"/>
    <w:rsid w:val="005B01C3"/>
    <w:rsid w:val="005B739E"/>
    <w:rsid w:val="005B7E48"/>
    <w:rsid w:val="005C003A"/>
    <w:rsid w:val="005C2396"/>
    <w:rsid w:val="005C32F9"/>
    <w:rsid w:val="005C37AE"/>
    <w:rsid w:val="005C6315"/>
    <w:rsid w:val="005D038B"/>
    <w:rsid w:val="005D1D79"/>
    <w:rsid w:val="005D3D66"/>
    <w:rsid w:val="005D4B4D"/>
    <w:rsid w:val="005D5143"/>
    <w:rsid w:val="005E077A"/>
    <w:rsid w:val="005E1582"/>
    <w:rsid w:val="005E6822"/>
    <w:rsid w:val="005F1DC8"/>
    <w:rsid w:val="005F2989"/>
    <w:rsid w:val="005F2F10"/>
    <w:rsid w:val="005F397C"/>
    <w:rsid w:val="005F5877"/>
    <w:rsid w:val="005F629C"/>
    <w:rsid w:val="00605B52"/>
    <w:rsid w:val="00606706"/>
    <w:rsid w:val="006106F9"/>
    <w:rsid w:val="00610EAB"/>
    <w:rsid w:val="00615821"/>
    <w:rsid w:val="006159CB"/>
    <w:rsid w:val="00615D17"/>
    <w:rsid w:val="00621A20"/>
    <w:rsid w:val="00622114"/>
    <w:rsid w:val="00624058"/>
    <w:rsid w:val="00626DC6"/>
    <w:rsid w:val="00635354"/>
    <w:rsid w:val="00635EEA"/>
    <w:rsid w:val="00636091"/>
    <w:rsid w:val="006401A2"/>
    <w:rsid w:val="00641963"/>
    <w:rsid w:val="00643B91"/>
    <w:rsid w:val="00654728"/>
    <w:rsid w:val="00655070"/>
    <w:rsid w:val="00656D44"/>
    <w:rsid w:val="006631DE"/>
    <w:rsid w:val="00663B70"/>
    <w:rsid w:val="006672AB"/>
    <w:rsid w:val="006705C5"/>
    <w:rsid w:val="00670C7C"/>
    <w:rsid w:val="0067190C"/>
    <w:rsid w:val="006756C8"/>
    <w:rsid w:val="0068357A"/>
    <w:rsid w:val="006849D0"/>
    <w:rsid w:val="0068533B"/>
    <w:rsid w:val="00685EA8"/>
    <w:rsid w:val="006927FA"/>
    <w:rsid w:val="006928A2"/>
    <w:rsid w:val="006976E6"/>
    <w:rsid w:val="006A48A5"/>
    <w:rsid w:val="006A57A9"/>
    <w:rsid w:val="006A7612"/>
    <w:rsid w:val="006B2F72"/>
    <w:rsid w:val="006B4DD8"/>
    <w:rsid w:val="006B57FA"/>
    <w:rsid w:val="006C4CE3"/>
    <w:rsid w:val="006C69C4"/>
    <w:rsid w:val="006C7B3F"/>
    <w:rsid w:val="006D3B38"/>
    <w:rsid w:val="006D6B44"/>
    <w:rsid w:val="006D75FC"/>
    <w:rsid w:val="006E25D9"/>
    <w:rsid w:val="006E3D67"/>
    <w:rsid w:val="006E612B"/>
    <w:rsid w:val="006F46B4"/>
    <w:rsid w:val="00700356"/>
    <w:rsid w:val="0070041B"/>
    <w:rsid w:val="00706C76"/>
    <w:rsid w:val="00711155"/>
    <w:rsid w:val="00712404"/>
    <w:rsid w:val="00715120"/>
    <w:rsid w:val="00716F18"/>
    <w:rsid w:val="00727207"/>
    <w:rsid w:val="00727A17"/>
    <w:rsid w:val="00727EF3"/>
    <w:rsid w:val="007317A0"/>
    <w:rsid w:val="00735396"/>
    <w:rsid w:val="00736C3D"/>
    <w:rsid w:val="00740A53"/>
    <w:rsid w:val="00751B22"/>
    <w:rsid w:val="00752221"/>
    <w:rsid w:val="007628B8"/>
    <w:rsid w:val="00766EEC"/>
    <w:rsid w:val="00767DD1"/>
    <w:rsid w:val="00770D01"/>
    <w:rsid w:val="007712D8"/>
    <w:rsid w:val="00773887"/>
    <w:rsid w:val="00790180"/>
    <w:rsid w:val="00792968"/>
    <w:rsid w:val="0079324A"/>
    <w:rsid w:val="007A2967"/>
    <w:rsid w:val="007A5E9A"/>
    <w:rsid w:val="007A652A"/>
    <w:rsid w:val="007A7B36"/>
    <w:rsid w:val="007A7ED0"/>
    <w:rsid w:val="007C5D5A"/>
    <w:rsid w:val="007D53F8"/>
    <w:rsid w:val="007D6A94"/>
    <w:rsid w:val="007E182A"/>
    <w:rsid w:val="007E389D"/>
    <w:rsid w:val="007E3D50"/>
    <w:rsid w:val="007F31A8"/>
    <w:rsid w:val="007F4B9F"/>
    <w:rsid w:val="007F6155"/>
    <w:rsid w:val="007F7C33"/>
    <w:rsid w:val="00812FD5"/>
    <w:rsid w:val="00814F5F"/>
    <w:rsid w:val="00827ED8"/>
    <w:rsid w:val="00830276"/>
    <w:rsid w:val="008303D6"/>
    <w:rsid w:val="008310A2"/>
    <w:rsid w:val="00832C7A"/>
    <w:rsid w:val="00832DBD"/>
    <w:rsid w:val="00832FFB"/>
    <w:rsid w:val="00837D81"/>
    <w:rsid w:val="00840F87"/>
    <w:rsid w:val="00845060"/>
    <w:rsid w:val="008475AB"/>
    <w:rsid w:val="008534BC"/>
    <w:rsid w:val="008537FD"/>
    <w:rsid w:val="0085548D"/>
    <w:rsid w:val="008568EF"/>
    <w:rsid w:val="0085769D"/>
    <w:rsid w:val="008579B4"/>
    <w:rsid w:val="00861FE7"/>
    <w:rsid w:val="00862047"/>
    <w:rsid w:val="00865DCA"/>
    <w:rsid w:val="00870167"/>
    <w:rsid w:val="00874133"/>
    <w:rsid w:val="0087541A"/>
    <w:rsid w:val="00886807"/>
    <w:rsid w:val="0088764B"/>
    <w:rsid w:val="008925C3"/>
    <w:rsid w:val="00892A91"/>
    <w:rsid w:val="008979CC"/>
    <w:rsid w:val="008A0891"/>
    <w:rsid w:val="008A1573"/>
    <w:rsid w:val="008A1621"/>
    <w:rsid w:val="008B248E"/>
    <w:rsid w:val="008B25BB"/>
    <w:rsid w:val="008C1F46"/>
    <w:rsid w:val="008C48DA"/>
    <w:rsid w:val="008C4912"/>
    <w:rsid w:val="008D54A1"/>
    <w:rsid w:val="008E1AAE"/>
    <w:rsid w:val="008E63F3"/>
    <w:rsid w:val="008E65F3"/>
    <w:rsid w:val="008E6731"/>
    <w:rsid w:val="008F62CB"/>
    <w:rsid w:val="008F66FB"/>
    <w:rsid w:val="008F7AA3"/>
    <w:rsid w:val="00906113"/>
    <w:rsid w:val="00910D10"/>
    <w:rsid w:val="009151BC"/>
    <w:rsid w:val="00916A60"/>
    <w:rsid w:val="009208AB"/>
    <w:rsid w:val="009218FD"/>
    <w:rsid w:val="00923B69"/>
    <w:rsid w:val="0092456B"/>
    <w:rsid w:val="00926D38"/>
    <w:rsid w:val="0093208F"/>
    <w:rsid w:val="0093302E"/>
    <w:rsid w:val="00933E1E"/>
    <w:rsid w:val="009378D3"/>
    <w:rsid w:val="00946972"/>
    <w:rsid w:val="00947672"/>
    <w:rsid w:val="00950F89"/>
    <w:rsid w:val="00954AA0"/>
    <w:rsid w:val="00954AF2"/>
    <w:rsid w:val="00955A76"/>
    <w:rsid w:val="00957958"/>
    <w:rsid w:val="0096214A"/>
    <w:rsid w:val="009664BF"/>
    <w:rsid w:val="009671AC"/>
    <w:rsid w:val="00970468"/>
    <w:rsid w:val="0097582F"/>
    <w:rsid w:val="00977783"/>
    <w:rsid w:val="009801B7"/>
    <w:rsid w:val="00980B51"/>
    <w:rsid w:val="009820A9"/>
    <w:rsid w:val="009A02E8"/>
    <w:rsid w:val="009A09B2"/>
    <w:rsid w:val="009A160C"/>
    <w:rsid w:val="009B2122"/>
    <w:rsid w:val="009B24AF"/>
    <w:rsid w:val="009B3C09"/>
    <w:rsid w:val="009C2739"/>
    <w:rsid w:val="009C67BA"/>
    <w:rsid w:val="009C798F"/>
    <w:rsid w:val="009D2128"/>
    <w:rsid w:val="009D2F7D"/>
    <w:rsid w:val="009D6200"/>
    <w:rsid w:val="009D7B56"/>
    <w:rsid w:val="009E5B79"/>
    <w:rsid w:val="009E7307"/>
    <w:rsid w:val="009E7EF3"/>
    <w:rsid w:val="009F01F0"/>
    <w:rsid w:val="00A15EBD"/>
    <w:rsid w:val="00A172AE"/>
    <w:rsid w:val="00A17544"/>
    <w:rsid w:val="00A21512"/>
    <w:rsid w:val="00A21ADE"/>
    <w:rsid w:val="00A23271"/>
    <w:rsid w:val="00A23BBF"/>
    <w:rsid w:val="00A24E37"/>
    <w:rsid w:val="00A30256"/>
    <w:rsid w:val="00A30D60"/>
    <w:rsid w:val="00A317D3"/>
    <w:rsid w:val="00A35349"/>
    <w:rsid w:val="00A37495"/>
    <w:rsid w:val="00A37B19"/>
    <w:rsid w:val="00A44FB7"/>
    <w:rsid w:val="00A50239"/>
    <w:rsid w:val="00A502E5"/>
    <w:rsid w:val="00A61BA0"/>
    <w:rsid w:val="00A62857"/>
    <w:rsid w:val="00A63A19"/>
    <w:rsid w:val="00A64596"/>
    <w:rsid w:val="00A64FDF"/>
    <w:rsid w:val="00A679E3"/>
    <w:rsid w:val="00A67D62"/>
    <w:rsid w:val="00A727B0"/>
    <w:rsid w:val="00A738C3"/>
    <w:rsid w:val="00A773AB"/>
    <w:rsid w:val="00A80844"/>
    <w:rsid w:val="00A82551"/>
    <w:rsid w:val="00A847DE"/>
    <w:rsid w:val="00A85808"/>
    <w:rsid w:val="00A85A87"/>
    <w:rsid w:val="00A905B9"/>
    <w:rsid w:val="00A91BCF"/>
    <w:rsid w:val="00A97A18"/>
    <w:rsid w:val="00AA2473"/>
    <w:rsid w:val="00AA3A32"/>
    <w:rsid w:val="00AA3E7B"/>
    <w:rsid w:val="00AA4B13"/>
    <w:rsid w:val="00AA5152"/>
    <w:rsid w:val="00AA5AEF"/>
    <w:rsid w:val="00AB18C3"/>
    <w:rsid w:val="00AB2E16"/>
    <w:rsid w:val="00AB6F90"/>
    <w:rsid w:val="00AC1678"/>
    <w:rsid w:val="00AD1EB3"/>
    <w:rsid w:val="00AD2C35"/>
    <w:rsid w:val="00AD3941"/>
    <w:rsid w:val="00AE2C2D"/>
    <w:rsid w:val="00AE2C60"/>
    <w:rsid w:val="00AE4A0E"/>
    <w:rsid w:val="00AF0429"/>
    <w:rsid w:val="00AF0451"/>
    <w:rsid w:val="00AF6540"/>
    <w:rsid w:val="00B001FA"/>
    <w:rsid w:val="00B01425"/>
    <w:rsid w:val="00B028BF"/>
    <w:rsid w:val="00B12E3D"/>
    <w:rsid w:val="00B13024"/>
    <w:rsid w:val="00B133D3"/>
    <w:rsid w:val="00B1553F"/>
    <w:rsid w:val="00B17769"/>
    <w:rsid w:val="00B2060E"/>
    <w:rsid w:val="00B23B3A"/>
    <w:rsid w:val="00B32B6C"/>
    <w:rsid w:val="00B428AF"/>
    <w:rsid w:val="00B45C8B"/>
    <w:rsid w:val="00B52A3C"/>
    <w:rsid w:val="00B52F30"/>
    <w:rsid w:val="00B536A6"/>
    <w:rsid w:val="00B54DD2"/>
    <w:rsid w:val="00B62E96"/>
    <w:rsid w:val="00B62F9B"/>
    <w:rsid w:val="00B635AC"/>
    <w:rsid w:val="00B63B2B"/>
    <w:rsid w:val="00B64FA2"/>
    <w:rsid w:val="00B66A70"/>
    <w:rsid w:val="00B700B3"/>
    <w:rsid w:val="00B716CE"/>
    <w:rsid w:val="00B7212D"/>
    <w:rsid w:val="00B761DB"/>
    <w:rsid w:val="00B833C6"/>
    <w:rsid w:val="00B850A1"/>
    <w:rsid w:val="00B85E9E"/>
    <w:rsid w:val="00B929D0"/>
    <w:rsid w:val="00B94D25"/>
    <w:rsid w:val="00B95FF7"/>
    <w:rsid w:val="00B9638F"/>
    <w:rsid w:val="00B9701A"/>
    <w:rsid w:val="00BA5036"/>
    <w:rsid w:val="00BA5837"/>
    <w:rsid w:val="00BA5FF8"/>
    <w:rsid w:val="00BA677C"/>
    <w:rsid w:val="00BA6CC5"/>
    <w:rsid w:val="00BB559C"/>
    <w:rsid w:val="00BB62F2"/>
    <w:rsid w:val="00BC0818"/>
    <w:rsid w:val="00BC24E9"/>
    <w:rsid w:val="00BC4CE1"/>
    <w:rsid w:val="00BD0DDC"/>
    <w:rsid w:val="00BD1368"/>
    <w:rsid w:val="00BD1E42"/>
    <w:rsid w:val="00BD2BA8"/>
    <w:rsid w:val="00BD2BFF"/>
    <w:rsid w:val="00BD55C1"/>
    <w:rsid w:val="00BD7028"/>
    <w:rsid w:val="00BE14E6"/>
    <w:rsid w:val="00BF09B4"/>
    <w:rsid w:val="00BF10FE"/>
    <w:rsid w:val="00BF1AE0"/>
    <w:rsid w:val="00BF753F"/>
    <w:rsid w:val="00C02B9E"/>
    <w:rsid w:val="00C07101"/>
    <w:rsid w:val="00C10018"/>
    <w:rsid w:val="00C1663A"/>
    <w:rsid w:val="00C20F5B"/>
    <w:rsid w:val="00C32D4E"/>
    <w:rsid w:val="00C3357E"/>
    <w:rsid w:val="00C35F36"/>
    <w:rsid w:val="00C376C3"/>
    <w:rsid w:val="00C41970"/>
    <w:rsid w:val="00C45012"/>
    <w:rsid w:val="00C45770"/>
    <w:rsid w:val="00C458BF"/>
    <w:rsid w:val="00C46D33"/>
    <w:rsid w:val="00C51641"/>
    <w:rsid w:val="00C5620D"/>
    <w:rsid w:val="00C63D6E"/>
    <w:rsid w:val="00C700DD"/>
    <w:rsid w:val="00C701A6"/>
    <w:rsid w:val="00C706AC"/>
    <w:rsid w:val="00C71830"/>
    <w:rsid w:val="00C72A03"/>
    <w:rsid w:val="00C73DC2"/>
    <w:rsid w:val="00C85A7C"/>
    <w:rsid w:val="00C90621"/>
    <w:rsid w:val="00CA1FC4"/>
    <w:rsid w:val="00CA5B6B"/>
    <w:rsid w:val="00CB2762"/>
    <w:rsid w:val="00CB36F6"/>
    <w:rsid w:val="00CB5A40"/>
    <w:rsid w:val="00CB687E"/>
    <w:rsid w:val="00CB7E09"/>
    <w:rsid w:val="00CC2816"/>
    <w:rsid w:val="00CC2ACC"/>
    <w:rsid w:val="00CC4EC9"/>
    <w:rsid w:val="00CD2488"/>
    <w:rsid w:val="00CD4D60"/>
    <w:rsid w:val="00CD500C"/>
    <w:rsid w:val="00CE46AC"/>
    <w:rsid w:val="00CE50A3"/>
    <w:rsid w:val="00CE50A9"/>
    <w:rsid w:val="00CE7166"/>
    <w:rsid w:val="00CE731E"/>
    <w:rsid w:val="00CF4201"/>
    <w:rsid w:val="00D01250"/>
    <w:rsid w:val="00D01BF6"/>
    <w:rsid w:val="00D03E33"/>
    <w:rsid w:val="00D07AE2"/>
    <w:rsid w:val="00D1604C"/>
    <w:rsid w:val="00D17046"/>
    <w:rsid w:val="00D20191"/>
    <w:rsid w:val="00D202CE"/>
    <w:rsid w:val="00D2063D"/>
    <w:rsid w:val="00D24F99"/>
    <w:rsid w:val="00D24FD1"/>
    <w:rsid w:val="00D3190A"/>
    <w:rsid w:val="00D32FAE"/>
    <w:rsid w:val="00D44B8E"/>
    <w:rsid w:val="00D44DE4"/>
    <w:rsid w:val="00D52309"/>
    <w:rsid w:val="00D529EA"/>
    <w:rsid w:val="00D54062"/>
    <w:rsid w:val="00D66BD4"/>
    <w:rsid w:val="00D67F68"/>
    <w:rsid w:val="00D706EB"/>
    <w:rsid w:val="00D717AD"/>
    <w:rsid w:val="00D71A7C"/>
    <w:rsid w:val="00D802D3"/>
    <w:rsid w:val="00D809E4"/>
    <w:rsid w:val="00D8116C"/>
    <w:rsid w:val="00D81C75"/>
    <w:rsid w:val="00D826DD"/>
    <w:rsid w:val="00D84015"/>
    <w:rsid w:val="00D90FAE"/>
    <w:rsid w:val="00D92BDA"/>
    <w:rsid w:val="00D93F65"/>
    <w:rsid w:val="00D96C1C"/>
    <w:rsid w:val="00D96D59"/>
    <w:rsid w:val="00DA497B"/>
    <w:rsid w:val="00DA4B7B"/>
    <w:rsid w:val="00DB07F5"/>
    <w:rsid w:val="00DB21CF"/>
    <w:rsid w:val="00DB56D2"/>
    <w:rsid w:val="00DB7D44"/>
    <w:rsid w:val="00DD1C90"/>
    <w:rsid w:val="00DD5120"/>
    <w:rsid w:val="00DD52DE"/>
    <w:rsid w:val="00DD6131"/>
    <w:rsid w:val="00DD6435"/>
    <w:rsid w:val="00DD6C8B"/>
    <w:rsid w:val="00DD76E2"/>
    <w:rsid w:val="00DD7718"/>
    <w:rsid w:val="00DE065E"/>
    <w:rsid w:val="00DE23EB"/>
    <w:rsid w:val="00DE611B"/>
    <w:rsid w:val="00DF02EC"/>
    <w:rsid w:val="00DF2823"/>
    <w:rsid w:val="00DF3D56"/>
    <w:rsid w:val="00E02F3F"/>
    <w:rsid w:val="00E03DDA"/>
    <w:rsid w:val="00E05B75"/>
    <w:rsid w:val="00E064FE"/>
    <w:rsid w:val="00E07394"/>
    <w:rsid w:val="00E15606"/>
    <w:rsid w:val="00E15EDC"/>
    <w:rsid w:val="00E16806"/>
    <w:rsid w:val="00E20ADC"/>
    <w:rsid w:val="00E22D70"/>
    <w:rsid w:val="00E323B7"/>
    <w:rsid w:val="00E32DA4"/>
    <w:rsid w:val="00E32EB2"/>
    <w:rsid w:val="00E35FD0"/>
    <w:rsid w:val="00E40265"/>
    <w:rsid w:val="00E44578"/>
    <w:rsid w:val="00E447DA"/>
    <w:rsid w:val="00E50C3D"/>
    <w:rsid w:val="00E51490"/>
    <w:rsid w:val="00E51D94"/>
    <w:rsid w:val="00E6277E"/>
    <w:rsid w:val="00E63FF2"/>
    <w:rsid w:val="00E66227"/>
    <w:rsid w:val="00E67413"/>
    <w:rsid w:val="00E70C98"/>
    <w:rsid w:val="00E73946"/>
    <w:rsid w:val="00E739A1"/>
    <w:rsid w:val="00E73B5E"/>
    <w:rsid w:val="00E772D9"/>
    <w:rsid w:val="00E807B1"/>
    <w:rsid w:val="00E84574"/>
    <w:rsid w:val="00E901B4"/>
    <w:rsid w:val="00E934ED"/>
    <w:rsid w:val="00E93645"/>
    <w:rsid w:val="00E977FA"/>
    <w:rsid w:val="00EA0BA4"/>
    <w:rsid w:val="00EB01D7"/>
    <w:rsid w:val="00EB059A"/>
    <w:rsid w:val="00EB22BD"/>
    <w:rsid w:val="00EB7AF6"/>
    <w:rsid w:val="00EC198F"/>
    <w:rsid w:val="00EC1CC6"/>
    <w:rsid w:val="00EC2F75"/>
    <w:rsid w:val="00EC3059"/>
    <w:rsid w:val="00EC5B6C"/>
    <w:rsid w:val="00EC6C2E"/>
    <w:rsid w:val="00EC6EF0"/>
    <w:rsid w:val="00ED23B9"/>
    <w:rsid w:val="00ED4F6C"/>
    <w:rsid w:val="00ED5E19"/>
    <w:rsid w:val="00ED68FC"/>
    <w:rsid w:val="00ED6B2D"/>
    <w:rsid w:val="00ED6E00"/>
    <w:rsid w:val="00ED7082"/>
    <w:rsid w:val="00ED747B"/>
    <w:rsid w:val="00EE2BC5"/>
    <w:rsid w:val="00EE5600"/>
    <w:rsid w:val="00EE6DDA"/>
    <w:rsid w:val="00EE78E1"/>
    <w:rsid w:val="00EF0B63"/>
    <w:rsid w:val="00EF1AFA"/>
    <w:rsid w:val="00EF5FAF"/>
    <w:rsid w:val="00EF6C36"/>
    <w:rsid w:val="00EF6EB1"/>
    <w:rsid w:val="00EF7733"/>
    <w:rsid w:val="00EF78F8"/>
    <w:rsid w:val="00F0023A"/>
    <w:rsid w:val="00F03554"/>
    <w:rsid w:val="00F074CA"/>
    <w:rsid w:val="00F11233"/>
    <w:rsid w:val="00F230E3"/>
    <w:rsid w:val="00F311AB"/>
    <w:rsid w:val="00F31A2B"/>
    <w:rsid w:val="00F376CF"/>
    <w:rsid w:val="00F40352"/>
    <w:rsid w:val="00F42994"/>
    <w:rsid w:val="00F440CF"/>
    <w:rsid w:val="00F45F34"/>
    <w:rsid w:val="00F461FC"/>
    <w:rsid w:val="00F462D0"/>
    <w:rsid w:val="00F50586"/>
    <w:rsid w:val="00F52DC9"/>
    <w:rsid w:val="00F54FB8"/>
    <w:rsid w:val="00F56A55"/>
    <w:rsid w:val="00F61AAF"/>
    <w:rsid w:val="00F62C8D"/>
    <w:rsid w:val="00F64202"/>
    <w:rsid w:val="00F65925"/>
    <w:rsid w:val="00F6708E"/>
    <w:rsid w:val="00F67144"/>
    <w:rsid w:val="00F7109C"/>
    <w:rsid w:val="00F72291"/>
    <w:rsid w:val="00F72F75"/>
    <w:rsid w:val="00F75735"/>
    <w:rsid w:val="00F75CA3"/>
    <w:rsid w:val="00F8361A"/>
    <w:rsid w:val="00F846C6"/>
    <w:rsid w:val="00F84ABE"/>
    <w:rsid w:val="00F85D1D"/>
    <w:rsid w:val="00F91742"/>
    <w:rsid w:val="00F92771"/>
    <w:rsid w:val="00F93059"/>
    <w:rsid w:val="00F932DF"/>
    <w:rsid w:val="00FA142C"/>
    <w:rsid w:val="00FA78FE"/>
    <w:rsid w:val="00FA7B09"/>
    <w:rsid w:val="00FB01D0"/>
    <w:rsid w:val="00FB1228"/>
    <w:rsid w:val="00FB38C7"/>
    <w:rsid w:val="00FC20C6"/>
    <w:rsid w:val="00FC21D1"/>
    <w:rsid w:val="00FC3D05"/>
    <w:rsid w:val="00FC418C"/>
    <w:rsid w:val="00FC6E1F"/>
    <w:rsid w:val="00FD5707"/>
    <w:rsid w:val="00FE2FB6"/>
    <w:rsid w:val="00FE4471"/>
    <w:rsid w:val="00FF032F"/>
    <w:rsid w:val="00FF28A3"/>
    <w:rsid w:val="00FF318E"/>
    <w:rsid w:val="00FF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75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B38D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E29E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E29E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8D8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38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B38D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E29E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E29EC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E29EC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8D8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38D8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8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681D7C-0BBD-A542-B7F5-37EBBCC6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6899521</TotalTime>
  <Pages>19</Pages>
  <Words>7059</Words>
  <Characters>40242</Characters>
  <Application>Microsoft Macintosh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L. Kale</dc:creator>
  <cp:keywords/>
  <dc:description/>
  <cp:lastModifiedBy>Vivek Kale</cp:lastModifiedBy>
  <cp:revision>79</cp:revision>
  <cp:lastPrinted>2014-11-27T22:39:00Z</cp:lastPrinted>
  <dcterms:created xsi:type="dcterms:W3CDTF">2013-11-02T18:12:00Z</dcterms:created>
  <dcterms:modified xsi:type="dcterms:W3CDTF">2014-12-22T06:16:00Z</dcterms:modified>
</cp:coreProperties>
</file>