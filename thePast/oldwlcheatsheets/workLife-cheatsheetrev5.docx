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EB597" w14:textId="2D636B64" w:rsidR="00D24F99" w:rsidRPr="003F5558" w:rsidRDefault="00D24F99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bookmarkStart w:id="0" w:name="OLE_LINK1"/>
      <w:r w:rsidRPr="003F5558">
        <w:rPr>
          <w:rFonts w:ascii="Times New Roman" w:hAnsi="Times New Roman"/>
          <w:b/>
          <w:color w:val="1A1A1A"/>
          <w:sz w:val="16"/>
          <w:szCs w:val="16"/>
          <w:u w:val="single"/>
        </w:rPr>
        <w:t>Summary</w:t>
      </w:r>
      <w:r w:rsidR="00A64596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:  </w:t>
      </w:r>
    </w:p>
    <w:p w14:paraId="22490958" w14:textId="2BEDEB1B" w:rsidR="00D24F99" w:rsidRPr="006C69C4" w:rsidRDefault="00D24F99" w:rsidP="00D24F99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- Don’t lose yourself</w:t>
      </w:r>
      <w:r w:rsidRPr="006C69C4">
        <w:rPr>
          <w:rFonts w:ascii="Times New Roman" w:hAnsi="Times New Roman"/>
          <w:color w:val="1A1A1A"/>
          <w:sz w:val="14"/>
          <w:szCs w:val="14"/>
        </w:rPr>
        <w:t>, but also improve yourself</w:t>
      </w:r>
      <w:r w:rsidR="003F5558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66F8443E" w14:textId="77777777" w:rsidR="00D24F99" w:rsidRPr="00170ED9" w:rsidRDefault="00D24F99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How this was formed: Keep it simple, integrate, research questions,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logic, </w:t>
      </w:r>
    </w:p>
    <w:p w14:paraId="5D5EDF1B" w14:textId="77777777" w:rsidR="00D24F99" w:rsidRPr="00F52DC9" w:rsidRDefault="00D24F99" w:rsidP="00D24F99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 xml:space="preserve">TODO: (1. Shorten this 2. </w:t>
      </w:r>
      <w:proofErr w:type="gramStart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>add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 xml:space="preserve"> more to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>comm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 xml:space="preserve">  3. Make Work section </w:t>
      </w:r>
      <w:proofErr w:type="gramStart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>better )</w:t>
      </w:r>
      <w:proofErr w:type="gramEnd"/>
      <w:r>
        <w:rPr>
          <w:rFonts w:ascii="Times New Roman" w:hAnsi="Times New Roman"/>
          <w:color w:val="1A1A1A"/>
          <w:sz w:val="13"/>
          <w:szCs w:val="13"/>
          <w:u w:val="single"/>
        </w:rPr>
        <w:t xml:space="preserve"> </w:t>
      </w:r>
    </w:p>
    <w:p w14:paraId="1BA1EDD2" w14:textId="77777777" w:rsidR="00D24F99" w:rsidRDefault="00D24F99" w:rsidP="00D24F99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2E2D510E" w14:textId="77777777" w:rsidR="00D24F99" w:rsidRDefault="00D24F99" w:rsidP="00D24F99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proofErr w:type="gramStart"/>
      <w:r>
        <w:rPr>
          <w:rFonts w:ascii="Times New Roman" w:hAnsi="Times New Roman"/>
          <w:b/>
          <w:color w:val="1A1A1A"/>
          <w:sz w:val="13"/>
          <w:szCs w:val="13"/>
          <w:u w:val="single"/>
        </w:rPr>
        <w:t>experiences</w:t>
      </w:r>
      <w:proofErr w:type="gramEnd"/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 can be used in other situations. </w:t>
      </w:r>
    </w:p>
    <w:p w14:paraId="1B8B4FAB" w14:textId="77777777" w:rsidR="00D24F99" w:rsidRDefault="00D24F99" w:rsidP="00D24F99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Books /articles on one subject can be enough to handle more complex books. </w:t>
      </w:r>
    </w:p>
    <w:p w14:paraId="4A7C14D5" w14:textId="77777777" w:rsidR="00D24F99" w:rsidRPr="007D6A94" w:rsidRDefault="00D24F99" w:rsidP="00D24F99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Management helps to get the work done. </w:t>
      </w:r>
    </w:p>
    <w:p w14:paraId="2E212DEA" w14:textId="77777777" w:rsidR="00D24F99" w:rsidRDefault="00D24F99" w:rsidP="002A1EB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69D66FA" w14:textId="77777777" w:rsidR="00EC198F" w:rsidRDefault="00EC198F" w:rsidP="002A1EB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F84402B" w14:textId="77777777" w:rsidR="00EC198F" w:rsidRDefault="00EC198F" w:rsidP="002A1EB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2BE6BAE" w14:textId="5F26FE14" w:rsidR="00B536A6" w:rsidRDefault="00B536A6" w:rsidP="002A1EB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Remember that all acts as guide, </w:t>
      </w:r>
      <w:proofErr w:type="spellStart"/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esp</w:t>
      </w:r>
      <w:proofErr w:type="spellEnd"/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at the top and bottom (gut /randomness might be ok)</w:t>
      </w:r>
    </w:p>
    <w:p w14:paraId="2E35A83C" w14:textId="77777777" w:rsidR="00B536A6" w:rsidRDefault="00B536A6" w:rsidP="002A1EB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9277E96" w14:textId="29B44E42" w:rsidR="00832DBD" w:rsidRPr="00D67F68" w:rsidRDefault="00D67F68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Think about Hilton Garden Inn. MIT</w:t>
      </w:r>
    </w:p>
    <w:p w14:paraId="0B301B89" w14:textId="77777777" w:rsidR="00832DBD" w:rsidRDefault="00832DBD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0428F37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9CFE7B" w14:textId="311EDD2E" w:rsidR="00832DBD" w:rsidRDefault="0053003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Connection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817FC77" w14:textId="0822F990" w:rsidR="00530031" w:rsidRDefault="003F1DCA" w:rsidP="006631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World</w:t>
      </w:r>
      <w:r w:rsidR="006631DE">
        <w:rPr>
          <w:rFonts w:ascii="Times New Roman" w:hAnsi="Times New Roman"/>
          <w:color w:val="1A1A1A"/>
          <w:sz w:val="14"/>
          <w:szCs w:val="14"/>
        </w:rPr>
        <w:t xml:space="preserve"> is formed through s and m (money, cash, </w:t>
      </w:r>
      <w:proofErr w:type="spellStart"/>
      <w:r w:rsidR="006631DE">
        <w:rPr>
          <w:rFonts w:ascii="Times New Roman" w:hAnsi="Times New Roman"/>
          <w:color w:val="1A1A1A"/>
          <w:sz w:val="14"/>
          <w:szCs w:val="14"/>
        </w:rPr>
        <w:t>hs</w:t>
      </w:r>
      <w:proofErr w:type="spellEnd"/>
      <w:r w:rsidR="006631DE">
        <w:rPr>
          <w:rFonts w:ascii="Times New Roman" w:hAnsi="Times New Roman"/>
          <w:color w:val="1A1A1A"/>
          <w:sz w:val="14"/>
          <w:szCs w:val="14"/>
        </w:rPr>
        <w:t>)</w:t>
      </w:r>
    </w:p>
    <w:p w14:paraId="7B1262DE" w14:textId="2A3F09FB" w:rsidR="00656D44" w:rsidRDefault="00656D4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Sitting at Denver airport </w:t>
      </w:r>
    </w:p>
    <w:p w14:paraId="1749CA00" w14:textId="7860FCF8" w:rsidR="00656D44" w:rsidRDefault="00656D4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Logic + Cross-link </w:t>
      </w:r>
    </w:p>
    <w:p w14:paraId="745F76FE" w14:textId="0D64F034" w:rsidR="00832DBD" w:rsidRDefault="00832DBD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How to construct: </w:t>
      </w:r>
    </w:p>
    <w:p w14:paraId="4762A6B0" w14:textId="77777777" w:rsidR="007D6A94" w:rsidRDefault="007D6A9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A31BB2" w14:textId="5BB18890" w:rsidR="00D84015" w:rsidRDefault="00D8401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    </w:t>
      </w:r>
      <w:r w:rsidR="006672AB">
        <w:rPr>
          <w:rFonts w:ascii="Times New Roman" w:hAnsi="Times New Roman"/>
          <w:color w:val="1A1A1A"/>
          <w:sz w:val="14"/>
          <w:szCs w:val="14"/>
        </w:rPr>
        <w:t>(Go through this carefully, and decide the right way</w:t>
      </w:r>
      <w:proofErr w:type="gramStart"/>
      <w:r w:rsidR="006672AB">
        <w:rPr>
          <w:rFonts w:ascii="Times New Roman" w:hAnsi="Times New Roman"/>
          <w:color w:val="1A1A1A"/>
          <w:sz w:val="14"/>
          <w:szCs w:val="14"/>
        </w:rPr>
        <w:t>..</w:t>
      </w:r>
      <w:proofErr w:type="gramEnd"/>
      <w:r w:rsidR="006672AB">
        <w:rPr>
          <w:rFonts w:ascii="Times New Roman" w:hAnsi="Times New Roman"/>
          <w:color w:val="1A1A1A"/>
          <w:sz w:val="14"/>
          <w:szCs w:val="14"/>
        </w:rPr>
        <w:t xml:space="preserve"> consider image on plane.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6672AB">
        <w:rPr>
          <w:rFonts w:ascii="Times New Roman" w:hAnsi="Times New Roman"/>
          <w:color w:val="1A1A1A"/>
          <w:sz w:val="14"/>
          <w:szCs w:val="14"/>
        </w:rPr>
        <w:t>)</w:t>
      </w:r>
      <w:r w:rsidR="002159CA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16FCD875" w14:textId="77777777" w:rsidR="00DD1C90" w:rsidRDefault="00DD1C9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08B22E" w14:textId="77777777" w:rsidR="00DD1C90" w:rsidRDefault="00DD1C9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3814AF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37E473B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E7F6B1D" w14:textId="4B12B09D" w:rsidR="00D24F99" w:rsidRDefault="00054A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Habits</w:t>
      </w:r>
    </w:p>
    <w:p w14:paraId="0ACF3AE2" w14:textId="77777777" w:rsidR="00054AD1" w:rsidRDefault="00054A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46D1F8" w14:textId="77777777" w:rsidR="0039479E" w:rsidRDefault="0039479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531F11" w14:textId="2293081D" w:rsidR="005C003A" w:rsidRDefault="005C003A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Habits outline </w:t>
      </w:r>
    </w:p>
    <w:p w14:paraId="43DBB53A" w14:textId="77777777" w:rsidR="005C003A" w:rsidRDefault="005C003A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47053AD" w14:textId="77777777" w:rsidR="00054AD1" w:rsidRDefault="00054A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D2B2DEA" w14:textId="77777777" w:rsidR="005C003A" w:rsidRDefault="005C003A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8D506D" w14:textId="25186134" w:rsidR="005C003A" w:rsidRDefault="005C003A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Wine </w:t>
      </w:r>
    </w:p>
    <w:p w14:paraId="47EE6749" w14:textId="77777777" w:rsidR="00054AD1" w:rsidRDefault="00054A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3090C5" w14:textId="1FFD27F3" w:rsidR="00054AD1" w:rsidRDefault="00054A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Reliability:</w:t>
      </w:r>
    </w:p>
    <w:p w14:paraId="393D18B8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7EA14DF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0B5137" w14:textId="01D03433" w:rsidR="00F75CA3" w:rsidRDefault="003F6CC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3-dimensions:  s and m, fine-grained vs. maturity, static vs. dynamic</w:t>
      </w:r>
    </w:p>
    <w:p w14:paraId="4337AB8F" w14:textId="77777777" w:rsidR="00F75CA3" w:rsidRDefault="00F75CA3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BD5B19" w14:textId="77777777" w:rsidR="00F75CA3" w:rsidRDefault="00F75CA3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F86800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Heath –stability algorithms </w:t>
      </w:r>
    </w:p>
    <w:p w14:paraId="3EBAB386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B85E855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B2ED7BF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17B68B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C2CB96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091235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60C577F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A2F9A88" w14:textId="22854741" w:rsidR="00D24F99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Code +</w:t>
      </w:r>
    </w:p>
    <w:p w14:paraId="3F48466C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C2701B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853919B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1D3404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ED6499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3393BF1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5BD57D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E0351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61869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F75943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CC3ECC1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5E7BBC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ABDAA0D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31648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6EA6488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91FBF5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FCA29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3F6F60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448CBE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7C3053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FAC77A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6765B7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9FC75D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DAFFA2D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896DB19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E600B2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5988C1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8424B28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24A1559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F21CCAC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EB5DE6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EFB18A5" w14:textId="47AD97DA" w:rsidR="00D66BD4" w:rsidRDefault="00D66BD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New York City (?). </w:t>
      </w:r>
    </w:p>
    <w:p w14:paraId="122272FC" w14:textId="0ABEA636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Coarse</w:t>
      </w:r>
      <w:r w:rsidR="00D66BD4">
        <w:rPr>
          <w:rFonts w:ascii="Times New Roman" w:hAnsi="Times New Roman"/>
          <w:color w:val="1A1A1A"/>
          <w:sz w:val="14"/>
          <w:szCs w:val="14"/>
        </w:rPr>
        <w:t xml:space="preserve">-grained: </w:t>
      </w:r>
    </w:p>
    <w:p w14:paraId="531D5D73" w14:textId="05AE1381" w:rsidR="00A64596" w:rsidRDefault="00D66BD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TODO: add more here, and order. </w:t>
      </w:r>
    </w:p>
    <w:p w14:paraId="36F0441D" w14:textId="022EEA19" w:rsidR="00D24F9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Product: money, cars, papers, </w:t>
      </w:r>
      <w:r w:rsidR="00A64596">
        <w:rPr>
          <w:rFonts w:ascii="Times New Roman" w:hAnsi="Times New Roman"/>
          <w:color w:val="1A1A1A"/>
          <w:sz w:val="14"/>
          <w:szCs w:val="14"/>
        </w:rPr>
        <w:t xml:space="preserve">branding, products, use cases, </w:t>
      </w:r>
      <w:r w:rsidR="00D66BD4">
        <w:rPr>
          <w:rFonts w:ascii="Times New Roman" w:hAnsi="Times New Roman"/>
          <w:color w:val="1A1A1A"/>
          <w:sz w:val="14"/>
          <w:szCs w:val="14"/>
        </w:rPr>
        <w:t xml:space="preserve">Clinton, </w:t>
      </w:r>
    </w:p>
    <w:p w14:paraId="3A71ECE5" w14:textId="0371A9CE" w:rsidR="00D24F99" w:rsidRDefault="00FB38C7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Ecological intelligence </w:t>
      </w:r>
    </w:p>
    <w:p w14:paraId="3F99D74C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BE54ABD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670FD1D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7AB342C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DFD78E4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01394CC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A404B5F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985FB1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39BDD86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D8E1773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D46432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414D4C3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E332DC3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C6F3B0D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23937D1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F267257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0FD4C19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05D226A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FFE135A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392B2D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93A4221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EA1E54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3E64D7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5373C5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132C4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9662A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52953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833AAA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25FD83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97B83BF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7A2BA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E96368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97806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E2586F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0B6CD1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FE73A7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4BA7671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05EA20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7A72E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9970700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1F440DF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699BD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88CE92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0D9CA78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39521C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80FC0F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F6A471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B3690F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763B8AF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7B0D57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5F9D913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09732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E92D94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A5A71E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8092A8D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B2386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A2B2881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4BDA938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B118058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9756FE3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52089D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21753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D9B3E90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7BBE3E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E2289E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E114838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80C7C5E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20BC47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87CEA69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B39AE89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E9A94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5106EE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27B406C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B07AB4E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0439578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26F6AA4" w14:textId="5D990DA5" w:rsidR="00D2063D" w:rsidRDefault="00D809E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TODO: </w:t>
      </w:r>
      <w:r w:rsidR="00D67F68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connect this better with below </w:t>
      </w:r>
    </w:p>
    <w:p w14:paraId="343F4561" w14:textId="3CB11A0E" w:rsidR="00FF032F" w:rsidRDefault="00FF032F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proofErr w:type="spellStart"/>
      <w:r>
        <w:rPr>
          <w:rFonts w:ascii="Times New Roman" w:hAnsi="Times New Roman"/>
          <w:b/>
          <w:color w:val="1A1A1A"/>
          <w:sz w:val="13"/>
          <w:szCs w:val="13"/>
          <w:u w:val="single"/>
        </w:rPr>
        <w:t>Todo</w:t>
      </w:r>
      <w:proofErr w:type="spellEnd"/>
      <w:r>
        <w:rPr>
          <w:rFonts w:ascii="Times New Roman" w:hAnsi="Times New Roman"/>
          <w:b/>
          <w:color w:val="1A1A1A"/>
          <w:sz w:val="13"/>
          <w:szCs w:val="13"/>
          <w:u w:val="single"/>
        </w:rPr>
        <w:t>: figure out which order the objects go.</w:t>
      </w:r>
    </w:p>
    <w:p w14:paraId="30C93C25" w14:textId="77777777" w:rsidR="00ED747B" w:rsidRDefault="00ED747B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3B3C8EB1" w14:textId="71416479" w:rsidR="00ED747B" w:rsidRDefault="00ED747B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London: </w:t>
      </w:r>
      <w:proofErr w:type="spellStart"/>
      <w:proofErr w:type="gramStart"/>
      <w:r w:rsidR="00FF032F">
        <w:rPr>
          <w:rFonts w:ascii="Times New Roman" w:hAnsi="Times New Roman"/>
          <w:b/>
          <w:color w:val="1A1A1A"/>
          <w:sz w:val="13"/>
          <w:szCs w:val="13"/>
          <w:u w:val="single"/>
        </w:rPr>
        <w:t>james</w:t>
      </w:r>
      <w:proofErr w:type="spellEnd"/>
      <w:proofErr w:type="gramEnd"/>
      <w:r w:rsidR="00FF032F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 </w:t>
      </w: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bond </w:t>
      </w:r>
    </w:p>
    <w:p w14:paraId="33865DC4" w14:textId="77777777" w:rsidR="00F65925" w:rsidRDefault="00F65925" w:rsidP="00F6592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6AC570D4" w14:textId="74C80A02" w:rsidR="00F65925" w:rsidRPr="00343B35" w:rsidRDefault="00F65925" w:rsidP="00F6592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43B35">
        <w:rPr>
          <w:rFonts w:ascii="Times New Roman" w:hAnsi="Times New Roman"/>
          <w:color w:val="1A1A1A"/>
          <w:sz w:val="13"/>
          <w:szCs w:val="13"/>
        </w:rPr>
        <w:t xml:space="preserve">New york: </w:t>
      </w:r>
    </w:p>
    <w:p w14:paraId="5BDF5000" w14:textId="77777777" w:rsidR="00343B35" w:rsidRPr="00343B35" w:rsidRDefault="00343B35" w:rsidP="00F6592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210CE56C" w14:textId="06A648B0" w:rsidR="00343B35" w:rsidRPr="00343B35" w:rsidRDefault="00FF032F" w:rsidP="00F6592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Habits: full.</w:t>
      </w:r>
    </w:p>
    <w:p w14:paraId="4B94D70F" w14:textId="228EE7BA" w:rsidR="00EC1CC6" w:rsidRPr="00343B35" w:rsidRDefault="00A30D6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Make this more seamless. </w:t>
      </w:r>
    </w:p>
    <w:p w14:paraId="6E3130A8" w14:textId="4F66EF95" w:rsidR="00EC1CC6" w:rsidRPr="00343B35" w:rsidRDefault="00A30D60" w:rsidP="00EC1CC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Habits: </w:t>
      </w:r>
      <w:r w:rsidR="00343B35" w:rsidRPr="00343B35">
        <w:rPr>
          <w:rFonts w:ascii="Times New Roman" w:hAnsi="Times New Roman"/>
          <w:color w:val="1A1A1A"/>
          <w:sz w:val="13"/>
          <w:szCs w:val="13"/>
        </w:rPr>
        <w:t>crosses</w:t>
      </w:r>
    </w:p>
    <w:p w14:paraId="0CB33CAF" w14:textId="4F0806B4" w:rsidR="00AD3941" w:rsidRDefault="00AD394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0839327A" w14:textId="77777777" w:rsidR="00A30D60" w:rsidRPr="00343B35" w:rsidRDefault="00A30D6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0DB7902F" w14:textId="5000F294" w:rsidR="00343B35" w:rsidRPr="00343B35" w:rsidRDefault="00343B3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43B35">
        <w:rPr>
          <w:rFonts w:ascii="Times New Roman" w:hAnsi="Times New Roman"/>
          <w:color w:val="1A1A1A"/>
          <w:sz w:val="13"/>
          <w:szCs w:val="13"/>
        </w:rPr>
        <w:t>Objects: (remember poster)</w:t>
      </w:r>
      <w:r w:rsidR="00D826DD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B3D4CD6" w14:textId="77777777" w:rsidR="00343B35" w:rsidRDefault="00343B3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445E0E78" w14:textId="2217BDC9" w:rsidR="00251FB9" w:rsidRPr="00A30D60" w:rsidRDefault="00A30D6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Follow calendar of events (full implementation): </w:t>
      </w:r>
    </w:p>
    <w:p w14:paraId="0A81D114" w14:textId="751AA66E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ma</w:t>
      </w:r>
      <w:r w:rsidR="00EC1CC6">
        <w:rPr>
          <w:rFonts w:ascii="Times New Roman" w:hAnsi="Times New Roman"/>
          <w:color w:val="1A1A1A"/>
          <w:sz w:val="13"/>
          <w:szCs w:val="13"/>
        </w:rPr>
        <w:t>turity</w:t>
      </w:r>
      <w:proofErr w:type="gramEnd"/>
      <w:r w:rsidR="00EC1CC6">
        <w:rPr>
          <w:rFonts w:ascii="Times New Roman" w:hAnsi="Times New Roman"/>
          <w:color w:val="1A1A1A"/>
          <w:sz w:val="13"/>
          <w:szCs w:val="13"/>
        </w:rPr>
        <w:t xml:space="preserve"> – practice and integrate: </w:t>
      </w:r>
    </w:p>
    <w:p w14:paraId="313EAFC7" w14:textId="21D1F5BB" w:rsidR="00FF318E" w:rsidRPr="003F5558" w:rsidRDefault="006672AB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Helps </w:t>
      </w:r>
      <w:r w:rsidR="00FF318E" w:rsidRPr="003F5558">
        <w:rPr>
          <w:rFonts w:ascii="Times New Roman" w:hAnsi="Times New Roman"/>
          <w:color w:val="1A1A1A"/>
          <w:sz w:val="13"/>
          <w:szCs w:val="13"/>
        </w:rPr>
        <w:t>with all levels of life (</w:t>
      </w:r>
      <w:proofErr w:type="spellStart"/>
      <w:r w:rsidR="00FF318E" w:rsidRPr="003F5558">
        <w:rPr>
          <w:rFonts w:ascii="Times New Roman" w:hAnsi="Times New Roman"/>
          <w:color w:val="1A1A1A"/>
          <w:sz w:val="13"/>
          <w:szCs w:val="13"/>
        </w:rPr>
        <w:t>relationsh</w:t>
      </w:r>
      <w:proofErr w:type="spellEnd"/>
      <w:r w:rsidR="00FF318E" w:rsidRPr="003F5558">
        <w:rPr>
          <w:rFonts w:ascii="Times New Roman" w:hAnsi="Times New Roman"/>
          <w:color w:val="1A1A1A"/>
          <w:sz w:val="13"/>
          <w:szCs w:val="13"/>
        </w:rPr>
        <w:t>, work)</w:t>
      </w:r>
      <w:r w:rsidR="009A160C"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4CEA3205" w14:textId="27AA80DF" w:rsidR="00FF318E" w:rsidRPr="003F5558" w:rsidRDefault="009A160C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P 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vs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 xml:space="preserve"> PC: </w:t>
      </w:r>
    </w:p>
    <w:p w14:paraId="4F8DC3A8" w14:textId="0ECCC6B3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Independence</w:t>
      </w:r>
      <w:r w:rsidR="009A160C"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0C97D5B5" w14:textId="1CB5A032" w:rsidR="00FF318E" w:rsidRPr="003F5558" w:rsidRDefault="00FF318E" w:rsidP="00FF318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proactive</w:t>
      </w:r>
      <w:proofErr w:type="gramEnd"/>
      <w:r w:rsidRPr="003F5558">
        <w:rPr>
          <w:rFonts w:ascii="Times New Roman" w:hAnsi="Times New Roman"/>
          <w:color w:val="1A1A1A"/>
          <w:sz w:val="13"/>
          <w:szCs w:val="13"/>
        </w:rPr>
        <w:t xml:space="preserve">: circle of influence </w:t>
      </w:r>
      <w:proofErr w:type="spellStart"/>
      <w:r w:rsidRPr="003F5558">
        <w:rPr>
          <w:rFonts w:ascii="Times New Roman" w:hAnsi="Times New Roman"/>
          <w:color w:val="1A1A1A"/>
          <w:sz w:val="13"/>
          <w:szCs w:val="13"/>
        </w:rPr>
        <w:t>vs</w:t>
      </w:r>
      <w:proofErr w:type="spellEnd"/>
      <w:r w:rsidRPr="003F5558">
        <w:rPr>
          <w:rFonts w:ascii="Times New Roman" w:hAnsi="Times New Roman"/>
          <w:color w:val="1A1A1A"/>
          <w:sz w:val="13"/>
          <w:szCs w:val="13"/>
        </w:rPr>
        <w:t xml:space="preserve"> circle of concern </w:t>
      </w:r>
      <w:r w:rsidR="001821D5">
        <w:rPr>
          <w:rFonts w:ascii="Times New Roman" w:hAnsi="Times New Roman"/>
          <w:color w:val="1A1A1A"/>
          <w:sz w:val="13"/>
          <w:szCs w:val="13"/>
        </w:rPr>
        <w:t>--</w:t>
      </w:r>
      <w:r w:rsidRPr="003F5558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37EE33C8" w14:textId="4783A6B5" w:rsidR="00FF318E" w:rsidRPr="003F5558" w:rsidRDefault="00FF318E" w:rsidP="00FF318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prioritize</w:t>
      </w:r>
      <w:proofErr w:type="gramEnd"/>
      <w:r w:rsidRPr="003F5558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343B35">
        <w:rPr>
          <w:rFonts w:ascii="Times New Roman" w:hAnsi="Times New Roman"/>
          <w:color w:val="1A1A1A"/>
          <w:sz w:val="13"/>
          <w:szCs w:val="13"/>
        </w:rPr>
        <w:t>urgent/important</w:t>
      </w:r>
      <w:r w:rsidR="005E1582" w:rsidRPr="003F5558">
        <w:rPr>
          <w:rFonts w:ascii="Times New Roman" w:hAnsi="Times New Roman"/>
          <w:color w:val="1A1A1A"/>
          <w:sz w:val="13"/>
          <w:szCs w:val="13"/>
        </w:rPr>
        <w:t>,  deadlines</w:t>
      </w:r>
      <w:r w:rsidR="00D67F68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821D5">
        <w:rPr>
          <w:rFonts w:ascii="Times New Roman" w:hAnsi="Times New Roman"/>
          <w:color w:val="1A1A1A"/>
          <w:sz w:val="13"/>
          <w:szCs w:val="13"/>
        </w:rPr>
        <w:t xml:space="preserve"> --</w:t>
      </w:r>
      <w:r w:rsidR="00B133D3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8454DE2" w14:textId="1DDBF334" w:rsidR="00FF318E" w:rsidRPr="003F5558" w:rsidRDefault="001821D5" w:rsidP="00FF318E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3</w:t>
      </w:r>
      <w:r w:rsidR="00FF318E" w:rsidRPr="003F5558">
        <w:rPr>
          <w:rFonts w:ascii="Times New Roman" w:hAnsi="Times New Roman"/>
          <w:color w:val="1A1A1A"/>
          <w:sz w:val="13"/>
          <w:szCs w:val="13"/>
        </w:rPr>
        <w:t xml:space="preserve">.       </w:t>
      </w:r>
      <w:r w:rsidR="003F6CC0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gramStart"/>
      <w:r w:rsidR="00FF318E" w:rsidRPr="003F5558">
        <w:rPr>
          <w:rFonts w:ascii="Times New Roman" w:hAnsi="Times New Roman"/>
          <w:color w:val="1A1A1A"/>
          <w:sz w:val="13"/>
          <w:szCs w:val="13"/>
        </w:rPr>
        <w:t>begin</w:t>
      </w:r>
      <w:proofErr w:type="gramEnd"/>
      <w:r w:rsidR="00FF318E" w:rsidRPr="003F5558">
        <w:rPr>
          <w:rFonts w:ascii="Times New Roman" w:hAnsi="Times New Roman"/>
          <w:color w:val="1A1A1A"/>
          <w:sz w:val="13"/>
          <w:szCs w:val="13"/>
        </w:rPr>
        <w:t xml:space="preserve"> with the end in mind : --</w:t>
      </w:r>
      <w:r w:rsidR="003F6CC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25C9A2DB" w14:textId="77777777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43797789" w14:textId="77777777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Interdependence</w:t>
      </w:r>
    </w:p>
    <w:p w14:paraId="25EBA3A7" w14:textId="77777777" w:rsidR="00FF318E" w:rsidRPr="003F5558" w:rsidRDefault="00FF318E" w:rsidP="00FF318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think</w:t>
      </w:r>
      <w:proofErr w:type="gramEnd"/>
      <w:r w:rsidRPr="003F5558">
        <w:rPr>
          <w:rFonts w:ascii="Times New Roman" w:hAnsi="Times New Roman"/>
          <w:color w:val="1A1A1A"/>
          <w:sz w:val="13"/>
          <w:szCs w:val="13"/>
        </w:rPr>
        <w:t xml:space="preserve"> win-win: -- </w:t>
      </w:r>
    </w:p>
    <w:p w14:paraId="5BF21230" w14:textId="3BBB0EDE" w:rsidR="00FF318E" w:rsidRPr="003F5558" w:rsidRDefault="00FF318E" w:rsidP="00FF318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listen</w:t>
      </w:r>
      <w:proofErr w:type="gramEnd"/>
      <w:r w:rsidRPr="003F5558">
        <w:rPr>
          <w:rFonts w:ascii="Times New Roman" w:hAnsi="Times New Roman"/>
          <w:color w:val="1A1A1A"/>
          <w:sz w:val="13"/>
          <w:szCs w:val="13"/>
        </w:rPr>
        <w:t>, then speak: --</w:t>
      </w:r>
      <w:r w:rsidR="00D01BF6" w:rsidRPr="003F5558">
        <w:rPr>
          <w:rFonts w:ascii="Times New Roman" w:hAnsi="Times New Roman"/>
          <w:color w:val="1A1A1A"/>
          <w:sz w:val="13"/>
          <w:szCs w:val="13"/>
        </w:rPr>
        <w:t xml:space="preserve">  </w:t>
      </w:r>
    </w:p>
    <w:p w14:paraId="70B09114" w14:textId="1D17F913" w:rsidR="00FF318E" w:rsidRPr="003F5558" w:rsidRDefault="00FF318E" w:rsidP="00FF318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Synergize: --</w:t>
      </w:r>
      <w:r w:rsidR="00D01BF6" w:rsidRPr="003F5558">
        <w:rPr>
          <w:rFonts w:ascii="Times New Roman" w:hAnsi="Times New Roman"/>
          <w:color w:val="1A1A1A"/>
          <w:sz w:val="13"/>
          <w:szCs w:val="13"/>
        </w:rPr>
        <w:t xml:space="preserve">  </w:t>
      </w:r>
    </w:p>
    <w:p w14:paraId="40BA9DB5" w14:textId="77777777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Quality: </w:t>
      </w:r>
    </w:p>
    <w:p w14:paraId="524102E4" w14:textId="79353861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          7. Sharpen the Sa</w:t>
      </w:r>
      <w:r w:rsidR="00251FB9">
        <w:rPr>
          <w:rFonts w:ascii="Times New Roman" w:hAnsi="Times New Roman"/>
          <w:color w:val="1A1A1A"/>
          <w:sz w:val="13"/>
          <w:szCs w:val="13"/>
        </w:rPr>
        <w:t xml:space="preserve">w: practice, re-evaluate system. </w:t>
      </w:r>
    </w:p>
    <w:p w14:paraId="2318D260" w14:textId="05190A9C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When applying or doing an activity, use number system to i</w:t>
      </w:r>
      <w:r w:rsidR="00343B35">
        <w:rPr>
          <w:rFonts w:ascii="Times New Roman" w:hAnsi="Times New Roman"/>
          <w:color w:val="1A1A1A"/>
          <w:sz w:val="13"/>
          <w:szCs w:val="13"/>
        </w:rPr>
        <w:t xml:space="preserve">dentify what part it belongs to. </w:t>
      </w:r>
    </w:p>
    <w:p w14:paraId="0A4B75C9" w14:textId="77777777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7F9E6B33" w14:textId="59C864B8" w:rsidR="00EC198F" w:rsidRPr="003F5558" w:rsidRDefault="0031446F" w:rsidP="002A1EB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</w:rPr>
      </w:pPr>
      <w:proofErr w:type="spellStart"/>
      <w:proofErr w:type="gramStart"/>
      <w:r w:rsidRPr="003F5558">
        <w:rPr>
          <w:rFonts w:ascii="Times New Roman" w:hAnsi="Times New Roman"/>
          <w:b/>
          <w:color w:val="1A1A1A"/>
          <w:sz w:val="13"/>
          <w:szCs w:val="13"/>
        </w:rPr>
        <w:t>Demmel</w:t>
      </w:r>
      <w:proofErr w:type="spellEnd"/>
      <w:r w:rsidRPr="003F5558">
        <w:rPr>
          <w:rFonts w:ascii="Times New Roman" w:hAnsi="Times New Roman"/>
          <w:b/>
          <w:color w:val="1A1A1A"/>
          <w:sz w:val="13"/>
          <w:szCs w:val="13"/>
        </w:rPr>
        <w:t xml:space="preserve"> Berkeley </w:t>
      </w:r>
      <w:r w:rsidR="003F1DCA" w:rsidRPr="003F5558">
        <w:rPr>
          <w:rFonts w:ascii="Times New Roman" w:hAnsi="Times New Roman"/>
          <w:b/>
          <w:color w:val="1A1A1A"/>
          <w:sz w:val="13"/>
          <w:szCs w:val="13"/>
        </w:rPr>
        <w:t>+</w:t>
      </w:r>
      <w:r w:rsidR="0051508B" w:rsidRPr="003F5558">
        <w:rPr>
          <w:rFonts w:ascii="Times New Roman" w:hAnsi="Times New Roman"/>
          <w:b/>
          <w:color w:val="1A1A1A"/>
          <w:sz w:val="13"/>
          <w:szCs w:val="13"/>
        </w:rPr>
        <w:t xml:space="preserve"> </w:t>
      </w:r>
      <w:r w:rsidR="009A160C">
        <w:rPr>
          <w:rFonts w:ascii="Times New Roman" w:hAnsi="Times New Roman"/>
          <w:b/>
          <w:color w:val="1A1A1A"/>
          <w:sz w:val="13"/>
          <w:szCs w:val="13"/>
        </w:rPr>
        <w:t xml:space="preserve">wine  + tony </w:t>
      </w:r>
      <w:proofErr w:type="spellStart"/>
      <w:r w:rsidR="009A160C">
        <w:rPr>
          <w:rFonts w:ascii="Times New Roman" w:hAnsi="Times New Roman"/>
          <w:b/>
          <w:color w:val="1A1A1A"/>
          <w:sz w:val="13"/>
          <w:szCs w:val="13"/>
        </w:rPr>
        <w:t>danza</w:t>
      </w:r>
      <w:proofErr w:type="spellEnd"/>
      <w:r w:rsidR="009A160C">
        <w:rPr>
          <w:rFonts w:ascii="Times New Roman" w:hAnsi="Times New Roman"/>
          <w:b/>
          <w:color w:val="1A1A1A"/>
          <w:sz w:val="13"/>
          <w:szCs w:val="13"/>
        </w:rPr>
        <w:t>.</w:t>
      </w:r>
      <w:proofErr w:type="gramEnd"/>
      <w:r w:rsidR="009A160C">
        <w:rPr>
          <w:rFonts w:ascii="Times New Roman" w:hAnsi="Times New Roman"/>
          <w:b/>
          <w:color w:val="1A1A1A"/>
          <w:sz w:val="13"/>
          <w:szCs w:val="13"/>
        </w:rPr>
        <w:t xml:space="preserve"> </w:t>
      </w:r>
    </w:p>
    <w:p w14:paraId="75E4BC7D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7E6B8231" w14:textId="5288E026" w:rsidR="00FF318E" w:rsidRPr="003F5558" w:rsidRDefault="00B133D3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>I</w:t>
      </w:r>
      <w:r w:rsidR="0031446F" w:rsidRPr="003F5558">
        <w:rPr>
          <w:rFonts w:ascii="Times New Roman" w:hAnsi="Times New Roman"/>
          <w:b/>
          <w:color w:val="1A1A1A"/>
          <w:sz w:val="13"/>
          <w:szCs w:val="13"/>
          <w:u w:val="single"/>
        </w:rPr>
        <w:t>mplementation</w:t>
      </w: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: </w:t>
      </w:r>
    </w:p>
    <w:p w14:paraId="7D6E8EBE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56161CC3" w14:textId="77777777" w:rsidR="00656D44" w:rsidRPr="003F5558" w:rsidRDefault="00656D44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2EACC7DE" w14:textId="77777777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r w:rsidRPr="003F5558">
        <w:rPr>
          <w:rFonts w:ascii="Times" w:hAnsi="Times" w:cs="Times"/>
          <w:sz w:val="13"/>
          <w:szCs w:val="13"/>
        </w:rPr>
        <w:t xml:space="preserve">Routines: </w:t>
      </w:r>
    </w:p>
    <w:p w14:paraId="357C54BC" w14:textId="77777777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r w:rsidRPr="003F5558">
        <w:rPr>
          <w:rFonts w:ascii="Times" w:hAnsi="Times" w:cs="Times"/>
          <w:sz w:val="13"/>
          <w:szCs w:val="13"/>
        </w:rPr>
        <w:t xml:space="preserve">Happiness: </w:t>
      </w:r>
    </w:p>
    <w:p w14:paraId="7DCB75E7" w14:textId="77777777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r w:rsidRPr="003F5558">
        <w:rPr>
          <w:rFonts w:ascii="Times" w:hAnsi="Times" w:cs="Times"/>
          <w:sz w:val="13"/>
          <w:szCs w:val="13"/>
        </w:rPr>
        <w:t xml:space="preserve">Worries sheet:  </w:t>
      </w:r>
    </w:p>
    <w:p w14:paraId="0177154F" w14:textId="77777777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</w:p>
    <w:p w14:paraId="5A20EF3C" w14:textId="3C86B7E6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proofErr w:type="spellStart"/>
      <w:r w:rsidRPr="003F5558">
        <w:rPr>
          <w:rFonts w:ascii="Times" w:hAnsi="Times" w:cs="Times"/>
          <w:sz w:val="13"/>
          <w:szCs w:val="13"/>
        </w:rPr>
        <w:t>Worklife</w:t>
      </w:r>
      <w:proofErr w:type="spellEnd"/>
      <w:r w:rsidRPr="003F5558">
        <w:rPr>
          <w:rFonts w:ascii="Times" w:hAnsi="Times" w:cs="Times"/>
          <w:sz w:val="13"/>
          <w:szCs w:val="13"/>
        </w:rPr>
        <w:t>-sheet</w:t>
      </w:r>
    </w:p>
    <w:p w14:paraId="5851101B" w14:textId="5849BDDB" w:rsidR="00656D44" w:rsidRPr="003F5558" w:rsidRDefault="00FF032F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proofErr w:type="spellStart"/>
      <w:proofErr w:type="gramStart"/>
      <w:r>
        <w:rPr>
          <w:rFonts w:ascii="Times" w:hAnsi="Times" w:cs="Times"/>
          <w:sz w:val="13"/>
          <w:szCs w:val="13"/>
        </w:rPr>
        <w:t>experiencesSheet</w:t>
      </w:r>
      <w:proofErr w:type="spellEnd"/>
      <w:proofErr w:type="gramEnd"/>
      <w:r>
        <w:rPr>
          <w:rFonts w:ascii="Times" w:hAnsi="Times" w:cs="Times"/>
          <w:sz w:val="13"/>
          <w:szCs w:val="13"/>
        </w:rPr>
        <w:t xml:space="preserve">: </w:t>
      </w:r>
    </w:p>
    <w:p w14:paraId="38E3C6E2" w14:textId="77777777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proofErr w:type="gramStart"/>
      <w:r w:rsidRPr="003F5558">
        <w:rPr>
          <w:rFonts w:ascii="Times" w:hAnsi="Times" w:cs="Times"/>
          <w:sz w:val="13"/>
          <w:szCs w:val="13"/>
        </w:rPr>
        <w:t>reliability</w:t>
      </w:r>
      <w:proofErr w:type="gramEnd"/>
      <w:r w:rsidRPr="003F5558">
        <w:rPr>
          <w:rFonts w:ascii="Times" w:hAnsi="Times" w:cs="Times"/>
          <w:sz w:val="13"/>
          <w:szCs w:val="13"/>
        </w:rPr>
        <w:t xml:space="preserve"> </w:t>
      </w:r>
    </w:p>
    <w:p w14:paraId="75D6DD0F" w14:textId="2D4F94AA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proofErr w:type="spellStart"/>
      <w:proofErr w:type="gramStart"/>
      <w:r w:rsidRPr="003F5558">
        <w:rPr>
          <w:rFonts w:ascii="Times" w:hAnsi="Times" w:cs="Times"/>
          <w:sz w:val="13"/>
          <w:szCs w:val="13"/>
        </w:rPr>
        <w:t>situationsList</w:t>
      </w:r>
      <w:proofErr w:type="spellEnd"/>
      <w:proofErr w:type="gramEnd"/>
      <w:r w:rsidRPr="003F5558">
        <w:rPr>
          <w:rFonts w:ascii="Times" w:hAnsi="Times" w:cs="Times"/>
          <w:sz w:val="13"/>
          <w:szCs w:val="13"/>
        </w:rPr>
        <w:t xml:space="preserve"> , experiences (if then)</w:t>
      </w:r>
    </w:p>
    <w:p w14:paraId="4EEB867A" w14:textId="710AC2CB" w:rsidR="00656D44" w:rsidRPr="003F5558" w:rsidRDefault="00FF032F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r>
        <w:rPr>
          <w:rFonts w:ascii="Times" w:hAnsi="Times" w:cs="Times"/>
          <w:sz w:val="13"/>
          <w:szCs w:val="13"/>
        </w:rPr>
        <w:t xml:space="preserve">Connection between </w:t>
      </w:r>
      <w:proofErr w:type="spellStart"/>
      <w:r>
        <w:rPr>
          <w:rFonts w:ascii="Times" w:hAnsi="Times" w:cs="Times"/>
          <w:sz w:val="13"/>
          <w:szCs w:val="13"/>
        </w:rPr>
        <w:t>cheatsheet</w:t>
      </w:r>
      <w:proofErr w:type="spellEnd"/>
      <w:r>
        <w:rPr>
          <w:rFonts w:ascii="Times" w:hAnsi="Times" w:cs="Times"/>
          <w:sz w:val="13"/>
          <w:szCs w:val="13"/>
        </w:rPr>
        <w:t xml:space="preserve"> </w:t>
      </w:r>
      <w:r w:rsidR="00656D44" w:rsidRPr="003F5558">
        <w:rPr>
          <w:rFonts w:ascii="Times" w:hAnsi="Times" w:cs="Times"/>
          <w:sz w:val="13"/>
          <w:szCs w:val="13"/>
        </w:rPr>
        <w:t xml:space="preserve">- full –model – and live.  </w:t>
      </w:r>
    </w:p>
    <w:p w14:paraId="3C92E43E" w14:textId="1DF86004" w:rsidR="00656D44" w:rsidRPr="003F5558" w:rsidRDefault="00FF032F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Integration of all sheets:</w:t>
      </w:r>
    </w:p>
    <w:p w14:paraId="2A395E6D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75E8519D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6C8FE1F4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66DC3976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29954C65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5FA08114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2B84B38F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</w:p>
    <w:p w14:paraId="32DBF3CC" w14:textId="77777777" w:rsidR="00685EA8" w:rsidRDefault="00685EA8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581F1B73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3C6CF267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3A9C3B46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169ACED0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4BFCC7FF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3B915196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50F3BA10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3135D819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79AFFA37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6F1F0697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144CBD61" w14:textId="77777777" w:rsidR="00CB7E09" w:rsidRDefault="00CB7E09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1ECCBD33" w14:textId="77777777" w:rsidR="00D826DD" w:rsidRDefault="00D826DD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15B7A9B5" w14:textId="31323723" w:rsidR="0051508B" w:rsidRDefault="003F6CC0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TODO: make it easier to come to these, connect better, </w:t>
      </w:r>
    </w:p>
    <w:p w14:paraId="6E725155" w14:textId="4BEA9927" w:rsidR="002A1EB8" w:rsidRDefault="00084CB5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>Personal maintenance:</w:t>
      </w:r>
      <w:r w:rsidR="00D809E4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 </w:t>
      </w:r>
    </w:p>
    <w:p w14:paraId="7BF7D6BC" w14:textId="2DF847C9" w:rsidR="0070041B" w:rsidRPr="0070041B" w:rsidRDefault="0070041B" w:rsidP="0070041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Regular Routines (habits)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624058">
        <w:rPr>
          <w:rFonts w:ascii="Times New Roman" w:hAnsi="Times New Roman"/>
          <w:color w:val="1A1A1A"/>
          <w:sz w:val="13"/>
          <w:szCs w:val="13"/>
        </w:rPr>
        <w:t xml:space="preserve">check nails, </w:t>
      </w:r>
      <w:r w:rsidR="00685EA8">
        <w:rPr>
          <w:rFonts w:ascii="Times New Roman" w:hAnsi="Times New Roman"/>
          <w:color w:val="1A1A1A"/>
          <w:sz w:val="13"/>
          <w:szCs w:val="13"/>
        </w:rPr>
        <w:t xml:space="preserve">comb hair, </w:t>
      </w:r>
      <w:r w:rsidR="00624058">
        <w:rPr>
          <w:rFonts w:ascii="Times New Roman" w:hAnsi="Times New Roman"/>
          <w:color w:val="1A1A1A"/>
          <w:sz w:val="13"/>
          <w:szCs w:val="13"/>
        </w:rPr>
        <w:t xml:space="preserve">belt on / pants high, 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brush teeth, shower, shave, lotion, concealer, charge phone/laptop, fill gas, clean out backpack, workout, check for events and calendar, check email, get clothes for week. </w:t>
      </w:r>
    </w:p>
    <w:p w14:paraId="632D2349" w14:textId="5CBED985" w:rsidR="007A2967" w:rsidRPr="00F52DC9" w:rsidRDefault="007A2967" w:rsidP="002A1EB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Happiness (apply to happy thought): </w:t>
      </w:r>
      <w:r w:rsidRPr="00F52DC9">
        <w:rPr>
          <w:rFonts w:ascii="Times New Roman" w:hAnsi="Times New Roman"/>
          <w:color w:val="1A1A1A"/>
          <w:sz w:val="13"/>
          <w:szCs w:val="13"/>
        </w:rPr>
        <w:t>HIVE, count your blessings, harness the positive thoughts, alleviate key points of stress by talking them through</w:t>
      </w:r>
      <w:r w:rsidR="009A160C">
        <w:rPr>
          <w:rFonts w:ascii="Times New Roman" w:hAnsi="Times New Roman"/>
          <w:color w:val="1A1A1A"/>
          <w:sz w:val="13"/>
          <w:szCs w:val="13"/>
        </w:rPr>
        <w:t xml:space="preserve">, YOLO, dwell on happy thoughts </w:t>
      </w:r>
      <w:r w:rsidR="00D809E4" w:rsidRPr="00F52DC9">
        <w:rPr>
          <w:rFonts w:ascii="Times New Roman" w:hAnsi="Times New Roman"/>
          <w:color w:val="1A1A1A"/>
          <w:sz w:val="13"/>
          <w:szCs w:val="13"/>
        </w:rPr>
        <w:t>(get books on depression).</w:t>
      </w:r>
      <w:r w:rsidR="00ED747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6D319AD" w14:textId="20ABAA1F" w:rsidR="00BC4CE1" w:rsidRPr="00F52DC9" w:rsidRDefault="00BC4CE1" w:rsidP="00BC4CE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StopWorry</w:t>
      </w:r>
      <w:proofErr w:type="spellEnd"/>
      <w:r w:rsidR="00D1604C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AF0451">
        <w:rPr>
          <w:rFonts w:ascii="Times New Roman" w:hAnsi="Times New Roman"/>
          <w:i/>
          <w:color w:val="1A1A1A"/>
          <w:sz w:val="13"/>
          <w:szCs w:val="13"/>
        </w:rPr>
        <w:t>(apply to each worry)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day-tight, what’s the worst,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knowthefacts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prob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/cause/all sols/best-sol, don’t saw sawdust, cooperate with inevitable, don’t imitate others, don’t get even,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meditate/exercise</w:t>
      </w:r>
      <w:r w:rsidR="00ED747B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D809E4">
        <w:rPr>
          <w:rFonts w:ascii="Times New Roman" w:hAnsi="Times New Roman"/>
          <w:color w:val="1A1A1A"/>
          <w:sz w:val="13"/>
          <w:szCs w:val="13"/>
        </w:rPr>
        <w:t>(get books on self-confidence</w:t>
      </w:r>
      <w:r w:rsidR="00D809E4" w:rsidRPr="00F52DC9">
        <w:rPr>
          <w:rFonts w:ascii="Times New Roman" w:hAnsi="Times New Roman"/>
          <w:color w:val="1A1A1A"/>
          <w:sz w:val="13"/>
          <w:szCs w:val="13"/>
        </w:rPr>
        <w:t>).</w:t>
      </w:r>
      <w:r w:rsidR="00ED747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7E76C273" w14:textId="28E12871" w:rsidR="00F75735" w:rsidRPr="00624058" w:rsidRDefault="007E182A" w:rsidP="002A1EB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UnderstandW</w:t>
      </w:r>
      <w:r w:rsidR="00F75735" w:rsidRPr="00F52DC9">
        <w:rPr>
          <w:rFonts w:ascii="Times New Roman" w:hAnsi="Times New Roman"/>
          <w:i/>
          <w:color w:val="1A1A1A"/>
          <w:sz w:val="13"/>
          <w:szCs w:val="13"/>
        </w:rPr>
        <w:t>orry</w:t>
      </w:r>
      <w:proofErr w:type="spellEnd"/>
      <w:r w:rsidR="00F75735" w:rsidRPr="00F52DC9">
        <w:rPr>
          <w:rFonts w:ascii="Times New Roman" w:hAnsi="Times New Roman"/>
          <w:i/>
          <w:color w:val="1A1A1A"/>
          <w:sz w:val="13"/>
          <w:szCs w:val="13"/>
        </w:rPr>
        <w:t xml:space="preserve">: </w:t>
      </w:r>
      <w:r w:rsidR="00F75735" w:rsidRPr="00624058">
        <w:rPr>
          <w:rFonts w:ascii="Times New Roman" w:hAnsi="Times New Roman"/>
          <w:color w:val="1A1A1A"/>
          <w:sz w:val="13"/>
          <w:szCs w:val="13"/>
        </w:rPr>
        <w:t xml:space="preserve">emotional intelligence: </w:t>
      </w:r>
      <w:proofErr w:type="spellStart"/>
      <w:r w:rsidRPr="00624058">
        <w:rPr>
          <w:rFonts w:ascii="Times New Roman" w:hAnsi="Times New Roman"/>
          <w:color w:val="1A1A1A"/>
          <w:sz w:val="13"/>
          <w:szCs w:val="13"/>
        </w:rPr>
        <w:t>whatAreEmotionsFor+ScienceOfEmotions+Emotions</w:t>
      </w:r>
      <w:proofErr w:type="spellEnd"/>
      <w:r w:rsidR="00D66BD4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624058">
        <w:rPr>
          <w:rFonts w:ascii="Times New Roman" w:hAnsi="Times New Roman"/>
          <w:color w:val="1A1A1A"/>
          <w:sz w:val="13"/>
          <w:szCs w:val="13"/>
        </w:rPr>
        <w:t>/</w:t>
      </w:r>
      <w:r w:rsidR="00D66BD4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624058">
        <w:rPr>
          <w:rFonts w:ascii="Times New Roman" w:hAnsi="Times New Roman"/>
          <w:color w:val="1A1A1A"/>
          <w:sz w:val="13"/>
          <w:szCs w:val="13"/>
        </w:rPr>
        <w:t>Intellect disparate</w:t>
      </w:r>
      <w:r w:rsidR="0008796F" w:rsidRPr="00624058">
        <w:rPr>
          <w:rFonts w:ascii="Times New Roman" w:hAnsi="Times New Roman"/>
          <w:color w:val="1A1A1A"/>
          <w:sz w:val="13"/>
          <w:szCs w:val="13"/>
        </w:rPr>
        <w:t>, self-awareness</w:t>
      </w:r>
      <w:r w:rsidRPr="00624058">
        <w:rPr>
          <w:rFonts w:ascii="Times New Roman" w:hAnsi="Times New Roman"/>
          <w:color w:val="1A1A1A"/>
          <w:sz w:val="13"/>
          <w:szCs w:val="13"/>
        </w:rPr>
        <w:t>/real-time awareness</w:t>
      </w:r>
      <w:r w:rsidR="0008796F" w:rsidRPr="00624058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08796F" w:rsidRPr="00624058">
        <w:rPr>
          <w:rFonts w:ascii="Times New Roman" w:hAnsi="Times New Roman"/>
          <w:color w:val="1A1A1A"/>
          <w:sz w:val="13"/>
          <w:szCs w:val="13"/>
        </w:rPr>
        <w:t>anger+anxiety</w:t>
      </w:r>
      <w:proofErr w:type="spellEnd"/>
      <w:r w:rsidR="0008796F" w:rsidRPr="00624058">
        <w:rPr>
          <w:rFonts w:ascii="Times New Roman" w:hAnsi="Times New Roman"/>
          <w:color w:val="1A1A1A"/>
          <w:sz w:val="13"/>
          <w:szCs w:val="13"/>
        </w:rPr>
        <w:t>, delayed gratification + positive thinking + Hope + Flow / learning and Flow</w:t>
      </w:r>
      <w:r w:rsidR="00A23271" w:rsidRPr="00624058">
        <w:rPr>
          <w:rFonts w:ascii="Times New Roman" w:hAnsi="Times New Roman"/>
          <w:color w:val="1A1A1A"/>
          <w:sz w:val="13"/>
          <w:szCs w:val="13"/>
        </w:rPr>
        <w:t>.</w:t>
      </w:r>
      <w:r w:rsidR="00AA3E7B" w:rsidRPr="00624058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22D2555B" w14:textId="4942B8DF" w:rsidR="00552BD4" w:rsidRPr="00F52DC9" w:rsidRDefault="00F7109C" w:rsidP="00552BD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W</w:t>
      </w:r>
      <w:r w:rsidR="00552BD4" w:rsidRPr="00F52DC9">
        <w:rPr>
          <w:rFonts w:ascii="Times New Roman" w:hAnsi="Times New Roman"/>
          <w:i/>
          <w:color w:val="1A1A1A"/>
          <w:sz w:val="13"/>
          <w:szCs w:val="13"/>
        </w:rPr>
        <w:t>ork</w:t>
      </w:r>
      <w:r w:rsidR="00712404"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="00583F61">
        <w:rPr>
          <w:rFonts w:ascii="Times New Roman" w:hAnsi="Times New Roman"/>
          <w:i/>
          <w:color w:val="1A1A1A"/>
          <w:sz w:val="13"/>
          <w:szCs w:val="13"/>
        </w:rPr>
        <w:t xml:space="preserve"> (note: organize</w:t>
      </w:r>
      <w:r w:rsidR="00D71A7C" w:rsidRPr="00F52DC9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8F62CB" w:rsidRPr="00F52DC9">
        <w:rPr>
          <w:rFonts w:ascii="Times New Roman" w:hAnsi="Times New Roman"/>
          <w:i/>
          <w:color w:val="1A1A1A"/>
          <w:sz w:val="13"/>
          <w:szCs w:val="13"/>
        </w:rPr>
        <w:t>a bit better)</w:t>
      </w:r>
      <w:r w:rsidR="007317A0">
        <w:rPr>
          <w:rFonts w:ascii="Times New Roman" w:hAnsi="Times New Roman"/>
          <w:i/>
          <w:color w:val="1A1A1A"/>
          <w:sz w:val="13"/>
          <w:szCs w:val="13"/>
        </w:rPr>
        <w:t xml:space="preserve">: </w:t>
      </w:r>
    </w:p>
    <w:p w14:paraId="7A214791" w14:textId="1C0023D7" w:rsidR="00F7109C" w:rsidRPr="00F52DC9" w:rsidRDefault="00F7109C" w:rsidP="00ED68F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Sincerity, ethics and honesty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>, D</w:t>
      </w:r>
      <w:r w:rsidR="00F91742" w:rsidRPr="00F52DC9">
        <w:rPr>
          <w:rFonts w:ascii="Times New Roman" w:hAnsi="Times New Roman"/>
          <w:color w:val="1A1A1A"/>
          <w:sz w:val="13"/>
          <w:szCs w:val="13"/>
        </w:rPr>
        <w:t>iligence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, work 80 </w:t>
      </w:r>
      <w:r w:rsidR="00E323B7">
        <w:rPr>
          <w:rFonts w:ascii="Times New Roman" w:hAnsi="Times New Roman"/>
          <w:color w:val="1A1A1A"/>
          <w:sz w:val="13"/>
          <w:szCs w:val="13"/>
        </w:rPr>
        <w:t>hours a w</w:t>
      </w:r>
      <w:r w:rsidR="00B929D0">
        <w:rPr>
          <w:rFonts w:ascii="Times New Roman" w:hAnsi="Times New Roman"/>
          <w:color w:val="1A1A1A"/>
          <w:sz w:val="13"/>
          <w:szCs w:val="13"/>
        </w:rPr>
        <w:t>eek, enjoy what you do</w:t>
      </w:r>
      <w:r w:rsidR="004C775C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69C378C3" w14:textId="60C3BB95" w:rsidR="00F7109C" w:rsidRPr="00F52DC9" w:rsidRDefault="00A679E3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P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rior </w:t>
      </w:r>
      <w:proofErr w:type="gramStart"/>
      <w:r w:rsidR="00E323B7">
        <w:rPr>
          <w:rFonts w:ascii="Times New Roman" w:hAnsi="Times New Roman"/>
          <w:color w:val="1A1A1A"/>
          <w:sz w:val="13"/>
          <w:szCs w:val="13"/>
        </w:rPr>
        <w:t xml:space="preserve">work, 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>baseline data,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670C7C">
        <w:rPr>
          <w:rFonts w:ascii="Times New Roman" w:hAnsi="Times New Roman"/>
          <w:color w:val="1A1A1A"/>
          <w:sz w:val="13"/>
          <w:szCs w:val="13"/>
        </w:rPr>
        <w:t>define</w:t>
      </w:r>
      <w:proofErr w:type="gramEnd"/>
      <w:r w:rsidR="00E323B7">
        <w:rPr>
          <w:rFonts w:ascii="Times New Roman" w:hAnsi="Times New Roman"/>
          <w:color w:val="1A1A1A"/>
          <w:sz w:val="13"/>
          <w:szCs w:val="13"/>
        </w:rPr>
        <w:t xml:space="preserve"> problems,</w:t>
      </w:r>
      <w:r w:rsidR="00670C7C">
        <w:rPr>
          <w:rFonts w:ascii="Times New Roman" w:hAnsi="Times New Roman"/>
          <w:color w:val="1A1A1A"/>
          <w:sz w:val="13"/>
          <w:szCs w:val="13"/>
        </w:rPr>
        <w:t xml:space="preserve"> contributions,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>theoretical analysis</w:t>
      </w:r>
      <w:r w:rsidR="006C7B3F">
        <w:rPr>
          <w:rFonts w:ascii="Times New Roman" w:hAnsi="Times New Roman"/>
          <w:color w:val="1A1A1A"/>
          <w:sz w:val="13"/>
          <w:szCs w:val="13"/>
        </w:rPr>
        <w:t>.</w:t>
      </w:r>
      <w:r w:rsidR="009B3C0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0AFCD10C" w14:textId="51E55137" w:rsidR="00ED68FC" w:rsidRPr="00F52DC9" w:rsidRDefault="00583F61" w:rsidP="00ED68F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(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P)</w:t>
      </w:r>
      <w:proofErr w:type="gramEnd"/>
      <w:r w:rsidR="003B1F10">
        <w:rPr>
          <w:rFonts w:ascii="Times New Roman" w:hAnsi="Times New Roman"/>
          <w:color w:val="1A1A1A"/>
          <w:sz w:val="13"/>
          <w:szCs w:val="13"/>
        </w:rPr>
        <w:t>NA</w:t>
      </w:r>
      <w:r w:rsidR="00253A4D">
        <w:rPr>
          <w:rFonts w:ascii="Times New Roman" w:hAnsi="Times New Roman"/>
          <w:color w:val="1A1A1A"/>
          <w:sz w:val="13"/>
          <w:szCs w:val="13"/>
        </w:rPr>
        <w:t>.</w:t>
      </w:r>
      <w:r w:rsidR="0035418E">
        <w:rPr>
          <w:rFonts w:ascii="Times New Roman" w:hAnsi="Times New Roman"/>
          <w:color w:val="1A1A1A"/>
          <w:sz w:val="13"/>
          <w:szCs w:val="13"/>
        </w:rPr>
        <w:t xml:space="preserve"> </w:t>
      </w:r>
      <w:r>
        <w:rPr>
          <w:rFonts w:ascii="Times New Roman" w:hAnsi="Times New Roman"/>
          <w:color w:val="1A1A1A"/>
          <w:sz w:val="13"/>
          <w:szCs w:val="13"/>
        </w:rPr>
        <w:t>Code/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Impl</w:t>
      </w:r>
      <w:proofErr w:type="spellEnd"/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Apps, 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>Research Questions + Results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F31A2B" w:rsidRPr="00F52DC9">
        <w:rPr>
          <w:rFonts w:ascii="Times New Roman" w:hAnsi="Times New Roman"/>
          <w:color w:val="1A1A1A"/>
          <w:sz w:val="13"/>
          <w:szCs w:val="13"/>
        </w:rPr>
        <w:t xml:space="preserve">Profiling to Explain 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W</w:t>
      </w:r>
      <w:r w:rsidR="00655070" w:rsidRPr="00F52DC9">
        <w:rPr>
          <w:rFonts w:ascii="Times New Roman" w:hAnsi="Times New Roman"/>
          <w:color w:val="1A1A1A"/>
          <w:sz w:val="13"/>
          <w:szCs w:val="13"/>
        </w:rPr>
        <w:t>hy</w:t>
      </w:r>
      <w:r w:rsidR="005F629C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>(App, hardware/PAPI, metrics)</w:t>
      </w:r>
      <w:r w:rsidR="00A679E3">
        <w:rPr>
          <w:rFonts w:ascii="Times New Roman" w:hAnsi="Times New Roman"/>
          <w:color w:val="1A1A1A"/>
          <w:sz w:val="13"/>
          <w:szCs w:val="13"/>
        </w:rPr>
        <w:t xml:space="preserve">. </w:t>
      </w:r>
      <w:r>
        <w:rPr>
          <w:rFonts w:ascii="Times New Roman" w:hAnsi="Times New Roman"/>
          <w:color w:val="1A1A1A"/>
          <w:sz w:val="13"/>
          <w:szCs w:val="13"/>
        </w:rPr>
        <w:t>(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P)</w:t>
      </w:r>
      <w:proofErr w:type="gramEnd"/>
      <w:r w:rsidR="0035418E">
        <w:rPr>
          <w:rFonts w:ascii="Times New Roman" w:hAnsi="Times New Roman"/>
          <w:color w:val="1A1A1A"/>
          <w:sz w:val="13"/>
          <w:szCs w:val="13"/>
        </w:rPr>
        <w:t>CA.</w:t>
      </w:r>
    </w:p>
    <w:p w14:paraId="1FEC64AC" w14:textId="47B59999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Project management &amp; collaboration</w:t>
      </w:r>
      <w:r w:rsidR="00F91742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8637F" w:rsidRPr="00F52DC9">
        <w:rPr>
          <w:rFonts w:ascii="Times New Roman" w:hAnsi="Times New Roman"/>
          <w:color w:val="1A1A1A"/>
          <w:sz w:val="13"/>
          <w:szCs w:val="13"/>
        </w:rPr>
        <w:t>(</w:t>
      </w:r>
      <w:proofErr w:type="spellStart"/>
      <w:r w:rsidR="0028637F" w:rsidRPr="00F52DC9">
        <w:rPr>
          <w:rFonts w:ascii="Times New Roman" w:hAnsi="Times New Roman"/>
          <w:color w:val="1A1A1A"/>
          <w:sz w:val="13"/>
          <w:szCs w:val="13"/>
        </w:rPr>
        <w:t>git</w:t>
      </w:r>
      <w:proofErr w:type="spellEnd"/>
      <w:r w:rsidR="0028637F" w:rsidRPr="00F52DC9">
        <w:rPr>
          <w:rFonts w:ascii="Times New Roman" w:hAnsi="Times New Roman"/>
          <w:color w:val="1A1A1A"/>
          <w:sz w:val="13"/>
          <w:szCs w:val="13"/>
        </w:rPr>
        <w:t xml:space="preserve"> for code</w:t>
      </w:r>
      <w:r w:rsidR="006E25D9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6E25D9" w:rsidRPr="00F52DC9">
        <w:rPr>
          <w:rFonts w:ascii="Times New Roman" w:hAnsi="Times New Roman"/>
          <w:color w:val="1A1A1A"/>
          <w:sz w:val="13"/>
          <w:szCs w:val="13"/>
        </w:rPr>
        <w:t>cmake</w:t>
      </w:r>
      <w:proofErr w:type="spellEnd"/>
      <w:r w:rsidR="008B248E" w:rsidRPr="00F52DC9">
        <w:rPr>
          <w:rFonts w:ascii="Times New Roman" w:hAnsi="Times New Roman"/>
          <w:color w:val="1A1A1A"/>
          <w:sz w:val="13"/>
          <w:szCs w:val="13"/>
        </w:rPr>
        <w:t>, README</w:t>
      </w:r>
      <w:r w:rsidR="00522023">
        <w:rPr>
          <w:rFonts w:ascii="Times New Roman" w:hAnsi="Times New Roman"/>
          <w:color w:val="1A1A1A"/>
          <w:sz w:val="13"/>
          <w:szCs w:val="13"/>
        </w:rPr>
        <w:t>).</w:t>
      </w:r>
      <w:r w:rsidR="0051508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ADECD83" w14:textId="6569918E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Writing skills</w:t>
      </w:r>
      <w:r w:rsidR="006849D0" w:rsidRPr="00F52DC9">
        <w:rPr>
          <w:rFonts w:ascii="Times New Roman" w:hAnsi="Times New Roman"/>
          <w:color w:val="1A1A1A"/>
          <w:sz w:val="13"/>
          <w:szCs w:val="13"/>
        </w:rPr>
        <w:t xml:space="preserve"> (</w:t>
      </w:r>
      <w:r w:rsidR="0085548D" w:rsidRPr="00F52DC9">
        <w:rPr>
          <w:rFonts w:ascii="Times New Roman" w:hAnsi="Times New Roman"/>
          <w:color w:val="1A1A1A"/>
          <w:sz w:val="13"/>
          <w:szCs w:val="13"/>
        </w:rPr>
        <w:t xml:space="preserve">latex for presentation, </w:t>
      </w:r>
      <w:proofErr w:type="spellStart"/>
      <w:r w:rsidR="006849D0" w:rsidRPr="00F52DC9">
        <w:rPr>
          <w:rFonts w:ascii="Times New Roman" w:hAnsi="Times New Roman"/>
          <w:color w:val="1A1A1A"/>
          <w:sz w:val="13"/>
          <w:szCs w:val="13"/>
        </w:rPr>
        <w:t>svn</w:t>
      </w:r>
      <w:proofErr w:type="spellEnd"/>
      <w:r w:rsidR="006849D0" w:rsidRPr="00F52DC9">
        <w:rPr>
          <w:rFonts w:ascii="Times New Roman" w:hAnsi="Times New Roman"/>
          <w:color w:val="1A1A1A"/>
          <w:sz w:val="13"/>
          <w:szCs w:val="13"/>
        </w:rPr>
        <w:t xml:space="preserve"> for paper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spellStart"/>
      <w:r w:rsidR="00ED68FC" w:rsidRPr="00F52DC9">
        <w:rPr>
          <w:rFonts w:ascii="Times New Roman" w:hAnsi="Times New Roman"/>
          <w:color w:val="1A1A1A"/>
          <w:sz w:val="13"/>
          <w:szCs w:val="13"/>
        </w:rPr>
        <w:t>collab</w:t>
      </w:r>
      <w:proofErr w:type="spellEnd"/>
      <w:r w:rsidR="00ED68FC" w:rsidRPr="00F52DC9">
        <w:rPr>
          <w:rFonts w:ascii="Times New Roman" w:hAnsi="Times New Roman"/>
          <w:color w:val="1A1A1A"/>
          <w:sz w:val="13"/>
          <w:szCs w:val="13"/>
        </w:rPr>
        <w:t>, elements of style</w:t>
      </w:r>
      <w:r w:rsidR="008B248E" w:rsidRPr="00F52DC9">
        <w:rPr>
          <w:rFonts w:ascii="Times New Roman" w:hAnsi="Times New Roman"/>
          <w:color w:val="1A1A1A"/>
          <w:sz w:val="13"/>
          <w:szCs w:val="13"/>
        </w:rPr>
        <w:t>, persuade through intro</w:t>
      </w:r>
      <w:r w:rsidR="001F297D" w:rsidRPr="00F52DC9">
        <w:rPr>
          <w:rFonts w:ascii="Times New Roman" w:hAnsi="Times New Roman"/>
          <w:color w:val="1A1A1A"/>
          <w:sz w:val="13"/>
          <w:szCs w:val="13"/>
        </w:rPr>
        <w:t>, no formatting mistakes, envisioning information, presentations, posters</w:t>
      </w:r>
      <w:r w:rsidR="00A679E3">
        <w:rPr>
          <w:rFonts w:ascii="Times New Roman" w:hAnsi="Times New Roman"/>
          <w:color w:val="1A1A1A"/>
          <w:sz w:val="13"/>
          <w:szCs w:val="13"/>
        </w:rPr>
        <w:t xml:space="preserve">). </w:t>
      </w:r>
    </w:p>
    <w:p w14:paraId="607EE8D0" w14:textId="61FBD6EB" w:rsidR="00F7109C" w:rsidRPr="00F52DC9" w:rsidRDefault="001824B0" w:rsidP="00C72A03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Awareness of technology to be using in your fiel</w:t>
      </w:r>
      <w:r w:rsidR="00C72A03" w:rsidRPr="00F52DC9">
        <w:rPr>
          <w:rFonts w:ascii="Times New Roman" w:hAnsi="Times New Roman"/>
          <w:color w:val="1A1A1A"/>
          <w:sz w:val="13"/>
          <w:szCs w:val="13"/>
        </w:rPr>
        <w:t xml:space="preserve">d / </w:t>
      </w:r>
      <w:r w:rsidR="00F7109C" w:rsidRPr="00F52DC9">
        <w:rPr>
          <w:rFonts w:ascii="Times New Roman" w:hAnsi="Times New Roman"/>
          <w:color w:val="1A1A1A"/>
          <w:sz w:val="13"/>
          <w:szCs w:val="13"/>
        </w:rPr>
        <w:t>Awareness of developments in your field</w:t>
      </w:r>
      <w:r w:rsidR="001F297D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>– related work</w:t>
      </w:r>
      <w:r w:rsidR="00084CB5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7FB665AD" w14:textId="47FF9297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Time management at work (meetings, schedules, deadlines)</w:t>
      </w:r>
      <w:r w:rsidR="00084CB5">
        <w:rPr>
          <w:rFonts w:ascii="Times New Roman" w:hAnsi="Times New Roman"/>
          <w:color w:val="1A1A1A"/>
          <w:sz w:val="13"/>
          <w:szCs w:val="13"/>
        </w:rPr>
        <w:t xml:space="preserve">, Administrative. </w:t>
      </w:r>
    </w:p>
    <w:p w14:paraId="13679031" w14:textId="7FC01803" w:rsidR="006849D0" w:rsidRPr="00F52DC9" w:rsidRDefault="00F7109C" w:rsidP="006849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Marketing yourself and your work</w:t>
      </w:r>
      <w:r w:rsidR="00A91BCF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– title, </w:t>
      </w:r>
      <w:r w:rsidR="00D84015">
        <w:rPr>
          <w:rFonts w:ascii="Times New Roman" w:hAnsi="Times New Roman"/>
          <w:color w:val="1A1A1A"/>
          <w:sz w:val="13"/>
          <w:szCs w:val="13"/>
        </w:rPr>
        <w:t>abstrac</w:t>
      </w:r>
      <w:r w:rsidR="00E323B7">
        <w:rPr>
          <w:rFonts w:ascii="Times New Roman" w:hAnsi="Times New Roman"/>
          <w:color w:val="1A1A1A"/>
          <w:sz w:val="13"/>
          <w:szCs w:val="13"/>
        </w:rPr>
        <w:t>t</w:t>
      </w:r>
      <w:r w:rsidR="00D84015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670C7C">
        <w:rPr>
          <w:rFonts w:ascii="Times New Roman" w:hAnsi="Times New Roman"/>
          <w:color w:val="1A1A1A"/>
          <w:sz w:val="13"/>
          <w:szCs w:val="13"/>
        </w:rPr>
        <w:t>(dry/factual)</w:t>
      </w:r>
      <w:r w:rsidR="00E323B7">
        <w:rPr>
          <w:rFonts w:ascii="Times New Roman" w:hAnsi="Times New Roman"/>
          <w:color w:val="1A1A1A"/>
          <w:sz w:val="13"/>
          <w:szCs w:val="13"/>
        </w:rPr>
        <w:t>, intro</w:t>
      </w:r>
      <w:r w:rsidR="00670C7C">
        <w:rPr>
          <w:rFonts w:ascii="Times New Roman" w:hAnsi="Times New Roman"/>
          <w:color w:val="1A1A1A"/>
          <w:sz w:val="13"/>
          <w:szCs w:val="13"/>
        </w:rPr>
        <w:t>, put info on website/</w:t>
      </w:r>
      <w:proofErr w:type="spellStart"/>
      <w:r w:rsidR="00670C7C">
        <w:rPr>
          <w:rFonts w:ascii="Times New Roman" w:hAnsi="Times New Roman"/>
          <w:color w:val="1A1A1A"/>
          <w:sz w:val="13"/>
          <w:szCs w:val="13"/>
        </w:rPr>
        <w:t>linkedin</w:t>
      </w:r>
      <w:proofErr w:type="spellEnd"/>
      <w:r w:rsidR="00E323B7">
        <w:rPr>
          <w:rFonts w:ascii="Times New Roman" w:hAnsi="Times New Roman"/>
          <w:color w:val="1A1A1A"/>
          <w:sz w:val="13"/>
          <w:szCs w:val="13"/>
        </w:rPr>
        <w:t>;</w:t>
      </w:r>
      <w:r w:rsidR="003F157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07136279" w14:textId="66BEFBF2" w:rsidR="006849D0" w:rsidRPr="00F52DC9" w:rsidRDefault="006849D0" w:rsidP="006849D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Personal Development: </w:t>
      </w:r>
      <w:r w:rsidR="00406F14" w:rsidRPr="00F52DC9">
        <w:rPr>
          <w:rFonts w:ascii="Times New Roman" w:hAnsi="Times New Roman"/>
          <w:i/>
          <w:color w:val="1A1A1A"/>
          <w:sz w:val="13"/>
          <w:szCs w:val="13"/>
        </w:rPr>
        <w:t xml:space="preserve">(note: add </w:t>
      </w:r>
      <w:proofErr w:type="spellStart"/>
      <w:r w:rsidR="00406F14" w:rsidRPr="00F52DC9">
        <w:rPr>
          <w:rFonts w:ascii="Times New Roman" w:hAnsi="Times New Roman"/>
          <w:i/>
          <w:color w:val="1A1A1A"/>
          <w:sz w:val="13"/>
          <w:szCs w:val="13"/>
        </w:rPr>
        <w:t>more</w:t>
      </w:r>
      <w:proofErr w:type="gramStart"/>
      <w:r w:rsidR="00406F14" w:rsidRPr="00F52DC9">
        <w:rPr>
          <w:rFonts w:ascii="Times New Roman" w:hAnsi="Times New Roman"/>
          <w:i/>
          <w:color w:val="1A1A1A"/>
          <w:sz w:val="13"/>
          <w:szCs w:val="13"/>
        </w:rPr>
        <w:t>,org</w:t>
      </w:r>
      <w:proofErr w:type="spellEnd"/>
      <w:proofErr w:type="gramEnd"/>
      <w:r w:rsidR="00406F14" w:rsidRPr="00F52DC9">
        <w:rPr>
          <w:rFonts w:ascii="Times New Roman" w:hAnsi="Times New Roman"/>
          <w:i/>
          <w:color w:val="1A1A1A"/>
          <w:sz w:val="13"/>
          <w:szCs w:val="13"/>
        </w:rPr>
        <w:t xml:space="preserve"> better</w:t>
      </w:r>
      <w:r w:rsidR="00DA4B7B" w:rsidRPr="00F52DC9">
        <w:rPr>
          <w:rFonts w:ascii="Times New Roman" w:hAnsi="Times New Roman"/>
          <w:i/>
          <w:color w:val="1A1A1A"/>
          <w:sz w:val="13"/>
          <w:szCs w:val="13"/>
        </w:rPr>
        <w:t>, make plan to read newspaper</w:t>
      </w:r>
      <w:r w:rsidR="00D71A7C" w:rsidRPr="00F52DC9">
        <w:rPr>
          <w:rFonts w:ascii="Times New Roman" w:hAnsi="Times New Roman"/>
          <w:i/>
          <w:color w:val="1A1A1A"/>
          <w:sz w:val="13"/>
          <w:szCs w:val="13"/>
        </w:rPr>
        <w:t xml:space="preserve"> – gen Knowledge +</w:t>
      </w:r>
      <w:r w:rsidR="002159CA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D71A7C" w:rsidRPr="00F52DC9">
        <w:rPr>
          <w:rFonts w:ascii="Times New Roman" w:hAnsi="Times New Roman"/>
          <w:i/>
          <w:color w:val="1A1A1A"/>
          <w:sz w:val="13"/>
          <w:szCs w:val="13"/>
        </w:rPr>
        <w:t xml:space="preserve">52 weekends </w:t>
      </w:r>
      <w:proofErr w:type="spellStart"/>
      <w:r w:rsidR="00D71A7C" w:rsidRPr="00F52DC9">
        <w:rPr>
          <w:rFonts w:ascii="Times New Roman" w:hAnsi="Times New Roman"/>
          <w:i/>
          <w:color w:val="1A1A1A"/>
          <w:sz w:val="13"/>
          <w:szCs w:val="13"/>
        </w:rPr>
        <w:t>nytimes</w:t>
      </w:r>
      <w:proofErr w:type="spellEnd"/>
      <w:r w:rsidR="00D71A7C" w:rsidRPr="00F52DC9">
        <w:rPr>
          <w:rFonts w:ascii="Times New Roman" w:hAnsi="Times New Roman"/>
          <w:i/>
          <w:color w:val="1A1A1A"/>
          <w:sz w:val="13"/>
          <w:szCs w:val="13"/>
        </w:rPr>
        <w:t xml:space="preserve"> books</w:t>
      </w:r>
      <w:r w:rsidR="00406F14" w:rsidRPr="00F52DC9">
        <w:rPr>
          <w:rFonts w:ascii="Times New Roman" w:hAnsi="Times New Roman"/>
          <w:i/>
          <w:color w:val="1A1A1A"/>
          <w:sz w:val="13"/>
          <w:szCs w:val="13"/>
        </w:rPr>
        <w:t xml:space="preserve">) </w:t>
      </w:r>
    </w:p>
    <w:p w14:paraId="0DB5780E" w14:textId="23262B31" w:rsidR="00CA5B6B" w:rsidRPr="00F52DC9" w:rsidRDefault="009671A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Current Events:</w:t>
      </w:r>
      <w:r w:rsidR="006849D0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A5B6B" w:rsidRPr="00F52DC9">
        <w:rPr>
          <w:rFonts w:ascii="Times New Roman" w:hAnsi="Times New Roman"/>
          <w:color w:val="1A1A1A"/>
          <w:sz w:val="13"/>
          <w:szCs w:val="13"/>
        </w:rPr>
        <w:t>(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 xml:space="preserve">gen: </w:t>
      </w:r>
      <w:proofErr w:type="spellStart"/>
      <w:r w:rsidR="00BD2BA8" w:rsidRPr="00F52DC9">
        <w:rPr>
          <w:rFonts w:ascii="Times New Roman" w:hAnsi="Times New Roman"/>
          <w:color w:val="1A1A1A"/>
          <w:sz w:val="13"/>
          <w:szCs w:val="13"/>
        </w:rPr>
        <w:t>nytimes</w:t>
      </w:r>
      <w:proofErr w:type="spellEnd"/>
      <w:r w:rsidR="00BD2BA8" w:rsidRPr="00F52DC9">
        <w:rPr>
          <w:rFonts w:ascii="Times New Roman" w:hAnsi="Times New Roman"/>
          <w:color w:val="1A1A1A"/>
          <w:sz w:val="13"/>
          <w:szCs w:val="13"/>
        </w:rPr>
        <w:t>, work: wired)</w:t>
      </w:r>
      <w:r w:rsidR="00957958" w:rsidRPr="00F52DC9">
        <w:rPr>
          <w:rFonts w:ascii="Times New Roman" w:hAnsi="Times New Roman"/>
          <w:color w:val="1A1A1A"/>
          <w:sz w:val="13"/>
          <w:szCs w:val="13"/>
        </w:rPr>
        <w:t xml:space="preserve">, Books (World is Flat, Hot Flat and Crowded), Movies </w:t>
      </w:r>
    </w:p>
    <w:p w14:paraId="05CB5821" w14:textId="42D23C47" w:rsidR="00B62F9B" w:rsidRPr="00F52DC9" w:rsidRDefault="00F42994" w:rsidP="00B62F9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Geographical: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 xml:space="preserve"> cultural, political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 xml:space="preserve">(liberal vs. conservative, practical vs. theoretical, </w:t>
      </w:r>
      <w:proofErr w:type="spellStart"/>
      <w:r w:rsidR="002E5FC8" w:rsidRPr="00F52DC9">
        <w:rPr>
          <w:rFonts w:ascii="Times New Roman" w:hAnsi="Times New Roman"/>
          <w:color w:val="1A1A1A"/>
          <w:sz w:val="13"/>
          <w:szCs w:val="13"/>
        </w:rPr>
        <w:t>gen.vs</w:t>
      </w:r>
      <w:proofErr w:type="spellEnd"/>
      <w:r w:rsidR="002E5FC8" w:rsidRPr="00F52DC9">
        <w:rPr>
          <w:rFonts w:ascii="Times New Roman" w:hAnsi="Times New Roman"/>
          <w:color w:val="1A1A1A"/>
          <w:sz w:val="13"/>
          <w:szCs w:val="13"/>
        </w:rPr>
        <w:t>. spec.), climate/weather</w:t>
      </w:r>
      <w:r w:rsidR="009B3C0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65008F73" w14:textId="4A2D312B" w:rsidR="007F31A8" w:rsidRPr="00F52DC9" w:rsidRDefault="00B62F9B" w:rsidP="00B62F9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Financial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: economics, stocks</w:t>
      </w:r>
      <w:r w:rsidR="00253A4D">
        <w:rPr>
          <w:rFonts w:ascii="Times New Roman" w:hAnsi="Times New Roman"/>
          <w:color w:val="1A1A1A"/>
          <w:sz w:val="13"/>
          <w:szCs w:val="13"/>
        </w:rPr>
        <w:t>.</w:t>
      </w:r>
    </w:p>
    <w:p w14:paraId="618C2816" w14:textId="5C8C939F" w:rsidR="00837D81" w:rsidRPr="00F52DC9" w:rsidRDefault="0002218F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Work/professions</w:t>
      </w:r>
      <w:r w:rsidR="00B62F9B" w:rsidRPr="00F52DC9">
        <w:rPr>
          <w:rFonts w:ascii="Times New Roman" w:hAnsi="Times New Roman"/>
          <w:color w:val="1A1A1A"/>
          <w:sz w:val="13"/>
          <w:szCs w:val="13"/>
        </w:rPr>
        <w:t xml:space="preserve">: lawyer, engineer, scientist, </w:t>
      </w:r>
      <w:r w:rsidR="00837D81" w:rsidRPr="00F52DC9">
        <w:rPr>
          <w:rFonts w:ascii="Times New Roman" w:hAnsi="Times New Roman"/>
          <w:color w:val="1A1A1A"/>
          <w:sz w:val="13"/>
          <w:szCs w:val="13"/>
        </w:rPr>
        <w:t xml:space="preserve">educator, </w:t>
      </w:r>
      <w:r w:rsidR="00B62F9B" w:rsidRPr="00F52DC9">
        <w:rPr>
          <w:rFonts w:ascii="Times New Roman" w:hAnsi="Times New Roman"/>
          <w:color w:val="1A1A1A"/>
          <w:sz w:val="13"/>
          <w:szCs w:val="13"/>
        </w:rPr>
        <w:t>doctor, hr</w:t>
      </w:r>
      <w:r w:rsidR="00004435" w:rsidRPr="00F52DC9">
        <w:rPr>
          <w:rFonts w:ascii="Times New Roman" w:hAnsi="Times New Roman"/>
          <w:color w:val="1A1A1A"/>
          <w:sz w:val="13"/>
          <w:szCs w:val="13"/>
        </w:rPr>
        <w:t>.</w:t>
      </w:r>
      <w:r w:rsidR="00B62F9B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58EAB0C1" w14:textId="3F43F74B" w:rsidR="00B62F9B" w:rsidRPr="00F52DC9" w:rsidRDefault="00B62F9B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Leisure: sports, music/songs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, automotive</w:t>
      </w:r>
      <w:r w:rsidR="00253A4D">
        <w:rPr>
          <w:rFonts w:ascii="Times New Roman" w:hAnsi="Times New Roman"/>
          <w:color w:val="1A1A1A"/>
          <w:sz w:val="13"/>
          <w:szCs w:val="13"/>
        </w:rPr>
        <w:t>.</w:t>
      </w:r>
      <w:r w:rsidR="00D66BD4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3E8BB102" w14:textId="6200442A" w:rsidR="00CA5B6B" w:rsidRPr="00F52DC9" w:rsidRDefault="002B59FA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Depth of Gen. Knowledge / hobbies: </w:t>
      </w:r>
      <w:r w:rsidR="007F31A8" w:rsidRPr="00F52DC9">
        <w:rPr>
          <w:rFonts w:ascii="Times New Roman" w:hAnsi="Times New Roman"/>
          <w:color w:val="1A1A1A"/>
          <w:sz w:val="13"/>
          <w:szCs w:val="13"/>
        </w:rPr>
        <w:t xml:space="preserve">Tennis, </w:t>
      </w:r>
      <w:r w:rsidR="006849D0" w:rsidRPr="00F52DC9">
        <w:rPr>
          <w:rFonts w:ascii="Times New Roman" w:hAnsi="Times New Roman"/>
          <w:color w:val="1A1A1A"/>
          <w:sz w:val="13"/>
          <w:szCs w:val="13"/>
        </w:rPr>
        <w:t>Piano</w:t>
      </w:r>
      <w:r w:rsidR="007F31A8" w:rsidRPr="00F52DC9">
        <w:rPr>
          <w:rFonts w:ascii="Times New Roman" w:hAnsi="Times New Roman"/>
          <w:color w:val="1A1A1A"/>
          <w:sz w:val="13"/>
          <w:szCs w:val="13"/>
        </w:rPr>
        <w:t xml:space="preserve">, Bridge, </w:t>
      </w:r>
      <w:proofErr w:type="gramStart"/>
      <w:r w:rsidR="007F31A8" w:rsidRPr="00F52DC9">
        <w:rPr>
          <w:rFonts w:ascii="Times New Roman" w:hAnsi="Times New Roman"/>
          <w:color w:val="1A1A1A"/>
          <w:sz w:val="13"/>
          <w:szCs w:val="13"/>
        </w:rPr>
        <w:t>chess</w:t>
      </w:r>
      <w:proofErr w:type="gramEnd"/>
      <w:r w:rsidR="00253A4D">
        <w:rPr>
          <w:rFonts w:ascii="Times New Roman" w:hAnsi="Times New Roman"/>
          <w:color w:val="1A1A1A"/>
          <w:sz w:val="13"/>
          <w:szCs w:val="13"/>
        </w:rPr>
        <w:t>.</w:t>
      </w:r>
      <w:r w:rsidR="00D66BD4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0126BDA" w14:textId="21D7DBA3" w:rsidR="00837D81" w:rsidRPr="00F52DC9" w:rsidRDefault="00837D81" w:rsidP="00837D8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Geographical: U.S. map, </w:t>
      </w:r>
      <w:proofErr w:type="spellStart"/>
      <w:proofErr w:type="gramStart"/>
      <w:r w:rsidR="00F91742" w:rsidRPr="00F52DC9">
        <w:rPr>
          <w:rFonts w:ascii="Times New Roman" w:hAnsi="Times New Roman"/>
          <w:color w:val="1A1A1A"/>
          <w:sz w:val="13"/>
          <w:szCs w:val="13"/>
        </w:rPr>
        <w:t>e</w:t>
      </w:r>
      <w:r w:rsidRPr="00F52DC9">
        <w:rPr>
          <w:rFonts w:ascii="Times New Roman" w:hAnsi="Times New Roman"/>
          <w:color w:val="1A1A1A"/>
          <w:sz w:val="13"/>
          <w:szCs w:val="13"/>
        </w:rPr>
        <w:t>urope</w:t>
      </w:r>
      <w:proofErr w:type="spellEnd"/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 xml:space="preserve"> map, city maps, airports, freeways, quirks about places, su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>bways, landmarks, driving</w:t>
      </w:r>
      <w:r w:rsidR="00A679E3">
        <w:rPr>
          <w:rFonts w:ascii="Times New Roman" w:hAnsi="Times New Roman"/>
          <w:color w:val="1A1A1A"/>
          <w:sz w:val="13"/>
          <w:szCs w:val="13"/>
        </w:rPr>
        <w:t>.</w:t>
      </w:r>
      <w:r w:rsidR="00C73DC2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2DC040AB" w14:textId="082041B5" w:rsidR="00837D81" w:rsidRPr="00F52DC9" w:rsidRDefault="00837D81" w:rsidP="00837D8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Logistics: city structure, airport structure, general driving knowledge, grocery store structure,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gps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, subway systems</w:t>
      </w:r>
      <w:r w:rsidR="00A679E3">
        <w:rPr>
          <w:rFonts w:ascii="Times New Roman" w:hAnsi="Times New Roman"/>
          <w:color w:val="1A1A1A"/>
          <w:sz w:val="13"/>
          <w:szCs w:val="13"/>
        </w:rPr>
        <w:t>.</w:t>
      </w:r>
      <w:r w:rsidR="0003251A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37DBBFC" w14:textId="63ED3B02" w:rsidR="00954AF2" w:rsidRPr="00F52DC9" w:rsidRDefault="00F7109C" w:rsidP="00954AF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Management</w:t>
      </w:r>
      <w:r w:rsidR="00253A4D">
        <w:rPr>
          <w:rFonts w:ascii="Times New Roman" w:hAnsi="Times New Roman"/>
          <w:i/>
          <w:color w:val="1A1A1A"/>
          <w:sz w:val="13"/>
          <w:szCs w:val="13"/>
        </w:rPr>
        <w:t>:</w:t>
      </w:r>
    </w:p>
    <w:p w14:paraId="53CD5812" w14:textId="55592D3E" w:rsidR="00954AF2" w:rsidRPr="00F52DC9" w:rsidRDefault="00954AF2" w:rsidP="00954AF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Health: Weight (chew food, avoid eating large portions when available, Exercise: lift weights, running, yoga), Avoid getting sick, Acne, Dental (floss, whitening)</w:t>
      </w:r>
      <w:r w:rsidR="007317A0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07B882E2" w14:textId="06950E88" w:rsidR="00954AF2" w:rsidRPr="00F52DC9" w:rsidRDefault="00A35349" w:rsidP="00954AF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</w:t>
      </w:r>
      <w:r w:rsidR="003C0001" w:rsidRPr="00F52DC9">
        <w:rPr>
          <w:rFonts w:ascii="Times New Roman" w:hAnsi="Times New Roman"/>
          <w:color w:val="1A1A1A"/>
          <w:sz w:val="13"/>
          <w:szCs w:val="13"/>
        </w:rPr>
        <w:t>ime</w:t>
      </w:r>
      <w:r w:rsidR="00954AF2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5A73FD" w:rsidRPr="00F52DC9">
        <w:rPr>
          <w:rFonts w:ascii="Times New Roman" w:hAnsi="Times New Roman"/>
          <w:color w:val="1A1A1A"/>
          <w:sz w:val="13"/>
          <w:szCs w:val="13"/>
        </w:rPr>
        <w:t>L</w:t>
      </w:r>
      <w:r w:rsidR="00AA3A32" w:rsidRPr="00F52DC9">
        <w:rPr>
          <w:rFonts w:ascii="Times New Roman" w:hAnsi="Times New Roman"/>
          <w:color w:val="1A1A1A"/>
          <w:sz w:val="13"/>
          <w:szCs w:val="13"/>
        </w:rPr>
        <w:t xml:space="preserve">ook at calendar for each </w:t>
      </w:r>
      <w:r w:rsidR="0057593C" w:rsidRPr="00F52DC9">
        <w:rPr>
          <w:rFonts w:ascii="Times New Roman" w:hAnsi="Times New Roman"/>
          <w:color w:val="1A1A1A"/>
          <w:sz w:val="13"/>
          <w:szCs w:val="13"/>
        </w:rPr>
        <w:t>week, write down action item</w:t>
      </w:r>
      <w:r w:rsidR="00DB21CF" w:rsidRPr="00F52DC9">
        <w:rPr>
          <w:rFonts w:ascii="Times New Roman" w:hAnsi="Times New Roman"/>
          <w:color w:val="1A1A1A"/>
          <w:sz w:val="13"/>
          <w:szCs w:val="13"/>
        </w:rPr>
        <w:t>s in iP</w:t>
      </w:r>
      <w:r w:rsidR="0013609D" w:rsidRPr="00F52DC9">
        <w:rPr>
          <w:rFonts w:ascii="Times New Roman" w:hAnsi="Times New Roman"/>
          <w:color w:val="1A1A1A"/>
          <w:sz w:val="13"/>
          <w:szCs w:val="13"/>
        </w:rPr>
        <w:t xml:space="preserve">hone </w:t>
      </w:r>
      <w:proofErr w:type="spellStart"/>
      <w:r w:rsidR="0013609D" w:rsidRPr="00F52DC9">
        <w:rPr>
          <w:rFonts w:ascii="Times New Roman" w:hAnsi="Times New Roman"/>
          <w:color w:val="1A1A1A"/>
          <w:sz w:val="13"/>
          <w:szCs w:val="13"/>
        </w:rPr>
        <w:t>todo</w:t>
      </w:r>
      <w:proofErr w:type="spellEnd"/>
      <w:r w:rsidR="0013609D" w:rsidRPr="00F52DC9">
        <w:rPr>
          <w:rFonts w:ascii="Times New Roman" w:hAnsi="Times New Roman"/>
          <w:color w:val="1A1A1A"/>
          <w:sz w:val="13"/>
          <w:szCs w:val="13"/>
        </w:rPr>
        <w:t>, have monthly plans</w:t>
      </w:r>
      <w:r w:rsidRPr="00F52DC9">
        <w:rPr>
          <w:rFonts w:ascii="Times New Roman" w:hAnsi="Times New Roman"/>
          <w:color w:val="1A1A1A"/>
          <w:sz w:val="13"/>
          <w:szCs w:val="13"/>
        </w:rPr>
        <w:t>, find social events/tech events,</w:t>
      </w:r>
      <w:r w:rsidR="006E25D9" w:rsidRPr="00F52DC9">
        <w:rPr>
          <w:rFonts w:ascii="Times New Roman" w:hAnsi="Times New Roman"/>
          <w:color w:val="1A1A1A"/>
          <w:sz w:val="13"/>
          <w:szCs w:val="13"/>
        </w:rPr>
        <w:t xml:space="preserve"> prioritize</w:t>
      </w:r>
      <w:r w:rsidR="005A73FD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4C81D17F" w14:textId="60EA65C0" w:rsidR="00E934ED" w:rsidRPr="00F52DC9" w:rsidRDefault="00E934ED" w:rsidP="00E934E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Space</w:t>
      </w:r>
      <w:r w:rsidR="00954AF2" w:rsidRPr="00F52DC9">
        <w:rPr>
          <w:rFonts w:ascii="Times New Roman" w:hAnsi="Times New Roman"/>
          <w:color w:val="1A1A1A"/>
          <w:sz w:val="13"/>
          <w:szCs w:val="13"/>
        </w:rPr>
        <w:t>s</w:t>
      </w:r>
      <w:r w:rsidR="005A73FD" w:rsidRPr="00F52DC9">
        <w:rPr>
          <w:rFonts w:ascii="Times New Roman" w:hAnsi="Times New Roman"/>
          <w:color w:val="1A1A1A"/>
          <w:sz w:val="13"/>
          <w:szCs w:val="13"/>
        </w:rPr>
        <w:t>: J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ean pockets </w:t>
      </w:r>
      <w:r w:rsidRPr="00F52DC9">
        <w:rPr>
          <w:rFonts w:ascii="Times New Roman" w:hAnsi="Times New Roman"/>
          <w:color w:val="1A1A1A"/>
          <w:sz w:val="13"/>
          <w:szCs w:val="13"/>
        </w:rPr>
        <w:t>(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KeyW</w:t>
      </w:r>
      <w:r w:rsidR="0047621D" w:rsidRPr="00F52DC9">
        <w:rPr>
          <w:rFonts w:ascii="Times New Roman" w:hAnsi="Times New Roman"/>
          <w:color w:val="1A1A1A"/>
          <w:sz w:val="13"/>
          <w:szCs w:val="13"/>
        </w:rPr>
        <w:t>alletCell</w:t>
      </w:r>
      <w:proofErr w:type="spellEnd"/>
      <w:r w:rsidR="0047621D" w:rsidRPr="00F52DC9">
        <w:rPr>
          <w:rFonts w:ascii="Times New Roman" w:hAnsi="Times New Roman"/>
          <w:color w:val="1A1A1A"/>
          <w:sz w:val="13"/>
          <w:szCs w:val="13"/>
        </w:rPr>
        <w:t>), Backpack</w:t>
      </w:r>
      <w:r w:rsidR="003E62E1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4340A9" w:rsidRPr="00F52DC9">
        <w:rPr>
          <w:rFonts w:ascii="Times New Roman" w:hAnsi="Times New Roman"/>
          <w:color w:val="1A1A1A"/>
          <w:sz w:val="13"/>
          <w:szCs w:val="13"/>
        </w:rPr>
        <w:t>(don’t put on floor or bed)</w:t>
      </w:r>
      <w:r w:rsidR="0047621D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>office, laptop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 xml:space="preserve">(clean outside, org folders), </w:t>
      </w:r>
      <w:r w:rsidR="0047621D" w:rsidRPr="00F52DC9">
        <w:rPr>
          <w:rFonts w:ascii="Times New Roman" w:hAnsi="Times New Roman"/>
          <w:color w:val="1A1A1A"/>
          <w:sz w:val="13"/>
          <w:szCs w:val="13"/>
        </w:rPr>
        <w:t>room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>(bed, closet, floor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47621D" w:rsidRPr="00F52DC9">
        <w:rPr>
          <w:rFonts w:ascii="Times New Roman" w:hAnsi="Times New Roman"/>
          <w:color w:val="1A1A1A"/>
          <w:sz w:val="13"/>
          <w:szCs w:val="13"/>
        </w:rPr>
        <w:t>, car</w:t>
      </w:r>
      <w:r w:rsidR="00A91BCF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>(outside, carpet, inside glass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E20ADC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605B52" w:rsidRPr="00F52DC9">
        <w:rPr>
          <w:rFonts w:ascii="Times New Roman" w:hAnsi="Times New Roman"/>
          <w:color w:val="1A1A1A"/>
          <w:sz w:val="13"/>
          <w:szCs w:val="13"/>
        </w:rPr>
        <w:t>kitchen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605B52" w:rsidRPr="00F52DC9">
        <w:rPr>
          <w:rFonts w:ascii="Times New Roman" w:hAnsi="Times New Roman"/>
          <w:color w:val="1A1A1A"/>
          <w:sz w:val="13"/>
          <w:szCs w:val="13"/>
        </w:rPr>
        <w:t>bath</w:t>
      </w:r>
      <w:r w:rsidR="00314DAB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>(floor, towel bar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7317A0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gramStart"/>
      <w:r w:rsidR="007317A0">
        <w:rPr>
          <w:rFonts w:ascii="Times New Roman" w:hAnsi="Times New Roman"/>
          <w:color w:val="1A1A1A"/>
          <w:sz w:val="13"/>
          <w:szCs w:val="13"/>
        </w:rPr>
        <w:t>lock</w:t>
      </w:r>
      <w:proofErr w:type="gramEnd"/>
      <w:r w:rsidR="007317A0">
        <w:rPr>
          <w:rFonts w:ascii="Times New Roman" w:hAnsi="Times New Roman"/>
          <w:color w:val="1A1A1A"/>
          <w:sz w:val="13"/>
          <w:szCs w:val="13"/>
        </w:rPr>
        <w:t xml:space="preserve"> doors before leaving.</w:t>
      </w:r>
      <w:r w:rsidR="00E35FD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5CD55D96" w14:textId="73A1DE81" w:rsidR="004B6812" w:rsidRPr="00F52DC9" w:rsidRDefault="004B6812" w:rsidP="004B681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Appearance: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belt on, pants high,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XYZ, deodorant, gum, laundry stains, </w:t>
      </w:r>
      <w:r w:rsidRPr="00F52DC9">
        <w:rPr>
          <w:rFonts w:ascii="Times New Roman" w:hAnsi="Times New Roman"/>
          <w:color w:val="5F497A" w:themeColor="accent4" w:themeShade="BF"/>
          <w:sz w:val="13"/>
          <w:szCs w:val="13"/>
          <w:highlight w:val="magenta"/>
        </w:rPr>
        <w:t>shirt not inside out</w:t>
      </w:r>
      <w:r w:rsidRPr="00F52DC9">
        <w:rPr>
          <w:rFonts w:ascii="Times New Roman" w:hAnsi="Times New Roman"/>
          <w:color w:val="1A1A1A"/>
          <w:sz w:val="13"/>
          <w:szCs w:val="13"/>
        </w:rPr>
        <w:t>, iron shirts/pants, button shirt, matching/non-torn socks, plan weekly wardrobe, check for clean teeth and face, non-inverted shirt collar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, shirt not half-tucked,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haircut/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nailcut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hairgel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dinner etiquette</w:t>
      </w:r>
      <w:r w:rsidR="007C5D5A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2B4ED439" w14:textId="55EA38C9" w:rsidR="002A1EB8" w:rsidRPr="00F52DC9" w:rsidRDefault="00E934ED" w:rsidP="004B681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Money: southwest fares, reimbursements,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uiuc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 bill, r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 xml:space="preserve">ent, paycheck, account for cash, owing </w:t>
      </w:r>
      <w:proofErr w:type="spellStart"/>
      <w:r w:rsidR="00F85D1D" w:rsidRPr="00F52DC9">
        <w:rPr>
          <w:rFonts w:ascii="Times New Roman" w:hAnsi="Times New Roman"/>
          <w:color w:val="1A1A1A"/>
          <w:sz w:val="13"/>
          <w:szCs w:val="13"/>
        </w:rPr>
        <w:t>ppl</w:t>
      </w:r>
      <w:proofErr w:type="spellEnd"/>
      <w:r w:rsidR="00F85D1D" w:rsidRPr="00F52DC9">
        <w:rPr>
          <w:rFonts w:ascii="Times New Roman" w:hAnsi="Times New Roman"/>
          <w:color w:val="1A1A1A"/>
          <w:sz w:val="13"/>
          <w:szCs w:val="13"/>
        </w:rPr>
        <w:t xml:space="preserve"> money</w:t>
      </w:r>
      <w:r w:rsidR="00B7212D" w:rsidRPr="00F52DC9">
        <w:rPr>
          <w:rFonts w:ascii="Times New Roman" w:hAnsi="Times New Roman"/>
          <w:color w:val="1A1A1A"/>
          <w:sz w:val="13"/>
          <w:szCs w:val="13"/>
        </w:rPr>
        <w:t>, points for air travel, cash</w:t>
      </w:r>
      <w:r w:rsidR="005A73FD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0A305571" w14:textId="7467FE21" w:rsidR="00F91742" w:rsidRPr="00F52DC9" w:rsidRDefault="002A1EB8" w:rsidP="00F9174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Facebook/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linkedin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/twitter/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instagram</w:t>
      </w:r>
      <w:proofErr w:type="spellEnd"/>
      <w:r w:rsidR="00BA5837" w:rsidRPr="00F52DC9">
        <w:rPr>
          <w:rFonts w:ascii="Times New Roman" w:hAnsi="Times New Roman"/>
          <w:color w:val="1A1A1A"/>
          <w:sz w:val="13"/>
          <w:szCs w:val="13"/>
        </w:rPr>
        <w:t>/</w:t>
      </w:r>
      <w:proofErr w:type="spellStart"/>
      <w:r w:rsidR="00BA5837" w:rsidRPr="00F52DC9">
        <w:rPr>
          <w:rFonts w:ascii="Times New Roman" w:hAnsi="Times New Roman"/>
          <w:color w:val="1A1A1A"/>
          <w:sz w:val="13"/>
          <w:szCs w:val="13"/>
        </w:rPr>
        <w:t>whatsapp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: know software upda</w:t>
      </w:r>
      <w:r w:rsidR="00337A69" w:rsidRPr="00F52DC9">
        <w:rPr>
          <w:rFonts w:ascii="Times New Roman" w:hAnsi="Times New Roman"/>
          <w:color w:val="1A1A1A"/>
          <w:sz w:val="13"/>
          <w:szCs w:val="13"/>
        </w:rPr>
        <w:t xml:space="preserve">tes, profile up-to-date, </w:t>
      </w:r>
      <w:proofErr w:type="gramStart"/>
      <w:r w:rsidR="00337A69" w:rsidRPr="00F52DC9">
        <w:rPr>
          <w:rFonts w:ascii="Times New Roman" w:hAnsi="Times New Roman"/>
          <w:color w:val="1A1A1A"/>
          <w:sz w:val="13"/>
          <w:szCs w:val="13"/>
        </w:rPr>
        <w:t>check</w:t>
      </w:r>
      <w:proofErr w:type="gramEnd"/>
      <w:r w:rsidR="00337A6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9671AC" w:rsidRPr="00F52DC9">
        <w:rPr>
          <w:rFonts w:ascii="Times New Roman" w:hAnsi="Times New Roman"/>
          <w:color w:val="1A1A1A"/>
          <w:sz w:val="13"/>
          <w:szCs w:val="13"/>
        </w:rPr>
        <w:t>frequently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>.</w:t>
      </w:r>
      <w:r w:rsidR="00DB7D44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66A1D0E3" w14:textId="0D6E70CF" w:rsidR="00712404" w:rsidRPr="00F52DC9" w:rsidRDefault="00712404" w:rsidP="00F9174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Leadership: Listening, critical thinking, giving feedback, time management, planning and implementation, organization and delegation, facilitation, motivation, mentoring, team building</w:t>
      </w:r>
      <w:r w:rsidR="007C5D5A" w:rsidRPr="00F52DC9">
        <w:rPr>
          <w:rFonts w:ascii="Times New Roman" w:hAnsi="Times New Roman"/>
          <w:color w:val="1A1A1A"/>
          <w:sz w:val="13"/>
          <w:szCs w:val="13"/>
        </w:rPr>
        <w:t>.</w:t>
      </w:r>
      <w:r w:rsidR="00E35FD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7B4A9582" w14:textId="2467D3AB" w:rsidR="00552BD4" w:rsidRPr="00F52DC9" w:rsidRDefault="00552BD4" w:rsidP="00F91742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b/>
          <w:color w:val="1A1A1A"/>
          <w:sz w:val="13"/>
          <w:szCs w:val="13"/>
          <w:u w:val="single"/>
        </w:rPr>
        <w:t>Social interaction</w:t>
      </w:r>
      <w:r w:rsidR="00522023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: </w:t>
      </w:r>
    </w:p>
    <w:p w14:paraId="775684AC" w14:textId="5E6CB1E5" w:rsidR="008A0891" w:rsidRPr="00F52DC9" w:rsidRDefault="00712404" w:rsidP="00552BD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General principles:</w:t>
      </w:r>
    </w:p>
    <w:p w14:paraId="4D2CC2C7" w14:textId="038C6636" w:rsidR="006928A2" w:rsidRPr="00F52DC9" w:rsidRDefault="006928A2" w:rsidP="00955A7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Communication organization: </w:t>
      </w:r>
      <w:r w:rsidR="0068357A" w:rsidRPr="00F52DC9">
        <w:rPr>
          <w:rFonts w:ascii="Times New Roman" w:hAnsi="Times New Roman"/>
          <w:color w:val="1A1A1A"/>
          <w:sz w:val="13"/>
          <w:szCs w:val="13"/>
        </w:rPr>
        <w:t>(* - see expanded view)</w:t>
      </w:r>
      <w:r w:rsidR="006976E6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7DC4741" w14:textId="0E53F4D5" w:rsidR="00466B24" w:rsidRPr="00F52DC9" w:rsidRDefault="00466B24" w:rsidP="006928A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email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>: no double-sends, check recipients, check spacing/formatting, spell check, check</w:t>
      </w:r>
      <w:r w:rsidR="00E63FF2">
        <w:rPr>
          <w:rFonts w:ascii="Times New Roman" w:hAnsi="Times New Roman"/>
          <w:color w:val="1A1A1A"/>
          <w:sz w:val="13"/>
          <w:szCs w:val="13"/>
        </w:rPr>
        <w:t xml:space="preserve"> for internet connection before 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sending, don’t send angry emails </w:t>
      </w:r>
    </w:p>
    <w:p w14:paraId="2D2D096C" w14:textId="3D93C406" w:rsidR="00BA5FF8" w:rsidRPr="00F52DC9" w:rsidRDefault="00BA5FF8" w:rsidP="00467CF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gchat</w:t>
      </w:r>
      <w:proofErr w:type="spellEnd"/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 xml:space="preserve">: type outside chat box, check spelling, send quickly and have a roadmap </w:t>
      </w:r>
    </w:p>
    <w:p w14:paraId="32CE9D20" w14:textId="4324A696" w:rsidR="006401A2" w:rsidRPr="00F52DC9" w:rsidRDefault="006401A2" w:rsidP="006928A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text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>: s</w:t>
      </w:r>
      <w:r w:rsidR="00D07AE2" w:rsidRPr="00F52DC9">
        <w:rPr>
          <w:rFonts w:ascii="Times New Roman" w:hAnsi="Times New Roman"/>
          <w:color w:val="1A1A1A"/>
          <w:sz w:val="13"/>
          <w:szCs w:val="13"/>
        </w:rPr>
        <w:t xml:space="preserve">hort texts, quick replies, no getting overworked about someone’s confusion about you </w:t>
      </w:r>
      <w:r w:rsidR="00F9305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B357159" w14:textId="1D45C59F" w:rsidR="00181EDF" w:rsidRPr="00F52DC9" w:rsidRDefault="00181EDF" w:rsidP="00181EDF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phone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 xml:space="preserve">: articulation, speak loudly, leave short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vmails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  </w:t>
      </w:r>
    </w:p>
    <w:p w14:paraId="4E431B35" w14:textId="13BEE722" w:rsidR="006928A2" w:rsidRPr="00F52DC9" w:rsidRDefault="00F91742" w:rsidP="00D3190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s</w:t>
      </w:r>
      <w:r w:rsidR="006928A2" w:rsidRPr="00F52DC9">
        <w:rPr>
          <w:rFonts w:ascii="Times New Roman" w:hAnsi="Times New Roman"/>
          <w:color w:val="1A1A1A"/>
          <w:sz w:val="13"/>
          <w:szCs w:val="13"/>
        </w:rPr>
        <w:t>kype</w:t>
      </w:r>
      <w:proofErr w:type="spellEnd"/>
      <w:proofErr w:type="gramEnd"/>
      <w:r w:rsidR="006928A2" w:rsidRPr="00F52DC9">
        <w:rPr>
          <w:rFonts w:ascii="Times New Roman" w:hAnsi="Times New Roman"/>
          <w:color w:val="1A1A1A"/>
          <w:sz w:val="13"/>
          <w:szCs w:val="13"/>
        </w:rPr>
        <w:t>/video: find a place with good lighting, get audio/video tested, make</w:t>
      </w:r>
      <w:r w:rsidR="0003251A">
        <w:rPr>
          <w:rFonts w:ascii="Times New Roman" w:hAnsi="Times New Roman"/>
          <w:color w:val="1A1A1A"/>
          <w:sz w:val="13"/>
          <w:szCs w:val="13"/>
        </w:rPr>
        <w:t xml:space="preserve"> sure background noise is out. </w:t>
      </w:r>
    </w:p>
    <w:p w14:paraId="7E214C46" w14:textId="4DA64630" w:rsidR="003B4FCE" w:rsidRPr="00F52DC9" w:rsidRDefault="008A0891" w:rsidP="00552BD4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General rules</w:t>
      </w:r>
      <w:r w:rsidR="003B4FCE" w:rsidRPr="00F52DC9">
        <w:rPr>
          <w:rFonts w:ascii="Times New Roman" w:hAnsi="Times New Roman"/>
          <w:color w:val="1A1A1A"/>
          <w:sz w:val="13"/>
          <w:szCs w:val="13"/>
        </w:rPr>
        <w:t xml:space="preserve"> of interaction</w:t>
      </w:r>
      <w:r w:rsidR="00EC198F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4A7AA5A0" w14:textId="347E3447" w:rsidR="00B52F30" w:rsidRPr="00F52DC9" w:rsidRDefault="00B85E9E" w:rsidP="00B85E9E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0+1: </w:t>
      </w:r>
      <w:r w:rsidR="00AA3A32" w:rsidRPr="00F52DC9">
        <w:rPr>
          <w:rFonts w:ascii="Times New Roman" w:hAnsi="Times New Roman"/>
          <w:color w:val="1A1A1A"/>
          <w:sz w:val="13"/>
          <w:szCs w:val="13"/>
        </w:rPr>
        <w:t>Thi</w:t>
      </w:r>
      <w:r w:rsidR="00E22D70" w:rsidRPr="00F52DC9">
        <w:rPr>
          <w:rFonts w:ascii="Times New Roman" w:hAnsi="Times New Roman"/>
          <w:color w:val="1A1A1A"/>
          <w:sz w:val="13"/>
          <w:szCs w:val="13"/>
        </w:rPr>
        <w:t xml:space="preserve">nk positively about interaction: </w:t>
      </w:r>
      <w:r w:rsidR="00712404" w:rsidRPr="00F52DC9">
        <w:rPr>
          <w:rFonts w:ascii="Times New Roman" w:hAnsi="Times New Roman"/>
          <w:color w:val="1A1A1A"/>
          <w:sz w:val="13"/>
          <w:szCs w:val="13"/>
        </w:rPr>
        <w:t xml:space="preserve">No getting overworked </w:t>
      </w:r>
      <w:proofErr w:type="spellStart"/>
      <w:r w:rsidR="00712404" w:rsidRPr="00F52DC9">
        <w:rPr>
          <w:rFonts w:ascii="Times New Roman" w:hAnsi="Times New Roman"/>
          <w:color w:val="1A1A1A"/>
          <w:sz w:val="13"/>
          <w:szCs w:val="13"/>
        </w:rPr>
        <w:t>abt</w:t>
      </w:r>
      <w:proofErr w:type="spellEnd"/>
      <w:r w:rsidR="00712404" w:rsidRPr="00F52DC9">
        <w:rPr>
          <w:rFonts w:ascii="Times New Roman" w:hAnsi="Times New Roman"/>
          <w:color w:val="1A1A1A"/>
          <w:sz w:val="13"/>
          <w:szCs w:val="13"/>
        </w:rPr>
        <w:t xml:space="preserve"> other’s remarks</w:t>
      </w:r>
      <w:r w:rsidR="00DD6131" w:rsidRPr="00F52DC9">
        <w:rPr>
          <w:rFonts w:ascii="Times New Roman" w:hAnsi="Times New Roman"/>
          <w:color w:val="1A1A1A"/>
          <w:sz w:val="13"/>
          <w:szCs w:val="13"/>
        </w:rPr>
        <w:t>, stop beating yourself up</w:t>
      </w:r>
      <w:r w:rsidR="0068357A" w:rsidRPr="00F52DC9">
        <w:rPr>
          <w:rFonts w:ascii="Times New Roman" w:hAnsi="Times New Roman"/>
          <w:color w:val="1A1A1A"/>
          <w:sz w:val="13"/>
          <w:szCs w:val="13"/>
        </w:rPr>
        <w:t>, be humo</w:t>
      </w:r>
      <w:r w:rsidR="00874133" w:rsidRPr="00F52DC9">
        <w:rPr>
          <w:rFonts w:ascii="Times New Roman" w:hAnsi="Times New Roman"/>
          <w:color w:val="1A1A1A"/>
          <w:sz w:val="13"/>
          <w:szCs w:val="13"/>
        </w:rPr>
        <w:t>rous</w:t>
      </w:r>
      <w:r w:rsidR="00070955" w:rsidRPr="00F52DC9">
        <w:rPr>
          <w:rFonts w:ascii="Times New Roman" w:hAnsi="Times New Roman"/>
          <w:color w:val="1A1A1A"/>
          <w:sz w:val="13"/>
          <w:szCs w:val="13"/>
        </w:rPr>
        <w:t xml:space="preserve"> /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Be Honest, ethical and true to yourself and others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| </w:t>
      </w:r>
      <w:r w:rsidR="00D826DD">
        <w:rPr>
          <w:rFonts w:ascii="Times New Roman" w:hAnsi="Times New Roman"/>
          <w:color w:val="1A1A1A"/>
          <w:sz w:val="13"/>
          <w:szCs w:val="13"/>
        </w:rPr>
        <w:t xml:space="preserve">Act cozily </w:t>
      </w:r>
      <w:proofErr w:type="gramStart"/>
      <w:r w:rsidR="00D826DD">
        <w:rPr>
          <w:rFonts w:ascii="Times New Roman" w:hAnsi="Times New Roman"/>
          <w:color w:val="1A1A1A"/>
          <w:sz w:val="13"/>
          <w:szCs w:val="13"/>
        </w:rPr>
        <w:t xml:space="preserve">| 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Reliabilit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y</w:t>
      </w:r>
      <w:proofErr w:type="gramEnd"/>
      <w:r w:rsidR="00EE5600" w:rsidRPr="00F52DC9">
        <w:rPr>
          <w:rFonts w:ascii="Times New Roman" w:hAnsi="Times New Roman"/>
          <w:color w:val="1A1A1A"/>
          <w:sz w:val="13"/>
          <w:szCs w:val="13"/>
        </w:rPr>
        <w:t>/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Consistency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/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Confide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nce/S</w:t>
      </w:r>
      <w:r w:rsidR="00022B70">
        <w:rPr>
          <w:rFonts w:ascii="Times New Roman" w:hAnsi="Times New Roman"/>
          <w:color w:val="1A1A1A"/>
          <w:sz w:val="13"/>
          <w:szCs w:val="13"/>
        </w:rPr>
        <w:t xml:space="preserve">hout. </w:t>
      </w:r>
    </w:p>
    <w:p w14:paraId="7C0E5401" w14:textId="4ABBF4CE" w:rsidR="00E51490" w:rsidRPr="00F52DC9" w:rsidRDefault="00B85E9E" w:rsidP="00E5149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2: </w:t>
      </w:r>
      <w:r w:rsidR="00E51490" w:rsidRPr="00F52DC9">
        <w:rPr>
          <w:rFonts w:ascii="Times New Roman" w:hAnsi="Times New Roman"/>
          <w:color w:val="1A1A1A"/>
          <w:sz w:val="13"/>
          <w:szCs w:val="13"/>
        </w:rPr>
        <w:t xml:space="preserve">Be logical, make sure you make sense / avoid random thoughts that come to mind </w:t>
      </w:r>
      <w:r w:rsidRPr="00F52DC9">
        <w:rPr>
          <w:rFonts w:ascii="Times New Roman" w:hAnsi="Times New Roman"/>
          <w:color w:val="1A1A1A"/>
          <w:sz w:val="13"/>
          <w:szCs w:val="13"/>
        </w:rPr>
        <w:t>/ structure thoughts and check for non-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sequitors</w:t>
      </w:r>
      <w:proofErr w:type="spellEnd"/>
      <w:r w:rsidR="00BA6CC5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10D5BFD6" w14:textId="3E07085E" w:rsidR="00D90FAE" w:rsidRPr="00F52DC9" w:rsidRDefault="00B85E9E" w:rsidP="001F297D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3: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Be intentional</w:t>
      </w:r>
      <w:r w:rsidR="004A4C61" w:rsidRPr="00F52DC9">
        <w:rPr>
          <w:rFonts w:ascii="Times New Roman" w:hAnsi="Times New Roman"/>
          <w:color w:val="1A1A1A"/>
          <w:sz w:val="13"/>
          <w:szCs w:val="13"/>
        </w:rPr>
        <w:t xml:space="preserve"> / Think before you speak /</w:t>
      </w:r>
      <w:r w:rsidR="00ED747B">
        <w:rPr>
          <w:rFonts w:ascii="Times New Roman" w:hAnsi="Times New Roman"/>
          <w:color w:val="1A1A1A"/>
          <w:sz w:val="13"/>
          <w:szCs w:val="13"/>
        </w:rPr>
        <w:t xml:space="preserve"> integrate with top-level point. </w:t>
      </w:r>
    </w:p>
    <w:p w14:paraId="07969C25" w14:textId="12021BE2" w:rsidR="00874133" w:rsidRPr="00F52DC9" w:rsidRDefault="00B85E9E" w:rsidP="001F297D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4: 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>send message in</w:t>
      </w:r>
      <w:r w:rsidR="00874133" w:rsidRPr="00F52DC9">
        <w:rPr>
          <w:rFonts w:ascii="Times New Roman" w:hAnsi="Times New Roman"/>
          <w:color w:val="1A1A1A"/>
          <w:sz w:val="13"/>
          <w:szCs w:val="13"/>
        </w:rPr>
        <w:t xml:space="preserve"> way tha</w:t>
      </w:r>
      <w:r w:rsidRPr="00F52DC9">
        <w:rPr>
          <w:rFonts w:ascii="Times New Roman" w:hAnsi="Times New Roman"/>
          <w:color w:val="1A1A1A"/>
          <w:sz w:val="13"/>
          <w:szCs w:val="13"/>
        </w:rPr>
        <w:t>t others will easi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 xml:space="preserve">ly receive it: </w:t>
      </w:r>
      <w:proofErr w:type="spellStart"/>
      <w:r w:rsidR="00A847DE" w:rsidRPr="00F52DC9">
        <w:rPr>
          <w:rFonts w:ascii="Times New Roman" w:hAnsi="Times New Roman"/>
          <w:i/>
          <w:color w:val="1A1A1A"/>
          <w:sz w:val="13"/>
          <w:szCs w:val="13"/>
        </w:rPr>
        <w:t>howtosayit</w:t>
      </w:r>
      <w:proofErr w:type="spellEnd"/>
      <w:r w:rsidR="004A4C61" w:rsidRPr="00F52DC9">
        <w:rPr>
          <w:rFonts w:ascii="Times New Roman" w:hAnsi="Times New Roman"/>
          <w:color w:val="1A1A1A"/>
          <w:sz w:val="13"/>
          <w:szCs w:val="13"/>
        </w:rPr>
        <w:t>: grammar/picture errors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>,</w:t>
      </w:r>
      <w:r w:rsidR="00BA6CC5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>emphasize at the end, that vs. which,</w:t>
      </w:r>
      <w:r w:rsidR="00BA6CC5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>check for gen. rules</w:t>
      </w:r>
      <w:r w:rsidR="00D2063D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 xml:space="preserve">(don’t use abbreviations), </w:t>
      </w:r>
      <w:proofErr w:type="spellStart"/>
      <w:r w:rsidR="00A847DE" w:rsidRPr="00F52DC9">
        <w:rPr>
          <w:rFonts w:ascii="Times New Roman" w:hAnsi="Times New Roman"/>
          <w:i/>
          <w:color w:val="1A1A1A"/>
          <w:sz w:val="13"/>
          <w:szCs w:val="13"/>
        </w:rPr>
        <w:t>body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>language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vocalvariety</w:t>
      </w:r>
      <w:proofErr w:type="spellEnd"/>
      <w:r w:rsidR="001114BF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65684669" w14:textId="24C60455" w:rsidR="003F157B" w:rsidRPr="00017409" w:rsidRDefault="00BA6CC5" w:rsidP="00017409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5: </w:t>
      </w:r>
      <w:r w:rsidR="00235B23" w:rsidRPr="00F52DC9">
        <w:rPr>
          <w:rFonts w:ascii="Times New Roman" w:hAnsi="Times New Roman"/>
          <w:i/>
          <w:color w:val="1A1A1A"/>
          <w:sz w:val="13"/>
          <w:szCs w:val="13"/>
        </w:rPr>
        <w:t>persuasion, avoid I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: a. give honest and sincere appreciation b. don’t criticize, condemn, complain c. arouse </w:t>
      </w:r>
      <w:r w:rsidR="001114BF" w:rsidRPr="00F52DC9">
        <w:rPr>
          <w:rFonts w:ascii="Times New Roman" w:hAnsi="Times New Roman"/>
          <w:i/>
          <w:color w:val="1A1A1A"/>
          <w:sz w:val="13"/>
          <w:szCs w:val="13"/>
        </w:rPr>
        <w:t>in the person and eager want</w:t>
      </w:r>
      <w:proofErr w:type="gramStart"/>
      <w:r w:rsidR="001114BF" w:rsidRPr="00F52DC9">
        <w:rPr>
          <w:rFonts w:ascii="Times New Roman" w:hAnsi="Times New Roman"/>
          <w:i/>
          <w:color w:val="1A1A1A"/>
          <w:sz w:val="13"/>
          <w:szCs w:val="13"/>
        </w:rPr>
        <w:t>.:</w:t>
      </w:r>
      <w:proofErr w:type="gramEnd"/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Be happy with others: Avoid </w:t>
      </w:r>
      <w:proofErr w:type="spellStart"/>
      <w:r w:rsidR="00B62E96" w:rsidRPr="00F52DC9">
        <w:rPr>
          <w:rFonts w:ascii="Times New Roman" w:hAnsi="Times New Roman"/>
          <w:color w:val="1A1A1A"/>
          <w:sz w:val="13"/>
          <w:szCs w:val="13"/>
        </w:rPr>
        <w:t>mis</w:t>
      </w:r>
      <w:proofErr w:type="spellEnd"/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-interpreting others’ intentions / don’t criticize / don’t get mad when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>someone doesn’t understand you |</w:t>
      </w:r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 avoid neg. thoughts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Identify things in common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23623C" w:rsidRPr="00F52DC9">
        <w:rPr>
          <w:rFonts w:ascii="Times New Roman" w:hAnsi="Times New Roman"/>
          <w:color w:val="1A1A1A"/>
          <w:sz w:val="13"/>
          <w:szCs w:val="13"/>
        </w:rPr>
        <w:t>Listen to and Read people (body langu</w:t>
      </w:r>
      <w:r w:rsidR="00331B42" w:rsidRPr="00F52DC9">
        <w:rPr>
          <w:rFonts w:ascii="Times New Roman" w:hAnsi="Times New Roman"/>
          <w:color w:val="1A1A1A"/>
          <w:sz w:val="13"/>
          <w:szCs w:val="13"/>
        </w:rPr>
        <w:t>age, facial expression</w:t>
      </w:r>
      <w:r w:rsidR="0023623C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 |</w:t>
      </w:r>
      <w:r w:rsidR="00235B23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235B23" w:rsidRPr="00F52DC9">
        <w:rPr>
          <w:rFonts w:ascii="Times New Roman" w:hAnsi="Times New Roman"/>
          <w:i/>
          <w:color w:val="1A1A1A"/>
          <w:sz w:val="13"/>
          <w:szCs w:val="13"/>
        </w:rPr>
        <w:t>empathy, wired to connect:</w:t>
      </w:r>
      <w:r w:rsidR="00235B23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Situational awareness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 xml:space="preserve">/ Focus on one thing, and do that thing </w:t>
      </w:r>
      <w:r w:rsidR="00331B42" w:rsidRPr="00F52DC9">
        <w:rPr>
          <w:rFonts w:ascii="Times New Roman" w:hAnsi="Times New Roman"/>
          <w:color w:val="1A1A1A"/>
          <w:sz w:val="13"/>
          <w:szCs w:val="13"/>
        </w:rPr>
        <w:t>/ Make eye contact / don’t be interested in rando</w:t>
      </w:r>
      <w:r w:rsidR="00543262" w:rsidRPr="00F52DC9">
        <w:rPr>
          <w:rFonts w:ascii="Times New Roman" w:hAnsi="Times New Roman"/>
          <w:color w:val="1A1A1A"/>
          <w:sz w:val="13"/>
          <w:szCs w:val="13"/>
        </w:rPr>
        <w:t xml:space="preserve">m parties or randomness outside </w:t>
      </w:r>
      <w:r w:rsidR="004620D5" w:rsidRPr="00F52DC9">
        <w:rPr>
          <w:rFonts w:ascii="Times New Roman" w:hAnsi="Times New Roman"/>
          <w:color w:val="1A1A1A"/>
          <w:sz w:val="13"/>
          <w:szCs w:val="13"/>
        </w:rPr>
        <w:t xml:space="preserve">/ emotional </w:t>
      </w:r>
      <w:r w:rsidR="000630F5" w:rsidRPr="00F52DC9">
        <w:rPr>
          <w:rFonts w:ascii="Times New Roman" w:hAnsi="Times New Roman"/>
          <w:color w:val="1A1A1A"/>
          <w:sz w:val="13"/>
          <w:szCs w:val="13"/>
        </w:rPr>
        <w:t>intelligenc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e | </w:t>
      </w:r>
      <w:r w:rsidR="00A97A18" w:rsidRPr="00F52DC9">
        <w:rPr>
          <w:rFonts w:ascii="Times New Roman" w:hAnsi="Times New Roman"/>
          <w:color w:val="1A1A1A"/>
          <w:sz w:val="13"/>
          <w:szCs w:val="13"/>
        </w:rPr>
        <w:t>Give space, avoid being over-intrusive</w:t>
      </w:r>
      <w:r w:rsidR="00C700DD">
        <w:rPr>
          <w:rFonts w:ascii="Times New Roman" w:hAnsi="Times New Roman"/>
          <w:color w:val="1A1A1A"/>
          <w:sz w:val="13"/>
          <w:szCs w:val="13"/>
        </w:rPr>
        <w:t>.</w:t>
      </w:r>
      <w:r w:rsidR="0051508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77E5395" w14:textId="3C39DA5E" w:rsidR="007D53F8" w:rsidRPr="00F52DC9" w:rsidRDefault="00552BD4" w:rsidP="007D53F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Specific </w:t>
      </w:r>
      <w:r w:rsidR="008A0891" w:rsidRPr="00F52DC9">
        <w:rPr>
          <w:rFonts w:ascii="Times New Roman" w:hAnsi="Times New Roman"/>
          <w:i/>
          <w:color w:val="1A1A1A"/>
          <w:sz w:val="13"/>
          <w:szCs w:val="13"/>
        </w:rPr>
        <w:t>settings</w:t>
      </w:r>
      <w:r w:rsidR="00712404"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="006976E6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</w:p>
    <w:p w14:paraId="64592B61" w14:textId="27690401" w:rsidR="0017207C" w:rsidRPr="00F52DC9" w:rsidRDefault="0017207C" w:rsidP="00FF5B4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Technical p</w:t>
      </w:r>
      <w:r w:rsidR="007D53F8" w:rsidRPr="00F52DC9">
        <w:rPr>
          <w:rFonts w:ascii="Times New Roman" w:hAnsi="Times New Roman"/>
          <w:color w:val="1A1A1A"/>
          <w:sz w:val="13"/>
          <w:szCs w:val="13"/>
        </w:rPr>
        <w:t xml:space="preserve">resentations: 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>find ways to break ice and avoid nervousness/think of audience as rooting for you, organize speech</w:t>
      </w:r>
      <w:r w:rsidR="00C32D4E" w:rsidRPr="00F52DC9">
        <w:rPr>
          <w:rFonts w:ascii="Times New Roman" w:hAnsi="Times New Roman"/>
          <w:color w:val="1A1A1A"/>
          <w:sz w:val="13"/>
          <w:szCs w:val="13"/>
        </w:rPr>
        <w:t xml:space="preserve"> (be linear), 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 xml:space="preserve">get to the point, how to say it, your body speaks, vocal variety, 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research your topic</w:t>
      </w:r>
      <w:r w:rsidR="000A6EFA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51490" w:rsidRPr="00F52DC9">
        <w:rPr>
          <w:rFonts w:ascii="Times New Roman" w:hAnsi="Times New Roman"/>
          <w:color w:val="1A1A1A"/>
          <w:sz w:val="13"/>
          <w:szCs w:val="13"/>
        </w:rPr>
        <w:t>(know content)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, use visual aids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/materials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(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concrete?</w:t>
      </w:r>
      <w:r w:rsidR="00622114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, persuade, inspire/connect</w:t>
      </w:r>
      <w:r w:rsidR="00022B70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4BE2278B" w14:textId="52B3AD70" w:rsidR="00E44578" w:rsidRPr="00F52DC9" w:rsidRDefault="00156DF1" w:rsidP="007D53F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Social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 xml:space="preserve"> gatherings/conventions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(table topics)</w:t>
      </w:r>
      <w:r w:rsidR="007D53F8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Be resilient to what others say, </w:t>
      </w:r>
      <w:r w:rsidR="00E66227" w:rsidRPr="00F52DC9">
        <w:rPr>
          <w:rFonts w:ascii="Times New Roman" w:hAnsi="Times New Roman"/>
          <w:color w:val="1A1A1A"/>
          <w:sz w:val="13"/>
          <w:szCs w:val="13"/>
        </w:rPr>
        <w:t>t</w:t>
      </w:r>
      <w:r w:rsidR="00BE14E6" w:rsidRPr="00F52DC9">
        <w:rPr>
          <w:rFonts w:ascii="Times New Roman" w:hAnsi="Times New Roman"/>
          <w:color w:val="1A1A1A"/>
          <w:sz w:val="13"/>
          <w:szCs w:val="13"/>
        </w:rPr>
        <w:t xml:space="preserve">hink of words before speaking and making your point,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>punctuality</w:t>
      </w:r>
      <w:r w:rsidR="001824B0" w:rsidRPr="00F52DC9">
        <w:rPr>
          <w:rFonts w:ascii="Times New Roman" w:hAnsi="Times New Roman"/>
          <w:color w:val="1A1A1A"/>
          <w:sz w:val="13"/>
          <w:szCs w:val="13"/>
        </w:rPr>
        <w:t>, know what to wear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>,</w:t>
      </w:r>
      <w:r w:rsidR="001824B0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know schedules and email others in advance, </w:t>
      </w:r>
      <w:r w:rsidR="001824B0" w:rsidRPr="00F52DC9">
        <w:rPr>
          <w:rFonts w:ascii="Times New Roman" w:hAnsi="Times New Roman"/>
          <w:color w:val="1A1A1A"/>
          <w:sz w:val="13"/>
          <w:szCs w:val="13"/>
        </w:rPr>
        <w:t>know interactions that may come up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know what to go to</w:t>
      </w:r>
      <w:r w:rsidR="00245871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/</w:t>
      </w:r>
      <w:r w:rsidR="00245871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where to be</w:t>
      </w:r>
      <w:r w:rsidR="00D90FAE" w:rsidRPr="00F52DC9">
        <w:rPr>
          <w:rFonts w:ascii="Times New Roman" w:hAnsi="Times New Roman"/>
          <w:color w:val="1A1A1A"/>
          <w:sz w:val="13"/>
          <w:szCs w:val="13"/>
        </w:rPr>
        <w:t>, identify common ground in group and situational awareness</w:t>
      </w:r>
      <w:r w:rsidR="00E66227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9A160C">
        <w:rPr>
          <w:rFonts w:ascii="Times New Roman" w:hAnsi="Times New Roman"/>
          <w:color w:val="1A1A1A"/>
          <w:sz w:val="13"/>
          <w:szCs w:val="13"/>
        </w:rPr>
        <w:t>connect</w:t>
      </w:r>
      <w:r w:rsidR="00181F93" w:rsidRPr="00F52DC9">
        <w:rPr>
          <w:rFonts w:ascii="Times New Roman" w:hAnsi="Times New Roman"/>
          <w:color w:val="1A1A1A"/>
          <w:sz w:val="13"/>
          <w:szCs w:val="13"/>
        </w:rPr>
        <w:t xml:space="preserve"> with the overall situation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 xml:space="preserve">(theme of meeting). </w:t>
      </w:r>
    </w:p>
    <w:p w14:paraId="3E13CA46" w14:textId="77777777" w:rsidR="00DB07F5" w:rsidRPr="00F52DC9" w:rsidRDefault="007D53F8" w:rsidP="0017207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Meetings</w:t>
      </w:r>
      <w:r w:rsidR="00DB07F5" w:rsidRPr="00F52DC9">
        <w:rPr>
          <w:rFonts w:ascii="Times New Roman" w:hAnsi="Times New Roman"/>
          <w:color w:val="1A1A1A"/>
          <w:sz w:val="13"/>
          <w:szCs w:val="13"/>
        </w:rPr>
        <w:t>/hangout/interview</w:t>
      </w:r>
      <w:r w:rsidR="00EF0B63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45871" w:rsidRPr="00F52DC9">
        <w:rPr>
          <w:rFonts w:ascii="Times New Roman" w:hAnsi="Times New Roman"/>
          <w:color w:val="1A1A1A"/>
          <w:sz w:val="13"/>
          <w:szCs w:val="13"/>
        </w:rPr>
        <w:t>(conversation)</w:t>
      </w:r>
      <w:r w:rsidRPr="00F52DC9">
        <w:rPr>
          <w:rFonts w:ascii="Times New Roman" w:hAnsi="Times New Roman"/>
          <w:color w:val="1A1A1A"/>
          <w:sz w:val="13"/>
          <w:szCs w:val="13"/>
        </w:rPr>
        <w:t>: prep for what to say, avoid going into things that generate unneeded work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5263BEB9" w14:textId="543E7841" w:rsidR="0002555D" w:rsidRDefault="00552BD4" w:rsidP="0002555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Relationship setting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 xml:space="preserve">Be on lookout </w:t>
      </w:r>
      <w:r w:rsidR="004620D5" w:rsidRPr="00F52DC9">
        <w:rPr>
          <w:rFonts w:ascii="Times New Roman" w:hAnsi="Times New Roman"/>
          <w:color w:val="1A1A1A"/>
          <w:sz w:val="13"/>
          <w:szCs w:val="13"/>
        </w:rPr>
        <w:t xml:space="preserve">/ think positively/icebreaker, 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>Plan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>ning dates</w:t>
      </w:r>
      <w:r w:rsidR="008537FD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>(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make reservations</w:t>
      </w:r>
      <w:r w:rsidR="008925C3" w:rsidRPr="00F52DC9">
        <w:rPr>
          <w:rFonts w:ascii="Times New Roman" w:hAnsi="Times New Roman"/>
          <w:color w:val="1A1A1A"/>
          <w:sz w:val="13"/>
          <w:szCs w:val="13"/>
        </w:rPr>
        <w:t>, tell ahead of time what’s going on, do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 xml:space="preserve">n’t make things too complicated), Have something interesting and unique to say, show interest in specific things, 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Connecting (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>Find common ground, show compassion</w:t>
      </w:r>
      <w:r w:rsidR="001E7F60" w:rsidRPr="00F52DC9">
        <w:rPr>
          <w:rFonts w:ascii="Times New Roman" w:hAnsi="Times New Roman"/>
          <w:color w:val="1A1A1A"/>
          <w:sz w:val="13"/>
          <w:szCs w:val="13"/>
        </w:rPr>
        <w:t>, show interest in the other person’s ac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 xml:space="preserve">tivities), </w:t>
      </w:r>
      <w:r w:rsidR="001E29EC" w:rsidRPr="00F52DC9">
        <w:rPr>
          <w:rFonts w:ascii="Times New Roman" w:hAnsi="Times New Roman"/>
          <w:color w:val="1A1A1A"/>
          <w:sz w:val="13"/>
          <w:szCs w:val="13"/>
        </w:rPr>
        <w:t>E</w:t>
      </w:r>
      <w:r w:rsidR="009B2122" w:rsidRPr="00F52DC9">
        <w:rPr>
          <w:rFonts w:ascii="Times New Roman" w:hAnsi="Times New Roman"/>
          <w:color w:val="1A1A1A"/>
          <w:sz w:val="13"/>
          <w:szCs w:val="13"/>
        </w:rPr>
        <w:t>xpre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ss emotions when you have them (</w:t>
      </w:r>
      <w:r w:rsidR="009B2122" w:rsidRPr="00F52DC9">
        <w:rPr>
          <w:rFonts w:ascii="Times New Roman" w:hAnsi="Times New Roman"/>
          <w:color w:val="1A1A1A"/>
          <w:sz w:val="13"/>
          <w:szCs w:val="13"/>
        </w:rPr>
        <w:t>w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hen you like someone, tell them)</w:t>
      </w:r>
      <w:r w:rsidR="00022B70">
        <w:rPr>
          <w:rFonts w:ascii="Times New Roman" w:hAnsi="Times New Roman"/>
          <w:color w:val="1A1A1A"/>
          <w:sz w:val="13"/>
          <w:szCs w:val="13"/>
        </w:rPr>
        <w:t xml:space="preserve">, connect about emotions. </w:t>
      </w:r>
    </w:p>
    <w:p w14:paraId="7164A8CA" w14:textId="08671211" w:rsidR="0002555D" w:rsidRDefault="0002555D" w:rsidP="0002555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02555D">
        <w:rPr>
          <w:rFonts w:ascii="Times New Roman" w:hAnsi="Times New Roman"/>
          <w:color w:val="1A1A1A"/>
          <w:sz w:val="13"/>
          <w:szCs w:val="13"/>
        </w:rPr>
        <w:t xml:space="preserve">Mannerisms to have and to avoid: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smile, no frowning,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lips relaxed,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02555D">
        <w:rPr>
          <w:rFonts w:ascii="Times New Roman" w:hAnsi="Times New Roman"/>
          <w:color w:val="FFFF00"/>
          <w:sz w:val="13"/>
          <w:szCs w:val="13"/>
          <w:highlight w:val="magenta"/>
        </w:rPr>
        <w:t>shout,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eyebrows up, relaxed hands, avoid over-smiling,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avoid moving arms,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hands in pocket or to the side, avoid crossing arms,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back straight,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walk with brisk pace, don’t lean on places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, walk straight line without feet scrubbing floor,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give hugs tightly, shake hands thoroughly, no looking at phone,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avoid bodily noises (no teeth clicks, no nose sneezes, no farts),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don’t bump into people, clean trash behind you</w:t>
      </w:r>
      <w:r>
        <w:rPr>
          <w:rFonts w:ascii="Times New Roman" w:hAnsi="Times New Roman"/>
          <w:color w:val="1A1A1A"/>
          <w:sz w:val="13"/>
          <w:szCs w:val="13"/>
        </w:rPr>
        <w:t>.</w:t>
      </w:r>
      <w:r w:rsidR="009B3C0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7EEF8ECD" w14:textId="50062B70" w:rsidR="005C6315" w:rsidRDefault="005C6315" w:rsidP="0002555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Using Experience: </w:t>
      </w:r>
      <w:r w:rsidR="00A37495">
        <w:rPr>
          <w:rFonts w:ascii="Times New Roman" w:hAnsi="Times New Roman"/>
          <w:color w:val="1A1A1A"/>
          <w:sz w:val="13"/>
          <w:szCs w:val="13"/>
        </w:rPr>
        <w:t xml:space="preserve">&lt;- figure out where this goes. </w:t>
      </w:r>
    </w:p>
    <w:p w14:paraId="3F922599" w14:textId="2C2B262B" w:rsidR="00506996" w:rsidRPr="00FB38C7" w:rsidRDefault="005C6315" w:rsidP="00F52DC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Reliability: (general:): </w:t>
      </w:r>
      <w:r w:rsidR="00A37495">
        <w:rPr>
          <w:rFonts w:ascii="Times New Roman" w:hAnsi="Times New Roman"/>
          <w:color w:val="1A1A1A"/>
          <w:sz w:val="13"/>
          <w:szCs w:val="13"/>
        </w:rPr>
        <w:t xml:space="preserve"> &lt;- figure out where this goes. </w:t>
      </w:r>
    </w:p>
    <w:p w14:paraId="14CDEBAB" w14:textId="33903A0D" w:rsidR="002F3B78" w:rsidRDefault="002F3B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T</w:t>
      </w:r>
      <w:r w:rsidR="00B9638F">
        <w:rPr>
          <w:rFonts w:ascii="Times New Roman" w:hAnsi="Times New Roman"/>
          <w:color w:val="1A1A1A"/>
          <w:sz w:val="13"/>
          <w:szCs w:val="13"/>
        </w:rPr>
        <w:t xml:space="preserve">ODO: </w:t>
      </w:r>
      <w:proofErr w:type="gramStart"/>
      <w:r w:rsidR="00B9638F">
        <w:rPr>
          <w:rFonts w:ascii="Times New Roman" w:hAnsi="Times New Roman"/>
          <w:color w:val="1A1A1A"/>
          <w:sz w:val="13"/>
          <w:szCs w:val="13"/>
        </w:rPr>
        <w:t>fix to if-then statements</w:t>
      </w:r>
      <w:proofErr w:type="gramEnd"/>
      <w:r w:rsidR="00B9638F">
        <w:rPr>
          <w:rFonts w:ascii="Times New Roman" w:hAnsi="Times New Roman"/>
          <w:color w:val="1A1A1A"/>
          <w:sz w:val="13"/>
          <w:szCs w:val="13"/>
        </w:rPr>
        <w:t>,</w:t>
      </w:r>
      <w:r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add in reliability</w:t>
      </w:r>
      <w:proofErr w:type="gramEnd"/>
      <w:r>
        <w:rPr>
          <w:rFonts w:ascii="Times New Roman" w:hAnsi="Times New Roman"/>
          <w:color w:val="1A1A1A"/>
          <w:sz w:val="13"/>
          <w:szCs w:val="13"/>
        </w:rPr>
        <w:t xml:space="preserve">.  </w:t>
      </w:r>
    </w:p>
    <w:p w14:paraId="55F8910F" w14:textId="77777777" w:rsidR="00C3357E" w:rsidRPr="006C69C4" w:rsidRDefault="00C3357E" w:rsidP="0077388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  <w:sectPr w:rsidR="00C3357E" w:rsidRPr="006C69C4" w:rsidSect="00926D3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B77DB6C" w14:textId="7BBB12EA" w:rsidR="00B428AF" w:rsidRPr="00F52DC9" w:rsidRDefault="0085548D" w:rsidP="0077388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proofErr w:type="gramStart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Application of Pers. </w:t>
      </w:r>
      <w:proofErr w:type="spellStart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>Maint</w:t>
      </w:r>
      <w:proofErr w:type="spellEnd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>.</w:t>
      </w:r>
      <w:proofErr w:type="gramEnd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And Soc. Interactions to Real Situations: </w:t>
      </w:r>
      <w:r w:rsidR="000A01BB"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</w:t>
      </w:r>
    </w:p>
    <w:p w14:paraId="30D7151A" w14:textId="0B24C14F" w:rsidR="00365835" w:rsidRPr="00F52DC9" w:rsidRDefault="0036583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Any situation:  </w:t>
      </w:r>
    </w:p>
    <w:p w14:paraId="747F98A2" w14:textId="153FE5CE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belt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, pants high,  </w:t>
      </w:r>
    </w:p>
    <w:p w14:paraId="392CF61C" w14:textId="4535FF6E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wallets/key/cell , shave </w:t>
      </w:r>
    </w:p>
    <w:p w14:paraId="3CA40C38" w14:textId="3ADE0D53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iron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shirts </w:t>
      </w:r>
    </w:p>
    <w:p w14:paraId="4394F2F5" w14:textId="362CCFCA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deodorant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9F9FB5B" w14:textId="6E2A7416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no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stains </w:t>
      </w:r>
    </w:p>
    <w:p w14:paraId="702C4A47" w14:textId="3AA9294C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go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to bathroom </w:t>
      </w:r>
    </w:p>
    <w:p w14:paraId="6DB45837" w14:textId="12758575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concealer </w:t>
      </w:r>
    </w:p>
    <w:p w14:paraId="06A21112" w14:textId="6DE210CD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comb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hair </w:t>
      </w:r>
    </w:p>
    <w:p w14:paraId="73B20935" w14:textId="10183137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back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straight </w:t>
      </w:r>
    </w:p>
    <w:p w14:paraId="14AB85FB" w14:textId="21233E48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of points / objectives </w:t>
      </w:r>
    </w:p>
    <w:p w14:paraId="1037341E" w14:textId="0D4A8EB5" w:rsidR="00365835" w:rsidRPr="006631DE" w:rsidRDefault="00406F14" w:rsidP="0085548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driving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>/transpo</w:t>
      </w:r>
      <w:r w:rsidR="00B2060E" w:rsidRPr="00F52DC9">
        <w:rPr>
          <w:rFonts w:ascii="Times New Roman" w:hAnsi="Times New Roman"/>
          <w:color w:val="1A1A1A"/>
          <w:sz w:val="14"/>
          <w:szCs w:val="14"/>
        </w:rPr>
        <w:t>rt</w:t>
      </w:r>
    </w:p>
    <w:p w14:paraId="51B5650C" w14:textId="42054CF2" w:rsidR="004C1726" w:rsidRPr="00F52DC9" w:rsidRDefault="00F440C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</w:t>
      </w:r>
      <w:r w:rsidR="00BD1368" w:rsidRPr="00F52DC9">
        <w:rPr>
          <w:rFonts w:ascii="Times New Roman" w:hAnsi="Times New Roman"/>
          <w:b/>
          <w:i/>
          <w:color w:val="1A1A1A"/>
          <w:sz w:val="14"/>
          <w:szCs w:val="14"/>
        </w:rPr>
        <w:t>l</w:t>
      </w:r>
      <w:proofErr w:type="spellEnd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4C1726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Weekend Date: </w:t>
      </w:r>
    </w:p>
    <w:p w14:paraId="0B13652D" w14:textId="27752B82" w:rsidR="004C1726" w:rsidRPr="00F52DC9" w:rsidRDefault="004C1726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Emo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. Int.: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>identify poi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>nts of nervousness, go running, don’t get stressed about something some</w:t>
      </w:r>
      <w:r w:rsidR="00CE46AC" w:rsidRPr="00F52DC9">
        <w:rPr>
          <w:rFonts w:ascii="Times New Roman" w:hAnsi="Times New Roman"/>
          <w:color w:val="1A1A1A"/>
          <w:sz w:val="14"/>
          <w:szCs w:val="14"/>
        </w:rPr>
        <w:t xml:space="preserve">one said, or something you said, if she’s poking fun at you for your weirdness, don’t get nervous, don’t get worked up on an opinion. </w:t>
      </w:r>
    </w:p>
    <w:p w14:paraId="65A73803" w14:textId="579C3FF1" w:rsidR="001C13DE" w:rsidRPr="00F52DC9" w:rsidRDefault="001C13DE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have topics to talk about to open conv</w:t>
      </w:r>
      <w:r w:rsidR="00261DFD">
        <w:rPr>
          <w:rFonts w:ascii="Times New Roman" w:hAnsi="Times New Roman"/>
          <w:color w:val="1A1A1A"/>
          <w:sz w:val="14"/>
          <w:szCs w:val="14"/>
        </w:rPr>
        <w:t>.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(plan this out), eye contact, avoid distracting mannerisms.</w:t>
      </w:r>
      <w:r w:rsidR="00124EDF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A662525" w14:textId="2244E41A" w:rsidR="0085548D" w:rsidRPr="00F52DC9" w:rsidRDefault="00A21512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inspire: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find common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ground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 on little opinions,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>don’t talk about weather or generic things like</w:t>
      </w:r>
      <w:r w:rsidR="00261DFD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work/traffic/news, </w:t>
      </w:r>
      <w:r w:rsidRPr="00F52DC9">
        <w:rPr>
          <w:rFonts w:ascii="Times New Roman" w:hAnsi="Times New Roman"/>
          <w:color w:val="1A1A1A"/>
          <w:sz w:val="14"/>
          <w:szCs w:val="14"/>
        </w:rPr>
        <w:t>find a place to spend time together alone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62D980C" w14:textId="15373E6E" w:rsidR="00046BA1" w:rsidRPr="00F52DC9" w:rsidRDefault="00EE6DDA" w:rsidP="00046BA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Time: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Plan events for yourself a week in advance. </w:t>
      </w:r>
    </w:p>
    <w:p w14:paraId="29F19CB7" w14:textId="1E2EADDF" w:rsidR="00046BA1" w:rsidRPr="00F52DC9" w:rsidRDefault="00046BA1" w:rsidP="00046BA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SharedTime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Tell plans to other </w:t>
      </w: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person,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make sure it works for them. </w:t>
      </w:r>
    </w:p>
    <w:p w14:paraId="1532EEF6" w14:textId="7218EE1D" w:rsidR="00EE6DDA" w:rsidRPr="00F52DC9" w:rsidRDefault="00EE6DDA" w:rsidP="00EE6DDA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Time: Talk to parents about it / talk to friend</w:t>
      </w:r>
      <w:r w:rsidR="005D5143" w:rsidRPr="00F52DC9">
        <w:rPr>
          <w:rFonts w:ascii="Times New Roman" w:hAnsi="Times New Roman"/>
          <w:color w:val="1A1A1A"/>
          <w:sz w:val="14"/>
          <w:szCs w:val="14"/>
        </w:rPr>
        <w:t xml:space="preserve">s about it 3 weeks before hand. </w:t>
      </w:r>
    </w:p>
    <w:p w14:paraId="17819A6D" w14:textId="5FD3BA4A" w:rsidR="00046BA1" w:rsidRPr="00F52DC9" w:rsidRDefault="00046BA1" w:rsidP="00046BA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:appearanceVuln</w:t>
      </w:r>
      <w:proofErr w:type="spellEnd"/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don’t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 show </w:t>
      </w:r>
      <w:proofErr w:type="spellStart"/>
      <w:r w:rsidR="005C37AE" w:rsidRPr="00F52DC9">
        <w:rPr>
          <w:rFonts w:ascii="Times New Roman" w:hAnsi="Times New Roman"/>
          <w:color w:val="1A1A1A"/>
          <w:sz w:val="14"/>
          <w:szCs w:val="14"/>
        </w:rPr>
        <w:t>buttcrack</w:t>
      </w:r>
      <w:proofErr w:type="spellEnd"/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 xml:space="preserve">comb hair,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don’t smell, 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 xml:space="preserve">teeth/lips clean, 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nails cut,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socks clean</w:t>
      </w:r>
      <w:r w:rsidR="00261DFD">
        <w:rPr>
          <w:rFonts w:ascii="Times New Roman" w:hAnsi="Times New Roman"/>
          <w:color w:val="1A1A1A"/>
          <w:sz w:val="14"/>
          <w:szCs w:val="14"/>
        </w:rPr>
        <w:t>/non-torn.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63FEC62" w14:textId="28AC290D" w:rsidR="00046BA1" w:rsidRPr="00F52DC9" w:rsidRDefault="001C13DE" w:rsidP="001C13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lips relaxed, smile/avoid looking stressed, </w:t>
      </w:r>
      <w:r w:rsidR="005D5143" w:rsidRPr="00F52DC9">
        <w:rPr>
          <w:rFonts w:ascii="Times New Roman" w:hAnsi="Times New Roman"/>
          <w:color w:val="1A1A1A"/>
          <w:sz w:val="14"/>
          <w:szCs w:val="14"/>
        </w:rPr>
        <w:t>back straight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6DD174FA" w14:textId="6844406F" w:rsidR="00046BA1" w:rsidRPr="00F52DC9" w:rsidRDefault="00314DAB" w:rsidP="00046BA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4C172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262064" w:rsidRPr="00F52DC9">
        <w:rPr>
          <w:rFonts w:ascii="Times New Roman" w:hAnsi="Times New Roman"/>
          <w:color w:val="1A1A1A"/>
          <w:sz w:val="14"/>
          <w:szCs w:val="14"/>
        </w:rPr>
        <w:t>A</w:t>
      </w:r>
      <w:r w:rsidR="00BD1368" w:rsidRPr="00F52DC9">
        <w:rPr>
          <w:rFonts w:ascii="Times New Roman" w:hAnsi="Times New Roman"/>
          <w:color w:val="1A1A1A"/>
          <w:sz w:val="14"/>
          <w:szCs w:val="14"/>
        </w:rPr>
        <w:t>ppearance: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Figure out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cloth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>es to wear each day, concealer</w:t>
      </w:r>
    </w:p>
    <w:p w14:paraId="03E9DD43" w14:textId="589EA0B1" w:rsidR="00A21512" w:rsidRPr="00F52DC9" w:rsidRDefault="00046438" w:rsidP="0085548D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643B91" w:rsidRPr="00F52DC9">
        <w:rPr>
          <w:rFonts w:ascii="Times New Roman" w:hAnsi="Times New Roman"/>
          <w:color w:val="1A1A1A"/>
          <w:sz w:val="14"/>
          <w:szCs w:val="14"/>
        </w:rPr>
        <w:t xml:space="preserve">Spaces: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Make sure phone fully charged for each event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DD9F5F5" w14:textId="08BABB2F" w:rsidR="0085548D" w:rsidRPr="00F52DC9" w:rsidRDefault="009E7EF3" w:rsidP="00A2151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>omm</w:t>
      </w:r>
      <w:proofErr w:type="spellEnd"/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org: make sure to send to correct recipients, b</w:t>
      </w:r>
      <w:r w:rsidR="00EE6DDA" w:rsidRPr="00F52DC9">
        <w:rPr>
          <w:rFonts w:ascii="Times New Roman" w:hAnsi="Times New Roman"/>
          <w:color w:val="1A1A1A"/>
          <w:sz w:val="14"/>
          <w:szCs w:val="14"/>
        </w:rPr>
        <w:t xml:space="preserve">e clear in texts during </w:t>
      </w:r>
      <w:proofErr w:type="spellStart"/>
      <w:r w:rsidR="00EE6DDA" w:rsidRPr="00F52DC9">
        <w:rPr>
          <w:rFonts w:ascii="Times New Roman" w:hAnsi="Times New Roman"/>
          <w:color w:val="1A1A1A"/>
          <w:sz w:val="14"/>
          <w:szCs w:val="14"/>
        </w:rPr>
        <w:t>coord</w:t>
      </w:r>
      <w:proofErr w:type="spellEnd"/>
      <w:r w:rsidR="00EE6DDA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FBD4E00" w14:textId="03BBCF24" w:rsidR="00046BA1" w:rsidRPr="00F52DC9" w:rsidRDefault="00046438" w:rsidP="00CC2AC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046BA1" w:rsidRPr="00F52DC9">
        <w:rPr>
          <w:rFonts w:ascii="Times New Roman" w:hAnsi="Times New Roman"/>
          <w:color w:val="1A1A1A"/>
          <w:sz w:val="14"/>
          <w:szCs w:val="14"/>
        </w:rPr>
        <w:t xml:space="preserve"> Logistics: 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know </w:t>
      </w:r>
      <w:proofErr w:type="gramStart"/>
      <w:r w:rsidR="009E7EF3" w:rsidRPr="00F52DC9">
        <w:rPr>
          <w:rFonts w:ascii="Times New Roman" w:hAnsi="Times New Roman"/>
          <w:color w:val="1A1A1A"/>
          <w:sz w:val="14"/>
          <w:szCs w:val="14"/>
        </w:rPr>
        <w:t>directions,</w:t>
      </w:r>
      <w:proofErr w:type="gramEnd"/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 know how to get to/from places</w:t>
      </w:r>
      <w:r w:rsidR="00046BA1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BC9892F" w14:textId="451EFF73" w:rsidR="00767DD1" w:rsidRPr="002A105D" w:rsidRDefault="00D01250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appearance: Dinner etiquette at meals. </w:t>
      </w:r>
    </w:p>
    <w:p w14:paraId="72308BBA" w14:textId="68A86706" w:rsidR="002A105D" w:rsidRPr="002A105D" w:rsidRDefault="002A105D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Error-detection: </w:t>
      </w:r>
      <w:r w:rsidR="00D826DD">
        <w:rPr>
          <w:rFonts w:ascii="Times New Roman" w:hAnsi="Times New Roman"/>
          <w:color w:val="1A1A1A"/>
          <w:sz w:val="14"/>
          <w:szCs w:val="14"/>
        </w:rPr>
        <w:t xml:space="preserve">watch for </w:t>
      </w:r>
    </w:p>
    <w:p w14:paraId="4B6D4BBE" w14:textId="4F1B9BDB" w:rsidR="002A105D" w:rsidRPr="002A105D" w:rsidRDefault="002A105D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Error-prevention: </w:t>
      </w:r>
    </w:p>
    <w:p w14:paraId="778BF3F9" w14:textId="68014B47" w:rsidR="002A105D" w:rsidRPr="00D826DD" w:rsidRDefault="002A105D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Error-correction: </w:t>
      </w:r>
    </w:p>
    <w:p w14:paraId="1F854C37" w14:textId="43D02152" w:rsidR="00D826DD" w:rsidRPr="00F52DC9" w:rsidRDefault="00D826DD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fault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-tolerance: </w:t>
      </w:r>
    </w:p>
    <w:p w14:paraId="44FF9FE7" w14:textId="5653113F" w:rsidR="0085548D" w:rsidRPr="00F52DC9" w:rsidRDefault="00BD136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Rel</w:t>
      </w:r>
      <w:proofErr w:type="spellEnd"/>
      <w:r w:rsidR="00F440CF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85548D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Skype Date: </w:t>
      </w:r>
    </w:p>
    <w:p w14:paraId="1DA63FDB" w14:textId="149F9A56" w:rsidR="0085548D" w:rsidRPr="00F52DC9" w:rsidRDefault="009E7EF3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om</w:t>
      </w:r>
      <w:r w:rsidR="00906113" w:rsidRPr="00F52DC9">
        <w:rPr>
          <w:rFonts w:ascii="Times New Roman" w:hAnsi="Times New Roman"/>
          <w:color w:val="1A1A1A"/>
          <w:sz w:val="14"/>
          <w:szCs w:val="14"/>
        </w:rPr>
        <w:t>m</w:t>
      </w:r>
      <w:proofErr w:type="spellEnd"/>
      <w:r w:rsidR="00906113" w:rsidRPr="00F52DC9">
        <w:rPr>
          <w:rFonts w:ascii="Times New Roman" w:hAnsi="Times New Roman"/>
          <w:color w:val="1A1A1A"/>
          <w:sz w:val="14"/>
          <w:szCs w:val="14"/>
        </w:rPr>
        <w:t xml:space="preserve"> org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7475A" w:rsidRPr="00F52DC9">
        <w:rPr>
          <w:rFonts w:ascii="Times New Roman" w:hAnsi="Times New Roman"/>
          <w:color w:val="1A1A1A"/>
          <w:sz w:val="14"/>
          <w:szCs w:val="14"/>
        </w:rPr>
        <w:t>Make sure media is fine, fi</w:t>
      </w:r>
      <w:r w:rsidR="00CE7166" w:rsidRPr="00F52DC9">
        <w:rPr>
          <w:rFonts w:ascii="Times New Roman" w:hAnsi="Times New Roman"/>
          <w:color w:val="1A1A1A"/>
          <w:sz w:val="14"/>
          <w:szCs w:val="14"/>
        </w:rPr>
        <w:t>nd good lighting, have an intro</w:t>
      </w:r>
      <w:r w:rsidR="00D01250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DEC6D5C" w14:textId="08497CF0" w:rsidR="0085548D" w:rsidRPr="00F52DC9" w:rsidRDefault="00D01250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Comm: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org</w:t>
      </w:r>
      <w:proofErr w:type="spellEnd"/>
      <w:proofErr w:type="gramStart"/>
      <w:r w:rsidR="00BD7028" w:rsidRPr="00F52DC9">
        <w:rPr>
          <w:rFonts w:ascii="Times New Roman" w:hAnsi="Times New Roman"/>
          <w:color w:val="1A1A1A"/>
          <w:sz w:val="14"/>
          <w:szCs w:val="14"/>
        </w:rPr>
        <w:t>.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+</w:t>
      </w:r>
      <w:proofErr w:type="gramEnd"/>
      <w:r w:rsidR="00C41970" w:rsidRPr="00F52DC9">
        <w:rPr>
          <w:rFonts w:ascii="Times New Roman" w:hAnsi="Times New Roman"/>
          <w:color w:val="1A1A1A"/>
          <w:sz w:val="14"/>
          <w:szCs w:val="14"/>
        </w:rPr>
        <w:t>inten</w:t>
      </w:r>
      <w:r w:rsidR="00906113" w:rsidRPr="00F52DC9">
        <w:rPr>
          <w:rFonts w:ascii="Times New Roman" w:hAnsi="Times New Roman"/>
          <w:color w:val="1A1A1A"/>
          <w:sz w:val="14"/>
          <w:szCs w:val="14"/>
        </w:rPr>
        <w:t>tional: have goals and outcomes</w:t>
      </w:r>
      <w:r w:rsidR="00DB21CF"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Figure out topics to talk about which connect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22C09C2" w14:textId="7BDEA06D" w:rsidR="0085548D" w:rsidRPr="00F52DC9" w:rsidRDefault="0044689C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Make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clean exit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>, kno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w how to finish convo, keep convo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 to 30 </w:t>
      </w:r>
      <w:proofErr w:type="spellStart"/>
      <w:r w:rsidR="009E7EF3" w:rsidRPr="00F52DC9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E7F3F2E" w14:textId="614B79ED" w:rsidR="0085548D" w:rsidRPr="00F52DC9" w:rsidRDefault="00046438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="00D706EB" w:rsidRPr="00F52DC9">
        <w:rPr>
          <w:rFonts w:ascii="Times New Roman" w:hAnsi="Times New Roman"/>
          <w:color w:val="1A1A1A"/>
          <w:sz w:val="14"/>
          <w:szCs w:val="14"/>
        </w:rPr>
        <w:t>: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DD6435">
        <w:rPr>
          <w:rFonts w:ascii="Times New Roman" w:hAnsi="Times New Roman"/>
          <w:color w:val="1A1A1A"/>
          <w:sz w:val="14"/>
          <w:szCs w:val="14"/>
        </w:rPr>
        <w:t xml:space="preserve">Ensure no one is around. </w:t>
      </w:r>
    </w:p>
    <w:p w14:paraId="62A78A2C" w14:textId="77777777" w:rsidR="00DB21CF" w:rsidRPr="00F52DC9" w:rsidRDefault="00046438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="00D706EB" w:rsidRPr="00F52DC9">
        <w:rPr>
          <w:rFonts w:ascii="Times New Roman" w:hAnsi="Times New Roman"/>
          <w:color w:val="1A1A1A"/>
          <w:sz w:val="14"/>
          <w:szCs w:val="14"/>
        </w:rPr>
        <w:t>: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Get the timing clear (time zones, etc.) </w:t>
      </w:r>
    </w:p>
    <w:p w14:paraId="506C983E" w14:textId="762950B0" w:rsidR="00DB21CF" w:rsidRPr="00F52DC9" w:rsidRDefault="00046438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W</w:t>
      </w:r>
      <w:r w:rsidR="00583CCC" w:rsidRPr="00F52DC9">
        <w:rPr>
          <w:rFonts w:ascii="Times New Roman" w:hAnsi="Times New Roman"/>
          <w:color w:val="1A1A1A"/>
          <w:sz w:val="14"/>
          <w:szCs w:val="14"/>
        </w:rPr>
        <w:t>eddings, dinner part</w:t>
      </w:r>
      <w:r w:rsidR="00DB21CF" w:rsidRPr="00F52DC9">
        <w:rPr>
          <w:rFonts w:ascii="Times New Roman" w:hAnsi="Times New Roman"/>
          <w:color w:val="1A1A1A"/>
          <w:sz w:val="14"/>
          <w:szCs w:val="14"/>
        </w:rPr>
        <w:t xml:space="preserve">ies, bar </w:t>
      </w:r>
      <w:proofErr w:type="spellStart"/>
      <w:r w:rsidR="00DB21CF" w:rsidRPr="00F52DC9">
        <w:rPr>
          <w:rFonts w:ascii="Times New Roman" w:hAnsi="Times New Roman"/>
          <w:color w:val="1A1A1A"/>
          <w:sz w:val="14"/>
          <w:szCs w:val="14"/>
        </w:rPr>
        <w:t>meetups</w:t>
      </w:r>
      <w:proofErr w:type="spellEnd"/>
      <w:r w:rsidR="00DB21CF" w:rsidRPr="00F52DC9">
        <w:rPr>
          <w:rFonts w:ascii="Times New Roman" w:hAnsi="Times New Roman"/>
          <w:color w:val="1A1A1A"/>
          <w:sz w:val="14"/>
          <w:szCs w:val="14"/>
        </w:rPr>
        <w:t>, house parties</w:t>
      </w:r>
      <w:r w:rsidR="00F5058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1196FB1" w14:textId="56F58958" w:rsidR="00DB21CF" w:rsidRPr="00F52DC9" w:rsidRDefault="00352EAA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laugh too much at something, to give the wrong impression </w:t>
      </w:r>
    </w:p>
    <w:p w14:paraId="77DECC16" w14:textId="77777777" w:rsidR="0085548D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Meeting with a friend</w:t>
      </w:r>
      <w:r w:rsidR="00F440CF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at a bar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 </w:t>
      </w:r>
    </w:p>
    <w:p w14:paraId="394872AF" w14:textId="6F55E708" w:rsidR="0085548D" w:rsidRPr="00F52DC9" w:rsidRDefault="00336505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H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a</w:t>
      </w:r>
      <w:r w:rsidR="00D706EB" w:rsidRPr="00F52DC9">
        <w:rPr>
          <w:rFonts w:ascii="Times New Roman" w:hAnsi="Times New Roman"/>
          <w:color w:val="1A1A1A"/>
          <w:sz w:val="14"/>
          <w:szCs w:val="14"/>
        </w:rPr>
        <w:t>ve specific items to talk about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 and catch up on</w:t>
      </w:r>
      <w:r w:rsidR="00D706EB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BB764D6" w14:textId="77777777" w:rsidR="00B01425" w:rsidRPr="00F52DC9" w:rsidRDefault="00336505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Kn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ow answers to direct questions </w:t>
      </w:r>
    </w:p>
    <w:p w14:paraId="0833B3CC" w14:textId="3C32B535" w:rsidR="00B01425" w:rsidRPr="00F52DC9" w:rsidRDefault="00336505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W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arn yourself to not be too intrusive </w:t>
      </w:r>
    </w:p>
    <w:p w14:paraId="7D9937A7" w14:textId="52B9A7FA" w:rsidR="00B01425" w:rsidRPr="00F52DC9" w:rsidRDefault="00B01425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person X at work: </w:t>
      </w:r>
    </w:p>
    <w:p w14:paraId="79F8F222" w14:textId="045C8487" w:rsidR="00B01425" w:rsidRPr="00F52DC9" w:rsidRDefault="00B01425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make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sure you don’t smell</w:t>
      </w:r>
      <w:r w:rsidR="00163403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AEA1BC0" w14:textId="1123A73D" w:rsidR="00E50C3D" w:rsidRPr="00F52DC9" w:rsidRDefault="00B01425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farts, go to bathroom beforehand</w:t>
      </w:r>
      <w:r w:rsidR="00163403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7FDCCB75" w14:textId="77777777" w:rsidR="00F03554" w:rsidRPr="00F52DC9" w:rsidRDefault="00F0355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advisor </w:t>
      </w:r>
    </w:p>
    <w:p w14:paraId="547645C2" w14:textId="77777777" w:rsidR="00F03554" w:rsidRPr="00F52DC9" w:rsidRDefault="00F0355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have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clear points to communicate </w:t>
      </w:r>
    </w:p>
    <w:p w14:paraId="585EFFDD" w14:textId="77777777" w:rsidR="00F03554" w:rsidRPr="00F52DC9" w:rsidRDefault="00F0355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make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preview before hand </w:t>
      </w:r>
    </w:p>
    <w:p w14:paraId="4F8A99B3" w14:textId="71F2E0D6" w:rsidR="00F03554" w:rsidRPr="00F52DC9" w:rsidRDefault="00F52DC9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be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linear</w:t>
      </w:r>
    </w:p>
    <w:p w14:paraId="7A518BF7" w14:textId="77777777" w:rsidR="00DD76E2" w:rsidRPr="00F52DC9" w:rsidRDefault="00DD76E2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D4D8C85" w14:textId="589065E3" w:rsidR="005B739E" w:rsidRPr="00F52DC9" w:rsidRDefault="0033223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Meeting with several friends</w:t>
      </w:r>
      <w:r w:rsidR="00F0023A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DD76E2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7E5D0EED" w14:textId="0BB24EC2" w:rsidR="002376FF" w:rsidRPr="00F52DC9" w:rsidRDefault="004B28FB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>don’t be too intrusive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>.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3149026" w14:textId="2179CBE9" w:rsidR="005B739E" w:rsidRPr="00F52DC9" w:rsidRDefault="005B739E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opening: </w:t>
      </w:r>
    </w:p>
    <w:p w14:paraId="038FAD63" w14:textId="18478B28" w:rsidR="002376FF" w:rsidRPr="00F52DC9" w:rsidRDefault="00A1754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>don’t be excessive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79033D09" w14:textId="4C73F9EB" w:rsidR="00DD76E2" w:rsidRPr="00F52DC9" w:rsidRDefault="00DD76E2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Check shirt and make sure things are in order with quick changes</w:t>
      </w:r>
    </w:p>
    <w:p w14:paraId="66CFE5D2" w14:textId="20021C1F" w:rsidR="008979CC" w:rsidRPr="00F52DC9" w:rsidRDefault="008979CC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Avoid negative points.  </w:t>
      </w:r>
    </w:p>
    <w:p w14:paraId="7C0A2B93" w14:textId="21C668AF" w:rsidR="008979CC" w:rsidRPr="00F52DC9" w:rsidRDefault="008979CC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say something and modify. </w:t>
      </w:r>
    </w:p>
    <w:p w14:paraId="4E9DE95D" w14:textId="20C5F23E" w:rsidR="00A172AE" w:rsidRPr="00F52DC9" w:rsidRDefault="00A172AE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Know what to do when you meet certain people. </w:t>
      </w:r>
    </w:p>
    <w:p w14:paraId="0AD4CCEA" w14:textId="5284180E" w:rsidR="00A172AE" w:rsidRPr="00F52DC9" w:rsidRDefault="00A1754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Don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 xml:space="preserve">’t be too intense, esp. if someone is talking about something familiar. </w:t>
      </w:r>
    </w:p>
    <w:p w14:paraId="3E258E28" w14:textId="7ADE29A0" w:rsidR="00AA5AEF" w:rsidRPr="00F52DC9" w:rsidRDefault="00AA5AEF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be the center of attention. </w:t>
      </w:r>
    </w:p>
    <w:p w14:paraId="7CD6DDE4" w14:textId="23D64F01" w:rsidR="00A17544" w:rsidRPr="00F52DC9" w:rsidRDefault="00A1754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Quick points without</w:t>
      </w:r>
    </w:p>
    <w:p w14:paraId="778426ED" w14:textId="0B0F6700" w:rsidR="00A17544" w:rsidRPr="00F52DC9" w:rsidRDefault="00A1754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Say a few things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don’t go silent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701D916C" w14:textId="2C461183" w:rsidR="00DD76E2" w:rsidRPr="00F52DC9" w:rsidRDefault="00DD76E2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get worked up when someone says something </w:t>
      </w:r>
    </w:p>
    <w:p w14:paraId="37E0205B" w14:textId="564CD9F6" w:rsidR="00DD76E2" w:rsidRPr="00F52DC9" w:rsidRDefault="00DD76E2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try to get attention in a group </w:t>
      </w:r>
    </w:p>
    <w:p w14:paraId="50516A5E" w14:textId="1392679E" w:rsidR="00DD76E2" w:rsidRPr="00F52DC9" w:rsidRDefault="00DD76E2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Eat with proper etiquette </w:t>
      </w:r>
    </w:p>
    <w:p w14:paraId="729DD71C" w14:textId="4499B965" w:rsidR="00F0023A" w:rsidRPr="00F52DC9" w:rsidRDefault="00F0023A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Pay attention to what’s going in a group setting, if questions, then ask</w:t>
      </w:r>
    </w:p>
    <w:p w14:paraId="371A99F3" w14:textId="43368307" w:rsidR="005B739E" w:rsidRPr="00F52DC9" w:rsidRDefault="005B739E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closing </w:t>
      </w:r>
    </w:p>
    <w:p w14:paraId="44AB7EFA" w14:textId="77777777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3FD297A" w14:textId="77777777" w:rsidR="001E6C88" w:rsidRPr="00F52DC9" w:rsidRDefault="001E6C8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Group Meeting:</w:t>
      </w:r>
    </w:p>
    <w:p w14:paraId="722CEB95" w14:textId="77777777" w:rsidR="001E6C88" w:rsidRPr="00F52DC9" w:rsidRDefault="001E6C88" w:rsidP="00F52DC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send email beforehand to discuss what to do </w:t>
      </w:r>
    </w:p>
    <w:p w14:paraId="4056B129" w14:textId="77777777" w:rsidR="001E6C88" w:rsidRPr="00F52DC9" w:rsidRDefault="001E6C88" w:rsidP="00F52DC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Make sure to discuss results, action items </w:t>
      </w:r>
    </w:p>
    <w:p w14:paraId="1BEFE22A" w14:textId="09C88F3B" w:rsidR="001E6C88" w:rsidRPr="00F52DC9" w:rsidRDefault="001E6C88" w:rsidP="00F52DC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don’t discuss too much </w:t>
      </w:r>
    </w:p>
    <w:p w14:paraId="02331CF5" w14:textId="0E81ECC5" w:rsidR="000D31B8" w:rsidRPr="00F52DC9" w:rsidRDefault="001E6C8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Full-body /all-hands Group Meeting: </w:t>
      </w:r>
    </w:p>
    <w:p w14:paraId="1ACAF34A" w14:textId="77777777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79AC5B" w14:textId="1EF12C51" w:rsidR="0085548D" w:rsidRPr="00F52DC9" w:rsidRDefault="00840F87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Party at a bar</w:t>
      </w:r>
      <w:r w:rsidR="0085548D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52D5FBBE" w14:textId="77777777" w:rsidR="0085548D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Know directions, figure out timing for how long it will take</w:t>
      </w:r>
      <w:r w:rsidR="003B38D8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6279C4F" w14:textId="77777777" w:rsidR="0085548D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Find people to go with</w:t>
      </w:r>
      <w:r w:rsidR="00FE2FB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8A47F4E" w14:textId="5C5DD7D8" w:rsidR="0085548D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Get the right clothes to wear, make sure clothes are ironed</w:t>
      </w:r>
      <w:r w:rsidR="00505F3A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BD51D13" w14:textId="095150F6" w:rsidR="00F03554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get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cash </w:t>
      </w:r>
    </w:p>
    <w:p w14:paraId="7CD20CDA" w14:textId="54E1EE4B" w:rsidR="00957958" w:rsidRPr="00F52DC9" w:rsidRDefault="0095795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Party at friends place: </w:t>
      </w:r>
    </w:p>
    <w:p w14:paraId="2143F4AB" w14:textId="77777777" w:rsidR="00957958" w:rsidRPr="00F52DC9" w:rsidRDefault="0095795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find directions to house, check that you can get in, if shared community </w:t>
      </w:r>
    </w:p>
    <w:p w14:paraId="000E212B" w14:textId="0E3301CD" w:rsidR="0085548D" w:rsidRPr="00F52DC9" w:rsidRDefault="0095795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336505" w:rsidRPr="00F52DC9">
        <w:rPr>
          <w:rFonts w:ascii="Times New Roman" w:hAnsi="Times New Roman"/>
          <w:color w:val="1A1A1A"/>
          <w:sz w:val="14"/>
          <w:szCs w:val="14"/>
        </w:rPr>
        <w:t>omm</w:t>
      </w:r>
      <w:proofErr w:type="spellEnd"/>
      <w:r w:rsidR="00336505" w:rsidRPr="00F52DC9">
        <w:rPr>
          <w:rFonts w:ascii="Times New Roman" w:hAnsi="Times New Roman"/>
          <w:color w:val="1A1A1A"/>
          <w:sz w:val="14"/>
          <w:szCs w:val="14"/>
        </w:rPr>
        <w:t xml:space="preserve">: Be quiet and don’t impose </w:t>
      </w:r>
    </w:p>
    <w:p w14:paraId="4AA0ABCA" w14:textId="441039F7" w:rsidR="00352EAA" w:rsidRPr="00F52DC9" w:rsidRDefault="00352EA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 what others are doing</w:t>
      </w:r>
      <w:r w:rsidR="001D2745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6610EF79" w14:textId="39190823" w:rsidR="00352EAA" w:rsidRPr="00F52DC9" w:rsidRDefault="00352EA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Offer to help </w:t>
      </w:r>
    </w:p>
    <w:p w14:paraId="604626C2" w14:textId="2ED751CC" w:rsidR="000D31B8" w:rsidRPr="00F52DC9" w:rsidRDefault="00352EA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Don’t overstay your welcome</w:t>
      </w:r>
    </w:p>
    <w:p w14:paraId="6FF5EAA5" w14:textId="42A160ED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Work social hours</w:t>
      </w:r>
      <w:r w:rsidR="001D2745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4837A391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take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badge with you</w:t>
      </w:r>
    </w:p>
    <w:p w14:paraId="198AD39C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over-eating </w:t>
      </w:r>
    </w:p>
    <w:p w14:paraId="7DE4CAA8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to people about your work </w:t>
      </w:r>
    </w:p>
    <w:p w14:paraId="4D3F77B5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shirt </w:t>
      </w:r>
    </w:p>
    <w:p w14:paraId="16E02B28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go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with clean jeans </w:t>
      </w:r>
    </w:p>
    <w:p w14:paraId="1571B9D8" w14:textId="5CAA7A8C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looking like you need the food </w:t>
      </w:r>
    </w:p>
    <w:p w14:paraId="132C262D" w14:textId="77777777" w:rsidR="005A567E" w:rsidRPr="00F52DC9" w:rsidRDefault="005A567E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705EB7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Wedding of a close friend: </w:t>
      </w:r>
    </w:p>
    <w:p w14:paraId="67EE71DD" w14:textId="77777777" w:rsidR="00E50C3D" w:rsidRPr="00F52DC9" w:rsidRDefault="00E50C3D" w:rsidP="00F52DC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know clothing  </w:t>
      </w:r>
    </w:p>
    <w:p w14:paraId="41930DF7" w14:textId="77777777" w:rsidR="00E50C3D" w:rsidRPr="00F52DC9" w:rsidRDefault="00E50C3D" w:rsidP="00F52DC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a list of sub-situations  </w:t>
      </w:r>
    </w:p>
    <w:p w14:paraId="418B9F09" w14:textId="77777777" w:rsidR="00E50C3D" w:rsidRPr="00F52DC9" w:rsidRDefault="00E50C3D" w:rsidP="00F52DC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Know the agenda without intruding on others </w:t>
      </w:r>
    </w:p>
    <w:p w14:paraId="52AEDF49" w14:textId="1E083AA9" w:rsidR="000D31B8" w:rsidRPr="00F52DC9" w:rsidRDefault="00E50C3D" w:rsidP="00F52DC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try to get attention from others </w:t>
      </w:r>
    </w:p>
    <w:p w14:paraId="391B27CB" w14:textId="77777777" w:rsidR="0085548D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BMM Convention:</w:t>
      </w:r>
    </w:p>
    <w:p w14:paraId="61D260ED" w14:textId="77777777" w:rsidR="0085548D" w:rsidRPr="00F52DC9" w:rsidRDefault="0004643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heck events beforehand  </w:t>
      </w:r>
    </w:p>
    <w:p w14:paraId="5EDD44D4" w14:textId="77777777" w:rsidR="0085548D" w:rsidRPr="00F52DC9" w:rsidRDefault="0004643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</w:t>
      </w:r>
      <w:r w:rsidR="000E6AE2" w:rsidRPr="00F52DC9">
        <w:rPr>
          <w:rFonts w:ascii="Times New Roman" w:hAnsi="Times New Roman"/>
          <w:color w:val="1A1A1A"/>
          <w:sz w:val="14"/>
          <w:szCs w:val="14"/>
        </w:rPr>
        <w:t xml:space="preserve">on’t try to get attention from others </w:t>
      </w:r>
    </w:p>
    <w:p w14:paraId="2FA26C41" w14:textId="64F2D8DA" w:rsidR="0085548D" w:rsidRPr="00F52DC9" w:rsidRDefault="0004643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E03DDA" w:rsidRPr="00F52DC9">
        <w:rPr>
          <w:rFonts w:ascii="Times New Roman" w:hAnsi="Times New Roman"/>
          <w:color w:val="1A1A1A"/>
          <w:sz w:val="14"/>
          <w:szCs w:val="14"/>
        </w:rPr>
        <w:t xml:space="preserve">lothing </w:t>
      </w:r>
    </w:p>
    <w:p w14:paraId="051FC3F2" w14:textId="77777777" w:rsidR="00543B61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SC conference: </w:t>
      </w:r>
    </w:p>
    <w:p w14:paraId="2EACD596" w14:textId="77777777" w:rsidR="0085548D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events beforehand </w:t>
      </w:r>
    </w:p>
    <w:p w14:paraId="128EA35E" w14:textId="5C063513" w:rsidR="00E50C3D" w:rsidRPr="00F52DC9" w:rsidRDefault="00E03DD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clothing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A6AE489" w14:textId="77777777" w:rsidR="00F52DC9" w:rsidRDefault="00F52DC9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9D57705" w14:textId="08A00A61" w:rsidR="0085548D" w:rsidRPr="00F52DC9" w:rsidRDefault="00E03DDA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Lab </w:t>
      </w:r>
      <w:r w:rsidR="00336505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Presentation: </w:t>
      </w:r>
    </w:p>
    <w:p w14:paraId="1D43CDC4" w14:textId="77777777" w:rsidR="00E03DDA" w:rsidRPr="00F52DC9" w:rsidRDefault="00E03DD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don’t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make assumptions on what people know </w:t>
      </w:r>
    </w:p>
    <w:p w14:paraId="6AE32544" w14:textId="448FC44F" w:rsidR="00FC6E1F" w:rsidRPr="00F52DC9" w:rsidRDefault="00E03DD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be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read</w:t>
      </w:r>
      <w:r w:rsidR="00336505" w:rsidRPr="00F52DC9">
        <w:rPr>
          <w:rFonts w:ascii="Times New Roman" w:hAnsi="Times New Roman"/>
          <w:color w:val="1A1A1A"/>
          <w:sz w:val="14"/>
          <w:szCs w:val="14"/>
        </w:rPr>
        <w:t xml:space="preserve">y to answer questions easily </w:t>
      </w:r>
    </w:p>
    <w:p w14:paraId="16298C8E" w14:textId="29963425" w:rsidR="005122AF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Coding: </w:t>
      </w:r>
      <w:r w:rsidR="002E69D5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025B2CBD" w14:textId="25532126" w:rsidR="002E69D5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Follow code complete coding principles </w:t>
      </w:r>
    </w:p>
    <w:p w14:paraId="4CC54BB4" w14:textId="79E1A4C1" w:rsidR="002E69D5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Think about big picture </w:t>
      </w:r>
    </w:p>
    <w:p w14:paraId="012B6C2D" w14:textId="557FCD62" w:rsidR="00AA2473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Compilation procedures</w:t>
      </w:r>
    </w:p>
    <w:p w14:paraId="607A78F9" w14:textId="22F71C25" w:rsidR="00AA2473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Google when errors occur, and when confused</w:t>
      </w:r>
    </w:p>
    <w:p w14:paraId="7764CF46" w14:textId="725F77C1" w:rsidR="00336505" w:rsidRPr="00F52DC9" w:rsidRDefault="00B833C6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Take breaks</w:t>
      </w:r>
    </w:p>
    <w:p w14:paraId="08E94F62" w14:textId="5C15DAF7" w:rsidR="0044689C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Results</w:t>
      </w:r>
      <w:r w:rsidR="005A567E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Collection/Experimentation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140A38D1" w14:textId="5725BCCA" w:rsidR="00AA2473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envisioning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information </w:t>
      </w:r>
    </w:p>
    <w:p w14:paraId="032F4585" w14:textId="478AA588" w:rsidR="00AA2473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about which research questions you are answering </w:t>
      </w:r>
    </w:p>
    <w:p w14:paraId="4D6EEACF" w14:textId="1944AA1B" w:rsidR="00336505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about research question </w:t>
      </w:r>
    </w:p>
    <w:p w14:paraId="2C2BC214" w14:textId="77777777" w:rsidR="00365835" w:rsidRPr="00F52DC9" w:rsidRDefault="00365835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71E45FF" w14:textId="77777777" w:rsidR="002E69D5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Paper writing</w:t>
      </w:r>
      <w:r w:rsidR="00773887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41D318D4" w14:textId="17D93FB7" w:rsidR="00FC6E1F" w:rsidRPr="00F52DC9" w:rsidRDefault="00A317D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Correctness in techniques, problem and results</w:t>
      </w:r>
      <w:r w:rsidR="0085769D"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Make sure about words making sense </w:t>
      </w:r>
    </w:p>
    <w:p w14:paraId="582DC112" w14:textId="628A23A2" w:rsidR="00A317D3" w:rsidRPr="00F52DC9" w:rsidRDefault="00A317D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Structure is logical and flows without forward references </w:t>
      </w:r>
    </w:p>
    <w:p w14:paraId="06C1F08C" w14:textId="0026E824" w:rsidR="002E69D5" w:rsidRPr="00F52DC9" w:rsidRDefault="002E69D5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CommInWork+Mgmt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commit changes and let people know</w:t>
      </w:r>
    </w:p>
    <w:p w14:paraId="312389AE" w14:textId="336767A2" w:rsidR="00FC6E1F" w:rsidRPr="00F52DC9" w:rsidRDefault="00FC6E1F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Overall structure placement is good, submission-ready</w:t>
      </w:r>
      <w:r w:rsidR="00B9638F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2583A7DA" w14:textId="0215D667" w:rsidR="0085769D" w:rsidRPr="00F52DC9" w:rsidRDefault="0085769D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Consistency across sections </w:t>
      </w:r>
    </w:p>
    <w:p w14:paraId="3CCF91B6" w14:textId="7153AE81" w:rsidR="0085769D" w:rsidRPr="00F52DC9" w:rsidRDefault="0085769D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Use the right vocabulary </w:t>
      </w:r>
    </w:p>
    <w:p w14:paraId="046E0343" w14:textId="0A6C30DF" w:rsidR="00FC6E1F" w:rsidRPr="00F52DC9" w:rsidRDefault="00FC6E1F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CommInWork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Writing style </w:t>
      </w:r>
    </w:p>
    <w:p w14:paraId="5EB64107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5619776" w14:textId="3C32418D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Specific </w:t>
      </w:r>
      <w:r w:rsidR="00AC1678" w:rsidRPr="00F52DC9">
        <w:rPr>
          <w:rFonts w:ascii="Times New Roman" w:hAnsi="Times New Roman"/>
          <w:color w:val="1A1A1A"/>
          <w:sz w:val="14"/>
          <w:szCs w:val="14"/>
        </w:rPr>
        <w:t xml:space="preserve">Scenarios: </w:t>
      </w:r>
    </w:p>
    <w:p w14:paraId="0D324B2C" w14:textId="77777777" w:rsidR="00AA2473" w:rsidRPr="00F52DC9" w:rsidRDefault="003F5E9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Coming back home from the car: </w:t>
      </w:r>
    </w:p>
    <w:p w14:paraId="0A9D1CD1" w14:textId="7FEC0E61" w:rsidR="00AA2473" w:rsidRPr="00F52DC9" w:rsidRDefault="00B833C6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put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keys, wallet, cell phone</w:t>
      </w:r>
      <w:r w:rsidR="003F5E98" w:rsidRPr="00F52DC9">
        <w:rPr>
          <w:rFonts w:ascii="Times New Roman" w:hAnsi="Times New Roman"/>
          <w:color w:val="1A1A1A"/>
          <w:sz w:val="14"/>
          <w:szCs w:val="14"/>
        </w:rPr>
        <w:t xml:space="preserve"> in the right place  </w:t>
      </w:r>
    </w:p>
    <w:p w14:paraId="17DD63D0" w14:textId="77777777" w:rsidR="00AA2473" w:rsidRPr="00F52DC9" w:rsidRDefault="003F5E9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A3B4414" w14:textId="0F508106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Email exchange for work: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br/>
      </w:r>
      <w:proofErr w:type="gramStart"/>
      <w:r w:rsidR="00571F5B">
        <w:rPr>
          <w:rFonts w:ascii="Times New Roman" w:hAnsi="Times New Roman"/>
          <w:color w:val="1A1A1A"/>
          <w:sz w:val="14"/>
          <w:szCs w:val="14"/>
        </w:rPr>
        <w:t xml:space="preserve">-         </w:t>
      </w:r>
      <w:r w:rsidRPr="00F52DC9"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email formatting</w:t>
      </w:r>
    </w:p>
    <w:p w14:paraId="4D7B6A18" w14:textId="45C8DA0A" w:rsidR="003A5FA4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Use good style – read how to write good emails </w:t>
      </w:r>
      <w:r w:rsidR="003F5E98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E1E43F9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45AD7B" w14:textId="53C1143C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Someone </w:t>
      </w:r>
      <w:proofErr w:type="gram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asks</w:t>
      </w:r>
      <w:proofErr w:type="gramEnd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="00010C9C" w:rsidRPr="00F52DC9">
        <w:rPr>
          <w:rFonts w:ascii="Times New Roman" w:hAnsi="Times New Roman"/>
          <w:b/>
          <w:i/>
          <w:color w:val="1A1A1A"/>
          <w:sz w:val="14"/>
          <w:szCs w:val="14"/>
        </w:rPr>
        <w:t>“</w:t>
      </w:r>
      <w:r w:rsidR="003F6CC0">
        <w:rPr>
          <w:rFonts w:ascii="Times New Roman" w:hAnsi="Times New Roman"/>
          <w:b/>
          <w:i/>
          <w:color w:val="1A1A1A"/>
          <w:sz w:val="14"/>
          <w:szCs w:val="14"/>
        </w:rPr>
        <w:t xml:space="preserve">how old are you?”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proofErr w:type="gram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or</w:t>
      </w:r>
      <w:proofErr w:type="gramEnd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personal </w:t>
      </w:r>
      <w:r w:rsidR="000A01BB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question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In a group setting where friends getting attention and you’re not </w:t>
      </w:r>
    </w:p>
    <w:p w14:paraId="4BB61003" w14:textId="77777777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1BF82C6" w14:textId="3AB71E7A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If someone gets </w:t>
      </w:r>
      <w:r w:rsidR="00010C9C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angry at you: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1B08C444" w14:textId="77777777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C360FD" w14:textId="61B3DBC0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a girl who likes you: </w:t>
      </w:r>
    </w:p>
    <w:p w14:paraId="6A229E5E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D711AA5" w14:textId="6E2B9356" w:rsidR="00E50C3D" w:rsidRPr="00F52DC9" w:rsidRDefault="00010C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What do you work on? </w:t>
      </w:r>
    </w:p>
    <w:p w14:paraId="3030813A" w14:textId="77777777" w:rsidR="000A01BB" w:rsidRDefault="000A01B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5A916CF" w14:textId="64B92756" w:rsidR="002B55C4" w:rsidRDefault="006D75F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Anytime: </w:t>
      </w:r>
    </w:p>
    <w:p w14:paraId="42DCADD5" w14:textId="77777777" w:rsidR="002B55C4" w:rsidRDefault="002B55C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705ABC8" w14:textId="3A9DFD0E" w:rsidR="002B55C4" w:rsidRDefault="002B55C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Applying experience to above: </w:t>
      </w:r>
    </w:p>
    <w:p w14:paraId="419923E7" w14:textId="77777777" w:rsidR="00654728" w:rsidRDefault="0065472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F387151" w14:textId="13C5D031" w:rsidR="00654728" w:rsidRDefault="0065472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Implement the </w:t>
      </w: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experience-learning</w:t>
      </w:r>
      <w:proofErr w:type="gram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:  </w:t>
      </w:r>
    </w:p>
    <w:p w14:paraId="69E3822C" w14:textId="5805BD35" w:rsidR="00654728" w:rsidRDefault="0065472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  </w:t>
      </w:r>
    </w:p>
    <w:p w14:paraId="463C80C8" w14:textId="77777777" w:rsidR="00A773AB" w:rsidRDefault="00A773A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A255C3D" w14:textId="1B663064" w:rsidR="00A773AB" w:rsidRDefault="00CD500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Fluff </w:t>
      </w: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( )</w:t>
      </w:r>
      <w:proofErr w:type="gram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; implement experience-learning</w:t>
      </w:r>
      <w:r w:rsidR="00B536A6">
        <w:rPr>
          <w:rFonts w:ascii="Times New Roman" w:hAnsi="Times New Roman"/>
          <w:b/>
          <w:i/>
          <w:color w:val="1A1A1A"/>
          <w:sz w:val="14"/>
          <w:szCs w:val="14"/>
        </w:rPr>
        <w:t xml:space="preserve">. </w:t>
      </w:r>
    </w:p>
    <w:p w14:paraId="3CE0E962" w14:textId="6140BB2F" w:rsidR="00B536A6" w:rsidRDefault="00B536A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Fluff2 </w:t>
      </w:r>
    </w:p>
    <w:p w14:paraId="0B59E54D" w14:textId="77777777" w:rsidR="00B536A6" w:rsidRDefault="00B536A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6505300" w14:textId="77777777" w:rsidR="00A773AB" w:rsidRDefault="00A773A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28CDB5F" w14:textId="77777777" w:rsidR="00A773AB" w:rsidRDefault="00A773A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  <w:sectPr w:rsidR="00A773AB" w:rsidSect="000A01BB">
          <w:type w:val="continuous"/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2A25292B" w14:textId="77777777" w:rsidR="00A773AB" w:rsidRDefault="00A773AB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0B2B648E" w14:textId="1AD654EF" w:rsidR="0044574A" w:rsidRDefault="0044574A" w:rsidP="0044574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Reliability :</w:t>
      </w:r>
      <w:proofErr w:type="gram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/error correction  spinning with exper</w:t>
      </w:r>
      <w:r w:rsidR="00B761DB">
        <w:rPr>
          <w:rFonts w:ascii="Times New Roman" w:hAnsi="Times New Roman"/>
          <w:b/>
          <w:i/>
          <w:color w:val="1A1A1A"/>
          <w:sz w:val="14"/>
          <w:szCs w:val="14"/>
        </w:rPr>
        <w:t>ience – spinning with practice</w:t>
      </w:r>
    </w:p>
    <w:p w14:paraId="4DA8FDA8" w14:textId="77777777" w:rsidR="00F61AAF" w:rsidRDefault="00F61AAF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717F410" w14:textId="7ADAC612" w:rsidR="00F61AAF" w:rsidRDefault="00D67F68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What one person might say can apply to another person, though to a different extreme. </w:t>
      </w:r>
    </w:p>
    <w:p w14:paraId="5ADA7B16" w14:textId="77777777" w:rsidR="00B761DB" w:rsidRDefault="00B761DB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AB0E2D9" w14:textId="4AD58A6D" w:rsidR="00B761DB" w:rsidRDefault="00B761DB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Make sure situations are </w:t>
      </w: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clearer</w:t>
      </w:r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>(</w:t>
      </w:r>
      <w:proofErr w:type="gramEnd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 xml:space="preserve">why didn’t I bring the </w:t>
      </w:r>
      <w:proofErr w:type="spellStart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>lexus</w:t>
      </w:r>
      <w:proofErr w:type="spellEnd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>?)</w:t>
      </w:r>
    </w:p>
    <w:p w14:paraId="7D7E3E63" w14:textId="77777777" w:rsidR="00D67F68" w:rsidRDefault="00D67F68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2A8DD79" w14:textId="1F32E82B" w:rsidR="00163403" w:rsidRPr="00163403" w:rsidRDefault="00352B5C" w:rsidP="0016340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Work: Working with Tami/</w:t>
      </w:r>
      <w:proofErr w:type="spellStart"/>
      <w:r>
        <w:rPr>
          <w:rFonts w:ascii="Times" w:hAnsi="Times" w:cs="Times"/>
          <w:sz w:val="16"/>
          <w:szCs w:val="16"/>
        </w:rPr>
        <w:t>secy</w:t>
      </w:r>
      <w:proofErr w:type="spellEnd"/>
      <w:r>
        <w:rPr>
          <w:rFonts w:ascii="Times" w:hAnsi="Times" w:cs="Times"/>
          <w:sz w:val="16"/>
          <w:szCs w:val="16"/>
        </w:rPr>
        <w:t xml:space="preserve">, </w:t>
      </w:r>
    </w:p>
    <w:p w14:paraId="5F56A8CE" w14:textId="47627FBA" w:rsidR="002F3B78" w:rsidRDefault="003E05F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Social: </w:t>
      </w:r>
      <w:r w:rsidR="00CB5A40">
        <w:rPr>
          <w:rFonts w:ascii="Times" w:hAnsi="Times" w:cs="Times"/>
          <w:sz w:val="16"/>
          <w:szCs w:val="16"/>
        </w:rPr>
        <w:t>Honda</w:t>
      </w:r>
      <w:r w:rsidR="00007585">
        <w:rPr>
          <w:rFonts w:ascii="Times" w:hAnsi="Times" w:cs="Times"/>
          <w:sz w:val="16"/>
          <w:szCs w:val="16"/>
        </w:rPr>
        <w:t xml:space="preserve"> dealer car, </w:t>
      </w:r>
    </w:p>
    <w:p w14:paraId="234F43D2" w14:textId="1FED8671" w:rsidR="00F61AAF" w:rsidRDefault="00352B5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Work: </w:t>
      </w:r>
      <w:proofErr w:type="spellStart"/>
      <w:r>
        <w:rPr>
          <w:rFonts w:ascii="Times" w:hAnsi="Times" w:cs="Times"/>
          <w:sz w:val="16"/>
          <w:szCs w:val="16"/>
        </w:rPr>
        <w:t>Gropp</w:t>
      </w:r>
      <w:proofErr w:type="spellEnd"/>
      <w:r>
        <w:rPr>
          <w:rFonts w:ascii="Times" w:hAnsi="Times" w:cs="Times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sz w:val="16"/>
          <w:szCs w:val="16"/>
        </w:rPr>
        <w:t>bronis</w:t>
      </w:r>
      <w:proofErr w:type="spellEnd"/>
      <w:proofErr w:type="gramStart"/>
      <w:r>
        <w:rPr>
          <w:rFonts w:ascii="Times" w:hAnsi="Times" w:cs="Times"/>
          <w:sz w:val="16"/>
          <w:szCs w:val="16"/>
        </w:rPr>
        <w:t>, …</w:t>
      </w:r>
      <w:r w:rsidR="00F61AAF">
        <w:rPr>
          <w:rFonts w:ascii="Times" w:hAnsi="Times" w:cs="Times"/>
          <w:sz w:val="16"/>
          <w:szCs w:val="16"/>
        </w:rPr>
        <w:t>,</w:t>
      </w:r>
      <w:proofErr w:type="gramEnd"/>
      <w:r w:rsidR="00F61AAF">
        <w:rPr>
          <w:rFonts w:ascii="Times" w:hAnsi="Times" w:cs="Times"/>
          <w:sz w:val="16"/>
          <w:szCs w:val="16"/>
        </w:rPr>
        <w:t xml:space="preserve"> </w:t>
      </w:r>
      <w:proofErr w:type="spellStart"/>
      <w:r w:rsidR="00007585">
        <w:rPr>
          <w:rFonts w:ascii="Times" w:hAnsi="Times" w:cs="Times"/>
          <w:sz w:val="16"/>
          <w:szCs w:val="16"/>
        </w:rPr>
        <w:t>g</w:t>
      </w:r>
      <w:r w:rsidR="00D66BD4">
        <w:rPr>
          <w:rFonts w:ascii="Times" w:hAnsi="Times" w:cs="Times"/>
          <w:sz w:val="16"/>
          <w:szCs w:val="16"/>
        </w:rPr>
        <w:t>arzaran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padua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torsten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todd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</w:p>
    <w:p w14:paraId="28B51E76" w14:textId="2B7DEBA1" w:rsidR="00EC6C2E" w:rsidRDefault="003E05F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Family:  </w:t>
      </w:r>
      <w:r w:rsidR="00FB01D0">
        <w:rPr>
          <w:rFonts w:ascii="Times" w:hAnsi="Times" w:cs="Times"/>
          <w:sz w:val="16"/>
          <w:szCs w:val="16"/>
        </w:rPr>
        <w:t xml:space="preserve">Dad, mom, </w:t>
      </w:r>
      <w:proofErr w:type="spellStart"/>
      <w:r w:rsidR="00082097">
        <w:rPr>
          <w:rFonts w:ascii="Times" w:hAnsi="Times" w:cs="Times"/>
          <w:sz w:val="16"/>
          <w:szCs w:val="16"/>
        </w:rPr>
        <w:t>Atul</w:t>
      </w:r>
      <w:proofErr w:type="spellEnd"/>
      <w:r w:rsidR="00082097">
        <w:rPr>
          <w:rFonts w:ascii="Times" w:hAnsi="Times" w:cs="Times"/>
          <w:sz w:val="16"/>
          <w:szCs w:val="16"/>
        </w:rPr>
        <w:t>,</w:t>
      </w:r>
      <w:r w:rsidR="00FB01D0">
        <w:rPr>
          <w:rFonts w:ascii="Times" w:hAnsi="Times" w:cs="Times"/>
          <w:sz w:val="16"/>
          <w:szCs w:val="16"/>
        </w:rPr>
        <w:t xml:space="preserve"> </w:t>
      </w:r>
      <w:proofErr w:type="spellStart"/>
      <w:r w:rsidR="00FB01D0">
        <w:rPr>
          <w:rFonts w:ascii="Times" w:hAnsi="Times" w:cs="Times"/>
          <w:sz w:val="16"/>
          <w:szCs w:val="16"/>
        </w:rPr>
        <w:t>Ridhi</w:t>
      </w:r>
      <w:r w:rsidR="00D66BD4">
        <w:rPr>
          <w:rFonts w:ascii="Times" w:hAnsi="Times" w:cs="Times"/>
          <w:sz w:val="16"/>
          <w:szCs w:val="16"/>
        </w:rPr>
        <w:t>ma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Rakesh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 Uncle, </w:t>
      </w:r>
      <w:proofErr w:type="spellStart"/>
      <w:r w:rsidR="00D66BD4">
        <w:rPr>
          <w:rFonts w:ascii="Times" w:hAnsi="Times" w:cs="Times"/>
          <w:sz w:val="16"/>
          <w:szCs w:val="16"/>
        </w:rPr>
        <w:t>Pinki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 Auntie, </w:t>
      </w:r>
    </w:p>
    <w:p w14:paraId="619D6D4A" w14:textId="2E2E2F03" w:rsidR="00F61AAF" w:rsidRDefault="00B761DB" w:rsidP="00F61A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Friends: Rishi, Chris -</w:t>
      </w:r>
    </w:p>
    <w:p w14:paraId="32F0F96C" w14:textId="358F2A66" w:rsidR="00F61AAF" w:rsidRDefault="00F61AAF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Collaborators: Amanda</w:t>
      </w:r>
      <w:proofErr w:type="gramStart"/>
      <w:r>
        <w:rPr>
          <w:rFonts w:ascii="Times" w:hAnsi="Times" w:cs="Times"/>
          <w:sz w:val="16"/>
          <w:szCs w:val="16"/>
        </w:rPr>
        <w:t>, ..</w:t>
      </w:r>
      <w:proofErr w:type="spellStart"/>
      <w:r>
        <w:rPr>
          <w:rFonts w:ascii="Times" w:hAnsi="Times" w:cs="Times"/>
          <w:sz w:val="16"/>
          <w:szCs w:val="16"/>
        </w:rPr>
        <w:t>costin</w:t>
      </w:r>
      <w:proofErr w:type="spellEnd"/>
      <w:proofErr w:type="gramEnd"/>
      <w:r>
        <w:rPr>
          <w:rFonts w:ascii="Times" w:hAnsi="Times" w:cs="Times"/>
          <w:sz w:val="16"/>
          <w:szCs w:val="16"/>
        </w:rPr>
        <w:t xml:space="preserve">,  </w:t>
      </w:r>
      <w:r w:rsidR="00352B5C">
        <w:rPr>
          <w:rFonts w:ascii="Times" w:hAnsi="Times" w:cs="Times"/>
          <w:sz w:val="16"/>
          <w:szCs w:val="16"/>
        </w:rPr>
        <w:t xml:space="preserve">…, </w:t>
      </w:r>
    </w:p>
    <w:p w14:paraId="42D17325" w14:textId="440B13DB" w:rsidR="00505DE5" w:rsidRDefault="00505DE5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Related Work: DPLASMA, rice-</w:t>
      </w:r>
      <w:proofErr w:type="spellStart"/>
      <w:r>
        <w:rPr>
          <w:rFonts w:ascii="Times" w:hAnsi="Times" w:cs="Times"/>
          <w:sz w:val="16"/>
          <w:szCs w:val="16"/>
        </w:rPr>
        <w:t>sarkar</w:t>
      </w:r>
      <w:proofErr w:type="spellEnd"/>
      <w:r>
        <w:rPr>
          <w:rFonts w:ascii="Times" w:hAnsi="Times" w:cs="Times"/>
          <w:sz w:val="16"/>
          <w:szCs w:val="16"/>
        </w:rPr>
        <w:t xml:space="preserve">, locality, </w:t>
      </w:r>
    </w:p>
    <w:p w14:paraId="2670B5E4" w14:textId="3BB24DFF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Competition</w:t>
      </w:r>
      <w:proofErr w:type="gramStart"/>
      <w:r>
        <w:rPr>
          <w:rFonts w:ascii="Times" w:hAnsi="Times" w:cs="Times"/>
          <w:sz w:val="16"/>
          <w:szCs w:val="16"/>
        </w:rPr>
        <w:t xml:space="preserve">: </w:t>
      </w:r>
      <w:r w:rsidR="00163403">
        <w:rPr>
          <w:rFonts w:ascii="Times" w:hAnsi="Times" w:cs="Times"/>
          <w:sz w:val="16"/>
          <w:szCs w:val="16"/>
        </w:rPr>
        <w:t>… ,</w:t>
      </w:r>
      <w:proofErr w:type="gramEnd"/>
      <w:r w:rsidR="00163403">
        <w:rPr>
          <w:rFonts w:ascii="Times" w:hAnsi="Times" w:cs="Times"/>
          <w:sz w:val="16"/>
          <w:szCs w:val="16"/>
        </w:rPr>
        <w:t xml:space="preserve">  …, </w:t>
      </w:r>
    </w:p>
    <w:p w14:paraId="61B62809" w14:textId="77777777" w:rsidR="005F397C" w:rsidRDefault="005F397C" w:rsidP="005F39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Work status: (layers): Livermore scholars, students </w:t>
      </w:r>
    </w:p>
    <w:p w14:paraId="4CFEB016" w14:textId="233F3B4E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Social status: Indian, Brahmin, Marathi, …</w:t>
      </w:r>
      <w:r w:rsidR="00352B5C">
        <w:rPr>
          <w:rFonts w:ascii="Times" w:hAnsi="Times" w:cs="Times"/>
          <w:sz w:val="16"/>
          <w:szCs w:val="16"/>
        </w:rPr>
        <w:t xml:space="preserve">  </w:t>
      </w:r>
    </w:p>
    <w:p w14:paraId="1BC93209" w14:textId="0F91A751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Bosses: advisor, </w:t>
      </w:r>
      <w:r w:rsidR="00007585">
        <w:rPr>
          <w:rFonts w:ascii="Times" w:hAnsi="Times" w:cs="Times"/>
          <w:sz w:val="16"/>
          <w:szCs w:val="16"/>
        </w:rPr>
        <w:t xml:space="preserve">students, </w:t>
      </w:r>
    </w:p>
    <w:p w14:paraId="4E1DD83C" w14:textId="5E3CBA80" w:rsidR="009C67BA" w:rsidRDefault="009C67BA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Relationships: </w:t>
      </w:r>
      <w:proofErr w:type="spellStart"/>
      <w:r w:rsidR="00F6708E">
        <w:rPr>
          <w:rFonts w:ascii="Times" w:hAnsi="Times" w:cs="Times"/>
          <w:sz w:val="16"/>
          <w:szCs w:val="16"/>
        </w:rPr>
        <w:t>sateja</w:t>
      </w:r>
      <w:proofErr w:type="spellEnd"/>
      <w:r w:rsidR="00F6708E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F6708E">
        <w:rPr>
          <w:rFonts w:ascii="Times" w:hAnsi="Times" w:cs="Times"/>
          <w:sz w:val="16"/>
          <w:szCs w:val="16"/>
        </w:rPr>
        <w:t>avani</w:t>
      </w:r>
      <w:proofErr w:type="spellEnd"/>
      <w:proofErr w:type="gramStart"/>
      <w:r w:rsidR="00F6708E">
        <w:rPr>
          <w:rFonts w:ascii="Times" w:hAnsi="Times" w:cs="Times"/>
          <w:sz w:val="16"/>
          <w:szCs w:val="16"/>
        </w:rPr>
        <w:t xml:space="preserve">, </w:t>
      </w:r>
      <w:r w:rsidR="00352B5C">
        <w:rPr>
          <w:rFonts w:ascii="Times" w:hAnsi="Times" w:cs="Times"/>
          <w:sz w:val="16"/>
          <w:szCs w:val="16"/>
        </w:rPr>
        <w:t xml:space="preserve"> </w:t>
      </w:r>
      <w:r w:rsidR="00F61AAF">
        <w:rPr>
          <w:rFonts w:ascii="Times" w:hAnsi="Times" w:cs="Times"/>
          <w:sz w:val="16"/>
          <w:szCs w:val="16"/>
        </w:rPr>
        <w:t>others</w:t>
      </w:r>
      <w:proofErr w:type="gramEnd"/>
      <w:r w:rsidR="00F61AAF">
        <w:rPr>
          <w:rFonts w:ascii="Times" w:hAnsi="Times" w:cs="Times"/>
          <w:sz w:val="16"/>
          <w:szCs w:val="16"/>
        </w:rPr>
        <w:t xml:space="preserve"> in queue </w:t>
      </w:r>
    </w:p>
    <w:p w14:paraId="566ACE89" w14:textId="36B402A7" w:rsidR="0044574A" w:rsidRDefault="00A6459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Fine-grained. </w:t>
      </w:r>
    </w:p>
    <w:p w14:paraId="69A76713" w14:textId="7F567D20" w:rsidR="00D66BD4" w:rsidRDefault="00D66BD4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proofErr w:type="gramStart"/>
      <w:r>
        <w:rPr>
          <w:rFonts w:ascii="Times" w:hAnsi="Times" w:cs="Times"/>
          <w:sz w:val="16"/>
          <w:szCs w:val="16"/>
        </w:rPr>
        <w:t>Real-experiences – Paris.</w:t>
      </w:r>
      <w:proofErr w:type="gramEnd"/>
      <w:r>
        <w:rPr>
          <w:rFonts w:ascii="Times" w:hAnsi="Times" w:cs="Times"/>
          <w:sz w:val="16"/>
          <w:szCs w:val="16"/>
        </w:rPr>
        <w:t xml:space="preserve"> </w:t>
      </w:r>
    </w:p>
    <w:p w14:paraId="525EDB7B" w14:textId="5CD77754" w:rsidR="005F397C" w:rsidRDefault="00D66BD4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God. </w:t>
      </w:r>
    </w:p>
    <w:p w14:paraId="356E5C5E" w14:textId="7D45D95B" w:rsidR="00D96C1C" w:rsidRPr="00A773AB" w:rsidRDefault="001462C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 w:rsidRPr="00A773AB">
        <w:rPr>
          <w:rFonts w:ascii="Times" w:hAnsi="Times" w:cs="Times"/>
          <w:sz w:val="16"/>
          <w:szCs w:val="16"/>
        </w:rPr>
        <w:t>T</w:t>
      </w:r>
      <w:r w:rsidR="00BA677C" w:rsidRPr="00A773AB">
        <w:rPr>
          <w:rFonts w:ascii="Times" w:hAnsi="Times" w:cs="Times"/>
          <w:sz w:val="16"/>
          <w:szCs w:val="16"/>
        </w:rPr>
        <w:t xml:space="preserve">ake situations every day and put in above, by modifying. </w:t>
      </w:r>
    </w:p>
    <w:p w14:paraId="101FBDE3" w14:textId="1314784B" w:rsidR="00BA677C" w:rsidRDefault="00BA677C" w:rsidP="00BA677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Order based on priority.  Then based on </w:t>
      </w:r>
      <w:proofErr w:type="spellStart"/>
      <w:r>
        <w:rPr>
          <w:rFonts w:ascii="Times" w:hAnsi="Times" w:cs="Times"/>
          <w:sz w:val="16"/>
          <w:szCs w:val="16"/>
        </w:rPr>
        <w:t>comm</w:t>
      </w:r>
      <w:proofErr w:type="spellEnd"/>
      <w:r w:rsidR="00FC20C6">
        <w:rPr>
          <w:rFonts w:ascii="Times" w:hAnsi="Times" w:cs="Times"/>
          <w:sz w:val="16"/>
          <w:szCs w:val="16"/>
        </w:rPr>
        <w:t xml:space="preserve"> l</w:t>
      </w:r>
      <w:r>
        <w:rPr>
          <w:rFonts w:ascii="Times" w:hAnsi="Times" w:cs="Times"/>
          <w:sz w:val="16"/>
          <w:szCs w:val="16"/>
        </w:rPr>
        <w:t xml:space="preserve">evel. </w:t>
      </w:r>
    </w:p>
    <w:p w14:paraId="19DE57EB" w14:textId="09818D9F" w:rsidR="00284EB2" w:rsidRDefault="00BA677C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Apply the emotional intelligence here.   </w:t>
      </w:r>
    </w:p>
    <w:p w14:paraId="4A22C58F" w14:textId="175952BD" w:rsidR="00BA677C" w:rsidRDefault="00BA677C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Remember how we did this December 2012</w:t>
      </w:r>
      <w:r w:rsidR="001462CC">
        <w:rPr>
          <w:rFonts w:ascii="Times" w:hAnsi="Times" w:cs="Times"/>
          <w:sz w:val="16"/>
          <w:szCs w:val="16"/>
        </w:rPr>
        <w:t xml:space="preserve">. </w:t>
      </w:r>
      <w:r>
        <w:rPr>
          <w:rFonts w:ascii="Times" w:hAnsi="Times" w:cs="Times"/>
          <w:sz w:val="16"/>
          <w:szCs w:val="16"/>
        </w:rPr>
        <w:t xml:space="preserve"> </w:t>
      </w:r>
    </w:p>
    <w:p w14:paraId="5CF5BAF3" w14:textId="58A8AD2B" w:rsidR="00BA677C" w:rsidRDefault="00BA677C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Update </w:t>
      </w:r>
      <w:r w:rsidR="001462CC">
        <w:rPr>
          <w:rFonts w:ascii="Times" w:hAnsi="Times" w:cs="Times"/>
          <w:sz w:val="16"/>
          <w:szCs w:val="16"/>
        </w:rPr>
        <w:t>this right after each situation.</w:t>
      </w:r>
    </w:p>
    <w:p w14:paraId="58879126" w14:textId="4A33C250" w:rsidR="00BA677C" w:rsidRDefault="001D2745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Go through one specific exam</w:t>
      </w:r>
      <w:r w:rsidR="001462CC">
        <w:rPr>
          <w:rFonts w:ascii="Times" w:hAnsi="Times" w:cs="Times"/>
          <w:sz w:val="16"/>
          <w:szCs w:val="16"/>
        </w:rPr>
        <w:t xml:space="preserve">ple each week and focus on that. </w:t>
      </w:r>
    </w:p>
    <w:p w14:paraId="3D8C98B7" w14:textId="103D7F2F" w:rsidR="001D2745" w:rsidRDefault="001D2745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Know related work. </w:t>
      </w:r>
      <w:r w:rsidR="00AF0451">
        <w:rPr>
          <w:rFonts w:ascii="Times" w:hAnsi="Times" w:cs="Times"/>
          <w:sz w:val="16"/>
          <w:szCs w:val="16"/>
        </w:rPr>
        <w:t xml:space="preserve">Identify classes. </w:t>
      </w:r>
    </w:p>
    <w:p w14:paraId="284FA426" w14:textId="1A65DF29" w:rsidR="00AF0451" w:rsidRDefault="00AF0451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Know social structure for family. </w:t>
      </w:r>
    </w:p>
    <w:p w14:paraId="59D5B24D" w14:textId="12591DC6" w:rsidR="001D2745" w:rsidRDefault="00AF0451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Know friends to talk to. </w:t>
      </w:r>
    </w:p>
    <w:p w14:paraId="512EECC1" w14:textId="46FBCDDD" w:rsidR="00AF0451" w:rsidRDefault="00AF0451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Have one situation in mind. </w:t>
      </w:r>
    </w:p>
    <w:p w14:paraId="652F335B" w14:textId="5A082EB9" w:rsidR="001462CC" w:rsidRDefault="001462CC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Mom’s Lexus (refinement and solidarity).  </w:t>
      </w:r>
    </w:p>
    <w:p w14:paraId="338F79A6" w14:textId="395E0313" w:rsidR="003F6CA9" w:rsidRDefault="00571F5B" w:rsidP="00EB7AF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When you learn one thing, it applies to other experiences as well</w:t>
      </w:r>
    </w:p>
    <w:p w14:paraId="59F37F4B" w14:textId="223A91A0" w:rsidR="003F6CA9" w:rsidRDefault="003F6CA9" w:rsidP="003F6C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proofErr w:type="spellStart"/>
      <w:r>
        <w:rPr>
          <w:rFonts w:ascii="Times" w:hAnsi="Times" w:cs="Times"/>
          <w:sz w:val="16"/>
          <w:szCs w:val="16"/>
        </w:rPr>
        <w:t>ToDO</w:t>
      </w:r>
      <w:proofErr w:type="spellEnd"/>
      <w:r>
        <w:rPr>
          <w:rFonts w:ascii="Times" w:hAnsi="Times" w:cs="Times"/>
          <w:sz w:val="16"/>
          <w:szCs w:val="16"/>
        </w:rPr>
        <w:t xml:space="preserve">: see how to put real situations here. </w:t>
      </w:r>
    </w:p>
    <w:p w14:paraId="3E257601" w14:textId="77777777" w:rsidR="003F6CA9" w:rsidRDefault="003F6CA9" w:rsidP="003F6C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3E2CD2BD" w14:textId="3ABBEBB2" w:rsidR="003F6CA9" w:rsidRDefault="003F6CA9" w:rsidP="003F6C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proofErr w:type="gramStart"/>
      <w:r>
        <w:rPr>
          <w:rFonts w:ascii="Times" w:hAnsi="Times" w:cs="Times"/>
          <w:sz w:val="16"/>
          <w:szCs w:val="16"/>
        </w:rPr>
        <w:t>Full description of use case, with all details.</w:t>
      </w:r>
      <w:proofErr w:type="gramEnd"/>
      <w:r>
        <w:rPr>
          <w:rFonts w:ascii="Times" w:hAnsi="Times" w:cs="Times"/>
          <w:sz w:val="16"/>
          <w:szCs w:val="16"/>
        </w:rPr>
        <w:t xml:space="preserve"> </w:t>
      </w:r>
    </w:p>
    <w:p w14:paraId="01DF8075" w14:textId="29124D1F" w:rsidR="00284EB2" w:rsidRDefault="003F6CA9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Put watch here at the bottom. </w:t>
      </w:r>
    </w:p>
    <w:p w14:paraId="764FB0D0" w14:textId="77777777" w:rsidR="00284EB2" w:rsidRDefault="00284EB2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6A3F1120" w14:textId="77777777" w:rsidR="00284EB2" w:rsidRDefault="00284EB2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1080E93F" w14:textId="77777777" w:rsidR="00284EB2" w:rsidRDefault="00284EB2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3C80C996" w14:textId="77777777" w:rsidR="00284EB2" w:rsidRDefault="00284EB2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21A6F0BA" w14:textId="77777777" w:rsidR="00284EB2" w:rsidRPr="00EB7AF6" w:rsidRDefault="00284EB2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5FDA4AF4" w14:textId="77777777" w:rsidR="000A01BB" w:rsidRPr="00DD5120" w:rsidRDefault="00D93F65" w:rsidP="00DD512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proofErr w:type="spellStart"/>
      <w:r w:rsidRPr="00DD5120">
        <w:rPr>
          <w:rFonts w:ascii="Times" w:hAnsi="Times" w:cs="Times"/>
          <w:sz w:val="16"/>
          <w:szCs w:val="16"/>
        </w:rPr>
        <w:t>Todo</w:t>
      </w:r>
      <w:proofErr w:type="spellEnd"/>
      <w:r w:rsidRPr="00DD5120">
        <w:rPr>
          <w:rFonts w:ascii="Times" w:hAnsi="Times" w:cs="Times"/>
          <w:sz w:val="16"/>
          <w:szCs w:val="16"/>
        </w:rPr>
        <w:t xml:space="preserve"> list</w:t>
      </w:r>
    </w:p>
    <w:p w14:paraId="04DDF4C1" w14:textId="475E4BCD" w:rsidR="00D93F65" w:rsidRPr="000A01BB" w:rsidRDefault="00D93F65" w:rsidP="000A01BB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day: Put in </w:t>
      </w:r>
      <w:proofErr w:type="spellStart"/>
      <w:r w:rsidRPr="000A01BB">
        <w:rPr>
          <w:rFonts w:ascii="Times" w:hAnsi="Times" w:cs="Times"/>
          <w:sz w:val="16"/>
          <w:szCs w:val="16"/>
        </w:rPr>
        <w:t>todo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list on iPhone app for work: </w:t>
      </w:r>
      <w:proofErr w:type="gramStart"/>
      <w:r w:rsidRPr="000A01BB">
        <w:rPr>
          <w:rFonts w:ascii="Times" w:hAnsi="Times" w:cs="Times"/>
          <w:sz w:val="16"/>
          <w:szCs w:val="16"/>
        </w:rPr>
        <w:t>admin ,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work, </w:t>
      </w:r>
      <w:proofErr w:type="spellStart"/>
      <w:r w:rsidRPr="000A01BB">
        <w:rPr>
          <w:rFonts w:ascii="Times" w:hAnsi="Times" w:cs="Times"/>
          <w:sz w:val="16"/>
          <w:szCs w:val="16"/>
        </w:rPr>
        <w:t>relationsh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, </w:t>
      </w:r>
      <w:proofErr w:type="spellStart"/>
      <w:r w:rsidRPr="000A01BB">
        <w:rPr>
          <w:rFonts w:ascii="Times" w:hAnsi="Times" w:cs="Times"/>
          <w:sz w:val="16"/>
          <w:szCs w:val="16"/>
        </w:rPr>
        <w:t>comm</w:t>
      </w:r>
      <w:proofErr w:type="spellEnd"/>
      <w:r w:rsidRPr="000A01BB">
        <w:rPr>
          <w:rFonts w:ascii="Times" w:hAnsi="Times" w:cs="Times"/>
          <w:sz w:val="16"/>
          <w:szCs w:val="16"/>
        </w:rPr>
        <w:t>:</w:t>
      </w:r>
      <w:r w:rsidR="00E70C98">
        <w:rPr>
          <w:rFonts w:ascii="Times" w:hAnsi="Times" w:cs="Times"/>
          <w:sz w:val="16"/>
          <w:szCs w:val="16"/>
        </w:rPr>
        <w:t xml:space="preserve"> ,</w:t>
      </w:r>
      <w:proofErr w:type="spellStart"/>
      <w:r w:rsidR="00E70C98">
        <w:rPr>
          <w:rFonts w:ascii="Times" w:hAnsi="Times" w:cs="Times"/>
          <w:sz w:val="16"/>
          <w:szCs w:val="16"/>
        </w:rPr>
        <w:t>mgmt</w:t>
      </w:r>
      <w:proofErr w:type="spellEnd"/>
      <w:r w:rsidR="00E70C98">
        <w:rPr>
          <w:rFonts w:ascii="Times" w:hAnsi="Times" w:cs="Times"/>
          <w:sz w:val="16"/>
          <w:szCs w:val="16"/>
        </w:rPr>
        <w:t xml:space="preserve"> (  </w:t>
      </w:r>
      <w:proofErr w:type="spellStart"/>
      <w:r w:rsidR="00E70C98">
        <w:rPr>
          <w:rFonts w:ascii="Times" w:hAnsi="Times" w:cs="Times"/>
          <w:sz w:val="16"/>
          <w:szCs w:val="16"/>
        </w:rPr>
        <w:t>mgmt</w:t>
      </w:r>
      <w:proofErr w:type="spellEnd"/>
      <w:r w:rsidR="00E70C98">
        <w:rPr>
          <w:rFonts w:ascii="Times" w:hAnsi="Times" w:cs="Times"/>
          <w:sz w:val="16"/>
          <w:szCs w:val="16"/>
        </w:rPr>
        <w:t xml:space="preserve">: groceries, </w:t>
      </w:r>
      <w:proofErr w:type="spellStart"/>
      <w:r w:rsidR="00E70C98">
        <w:rPr>
          <w:rFonts w:ascii="Times" w:hAnsi="Times" w:cs="Times"/>
          <w:sz w:val="16"/>
          <w:szCs w:val="16"/>
        </w:rPr>
        <w:t>mgmt</w:t>
      </w:r>
      <w:proofErr w:type="spellEnd"/>
      <w:r w:rsidRPr="000A01BB">
        <w:rPr>
          <w:rFonts w:ascii="Times" w:hAnsi="Times" w:cs="Times"/>
          <w:sz w:val="16"/>
          <w:szCs w:val="16"/>
        </w:rPr>
        <w:t>)</w:t>
      </w:r>
      <w:r w:rsidR="00046274">
        <w:rPr>
          <w:rFonts w:ascii="Times" w:hAnsi="Times" w:cs="Times"/>
          <w:sz w:val="16"/>
          <w:szCs w:val="16"/>
        </w:rPr>
        <w:t xml:space="preserve">. </w:t>
      </w:r>
    </w:p>
    <w:p w14:paraId="6FE2B6C8" w14:textId="091CAC30" w:rsidR="00D93F65" w:rsidRPr="000A01BB" w:rsidRDefault="00D93F65" w:rsidP="000A01BB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other day: Grab any very specific </w:t>
      </w:r>
      <w:proofErr w:type="spellStart"/>
      <w:r w:rsidRPr="000A01BB">
        <w:rPr>
          <w:rFonts w:ascii="Times" w:hAnsi="Times" w:cs="Times"/>
          <w:sz w:val="16"/>
          <w:szCs w:val="16"/>
        </w:rPr>
        <w:t>todos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from iPhone, put specific larger goals in the notepad.</w:t>
      </w:r>
    </w:p>
    <w:p w14:paraId="4D5A125E" w14:textId="77777777" w:rsidR="000A01BB" w:rsidRDefault="00D93F65" w:rsidP="000A01BB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week: update latex paper </w:t>
      </w:r>
      <w:proofErr w:type="spellStart"/>
      <w:r w:rsidRPr="000A01BB">
        <w:rPr>
          <w:rFonts w:ascii="Times" w:hAnsi="Times" w:cs="Times"/>
          <w:sz w:val="16"/>
          <w:szCs w:val="16"/>
        </w:rPr>
        <w:t>todo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. </w:t>
      </w:r>
    </w:p>
    <w:p w14:paraId="0EB239CA" w14:textId="5B31DDE0" w:rsidR="00D93F65" w:rsidRPr="000A01BB" w:rsidRDefault="000A01BB" w:rsidP="000A01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         </w:t>
      </w:r>
      <w:r w:rsidR="00D93F65" w:rsidRPr="000A01BB">
        <w:rPr>
          <w:rFonts w:ascii="Times" w:hAnsi="Times" w:cs="Times"/>
          <w:sz w:val="16"/>
          <w:szCs w:val="16"/>
        </w:rPr>
        <w:t xml:space="preserve">2. Planning and schedule </w:t>
      </w:r>
    </w:p>
    <w:p w14:paraId="35BDAB9A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Make a year plan every august, for at least 4 months in advance. </w:t>
      </w:r>
      <w:proofErr w:type="gramStart"/>
      <w:r w:rsidRPr="000A01BB">
        <w:rPr>
          <w:rFonts w:ascii="Times" w:hAnsi="Times" w:cs="Times"/>
          <w:sz w:val="16"/>
          <w:szCs w:val="16"/>
        </w:rPr>
        <w:t>remaining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6 months should be rough plans. Review year plan every October 15th, December 31st, March 15th, June 10th, September 4th (main). </w:t>
      </w:r>
    </w:p>
    <w:p w14:paraId="42BFD1C9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month, from the monthly goals, grab the </w:t>
      </w:r>
      <w:proofErr w:type="spellStart"/>
      <w:r w:rsidRPr="000A01BB">
        <w:rPr>
          <w:rFonts w:ascii="Times" w:hAnsi="Times" w:cs="Times"/>
          <w:sz w:val="16"/>
          <w:szCs w:val="16"/>
        </w:rPr>
        <w:t>todos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and add them in the week plan. </w:t>
      </w:r>
    </w:p>
    <w:p w14:paraId="7D5468B7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week, make a </w:t>
      </w:r>
      <w:proofErr w:type="spellStart"/>
      <w:r w:rsidRPr="000A01BB">
        <w:rPr>
          <w:rFonts w:ascii="Times" w:hAnsi="Times" w:cs="Times"/>
          <w:sz w:val="16"/>
          <w:szCs w:val="16"/>
        </w:rPr>
        <w:t>todo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list of weekly goals, and make day-by-day plan. </w:t>
      </w:r>
    </w:p>
    <w:p w14:paraId="5312414A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Before every night, have a rough plan of how you’ll do what (not needed to have hour-by-hour plan).</w:t>
      </w:r>
    </w:p>
    <w:p w14:paraId="392E0F54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proofErr w:type="gramStart"/>
      <w:r w:rsidRPr="000A01BB">
        <w:rPr>
          <w:rFonts w:ascii="Times" w:hAnsi="Times" w:cs="Times"/>
          <w:sz w:val="16"/>
          <w:szCs w:val="16"/>
        </w:rPr>
        <w:t>Analyze efficiency of yourself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, </w:t>
      </w:r>
      <w:proofErr w:type="gramStart"/>
      <w:r w:rsidRPr="000A01BB">
        <w:rPr>
          <w:rFonts w:ascii="Times" w:hAnsi="Times" w:cs="Times"/>
          <w:sz w:val="16"/>
          <w:szCs w:val="16"/>
        </w:rPr>
        <w:t>adjust as you go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. Find things you can do differently to refine your schedule decision making skills </w:t>
      </w:r>
    </w:p>
    <w:p w14:paraId="59C18B52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At the end of each week, see if you accomplished those goals properly. Find ways to improve upon the time estimates </w:t>
      </w:r>
    </w:p>
    <w:p w14:paraId="7F6CED88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proofErr w:type="gramStart"/>
      <w:r w:rsidRPr="000A01BB">
        <w:rPr>
          <w:rFonts w:ascii="Times" w:hAnsi="Times" w:cs="Times"/>
          <w:sz w:val="16"/>
          <w:szCs w:val="16"/>
        </w:rPr>
        <w:t>add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important items in </w:t>
      </w:r>
      <w:proofErr w:type="spellStart"/>
      <w:r w:rsidRPr="000A01BB">
        <w:rPr>
          <w:rFonts w:ascii="Times" w:hAnsi="Times" w:cs="Times"/>
          <w:sz w:val="16"/>
          <w:szCs w:val="16"/>
        </w:rPr>
        <w:t>gcalendar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. </w:t>
      </w:r>
    </w:p>
    <w:p w14:paraId="326C23FA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proofErr w:type="gramStart"/>
      <w:r w:rsidRPr="000A01BB">
        <w:rPr>
          <w:rFonts w:ascii="Times" w:hAnsi="Times" w:cs="Times"/>
          <w:sz w:val="16"/>
          <w:szCs w:val="16"/>
        </w:rPr>
        <w:t>find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important recurring items and put in calendar.  </w:t>
      </w:r>
    </w:p>
    <w:p w14:paraId="336FEB3A" w14:textId="1AF71082" w:rsidR="00D93F65" w:rsidRPr="000A01BB" w:rsidRDefault="007712D8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3. Situ</w:t>
      </w:r>
      <w:r w:rsidR="00D93F65" w:rsidRPr="000A01BB">
        <w:rPr>
          <w:rFonts w:ascii="Times" w:hAnsi="Times" w:cs="Times"/>
          <w:sz w:val="16"/>
          <w:szCs w:val="16"/>
        </w:rPr>
        <w:t>ations</w:t>
      </w:r>
      <w:r w:rsidRPr="000A01BB">
        <w:rPr>
          <w:rFonts w:ascii="Times" w:hAnsi="Times" w:cs="Times"/>
          <w:sz w:val="16"/>
          <w:szCs w:val="16"/>
        </w:rPr>
        <w:t xml:space="preserve">: </w:t>
      </w:r>
      <w:r w:rsidR="00D93F65" w:rsidRPr="000A01BB">
        <w:rPr>
          <w:rFonts w:ascii="Times" w:hAnsi="Times" w:cs="Times"/>
          <w:sz w:val="16"/>
          <w:szCs w:val="16"/>
        </w:rPr>
        <w:t xml:space="preserve"> </w:t>
      </w:r>
    </w:p>
    <w:p w14:paraId="521BEC4D" w14:textId="77777777" w:rsidR="00D93F65" w:rsidRPr="000A01BB" w:rsidRDefault="00D93F65" w:rsidP="00D93F65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Situations: Every week, look at Situations that are </w:t>
      </w:r>
      <w:proofErr w:type="gramStart"/>
      <w:r w:rsidRPr="000A01BB">
        <w:rPr>
          <w:rFonts w:ascii="Times" w:hAnsi="Times" w:cs="Times"/>
          <w:sz w:val="16"/>
          <w:szCs w:val="16"/>
        </w:rPr>
        <w:t>upcoming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. Make plan on how to handle those  situations. </w:t>
      </w:r>
    </w:p>
    <w:p w14:paraId="640520DC" w14:textId="77777777" w:rsidR="00D93F65" w:rsidRPr="000A01BB" w:rsidRDefault="00D93F65" w:rsidP="00D93F65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At the end of each week, review situations. Make notes on specific rules learned. </w:t>
      </w:r>
    </w:p>
    <w:p w14:paraId="706AD3B1" w14:textId="77777777" w:rsidR="0034349F" w:rsidRDefault="00D93F65" w:rsidP="00D93F65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Connect situations to bigger picture of lessons. Put the specifics in the </w:t>
      </w:r>
      <w:proofErr w:type="spellStart"/>
      <w:r w:rsidRPr="000A01BB">
        <w:rPr>
          <w:rFonts w:ascii="Times" w:hAnsi="Times" w:cs="Times"/>
          <w:sz w:val="16"/>
          <w:szCs w:val="16"/>
        </w:rPr>
        <w:t>comm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word doc. </w:t>
      </w:r>
      <w:proofErr w:type="gramStart"/>
      <w:r w:rsidRPr="000A01BB">
        <w:rPr>
          <w:rFonts w:ascii="Times" w:hAnsi="Times" w:cs="Times"/>
          <w:sz w:val="16"/>
          <w:szCs w:val="16"/>
        </w:rPr>
        <w:t>Put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the situations in mind map. </w:t>
      </w:r>
    </w:p>
    <w:p w14:paraId="582534D6" w14:textId="77777777" w:rsidR="0034349F" w:rsidRDefault="0034349F" w:rsidP="0034349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Method of learning, and validating model </w:t>
      </w:r>
    </w:p>
    <w:p w14:paraId="2668D0C8" w14:textId="77777777" w:rsidR="0034349F" w:rsidRPr="00933E1E" w:rsidRDefault="0034349F" w:rsidP="003434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33E1E">
        <w:rPr>
          <w:rFonts w:ascii="Times New Roman" w:hAnsi="Times New Roman"/>
          <w:color w:val="1A1A1A"/>
          <w:sz w:val="14"/>
          <w:szCs w:val="14"/>
        </w:rPr>
        <w:t>Identify situation, analyze what you did right and wrong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933E1E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E1E56BC" w14:textId="77777777" w:rsidR="0034349F" w:rsidRDefault="0034349F" w:rsidP="003434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Write it down in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docNotes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CF2281E" w14:textId="77777777" w:rsidR="0034349F" w:rsidRPr="00933E1E" w:rsidRDefault="0034349F" w:rsidP="003434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Practice it again in situations </w:t>
      </w:r>
    </w:p>
    <w:p w14:paraId="40F9B4C1" w14:textId="77777777" w:rsidR="0034349F" w:rsidRDefault="0034349F" w:rsidP="003434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Figure out where it fits in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 -- connect with big picture </w:t>
      </w:r>
    </w:p>
    <w:p w14:paraId="4698303F" w14:textId="77777777" w:rsidR="0034349F" w:rsidRDefault="0034349F" w:rsidP="003434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Unify, simplify and generalize </w:t>
      </w:r>
    </w:p>
    <w:p w14:paraId="577FBC73" w14:textId="77777777" w:rsidR="0034349F" w:rsidRDefault="0034349F" w:rsidP="003434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Some things from situation carry over to other situations </w:t>
      </w:r>
    </w:p>
    <w:p w14:paraId="5A6D6044" w14:textId="77777777" w:rsidR="0034349F" w:rsidRDefault="0034349F" w:rsidP="003434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Organize according to general rules of interaction </w:t>
      </w:r>
    </w:p>
    <w:p w14:paraId="3112FE66" w14:textId="77777777" w:rsidR="0034349F" w:rsidRDefault="0034349F" w:rsidP="003434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Identify upcoming events and apply based on general rules + specifics </w:t>
      </w:r>
    </w:p>
    <w:p w14:paraId="2777A923" w14:textId="5EAD23D1" w:rsidR="00D93F65" w:rsidRPr="00F52DC9" w:rsidRDefault="0034349F" w:rsidP="00F52DC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Prioritize the items</w:t>
      </w:r>
      <w:r w:rsidR="00643B9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9C0CDAA" w14:textId="77777777" w:rsid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4. Overall work life </w:t>
      </w:r>
      <w:proofErr w:type="spellStart"/>
      <w:r w:rsidRPr="000A01BB">
        <w:rPr>
          <w:rFonts w:ascii="Times" w:hAnsi="Times" w:cs="Times"/>
          <w:sz w:val="16"/>
          <w:szCs w:val="16"/>
        </w:rPr>
        <w:t>mindmap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+ </w:t>
      </w:r>
      <w:proofErr w:type="spellStart"/>
      <w:r w:rsidRPr="000A01BB">
        <w:rPr>
          <w:rFonts w:ascii="Times" w:hAnsi="Times" w:cs="Times"/>
          <w:sz w:val="16"/>
          <w:szCs w:val="16"/>
        </w:rPr>
        <w:t>workLife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</w:t>
      </w:r>
      <w:proofErr w:type="spellStart"/>
      <w:r w:rsidRPr="000A01BB">
        <w:rPr>
          <w:rFonts w:ascii="Times" w:hAnsi="Times" w:cs="Times"/>
          <w:sz w:val="16"/>
          <w:szCs w:val="16"/>
        </w:rPr>
        <w:t>gdoc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</w:t>
      </w:r>
    </w:p>
    <w:p w14:paraId="758E35EE" w14:textId="747842F3" w:rsid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ab/>
        <w:t xml:space="preserve">a. </w:t>
      </w:r>
      <w:proofErr w:type="gramStart"/>
      <w:r w:rsidRPr="000A01BB">
        <w:rPr>
          <w:rFonts w:ascii="Times" w:hAnsi="Times" w:cs="Times"/>
          <w:sz w:val="16"/>
          <w:szCs w:val="16"/>
        </w:rPr>
        <w:t>update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text file to have ideas from </w:t>
      </w:r>
      <w:proofErr w:type="spellStart"/>
      <w:r w:rsidRPr="000A01BB">
        <w:rPr>
          <w:rFonts w:ascii="Times" w:hAnsi="Times" w:cs="Times"/>
          <w:sz w:val="16"/>
          <w:szCs w:val="16"/>
        </w:rPr>
        <w:t>comm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and</w:t>
      </w:r>
      <w:r w:rsidR="00170ED9">
        <w:rPr>
          <w:rFonts w:ascii="Times" w:hAnsi="Times" w:cs="Times"/>
          <w:sz w:val="16"/>
          <w:szCs w:val="16"/>
        </w:rPr>
        <w:t xml:space="preserve"> management, general knowledge. </w:t>
      </w:r>
    </w:p>
    <w:p w14:paraId="358BE698" w14:textId="6BB7DA5A" w:rsidR="00D93F65" w:rsidRPr="000A01BB" w:rsidRDefault="000A01BB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     </w:t>
      </w:r>
      <w:r w:rsidR="00D93F65" w:rsidRPr="000A01BB">
        <w:rPr>
          <w:rFonts w:ascii="Times" w:hAnsi="Times" w:cs="Times"/>
          <w:sz w:val="16"/>
          <w:szCs w:val="16"/>
        </w:rPr>
        <w:t xml:space="preserve">b. </w:t>
      </w:r>
      <w:proofErr w:type="gramStart"/>
      <w:r w:rsidR="00D93F65" w:rsidRPr="000A01BB">
        <w:rPr>
          <w:rFonts w:ascii="Times" w:hAnsi="Times" w:cs="Times"/>
          <w:sz w:val="16"/>
          <w:szCs w:val="16"/>
        </w:rPr>
        <w:t>update</w:t>
      </w:r>
      <w:proofErr w:type="gramEnd"/>
      <w:r w:rsidR="00D93F65" w:rsidRPr="000A01BB">
        <w:rPr>
          <w:rFonts w:ascii="Times" w:hAnsi="Times" w:cs="Times"/>
          <w:sz w:val="16"/>
          <w:szCs w:val="16"/>
        </w:rPr>
        <w:t xml:space="preserve"> the mind map for structure of what knowledge I have, put empty nodes for case without knowledge.  </w:t>
      </w:r>
    </w:p>
    <w:p w14:paraId="2E43EA34" w14:textId="77777777" w:rsid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5. Talking to others about life  </w:t>
      </w:r>
    </w:p>
    <w:p w14:paraId="56858AAE" w14:textId="7E7C9F88" w:rsidR="000A01BB" w:rsidRDefault="007712D8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a</w:t>
      </w:r>
      <w:r w:rsidR="00D93F65" w:rsidRPr="000A01BB">
        <w:rPr>
          <w:rFonts w:ascii="Times" w:hAnsi="Times" w:cs="Times"/>
          <w:sz w:val="16"/>
          <w:szCs w:val="16"/>
        </w:rPr>
        <w:t>. Talk to parents thrice a week</w:t>
      </w:r>
    </w:p>
    <w:p w14:paraId="7FECC45A" w14:textId="5C2626F3" w:rsidR="00D93F65" w:rsidRPr="000A01BB" w:rsidRDefault="007712D8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b</w:t>
      </w:r>
      <w:r w:rsidR="00D93F65" w:rsidRPr="000A01BB">
        <w:rPr>
          <w:rFonts w:ascii="Times" w:hAnsi="Times" w:cs="Times"/>
          <w:sz w:val="16"/>
          <w:szCs w:val="16"/>
        </w:rPr>
        <w:t xml:space="preserve">. Talk to </w:t>
      </w:r>
      <w:proofErr w:type="spellStart"/>
      <w:r w:rsidR="00D93F65" w:rsidRPr="000A01BB">
        <w:rPr>
          <w:rFonts w:ascii="Times" w:hAnsi="Times" w:cs="Times"/>
          <w:sz w:val="16"/>
          <w:szCs w:val="16"/>
        </w:rPr>
        <w:t>Atul</w:t>
      </w:r>
      <w:proofErr w:type="spellEnd"/>
      <w:r w:rsidR="00D93F65" w:rsidRPr="000A01BB">
        <w:rPr>
          <w:rFonts w:ascii="Times" w:hAnsi="Times" w:cs="Times"/>
          <w:sz w:val="16"/>
          <w:szCs w:val="16"/>
        </w:rPr>
        <w:t xml:space="preserve"> once a week </w:t>
      </w:r>
    </w:p>
    <w:p w14:paraId="088FD39D" w14:textId="77777777" w:rsidR="00D93F65" w:rsidRP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c. Find a friend/counselor to talk to once every two weeks </w:t>
      </w:r>
    </w:p>
    <w:p w14:paraId="464DA3A3" w14:textId="77777777" w:rsidR="00D93F65" w:rsidRP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d. Talk to </w:t>
      </w:r>
      <w:proofErr w:type="spellStart"/>
      <w:r w:rsidRPr="000A01BB">
        <w:rPr>
          <w:rFonts w:ascii="Times" w:hAnsi="Times" w:cs="Times"/>
          <w:sz w:val="16"/>
          <w:szCs w:val="16"/>
        </w:rPr>
        <w:t>Bronis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/Bill about high-level stuff once every month </w:t>
      </w:r>
    </w:p>
    <w:p w14:paraId="7DFBEB97" w14:textId="77777777" w:rsidR="00F52DC9" w:rsidRDefault="00D93F65" w:rsidP="00F52D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e. Chr</w:t>
      </w:r>
      <w:r w:rsidR="00F52DC9">
        <w:rPr>
          <w:rFonts w:ascii="Times" w:hAnsi="Times" w:cs="Times"/>
          <w:sz w:val="16"/>
          <w:szCs w:val="16"/>
        </w:rPr>
        <w:t xml:space="preserve">istine </w:t>
      </w:r>
      <w:proofErr w:type="spellStart"/>
      <w:r w:rsidR="00F52DC9">
        <w:rPr>
          <w:rFonts w:ascii="Times" w:hAnsi="Times" w:cs="Times"/>
          <w:sz w:val="16"/>
          <w:szCs w:val="16"/>
        </w:rPr>
        <w:t>Zachow</w:t>
      </w:r>
      <w:proofErr w:type="spellEnd"/>
      <w:r w:rsidR="00F52DC9">
        <w:rPr>
          <w:rFonts w:ascii="Times" w:hAnsi="Times" w:cs="Times"/>
          <w:sz w:val="16"/>
          <w:szCs w:val="16"/>
        </w:rPr>
        <w:t xml:space="preserve"> and John </w:t>
      </w:r>
      <w:proofErr w:type="spellStart"/>
      <w:r w:rsidR="00F52DC9">
        <w:rPr>
          <w:rFonts w:ascii="Times" w:hAnsi="Times" w:cs="Times"/>
          <w:sz w:val="16"/>
          <w:szCs w:val="16"/>
        </w:rPr>
        <w:t>Knezovich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once every two months</w:t>
      </w:r>
    </w:p>
    <w:p w14:paraId="5991A0EC" w14:textId="575AE108" w:rsidR="00D2063D" w:rsidRDefault="00E70C98" w:rsidP="00D206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 New Roman" w:hAnsi="Times New Roman"/>
          <w:color w:val="1A1A1A"/>
          <w:sz w:val="14"/>
          <w:szCs w:val="14"/>
        </w:rPr>
      </w:pPr>
      <w:r w:rsidRPr="002D29CA">
        <w:rPr>
          <w:rFonts w:ascii="Times New Roman" w:hAnsi="Times New Roman"/>
          <w:color w:val="1A1A1A"/>
          <w:sz w:val="14"/>
          <w:szCs w:val="14"/>
        </w:rPr>
        <w:t>Don’t lose your</w:t>
      </w:r>
      <w:r>
        <w:rPr>
          <w:rFonts w:ascii="Times New Roman" w:hAnsi="Times New Roman"/>
          <w:color w:val="1A1A1A"/>
          <w:sz w:val="14"/>
          <w:szCs w:val="14"/>
        </w:rPr>
        <w:t>self, but also improve yourself</w:t>
      </w:r>
      <w:r w:rsidRPr="002D29CA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2D7540D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9C05A27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4F656E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7F30FF1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B7685E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2BB37D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491BE58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63FFA3A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322011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D050951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431370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4D6D34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A63429A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CFED834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7B8F698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D8E56E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E6A05B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A26C0C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68BF8E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</w:p>
    <w:p w14:paraId="5477C65F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C897F8D" w14:textId="77777777" w:rsidR="00D2063D" w:rsidRPr="00827ED8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proofErr w:type="spell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Todo</w:t>
      </w:r>
      <w:proofErr w:type="spellEnd"/>
      <w:r w:rsidRPr="00827ED8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: </w:t>
      </w: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</w:t>
      </w:r>
    </w:p>
    <w:p w14:paraId="71EF43AC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Update work in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ch</w:t>
      </w:r>
      <w:r>
        <w:rPr>
          <w:rFonts w:ascii="Times New Roman" w:hAnsi="Times New Roman"/>
          <w:color w:val="1A1A1A"/>
          <w:sz w:val="14"/>
          <w:szCs w:val="14"/>
        </w:rPr>
        <w:t>eatsheet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to be more structured </w:t>
      </w:r>
      <w:r w:rsidRPr="00827ED8">
        <w:rPr>
          <w:rFonts w:ascii="Times New Roman" w:hAnsi="Times New Roman"/>
          <w:color w:val="1A1A1A"/>
          <w:sz w:val="14"/>
          <w:szCs w:val="14"/>
        </w:rPr>
        <w:t xml:space="preserve">(30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) </w:t>
      </w:r>
      <w:r>
        <w:rPr>
          <w:rFonts w:ascii="Times New Roman" w:hAnsi="Times New Roman"/>
          <w:color w:val="1A1A1A"/>
          <w:sz w:val="14"/>
          <w:szCs w:val="14"/>
        </w:rPr>
        <w:t>- done</w:t>
      </w:r>
    </w:p>
    <w:p w14:paraId="03041CA4" w14:textId="77777777" w:rsidR="00D2063D" w:rsidRPr="00EC198F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Organize work in detailed doc (3 hours)</w:t>
      </w:r>
      <w:r>
        <w:rPr>
          <w:rFonts w:ascii="Times New Roman" w:hAnsi="Times New Roman"/>
          <w:color w:val="1A1A1A"/>
          <w:sz w:val="14"/>
          <w:szCs w:val="14"/>
        </w:rPr>
        <w:t xml:space="preserve">  - done </w:t>
      </w:r>
    </w:p>
    <w:p w14:paraId="4FCB7C7F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Add in situations analysis, with connection to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sheet (2 hours) </w:t>
      </w:r>
      <w:r>
        <w:rPr>
          <w:rFonts w:ascii="Times New Roman" w:hAnsi="Times New Roman"/>
          <w:color w:val="1A1A1A"/>
          <w:sz w:val="14"/>
          <w:szCs w:val="14"/>
        </w:rPr>
        <w:t xml:space="preserve"> - done </w:t>
      </w:r>
    </w:p>
    <w:p w14:paraId="4C73E177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Put in usage notes at end, with addendum on new stuff  (20 </w:t>
      </w:r>
      <w:proofErr w:type="spellStart"/>
      <w:proofErr w:type="gram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)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 - done </w:t>
      </w:r>
    </w:p>
    <w:p w14:paraId="149D6E18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Add in method of learning and connect with</w:t>
      </w:r>
      <w:r>
        <w:rPr>
          <w:rFonts w:ascii="Times New Roman" w:hAnsi="Times New Roman"/>
          <w:color w:val="1A1A1A"/>
          <w:sz w:val="14"/>
          <w:szCs w:val="14"/>
        </w:rPr>
        <w:t xml:space="preserve"> situations analysis (15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----- done </w:t>
      </w:r>
    </w:p>
    <w:p w14:paraId="76955CB7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Update spaces in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cheat sheet </w:t>
      </w: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(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20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 xml:space="preserve">) – done </w:t>
      </w:r>
    </w:p>
    <w:p w14:paraId="5B12DC0E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in spaces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( 20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 -- done </w:t>
      </w:r>
    </w:p>
    <w:p w14:paraId="7D90DD6C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Revise spaces, apply techniques in organizati</w:t>
      </w:r>
      <w:r>
        <w:rPr>
          <w:rFonts w:ascii="Times New Roman" w:hAnsi="Times New Roman"/>
          <w:color w:val="1A1A1A"/>
          <w:sz w:val="14"/>
          <w:szCs w:val="14"/>
        </w:rPr>
        <w:t xml:space="preserve">on book </w:t>
      </w: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(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20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)</w:t>
      </w:r>
      <w:r>
        <w:rPr>
          <w:rFonts w:ascii="Times New Roman" w:hAnsi="Times New Roman"/>
          <w:color w:val="1A1A1A"/>
          <w:sz w:val="14"/>
          <w:szCs w:val="14"/>
        </w:rPr>
        <w:t xml:space="preserve"> – done </w:t>
      </w:r>
    </w:p>
    <w:p w14:paraId="398B7E5B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Fix relationship setting i</w:t>
      </w:r>
      <w:r>
        <w:rPr>
          <w:rFonts w:ascii="Times New Roman" w:hAnsi="Times New Roman"/>
          <w:color w:val="1A1A1A"/>
          <w:sz w:val="14"/>
          <w:szCs w:val="14"/>
        </w:rPr>
        <w:t xml:space="preserve">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cheat sheet (40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) </w:t>
      </w:r>
      <w:r>
        <w:rPr>
          <w:rFonts w:ascii="Times New Roman" w:hAnsi="Times New Roman"/>
          <w:color w:val="1A1A1A"/>
          <w:sz w:val="14"/>
          <w:szCs w:val="14"/>
        </w:rPr>
        <w:t xml:space="preserve"> -- done  </w:t>
      </w:r>
    </w:p>
    <w:p w14:paraId="377B484B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Add dinner etiquette and kitchen etiquette sheet  (1 hour) </w:t>
      </w:r>
    </w:p>
    <w:p w14:paraId="0F9139EB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Connect with 7 habits, if possible (1 hour) – done </w:t>
      </w:r>
    </w:p>
    <w:p w14:paraId="5167A996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vulnerabilities for spaces  (1 hour)  - done </w:t>
      </w:r>
    </w:p>
    <w:p w14:paraId="10E1C8B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in notes for happiness (20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 - done </w:t>
      </w:r>
    </w:p>
    <w:p w14:paraId="40DD090A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in situations instances (1 hour 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 - done </w:t>
      </w:r>
    </w:p>
    <w:p w14:paraId="7AB09D3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Read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winfriends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and influence people, and integrate here (3 hours) </w:t>
      </w:r>
    </w:p>
    <w:p w14:paraId="648B7BD3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Read book on happiness and integrate here (2 hours) </w:t>
      </w:r>
    </w:p>
    <w:p w14:paraId="561A46CF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Read notes on emotional intelligence and integrate here (2 hours) </w:t>
      </w:r>
    </w:p>
    <w:p w14:paraId="491B6863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Toastmaster’s and Leadership notes in situations  (2 hours) </w:t>
      </w:r>
    </w:p>
    <w:p w14:paraId="3B807B1A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Refine Time Management to include a diagram (1 hour) –done </w:t>
      </w:r>
    </w:p>
    <w:p w14:paraId="4AFF65D1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habits forming schedule (30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). </w:t>
      </w:r>
    </w:p>
    <w:p w14:paraId="42F1E6CE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a methodology on how to apply principles to a situation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( 20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</w:t>
      </w:r>
    </w:p>
    <w:p w14:paraId="55304B8B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a methodology on how to do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weekPlanCurr.tex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 (20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</w:t>
      </w:r>
    </w:p>
    <w:p w14:paraId="38CF041D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practice points to diagram, and figure out ways to systematically practice (40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). </w:t>
      </w:r>
    </w:p>
    <w:p w14:paraId="78DDA699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implementation in comp (30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).</w:t>
      </w:r>
    </w:p>
    <w:p w14:paraId="6A4D2228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schedule to get this done (30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). </w:t>
      </w:r>
    </w:p>
    <w:p w14:paraId="2C244BFF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Prioritize different parts to develop (?) </w:t>
      </w:r>
    </w:p>
    <w:p w14:paraId="07844BF5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Connect books (including conversation skills) in their areas. </w:t>
      </w:r>
    </w:p>
    <w:p w14:paraId="7962B311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Have a plan to make everything work with system implementation by March 20</w:t>
      </w:r>
      <w:r w:rsidRPr="005E6822">
        <w:rPr>
          <w:rFonts w:ascii="Times New Roman" w:hAnsi="Times New Roman"/>
          <w:color w:val="1A1A1A"/>
          <w:sz w:val="14"/>
          <w:szCs w:val="14"/>
          <w:vertAlign w:val="superscript"/>
        </w:rPr>
        <w:t>th</w:t>
      </w:r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5A7C94CD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Color code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main sheet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.</w:t>
      </w:r>
    </w:p>
    <w:p w14:paraId="78655F9A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Make hierarchical view.</w:t>
      </w:r>
    </w:p>
    <w:p w14:paraId="64117CB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consistency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plan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integrate together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.  </w:t>
      </w:r>
    </w:p>
    <w:p w14:paraId="0DE9AC48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Organize this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list. </w:t>
      </w:r>
    </w:p>
    <w:p w14:paraId="5883040C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Figure out how to go from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worklife-cheatsheet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(or something like that) to habits. </w:t>
      </w:r>
    </w:p>
    <w:p w14:paraId="353F1B8C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Fix comm. Principles. </w:t>
      </w:r>
    </w:p>
    <w:p w14:paraId="5110A5DF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Update the stress/happiness/worry infrastructure. </w:t>
      </w:r>
    </w:p>
    <w:p w14:paraId="06B837F4" w14:textId="0F2B389C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Trim down the happiness/</w:t>
      </w:r>
      <w:r w:rsidR="00FB38C7">
        <w:rPr>
          <w:rFonts w:ascii="Times New Roman" w:hAnsi="Times New Roman"/>
          <w:color w:val="1A1A1A"/>
          <w:sz w:val="14"/>
          <w:szCs w:val="14"/>
        </w:rPr>
        <w:t xml:space="preserve">worries/emotional intelligence. </w:t>
      </w:r>
    </w:p>
    <w:p w14:paraId="64473A3E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Put in notes on reliability at the bottom (1 hour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)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base on timer role.  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Priority(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IU) </w:t>
      </w:r>
    </w:p>
    <w:p w14:paraId="1B925BFB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sure the layer of happiness and confidence is always there. (1 hour)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priority(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UI) </w:t>
      </w:r>
    </w:p>
    <w:p w14:paraId="58DF5E89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Fill out Anytime at bottom of experience sheet (1 hour)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priority(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IU) </w:t>
      </w:r>
    </w:p>
    <w:p w14:paraId="0C3A8A0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Notes on happiness hardwiring full picture at the top  (i.e., home) (20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priority(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UI).  </w:t>
      </w:r>
    </w:p>
    <w:p w14:paraId="3CCD3935" w14:textId="77777777" w:rsidR="00D2063D" w:rsidRPr="001B7BC1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link to confidence to listening. (30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) (1 hour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) .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8186EDC" w14:textId="2B1A5E23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method of habit formation. 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(IU) ( 30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)</w:t>
      </w:r>
      <w:r w:rsidR="00FB38C7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C61C823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Put in diagram of how to construct Vivek. </w:t>
      </w:r>
    </w:p>
    <w:p w14:paraId="5E47B4DD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Put logic in cross-link. </w:t>
      </w:r>
    </w:p>
    <w:p w14:paraId="7FF26D6E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in thoughts from last week about dad’s work. </w:t>
      </w:r>
    </w:p>
    <w:p w14:paraId="125D0B6D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Go through experiences and applying them as a function/operator. </w:t>
      </w:r>
    </w:p>
    <w:p w14:paraId="168C0ED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Relationship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dyn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162146F0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084CB5">
        <w:rPr>
          <w:rFonts w:ascii="Times New Roman" w:hAnsi="Times New Roman"/>
          <w:color w:val="1A1A1A"/>
          <w:sz w:val="13"/>
          <w:szCs w:val="13"/>
        </w:rPr>
        <w:t xml:space="preserve">Link to listening: </w:t>
      </w:r>
    </w:p>
    <w:p w14:paraId="15AB24F4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Know the point that defines you. </w:t>
      </w:r>
    </w:p>
    <w:p w14:paraId="61B56E38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Figure out error-prevention, error-detection, error-tolerance, 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error</w:t>
      </w:r>
      <w:proofErr w:type="gramEnd"/>
      <w:r>
        <w:rPr>
          <w:rFonts w:ascii="Times New Roman" w:hAnsi="Times New Roman"/>
          <w:color w:val="1A1A1A"/>
          <w:sz w:val="13"/>
          <w:szCs w:val="13"/>
        </w:rPr>
        <w:t xml:space="preserve">-correction. </w:t>
      </w:r>
    </w:p>
    <w:p w14:paraId="0852426C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Connect all together </w:t>
      </w:r>
    </w:p>
    <w:p w14:paraId="5A823A14" w14:textId="68948856" w:rsidR="0044574A" w:rsidRDefault="0044574A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Add in reliability layer </w:t>
      </w:r>
    </w:p>
    <w:p w14:paraId="499808C0" w14:textId="29D81725" w:rsidR="0044574A" w:rsidRDefault="00ED4F6C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Consider the birds and bees discussion – know that it should focus on only … </w:t>
      </w:r>
      <w:r w:rsidR="0017493F">
        <w:rPr>
          <w:rFonts w:ascii="Times New Roman" w:hAnsi="Times New Roman"/>
          <w:color w:val="1A1A1A"/>
          <w:sz w:val="13"/>
          <w:szCs w:val="13"/>
        </w:rPr>
        <w:t xml:space="preserve">--  </w:t>
      </w:r>
    </w:p>
    <w:p w14:paraId="3E2AB79A" w14:textId="7FB05784" w:rsidR="00ED4F6C" w:rsidRDefault="00FB38C7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Add in ecological intelligence. </w:t>
      </w:r>
    </w:p>
    <w:p w14:paraId="0E640B4D" w14:textId="2F124DFC" w:rsidR="00FB38C7" w:rsidRPr="00084CB5" w:rsidRDefault="00FB38C7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Make it easier to come to the 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worklife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56CAE82C" w14:textId="77777777" w:rsidR="00D2063D" w:rsidRPr="008F66FB" w:rsidRDefault="00D2063D" w:rsidP="00D2063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After p</w:t>
      </w:r>
      <w:r>
        <w:rPr>
          <w:rFonts w:ascii="Times New Roman" w:hAnsi="Times New Roman"/>
          <w:color w:val="1A1A1A"/>
          <w:sz w:val="14"/>
          <w:szCs w:val="14"/>
        </w:rPr>
        <w:t xml:space="preserve">aper: </w:t>
      </w:r>
      <w:r w:rsidRPr="008F66FB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139D001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Add notes on driving directions/ logistics / other  (1.5 hours) </w:t>
      </w:r>
    </w:p>
    <w:p w14:paraId="61ED7F0B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F2FAA2D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General: </w:t>
      </w:r>
    </w:p>
    <w:p w14:paraId="12A070BE" w14:textId="77777777" w:rsidR="00D2063D" w:rsidRDefault="00D2063D" w:rsidP="00D2063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Prioritize the above.</w:t>
      </w:r>
    </w:p>
    <w:p w14:paraId="3011EE2F" w14:textId="77777777" w:rsidR="00D2063D" w:rsidRDefault="00D2063D" w:rsidP="00D2063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Break each into smaller pieces </w:t>
      </w:r>
    </w:p>
    <w:p w14:paraId="3AEB4DA7" w14:textId="77777777" w:rsidR="00D2063D" w:rsidRDefault="00D2063D" w:rsidP="00D2063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(Maybe) Look at </w:t>
      </w: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competition ,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and do better. </w:t>
      </w:r>
    </w:p>
    <w:p w14:paraId="700ECB91" w14:textId="77777777" w:rsidR="00D2063D" w:rsidRDefault="00D2063D" w:rsidP="00D2063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Make sure to maintain minimally working version of you. </w:t>
      </w:r>
    </w:p>
    <w:p w14:paraId="02A479F5" w14:textId="77777777" w:rsidR="00D2063D" w:rsidRDefault="00D2063D" w:rsidP="00D2063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Have full pathway of entire sheet intact. (</w:t>
      </w: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can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be multiple different  lines) </w:t>
      </w:r>
    </w:p>
    <w:p w14:paraId="7AE75E47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   3.       Do these in sittings when there is nothing else to disturb. </w:t>
      </w:r>
    </w:p>
    <w:p w14:paraId="1918C56E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  6. One thing at </w:t>
      </w: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a  time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, and add. </w:t>
      </w:r>
    </w:p>
    <w:p w14:paraId="665ACC46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   7.  </w:t>
      </w: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order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the additions of different things to add. </w:t>
      </w:r>
    </w:p>
    <w:p w14:paraId="7E2EAF4E" w14:textId="77777777" w:rsidR="00CE731E" w:rsidRDefault="00CE731E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0082F62" w14:textId="0C2CF162" w:rsidR="00CE731E" w:rsidRDefault="00CE731E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Plan:</w:t>
      </w:r>
    </w:p>
    <w:p w14:paraId="350E99BF" w14:textId="6A610CA3" w:rsidR="00CE731E" w:rsidRDefault="00CE731E" w:rsidP="00B95F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Make this clean during thanksgiving break. </w:t>
      </w:r>
    </w:p>
    <w:p w14:paraId="23BB7AC1" w14:textId="2E5CDB06" w:rsidR="00B95FF7" w:rsidRDefault="00B95FF7" w:rsidP="00B95F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Iteratively fix every day after thanksgiving break. </w:t>
      </w:r>
    </w:p>
    <w:p w14:paraId="0E325CFD" w14:textId="3B4B535D" w:rsidR="00CE731E" w:rsidRDefault="00CE731E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- Use it, with understanding of how to improve reliability and confidence </w:t>
      </w:r>
      <w:r w:rsidR="00B95FF7">
        <w:rPr>
          <w:rFonts w:ascii="Times New Roman" w:hAnsi="Times New Roman"/>
          <w:b/>
          <w:color w:val="1A1A1A"/>
          <w:sz w:val="14"/>
          <w:szCs w:val="14"/>
          <w:u w:val="single"/>
        </w:rPr>
        <w:t>(follow same agenda)</w:t>
      </w:r>
    </w:p>
    <w:p w14:paraId="79B59071" w14:textId="4967DDED" w:rsidR="00CE731E" w:rsidRDefault="00CE731E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- </w:t>
      </w: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keep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the old version, but transition to the new version once comfortable. </w:t>
      </w:r>
    </w:p>
    <w:p w14:paraId="46EB1512" w14:textId="26DA1132" w:rsidR="00B95FF7" w:rsidRDefault="00B95FF7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- </w:t>
      </w: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keep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the listening intact </w:t>
      </w:r>
    </w:p>
    <w:p w14:paraId="43942EF4" w14:textId="16D27ABE" w:rsidR="00B95FF7" w:rsidRDefault="00B95FF7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-</w:t>
      </w: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keep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management and cross-link intact. </w:t>
      </w:r>
    </w:p>
    <w:p w14:paraId="445B85ED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9D438A9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8E9FFB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9C524D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F0E1FF3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EC8E29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168F69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588AB26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71AC252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9DA4BE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2C60EE1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33578E7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56BDB03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5BDC932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C3F00F" w14:textId="77777777" w:rsidR="00910D10" w:rsidRDefault="00910D1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62DAF8A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3F268A" w14:textId="77777777" w:rsidR="003B38D8" w:rsidRDefault="003B38D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Work: </w:t>
      </w:r>
    </w:p>
    <w:p w14:paraId="6E009BB4" w14:textId="3B61305A" w:rsidR="00FA142C" w:rsidRPr="00FA142C" w:rsidRDefault="009D7B56" w:rsidP="00FA14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Sincerity,</w:t>
      </w:r>
      <w:r w:rsidR="003B38D8" w:rsidRPr="00E93645">
        <w:rPr>
          <w:rFonts w:ascii="Times New Roman" w:hAnsi="Times New Roman"/>
          <w:color w:val="1A1A1A"/>
          <w:sz w:val="14"/>
          <w:szCs w:val="14"/>
        </w:rPr>
        <w:t xml:space="preserve"> ethics and honesty, Diligence, work 80 hours a week, enjoy what you do </w:t>
      </w:r>
    </w:p>
    <w:p w14:paraId="45276BA8" w14:textId="1413F21E" w:rsidR="00017445" w:rsidRPr="00017445" w:rsidRDefault="00017445" w:rsidP="0001744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Systems issues for setup: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OpenMP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runtime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moab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 xml:space="preserve"> scripts, compiler setup</w:t>
      </w:r>
      <w:proofErr w:type="gramStart"/>
      <w:r w:rsidR="00B833C6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>.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bashrc</w:t>
      </w:r>
      <w:proofErr w:type="spellEnd"/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ssh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guide, machine access/banks,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emacs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editing,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ssh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key</w:t>
      </w:r>
      <w:r w:rsidR="009D7B56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9D7B56">
        <w:rPr>
          <w:rFonts w:ascii="Times New Roman" w:hAnsi="Times New Roman"/>
          <w:color w:val="1A1A1A"/>
          <w:sz w:val="14"/>
          <w:szCs w:val="14"/>
        </w:rPr>
        <w:t>macpor</w:t>
      </w:r>
      <w:r w:rsidR="00B833C6">
        <w:rPr>
          <w:rFonts w:ascii="Times New Roman" w:hAnsi="Times New Roman"/>
          <w:color w:val="1A1A1A"/>
          <w:sz w:val="14"/>
          <w:szCs w:val="14"/>
        </w:rPr>
        <w:t>ts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>, ‘use’ rose, use adept-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utils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7AD5614" w14:textId="1B3FA161" w:rsidR="00001D9C" w:rsidRPr="00001D9C" w:rsidRDefault="003B38D8" w:rsidP="00001D9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3B38D8">
        <w:rPr>
          <w:rFonts w:ascii="Times New Roman" w:hAnsi="Times New Roman"/>
          <w:color w:val="1A1A1A"/>
          <w:sz w:val="14"/>
          <w:szCs w:val="14"/>
        </w:rPr>
        <w:t xml:space="preserve">Baseline data: </w:t>
      </w:r>
      <w:r w:rsidR="00527C3F">
        <w:rPr>
          <w:rFonts w:ascii="Times New Roman" w:hAnsi="Times New Roman"/>
          <w:color w:val="1A1A1A"/>
          <w:sz w:val="14"/>
          <w:szCs w:val="14"/>
        </w:rPr>
        <w:t>s</w:t>
      </w:r>
      <w:r w:rsidR="00001D9C" w:rsidRPr="00001D9C">
        <w:rPr>
          <w:rFonts w:ascii="Times New Roman" w:hAnsi="Times New Roman"/>
          <w:color w:val="1A1A1A"/>
          <w:sz w:val="14"/>
          <w:szCs w:val="14"/>
        </w:rPr>
        <w:t xml:space="preserve">lack data </w:t>
      </w:r>
      <w:r w:rsidR="00527C3F">
        <w:rPr>
          <w:rFonts w:ascii="Times New Roman" w:hAnsi="Times New Roman"/>
          <w:color w:val="1A1A1A"/>
          <w:sz w:val="14"/>
          <w:szCs w:val="14"/>
        </w:rPr>
        <w:t>histogram, n</w:t>
      </w:r>
      <w:r w:rsidR="00001D9C">
        <w:rPr>
          <w:rFonts w:ascii="Times New Roman" w:hAnsi="Times New Roman"/>
          <w:color w:val="1A1A1A"/>
          <w:sz w:val="14"/>
          <w:szCs w:val="14"/>
        </w:rPr>
        <w:t>oise histogram,</w:t>
      </w:r>
      <w:r w:rsidR="00527C3F">
        <w:rPr>
          <w:rFonts w:ascii="Times New Roman" w:hAnsi="Times New Roman"/>
          <w:color w:val="1A1A1A"/>
          <w:sz w:val="14"/>
          <w:szCs w:val="14"/>
        </w:rPr>
        <w:t xml:space="preserve"> increasing slack as we scale, </w:t>
      </w:r>
      <w:proofErr w:type="spellStart"/>
      <w:r w:rsidR="00527C3F">
        <w:rPr>
          <w:rFonts w:ascii="Times New Roman" w:hAnsi="Times New Roman"/>
          <w:color w:val="1A1A1A"/>
          <w:sz w:val="14"/>
          <w:szCs w:val="14"/>
        </w:rPr>
        <w:t>d</w:t>
      </w:r>
      <w:r w:rsidR="00001D9C">
        <w:rPr>
          <w:rFonts w:ascii="Times New Roman" w:hAnsi="Times New Roman"/>
          <w:color w:val="1A1A1A"/>
          <w:sz w:val="14"/>
          <w:szCs w:val="14"/>
        </w:rPr>
        <w:t>equeue</w:t>
      </w:r>
      <w:proofErr w:type="spellEnd"/>
      <w:r w:rsidR="00001D9C">
        <w:rPr>
          <w:rFonts w:ascii="Times New Roman" w:hAnsi="Times New Roman"/>
          <w:color w:val="1A1A1A"/>
          <w:sz w:val="14"/>
          <w:szCs w:val="14"/>
        </w:rPr>
        <w:t xml:space="preserve"> overheads, other sources of noise (</w:t>
      </w:r>
      <w:r w:rsidR="00031C4A">
        <w:rPr>
          <w:rFonts w:ascii="Times New Roman" w:hAnsi="Times New Roman"/>
          <w:color w:val="1A1A1A"/>
          <w:sz w:val="14"/>
          <w:szCs w:val="14"/>
        </w:rPr>
        <w:t>e</w:t>
      </w:r>
      <w:r w:rsidR="00487D58">
        <w:rPr>
          <w:rFonts w:ascii="Times New Roman" w:hAnsi="Times New Roman"/>
          <w:color w:val="1A1A1A"/>
          <w:sz w:val="14"/>
          <w:szCs w:val="14"/>
        </w:rPr>
        <w:t xml:space="preserve">.g. software error correction) </w:t>
      </w:r>
    </w:p>
    <w:p w14:paraId="3FF1E3E2" w14:textId="4286B911" w:rsidR="00194552" w:rsidRPr="00194552" w:rsidRDefault="003B38D8" w:rsidP="0019455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</w:t>
      </w:r>
      <w:r w:rsidRPr="00E93645">
        <w:rPr>
          <w:rFonts w:ascii="Times New Roman" w:hAnsi="Times New Roman"/>
          <w:color w:val="1A1A1A"/>
          <w:sz w:val="14"/>
          <w:szCs w:val="14"/>
        </w:rPr>
        <w:t xml:space="preserve">evelop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theoretical analysis: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P</w:t>
      </w:r>
      <w:r w:rsidR="00527C3F">
        <w:rPr>
          <w:rFonts w:ascii="Times New Roman" w:hAnsi="Times New Roman"/>
          <w:color w:val="1A1A1A"/>
          <w:sz w:val="14"/>
          <w:szCs w:val="14"/>
        </w:rPr>
        <w:t>erf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>.</w:t>
      </w:r>
      <w:r w:rsidR="00751B22">
        <w:rPr>
          <w:rFonts w:ascii="Times New Roman" w:hAnsi="Times New Roman"/>
          <w:color w:val="1A1A1A"/>
          <w:sz w:val="14"/>
          <w:szCs w:val="14"/>
        </w:rPr>
        <w:t xml:space="preserve"> Model based on baseline, 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engineering </w:t>
      </w:r>
      <w:proofErr w:type="spellStart"/>
      <w:r w:rsidR="00031C4A">
        <w:rPr>
          <w:rFonts w:ascii="Times New Roman" w:hAnsi="Times New Roman"/>
          <w:color w:val="1A1A1A"/>
          <w:sz w:val="14"/>
          <w:szCs w:val="14"/>
        </w:rPr>
        <w:t>sched</w:t>
      </w:r>
      <w:proofErr w:type="spellEnd"/>
      <w:r w:rsidR="00017445">
        <w:rPr>
          <w:rFonts w:ascii="Times New Roman" w:hAnsi="Times New Roman"/>
          <w:color w:val="1A1A1A"/>
          <w:sz w:val="14"/>
          <w:szCs w:val="14"/>
        </w:rPr>
        <w:t>.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gramStart"/>
      <w:r w:rsidR="00031C4A">
        <w:rPr>
          <w:rFonts w:ascii="Times New Roman" w:hAnsi="Times New Roman"/>
          <w:color w:val="1A1A1A"/>
          <w:sz w:val="14"/>
          <w:szCs w:val="14"/>
        </w:rPr>
        <w:t>parameters</w:t>
      </w:r>
      <w:proofErr w:type="gramEnd"/>
      <w:r w:rsidR="00031C4A">
        <w:rPr>
          <w:rFonts w:ascii="Times New Roman" w:hAnsi="Times New Roman"/>
          <w:color w:val="1A1A1A"/>
          <w:sz w:val="14"/>
          <w:szCs w:val="14"/>
        </w:rPr>
        <w:t>, execution time, validation of model with basic resu</w:t>
      </w:r>
      <w:r w:rsidR="00194552">
        <w:rPr>
          <w:rFonts w:ascii="Times New Roman" w:hAnsi="Times New Roman"/>
          <w:color w:val="1A1A1A"/>
          <w:sz w:val="14"/>
          <w:szCs w:val="14"/>
        </w:rPr>
        <w:t>lts, cost model</w:t>
      </w:r>
      <w:r w:rsidR="00CF420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71F28EB" w14:textId="4B7F2732" w:rsidR="003B38D8" w:rsidRDefault="00D32FAE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Basic c</w:t>
      </w:r>
      <w:r w:rsidR="003B38D8">
        <w:rPr>
          <w:rFonts w:ascii="Times New Roman" w:hAnsi="Times New Roman"/>
          <w:color w:val="1A1A1A"/>
          <w:sz w:val="14"/>
          <w:szCs w:val="14"/>
        </w:rPr>
        <w:t>ode/Implementation for dot product</w:t>
      </w:r>
      <w:r w:rsidR="00194552">
        <w:rPr>
          <w:rFonts w:ascii="Times New Roman" w:hAnsi="Times New Roman"/>
          <w:color w:val="1A1A1A"/>
          <w:sz w:val="14"/>
          <w:szCs w:val="14"/>
        </w:rPr>
        <w:t xml:space="preserve"> (make sure all optimizations finished, need to apply theoretical analysis here): </w:t>
      </w:r>
    </w:p>
    <w:p w14:paraId="476D8B3C" w14:textId="52059B48" w:rsidR="00C73DC2" w:rsidRDefault="00C73DC2" w:rsidP="00C73DC2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Fortran</w:t>
      </w:r>
      <w:r w:rsidR="00527C3F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A6C613B" w14:textId="22BCFEBA" w:rsidR="00194552" w:rsidRDefault="00A15EBD" w:rsidP="00194552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</w:t>
      </w:r>
      <w:r w:rsidR="00031C4A">
        <w:rPr>
          <w:rFonts w:ascii="Times New Roman" w:hAnsi="Times New Roman"/>
          <w:color w:val="1A1A1A"/>
          <w:sz w:val="14"/>
          <w:szCs w:val="14"/>
        </w:rPr>
        <w:t>: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722CD6D" w14:textId="531C119B" w:rsidR="00D32FAE" w:rsidRPr="00194552" w:rsidRDefault="00194552" w:rsidP="00194552">
      <w:pPr>
        <w:widowControl w:val="0"/>
        <w:autoSpaceDE w:val="0"/>
        <w:autoSpaceDN w:val="0"/>
        <w:adjustRightInd w:val="0"/>
        <w:ind w:left="1980" w:hanging="50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v.  </w:t>
      </w:r>
      <w:r>
        <w:rPr>
          <w:rFonts w:ascii="Times New Roman" w:hAnsi="Times New Roman"/>
          <w:color w:val="1A1A1A"/>
          <w:sz w:val="14"/>
          <w:szCs w:val="14"/>
        </w:rPr>
        <w:tab/>
      </w:r>
      <w:r w:rsidR="00D32FAE" w:rsidRPr="00194552">
        <w:rPr>
          <w:rFonts w:ascii="Times New Roman" w:hAnsi="Times New Roman"/>
          <w:color w:val="1A1A1A"/>
          <w:sz w:val="14"/>
          <w:szCs w:val="14"/>
        </w:rPr>
        <w:t>App programmer usage + techniques: ROSE source-to-source, documentation of what the programmer has to do, use cases/corner cases when it doesn’t work, counting t</w:t>
      </w:r>
      <w:r w:rsidR="00A15EBD" w:rsidRPr="00194552">
        <w:rPr>
          <w:rFonts w:ascii="Times New Roman" w:hAnsi="Times New Roman"/>
          <w:color w:val="1A1A1A"/>
          <w:sz w:val="14"/>
          <w:szCs w:val="14"/>
        </w:rPr>
        <w:t>h</w:t>
      </w:r>
      <w:r w:rsidRPr="00194552">
        <w:rPr>
          <w:rFonts w:ascii="Times New Roman" w:hAnsi="Times New Roman"/>
          <w:color w:val="1A1A1A"/>
          <w:sz w:val="14"/>
          <w:szCs w:val="14"/>
        </w:rPr>
        <w:t xml:space="preserve">e number of </w:t>
      </w:r>
      <w:proofErr w:type="spellStart"/>
      <w:r w:rsidRPr="00194552">
        <w:rPr>
          <w:rFonts w:ascii="Times New Roman" w:hAnsi="Times New Roman"/>
          <w:color w:val="1A1A1A"/>
          <w:sz w:val="14"/>
          <w:szCs w:val="14"/>
        </w:rPr>
        <w:t>MPI+OpenMP</w:t>
      </w:r>
      <w:proofErr w:type="spellEnd"/>
      <w:r w:rsidRPr="00194552">
        <w:rPr>
          <w:rFonts w:ascii="Times New Roman" w:hAnsi="Times New Roman"/>
          <w:color w:val="1A1A1A"/>
          <w:sz w:val="14"/>
          <w:szCs w:val="14"/>
        </w:rPr>
        <w:t xml:space="preserve"> regions </w:t>
      </w:r>
    </w:p>
    <w:p w14:paraId="5CC0A638" w14:textId="756F98B5" w:rsidR="00262101" w:rsidRDefault="00262101" w:rsidP="00D32FA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Slack-conscious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sched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runtime: </w:t>
      </w:r>
      <w:r w:rsidR="00194552">
        <w:rPr>
          <w:rFonts w:ascii="Times New Roman" w:hAnsi="Times New Roman"/>
          <w:color w:val="1A1A1A"/>
          <w:sz w:val="14"/>
          <w:szCs w:val="14"/>
        </w:rPr>
        <w:t xml:space="preserve">vectors,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libunwind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, wrap.py, slack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pred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strategies, overhead, error, noise/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dequeue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measurements, (optional: use additional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slackpred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methods) </w:t>
      </w:r>
    </w:p>
    <w:p w14:paraId="3249B94D" w14:textId="3B5EE452" w:rsidR="00017445" w:rsidRPr="00017445" w:rsidRDefault="00017445" w:rsidP="0001744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Cmake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software management: linking shared libs, high-precision timers</w:t>
      </w:r>
      <w:r w:rsidR="00B833C6">
        <w:rPr>
          <w:rFonts w:ascii="Times New Roman" w:hAnsi="Times New Roman"/>
          <w:color w:val="1A1A1A"/>
          <w:sz w:val="14"/>
          <w:szCs w:val="14"/>
        </w:rPr>
        <w:t>, libraries (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ssl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>, unwind, math)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gramStart"/>
      <w:r w:rsidR="00A15EBD">
        <w:rPr>
          <w:rFonts w:ascii="Times New Roman" w:hAnsi="Times New Roman"/>
          <w:color w:val="1A1A1A"/>
          <w:sz w:val="14"/>
          <w:szCs w:val="14"/>
        </w:rPr>
        <w:t>software</w:t>
      </w:r>
      <w:proofErr w:type="gramEnd"/>
      <w:r w:rsidR="00A15EBD">
        <w:rPr>
          <w:rFonts w:ascii="Times New Roman" w:hAnsi="Times New Roman"/>
          <w:color w:val="1A1A1A"/>
          <w:sz w:val="14"/>
          <w:szCs w:val="14"/>
        </w:rPr>
        <w:t xml:space="preserve"> arch. </w:t>
      </w:r>
    </w:p>
    <w:p w14:paraId="71719204" w14:textId="0C887EB8" w:rsidR="003B38D8" w:rsidRDefault="003B38D8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Git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="00031C4A">
        <w:rPr>
          <w:rFonts w:ascii="Times New Roman" w:hAnsi="Times New Roman"/>
          <w:color w:val="1A1A1A"/>
          <w:sz w:val="14"/>
          <w:szCs w:val="14"/>
        </w:rPr>
        <w:t>git</w:t>
      </w:r>
      <w:proofErr w:type="spellEnd"/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3211E4">
        <w:rPr>
          <w:rFonts w:ascii="Times New Roman" w:hAnsi="Times New Roman"/>
          <w:color w:val="1A1A1A"/>
          <w:sz w:val="14"/>
          <w:szCs w:val="14"/>
        </w:rPr>
        <w:t>stash</w:t>
      </w:r>
      <w:r w:rsidR="00FA142C">
        <w:rPr>
          <w:rFonts w:ascii="Times New Roman" w:hAnsi="Times New Roman"/>
          <w:color w:val="1A1A1A"/>
          <w:sz w:val="14"/>
          <w:szCs w:val="14"/>
        </w:rPr>
        <w:t>, know commands, understand what’s going on, understand branches</w:t>
      </w:r>
    </w:p>
    <w:p w14:paraId="490500EB" w14:textId="1382DBF0" w:rsidR="003B38D8" w:rsidRPr="00001D9C" w:rsidRDefault="003B38D8" w:rsidP="00001D9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Research Questions</w:t>
      </w:r>
      <w:r>
        <w:rPr>
          <w:rFonts w:ascii="Times New Roman" w:hAnsi="Times New Roman"/>
          <w:color w:val="1A1A1A"/>
          <w:sz w:val="14"/>
          <w:szCs w:val="14"/>
        </w:rPr>
        <w:t xml:space="preserve"> to setup experimentation: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001D9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913B4C1" w14:textId="0B337DE3" w:rsidR="00031C4A" w:rsidRDefault="003B38D8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Da</w:t>
      </w:r>
      <w:r w:rsidR="00D03E33">
        <w:rPr>
          <w:rFonts w:ascii="Times New Roman" w:hAnsi="Times New Roman"/>
          <w:color w:val="1A1A1A"/>
          <w:sz w:val="14"/>
          <w:szCs w:val="14"/>
        </w:rPr>
        <w:t>ta points and .</w:t>
      </w:r>
      <w:proofErr w:type="spellStart"/>
      <w:r w:rsidR="00D03E33">
        <w:rPr>
          <w:rFonts w:ascii="Times New Roman" w:hAnsi="Times New Roman"/>
          <w:color w:val="1A1A1A"/>
          <w:sz w:val="14"/>
          <w:szCs w:val="14"/>
        </w:rPr>
        <w:t>dat</w:t>
      </w:r>
      <w:proofErr w:type="spellEnd"/>
      <w:r w:rsidR="00D03E33">
        <w:rPr>
          <w:rFonts w:ascii="Times New Roman" w:hAnsi="Times New Roman"/>
          <w:color w:val="1A1A1A"/>
          <w:sz w:val="14"/>
          <w:szCs w:val="14"/>
        </w:rPr>
        <w:t xml:space="preserve"> files org: </w:t>
      </w:r>
    </w:p>
    <w:p w14:paraId="424BDB60" w14:textId="6DB40517" w:rsidR="00A15EBD" w:rsidRPr="00A15EBD" w:rsidRDefault="00A15EBD" w:rsidP="00A15EB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Data processing scripts/code: use python arrays, ca</w:t>
      </w:r>
      <w:r w:rsidR="00766EEC">
        <w:rPr>
          <w:rFonts w:ascii="Times New Roman" w:hAnsi="Times New Roman"/>
          <w:color w:val="1A1A1A"/>
          <w:sz w:val="14"/>
          <w:szCs w:val="14"/>
        </w:rPr>
        <w:t xml:space="preserve">n use code from C here as well  </w:t>
      </w:r>
    </w:p>
    <w:p w14:paraId="712BDA95" w14:textId="77482E7A" w:rsidR="00031C4A" w:rsidRDefault="00031C4A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Plotting scripts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262101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A15EBD">
        <w:rPr>
          <w:rFonts w:ascii="Times New Roman" w:hAnsi="Times New Roman"/>
          <w:color w:val="1A1A1A"/>
          <w:sz w:val="14"/>
          <w:szCs w:val="14"/>
        </w:rPr>
        <w:t>.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py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scripts, organize plots </w:t>
      </w:r>
    </w:p>
    <w:p w14:paraId="053BF862" w14:textId="0FB3AAA9" w:rsidR="00031C4A" w:rsidRPr="00031C4A" w:rsidRDefault="00031C4A" w:rsidP="00031C4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Processing results text output file</w:t>
      </w:r>
      <w:r w:rsidR="00D03E33">
        <w:rPr>
          <w:rFonts w:ascii="Times New Roman" w:hAnsi="Times New Roman"/>
          <w:color w:val="1A1A1A"/>
          <w:sz w:val="14"/>
          <w:szCs w:val="14"/>
        </w:rPr>
        <w:t xml:space="preserve"> of app run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8FDFD63" w14:textId="77777777" w:rsidR="003B38D8" w:rsidRDefault="003B38D8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Apply techniques to actual Apps: </w:t>
      </w:r>
    </w:p>
    <w:p w14:paraId="12EE7E6F" w14:textId="1876C1BC" w:rsidR="003B38D8" w:rsidRDefault="00C73DC2" w:rsidP="003B38D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NAS LU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3B38D8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ensure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makefiles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complete, update code </w:t>
      </w:r>
    </w:p>
    <w:p w14:paraId="62751607" w14:textId="5D0135BD" w:rsidR="003B38D8" w:rsidRDefault="003B38D8" w:rsidP="003B38D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AMG:</w:t>
      </w:r>
      <w:r w:rsidR="00332E64">
        <w:rPr>
          <w:rFonts w:ascii="Times New Roman" w:hAnsi="Times New Roman"/>
          <w:color w:val="1A1A1A"/>
          <w:sz w:val="14"/>
          <w:szCs w:val="14"/>
        </w:rPr>
        <w:t xml:space="preserve"> 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run the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amg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files </w:t>
      </w:r>
    </w:p>
    <w:p w14:paraId="40DB031A" w14:textId="272BF921" w:rsidR="003B38D8" w:rsidRDefault="00D03E33" w:rsidP="003B38D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PF3D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332E64">
        <w:rPr>
          <w:rFonts w:ascii="Times New Roman" w:hAnsi="Times New Roman"/>
          <w:color w:val="1A1A1A"/>
          <w:sz w:val="14"/>
          <w:szCs w:val="14"/>
        </w:rPr>
        <w:t xml:space="preserve">  </w:t>
      </w:r>
      <w:r w:rsidR="00A15EBD">
        <w:rPr>
          <w:rFonts w:ascii="Times New Roman" w:hAnsi="Times New Roman"/>
          <w:color w:val="1A1A1A"/>
          <w:sz w:val="14"/>
          <w:szCs w:val="14"/>
        </w:rPr>
        <w:t>run .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i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files </w:t>
      </w:r>
    </w:p>
    <w:p w14:paraId="479C68B8" w14:textId="70F380BA" w:rsidR="000060D6" w:rsidRDefault="000060D6" w:rsidP="000060D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Performance results validation: </w:t>
      </w:r>
      <w:r w:rsidRPr="003B38D8">
        <w:rPr>
          <w:rFonts w:ascii="Times New Roman" w:hAnsi="Times New Roman"/>
          <w:color w:val="1A1A1A"/>
          <w:sz w:val="14"/>
          <w:szCs w:val="14"/>
        </w:rPr>
        <w:t xml:space="preserve">Graph on varying </w:t>
      </w:r>
      <w:proofErr w:type="spellStart"/>
      <w:r w:rsidRPr="003B38D8">
        <w:rPr>
          <w:rFonts w:ascii="Times New Roman" w:hAnsi="Times New Roman"/>
          <w:color w:val="1A1A1A"/>
          <w:sz w:val="14"/>
          <w:szCs w:val="14"/>
        </w:rPr>
        <w:t>sf</w:t>
      </w:r>
      <w:proofErr w:type="spellEnd"/>
      <w:r w:rsidRPr="003B38D8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>v</w:t>
      </w:r>
      <w:r w:rsidRPr="003B38D8">
        <w:rPr>
          <w:rFonts w:ascii="Times New Roman" w:hAnsi="Times New Roman"/>
          <w:color w:val="1A1A1A"/>
          <w:sz w:val="14"/>
          <w:szCs w:val="14"/>
        </w:rPr>
        <w:t>arying slack</w:t>
      </w:r>
      <w:r>
        <w:rPr>
          <w:rFonts w:ascii="Times New Roman" w:hAnsi="Times New Roman"/>
          <w:color w:val="1A1A1A"/>
          <w:sz w:val="14"/>
          <w:szCs w:val="14"/>
        </w:rPr>
        <w:t>, v</w:t>
      </w:r>
      <w:r w:rsidRPr="003B38D8">
        <w:rPr>
          <w:rFonts w:ascii="Times New Roman" w:hAnsi="Times New Roman"/>
          <w:color w:val="1A1A1A"/>
          <w:sz w:val="14"/>
          <w:szCs w:val="14"/>
        </w:rPr>
        <w:t>arying noise</w:t>
      </w:r>
      <w:r>
        <w:rPr>
          <w:rFonts w:ascii="Times New Roman" w:hAnsi="Times New Roman"/>
          <w:color w:val="1A1A1A"/>
          <w:sz w:val="14"/>
          <w:szCs w:val="14"/>
        </w:rPr>
        <w:t xml:space="preserve">, varying task sizes </w:t>
      </w:r>
    </w:p>
    <w:p w14:paraId="2ABFB60F" w14:textId="04B98A09" w:rsidR="009D7B56" w:rsidRPr="009D7B56" w:rsidRDefault="009D7B56" w:rsidP="009D7B5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Profiling to Explain Why it works: </w:t>
      </w:r>
      <w:r w:rsidRPr="00487D58">
        <w:rPr>
          <w:rFonts w:ascii="Times New Roman" w:hAnsi="Times New Roman"/>
          <w:color w:val="1A1A1A"/>
          <w:sz w:val="14"/>
          <w:szCs w:val="14"/>
        </w:rPr>
        <w:t xml:space="preserve">Costs of idle time and </w:t>
      </w:r>
      <w:proofErr w:type="spellStart"/>
      <w:r w:rsidRPr="00487D58">
        <w:rPr>
          <w:rFonts w:ascii="Times New Roman" w:hAnsi="Times New Roman"/>
          <w:color w:val="1A1A1A"/>
          <w:sz w:val="14"/>
          <w:szCs w:val="14"/>
        </w:rPr>
        <w:t>dequeue</w:t>
      </w:r>
      <w:proofErr w:type="spellEnd"/>
      <w:r w:rsidRPr="00487D58">
        <w:rPr>
          <w:rFonts w:ascii="Times New Roman" w:hAnsi="Times New Roman"/>
          <w:color w:val="1A1A1A"/>
          <w:sz w:val="14"/>
          <w:szCs w:val="14"/>
        </w:rPr>
        <w:t xml:space="preserve"> overhea</w:t>
      </w:r>
      <w:r>
        <w:rPr>
          <w:rFonts w:ascii="Times New Roman" w:hAnsi="Times New Roman"/>
          <w:color w:val="1A1A1A"/>
          <w:sz w:val="14"/>
          <w:szCs w:val="14"/>
        </w:rPr>
        <w:t>d</w:t>
      </w:r>
      <w:r w:rsidRPr="00487D58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C43A6CC" w14:textId="529DE9A4" w:rsidR="00FA142C" w:rsidRPr="00FA142C" w:rsidRDefault="00314052" w:rsidP="00FA14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Persuade through intro: explain thin</w:t>
      </w:r>
      <w:r w:rsidR="009D7B56">
        <w:rPr>
          <w:rFonts w:ascii="Times New Roman" w:hAnsi="Times New Roman"/>
          <w:color w:val="1A1A1A"/>
          <w:sz w:val="14"/>
          <w:szCs w:val="14"/>
        </w:rPr>
        <w:t xml:space="preserve">gs one at a time, guide readers, state assumptions, </w:t>
      </w:r>
      <w:r w:rsidR="00A15EBD">
        <w:rPr>
          <w:rFonts w:ascii="Times New Roman" w:hAnsi="Times New Roman"/>
          <w:color w:val="1A1A1A"/>
          <w:sz w:val="14"/>
          <w:szCs w:val="14"/>
        </w:rPr>
        <w:t>“Elements of Style”</w:t>
      </w:r>
    </w:p>
    <w:p w14:paraId="1A88C6E9" w14:textId="023BDE1B" w:rsidR="00FA142C" w:rsidRPr="00FA142C" w:rsidRDefault="00FA142C" w:rsidP="00FA14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Literature search / related work: DPLASMA, Stanford work </w:t>
      </w:r>
    </w:p>
    <w:p w14:paraId="381C835F" w14:textId="7B3E3366" w:rsidR="003B38D8" w:rsidRDefault="009D7B56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Weekly Email updates: </w:t>
      </w:r>
      <w:r w:rsidR="00A15EBD">
        <w:rPr>
          <w:rFonts w:ascii="Times New Roman" w:hAnsi="Times New Roman"/>
          <w:color w:val="1A1A1A"/>
          <w:sz w:val="14"/>
          <w:szCs w:val="14"/>
        </w:rPr>
        <w:t>use good email etiquette, “elements of style”</w:t>
      </w:r>
    </w:p>
    <w:p w14:paraId="387C0CD4" w14:textId="61E8B70D" w:rsidR="009D7B56" w:rsidRDefault="009D7B56" w:rsidP="009D7B5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T</w:t>
      </w:r>
      <w:r>
        <w:rPr>
          <w:rFonts w:ascii="Times New Roman" w:hAnsi="Times New Roman"/>
          <w:color w:val="1A1A1A"/>
          <w:sz w:val="14"/>
          <w:szCs w:val="14"/>
        </w:rPr>
        <w:t xml:space="preserve">ime management at work (schedules for projects, meetings, deadline):  send out plan for year   </w:t>
      </w:r>
    </w:p>
    <w:p w14:paraId="2A134E0A" w14:textId="016E6571" w:rsidR="009D7B56" w:rsidRPr="009D7B56" w:rsidRDefault="009D7B56" w:rsidP="009D7B5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Awareness of technol</w:t>
      </w:r>
      <w:r>
        <w:rPr>
          <w:rFonts w:ascii="Times New Roman" w:hAnsi="Times New Roman"/>
          <w:color w:val="1A1A1A"/>
          <w:sz w:val="14"/>
          <w:szCs w:val="14"/>
        </w:rPr>
        <w:t xml:space="preserve">ogy to be using in your field </w:t>
      </w:r>
    </w:p>
    <w:p w14:paraId="2DA0898D" w14:textId="1C46DA86" w:rsidR="003B38D8" w:rsidRDefault="003B38D8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Marketing yourself and your work</w:t>
      </w:r>
    </w:p>
    <w:p w14:paraId="001B75B8" w14:textId="4E8205F3" w:rsidR="00A15EBD" w:rsidRPr="007712D8" w:rsidRDefault="009D7B56" w:rsidP="007712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Awareness of other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people’s </w:t>
      </w:r>
      <w:r>
        <w:rPr>
          <w:rFonts w:ascii="Times New Roman" w:hAnsi="Times New Roman"/>
          <w:color w:val="1A1A1A"/>
          <w:sz w:val="14"/>
          <w:szCs w:val="14"/>
        </w:rPr>
        <w:t>work/competition</w:t>
      </w:r>
    </w:p>
    <w:p w14:paraId="387FC8AB" w14:textId="162CF916" w:rsidR="00A15EBD" w:rsidRDefault="00A15EBD" w:rsidP="003B38D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Situations: </w:t>
      </w:r>
    </w:p>
    <w:p w14:paraId="19422423" w14:textId="77777777" w:rsidR="00A15EBD" w:rsidRPr="003B38D8" w:rsidRDefault="00A15EBD" w:rsidP="003B38D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95261A" w14:textId="77777777" w:rsidR="003B38D8" w:rsidRPr="003B38D8" w:rsidRDefault="003B38D8" w:rsidP="003B38D8">
      <w:pPr>
        <w:numPr>
          <w:ilvl w:val="0"/>
          <w:numId w:val="17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Ensure that the correct result is put in intro and abstract. </w:t>
      </w:r>
    </w:p>
    <w:p w14:paraId="67E36BCB" w14:textId="77777777" w:rsidR="003B38D8" w:rsidRDefault="003B38D8" w:rsidP="003B38D8">
      <w:pPr>
        <w:numPr>
          <w:ilvl w:val="0"/>
          <w:numId w:val="17"/>
        </w:numPr>
        <w:rPr>
          <w:sz w:val="14"/>
          <w:szCs w:val="14"/>
        </w:rPr>
      </w:pPr>
      <w:r>
        <w:rPr>
          <w:sz w:val="14"/>
          <w:szCs w:val="14"/>
        </w:rPr>
        <w:t xml:space="preserve">Latex: </w:t>
      </w:r>
    </w:p>
    <w:p w14:paraId="1AAB2C01" w14:textId="77777777" w:rsidR="003B38D8" w:rsidRPr="003B38D8" w:rsidRDefault="003B38D8" w:rsidP="003B38D8">
      <w:pPr>
        <w:ind w:left="360"/>
        <w:rPr>
          <w:sz w:val="14"/>
          <w:szCs w:val="14"/>
        </w:rPr>
      </w:pPr>
      <w:r>
        <w:rPr>
          <w:sz w:val="14"/>
          <w:szCs w:val="14"/>
        </w:rPr>
        <w:t xml:space="preserve">              -  </w:t>
      </w:r>
      <w:proofErr w:type="spellStart"/>
      <w:proofErr w:type="gramStart"/>
      <w:r w:rsidRPr="003B38D8">
        <w:rPr>
          <w:sz w:val="14"/>
          <w:szCs w:val="14"/>
        </w:rPr>
        <w:t>svn</w:t>
      </w:r>
      <w:proofErr w:type="spellEnd"/>
      <w:proofErr w:type="gramEnd"/>
      <w:r w:rsidRPr="003B38D8">
        <w:rPr>
          <w:sz w:val="14"/>
          <w:szCs w:val="14"/>
        </w:rPr>
        <w:t xml:space="preserve"> commit the .</w:t>
      </w:r>
      <w:proofErr w:type="spellStart"/>
      <w:r w:rsidRPr="003B38D8">
        <w:rPr>
          <w:sz w:val="14"/>
          <w:szCs w:val="14"/>
        </w:rPr>
        <w:t>tex</w:t>
      </w:r>
      <w:proofErr w:type="spellEnd"/>
      <w:r w:rsidRPr="003B38D8">
        <w:rPr>
          <w:sz w:val="14"/>
          <w:szCs w:val="14"/>
        </w:rPr>
        <w:t xml:space="preserve"> file with updated </w:t>
      </w:r>
      <w:proofErr w:type="spellStart"/>
      <w:r w:rsidRPr="003B38D8">
        <w:rPr>
          <w:sz w:val="14"/>
          <w:szCs w:val="14"/>
        </w:rPr>
        <w:t>pdf</w:t>
      </w:r>
      <w:proofErr w:type="spellEnd"/>
      <w:r w:rsidRPr="003B38D8">
        <w:rPr>
          <w:sz w:val="14"/>
          <w:szCs w:val="14"/>
        </w:rPr>
        <w:t xml:space="preserve"> generated from python script, and make sure to say something meaningful for it. </w:t>
      </w:r>
    </w:p>
    <w:p w14:paraId="33C3F35D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2. </w:t>
      </w:r>
      <w:r>
        <w:rPr>
          <w:sz w:val="14"/>
          <w:szCs w:val="14"/>
        </w:rPr>
        <w:t>Python script</w:t>
      </w:r>
      <w:r w:rsidRPr="003B38D8">
        <w:rPr>
          <w:sz w:val="14"/>
          <w:szCs w:val="14"/>
        </w:rPr>
        <w:t xml:space="preserve">: </w:t>
      </w:r>
    </w:p>
    <w:p w14:paraId="7F5BF7D2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    a. </w:t>
      </w:r>
      <w:r>
        <w:rPr>
          <w:sz w:val="14"/>
          <w:szCs w:val="14"/>
        </w:rPr>
        <w:t xml:space="preserve"> </w:t>
      </w:r>
      <w:r w:rsidRPr="003B38D8">
        <w:rPr>
          <w:sz w:val="14"/>
          <w:szCs w:val="14"/>
        </w:rPr>
        <w:t xml:space="preserve">Layout:   </w:t>
      </w:r>
    </w:p>
    <w:p w14:paraId="063F269C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    </w:t>
      </w:r>
      <w:r>
        <w:rPr>
          <w:sz w:val="14"/>
          <w:szCs w:val="14"/>
        </w:rPr>
        <w:t xml:space="preserve">b. </w:t>
      </w:r>
      <w:proofErr w:type="gramStart"/>
      <w:r>
        <w:rPr>
          <w:sz w:val="14"/>
          <w:szCs w:val="14"/>
        </w:rPr>
        <w:t>graph</w:t>
      </w:r>
      <w:proofErr w:type="gramEnd"/>
      <w:r>
        <w:rPr>
          <w:sz w:val="14"/>
          <w:szCs w:val="14"/>
        </w:rPr>
        <w:t xml:space="preserve"> </w:t>
      </w:r>
      <w:r w:rsidRPr="003B38D8">
        <w:rPr>
          <w:sz w:val="14"/>
          <w:szCs w:val="14"/>
        </w:rPr>
        <w:t xml:space="preserve">style and presentation: look up the best way to present the  data    (envisioning information) </w:t>
      </w:r>
    </w:p>
    <w:p w14:paraId="3FB8D0C4" w14:textId="77777777" w:rsidR="003B38D8" w:rsidRPr="003B38D8" w:rsidRDefault="003B38D8" w:rsidP="003B38D8">
      <w:pPr>
        <w:rPr>
          <w:sz w:val="14"/>
          <w:szCs w:val="14"/>
        </w:rPr>
      </w:pPr>
    </w:p>
    <w:p w14:paraId="302DBB7B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speedup</w:t>
      </w:r>
      <w:proofErr w:type="gramEnd"/>
      <w:r w:rsidRPr="003B38D8">
        <w:rPr>
          <w:sz w:val="14"/>
          <w:szCs w:val="14"/>
        </w:rPr>
        <w:t xml:space="preserve">: </w:t>
      </w:r>
    </w:p>
    <w:p w14:paraId="657E3413" w14:textId="77777777" w:rsidR="003B38D8" w:rsidRPr="003B38D8" w:rsidRDefault="003B38D8" w:rsidP="003B38D8">
      <w:pPr>
        <w:rPr>
          <w:sz w:val="14"/>
          <w:szCs w:val="14"/>
        </w:rPr>
      </w:pPr>
    </w:p>
    <w:p w14:paraId="35A0A74D" w14:textId="77777777" w:rsidR="003B38D8" w:rsidRPr="003B38D8" w:rsidRDefault="003B38D8" w:rsidP="003B38D8">
      <w:pPr>
        <w:rPr>
          <w:sz w:val="14"/>
          <w:szCs w:val="14"/>
        </w:rPr>
      </w:pPr>
      <w:proofErr w:type="spellStart"/>
      <w:proofErr w:type="gramStart"/>
      <w:r w:rsidRPr="003B38D8">
        <w:rPr>
          <w:sz w:val="14"/>
          <w:szCs w:val="14"/>
        </w:rPr>
        <w:t>svn</w:t>
      </w:r>
      <w:proofErr w:type="spellEnd"/>
      <w:proofErr w:type="gramEnd"/>
      <w:r>
        <w:rPr>
          <w:sz w:val="14"/>
          <w:szCs w:val="14"/>
        </w:rPr>
        <w:t xml:space="preserve"> commit the script, </w:t>
      </w:r>
      <w:proofErr w:type="spellStart"/>
      <w:r w:rsidRPr="003B38D8">
        <w:rPr>
          <w:sz w:val="14"/>
          <w:szCs w:val="14"/>
        </w:rPr>
        <w:t>svn</w:t>
      </w:r>
      <w:proofErr w:type="spellEnd"/>
      <w:r w:rsidRPr="003B38D8">
        <w:rPr>
          <w:sz w:val="14"/>
          <w:szCs w:val="14"/>
        </w:rPr>
        <w:t xml:space="preserve"> commit the </w:t>
      </w:r>
      <w:proofErr w:type="spellStart"/>
      <w:r w:rsidRPr="003B38D8">
        <w:rPr>
          <w:sz w:val="14"/>
          <w:szCs w:val="14"/>
        </w:rPr>
        <w:t>pdf</w:t>
      </w:r>
      <w:proofErr w:type="spellEnd"/>
      <w:r w:rsidRPr="003B38D8">
        <w:rPr>
          <w:sz w:val="14"/>
          <w:szCs w:val="14"/>
        </w:rPr>
        <w:t xml:space="preserve"> generated and update the file in the latex as needed, making sure it looks correct</w:t>
      </w:r>
      <w:r>
        <w:rPr>
          <w:sz w:val="14"/>
          <w:szCs w:val="14"/>
        </w:rPr>
        <w:t xml:space="preserve">.  </w:t>
      </w:r>
    </w:p>
    <w:p w14:paraId="6F3F0C1D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make</w:t>
      </w:r>
      <w:proofErr w:type="gramEnd"/>
      <w:r w:rsidRPr="003B38D8">
        <w:rPr>
          <w:sz w:val="14"/>
          <w:szCs w:val="14"/>
        </w:rPr>
        <w:t xml:space="preserve"> sure bash environment is setup correctly to have python from </w:t>
      </w:r>
      <w:proofErr w:type="spellStart"/>
      <w:r w:rsidRPr="003B38D8">
        <w:rPr>
          <w:sz w:val="14"/>
          <w:szCs w:val="14"/>
        </w:rPr>
        <w:t>macports</w:t>
      </w:r>
      <w:proofErr w:type="spellEnd"/>
      <w:r w:rsidRPr="003B38D8">
        <w:rPr>
          <w:sz w:val="14"/>
          <w:szCs w:val="14"/>
        </w:rPr>
        <w:t xml:space="preserve"> and </w:t>
      </w:r>
      <w:proofErr w:type="spellStart"/>
      <w:r w:rsidRPr="003B38D8">
        <w:rPr>
          <w:sz w:val="14"/>
          <w:szCs w:val="14"/>
        </w:rPr>
        <w:t>pdflatex</w:t>
      </w:r>
      <w:proofErr w:type="spellEnd"/>
      <w:r w:rsidRPr="003B38D8">
        <w:rPr>
          <w:sz w:val="14"/>
          <w:szCs w:val="14"/>
        </w:rPr>
        <w:t xml:space="preserve"> from </w:t>
      </w:r>
      <w:proofErr w:type="spellStart"/>
      <w:r w:rsidRPr="003B38D8">
        <w:rPr>
          <w:sz w:val="14"/>
          <w:szCs w:val="14"/>
        </w:rPr>
        <w:t>macports</w:t>
      </w:r>
      <w:proofErr w:type="spellEnd"/>
      <w:r w:rsidRPr="003B38D8">
        <w:rPr>
          <w:sz w:val="14"/>
          <w:szCs w:val="14"/>
        </w:rPr>
        <w:t xml:space="preserve">  </w:t>
      </w:r>
    </w:p>
    <w:p w14:paraId="60C097E3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make</w:t>
      </w:r>
      <w:proofErr w:type="gramEnd"/>
      <w:r w:rsidRPr="003B38D8">
        <w:rPr>
          <w:sz w:val="14"/>
          <w:szCs w:val="14"/>
        </w:rPr>
        <w:t xml:space="preserve"> sure you have the right .sty files and the correct paper format files </w:t>
      </w:r>
    </w:p>
    <w:p w14:paraId="578FDA45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</w:t>
      </w:r>
      <w:proofErr w:type="gramStart"/>
      <w:r w:rsidRPr="003B38D8">
        <w:rPr>
          <w:sz w:val="14"/>
          <w:szCs w:val="14"/>
        </w:rPr>
        <w:t>.</w:t>
      </w:r>
      <w:proofErr w:type="spellStart"/>
      <w:r w:rsidRPr="003B38D8">
        <w:rPr>
          <w:sz w:val="14"/>
          <w:szCs w:val="14"/>
        </w:rPr>
        <w:t>dat</w:t>
      </w:r>
      <w:proofErr w:type="spellEnd"/>
      <w:proofErr w:type="gramEnd"/>
      <w:r w:rsidRPr="003B38D8">
        <w:rPr>
          <w:sz w:val="14"/>
          <w:szCs w:val="14"/>
        </w:rPr>
        <w:t xml:space="preserve"> file : put numbers in column</w:t>
      </w:r>
    </w:p>
    <w:p w14:paraId="44B57E1B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commit</w:t>
      </w:r>
      <w:proofErr w:type="gramEnd"/>
      <w:r w:rsidRPr="003B38D8">
        <w:rPr>
          <w:sz w:val="14"/>
          <w:szCs w:val="14"/>
        </w:rPr>
        <w:t xml:space="preserve"> the .</w:t>
      </w:r>
      <w:proofErr w:type="spellStart"/>
      <w:r>
        <w:rPr>
          <w:sz w:val="14"/>
          <w:szCs w:val="14"/>
        </w:rPr>
        <w:t>dat</w:t>
      </w:r>
      <w:proofErr w:type="spellEnd"/>
      <w:r>
        <w:rPr>
          <w:sz w:val="14"/>
          <w:szCs w:val="14"/>
        </w:rPr>
        <w:t xml:space="preserve"> file</w:t>
      </w:r>
    </w:p>
    <w:p w14:paraId="01B3A103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read</w:t>
      </w:r>
      <w:proofErr w:type="gramEnd"/>
      <w:r w:rsidRPr="003B38D8">
        <w:rPr>
          <w:sz w:val="14"/>
          <w:szCs w:val="14"/>
        </w:rPr>
        <w:t xml:space="preserve"> numbers from the runtime, and print to .</w:t>
      </w:r>
      <w:proofErr w:type="spellStart"/>
      <w:r w:rsidRPr="003B38D8">
        <w:rPr>
          <w:sz w:val="14"/>
          <w:szCs w:val="14"/>
        </w:rPr>
        <w:t>dat</w:t>
      </w:r>
      <w:proofErr w:type="spellEnd"/>
      <w:r w:rsidRPr="003B38D8">
        <w:rPr>
          <w:sz w:val="14"/>
          <w:szCs w:val="14"/>
        </w:rPr>
        <w:t xml:space="preserve"> file: python script </w:t>
      </w:r>
    </w:p>
    <w:p w14:paraId="6334A357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scripts</w:t>
      </w:r>
      <w:proofErr w:type="gramEnd"/>
      <w:r w:rsidRPr="003B38D8">
        <w:rPr>
          <w:sz w:val="14"/>
          <w:szCs w:val="14"/>
        </w:rPr>
        <w:t xml:space="preserve"> for running code: set environment variables, make sure it works for the particular machine in question  </w:t>
      </w:r>
    </w:p>
    <w:p w14:paraId="756B23BC" w14:textId="77777777" w:rsidR="003B38D8" w:rsidRPr="003B38D8" w:rsidRDefault="003B38D8" w:rsidP="003B38D8">
      <w:pPr>
        <w:rPr>
          <w:sz w:val="14"/>
          <w:szCs w:val="14"/>
        </w:rPr>
      </w:pPr>
      <w:proofErr w:type="spellStart"/>
      <w:proofErr w:type="gramStart"/>
      <w:r w:rsidRPr="003B38D8">
        <w:rPr>
          <w:sz w:val="14"/>
          <w:szCs w:val="14"/>
        </w:rPr>
        <w:t>runFortranCodeVarySF</w:t>
      </w:r>
      <w:proofErr w:type="spellEnd"/>
      <w:proofErr w:type="gramEnd"/>
      <w:r>
        <w:rPr>
          <w:sz w:val="14"/>
          <w:szCs w:val="14"/>
        </w:rPr>
        <w:t xml:space="preserve">, </w:t>
      </w:r>
      <w:proofErr w:type="spellStart"/>
      <w:r w:rsidRPr="003B38D8">
        <w:rPr>
          <w:sz w:val="14"/>
          <w:szCs w:val="14"/>
        </w:rPr>
        <w:t>runFortranCodeVarySF.csh</w:t>
      </w:r>
      <w:proofErr w:type="spellEnd"/>
    </w:p>
    <w:p w14:paraId="2A46E00E" w14:textId="77777777" w:rsidR="003B38D8" w:rsidRPr="003B38D8" w:rsidRDefault="003B38D8" w:rsidP="003B38D8">
      <w:pPr>
        <w:rPr>
          <w:sz w:val="14"/>
          <w:szCs w:val="14"/>
        </w:rPr>
      </w:pPr>
    </w:p>
    <w:p w14:paraId="7C0E3D31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Specific Graphs: </w:t>
      </w:r>
    </w:p>
    <w:p w14:paraId="494E8546" w14:textId="77777777" w:rsidR="003B38D8" w:rsidRPr="003B38D8" w:rsidRDefault="003B38D8" w:rsidP="003B38D8">
      <w:pPr>
        <w:rPr>
          <w:sz w:val="14"/>
          <w:szCs w:val="14"/>
        </w:rPr>
      </w:pPr>
    </w:p>
    <w:p w14:paraId="645BADA9" w14:textId="77777777" w:rsidR="003B38D8" w:rsidRPr="003B38D8" w:rsidRDefault="003B38D8" w:rsidP="003B38D8">
      <w:pPr>
        <w:numPr>
          <w:ilvl w:val="0"/>
          <w:numId w:val="13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Scalability Line graphs </w:t>
      </w:r>
    </w:p>
    <w:p w14:paraId="2C22276E" w14:textId="77777777" w:rsidR="003B38D8" w:rsidRPr="003B38D8" w:rsidRDefault="003B38D8" w:rsidP="003B38D8">
      <w:pPr>
        <w:rPr>
          <w:sz w:val="14"/>
          <w:szCs w:val="14"/>
        </w:rPr>
      </w:pPr>
    </w:p>
    <w:p w14:paraId="354F642E" w14:textId="77777777" w:rsidR="003B38D8" w:rsidRP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 xml:space="preserve">- </w:t>
      </w:r>
      <w:proofErr w:type="gramStart"/>
      <w:r w:rsidRPr="003B38D8">
        <w:rPr>
          <w:sz w:val="14"/>
          <w:szCs w:val="14"/>
        </w:rPr>
        <w:t>Make sure that lines don’t get squished</w:t>
      </w:r>
      <w:proofErr w:type="gramEnd"/>
      <w:r w:rsidRPr="003B38D8">
        <w:rPr>
          <w:sz w:val="14"/>
          <w:szCs w:val="14"/>
        </w:rPr>
        <w:t xml:space="preserve">, </w:t>
      </w:r>
      <w:proofErr w:type="gramStart"/>
      <w:r w:rsidRPr="003B38D8">
        <w:rPr>
          <w:sz w:val="14"/>
          <w:szCs w:val="14"/>
        </w:rPr>
        <w:t>adjust scale</w:t>
      </w:r>
      <w:proofErr w:type="gramEnd"/>
      <w:r w:rsidRPr="003B38D8">
        <w:rPr>
          <w:sz w:val="14"/>
          <w:szCs w:val="14"/>
        </w:rPr>
        <w:t xml:space="preserve"> </w:t>
      </w:r>
    </w:p>
    <w:p w14:paraId="41C2FB8C" w14:textId="77777777" w:rsidR="003B38D8" w:rsidRP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 xml:space="preserve">- </w:t>
      </w:r>
      <w:proofErr w:type="gramStart"/>
      <w:r w:rsidRPr="003B38D8">
        <w:rPr>
          <w:sz w:val="14"/>
          <w:szCs w:val="14"/>
        </w:rPr>
        <w:t>check</w:t>
      </w:r>
      <w:proofErr w:type="gramEnd"/>
      <w:r w:rsidRPr="003B38D8">
        <w:rPr>
          <w:sz w:val="14"/>
          <w:szCs w:val="14"/>
        </w:rPr>
        <w:t xml:space="preserve"> that all lines show  </w:t>
      </w:r>
    </w:p>
    <w:p w14:paraId="70390498" w14:textId="77777777" w:rsid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>- Trends for each strategy on NUMA and non-</w:t>
      </w:r>
      <w:proofErr w:type="gramStart"/>
      <w:r w:rsidRPr="003B38D8">
        <w:rPr>
          <w:sz w:val="14"/>
          <w:szCs w:val="14"/>
        </w:rPr>
        <w:t>NUMA .</w:t>
      </w:r>
      <w:proofErr w:type="gramEnd"/>
      <w:r w:rsidRPr="003B38D8">
        <w:rPr>
          <w:sz w:val="14"/>
          <w:szCs w:val="14"/>
        </w:rPr>
        <w:t xml:space="preserve"> </w:t>
      </w:r>
    </w:p>
    <w:p w14:paraId="70DC29E1" w14:textId="77777777" w:rsidR="00EF7733" w:rsidRDefault="003B38D8" w:rsidP="00EF7733">
      <w:pPr>
        <w:numPr>
          <w:ilvl w:val="0"/>
          <w:numId w:val="13"/>
        </w:numPr>
        <w:rPr>
          <w:sz w:val="14"/>
          <w:szCs w:val="14"/>
        </w:rPr>
      </w:pPr>
      <w:r>
        <w:rPr>
          <w:sz w:val="14"/>
          <w:szCs w:val="14"/>
        </w:rPr>
        <w:t>Speedup graphs</w:t>
      </w:r>
    </w:p>
    <w:p w14:paraId="5D959A35" w14:textId="77777777" w:rsidR="00C63D6E" w:rsidRDefault="00C63D6E" w:rsidP="00C63D6E">
      <w:pPr>
        <w:rPr>
          <w:sz w:val="14"/>
          <w:szCs w:val="14"/>
        </w:rPr>
      </w:pPr>
    </w:p>
    <w:p w14:paraId="0EBB543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21B3FDD4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11D6671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2FEFA7E9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8096B97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C714072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5FC21EE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528FE7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00B777C0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979A3A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6A88A352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6EE8215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57011008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5ED0E9C8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921985D" w14:textId="23EC3B42" w:rsidR="006A48A5" w:rsidRPr="00827ED8" w:rsidRDefault="006A48A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230944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Spaces: </w:t>
      </w:r>
    </w:p>
    <w:p w14:paraId="787371B6" w14:textId="0EA548BF" w:rsidR="00886807" w:rsidRPr="00827ED8" w:rsidRDefault="0088680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 xml:space="preserve">Jean Pockets:  </w:t>
      </w:r>
    </w:p>
    <w:p w14:paraId="457B6451" w14:textId="341DDD76" w:rsidR="00827ED8" w:rsidRP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Left pocket: Keys</w:t>
      </w:r>
      <w:r w:rsidR="002E785B"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(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RSA</w:t>
      </w: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,car,house</w:t>
      </w:r>
      <w:proofErr w:type="spellEnd"/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>), cell phone (charger if needed)</w:t>
      </w:r>
      <w:r w:rsidR="00EB22BD">
        <w:rPr>
          <w:rFonts w:ascii="Times New Roman" w:hAnsi="Times New Roman"/>
          <w:color w:val="1A1A1A"/>
          <w:sz w:val="14"/>
          <w:szCs w:val="14"/>
        </w:rPr>
        <w:t xml:space="preserve"> – unless it’s charging then remember to take it - Treat your phone like its your </w:t>
      </w:r>
      <w:r w:rsidR="00001D5A">
        <w:rPr>
          <w:rFonts w:ascii="Times New Roman" w:hAnsi="Times New Roman"/>
          <w:color w:val="1A1A1A"/>
          <w:sz w:val="14"/>
          <w:szCs w:val="14"/>
        </w:rPr>
        <w:t xml:space="preserve">baby </w:t>
      </w:r>
      <w:r w:rsidR="00EB22BD">
        <w:rPr>
          <w:rFonts w:ascii="Times New Roman" w:hAnsi="Times New Roman"/>
          <w:color w:val="1A1A1A"/>
          <w:sz w:val="14"/>
          <w:szCs w:val="14"/>
        </w:rPr>
        <w:t>!!!</w:t>
      </w:r>
      <w:r w:rsidR="002309B3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5D47DD5" w14:textId="28CD20CE" w:rsidR="00827ED8" w:rsidRDefault="002309B3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Right pocket: </w:t>
      </w:r>
      <w:r w:rsidR="00827ED8" w:rsidRPr="00827ED8">
        <w:rPr>
          <w:rFonts w:ascii="Times New Roman" w:hAnsi="Times New Roman"/>
          <w:color w:val="1A1A1A"/>
          <w:sz w:val="14"/>
          <w:szCs w:val="14"/>
        </w:rPr>
        <w:t>wallet (40 dollars, credit card, driver's license, school id)</w:t>
      </w:r>
      <w:r w:rsidR="004340A9">
        <w:rPr>
          <w:rFonts w:ascii="Times New Roman" w:hAnsi="Times New Roman"/>
          <w:color w:val="1A1A1A"/>
          <w:sz w:val="14"/>
          <w:szCs w:val="14"/>
        </w:rPr>
        <w:t xml:space="preserve">  - trea</w:t>
      </w:r>
      <w:r w:rsidR="00AA4B13">
        <w:rPr>
          <w:rFonts w:ascii="Times New Roman" w:hAnsi="Times New Roman"/>
          <w:color w:val="1A1A1A"/>
          <w:sz w:val="14"/>
          <w:szCs w:val="14"/>
        </w:rPr>
        <w:t xml:space="preserve">t your wallet like its your baby </w:t>
      </w:r>
      <w:proofErr w:type="gramStart"/>
      <w:r w:rsidR="00AA4B13">
        <w:rPr>
          <w:rFonts w:ascii="Times New Roman" w:hAnsi="Times New Roman"/>
          <w:color w:val="1A1A1A"/>
          <w:sz w:val="14"/>
          <w:szCs w:val="14"/>
        </w:rPr>
        <w:t xml:space="preserve">2 </w:t>
      </w:r>
      <w:r w:rsidR="004340A9">
        <w:rPr>
          <w:rFonts w:ascii="Times New Roman" w:hAnsi="Times New Roman"/>
          <w:color w:val="1A1A1A"/>
          <w:sz w:val="14"/>
          <w:szCs w:val="14"/>
        </w:rPr>
        <w:t>!</w:t>
      </w:r>
      <w:proofErr w:type="gramEnd"/>
      <w:r w:rsidR="004340A9">
        <w:rPr>
          <w:rFonts w:ascii="Times New Roman" w:hAnsi="Times New Roman"/>
          <w:color w:val="1A1A1A"/>
          <w:sz w:val="14"/>
          <w:szCs w:val="14"/>
        </w:rPr>
        <w:t xml:space="preserve">!! </w:t>
      </w:r>
    </w:p>
    <w:p w14:paraId="461181D0" w14:textId="60705334" w:rsidR="003F0D42" w:rsidRPr="003F0D42" w:rsidRDefault="003F0D42" w:rsidP="003F0D4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2309B3">
        <w:rPr>
          <w:rFonts w:ascii="Times New Roman" w:hAnsi="Times New Roman"/>
          <w:color w:val="1A1A1A"/>
          <w:sz w:val="14"/>
          <w:szCs w:val="14"/>
        </w:rPr>
        <w:t>Vulnerability</w:t>
      </w:r>
      <w:r>
        <w:rPr>
          <w:rFonts w:ascii="Times New Roman" w:hAnsi="Times New Roman"/>
          <w:color w:val="1A1A1A"/>
          <w:sz w:val="14"/>
          <w:szCs w:val="14"/>
        </w:rPr>
        <w:t xml:space="preserve">: right after coming home from car, taking off jeans for the night, </w:t>
      </w:r>
      <w:r w:rsidR="002309B3">
        <w:rPr>
          <w:rFonts w:ascii="Times New Roman" w:hAnsi="Times New Roman"/>
          <w:color w:val="1A1A1A"/>
          <w:sz w:val="14"/>
          <w:szCs w:val="14"/>
        </w:rPr>
        <w:t>at a club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AF919FA" w14:textId="77777777" w:rsidR="00827ED8" w:rsidRDefault="00230944" w:rsidP="00827E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Backpack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5267C625" w14:textId="370DBB96" w:rsidR="00827ED8" w:rsidRP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main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compartment: computer case(computer, computer charger)</w:t>
      </w:r>
    </w:p>
    <w:p w14:paraId="2F61C258" w14:textId="77777777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side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compartment: keys, checkbook, pens</w:t>
      </w:r>
    </w:p>
    <w:p w14:paraId="7E6EDBAE" w14:textId="1983E117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left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outer: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usb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charger,</w:t>
      </w:r>
      <w:r>
        <w:rPr>
          <w:rFonts w:ascii="Times New Roman" w:hAnsi="Times New Roman"/>
          <w:color w:val="1A1A1A"/>
          <w:sz w:val="14"/>
          <w:szCs w:val="14"/>
        </w:rPr>
        <w:t xml:space="preserve"> outle</w:t>
      </w:r>
      <w:r w:rsidR="004340A9">
        <w:rPr>
          <w:rFonts w:ascii="Times New Roman" w:hAnsi="Times New Roman"/>
          <w:color w:val="1A1A1A"/>
          <w:sz w:val="14"/>
          <w:szCs w:val="14"/>
        </w:rPr>
        <w:t xml:space="preserve">t </w:t>
      </w:r>
    </w:p>
    <w:p w14:paraId="55D26E88" w14:textId="77777777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right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outer: lotion</w:t>
      </w:r>
    </w:p>
    <w:p w14:paraId="35B34ED4" w14:textId="77777777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right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inner: glasses</w:t>
      </w:r>
    </w:p>
    <w:p w14:paraId="7CFAF80E" w14:textId="4D289A3E" w:rsidR="006A48A5" w:rsidRDefault="00827ED8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left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inner: badge</w:t>
      </w:r>
      <w:r w:rsidR="0097582F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A9E4492" w14:textId="77777777" w:rsidR="00F52DC9" w:rsidRDefault="002309B3" w:rsidP="0088680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Vulnerability: </w:t>
      </w:r>
      <w:r w:rsidR="004340A9">
        <w:rPr>
          <w:rFonts w:ascii="Times New Roman" w:hAnsi="Times New Roman"/>
          <w:color w:val="1A1A1A"/>
          <w:sz w:val="14"/>
          <w:szCs w:val="14"/>
        </w:rPr>
        <w:t>don’t put on</w:t>
      </w:r>
      <w:r>
        <w:rPr>
          <w:rFonts w:ascii="Times New Roman" w:hAnsi="Times New Roman"/>
          <w:color w:val="1A1A1A"/>
          <w:sz w:val="14"/>
          <w:szCs w:val="14"/>
        </w:rPr>
        <w:t xml:space="preserve"> floor of hotel or on bed/couch </w:t>
      </w:r>
    </w:p>
    <w:p w14:paraId="6F11E2A4" w14:textId="14B96298" w:rsidR="00886807" w:rsidRDefault="00230944" w:rsidP="0088680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Car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EB22BD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C46FFF8" w14:textId="1D5530F2" w:rsidR="00886807" w:rsidRP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Glove compartment: insurance card</w:t>
      </w:r>
    </w:p>
    <w:p w14:paraId="2F3DC39A" w14:textId="77777777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 xml:space="preserve">Trunk: water,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clif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 xml:space="preserve"> bars, shorts</w:t>
      </w:r>
    </w:p>
    <w:p w14:paraId="026A7CBC" w14:textId="664F1982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center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console</w:t>
      </w:r>
      <w:r w:rsidR="002309B3">
        <w:rPr>
          <w:rFonts w:ascii="Times New Roman" w:hAnsi="Times New Roman"/>
          <w:color w:val="1A1A1A"/>
          <w:sz w:val="14"/>
          <w:szCs w:val="14"/>
        </w:rPr>
        <w:t>: earpiece, watch, sunglasses</w:t>
      </w:r>
    </w:p>
    <w:p w14:paraId="2CB1C7E9" w14:textId="77777777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passenger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underseat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>: maintenance papers</w:t>
      </w:r>
    </w:p>
    <w:p w14:paraId="1D804BE0" w14:textId="1C693EA9" w:rsidR="006A48A5" w:rsidRDefault="00886807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driver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underseat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>: checkbooks, receipts</w:t>
      </w:r>
    </w:p>
    <w:p w14:paraId="6AC36C03" w14:textId="2526A6E4" w:rsidR="004340A9" w:rsidRDefault="004340A9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windshield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w</w:t>
      </w:r>
      <w:r w:rsidR="002309B3">
        <w:rPr>
          <w:rFonts w:ascii="Times New Roman" w:hAnsi="Times New Roman"/>
          <w:color w:val="1A1A1A"/>
          <w:sz w:val="14"/>
          <w:szCs w:val="14"/>
        </w:rPr>
        <w:t>ipers, windshield washer fluid</w:t>
      </w:r>
    </w:p>
    <w:p w14:paraId="735EDE1C" w14:textId="41DE2133" w:rsidR="004340A9" w:rsidRDefault="004340A9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tires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check, oil change,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maint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req’d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light  </w:t>
      </w:r>
    </w:p>
    <w:p w14:paraId="5FA14D12" w14:textId="3EE247DA" w:rsidR="004340A9" w:rsidRDefault="004340A9" w:rsidP="004340A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gas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windshield cleaning </w:t>
      </w:r>
    </w:p>
    <w:p w14:paraId="6CC711B7" w14:textId="149FE428" w:rsidR="006B2F72" w:rsidRPr="006B2F72" w:rsidRDefault="006B2F72" w:rsidP="006B2F7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Vulnerabilities: have a busy week of driving and forget to fill gas, use earpiece to talk on phone</w:t>
      </w:r>
    </w:p>
    <w:p w14:paraId="3D6E1CE7" w14:textId="55158C07" w:rsidR="00886807" w:rsidRPr="00827ED8" w:rsidRDefault="006C4CE3" w:rsidP="0088680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Office</w:t>
      </w:r>
      <w:r w:rsidR="00230944" w:rsidRPr="00827ED8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52102182" w14:textId="060F74AC" w:rsidR="00886807" w:rsidRP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Left side: Fan, clock, phone, to file</w:t>
      </w:r>
      <w:r w:rsidR="00F9305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C213A89" w14:textId="77777777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Right side: Food, tissue, papers, pens, hand sanitizer, tissue</w:t>
      </w:r>
    </w:p>
    <w:p w14:paraId="6E498384" w14:textId="77777777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Cabinet 1: Right: work docs + books, Left: life docs + books,</w:t>
      </w:r>
    </w:p>
    <w:p w14:paraId="5A2B67F7" w14:textId="4D3EC6E9" w:rsidR="00886807" w:rsidRDefault="002309B3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Center</w:t>
      </w:r>
      <w:r w:rsidR="000D446A">
        <w:rPr>
          <w:rFonts w:ascii="Times New Roman" w:hAnsi="Times New Roman"/>
          <w:color w:val="1A1A1A"/>
          <w:sz w:val="14"/>
          <w:szCs w:val="14"/>
        </w:rPr>
        <w:t>: T</w:t>
      </w:r>
      <w:r w:rsidR="00886807" w:rsidRPr="00886807">
        <w:rPr>
          <w:rFonts w:ascii="Times New Roman" w:hAnsi="Times New Roman"/>
          <w:color w:val="1A1A1A"/>
          <w:sz w:val="14"/>
          <w:szCs w:val="14"/>
        </w:rPr>
        <w:t>oiletries</w:t>
      </w:r>
    </w:p>
    <w:p w14:paraId="4A93938F" w14:textId="4C574253" w:rsidR="00886807" w:rsidRDefault="000D446A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Cabinet 2: P</w:t>
      </w:r>
      <w:r w:rsidR="00886807" w:rsidRPr="00886807">
        <w:rPr>
          <w:rFonts w:ascii="Times New Roman" w:hAnsi="Times New Roman"/>
          <w:color w:val="1A1A1A"/>
          <w:sz w:val="14"/>
          <w:szCs w:val="14"/>
        </w:rPr>
        <w:t>apers</w:t>
      </w:r>
    </w:p>
    <w:p w14:paraId="1A763FC2" w14:textId="714B50BB" w:rsidR="00886807" w:rsidRDefault="000D446A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Cabinet 3: S</w:t>
      </w:r>
      <w:r w:rsidR="00886807" w:rsidRPr="00886807">
        <w:rPr>
          <w:rFonts w:ascii="Times New Roman" w:hAnsi="Times New Roman"/>
          <w:color w:val="1A1A1A"/>
          <w:sz w:val="14"/>
          <w:szCs w:val="14"/>
        </w:rPr>
        <w:t>leeping bag, pillow, misc., food</w:t>
      </w:r>
    </w:p>
    <w:p w14:paraId="1EDA14CF" w14:textId="6DA68CF9" w:rsidR="00886807" w:rsidRDefault="000D446A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Center: C</w:t>
      </w:r>
      <w:r w:rsidR="00886807" w:rsidRPr="00886807">
        <w:rPr>
          <w:rFonts w:ascii="Times New Roman" w:hAnsi="Times New Roman"/>
          <w:color w:val="1A1A1A"/>
          <w:sz w:val="14"/>
          <w:szCs w:val="14"/>
        </w:rPr>
        <w:t>omputer</w:t>
      </w:r>
    </w:p>
    <w:p w14:paraId="0C0AFB3A" w14:textId="7C61C91C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Desktop</w:t>
      </w:r>
      <w:r w:rsidR="000D446A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62892572" w14:textId="482950E9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Docs</w:t>
      </w:r>
      <w:r w:rsidR="000D446A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7F44999" w14:textId="77777777" w:rsidR="006B2F72" w:rsidRDefault="00886807" w:rsidP="006B2F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desktop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backgroun</w:t>
      </w:r>
      <w:r w:rsidR="004340A9">
        <w:rPr>
          <w:rFonts w:ascii="Times New Roman" w:hAnsi="Times New Roman"/>
          <w:color w:val="1A1A1A"/>
          <w:sz w:val="14"/>
          <w:szCs w:val="14"/>
        </w:rPr>
        <w:t>d</w:t>
      </w:r>
    </w:p>
    <w:p w14:paraId="695E2F60" w14:textId="4C648AB0" w:rsidR="004340A9" w:rsidRDefault="006B2F72" w:rsidP="006B2F7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Vulnerabilities: </w:t>
      </w:r>
      <w:r w:rsidR="004340A9" w:rsidRPr="006B2F72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0D446A">
        <w:rPr>
          <w:rFonts w:ascii="Times New Roman" w:hAnsi="Times New Roman"/>
          <w:color w:val="1A1A1A"/>
          <w:sz w:val="14"/>
          <w:szCs w:val="14"/>
        </w:rPr>
        <w:t xml:space="preserve">whenever I update the work docs, </w:t>
      </w:r>
    </w:p>
    <w:p w14:paraId="67C13541" w14:textId="77777777" w:rsidR="006C4CE3" w:rsidRDefault="006C4CE3" w:rsidP="006B2F7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65E25A" w14:textId="51E666F1" w:rsidR="006C4CE3" w:rsidRPr="006C4CE3" w:rsidRDefault="006C4CE3" w:rsidP="006C4CE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Room</w:t>
      </w:r>
      <w:r w:rsidRPr="006C4CE3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6ED1F968" w14:textId="77777777" w:rsidR="002309B3" w:rsidRPr="002309B3" w:rsidRDefault="002309B3" w:rsidP="002309B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AC7EED9" w14:textId="77777777" w:rsidR="006A48A5" w:rsidRDefault="002309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Bathroom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338C2C8C" w14:textId="3C0C323C" w:rsidR="00827ED8" w:rsidRP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toilet bowl</w:t>
      </w:r>
    </w:p>
    <w:p w14:paraId="2395BAE5" w14:textId="7FC06152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clothes in towel bar</w:t>
      </w:r>
    </w:p>
    <w:p w14:paraId="0394D51D" w14:textId="65B9D46F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watch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for water on floor </w:t>
      </w:r>
    </w:p>
    <w:p w14:paraId="126271F1" w14:textId="14B3195E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sink area </w:t>
      </w:r>
    </w:p>
    <w:p w14:paraId="251794C5" w14:textId="35E0EFC9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for hairs on bathtub </w:t>
      </w:r>
    </w:p>
    <w:p w14:paraId="0F081A5F" w14:textId="4EDA0C04" w:rsidR="006C4CE3" w:rsidRPr="006C4CE3" w:rsidRDefault="006C4CE3" w:rsidP="006C4CE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Vulnerabilities: whenever done with shower </w:t>
      </w:r>
    </w:p>
    <w:p w14:paraId="5322D1F9" w14:textId="77777777" w:rsidR="006A48A5" w:rsidRDefault="006A48A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8B184F" w14:textId="3B307A5F" w:rsidR="00827ED8" w:rsidRPr="00827ED8" w:rsidRDefault="002309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Kitchen:</w:t>
      </w:r>
    </w:p>
    <w:p w14:paraId="4DD36906" w14:textId="7D7A197C" w:rsidR="00827ED8" w:rsidRP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take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garbage out </w:t>
      </w:r>
    </w:p>
    <w:p w14:paraId="5DB55700" w14:textId="40603A54" w:rsidR="00827ED8" w:rsidRPr="00B833C6" w:rsidRDefault="00766EEC" w:rsidP="00B833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/mop floor</w:t>
      </w:r>
      <w:r w:rsidR="00827ED8">
        <w:rPr>
          <w:rFonts w:ascii="Times New Roman" w:hAnsi="Times New Roman"/>
          <w:color w:val="1A1A1A"/>
          <w:sz w:val="14"/>
          <w:szCs w:val="14"/>
        </w:rPr>
        <w:t>,  clean counte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rtops, watch for boiling water </w:t>
      </w:r>
    </w:p>
    <w:p w14:paraId="2039B9B5" w14:textId="77777777" w:rsidR="00230944" w:rsidRDefault="002309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196297F" w14:textId="77777777" w:rsidR="00DB21CF" w:rsidRDefault="00DB21C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Finish organization book, Julie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Mortgenson’s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organization  </w:t>
      </w:r>
    </w:p>
    <w:p w14:paraId="45D939A7" w14:textId="63908621" w:rsidR="00DB21CF" w:rsidRDefault="006C4CE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Doors locked when going out, garage door</w:t>
      </w:r>
      <w:r w:rsidR="00EB22BD">
        <w:rPr>
          <w:rFonts w:ascii="Times New Roman" w:hAnsi="Times New Roman"/>
          <w:color w:val="1A1A1A"/>
          <w:sz w:val="14"/>
          <w:szCs w:val="14"/>
        </w:rPr>
        <w:t xml:space="preserve">, check stove </w:t>
      </w:r>
    </w:p>
    <w:p w14:paraId="398596C8" w14:textId="77777777" w:rsidR="0039400E" w:rsidRDefault="0039400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F64BB3" w14:textId="20310E5A" w:rsidR="00D706EB" w:rsidRPr="00EB22BD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appearance</w:t>
      </w:r>
      <w:proofErr w:type="gramEnd"/>
      <w:r w:rsidR="00EB22BD" w:rsidRPr="00EB22BD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700E845B" w14:textId="054F039D" w:rsidR="00EB22BD" w:rsidRPr="00EB22BD" w:rsidRDefault="00210EFD" w:rsidP="00EB22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contacts</w:t>
      </w:r>
      <w:proofErr w:type="gramEnd"/>
      <w:r w:rsidR="00EB22BD">
        <w:rPr>
          <w:rFonts w:ascii="Times New Roman" w:hAnsi="Times New Roman"/>
          <w:color w:val="1A1A1A"/>
          <w:sz w:val="14"/>
          <w:szCs w:val="14"/>
        </w:rPr>
        <w:t xml:space="preserve"> /  check for glasses </w:t>
      </w:r>
    </w:p>
    <w:p w14:paraId="0C87A6A2" w14:textId="1646F963" w:rsidR="00EB22BD" w:rsidRDefault="00EB22BD" w:rsidP="00EB22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make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sure belt is on, clean shirt </w:t>
      </w:r>
    </w:p>
    <w:p w14:paraId="3BD9F7B3" w14:textId="3400695E" w:rsidR="00EB22BD" w:rsidRPr="00EB22BD" w:rsidRDefault="00EB22BD" w:rsidP="00EB22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pant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should be high </w:t>
      </w:r>
    </w:p>
    <w:p w14:paraId="021220F9" w14:textId="77777777" w:rsidR="00EB22BD" w:rsidRDefault="00EB22B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430491" w14:textId="4E02FC9C" w:rsidR="00D706EB" w:rsidRPr="00954AA0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 xml:space="preserve">Facebook </w:t>
      </w:r>
    </w:p>
    <w:p w14:paraId="0992563C" w14:textId="77777777" w:rsidR="00CB2762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3A1CB14" w14:textId="70EC5C0F" w:rsidR="00CB2762" w:rsidRPr="00954AA0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 xml:space="preserve">LinkedIn </w:t>
      </w:r>
    </w:p>
    <w:p w14:paraId="50F8B95F" w14:textId="77777777" w:rsidR="00CB2762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6949087" w14:textId="7C79663A" w:rsidR="00CB2762" w:rsidRPr="00954AA0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Laptop</w:t>
      </w:r>
    </w:p>
    <w:p w14:paraId="5A130AC3" w14:textId="77777777" w:rsidR="00D706EB" w:rsidRDefault="00D706EB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790BDBF" w14:textId="309BD7EF" w:rsidR="00D706EB" w:rsidRDefault="006C4CE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a daily plan to handle these things:   </w:t>
      </w:r>
    </w:p>
    <w:p w14:paraId="0EF0EC44" w14:textId="77777777" w:rsidR="00D706EB" w:rsidRDefault="00D706EB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5B7BF11" w14:textId="77777777" w:rsidR="006C4CE3" w:rsidRDefault="006C4CE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BA49BAF" w14:textId="150067AB" w:rsidR="00D706EB" w:rsidRDefault="00BD2BA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jean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pockets </w:t>
      </w:r>
      <w:r w:rsidRPr="002D29CA">
        <w:rPr>
          <w:rFonts w:ascii="Times New Roman" w:hAnsi="Times New Roman"/>
          <w:color w:val="1A1A1A"/>
          <w:sz w:val="14"/>
          <w:szCs w:val="14"/>
        </w:rPr>
        <w:t>(</w:t>
      </w:r>
      <w:proofErr w:type="spellStart"/>
      <w:r w:rsidRPr="002D29CA">
        <w:rPr>
          <w:rFonts w:ascii="Times New Roman" w:hAnsi="Times New Roman"/>
          <w:color w:val="1A1A1A"/>
          <w:sz w:val="14"/>
          <w:szCs w:val="14"/>
        </w:rPr>
        <w:t>KeyWalletCell</w:t>
      </w:r>
      <w:proofErr w:type="spellEnd"/>
      <w:r w:rsidRPr="002D29CA">
        <w:rPr>
          <w:rFonts w:ascii="Times New Roman" w:hAnsi="Times New Roman"/>
          <w:color w:val="1A1A1A"/>
          <w:sz w:val="14"/>
          <w:szCs w:val="14"/>
        </w:rPr>
        <w:t>), Backpack</w:t>
      </w:r>
      <w:r>
        <w:rPr>
          <w:rFonts w:ascii="Times New Roman" w:hAnsi="Times New Roman"/>
          <w:color w:val="1A1A1A"/>
          <w:sz w:val="14"/>
          <w:szCs w:val="14"/>
        </w:rPr>
        <w:t xml:space="preserve"> (no crumbs, organize all pockets)</w:t>
      </w:r>
      <w:r w:rsidRPr="002D29CA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 xml:space="preserve">office (clean desk of papers, get rid of hairs), laptop (clean outside, org folders), </w:t>
      </w:r>
      <w:r w:rsidRPr="002D29CA">
        <w:rPr>
          <w:rFonts w:ascii="Times New Roman" w:hAnsi="Times New Roman"/>
          <w:color w:val="1A1A1A"/>
          <w:sz w:val="14"/>
          <w:szCs w:val="14"/>
        </w:rPr>
        <w:t>room</w:t>
      </w:r>
      <w:r>
        <w:rPr>
          <w:rFonts w:ascii="Times New Roman" w:hAnsi="Times New Roman"/>
          <w:color w:val="1A1A1A"/>
          <w:sz w:val="14"/>
          <w:szCs w:val="14"/>
        </w:rPr>
        <w:t xml:space="preserve"> (make bed, fold laundry, make sure no papers lying around)</w:t>
      </w:r>
      <w:r w:rsidRPr="002D29CA">
        <w:rPr>
          <w:rFonts w:ascii="Times New Roman" w:hAnsi="Times New Roman"/>
          <w:color w:val="1A1A1A"/>
          <w:sz w:val="14"/>
          <w:szCs w:val="14"/>
        </w:rPr>
        <w:t>, car</w:t>
      </w:r>
      <w:r>
        <w:rPr>
          <w:rFonts w:ascii="Times New Roman" w:hAnsi="Times New Roman"/>
          <w:color w:val="1A1A1A"/>
          <w:sz w:val="14"/>
          <w:szCs w:val="14"/>
        </w:rPr>
        <w:t xml:space="preserve"> (clean outside, get rid of crumbs, clean inside windshield)</w:t>
      </w:r>
      <w:r w:rsidRPr="002D29CA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>kitchen(milk in fridge, watch boil water), bath(water on floor, toilet bowl, take clothes out), lock doors, wash hands before/after eating something</w:t>
      </w:r>
      <w:r w:rsidR="00CB2762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5B685866" w14:textId="77777777" w:rsidR="002E69D5" w:rsidRDefault="002E69D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529E7CF" w14:textId="105C6736" w:rsidR="006C4CE3" w:rsidRDefault="00766EEC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When to throw things out: </w:t>
      </w:r>
    </w:p>
    <w:p w14:paraId="7F766A6C" w14:textId="77777777" w:rsidR="00766EEC" w:rsidRDefault="00766EEC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10B095" w14:textId="68E35D24" w:rsidR="000A6EFA" w:rsidRPr="008E6731" w:rsidRDefault="00E70C9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Where to place certain things</w:t>
      </w:r>
      <w:r w:rsidR="00916A60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61FA8C98" w14:textId="77777777" w:rsidR="000A6EFA" w:rsidRDefault="000A6EFA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AEC750F" w14:textId="77777777" w:rsidR="00CE50A9" w:rsidRDefault="00CE50A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7CFCD3A" w14:textId="77777777" w:rsidR="00A64FDF" w:rsidRDefault="00A64FDF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D42C327" w14:textId="77777777" w:rsidR="00432306" w:rsidRDefault="00432306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39B277C" w14:textId="77777777" w:rsidR="00D2063D" w:rsidRDefault="00D2063D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151FAAF" w14:textId="5EDD08D1" w:rsidR="000A01BB" w:rsidRPr="00394CB6" w:rsidRDefault="000E03A3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Time</w:t>
      </w:r>
    </w:p>
    <w:p w14:paraId="79CD78E5" w14:textId="5C23E61C" w:rsidR="009208AB" w:rsidRDefault="009208AB" w:rsidP="003744C7">
      <w:pPr>
        <w:widowControl w:val="0"/>
        <w:tabs>
          <w:tab w:val="left" w:pos="2929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noProof/>
          <w:color w:val="1A1A1A"/>
          <w:sz w:val="14"/>
          <w:szCs w:val="14"/>
        </w:rPr>
        <w:drawing>
          <wp:inline distT="0" distB="0" distL="0" distR="0" wp14:anchorId="683FB4C2" wp14:editId="3E4C90F0">
            <wp:extent cx="3886200" cy="373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Manag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60" cy="37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8380" w14:textId="7E5C5FA4" w:rsidR="000A01BB" w:rsidRDefault="008A1621" w:rsidP="000A01BB">
      <w:pPr>
        <w:widowControl w:val="0"/>
        <w:tabs>
          <w:tab w:val="left" w:pos="2929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3</w:t>
      </w:r>
      <w:r w:rsidR="00394CB6">
        <w:rPr>
          <w:rFonts w:ascii="Times New Roman" w:hAnsi="Times New Roman"/>
          <w:color w:val="1A1A1A"/>
          <w:sz w:val="14"/>
          <w:szCs w:val="14"/>
        </w:rPr>
        <w:t xml:space="preserve"> year plan:</w:t>
      </w:r>
      <w:r w:rsidR="00431634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C0B6A2E" w14:textId="4307AFD6" w:rsidR="004C0FC9" w:rsidRDefault="00394CB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Year week plan: </w:t>
      </w:r>
      <w:r w:rsidR="004C0FC9">
        <w:rPr>
          <w:rFonts w:ascii="Times New Roman" w:hAnsi="Times New Roman"/>
          <w:color w:val="1A1A1A"/>
          <w:sz w:val="14"/>
          <w:szCs w:val="14"/>
        </w:rPr>
        <w:t xml:space="preserve">Project goals </w:t>
      </w:r>
      <w:r>
        <w:rPr>
          <w:rFonts w:ascii="Times New Roman" w:hAnsi="Times New Roman"/>
          <w:color w:val="1A1A1A"/>
          <w:sz w:val="14"/>
          <w:szCs w:val="14"/>
        </w:rPr>
        <w:t xml:space="preserve">list, </w:t>
      </w:r>
      <w:r w:rsidR="004C0FC9">
        <w:rPr>
          <w:rFonts w:ascii="Times New Roman" w:hAnsi="Times New Roman"/>
          <w:color w:val="1A1A1A"/>
          <w:sz w:val="14"/>
          <w:szCs w:val="14"/>
        </w:rPr>
        <w:t>Life goals</w:t>
      </w:r>
      <w:r>
        <w:rPr>
          <w:rFonts w:ascii="Times New Roman" w:hAnsi="Times New Roman"/>
          <w:color w:val="1A1A1A"/>
          <w:sz w:val="14"/>
          <w:szCs w:val="14"/>
        </w:rPr>
        <w:t xml:space="preserve"> list, monthly plan, </w:t>
      </w:r>
      <w:proofErr w:type="gramStart"/>
      <w:r w:rsidR="00812FD5">
        <w:rPr>
          <w:rFonts w:ascii="Times New Roman" w:hAnsi="Times New Roman"/>
          <w:color w:val="1A1A1A"/>
          <w:sz w:val="14"/>
          <w:szCs w:val="14"/>
        </w:rPr>
        <w:t>Week</w:t>
      </w:r>
      <w:proofErr w:type="gramEnd"/>
      <w:r w:rsidR="00812FD5">
        <w:rPr>
          <w:rFonts w:ascii="Times New Roman" w:hAnsi="Times New Roman"/>
          <w:color w:val="1A1A1A"/>
          <w:sz w:val="14"/>
          <w:szCs w:val="14"/>
        </w:rPr>
        <w:t>-by-week plan</w:t>
      </w:r>
      <w:r w:rsidR="008A162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605468D" w14:textId="4117A452" w:rsidR="00812FD5" w:rsidRDefault="00B833C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Project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list:  </w:t>
      </w:r>
    </w:p>
    <w:p w14:paraId="5634F3A7" w14:textId="79B8C983" w:rsidR="004B50F0" w:rsidRPr="00D706EB" w:rsidRDefault="00394CB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iPhone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list: use labels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Rel., </w:t>
      </w:r>
      <w:r w:rsidR="00A24E37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770D01">
        <w:rPr>
          <w:rFonts w:ascii="Times New Roman" w:hAnsi="Times New Roman"/>
          <w:color w:val="1A1A1A"/>
          <w:sz w:val="14"/>
          <w:szCs w:val="14"/>
        </w:rPr>
        <w:t xml:space="preserve">add on </w:t>
      </w:r>
    </w:p>
    <w:p w14:paraId="687E8111" w14:textId="32186E7D" w:rsidR="00457D7E" w:rsidRPr="000A01BB" w:rsidRDefault="004B50F0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Weekly </w:t>
      </w:r>
      <w:proofErr w:type="spellStart"/>
      <w:r w:rsidR="00394CB6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="00394CB6">
        <w:rPr>
          <w:rFonts w:ascii="Times New Roman" w:hAnsi="Times New Roman"/>
          <w:color w:val="1A1A1A"/>
          <w:sz w:val="14"/>
          <w:szCs w:val="14"/>
        </w:rPr>
        <w:t xml:space="preserve">: </w:t>
      </w:r>
      <w:r>
        <w:rPr>
          <w:rFonts w:ascii="Times New Roman" w:hAnsi="Times New Roman"/>
          <w:color w:val="1A1A1A"/>
          <w:sz w:val="14"/>
          <w:szCs w:val="14"/>
        </w:rPr>
        <w:t xml:space="preserve">Weekly to do </w:t>
      </w:r>
      <w:r w:rsidR="00086C19">
        <w:rPr>
          <w:rFonts w:ascii="Times New Roman" w:hAnsi="Times New Roman"/>
          <w:color w:val="1A1A1A"/>
          <w:sz w:val="14"/>
          <w:szCs w:val="14"/>
        </w:rPr>
        <w:t xml:space="preserve">(look at items from projects, from iPhone, from </w:t>
      </w:r>
      <w:proofErr w:type="spellStart"/>
      <w:r w:rsidR="00086C19">
        <w:rPr>
          <w:rFonts w:ascii="Times New Roman" w:hAnsi="Times New Roman"/>
          <w:color w:val="1A1A1A"/>
          <w:sz w:val="14"/>
          <w:szCs w:val="14"/>
        </w:rPr>
        <w:t>gchat</w:t>
      </w:r>
      <w:proofErr w:type="spellEnd"/>
      <w:r w:rsidR="00394CB6">
        <w:rPr>
          <w:rFonts w:ascii="Times New Roman" w:hAnsi="Times New Roman"/>
          <w:color w:val="1A1A1A"/>
          <w:sz w:val="14"/>
          <w:szCs w:val="14"/>
        </w:rPr>
        <w:t xml:space="preserve">), </w:t>
      </w:r>
      <w:r w:rsidR="00DB21CF" w:rsidRPr="00D706EB">
        <w:rPr>
          <w:rFonts w:ascii="Times New Roman" w:hAnsi="Times New Roman"/>
          <w:color w:val="1A1A1A"/>
          <w:sz w:val="14"/>
          <w:szCs w:val="14"/>
        </w:rPr>
        <w:t xml:space="preserve">Making </w:t>
      </w:r>
      <w:r w:rsidR="00394CB6">
        <w:rPr>
          <w:rFonts w:ascii="Times New Roman" w:hAnsi="Times New Roman"/>
          <w:color w:val="1A1A1A"/>
          <w:sz w:val="14"/>
          <w:szCs w:val="14"/>
        </w:rPr>
        <w:t xml:space="preserve">time Estimates, Prioritization, </w:t>
      </w:r>
      <w:r>
        <w:rPr>
          <w:rFonts w:ascii="Times New Roman" w:hAnsi="Times New Roman"/>
          <w:color w:val="1A1A1A"/>
          <w:sz w:val="14"/>
          <w:szCs w:val="14"/>
        </w:rPr>
        <w:t>Schedule</w:t>
      </w:r>
    </w:p>
    <w:p w14:paraId="582A46E9" w14:textId="77777777" w:rsidR="00215E59" w:rsidRDefault="00215E5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7C04A8" w14:textId="77777777" w:rsidR="00394CB6" w:rsidRDefault="00086C19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Regular Routines: </w:t>
      </w:r>
    </w:p>
    <w:p w14:paraId="3CC6A154" w14:textId="35BF98A0" w:rsidR="003B38D8" w:rsidRPr="00394CB6" w:rsidRDefault="003B38D8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Every Morning:</w:t>
      </w:r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Oral Hygiene</w:t>
      </w:r>
      <w:r w:rsidR="00947672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(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), </w:t>
      </w:r>
      <w:r w:rsidRPr="003B38D8">
        <w:rPr>
          <w:rFonts w:ascii="Times New Roman" w:hAnsi="Times New Roman"/>
          <w:color w:val="000000"/>
          <w:sz w:val="14"/>
          <w:szCs w:val="14"/>
        </w:rPr>
        <w:t>Brush Teeth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Mouthwash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Clean tongue - it helps with </w:t>
      </w:r>
      <w:proofErr w:type="gramStart"/>
      <w:r w:rsidRPr="003B38D8">
        <w:rPr>
          <w:rFonts w:ascii="Times New Roman" w:hAnsi="Times New Roman"/>
          <w:color w:val="000000"/>
          <w:sz w:val="14"/>
          <w:szCs w:val="14"/>
        </w:rPr>
        <w:t xml:space="preserve">breath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>,</w:t>
      </w:r>
      <w:proofErr w:type="gram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Eating small breakfast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Check your schedule for meetings / appointments for that day: Is anything urgent?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Excercise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: 1 hour 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( Stretch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 xml:space="preserve"> for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Treadmill for 30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 xml:space="preserve">, Lift weights or Yoga 1 hour, </w:t>
      </w:r>
      <w:r w:rsidR="00431634">
        <w:rPr>
          <w:rFonts w:ascii="Times New Roman" w:hAnsi="Times New Roman"/>
          <w:color w:val="000000"/>
          <w:sz w:val="14"/>
          <w:szCs w:val="14"/>
        </w:rPr>
        <w:t xml:space="preserve">Meditation for 10 </w:t>
      </w:r>
      <w:proofErr w:type="spellStart"/>
      <w:r w:rsidR="00431634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</w:rPr>
        <w:t>Shave: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(at least every other day)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Shower</w:t>
      </w:r>
      <w:r>
        <w:rPr>
          <w:rFonts w:ascii="Times New Roman" w:hAnsi="Times New Roman"/>
          <w:color w:val="000000"/>
          <w:sz w:val="14"/>
          <w:szCs w:val="14"/>
        </w:rPr>
        <w:t xml:space="preserve">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 (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shampoo+conditioner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>, acne wash,  soap on underarms/underbody</w:t>
      </w:r>
      <w:r>
        <w:rPr>
          <w:rFonts w:ascii="Times New Roman" w:hAnsi="Times New Roman"/>
          <w:color w:val="000000"/>
          <w:sz w:val="14"/>
          <w:szCs w:val="14"/>
        </w:rPr>
        <w:t xml:space="preserve">) , </w:t>
      </w:r>
      <w:r w:rsidRPr="003B38D8">
        <w:rPr>
          <w:rFonts w:ascii="Times New Roman" w:hAnsi="Times New Roman"/>
          <w:color w:val="000000"/>
          <w:sz w:val="14"/>
          <w:szCs w:val="14"/>
        </w:rPr>
        <w:t>dry hair, dry face, arms, legs, back, stomach</w:t>
      </w:r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Clothing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to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Comb hair, hair gel optional:(1 min.)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Remember to lock door, Keys/Wallet/Cell/Badge (get a bucket) (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1 min.)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</w:rPr>
        <w:t>Any required medicines (1 min</w:t>
      </w:r>
      <w:r w:rsidRPr="003B38D8"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Wear lenses and rinse out case (2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Deodorant or cologne depending on the day 1 min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 xml:space="preserve">Wash your face with a face wash - it helps with acne </w:t>
      </w:r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(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 xml:space="preserve">3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Moisturize - apply lotion  (2 min)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Neti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pot / clean out sinuses -</w:t>
      </w:r>
      <w:r>
        <w:rPr>
          <w:rFonts w:ascii="Times New Roman" w:hAnsi="Times New Roman"/>
          <w:color w:val="000000"/>
          <w:sz w:val="14"/>
          <w:szCs w:val="14"/>
        </w:rPr>
        <w:t xml:space="preserve"> if you’re feeling congested: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 </w:t>
      </w:r>
      <w:r>
        <w:rPr>
          <w:rFonts w:ascii="Times New Roman" w:hAnsi="Times New Roman"/>
          <w:color w:val="000000"/>
          <w:sz w:val="14"/>
          <w:szCs w:val="14"/>
        </w:rPr>
        <w:t xml:space="preserve">clean out ears, nose: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 </w:t>
      </w:r>
    </w:p>
    <w:p w14:paraId="32702F34" w14:textId="77777777" w:rsidR="00394CB6" w:rsidRDefault="003B38D8" w:rsidP="003B38D8">
      <w:pPr>
        <w:spacing w:before="200"/>
        <w:outlineLvl w:val="0"/>
        <w:rPr>
          <w:rFonts w:ascii="Times New Roman" w:eastAsia="Times New Roman" w:hAnsi="Times New Roman"/>
          <w:color w:val="000000"/>
          <w:kern w:val="36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Every Evening / Night:</w:t>
      </w:r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 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Call family: 30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meet friends: 20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Cleaning d</w:t>
      </w:r>
      <w:r>
        <w:rPr>
          <w:rFonts w:ascii="Times New Roman" w:hAnsi="Times New Roman"/>
          <w:color w:val="000000"/>
          <w:sz w:val="14"/>
          <w:szCs w:val="14"/>
        </w:rPr>
        <w:t xml:space="preserve">ishes / cleaning house: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E599"/>
        </w:rPr>
        <w:t xml:space="preserve">Lay out clothes for the next day, iron if necessary, start laundry if needed: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  <w:shd w:val="clear" w:color="auto" w:fill="FFE599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Collect anything you’ll need for the next day (e.g. dry cleaning to drop off):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Check Face</w:t>
      </w:r>
      <w:r>
        <w:rPr>
          <w:rFonts w:ascii="Times New Roman" w:hAnsi="Times New Roman"/>
          <w:color w:val="000000"/>
          <w:sz w:val="14"/>
          <w:szCs w:val="14"/>
        </w:rPr>
        <w:t>book/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linkedin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>/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google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+: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matrimony stuff: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Food</w:t>
      </w:r>
      <w:r>
        <w:rPr>
          <w:rFonts w:ascii="Times New Roman" w:hAnsi="Times New Roman"/>
          <w:color w:val="000000"/>
          <w:sz w:val="14"/>
          <w:szCs w:val="14"/>
        </w:rPr>
        <w:t xml:space="preserve"> for lunch/dinner the next day: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Situation analysis: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 </w:t>
      </w:r>
    </w:p>
    <w:p w14:paraId="36F76027" w14:textId="14CFA90C" w:rsidR="008A1621" w:rsidRPr="00394CB6" w:rsidRDefault="003B38D8" w:rsidP="003B38D8">
      <w:pPr>
        <w:spacing w:before="200"/>
        <w:outlineLvl w:val="0"/>
        <w:rPr>
          <w:rFonts w:ascii="Times New Roman" w:eastAsia="Times New Roman" w:hAnsi="Times New Roman"/>
          <w:color w:val="000000"/>
          <w:kern w:val="36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Going to Bed</w:t>
      </w:r>
      <w:r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 xml:space="preserve">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Finish computer stuff: 5 </w:t>
      </w:r>
      <w:proofErr w:type="spellStart"/>
      <w:proofErr w:type="gram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>,</w:t>
      </w:r>
      <w:proofErr w:type="gramEnd"/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Get into sleeping clothes: 1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Before sleeping: brush teeth, floss - 2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Properly wash and put away contacts: 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Review the days good things: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Light Reading: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eastAsia="Times New Roman" w:hAnsi="Times New Roman"/>
          <w:color w:val="000000"/>
          <w:sz w:val="14"/>
          <w:szCs w:val="14"/>
        </w:rPr>
        <w:t xml:space="preserve">Prayer: 10 </w:t>
      </w:r>
      <w:proofErr w:type="spellStart"/>
      <w:r w:rsidRPr="003B38D8">
        <w:rPr>
          <w:rFonts w:ascii="Times New Roman" w:eastAsia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eastAsia="Times New Roman" w:hAnsi="Times New Roman"/>
          <w:color w:val="000000"/>
          <w:sz w:val="14"/>
          <w:szCs w:val="14"/>
        </w:rPr>
        <w:t xml:space="preserve"> </w:t>
      </w:r>
    </w:p>
    <w:p w14:paraId="4B3086D8" w14:textId="77777777" w:rsidR="008A1621" w:rsidRDefault="008A1621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7CAE58" w14:textId="0987F0BE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Sat: analyze past week, spaces org, clean room, </w:t>
      </w:r>
    </w:p>
    <w:p w14:paraId="29C1C3F9" w14:textId="0F9B6547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Sun: long-term planning, week plan, running,  </w:t>
      </w:r>
    </w:p>
    <w:p w14:paraId="3F2B4EDD" w14:textId="53862B45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Mon: meeting notes,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coding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prep for Toastmasters</w:t>
      </w:r>
    </w:p>
    <w:p w14:paraId="33F23556" w14:textId="1565CADB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Tuesday:</w:t>
      </w:r>
      <w:r w:rsidR="00C706AC">
        <w:rPr>
          <w:rFonts w:ascii="Times New Roman" w:hAnsi="Times New Roman"/>
          <w:color w:val="1A1A1A"/>
          <w:sz w:val="14"/>
          <w:szCs w:val="14"/>
        </w:rPr>
        <w:t xml:space="preserve"> Weights,</w:t>
      </w:r>
      <w:r>
        <w:rPr>
          <w:rFonts w:ascii="Times New Roman" w:hAnsi="Times New Roman"/>
          <w:color w:val="1A1A1A"/>
          <w:sz w:val="14"/>
          <w:szCs w:val="14"/>
        </w:rPr>
        <w:t xml:space="preserve"> Toastmasters @ 12PM </w:t>
      </w:r>
    </w:p>
    <w:p w14:paraId="5D36D4A0" w14:textId="05DF6157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Wednesday: </w:t>
      </w:r>
      <w:r w:rsidR="00285437">
        <w:rPr>
          <w:rFonts w:ascii="Times New Roman" w:hAnsi="Times New Roman"/>
          <w:color w:val="1A1A1A"/>
          <w:sz w:val="14"/>
          <w:szCs w:val="14"/>
        </w:rPr>
        <w:t>Weights</w:t>
      </w:r>
      <w:r w:rsidR="00CB2762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72A345E4" w14:textId="709AC798" w:rsidR="00C706AC" w:rsidRDefault="000A01B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Thursday: Yoga</w:t>
      </w:r>
      <w:r w:rsidR="00285437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D23FA23" w14:textId="5989DF29" w:rsidR="00C706AC" w:rsidRDefault="000A01B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Friday:  Weights</w:t>
      </w:r>
      <w:r w:rsidR="009208AB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FB1DBAC" w14:textId="77777777" w:rsidR="004C0FC9" w:rsidRDefault="004C0FC9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62ECCD2" w14:textId="32798296" w:rsidR="00457D7E" w:rsidRDefault="00A24E37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Clothes planning: </w:t>
      </w:r>
      <w:r w:rsidR="004C0FC9">
        <w:rPr>
          <w:rFonts w:ascii="Times New Roman" w:hAnsi="Times New Roman"/>
          <w:color w:val="1A1A1A"/>
          <w:sz w:val="14"/>
          <w:szCs w:val="14"/>
        </w:rPr>
        <w:t xml:space="preserve">coordination/Appearance details/ matching/ what to wear when:  </w:t>
      </w:r>
      <w:r w:rsidR="00C706AC">
        <w:rPr>
          <w:rFonts w:ascii="Times New Roman" w:hAnsi="Times New Roman"/>
          <w:color w:val="1A1A1A"/>
          <w:sz w:val="14"/>
          <w:szCs w:val="14"/>
        </w:rPr>
        <w:t xml:space="preserve">shirts, pants, underwear, socks, </w:t>
      </w:r>
      <w:r w:rsidR="003B38D8">
        <w:rPr>
          <w:rFonts w:ascii="Times New Roman" w:hAnsi="Times New Roman"/>
          <w:color w:val="1A1A1A"/>
          <w:sz w:val="14"/>
          <w:szCs w:val="14"/>
        </w:rPr>
        <w:t>have combos set up, and put t</w:t>
      </w:r>
      <w:r w:rsidR="00394CB6">
        <w:rPr>
          <w:rFonts w:ascii="Times New Roman" w:hAnsi="Times New Roman"/>
          <w:color w:val="1A1A1A"/>
          <w:sz w:val="14"/>
          <w:szCs w:val="14"/>
        </w:rPr>
        <w:t>hem on calendar</w:t>
      </w:r>
    </w:p>
    <w:p w14:paraId="43EB6EB7" w14:textId="3364940B" w:rsidR="00770D01" w:rsidRDefault="004C0FC9" w:rsidP="00C706AC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Foods planning: </w:t>
      </w:r>
      <w:r w:rsidR="00C706AC">
        <w:rPr>
          <w:rFonts w:ascii="Times New Roman" w:hAnsi="Times New Roman"/>
          <w:color w:val="1A1A1A"/>
          <w:sz w:val="14"/>
          <w:szCs w:val="14"/>
        </w:rPr>
        <w:t>Groceries</w:t>
      </w:r>
      <w:r w:rsidR="000A6EF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C706AC">
        <w:rPr>
          <w:rFonts w:ascii="Times New Roman" w:hAnsi="Times New Roman"/>
          <w:color w:val="1A1A1A"/>
          <w:sz w:val="14"/>
          <w:szCs w:val="14"/>
        </w:rPr>
        <w:t>(</w:t>
      </w:r>
      <w:r w:rsidR="003B38D8">
        <w:rPr>
          <w:rFonts w:ascii="Times New Roman" w:hAnsi="Times New Roman"/>
          <w:color w:val="1A1A1A"/>
          <w:sz w:val="14"/>
          <w:szCs w:val="14"/>
        </w:rPr>
        <w:t>milk, jui</w:t>
      </w:r>
      <w:r w:rsidR="00C706AC">
        <w:rPr>
          <w:rFonts w:ascii="Times New Roman" w:hAnsi="Times New Roman"/>
          <w:color w:val="1A1A1A"/>
          <w:sz w:val="14"/>
          <w:szCs w:val="14"/>
        </w:rPr>
        <w:t>ce, bread, fruits, frozen foods), Dinner (</w:t>
      </w:r>
      <w:r w:rsidR="00770D01">
        <w:rPr>
          <w:rFonts w:ascii="Times New Roman" w:hAnsi="Times New Roman"/>
          <w:color w:val="1A1A1A"/>
          <w:sz w:val="14"/>
          <w:szCs w:val="14"/>
        </w:rPr>
        <w:t xml:space="preserve">spaghetti, </w:t>
      </w:r>
      <w:proofErr w:type="spellStart"/>
      <w:r w:rsidR="00770D01">
        <w:rPr>
          <w:rFonts w:ascii="Times New Roman" w:hAnsi="Times New Roman"/>
          <w:color w:val="1A1A1A"/>
          <w:sz w:val="14"/>
          <w:szCs w:val="14"/>
        </w:rPr>
        <w:t>indian</w:t>
      </w:r>
      <w:proofErr w:type="spellEnd"/>
      <w:r w:rsidR="00770D01">
        <w:rPr>
          <w:rFonts w:ascii="Times New Roman" w:hAnsi="Times New Roman"/>
          <w:color w:val="1A1A1A"/>
          <w:sz w:val="14"/>
          <w:szCs w:val="14"/>
        </w:rPr>
        <w:t>, Mexican, Burger, Bu</w:t>
      </w:r>
      <w:r w:rsidR="00C706AC">
        <w:rPr>
          <w:rFonts w:ascii="Times New Roman" w:hAnsi="Times New Roman"/>
          <w:color w:val="1A1A1A"/>
          <w:sz w:val="14"/>
          <w:szCs w:val="14"/>
        </w:rPr>
        <w:t>rrito)</w:t>
      </w:r>
    </w:p>
    <w:p w14:paraId="022546FD" w14:textId="4FF3F871" w:rsidR="00457D7E" w:rsidRDefault="00457D7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CF84F8F" w14:textId="5D8EDD24" w:rsidR="004B50F0" w:rsidRDefault="00215E5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Calendar</w:t>
      </w:r>
      <w:r w:rsidR="004B50F0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D112128" w14:textId="77777777" w:rsidR="004B50F0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every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year, put new routines on calendar </w:t>
      </w:r>
    </w:p>
    <w:p w14:paraId="6531A6EA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every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month, put upcoming big travel plans </w:t>
      </w:r>
    </w:p>
    <w:p w14:paraId="3CDD3F5E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every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week, update calendar </w:t>
      </w:r>
    </w:p>
    <w:p w14:paraId="40CAC776" w14:textId="77777777" w:rsidR="000E03A3" w:rsidRDefault="003B38D8" w:rsidP="0039400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every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day, look at calendar for the next day, and see whic</w:t>
      </w:r>
      <w:r w:rsidR="000E03A3">
        <w:rPr>
          <w:rFonts w:ascii="Times New Roman" w:hAnsi="Times New Roman"/>
          <w:color w:val="1A1A1A"/>
          <w:sz w:val="14"/>
          <w:szCs w:val="14"/>
        </w:rPr>
        <w:t>h situations arise.</w:t>
      </w:r>
    </w:p>
    <w:p w14:paraId="00B3217C" w14:textId="3E52C372" w:rsidR="000D5A7D" w:rsidRPr="000E03A3" w:rsidRDefault="000E03A3" w:rsidP="000E03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0E03A3">
        <w:rPr>
          <w:rFonts w:ascii="Times New Roman" w:hAnsi="Times New Roman"/>
          <w:color w:val="1A1A1A"/>
          <w:sz w:val="14"/>
          <w:szCs w:val="14"/>
        </w:rPr>
        <w:t xml:space="preserve">Identify situations and put them up on calendar, and then put the situations pre-notes and post-notes to the calendar.  </w:t>
      </w:r>
    </w:p>
    <w:p w14:paraId="538BFD7E" w14:textId="554498D3" w:rsidR="00F67144" w:rsidRDefault="00F67144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Think 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ahead to see what’s happening. </w:t>
      </w:r>
    </w:p>
    <w:p w14:paraId="59246897" w14:textId="319E572C" w:rsidR="000E03A3" w:rsidRDefault="00F67144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Think a day ahead of time wh</w:t>
      </w:r>
      <w:r w:rsidR="000E03A3">
        <w:rPr>
          <w:rFonts w:ascii="Times New Roman" w:hAnsi="Times New Roman"/>
          <w:color w:val="1A1A1A"/>
          <w:sz w:val="14"/>
          <w:szCs w:val="14"/>
        </w:rPr>
        <w:t xml:space="preserve">at’s happening and plan </w:t>
      </w:r>
      <w:proofErr w:type="gramStart"/>
      <w:r w:rsidR="000E03A3">
        <w:rPr>
          <w:rFonts w:ascii="Times New Roman" w:hAnsi="Times New Roman"/>
          <w:color w:val="1A1A1A"/>
          <w:sz w:val="14"/>
          <w:szCs w:val="14"/>
        </w:rPr>
        <w:t>ahead .</w:t>
      </w:r>
      <w:proofErr w:type="gramEnd"/>
    </w:p>
    <w:p w14:paraId="09B56ECD" w14:textId="77777777" w:rsid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(Organize a bit better – 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proofErr w:type="gramStart"/>
      <w:r>
        <w:rPr>
          <w:rFonts w:ascii="Times New Roman" w:hAnsi="Times New Roman"/>
          <w:color w:val="1A1A1A"/>
          <w:sz w:val="14"/>
          <w:szCs w:val="14"/>
        </w:rPr>
        <w:t>)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0686540" w14:textId="77777777" w:rsidR="003B38D8" w:rsidRP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  <w:u w:val="single"/>
        </w:rPr>
      </w:pPr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Matrimony/Relationship </w:t>
      </w:r>
      <w:proofErr w:type="spellStart"/>
      <w:proofErr w:type="gramStart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>Mgmt</w:t>
      </w:r>
      <w:proofErr w:type="spellEnd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 :</w:t>
      </w:r>
      <w:proofErr w:type="gramEnd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   </w:t>
      </w:r>
    </w:p>
    <w:p w14:paraId="0F810EDC" w14:textId="68A20AFB" w:rsid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Picture1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Picture 2 </w:t>
      </w:r>
    </w:p>
    <w:p w14:paraId="2B8C36D8" w14:textId="77777777" w:rsidR="00712404" w:rsidRPr="00EF5FAF" w:rsidRDefault="00712404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523C644" w14:textId="77777777" w:rsidR="003B38D8" w:rsidRPr="00EF5FAF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color w:val="292929"/>
          <w:sz w:val="14"/>
          <w:szCs w:val="14"/>
        </w:rPr>
        <w:t xml:space="preserve">Later (R1438138) </w:t>
      </w:r>
      <w:r>
        <w:rPr>
          <w:rFonts w:ascii="Arial" w:hAnsi="Arial" w:cs="Arial"/>
          <w:noProof/>
          <w:color w:val="292929"/>
          <w:sz w:val="14"/>
          <w:szCs w:val="14"/>
        </w:rPr>
        <w:drawing>
          <wp:inline distT="0" distB="0" distL="0" distR="0" wp14:anchorId="4AED9B0A" wp14:editId="18619AC3">
            <wp:extent cx="810260" cy="240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0F52" w14:textId="77777777" w:rsidR="003B38D8" w:rsidRPr="00EF5FAF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b/>
          <w:bCs/>
          <w:color w:val="39983C"/>
          <w:sz w:val="14"/>
          <w:szCs w:val="14"/>
        </w:rPr>
        <w:t xml:space="preserve">A few words about my son: </w:t>
      </w:r>
    </w:p>
    <w:p w14:paraId="6DAA96DA" w14:textId="77777777" w:rsidR="003B38D8" w:rsidRPr="0039400E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color w:val="292929"/>
          <w:sz w:val="14"/>
          <w:szCs w:val="14"/>
        </w:rPr>
        <w:t>My son grew up in the US. He is a handsome and athletic person. He is hardworking and studious. In his free time, he enjoys playing piano. He also plays and follows tennis. He is doing a PhD in Computer Science, and has a fellowship to work in a government laboratory while doing it.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Basic Details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Name: </w:t>
      </w:r>
      <w:r w:rsidRPr="00EF5FAF">
        <w:rPr>
          <w:rFonts w:ascii="Arial" w:hAnsi="Arial" w:cs="Arial"/>
          <w:color w:val="292929"/>
          <w:sz w:val="14"/>
          <w:szCs w:val="14"/>
        </w:rPr>
        <w:t>Later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Body Type / Complexion: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Athletic /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Wheatish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Age: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29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Yrs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Physical Status: </w:t>
      </w:r>
      <w:r w:rsidRPr="00EF5FAF">
        <w:rPr>
          <w:rFonts w:ascii="Arial" w:hAnsi="Arial" w:cs="Arial"/>
          <w:color w:val="292929"/>
          <w:sz w:val="14"/>
          <w:szCs w:val="14"/>
        </w:rPr>
        <w:t>Normal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Height: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6 Ft / 183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Weight: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76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Kgs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/ 167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lbs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Mother Tongue: </w:t>
      </w:r>
      <w:r w:rsidRPr="00EF5FAF">
        <w:rPr>
          <w:rFonts w:ascii="Arial" w:hAnsi="Arial" w:cs="Arial"/>
          <w:color w:val="292929"/>
          <w:sz w:val="14"/>
          <w:szCs w:val="14"/>
        </w:rPr>
        <w:t>Marathi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Marital Status: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Never married,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Eating Habits: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Eggetarian</w:t>
      </w:r>
      <w:proofErr w:type="spellEnd"/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color w:val="292929"/>
          <w:sz w:val="14"/>
          <w:szCs w:val="14"/>
        </w:rPr>
        <w:t>(vegetarian)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Drinking Habits: </w:t>
      </w:r>
      <w:r w:rsidRPr="00EF5FAF">
        <w:rPr>
          <w:rFonts w:ascii="Arial" w:hAnsi="Arial" w:cs="Arial"/>
          <w:color w:val="292929"/>
          <w:sz w:val="14"/>
          <w:szCs w:val="14"/>
        </w:rPr>
        <w:t>Light / Social drinker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Smoking Habits: </w:t>
      </w:r>
      <w:r w:rsidRPr="00EF5FAF">
        <w:rPr>
          <w:rFonts w:ascii="Arial" w:hAnsi="Arial" w:cs="Arial"/>
          <w:color w:val="292929"/>
          <w:sz w:val="14"/>
          <w:szCs w:val="14"/>
        </w:rPr>
        <w:t>Non-smoker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Religious Information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Religion: </w:t>
      </w:r>
      <w:r w:rsidRPr="00EF5FAF">
        <w:rPr>
          <w:rFonts w:ascii="Arial" w:hAnsi="Arial" w:cs="Arial"/>
          <w:color w:val="292929"/>
          <w:sz w:val="14"/>
          <w:szCs w:val="14"/>
        </w:rPr>
        <w:t>Hindu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Caste / Sub Caste: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Brahmin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Deshastha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(Caste No Bar) /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Rigvedi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Gothram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Vishwamitra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Star /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Raasi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Not Specified,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Manglik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>Don't know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Location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Country: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City: </w:t>
      </w:r>
      <w:r w:rsidRPr="00EF5FAF">
        <w:rPr>
          <w:rFonts w:ascii="Arial" w:hAnsi="Arial" w:cs="Arial"/>
          <w:color w:val="292929"/>
          <w:sz w:val="14"/>
          <w:szCs w:val="14"/>
        </w:rPr>
        <w:t>Berkeley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State: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California,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Resident Status: </w:t>
      </w:r>
      <w:r w:rsidRPr="00EF5FAF">
        <w:rPr>
          <w:rFonts w:ascii="Arial" w:hAnsi="Arial" w:cs="Arial"/>
          <w:color w:val="292929"/>
          <w:sz w:val="14"/>
          <w:szCs w:val="14"/>
        </w:rPr>
        <w:t>Citizen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Citizenship: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Professional Information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Education: </w:t>
      </w:r>
      <w:r w:rsidRPr="00EF5FAF">
        <w:rPr>
          <w:rFonts w:ascii="Arial" w:hAnsi="Arial" w:cs="Arial"/>
          <w:color w:val="292929"/>
          <w:sz w:val="14"/>
          <w:szCs w:val="14"/>
        </w:rPr>
        <w:t>MSc IT / Computer Science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Education in Detail: </w:t>
      </w:r>
      <w:r w:rsidRPr="00EF5FAF">
        <w:rPr>
          <w:rFonts w:ascii="Arial" w:hAnsi="Arial" w:cs="Arial"/>
          <w:color w:val="292929"/>
          <w:sz w:val="14"/>
          <w:szCs w:val="14"/>
        </w:rPr>
        <w:t>BS Computer Science, then worked for a while before returning to higher studies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Occupation: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Student,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Occupation in Detail: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PhD student/ Fellowship,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Employed in: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Government/PSU,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Annual Income: </w:t>
      </w:r>
      <w:r w:rsidRPr="00EF5FAF">
        <w:rPr>
          <w:rFonts w:ascii="Arial" w:hAnsi="Arial" w:cs="Arial"/>
          <w:color w:val="292929"/>
          <w:sz w:val="14"/>
          <w:szCs w:val="14"/>
        </w:rPr>
        <w:t>Not Specified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Hobbies &amp; Interests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Hobbies: </w:t>
      </w:r>
      <w:r w:rsidRPr="00EF5FAF">
        <w:rPr>
          <w:rFonts w:ascii="Arial" w:hAnsi="Arial" w:cs="Arial"/>
          <w:color w:val="292929"/>
          <w:sz w:val="14"/>
          <w:szCs w:val="14"/>
        </w:rPr>
        <w:t>playing piano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Interests: </w:t>
      </w:r>
      <w:r w:rsidRPr="00EF5FAF">
        <w:rPr>
          <w:rFonts w:ascii="Arial" w:hAnsi="Arial" w:cs="Arial"/>
          <w:color w:val="292929"/>
          <w:sz w:val="14"/>
          <w:szCs w:val="14"/>
        </w:rPr>
        <w:t>Politics, Health &amp; fitness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Favorite Music: </w:t>
      </w:r>
      <w:r w:rsidRPr="00EF5FAF">
        <w:rPr>
          <w:rFonts w:ascii="Arial" w:hAnsi="Arial" w:cs="Arial"/>
          <w:color w:val="292929"/>
          <w:sz w:val="14"/>
          <w:szCs w:val="14"/>
        </w:rPr>
        <w:t>Hip-Hop, Rap, Techno, Jazz, Western classical, Pop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Sports/Fitness Activities: </w:t>
      </w:r>
      <w:r w:rsidRPr="00EF5FAF">
        <w:rPr>
          <w:rFonts w:ascii="Arial" w:hAnsi="Arial" w:cs="Arial"/>
          <w:color w:val="292929"/>
          <w:sz w:val="14"/>
          <w:szCs w:val="14"/>
        </w:rPr>
        <w:t>Cycling, Tennis, Jogging / walking, Weight lifting, soccer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Favorite Cuisine: </w:t>
      </w:r>
      <w:r w:rsidRPr="00EF5FAF">
        <w:rPr>
          <w:rFonts w:ascii="Arial" w:hAnsi="Arial" w:cs="Arial"/>
          <w:color w:val="292929"/>
          <w:sz w:val="14"/>
          <w:szCs w:val="14"/>
        </w:rPr>
        <w:t>South Indian, Thai, Punjabi, Italian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Preferred Dress Style: </w:t>
      </w:r>
      <w:r w:rsidRPr="00EF5FAF">
        <w:rPr>
          <w:rFonts w:ascii="Arial" w:hAnsi="Arial" w:cs="Arial"/>
          <w:color w:val="292929"/>
          <w:sz w:val="14"/>
          <w:szCs w:val="14"/>
        </w:rPr>
        <w:t>Casual wear, Western formal wear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Spoken Languages: </w:t>
      </w:r>
      <w:r w:rsidRPr="00EF5FAF">
        <w:rPr>
          <w:rFonts w:ascii="Arial" w:hAnsi="Arial" w:cs="Arial"/>
          <w:color w:val="292929"/>
          <w:sz w:val="14"/>
          <w:szCs w:val="14"/>
        </w:rPr>
        <w:t>English, Marathi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 </w:t>
      </w:r>
    </w:p>
    <w:p w14:paraId="446A0FC6" w14:textId="77777777" w:rsidR="003B38D8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C5DBF"/>
          <w:sz w:val="14"/>
          <w:szCs w:val="14"/>
        </w:rPr>
      </w:pPr>
    </w:p>
    <w:p w14:paraId="33EBEC08" w14:textId="77777777" w:rsidR="003B38D8" w:rsidRPr="002F6112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C5DBF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Family Details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Family Values: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Moderate,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Father's Status: </w:t>
      </w:r>
      <w:r w:rsidRPr="00EF5FAF">
        <w:rPr>
          <w:rFonts w:ascii="Arial" w:hAnsi="Arial" w:cs="Arial"/>
          <w:color w:val="292929"/>
          <w:sz w:val="14"/>
          <w:szCs w:val="14"/>
        </w:rPr>
        <w:t>Professor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Family Type: </w:t>
      </w:r>
      <w:r w:rsidRPr="00EF5FAF">
        <w:rPr>
          <w:rFonts w:ascii="Arial" w:hAnsi="Arial" w:cs="Arial"/>
          <w:color w:val="292929"/>
          <w:sz w:val="14"/>
          <w:szCs w:val="14"/>
        </w:rPr>
        <w:t>Nuclear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Mother's Status: </w:t>
      </w:r>
      <w:r w:rsidRPr="00EF5FAF">
        <w:rPr>
          <w:rFonts w:ascii="Arial" w:hAnsi="Arial" w:cs="Arial"/>
          <w:color w:val="292929"/>
          <w:sz w:val="14"/>
          <w:szCs w:val="14"/>
        </w:rPr>
        <w:t>homemaker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Family Status: </w:t>
      </w:r>
      <w:r w:rsidRPr="00EF5FAF">
        <w:rPr>
          <w:rFonts w:ascii="Arial" w:hAnsi="Arial" w:cs="Arial"/>
          <w:color w:val="292929"/>
          <w:sz w:val="14"/>
          <w:szCs w:val="14"/>
        </w:rPr>
        <w:t>Upper middle class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No of Brother(s): </w:t>
      </w:r>
      <w:r w:rsidRPr="00EF5FAF">
        <w:rPr>
          <w:rFonts w:ascii="Arial" w:hAnsi="Arial" w:cs="Arial"/>
          <w:color w:val="292929"/>
          <w:sz w:val="14"/>
          <w:szCs w:val="14"/>
        </w:rPr>
        <w:t>1 - Not Married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Ancestral Origin: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Not Specified,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No of Sister(s): </w:t>
      </w:r>
      <w:r w:rsidRPr="00EF5FAF">
        <w:rPr>
          <w:rFonts w:ascii="Arial" w:hAnsi="Arial" w:cs="Arial"/>
          <w:color w:val="292929"/>
          <w:sz w:val="14"/>
          <w:szCs w:val="14"/>
        </w:rPr>
        <w:t>None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About our family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We are a close-knit family. We have been in the US for the last 30 years. His younger brother works in Chicago. We are </w:t>
      </w:r>
      <w:proofErr w:type="gramStart"/>
      <w:r w:rsidRPr="00EF5FAF">
        <w:rPr>
          <w:rFonts w:ascii="Arial" w:hAnsi="Arial" w:cs="Arial"/>
          <w:color w:val="292929"/>
          <w:sz w:val="14"/>
          <w:szCs w:val="14"/>
        </w:rPr>
        <w:t>well-connected</w:t>
      </w:r>
      <w:proofErr w:type="gramEnd"/>
      <w:r w:rsidRPr="00EF5FAF">
        <w:rPr>
          <w:rFonts w:ascii="Arial" w:hAnsi="Arial" w:cs="Arial"/>
          <w:color w:val="292929"/>
          <w:sz w:val="14"/>
          <w:szCs w:val="14"/>
        </w:rPr>
        <w:t xml:space="preserve"> with India, with siblings in Pune.</w:t>
      </w:r>
    </w:p>
    <w:p w14:paraId="7CCAC538" w14:textId="77777777" w:rsidR="003B38D8" w:rsidRPr="00EF5FAF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</w:p>
    <w:p w14:paraId="09FCFF24" w14:textId="77777777" w:rsidR="003B38D8" w:rsidRPr="002F6112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C5DBF"/>
          <w:sz w:val="14"/>
          <w:szCs w:val="14"/>
        </w:rPr>
      </w:pPr>
      <w:r w:rsidRPr="00EF5FAF">
        <w:rPr>
          <w:rFonts w:ascii="Arial" w:hAnsi="Arial" w:cs="Arial"/>
          <w:b/>
          <w:bCs/>
          <w:color w:val="39983C"/>
          <w:sz w:val="14"/>
          <w:szCs w:val="14"/>
        </w:rPr>
        <w:t>PARTNER PREFERENCE</w:t>
      </w:r>
    </w:p>
    <w:p w14:paraId="49D4BD0D" w14:textId="434A40CD" w:rsidR="003B38D8" w:rsidRPr="00EF5FAF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Basic &amp; Religious Preferences</w:t>
      </w:r>
      <w:r w:rsidR="00210EFD"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</w:p>
    <w:p w14:paraId="016585AD" w14:textId="77777777" w:rsidR="003B38D8" w:rsidRPr="002F6112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Brides's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 Age: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24 – 30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Yrs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Height: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5 Ft - 6 Ft / 152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- 183 </w:t>
      </w:r>
      <w:proofErr w:type="spellStart"/>
      <w:proofErr w:type="gram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</w:t>
      </w:r>
      <w:r>
        <w:rPr>
          <w:rFonts w:ascii="Arial" w:hAnsi="Arial" w:cs="Arial"/>
          <w:color w:val="535353"/>
          <w:sz w:val="14"/>
          <w:szCs w:val="14"/>
        </w:rPr>
        <w:t>,</w:t>
      </w:r>
      <w:proofErr w:type="gramEnd"/>
      <w:r>
        <w:rPr>
          <w:rFonts w:ascii="Arial" w:hAnsi="Arial" w:cs="Arial"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Physical Status: </w:t>
      </w:r>
      <w:r w:rsidRPr="00EF5FAF">
        <w:rPr>
          <w:rFonts w:ascii="Arial" w:hAnsi="Arial" w:cs="Arial"/>
          <w:color w:val="292929"/>
          <w:sz w:val="14"/>
          <w:szCs w:val="14"/>
        </w:rPr>
        <w:t>Normal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Eating Habits: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Smoking Habits: </w:t>
      </w:r>
      <w:r w:rsidRPr="00EF5FAF">
        <w:rPr>
          <w:rFonts w:ascii="Arial" w:hAnsi="Arial" w:cs="Arial"/>
          <w:color w:val="292929"/>
          <w:sz w:val="14"/>
          <w:szCs w:val="14"/>
        </w:rPr>
        <w:t>Non-smoker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Drinking Habits: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Religion: </w:t>
      </w:r>
      <w:r w:rsidRPr="00EF5FAF">
        <w:rPr>
          <w:rFonts w:ascii="Arial" w:hAnsi="Arial" w:cs="Arial"/>
          <w:color w:val="292929"/>
          <w:sz w:val="14"/>
          <w:szCs w:val="14"/>
        </w:rPr>
        <w:t>Hindu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Mother Tongue: </w:t>
      </w:r>
      <w:r w:rsidRPr="00EF5FAF">
        <w:rPr>
          <w:rFonts w:ascii="Arial" w:hAnsi="Arial" w:cs="Arial"/>
          <w:color w:val="292929"/>
          <w:sz w:val="14"/>
          <w:szCs w:val="14"/>
        </w:rPr>
        <w:t>Any Mother Tongue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Caste: </w:t>
      </w:r>
      <w:r w:rsidRPr="00EF5FAF">
        <w:rPr>
          <w:rFonts w:ascii="Arial" w:hAnsi="Arial" w:cs="Arial"/>
          <w:color w:val="292929"/>
          <w:sz w:val="14"/>
          <w:szCs w:val="14"/>
        </w:rPr>
        <w:t>Any Caste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Sub Caste: </w:t>
      </w:r>
      <w:r w:rsidRPr="00EF5FAF">
        <w:rPr>
          <w:rFonts w:ascii="Arial" w:hAnsi="Arial" w:cs="Arial"/>
          <w:color w:val="292929"/>
          <w:sz w:val="14"/>
          <w:szCs w:val="14"/>
        </w:rPr>
        <w:t>Any Sub Caste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Gothram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All (Except my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gothra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>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Star:  </w:t>
      </w:r>
      <w:r w:rsidRPr="00EF5FAF">
        <w:rPr>
          <w:rFonts w:ascii="Arial" w:hAnsi="Arial" w:cs="Arial"/>
          <w:color w:val="292929"/>
          <w:sz w:val="14"/>
          <w:szCs w:val="14"/>
        </w:rPr>
        <w:t>Any Star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Manglik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Education: </w:t>
      </w:r>
      <w:r w:rsidRPr="00EF5FAF">
        <w:rPr>
          <w:rFonts w:ascii="Arial" w:hAnsi="Arial" w:cs="Arial"/>
          <w:color w:val="292929"/>
          <w:sz w:val="14"/>
          <w:szCs w:val="14"/>
        </w:rPr>
        <w:t>Any Degree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Occupation: </w:t>
      </w:r>
      <w:r w:rsidRPr="00EF5FAF">
        <w:rPr>
          <w:rFonts w:ascii="Arial" w:hAnsi="Arial" w:cs="Arial"/>
          <w:color w:val="292929"/>
          <w:sz w:val="14"/>
          <w:szCs w:val="14"/>
        </w:rPr>
        <w:t>Any Occupation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Annual Income: </w:t>
      </w:r>
      <w:r w:rsidRPr="00EF5FAF">
        <w:rPr>
          <w:rFonts w:ascii="Arial" w:hAnsi="Arial" w:cs="Arial"/>
          <w:color w:val="292929"/>
          <w:sz w:val="14"/>
          <w:szCs w:val="14"/>
        </w:rPr>
        <w:t>Any Income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Citizenship: </w:t>
      </w:r>
      <w:r w:rsidRPr="00EF5FAF">
        <w:rPr>
          <w:rFonts w:ascii="Arial" w:hAnsi="Arial" w:cs="Arial"/>
          <w:color w:val="292929"/>
          <w:sz w:val="14"/>
          <w:szCs w:val="14"/>
        </w:rPr>
        <w:t>Any Citizenship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Country: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America, (India)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Residing State: </w:t>
      </w:r>
      <w:r w:rsidRPr="00EF5FAF">
        <w:rPr>
          <w:rFonts w:ascii="Arial" w:hAnsi="Arial" w:cs="Arial"/>
          <w:color w:val="292929"/>
          <w:sz w:val="14"/>
          <w:szCs w:val="14"/>
        </w:rPr>
        <w:t>Any, Any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Residing City: </w:t>
      </w:r>
      <w:r w:rsidRPr="00EF5FAF">
        <w:rPr>
          <w:rFonts w:ascii="Arial" w:hAnsi="Arial" w:cs="Arial"/>
          <w:color w:val="292929"/>
          <w:sz w:val="14"/>
          <w:szCs w:val="14"/>
        </w:rPr>
        <w:t>Any City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</w:p>
    <w:p w14:paraId="2EC5EB2E" w14:textId="77777777" w:rsidR="003B38D8" w:rsidRPr="00EF5FAF" w:rsidRDefault="003B38D8" w:rsidP="003B38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What we are looking for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560"/>
      </w:tblGrid>
      <w:tr w:rsidR="003B38D8" w:rsidRPr="00EF5FAF" w14:paraId="234455DB" w14:textId="77777777" w:rsidTr="00B428AF">
        <w:tc>
          <w:tcPr>
            <w:tcW w:w="14560" w:type="dxa"/>
            <w:vAlign w:val="center"/>
          </w:tcPr>
          <w:p w14:paraId="79DC196D" w14:textId="77777777" w:rsidR="003B38D8" w:rsidRPr="00EF5FAF" w:rsidRDefault="003B38D8" w:rsidP="00B428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92929"/>
                <w:sz w:val="14"/>
                <w:szCs w:val="14"/>
              </w:rPr>
            </w:pPr>
            <w:r w:rsidRPr="00EF5FAF">
              <w:rPr>
                <w:rFonts w:ascii="Arial" w:hAnsi="Arial" w:cs="Arial"/>
                <w:color w:val="292929"/>
                <w:sz w:val="14"/>
                <w:szCs w:val="14"/>
              </w:rPr>
              <w:t xml:space="preserve">Must be willing to live in the US. Prefer someone who spent many years in the USA. </w:t>
            </w:r>
          </w:p>
          <w:p w14:paraId="0BC86E83" w14:textId="77777777" w:rsidR="003B38D8" w:rsidRPr="00EF5FAF" w:rsidRDefault="003B38D8" w:rsidP="00B428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92929"/>
                <w:sz w:val="14"/>
                <w:szCs w:val="14"/>
              </w:rPr>
            </w:pPr>
            <w:r w:rsidRPr="00EF5FAF">
              <w:rPr>
                <w:rFonts w:ascii="Arial" w:hAnsi="Arial" w:cs="Arial"/>
                <w:color w:val="292929"/>
                <w:sz w:val="14"/>
                <w:szCs w:val="14"/>
              </w:rPr>
              <w:t>We hope to find someone who has a happy disposition and understanding nature.</w:t>
            </w:r>
          </w:p>
        </w:tc>
      </w:tr>
    </w:tbl>
    <w:p w14:paraId="0F9E8A3A" w14:textId="77777777" w:rsid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0299A7A" w14:textId="77777777" w:rsidR="003B38D8" w:rsidRP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Rules for </w:t>
      </w:r>
      <w:proofErr w:type="gramStart"/>
      <w:r w:rsidRPr="003B38D8">
        <w:rPr>
          <w:rFonts w:ascii="Times New Roman" w:hAnsi="Times New Roman"/>
          <w:i/>
          <w:color w:val="1A1A1A"/>
          <w:sz w:val="14"/>
          <w:szCs w:val="14"/>
        </w:rPr>
        <w:t>parents</w:t>
      </w:r>
      <w:proofErr w:type="gramEnd"/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 involvement: </w:t>
      </w:r>
    </w:p>
    <w:p w14:paraId="67181821" w14:textId="77777777" w:rsidR="003B38D8" w:rsidRPr="003B38D8" w:rsidRDefault="003B38D8" w:rsidP="003B38D8">
      <w:pPr>
        <w:pStyle w:val="ListParagraph"/>
        <w:rPr>
          <w:sz w:val="14"/>
          <w:szCs w:val="14"/>
        </w:rPr>
      </w:pPr>
    </w:p>
    <w:p w14:paraId="226293B7" w14:textId="77777777" w:rsidR="003B38D8" w:rsidRPr="003B38D8" w:rsidRDefault="003B38D8" w:rsidP="003B38D8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Every on Sunday, both Vivek and mom and dad go through the people and filter those that are likely candidates.  </w:t>
      </w:r>
    </w:p>
    <w:p w14:paraId="3AC99245" w14:textId="77777777" w:rsidR="003B38D8" w:rsidRPr="003B38D8" w:rsidRDefault="003B38D8" w:rsidP="003B38D8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Have a call with me to discuss “yes”, “no”, “maybe”.  For those that are “yes”, respond within two weeks. For those that are “no”, respond giving one of the stock </w:t>
      </w:r>
      <w:proofErr w:type="gramStart"/>
      <w:r w:rsidRPr="003B38D8">
        <w:rPr>
          <w:sz w:val="14"/>
          <w:szCs w:val="14"/>
        </w:rPr>
        <w:t>responses(</w:t>
      </w:r>
      <w:proofErr w:type="gramEnd"/>
      <w:r w:rsidRPr="003B38D8">
        <w:rPr>
          <w:sz w:val="14"/>
          <w:szCs w:val="14"/>
        </w:rPr>
        <w:t xml:space="preserve">“looking for U.S. citizens” ,  “not what we are looking for”).  </w:t>
      </w:r>
    </w:p>
    <w:p w14:paraId="61FD4325" w14:textId="77777777" w:rsidR="003B38D8" w:rsidRPr="003B38D8" w:rsidRDefault="003B38D8" w:rsidP="003B38D8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>If pictures are as</w:t>
      </w:r>
      <w:r w:rsidR="00B428AF">
        <w:rPr>
          <w:sz w:val="14"/>
          <w:szCs w:val="14"/>
        </w:rPr>
        <w:t>ked for, give only 3 additional</w:t>
      </w:r>
      <w:r w:rsidRPr="003B38D8">
        <w:rPr>
          <w:sz w:val="14"/>
          <w:szCs w:val="14"/>
        </w:rPr>
        <w:t xml:space="preserve"> pictures. These should be the same for each person that requests.</w:t>
      </w:r>
    </w:p>
    <w:p w14:paraId="4C05D9BA" w14:textId="1AFDBA5D" w:rsidR="003B38D8" w:rsidRPr="003B38D8" w:rsidRDefault="003B38D8" w:rsidP="003B38D8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>In the initial interest</w:t>
      </w:r>
      <w:r w:rsidR="00F93059">
        <w:rPr>
          <w:sz w:val="14"/>
          <w:szCs w:val="14"/>
        </w:rPr>
        <w:t xml:space="preserve"> by parents, </w:t>
      </w:r>
      <w:r w:rsidRPr="003B38D8">
        <w:rPr>
          <w:sz w:val="14"/>
          <w:szCs w:val="14"/>
        </w:rPr>
        <w:t xml:space="preserve">do not try to sell yourself and me at all.  Just answer the questions that are asked. They can already </w:t>
      </w:r>
      <w:proofErr w:type="spellStart"/>
      <w:r w:rsidRPr="003B38D8">
        <w:rPr>
          <w:sz w:val="14"/>
          <w:szCs w:val="14"/>
        </w:rPr>
        <w:t>google</w:t>
      </w:r>
      <w:proofErr w:type="spellEnd"/>
      <w:r w:rsidRPr="003B38D8">
        <w:rPr>
          <w:sz w:val="14"/>
          <w:szCs w:val="14"/>
        </w:rPr>
        <w:t xml:space="preserve"> things about you to figure out whether you are a “Professor at the University of Illinois”. </w:t>
      </w:r>
    </w:p>
    <w:p w14:paraId="177E9501" w14:textId="77777777" w:rsidR="003B38D8" w:rsidRPr="003B38D8" w:rsidRDefault="003B38D8" w:rsidP="003B38D8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When the mother is talking, please have mom talk to her directly.  I don’t want dad talking to the mother.   </w:t>
      </w:r>
    </w:p>
    <w:p w14:paraId="6E27186F" w14:textId="77777777" w:rsidR="003B38D8" w:rsidRPr="003B38D8" w:rsidRDefault="00B428AF" w:rsidP="003B38D8">
      <w:pPr>
        <w:pStyle w:val="ListParagraph"/>
        <w:numPr>
          <w:ilvl w:val="0"/>
          <w:numId w:val="12"/>
        </w:numPr>
        <w:rPr>
          <w:sz w:val="14"/>
          <w:szCs w:val="14"/>
        </w:rPr>
      </w:pPr>
      <w:r>
        <w:rPr>
          <w:sz w:val="14"/>
          <w:szCs w:val="14"/>
        </w:rPr>
        <w:t>Also,</w:t>
      </w:r>
      <w:r w:rsidR="003B38D8" w:rsidRPr="003B38D8">
        <w:rPr>
          <w:sz w:val="14"/>
          <w:szCs w:val="14"/>
        </w:rPr>
        <w:t xml:space="preserve"> I want mom’s signature to be on some of the emails. </w:t>
      </w:r>
    </w:p>
    <w:p w14:paraId="6CE148B1" w14:textId="77777777" w:rsidR="003B38D8" w:rsidRPr="003B38D8" w:rsidRDefault="003B38D8" w:rsidP="003B38D8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When asked about specific information about me, such as “what I’m </w:t>
      </w:r>
      <w:proofErr w:type="gramStart"/>
      <w:r w:rsidRPr="003B38D8">
        <w:rPr>
          <w:sz w:val="14"/>
          <w:szCs w:val="14"/>
        </w:rPr>
        <w:t>doing ,</w:t>
      </w:r>
      <w:proofErr w:type="gramEnd"/>
      <w:r w:rsidRPr="003B38D8">
        <w:rPr>
          <w:sz w:val="14"/>
          <w:szCs w:val="14"/>
        </w:rPr>
        <w:t xml:space="preserve"> plans for the future”,  say vehemently that  “Vivek will tell more about this” </w:t>
      </w:r>
    </w:p>
    <w:p w14:paraId="19AE9D92" w14:textId="77777777" w:rsidR="003B38D8" w:rsidRPr="003B38D8" w:rsidRDefault="003B38D8" w:rsidP="003B38D8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>Before getting involved in a phone call, please let me know about it!</w:t>
      </w:r>
    </w:p>
    <w:p w14:paraId="5ADFB9D6" w14:textId="77777777" w:rsidR="003B38D8" w:rsidRPr="00B428AF" w:rsidRDefault="003B38D8" w:rsidP="00B428AF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Before starting an email exchange (even if they need a response quickly), please let me know about it!  Let me know about specific questions you might have.  </w:t>
      </w:r>
    </w:p>
    <w:p w14:paraId="53E931BD" w14:textId="77777777" w:rsidR="003B38D8" w:rsidRPr="00B428AF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Stock Responses: </w:t>
      </w:r>
    </w:p>
    <w:p w14:paraId="34260830" w14:textId="77777777" w:rsidR="003B38D8" w:rsidRPr="00B428AF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Interests:  </w:t>
      </w:r>
    </w:p>
    <w:p w14:paraId="3214DBD3" w14:textId="77777777" w:rsidR="003B38D8" w:rsidRP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proofErr w:type="spellStart"/>
      <w:r w:rsidRPr="003B38D8">
        <w:rPr>
          <w:rFonts w:ascii="Times New Roman" w:hAnsi="Times New Roman"/>
          <w:i/>
          <w:color w:val="1A1A1A"/>
          <w:sz w:val="14"/>
          <w:szCs w:val="14"/>
        </w:rPr>
        <w:t>Mgmt</w:t>
      </w:r>
      <w:proofErr w:type="spellEnd"/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: </w:t>
      </w:r>
    </w:p>
    <w:p w14:paraId="654204F1" w14:textId="77777777" w:rsidR="003B38D8" w:rsidRPr="00EF5FAF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Every weekend, set aside some time for responding. </w:t>
      </w:r>
    </w:p>
    <w:p w14:paraId="30C482D8" w14:textId="77777777" w:rsid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Every night, check new interests and add on to list.  </w:t>
      </w:r>
    </w:p>
    <w:p w14:paraId="7DDC6484" w14:textId="77777777" w:rsid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to parents </w:t>
      </w:r>
    </w:p>
    <w:p w14:paraId="0B092A2C" w14:textId="77777777" w:rsid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A3842A" w14:textId="77777777" w:rsidR="003B38D8" w:rsidRDefault="003B38D8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Dating guide</w:t>
      </w:r>
      <w:r w:rsidR="00B428AF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11124994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talk about past relationships </w:t>
      </w:r>
    </w:p>
    <w:p w14:paraId="059D723C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Know when to hold hands, when to show affection, when to kiss </w:t>
      </w:r>
    </w:p>
    <w:p w14:paraId="04341582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Listen carefully to conversation </w:t>
      </w:r>
    </w:p>
    <w:p w14:paraId="5D29C80F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say anything negative about girl, even if she says negative to you. </w:t>
      </w:r>
    </w:p>
    <w:p w14:paraId="26ECCB41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Stay calm in tough situations </w:t>
      </w:r>
    </w:p>
    <w:p w14:paraId="653E545A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 happy and smile, act like you are having fun </w:t>
      </w:r>
    </w:p>
    <w:p w14:paraId="2336F570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humour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every now and then </w:t>
      </w:r>
    </w:p>
    <w:p w14:paraId="0E727D04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Connecting/find common ground </w:t>
      </w:r>
    </w:p>
    <w:p w14:paraId="5932C630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Understand married life </w:t>
      </w:r>
    </w:p>
    <w:p w14:paraId="0BEA0113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Send flowers to show you care, when interested. </w:t>
      </w:r>
    </w:p>
    <w:p w14:paraId="2B37DD04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 intentional with what you are saying, make sure you organize your thoughts </w:t>
      </w:r>
    </w:p>
    <w:p w14:paraId="1926B540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Shout to look confident </w:t>
      </w:r>
    </w:p>
    <w:p w14:paraId="7D042712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Avoid talking too long on phone, keep dates short and simple </w:t>
      </w:r>
    </w:p>
    <w:p w14:paraId="71FF45AD" w14:textId="6BDCEF27" w:rsidR="007F4B9F" w:rsidRPr="004E7B1D" w:rsidRDefault="00B428AF" w:rsidP="0085548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Remember that a girl’s mind can’t forget things often</w:t>
      </w:r>
    </w:p>
    <w:p w14:paraId="59B3C00F" w14:textId="77777777" w:rsidR="004E7B1D" w:rsidRDefault="004E7B1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Channels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920EEFD" w14:textId="7FA1E186" w:rsidR="007F4B9F" w:rsidRPr="004E7B1D" w:rsidRDefault="004E7B1D" w:rsidP="004E7B1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4E7B1D">
        <w:rPr>
          <w:rFonts w:ascii="Times New Roman" w:hAnsi="Times New Roman"/>
          <w:color w:val="1A1A1A"/>
          <w:sz w:val="14"/>
          <w:szCs w:val="14"/>
        </w:rPr>
        <w:t xml:space="preserve">Match  </w:t>
      </w:r>
    </w:p>
    <w:p w14:paraId="0E45E9B3" w14:textId="5FF3806A" w:rsidR="004E7B1D" w:rsidRDefault="004E7B1D" w:rsidP="004E7B1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Matrimony </w:t>
      </w:r>
    </w:p>
    <w:p w14:paraId="2880601A" w14:textId="36151C45" w:rsidR="004E7B1D" w:rsidRDefault="004E7B1D" w:rsidP="004E7B1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Eharmony</w:t>
      </w:r>
      <w:proofErr w:type="spellEnd"/>
    </w:p>
    <w:p w14:paraId="73BB39CC" w14:textId="18100194" w:rsidR="007F4B9F" w:rsidRDefault="004E7B1D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CoffeeMeetsBagel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9194E47" w14:textId="77777777" w:rsidR="004E7B1D" w:rsidRPr="004E7B1D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5740D1D" w14:textId="426FE870" w:rsidR="00150DC4" w:rsidRDefault="006C69C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Gen Knowledge: </w:t>
      </w:r>
      <w:r w:rsidR="00150DC4">
        <w:rPr>
          <w:rFonts w:ascii="Times New Roman" w:hAnsi="Times New Roman"/>
          <w:color w:val="1A1A1A"/>
          <w:sz w:val="14"/>
          <w:szCs w:val="14"/>
        </w:rPr>
        <w:t>Di</w:t>
      </w:r>
      <w:r w:rsidR="000D5A7D">
        <w:rPr>
          <w:rFonts w:ascii="Times New Roman" w:hAnsi="Times New Roman"/>
          <w:color w:val="1A1A1A"/>
          <w:sz w:val="14"/>
          <w:szCs w:val="14"/>
        </w:rPr>
        <w:t>r</w:t>
      </w:r>
      <w:r>
        <w:rPr>
          <w:rFonts w:ascii="Times New Roman" w:hAnsi="Times New Roman"/>
          <w:color w:val="1A1A1A"/>
          <w:sz w:val="14"/>
          <w:szCs w:val="14"/>
        </w:rPr>
        <w:t>ections/Logistics/Driving/Car</w:t>
      </w:r>
    </w:p>
    <w:p w14:paraId="1027DB7E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41C2EF6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Dinner Etiquette: </w:t>
      </w:r>
    </w:p>
    <w:p w14:paraId="28428A6E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BC5697E" w14:textId="4BC77D55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Health/Gym:</w:t>
      </w:r>
      <w:r w:rsidR="00C85A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F6CBDD8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CAAAB21" w14:textId="6085534C" w:rsidR="009664BF" w:rsidRDefault="0039400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Budget/Money</w:t>
      </w:r>
      <w:bookmarkEnd w:id="0"/>
    </w:p>
    <w:p w14:paraId="75D97FB8" w14:textId="77777777" w:rsidR="00F846C6" w:rsidRDefault="00F846C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1C0AA0" w14:textId="77777777" w:rsidR="00F846C6" w:rsidRDefault="00F846C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D641D8D" w14:textId="77777777" w:rsidR="00170ED9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EFE4BD3" w14:textId="214F4915" w:rsidR="00B428AF" w:rsidRPr="007F4B9F" w:rsidRDefault="00B63B2B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E70C98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Happiness: </w:t>
      </w:r>
    </w:p>
    <w:p w14:paraId="02347F19" w14:textId="1CBE7E65" w:rsidR="00E70C98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read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intro) </w:t>
      </w:r>
    </w:p>
    <w:p w14:paraId="729D6F29" w14:textId="77777777" w:rsidR="007F4B9F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CAFCAD2" w14:textId="77777777" w:rsidR="00B428AF" w:rsidRPr="00B428AF" w:rsidRDefault="00B428AF" w:rsidP="00B428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B428AF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Stress Reduction / Anxiety / Meditation:  </w:t>
      </w:r>
    </w:p>
    <w:p w14:paraId="7F04CD27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BC2C9D" w14:textId="4CAC20FC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1. Live in day-tight compartments </w:t>
      </w:r>
    </w:p>
    <w:p w14:paraId="4A084D5D" w14:textId="77777777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2. If Trouble backs you in a corner:</w:t>
      </w:r>
    </w:p>
    <w:p w14:paraId="3B8CC9D1" w14:textId="77777777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ab/>
        <w:t xml:space="preserve">a. </w:t>
      </w:r>
      <w:proofErr w:type="gramStart"/>
      <w:r w:rsidRPr="00B63B2B">
        <w:rPr>
          <w:sz w:val="12"/>
          <w:szCs w:val="12"/>
        </w:rPr>
        <w:t>ask</w:t>
      </w:r>
      <w:proofErr w:type="gramEnd"/>
      <w:r w:rsidRPr="00B63B2B">
        <w:rPr>
          <w:sz w:val="12"/>
          <w:szCs w:val="12"/>
        </w:rPr>
        <w:t xml:space="preserve"> yourself, what is the worst that could happen? </w:t>
      </w:r>
    </w:p>
    <w:p w14:paraId="23273962" w14:textId="7A7AE0CF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ab/>
        <w:t>b. Prepare yourself to mentally accept the worst if necessary</w:t>
      </w:r>
      <w:r w:rsidR="00173B9F">
        <w:rPr>
          <w:sz w:val="12"/>
          <w:szCs w:val="12"/>
        </w:rPr>
        <w:t xml:space="preserve"> </w:t>
      </w:r>
    </w:p>
    <w:p w14:paraId="32D13201" w14:textId="77777777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ab/>
        <w:t xml:space="preserve">c. Calmly try to improve upon the worst, which you have mentally tried to accept. </w:t>
      </w:r>
    </w:p>
    <w:p w14:paraId="6CB2BA25" w14:textId="027A3CF1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3. “Those who do not know how to fight worry die young”</w:t>
      </w:r>
    </w:p>
    <w:p w14:paraId="426C68C3" w14:textId="2680916A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4. Get the facts.  “</w:t>
      </w:r>
      <w:proofErr w:type="gramStart"/>
      <w:r w:rsidRPr="00B63B2B">
        <w:rPr>
          <w:sz w:val="12"/>
          <w:szCs w:val="12"/>
        </w:rPr>
        <w:t>half</w:t>
      </w:r>
      <w:proofErr w:type="gramEnd"/>
      <w:r w:rsidRPr="00B63B2B">
        <w:rPr>
          <w:sz w:val="12"/>
          <w:szCs w:val="12"/>
        </w:rPr>
        <w:t xml:space="preserve"> the worry in the world is caused by people trying to make decisions before they have sufficient knowledge on which to base a decision”</w:t>
      </w:r>
    </w:p>
    <w:p w14:paraId="0157277F" w14:textId="2D575B44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5. After carefully weighing all the facts, come to a decision </w:t>
      </w:r>
    </w:p>
    <w:p w14:paraId="2AD3B921" w14:textId="0B54FC53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6. Once your decision is carefully reached, act! Get busy carrying out your decision, and avoid anxiety of the outcome </w:t>
      </w:r>
    </w:p>
    <w:p w14:paraId="0BA3861C" w14:textId="5660AD9B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7.  Business worries:</w:t>
      </w:r>
    </w:p>
    <w:p w14:paraId="1B5C93D6" w14:textId="77777777" w:rsidR="00B63B2B" w:rsidRPr="00B63B2B" w:rsidRDefault="00B63B2B" w:rsidP="00B63B2B">
      <w:pPr>
        <w:pStyle w:val="ListParagraph"/>
        <w:numPr>
          <w:ilvl w:val="0"/>
          <w:numId w:val="27"/>
        </w:num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what</w:t>
      </w:r>
      <w:proofErr w:type="gramEnd"/>
      <w:r w:rsidRPr="00B63B2B">
        <w:rPr>
          <w:sz w:val="12"/>
          <w:szCs w:val="12"/>
        </w:rPr>
        <w:t xml:space="preserve"> is the problem?</w:t>
      </w:r>
    </w:p>
    <w:p w14:paraId="49A048A7" w14:textId="1835432E" w:rsidR="00B63B2B" w:rsidRPr="00B63B2B" w:rsidRDefault="00B63B2B" w:rsidP="00B63B2B">
      <w:pPr>
        <w:pStyle w:val="ListParagraph"/>
        <w:numPr>
          <w:ilvl w:val="0"/>
          <w:numId w:val="27"/>
        </w:num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what</w:t>
      </w:r>
      <w:proofErr w:type="gramEnd"/>
      <w:r w:rsidRPr="00B63B2B">
        <w:rPr>
          <w:sz w:val="12"/>
          <w:szCs w:val="12"/>
        </w:rPr>
        <w:t xml:space="preserve"> is the cause of the problem?</w:t>
      </w:r>
    </w:p>
    <w:p w14:paraId="251010F0" w14:textId="77777777" w:rsidR="00B63B2B" w:rsidRPr="00B63B2B" w:rsidRDefault="00B63B2B" w:rsidP="00B63B2B">
      <w:pPr>
        <w:pStyle w:val="ListParagraph"/>
        <w:numPr>
          <w:ilvl w:val="0"/>
          <w:numId w:val="27"/>
        </w:num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what</w:t>
      </w:r>
      <w:proofErr w:type="gramEnd"/>
      <w:r w:rsidRPr="00B63B2B">
        <w:rPr>
          <w:sz w:val="12"/>
          <w:szCs w:val="12"/>
        </w:rPr>
        <w:t xml:space="preserve"> are all possible solutions?</w:t>
      </w:r>
    </w:p>
    <w:p w14:paraId="1EA14DB6" w14:textId="36ADB238" w:rsidR="00B63B2B" w:rsidRPr="00B63B2B" w:rsidRDefault="00B63B2B" w:rsidP="00B63B2B">
      <w:pPr>
        <w:pStyle w:val="ListParagraph"/>
        <w:numPr>
          <w:ilvl w:val="0"/>
          <w:numId w:val="27"/>
        </w:num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what</w:t>
      </w:r>
      <w:proofErr w:type="gramEnd"/>
      <w:r w:rsidRPr="00B63B2B">
        <w:rPr>
          <w:sz w:val="12"/>
          <w:szCs w:val="12"/>
        </w:rPr>
        <w:t xml:space="preserve"> is the best solution?</w:t>
      </w:r>
      <w:r w:rsidR="00170ED9">
        <w:rPr>
          <w:sz w:val="12"/>
          <w:szCs w:val="12"/>
        </w:rPr>
        <w:t xml:space="preserve"> </w:t>
      </w:r>
    </w:p>
    <w:p w14:paraId="7F22EB9C" w14:textId="38336292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8.  </w:t>
      </w:r>
      <w:r w:rsidR="007F4B9F"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 xml:space="preserve">Crowd worry out of your mind by keeping busy. </w:t>
      </w:r>
    </w:p>
    <w:p w14:paraId="4A8F1D24" w14:textId="1C104BA9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9. </w:t>
      </w:r>
      <w:r w:rsidR="007F4B9F">
        <w:rPr>
          <w:sz w:val="12"/>
          <w:szCs w:val="12"/>
        </w:rPr>
        <w:t xml:space="preserve">  </w:t>
      </w:r>
      <w:r w:rsidRPr="00B63B2B">
        <w:rPr>
          <w:sz w:val="12"/>
          <w:szCs w:val="12"/>
        </w:rPr>
        <w:t>Don’t let little things – small bugs/beetles - ruin your happiness.</w:t>
      </w:r>
    </w:p>
    <w:p w14:paraId="7D7A80A4" w14:textId="75A4F162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10. Use the law of averages to outlaw your worries. “What are the odds against this thing happening at all?”</w:t>
      </w:r>
    </w:p>
    <w:p w14:paraId="0099B9AF" w14:textId="53CD23DA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11. Cooperate with the inevitable. If you know a circumstance is </w:t>
      </w:r>
      <w:proofErr w:type="spellStart"/>
      <w:r w:rsidRPr="00B63B2B">
        <w:rPr>
          <w:sz w:val="12"/>
          <w:szCs w:val="12"/>
        </w:rPr>
        <w:t>byond</w:t>
      </w:r>
      <w:proofErr w:type="spellEnd"/>
      <w:r w:rsidRPr="00B63B2B">
        <w:rPr>
          <w:sz w:val="12"/>
          <w:szCs w:val="12"/>
        </w:rPr>
        <w:t xml:space="preserve"> your power to change or revise:  “It </w:t>
      </w:r>
      <w:proofErr w:type="gramStart"/>
      <w:r w:rsidRPr="00B63B2B">
        <w:rPr>
          <w:sz w:val="12"/>
          <w:szCs w:val="12"/>
        </w:rPr>
        <w:t>is  so</w:t>
      </w:r>
      <w:proofErr w:type="gramEnd"/>
      <w:r w:rsidRPr="00B63B2B">
        <w:rPr>
          <w:sz w:val="12"/>
          <w:szCs w:val="12"/>
        </w:rPr>
        <w:t xml:space="preserve">; it cannot be otherwise” </w:t>
      </w:r>
    </w:p>
    <w:p w14:paraId="3CEA3B6C" w14:textId="19FD62C5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12. “</w:t>
      </w:r>
      <w:proofErr w:type="gramStart"/>
      <w:r w:rsidRPr="00B63B2B">
        <w:rPr>
          <w:sz w:val="12"/>
          <w:szCs w:val="12"/>
        </w:rPr>
        <w:t>stop</w:t>
      </w:r>
      <w:proofErr w:type="gramEnd"/>
      <w:r w:rsidRPr="00B63B2B">
        <w:rPr>
          <w:sz w:val="12"/>
          <w:szCs w:val="12"/>
        </w:rPr>
        <w:t>-loss” order on your  worries .</w:t>
      </w:r>
    </w:p>
    <w:p w14:paraId="095C7EA2" w14:textId="77BCCE9D" w:rsidR="00B63B2B" w:rsidRPr="00B63B2B" w:rsidRDefault="00170ED9" w:rsidP="00B63B2B">
      <w:pPr>
        <w:rPr>
          <w:sz w:val="12"/>
          <w:szCs w:val="12"/>
        </w:rPr>
      </w:pPr>
      <w:r>
        <w:rPr>
          <w:sz w:val="12"/>
          <w:szCs w:val="12"/>
        </w:rPr>
        <w:t xml:space="preserve">13. </w:t>
      </w:r>
      <w:r w:rsidR="007F4B9F">
        <w:rPr>
          <w:sz w:val="12"/>
          <w:szCs w:val="12"/>
        </w:rPr>
        <w:t xml:space="preserve"> </w:t>
      </w:r>
      <w:proofErr w:type="gramStart"/>
      <w:r w:rsidR="007F4B9F">
        <w:rPr>
          <w:sz w:val="12"/>
          <w:szCs w:val="12"/>
        </w:rPr>
        <w:t>don’t</w:t>
      </w:r>
      <w:proofErr w:type="gramEnd"/>
      <w:r w:rsidR="007F4B9F">
        <w:rPr>
          <w:sz w:val="12"/>
          <w:szCs w:val="12"/>
        </w:rPr>
        <w:t xml:space="preserve"> saw sawdust</w:t>
      </w:r>
      <w:r>
        <w:rPr>
          <w:sz w:val="12"/>
          <w:szCs w:val="12"/>
        </w:rPr>
        <w:t xml:space="preserve">.  </w:t>
      </w:r>
      <w:proofErr w:type="gramStart"/>
      <w:r>
        <w:rPr>
          <w:sz w:val="12"/>
          <w:szCs w:val="12"/>
        </w:rPr>
        <w:t>let</w:t>
      </w:r>
      <w:proofErr w:type="gramEnd"/>
      <w:r>
        <w:rPr>
          <w:sz w:val="12"/>
          <w:szCs w:val="12"/>
        </w:rPr>
        <w:t xml:space="preserve"> p</w:t>
      </w:r>
      <w:r w:rsidR="00B63B2B" w:rsidRPr="00B63B2B">
        <w:rPr>
          <w:sz w:val="12"/>
          <w:szCs w:val="12"/>
        </w:rPr>
        <w:t xml:space="preserve">ast bury its dead. </w:t>
      </w:r>
    </w:p>
    <w:p w14:paraId="18F2F792" w14:textId="0232CBDA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14.  Fill our minds with thoughts of peace, courage, health and hope. We control</w:t>
      </w:r>
      <w:r w:rsidR="0092456B">
        <w:rPr>
          <w:sz w:val="12"/>
          <w:szCs w:val="12"/>
        </w:rPr>
        <w:t xml:space="preserve"> each thought. Our life is our </w:t>
      </w:r>
      <w:r w:rsidRPr="00B63B2B">
        <w:rPr>
          <w:sz w:val="12"/>
          <w:szCs w:val="12"/>
        </w:rPr>
        <w:t>what our thoughts are.</w:t>
      </w:r>
    </w:p>
    <w:p w14:paraId="5C2E4570" w14:textId="56800F26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16. Never get even with our enemies. </w:t>
      </w:r>
    </w:p>
    <w:p w14:paraId="61BCD69D" w14:textId="71C31EDE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17.  Don’t expect others to be thankful to you</w:t>
      </w:r>
      <w:r w:rsidR="0092456B">
        <w:rPr>
          <w:sz w:val="12"/>
          <w:szCs w:val="12"/>
        </w:rPr>
        <w:t xml:space="preserve">. </w:t>
      </w:r>
    </w:p>
    <w:p w14:paraId="339E92BB" w14:textId="65841F16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18. </w:t>
      </w:r>
      <w:r w:rsidR="007F4B9F"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 xml:space="preserve">Count your </w:t>
      </w:r>
      <w:proofErr w:type="spellStart"/>
      <w:r w:rsidRPr="00B63B2B">
        <w:rPr>
          <w:sz w:val="12"/>
          <w:szCs w:val="12"/>
        </w:rPr>
        <w:t>belssings</w:t>
      </w:r>
      <w:proofErr w:type="spellEnd"/>
      <w:r w:rsidRPr="00B63B2B">
        <w:rPr>
          <w:sz w:val="12"/>
          <w:szCs w:val="12"/>
        </w:rPr>
        <w:t xml:space="preserve"> not your troubles</w:t>
      </w:r>
      <w:r w:rsidR="0092456B">
        <w:rPr>
          <w:sz w:val="12"/>
          <w:szCs w:val="12"/>
        </w:rPr>
        <w:t xml:space="preserve">. </w:t>
      </w:r>
    </w:p>
    <w:p w14:paraId="10AA6B24" w14:textId="591EC6F6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19.  Don’t imitate </w:t>
      </w:r>
      <w:proofErr w:type="gramStart"/>
      <w:r w:rsidRPr="00B63B2B">
        <w:rPr>
          <w:sz w:val="12"/>
          <w:szCs w:val="12"/>
        </w:rPr>
        <w:t>others .</w:t>
      </w:r>
      <w:proofErr w:type="gramEnd"/>
      <w:r w:rsidRPr="00B63B2B">
        <w:rPr>
          <w:sz w:val="12"/>
          <w:szCs w:val="12"/>
        </w:rPr>
        <w:t xml:space="preserve"> “</w:t>
      </w:r>
      <w:proofErr w:type="gramStart"/>
      <w:r w:rsidRPr="00B63B2B">
        <w:rPr>
          <w:sz w:val="12"/>
          <w:szCs w:val="12"/>
        </w:rPr>
        <w:t>envy</w:t>
      </w:r>
      <w:proofErr w:type="gramEnd"/>
      <w:r w:rsidRPr="00B63B2B">
        <w:rPr>
          <w:sz w:val="12"/>
          <w:szCs w:val="12"/>
        </w:rPr>
        <w:t xml:space="preserve"> is ignorance”. “</w:t>
      </w:r>
      <w:proofErr w:type="gramStart"/>
      <w:r w:rsidRPr="00B63B2B">
        <w:rPr>
          <w:sz w:val="12"/>
          <w:szCs w:val="12"/>
        </w:rPr>
        <w:t>imitation</w:t>
      </w:r>
      <w:proofErr w:type="gramEnd"/>
      <w:r w:rsidRPr="00B63B2B">
        <w:rPr>
          <w:sz w:val="12"/>
          <w:szCs w:val="12"/>
        </w:rPr>
        <w:t xml:space="preserve"> is suicide”</w:t>
      </w:r>
    </w:p>
    <w:p w14:paraId="5C84CF15" w14:textId="0CC3A6DC" w:rsidR="00B63B2B" w:rsidRPr="00B63B2B" w:rsidRDefault="00B63B2B" w:rsidP="00B63B2B">
      <w:p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20.  Life hands us a lemon</w:t>
      </w:r>
      <w:proofErr w:type="gramEnd"/>
      <w:r w:rsidRPr="00B63B2B">
        <w:rPr>
          <w:sz w:val="12"/>
          <w:szCs w:val="12"/>
        </w:rPr>
        <w:t xml:space="preserve">, </w:t>
      </w:r>
      <w:proofErr w:type="gramStart"/>
      <w:r w:rsidRPr="00B63B2B">
        <w:rPr>
          <w:sz w:val="12"/>
          <w:szCs w:val="12"/>
        </w:rPr>
        <w:t>make lemonade</w:t>
      </w:r>
      <w:proofErr w:type="gramEnd"/>
      <w:r w:rsidRPr="00B63B2B">
        <w:rPr>
          <w:sz w:val="12"/>
          <w:szCs w:val="12"/>
        </w:rPr>
        <w:t xml:space="preserve"> </w:t>
      </w:r>
    </w:p>
    <w:p w14:paraId="75E14939" w14:textId="48E4F115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21.  Forget our own unhappiness by trying to create happiness for others. </w:t>
      </w:r>
    </w:p>
    <w:p w14:paraId="7AD63FF1" w14:textId="12017E16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22. Be spiritual </w:t>
      </w:r>
    </w:p>
    <w:p w14:paraId="6593E33C" w14:textId="5E4EC218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23.  Unjust criticism is often a disguised compliment.  Remember that no one ever kicks a dead dog. </w:t>
      </w:r>
    </w:p>
    <w:p w14:paraId="010B02D7" w14:textId="0E790417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>24.  Do the very best you can, and then put up your old umbrella and keep the rain of criticism from running down back of your neck</w:t>
      </w:r>
    </w:p>
    <w:p w14:paraId="17DC3B21" w14:textId="539E9303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25.  Keep a record of fool things we have done and criticize </w:t>
      </w:r>
      <w:proofErr w:type="gramStart"/>
      <w:r w:rsidRPr="00B63B2B">
        <w:rPr>
          <w:sz w:val="12"/>
          <w:szCs w:val="12"/>
        </w:rPr>
        <w:t>ourselves</w:t>
      </w:r>
      <w:proofErr w:type="gramEnd"/>
      <w:r w:rsidRPr="00B63B2B">
        <w:rPr>
          <w:sz w:val="12"/>
          <w:szCs w:val="12"/>
        </w:rPr>
        <w:t xml:space="preserve">.  Since we can’t hope to be perfect, let’s do what E.H. little did: let’s ask for unbiased, helpful, constructive criticism. </w:t>
      </w:r>
    </w:p>
    <w:p w14:paraId="6938270C" w14:textId="057ABDD3" w:rsidR="00B63B2B" w:rsidRPr="00B63B2B" w:rsidRDefault="00B63B2B" w:rsidP="00B63B2B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26.  Avoid thinking of others comments as trying to hurt you </w:t>
      </w:r>
    </w:p>
    <w:p w14:paraId="70A534E0" w14:textId="33246FF3" w:rsidR="007F4B9F" w:rsidRPr="00947672" w:rsidRDefault="00B63B2B" w:rsidP="00947672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27.  Try not to think too much about one thing </w:t>
      </w:r>
    </w:p>
    <w:p w14:paraId="0CEA79A0" w14:textId="77777777" w:rsidR="007F4B9F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47D17FEA" w14:textId="5DF630FB" w:rsidR="003A1578" w:rsidRPr="00AE4A0E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Elements of Style: </w:t>
      </w:r>
    </w:p>
    <w:p w14:paraId="689F4358" w14:textId="02E5677B" w:rsidR="003A1578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>When to use semi-colon, put emphatic words at the end, that vs. which, gen. principles (write from the heart</w:t>
      </w:r>
      <w:r w:rsidR="00947672">
        <w:rPr>
          <w:rFonts w:ascii="Times New Roman" w:hAnsi="Times New Roman"/>
          <w:color w:val="1A1A1A"/>
          <w:sz w:val="16"/>
          <w:szCs w:val="16"/>
        </w:rPr>
        <w:t xml:space="preserve">, have sympathy for reader) </w:t>
      </w:r>
    </w:p>
    <w:p w14:paraId="594DAC55" w14:textId="77777777" w:rsidR="00391471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0FCEA4BC" w14:textId="0EC207AB" w:rsidR="00F64202" w:rsidRPr="00AE4A0E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>How to W</w:t>
      </w:r>
      <w:r w:rsidR="00170ED9"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in Friends and Influence People: </w:t>
      </w:r>
    </w:p>
    <w:p w14:paraId="059281B7" w14:textId="77777777" w:rsidR="00F64202" w:rsidRDefault="00F6420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0307C847" w14:textId="24E59A35" w:rsidR="00536E29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- </w:t>
      </w:r>
      <w:r w:rsidR="00AE4A0E">
        <w:rPr>
          <w:rFonts w:ascii="Times New Roman" w:hAnsi="Times New Roman"/>
          <w:color w:val="1A1A1A"/>
          <w:sz w:val="16"/>
          <w:szCs w:val="16"/>
        </w:rPr>
        <w:t xml:space="preserve">Never criticize, condemn or complain </w:t>
      </w:r>
    </w:p>
    <w:p w14:paraId="419B71FE" w14:textId="6A499BA9" w:rsidR="00AE4A0E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- </w:t>
      </w:r>
      <w:r w:rsidR="00AE4A0E">
        <w:rPr>
          <w:rFonts w:ascii="Times New Roman" w:hAnsi="Times New Roman"/>
          <w:color w:val="1A1A1A"/>
          <w:sz w:val="16"/>
          <w:szCs w:val="16"/>
        </w:rPr>
        <w:t>Give honest and sincere appreciation</w:t>
      </w:r>
      <w:r w:rsidR="00792968">
        <w:rPr>
          <w:rFonts w:ascii="Times New Roman" w:hAnsi="Times New Roman"/>
          <w:color w:val="1A1A1A"/>
          <w:sz w:val="16"/>
          <w:szCs w:val="16"/>
        </w:rPr>
        <w:t xml:space="preserve"> </w:t>
      </w:r>
    </w:p>
    <w:p w14:paraId="57AD6EA3" w14:textId="51E67ADC" w:rsidR="00AE4A0E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- </w:t>
      </w:r>
      <w:r w:rsidR="00AE4A0E">
        <w:rPr>
          <w:rFonts w:ascii="Times New Roman" w:hAnsi="Times New Roman"/>
          <w:color w:val="1A1A1A"/>
          <w:sz w:val="16"/>
          <w:szCs w:val="16"/>
        </w:rPr>
        <w:t xml:space="preserve">Arouse in the other person an eager want </w:t>
      </w:r>
    </w:p>
    <w:p w14:paraId="079B5F54" w14:textId="77777777" w:rsidR="00AE4A0E" w:rsidRDefault="00AE4A0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1DF77159" w14:textId="77777777" w:rsidR="007F4B9F" w:rsidRPr="007F4B9F" w:rsidRDefault="007F4B9F" w:rsidP="007F4B9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7F4B9F">
        <w:rPr>
          <w:rFonts w:ascii="Times New Roman" w:hAnsi="Times New Roman"/>
          <w:b/>
          <w:color w:val="1A1A1A"/>
          <w:sz w:val="14"/>
          <w:szCs w:val="14"/>
          <w:u w:val="single"/>
        </w:rPr>
        <w:t>Conversation Skills</w:t>
      </w:r>
    </w:p>
    <w:p w14:paraId="25E359C4" w14:textId="223758D8" w:rsidR="007F4B9F" w:rsidRDefault="00F846C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>(</w:t>
      </w:r>
      <w:proofErr w:type="gramStart"/>
      <w:r>
        <w:rPr>
          <w:rFonts w:ascii="Times New Roman" w:hAnsi="Times New Roman"/>
          <w:color w:val="1A1A1A"/>
          <w:sz w:val="16"/>
          <w:szCs w:val="16"/>
        </w:rPr>
        <w:t>look</w:t>
      </w:r>
      <w:proofErr w:type="gramEnd"/>
      <w:r>
        <w:rPr>
          <w:rFonts w:ascii="Times New Roman" w:hAnsi="Times New Roman"/>
          <w:color w:val="1A1A1A"/>
          <w:sz w:val="16"/>
          <w:szCs w:val="16"/>
        </w:rPr>
        <w:t xml:space="preserve"> at video)</w:t>
      </w:r>
    </w:p>
    <w:p w14:paraId="5C9B0A95" w14:textId="77777777" w:rsidR="00536E29" w:rsidRPr="00B63B2B" w:rsidRDefault="00536E2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7BB33BEB" w14:textId="083FBB17" w:rsidR="00B428AF" w:rsidRPr="00AE4A0E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AE4A0E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Emotional Intelligence </w:t>
      </w:r>
      <w:r w:rsidR="00F846C6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+ Social Intelligence </w:t>
      </w:r>
    </w:p>
    <w:p w14:paraId="5C36FB74" w14:textId="77777777" w:rsidR="00391471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88ECCA5" w14:textId="53039DF7" w:rsidR="00391471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write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down intro) </w:t>
      </w:r>
    </w:p>
    <w:p w14:paraId="260EAFA4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8EBCCA" w14:textId="77777777" w:rsidR="00D802D3" w:rsidRDefault="00D802D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6ED6E12" w14:textId="3B298B5F" w:rsidR="00D802D3" w:rsidRPr="00D802D3" w:rsidRDefault="00D802D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D802D3">
        <w:rPr>
          <w:rFonts w:ascii="Times New Roman" w:hAnsi="Times New Roman"/>
          <w:b/>
          <w:color w:val="1A1A1A"/>
          <w:sz w:val="14"/>
          <w:szCs w:val="14"/>
          <w:u w:val="single"/>
        </w:rPr>
        <w:t>Getting things done</w:t>
      </w:r>
      <w:r w:rsidR="0092456B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(?)</w:t>
      </w:r>
    </w:p>
    <w:p w14:paraId="1C74F76E" w14:textId="51543B3C" w:rsidR="00B428AF" w:rsidRDefault="00D802D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Know when something is adequate and get it done. </w:t>
      </w:r>
    </w:p>
    <w:p w14:paraId="44D43D02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D353D5C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7FBEC7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5C68F4B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D73F029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8C1EAC5" w14:textId="77777777" w:rsidR="00170ED9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2A2B6C7" w14:textId="77777777" w:rsidR="005073B5" w:rsidRDefault="005073B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74AC33C" w14:textId="77777777" w:rsidR="005073B5" w:rsidRDefault="005073B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585C62" w14:textId="77777777" w:rsidR="00170ED9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FA4D703" w14:textId="77777777" w:rsidR="007F4B9F" w:rsidRDefault="007F4B9F" w:rsidP="00E70C9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3F09BA0" w14:textId="77777777" w:rsidR="000A6EFA" w:rsidRDefault="000A6EFA" w:rsidP="00E70C9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08F455C" w14:textId="77777777" w:rsidR="000A6EFA" w:rsidRDefault="000A6EFA" w:rsidP="00E70C9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B6B4C74" w14:textId="77777777" w:rsidR="00E70C98" w:rsidRDefault="00E70C98" w:rsidP="00E70C9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B428AF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General Knowledge: </w:t>
      </w:r>
    </w:p>
    <w:p w14:paraId="5E60FE91" w14:textId="77777777" w:rsidR="00E70C98" w:rsidRPr="00EC198F" w:rsidRDefault="00E70C98" w:rsidP="00E70C9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A12E767" w14:textId="77777777" w:rsidR="00E70C98" w:rsidRDefault="00E70C98" w:rsidP="00E70C9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Cars: </w:t>
      </w:r>
    </w:p>
    <w:p w14:paraId="52443561" w14:textId="77777777" w:rsidR="00E70C98" w:rsidRDefault="00E70C98" w:rsidP="00E70C9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Foods: </w:t>
      </w:r>
    </w:p>
    <w:p w14:paraId="114BB2F6" w14:textId="4F9D3514" w:rsidR="00B428AF" w:rsidRDefault="00E70C9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Music: </w:t>
      </w:r>
    </w:p>
    <w:p w14:paraId="6B74E8EB" w14:textId="77777777" w:rsidR="007C5D5A" w:rsidRDefault="007C5D5A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75DE77" w14:textId="7302580A" w:rsidR="00A61BA0" w:rsidRPr="00F846C6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F846C6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Goals: </w:t>
      </w:r>
    </w:p>
    <w:p w14:paraId="1A48B988" w14:textId="77777777" w:rsidR="007F4B9F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6E4482F" w14:textId="39A91214" w:rsidR="00A61BA0" w:rsidRPr="00A67D62" w:rsidRDefault="00A61BA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Organize this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better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2D087CD0" w14:textId="77777777" w:rsidR="00A61BA0" w:rsidRDefault="00A61BA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DEAADCB" w14:textId="77777777" w:rsidR="008310A2" w:rsidRDefault="00FA7B0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What I’ve done so far </w:t>
      </w:r>
      <w:r w:rsidR="00DE23EB">
        <w:rPr>
          <w:rFonts w:ascii="Times New Roman" w:hAnsi="Times New Roman"/>
          <w:color w:val="1A1A1A"/>
          <w:sz w:val="14"/>
          <w:szCs w:val="14"/>
        </w:rPr>
        <w:t xml:space="preserve">in terms of </w:t>
      </w:r>
      <w:proofErr w:type="gramStart"/>
      <w:r w:rsidR="00DE23EB">
        <w:rPr>
          <w:rFonts w:ascii="Times New Roman" w:hAnsi="Times New Roman"/>
          <w:color w:val="1A1A1A"/>
          <w:sz w:val="14"/>
          <w:szCs w:val="14"/>
        </w:rPr>
        <w:t xml:space="preserve">work </w:t>
      </w:r>
      <w:r>
        <w:rPr>
          <w:rFonts w:ascii="Times New Roman" w:hAnsi="Times New Roman"/>
          <w:color w:val="1A1A1A"/>
          <w:sz w:val="14"/>
          <w:szCs w:val="14"/>
        </w:rPr>
        <w:t>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(take from Franck’s letter,  resume</w:t>
      </w:r>
      <w:r w:rsidR="00DE23EB">
        <w:rPr>
          <w:rFonts w:ascii="Times New Roman" w:hAnsi="Times New Roman"/>
          <w:color w:val="1A1A1A"/>
          <w:sz w:val="14"/>
          <w:szCs w:val="14"/>
        </w:rPr>
        <w:t>, discuss work at Proteus, talk about undergrad</w:t>
      </w:r>
      <w:r>
        <w:rPr>
          <w:rFonts w:ascii="Times New Roman" w:hAnsi="Times New Roman"/>
          <w:color w:val="1A1A1A"/>
          <w:sz w:val="14"/>
          <w:szCs w:val="14"/>
        </w:rPr>
        <w:t xml:space="preserve">) </w:t>
      </w:r>
      <w:r w:rsidR="000471CE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458CF701" w14:textId="6F4224C5" w:rsidR="008310A2" w:rsidRDefault="008310A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R</w:t>
      </w:r>
      <w:r w:rsidR="00A61BA0">
        <w:rPr>
          <w:rFonts w:ascii="Times New Roman" w:hAnsi="Times New Roman"/>
          <w:color w:val="1A1A1A"/>
          <w:sz w:val="14"/>
          <w:szCs w:val="14"/>
        </w:rPr>
        <w:t>eference letters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4BECCAC9" w14:textId="77777777" w:rsidR="008310A2" w:rsidRDefault="008310A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886F548" w14:textId="42EB350F" w:rsidR="000471CE" w:rsidRDefault="000471C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Wh</w:t>
      </w:r>
      <w:r w:rsidR="00DE23EB">
        <w:rPr>
          <w:rFonts w:ascii="Times New Roman" w:hAnsi="Times New Roman"/>
          <w:color w:val="1A1A1A"/>
          <w:sz w:val="14"/>
          <w:szCs w:val="14"/>
        </w:rPr>
        <w:t>at has happened in terms of life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="007E389D">
        <w:rPr>
          <w:rFonts w:ascii="Times New Roman" w:hAnsi="Times New Roman"/>
          <w:color w:val="1A1A1A"/>
          <w:sz w:val="14"/>
          <w:szCs w:val="14"/>
        </w:rPr>
        <w:t>leila</w:t>
      </w:r>
      <w:proofErr w:type="spellEnd"/>
      <w:r w:rsidR="007E389D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7E389D">
        <w:rPr>
          <w:rFonts w:ascii="Times New Roman" w:hAnsi="Times New Roman"/>
          <w:color w:val="1A1A1A"/>
          <w:sz w:val="14"/>
          <w:szCs w:val="14"/>
        </w:rPr>
        <w:t>asm</w:t>
      </w:r>
      <w:proofErr w:type="spellEnd"/>
      <w:r w:rsidR="007E389D">
        <w:rPr>
          <w:rFonts w:ascii="Times New Roman" w:hAnsi="Times New Roman"/>
          <w:color w:val="1A1A1A"/>
          <w:sz w:val="14"/>
          <w:szCs w:val="14"/>
        </w:rPr>
        <w:t xml:space="preserve">, ruche, </w:t>
      </w:r>
      <w:proofErr w:type="spellStart"/>
      <w:r w:rsidR="007E389D">
        <w:rPr>
          <w:rFonts w:ascii="Times New Roman" w:hAnsi="Times New Roman"/>
          <w:color w:val="1A1A1A"/>
          <w:sz w:val="14"/>
          <w:szCs w:val="14"/>
        </w:rPr>
        <w:t>ar</w:t>
      </w:r>
      <w:proofErr w:type="spellEnd"/>
      <w:r w:rsidR="007E389D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7E389D">
        <w:rPr>
          <w:rFonts w:ascii="Times New Roman" w:hAnsi="Times New Roman"/>
          <w:color w:val="1A1A1A"/>
          <w:sz w:val="14"/>
          <w:szCs w:val="14"/>
        </w:rPr>
        <w:t>divya</w:t>
      </w:r>
      <w:proofErr w:type="spellEnd"/>
      <w:r w:rsidR="007E389D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A23BBF">
        <w:rPr>
          <w:rFonts w:ascii="Times New Roman" w:hAnsi="Times New Roman"/>
          <w:color w:val="1A1A1A"/>
          <w:sz w:val="14"/>
          <w:szCs w:val="14"/>
        </w:rPr>
        <w:t>sneha</w:t>
      </w:r>
      <w:proofErr w:type="spellEnd"/>
    </w:p>
    <w:p w14:paraId="236DA75A" w14:textId="77777777" w:rsidR="00A30256" w:rsidRDefault="00A3025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0B9DACC" w14:textId="3182889C" w:rsidR="00A30256" w:rsidRDefault="000471C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Long-term goal:</w:t>
      </w:r>
      <w:r w:rsidR="00A30256">
        <w:rPr>
          <w:rFonts w:ascii="Times New Roman" w:hAnsi="Times New Roman"/>
          <w:color w:val="1A1A1A"/>
          <w:sz w:val="14"/>
          <w:szCs w:val="14"/>
        </w:rPr>
        <w:t xml:space="preserve"> make an impact </w:t>
      </w:r>
      <w:r>
        <w:rPr>
          <w:rFonts w:ascii="Times New Roman" w:hAnsi="Times New Roman"/>
          <w:color w:val="1A1A1A"/>
          <w:sz w:val="14"/>
          <w:szCs w:val="14"/>
        </w:rPr>
        <w:t xml:space="preserve">in your area, have a family </w:t>
      </w:r>
    </w:p>
    <w:p w14:paraId="57899951" w14:textId="77777777" w:rsidR="00A61BA0" w:rsidRDefault="00A61BA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025D4D1" w14:textId="52D0DB86" w:rsidR="00554B70" w:rsidRDefault="00554B7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Broad 3-year p</w:t>
      </w:r>
      <w:r w:rsidR="000471CE">
        <w:rPr>
          <w:rFonts w:ascii="Times New Roman" w:hAnsi="Times New Roman"/>
          <w:color w:val="1A1A1A"/>
          <w:sz w:val="14"/>
          <w:szCs w:val="14"/>
        </w:rPr>
        <w:t>lan: Get a PhD and settle in</w:t>
      </w:r>
      <w:r w:rsidR="000E03A3">
        <w:rPr>
          <w:rFonts w:ascii="Times New Roman" w:hAnsi="Times New Roman"/>
          <w:color w:val="1A1A1A"/>
          <w:sz w:val="14"/>
          <w:szCs w:val="14"/>
        </w:rPr>
        <w:t xml:space="preserve"> a well-paying job, find a girl</w:t>
      </w:r>
      <w:r w:rsidR="000471CE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66203A3" w14:textId="77777777" w:rsidR="00554B70" w:rsidRDefault="00554B7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CE833A7" w14:textId="21302D13" w:rsidR="00DD52DE" w:rsidRDefault="00DD52D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General </w:t>
      </w:r>
      <w:r w:rsidR="003B673D">
        <w:rPr>
          <w:rFonts w:ascii="Times New Roman" w:hAnsi="Times New Roman"/>
          <w:color w:val="1A1A1A"/>
          <w:sz w:val="14"/>
          <w:szCs w:val="14"/>
        </w:rPr>
        <w:t>year plan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71CE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3125DC5" w14:textId="77777777" w:rsidR="00DD52DE" w:rsidRDefault="00DD52D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AD6425F" w14:textId="76E1AC49" w:rsidR="00DD52DE" w:rsidRDefault="00DD52D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Jan:</w:t>
      </w:r>
      <w:r>
        <w:rPr>
          <w:rFonts w:ascii="Times New Roman" w:hAnsi="Times New Roman"/>
          <w:color w:val="1A1A1A"/>
          <w:sz w:val="14"/>
          <w:szCs w:val="14"/>
        </w:rPr>
        <w:t xml:space="preserve"> Finish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wor</w:t>
      </w:r>
      <w:r w:rsidR="00615D17">
        <w:rPr>
          <w:rFonts w:ascii="Times New Roman" w:hAnsi="Times New Roman"/>
          <w:color w:val="1A1A1A"/>
          <w:sz w:val="14"/>
          <w:szCs w:val="14"/>
        </w:rPr>
        <w:t>klife</w:t>
      </w:r>
      <w:proofErr w:type="spellEnd"/>
      <w:r w:rsidR="00615D17">
        <w:rPr>
          <w:rFonts w:ascii="Times New Roman" w:hAnsi="Times New Roman"/>
          <w:color w:val="1A1A1A"/>
          <w:sz w:val="14"/>
          <w:szCs w:val="14"/>
        </w:rPr>
        <w:t xml:space="preserve"> doc + practice situations</w:t>
      </w:r>
      <w:r>
        <w:rPr>
          <w:rFonts w:ascii="Times New Roman" w:hAnsi="Times New Roman"/>
          <w:color w:val="1A1A1A"/>
          <w:sz w:val="14"/>
          <w:szCs w:val="14"/>
        </w:rPr>
        <w:t xml:space="preserve">, Plan for going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back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Plan for Amanda’s code 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Relationsh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Finish data for paper, finish style ,  fix intro </w:t>
      </w:r>
    </w:p>
    <w:p w14:paraId="28BCF2AE" w14:textId="77777777" w:rsidR="00DD52DE" w:rsidRDefault="00DD52D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84FEAE5" w14:textId="22713C66" w:rsidR="00DD52DE" w:rsidRDefault="00DD52D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Feb</w:t>
      </w:r>
      <w:r>
        <w:rPr>
          <w:rFonts w:ascii="Times New Roman" w:hAnsi="Times New Roman"/>
          <w:color w:val="1A1A1A"/>
          <w:sz w:val="14"/>
          <w:szCs w:val="14"/>
        </w:rPr>
        <w:t>: Do body language,</w:t>
      </w:r>
      <w:r w:rsidR="00E32EB2">
        <w:rPr>
          <w:rFonts w:ascii="Times New Roman" w:hAnsi="Times New Roman"/>
          <w:color w:val="1A1A1A"/>
          <w:sz w:val="14"/>
          <w:szCs w:val="14"/>
        </w:rPr>
        <w:t xml:space="preserve"> work on data analysis/scripts</w:t>
      </w:r>
      <w:r>
        <w:rPr>
          <w:rFonts w:ascii="Times New Roman" w:hAnsi="Times New Roman"/>
          <w:color w:val="1A1A1A"/>
          <w:sz w:val="14"/>
          <w:szCs w:val="14"/>
        </w:rPr>
        <w:t xml:space="preserve">, Do cost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model  with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Todd , Talk about r</w:t>
      </w:r>
      <w:r w:rsidR="00615D17">
        <w:rPr>
          <w:rFonts w:ascii="Times New Roman" w:hAnsi="Times New Roman"/>
          <w:color w:val="1A1A1A"/>
          <w:sz w:val="14"/>
          <w:szCs w:val="14"/>
        </w:rPr>
        <w:t>isk model  , Histogram analysis,  finish book on How to W</w:t>
      </w:r>
      <w:r w:rsidR="00E32EB2">
        <w:rPr>
          <w:rFonts w:ascii="Times New Roman" w:hAnsi="Times New Roman"/>
          <w:color w:val="1A1A1A"/>
          <w:sz w:val="14"/>
          <w:szCs w:val="14"/>
        </w:rPr>
        <w:t xml:space="preserve">in Friends and Influence People, </w:t>
      </w:r>
    </w:p>
    <w:p w14:paraId="4CF30DDC" w14:textId="77777777" w:rsidR="00DD52DE" w:rsidRDefault="00DD52D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44A6F8D" w14:textId="047A747D" w:rsidR="008F7AA3" w:rsidRDefault="00DD52DE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March</w:t>
      </w:r>
      <w:r w:rsidR="00615D17" w:rsidRPr="00954AA0">
        <w:rPr>
          <w:rFonts w:ascii="Times New Roman" w:hAnsi="Times New Roman"/>
          <w:b/>
          <w:i/>
          <w:color w:val="1A1A1A"/>
          <w:sz w:val="14"/>
          <w:szCs w:val="14"/>
        </w:rPr>
        <w:t>:</w:t>
      </w:r>
      <w:r w:rsidR="00E32EB2">
        <w:rPr>
          <w:rFonts w:ascii="Times New Roman" w:hAnsi="Times New Roman"/>
          <w:color w:val="1A1A1A"/>
          <w:sz w:val="14"/>
          <w:szCs w:val="14"/>
        </w:rPr>
        <w:t xml:space="preserve"> put into </w:t>
      </w:r>
      <w:proofErr w:type="spellStart"/>
      <w:r w:rsidR="00E32EB2">
        <w:rPr>
          <w:rFonts w:ascii="Times New Roman" w:hAnsi="Times New Roman"/>
          <w:color w:val="1A1A1A"/>
          <w:sz w:val="14"/>
          <w:szCs w:val="14"/>
        </w:rPr>
        <w:t>OpenMP</w:t>
      </w:r>
      <w:proofErr w:type="spellEnd"/>
      <w:r w:rsidR="00E32EB2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615D17">
        <w:rPr>
          <w:rFonts w:ascii="Times New Roman" w:hAnsi="Times New Roman"/>
          <w:color w:val="1A1A1A"/>
          <w:sz w:val="14"/>
          <w:szCs w:val="14"/>
        </w:rPr>
        <w:t>add test usage on different loops</w:t>
      </w:r>
      <w:proofErr w:type="gramStart"/>
      <w:r w:rsidR="00615D17">
        <w:rPr>
          <w:rFonts w:ascii="Times New Roman" w:hAnsi="Times New Roman"/>
          <w:color w:val="1A1A1A"/>
          <w:sz w:val="14"/>
          <w:szCs w:val="14"/>
        </w:rPr>
        <w:t>,  work</w:t>
      </w:r>
      <w:proofErr w:type="gramEnd"/>
      <w:r w:rsidR="00615D17">
        <w:rPr>
          <w:rFonts w:ascii="Times New Roman" w:hAnsi="Times New Roman"/>
          <w:color w:val="1A1A1A"/>
          <w:sz w:val="14"/>
          <w:szCs w:val="14"/>
        </w:rPr>
        <w:t xml:space="preserve"> on Lattice-</w:t>
      </w:r>
      <w:proofErr w:type="spellStart"/>
      <w:r w:rsidR="00615D17">
        <w:rPr>
          <w:rFonts w:ascii="Times New Roman" w:hAnsi="Times New Roman"/>
          <w:color w:val="1A1A1A"/>
          <w:sz w:val="14"/>
          <w:szCs w:val="14"/>
        </w:rPr>
        <w:t>boltzmann</w:t>
      </w:r>
      <w:proofErr w:type="spellEnd"/>
      <w:r w:rsidR="00615D17">
        <w:rPr>
          <w:rFonts w:ascii="Times New Roman" w:hAnsi="Times New Roman"/>
          <w:color w:val="1A1A1A"/>
          <w:sz w:val="14"/>
          <w:szCs w:val="14"/>
        </w:rPr>
        <w:t xml:space="preserve">,  load imbalances injection, UTS benchmark , persuasion, Finish work on Emotional Intelligence </w:t>
      </w:r>
    </w:p>
    <w:p w14:paraId="71F1250C" w14:textId="77777777" w:rsidR="00615D17" w:rsidRDefault="00615D17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949A7E4" w14:textId="20F641F2" w:rsidR="00615D17" w:rsidRDefault="00615D17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April:</w:t>
      </w:r>
      <w:r>
        <w:rPr>
          <w:rFonts w:ascii="Times New Roman" w:hAnsi="Times New Roman"/>
          <w:color w:val="1A1A1A"/>
          <w:sz w:val="14"/>
          <w:szCs w:val="14"/>
        </w:rPr>
        <w:t xml:space="preserve"> thesis + load imbalanc</w:t>
      </w:r>
      <w:r w:rsidR="003B673D">
        <w:rPr>
          <w:rFonts w:ascii="Times New Roman" w:hAnsi="Times New Roman"/>
          <w:color w:val="1A1A1A"/>
          <w:sz w:val="14"/>
          <w:szCs w:val="14"/>
        </w:rPr>
        <w:t xml:space="preserve">ed code, submission to </w:t>
      </w:r>
      <w:proofErr w:type="spellStart"/>
      <w:r w:rsidR="003B673D">
        <w:rPr>
          <w:rFonts w:ascii="Times New Roman" w:hAnsi="Times New Roman"/>
          <w:color w:val="1A1A1A"/>
          <w:sz w:val="14"/>
          <w:szCs w:val="14"/>
        </w:rPr>
        <w:t>EuroMPI</w:t>
      </w:r>
      <w:proofErr w:type="spellEnd"/>
      <w:r w:rsidR="003B673D">
        <w:rPr>
          <w:rFonts w:ascii="Times New Roman" w:hAnsi="Times New Roman"/>
          <w:color w:val="1A1A1A"/>
          <w:sz w:val="14"/>
          <w:szCs w:val="14"/>
        </w:rPr>
        <w:t>,</w:t>
      </w:r>
      <w:r w:rsidR="00BA5036">
        <w:rPr>
          <w:rFonts w:ascii="Times New Roman" w:hAnsi="Times New Roman"/>
          <w:color w:val="1A1A1A"/>
          <w:sz w:val="14"/>
          <w:szCs w:val="14"/>
        </w:rPr>
        <w:t xml:space="preserve"> check model </w:t>
      </w:r>
      <w:r w:rsidR="00ED6B2D">
        <w:rPr>
          <w:rFonts w:ascii="Times New Roman" w:hAnsi="Times New Roman"/>
          <w:color w:val="1A1A1A"/>
          <w:sz w:val="14"/>
          <w:szCs w:val="14"/>
        </w:rPr>
        <w:t xml:space="preserve">with actual, </w:t>
      </w:r>
      <w:r>
        <w:rPr>
          <w:rFonts w:ascii="Times New Roman" w:hAnsi="Times New Roman"/>
          <w:color w:val="1A1A1A"/>
          <w:sz w:val="14"/>
          <w:szCs w:val="14"/>
        </w:rPr>
        <w:t xml:space="preserve">add to </w:t>
      </w:r>
      <w:proofErr w:type="spellStart"/>
      <w:proofErr w:type="gramStart"/>
      <w:r>
        <w:rPr>
          <w:rFonts w:ascii="Times New Roman" w:hAnsi="Times New Roman"/>
          <w:color w:val="1A1A1A"/>
          <w:sz w:val="14"/>
          <w:szCs w:val="14"/>
        </w:rPr>
        <w:t>quasittransient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inspire </w:t>
      </w:r>
    </w:p>
    <w:p w14:paraId="59BAA7CC" w14:textId="77777777" w:rsidR="00615D17" w:rsidRDefault="00615D17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3B45CA6" w14:textId="14E84079" w:rsidR="00615D17" w:rsidRDefault="00615D17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May:</w:t>
      </w:r>
      <w:r w:rsidR="00E32EB2">
        <w:rPr>
          <w:rFonts w:ascii="Times New Roman" w:hAnsi="Times New Roman"/>
          <w:color w:val="1A1A1A"/>
          <w:sz w:val="14"/>
          <w:szCs w:val="14"/>
        </w:rPr>
        <w:t xml:space="preserve">   get results, thesis writing,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locality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-aware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sched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.  </w:t>
      </w:r>
    </w:p>
    <w:p w14:paraId="6A2370CE" w14:textId="77777777" w:rsidR="004D3B9C" w:rsidRDefault="004D3B9C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77AB924" w14:textId="26101D1F" w:rsidR="00615D17" w:rsidRDefault="00615D17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June:</w:t>
      </w:r>
      <w:r>
        <w:rPr>
          <w:rFonts w:ascii="Times New Roman" w:hAnsi="Times New Roman"/>
          <w:color w:val="1A1A1A"/>
          <w:sz w:val="14"/>
          <w:szCs w:val="14"/>
        </w:rPr>
        <w:t xml:space="preserve"> Thesis</w:t>
      </w:r>
      <w:r w:rsidR="00E32EB2">
        <w:rPr>
          <w:rFonts w:ascii="Times New Roman" w:hAnsi="Times New Roman"/>
          <w:color w:val="1A1A1A"/>
          <w:sz w:val="14"/>
          <w:szCs w:val="14"/>
        </w:rPr>
        <w:t xml:space="preserve"> writing/</w:t>
      </w:r>
      <w:proofErr w:type="spellStart"/>
      <w:r w:rsidR="00E32EB2">
        <w:rPr>
          <w:rFonts w:ascii="Times New Roman" w:hAnsi="Times New Roman"/>
          <w:color w:val="1A1A1A"/>
          <w:sz w:val="14"/>
          <w:szCs w:val="14"/>
        </w:rPr>
        <w:t>org+Related</w:t>
      </w:r>
      <w:proofErr w:type="spellEnd"/>
      <w:r w:rsidR="00E32EB2">
        <w:rPr>
          <w:rFonts w:ascii="Times New Roman" w:hAnsi="Times New Roman"/>
          <w:color w:val="1A1A1A"/>
          <w:sz w:val="14"/>
          <w:szCs w:val="14"/>
        </w:rPr>
        <w:t xml:space="preserve"> work, </w:t>
      </w:r>
      <w:r w:rsidR="007C5D5A">
        <w:rPr>
          <w:rFonts w:ascii="Times New Roman" w:hAnsi="Times New Roman"/>
          <w:color w:val="1A1A1A"/>
          <w:sz w:val="14"/>
          <w:szCs w:val="14"/>
        </w:rPr>
        <w:t xml:space="preserve">Finish all books and </w:t>
      </w:r>
      <w:proofErr w:type="spellStart"/>
      <w:r w:rsidR="007C5D5A"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 w:rsidR="007C5D5A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="007C5D5A">
        <w:rPr>
          <w:rFonts w:ascii="Times New Roman" w:hAnsi="Times New Roman"/>
          <w:color w:val="1A1A1A"/>
          <w:sz w:val="14"/>
          <w:szCs w:val="14"/>
        </w:rPr>
        <w:t>runthrough</w:t>
      </w:r>
      <w:proofErr w:type="spellEnd"/>
      <w:proofErr w:type="gramStart"/>
      <w:r w:rsidR="007C5D5A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E32EB2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="00E32EB2">
        <w:rPr>
          <w:rFonts w:ascii="Times New Roman" w:hAnsi="Times New Roman"/>
          <w:color w:val="1A1A1A"/>
          <w:sz w:val="14"/>
          <w:szCs w:val="14"/>
        </w:rPr>
        <w:t>Spaces:org</w:t>
      </w:r>
      <w:proofErr w:type="spellEnd"/>
      <w:proofErr w:type="gramEnd"/>
      <w:r w:rsidR="00E32EB2">
        <w:rPr>
          <w:rFonts w:ascii="Times New Roman" w:hAnsi="Times New Roman"/>
          <w:color w:val="1A1A1A"/>
          <w:sz w:val="14"/>
          <w:szCs w:val="14"/>
        </w:rPr>
        <w:t xml:space="preserve">,  </w:t>
      </w:r>
    </w:p>
    <w:p w14:paraId="2A1D4FBA" w14:textId="77777777" w:rsidR="00615D17" w:rsidRDefault="00615D17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F18657F" w14:textId="518029CC" w:rsidR="007C5D5A" w:rsidRDefault="007C5D5A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July:   </w:t>
      </w:r>
      <w:r w:rsidRPr="007C5D5A">
        <w:rPr>
          <w:rFonts w:ascii="Times New Roman" w:hAnsi="Times New Roman"/>
          <w:color w:val="1A1A1A"/>
          <w:sz w:val="14"/>
          <w:szCs w:val="14"/>
        </w:rPr>
        <w:t>Modeling, other stuff</w:t>
      </w:r>
      <w:r w:rsidR="00E32EB2">
        <w:rPr>
          <w:rFonts w:ascii="Times New Roman" w:hAnsi="Times New Roman"/>
          <w:color w:val="1A1A1A"/>
          <w:sz w:val="14"/>
          <w:szCs w:val="14"/>
        </w:rPr>
        <w:t xml:space="preserve">, integration of schedulers, code updates </w:t>
      </w:r>
    </w:p>
    <w:p w14:paraId="5C382C49" w14:textId="77777777" w:rsidR="007C5D5A" w:rsidRDefault="007C5D5A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207D4AB" w14:textId="298BB3BE" w:rsidR="007C5D5A" w:rsidRPr="007C5D5A" w:rsidRDefault="007C5D5A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August:   </w:t>
      </w:r>
      <w:r w:rsidR="00E32EB2" w:rsidRPr="00E32EB2">
        <w:rPr>
          <w:rFonts w:ascii="Times New Roman" w:hAnsi="Times New Roman"/>
          <w:color w:val="1A1A1A"/>
          <w:sz w:val="14"/>
          <w:szCs w:val="14"/>
        </w:rPr>
        <w:t>Add in cost model</w:t>
      </w:r>
      <w:proofErr w:type="gramStart"/>
      <w:r w:rsidR="00E32EB2" w:rsidRPr="00E32EB2">
        <w:rPr>
          <w:rFonts w:ascii="Times New Roman" w:hAnsi="Times New Roman"/>
          <w:color w:val="1A1A1A"/>
          <w:sz w:val="14"/>
          <w:szCs w:val="14"/>
        </w:rPr>
        <w:t>,  code</w:t>
      </w:r>
      <w:proofErr w:type="gramEnd"/>
      <w:r w:rsidR="00E32EB2" w:rsidRPr="00E32EB2">
        <w:rPr>
          <w:rFonts w:ascii="Times New Roman" w:hAnsi="Times New Roman"/>
          <w:color w:val="1A1A1A"/>
          <w:sz w:val="14"/>
          <w:szCs w:val="14"/>
        </w:rPr>
        <w:t xml:space="preserve">  integration</w:t>
      </w:r>
      <w:r w:rsidR="00E32EB2" w:rsidRPr="00E32EB2">
        <w:rPr>
          <w:rFonts w:ascii="Times New Roman" w:hAnsi="Times New Roman"/>
          <w:b/>
          <w:color w:val="1A1A1A"/>
          <w:sz w:val="14"/>
          <w:szCs w:val="14"/>
        </w:rPr>
        <w:t xml:space="preserve">  </w:t>
      </w:r>
    </w:p>
    <w:p w14:paraId="2C8E384D" w14:textId="77777777" w:rsidR="007C5D5A" w:rsidRDefault="007C5D5A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A044632" w14:textId="533A03AE" w:rsidR="00615D17" w:rsidRDefault="007C5D5A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September: </w:t>
      </w:r>
      <w:r w:rsidR="00E32EB2" w:rsidRPr="00E32EB2">
        <w:rPr>
          <w:rFonts w:ascii="Times New Roman" w:hAnsi="Times New Roman"/>
          <w:color w:val="1A1A1A"/>
          <w:sz w:val="14"/>
          <w:szCs w:val="14"/>
        </w:rPr>
        <w:t>Make presentation</w:t>
      </w:r>
      <w:r w:rsidR="00E32EB2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="00C45012">
        <w:rPr>
          <w:rFonts w:ascii="Times New Roman" w:hAnsi="Times New Roman"/>
          <w:b/>
          <w:i/>
          <w:color w:val="1A1A1A"/>
          <w:sz w:val="14"/>
          <w:szCs w:val="14"/>
        </w:rPr>
        <w:br/>
      </w:r>
    </w:p>
    <w:p w14:paraId="53435D2D" w14:textId="5A5A6382" w:rsidR="007C5D5A" w:rsidRDefault="007C5D5A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October: </w:t>
      </w:r>
    </w:p>
    <w:p w14:paraId="14548062" w14:textId="77777777" w:rsidR="00C45012" w:rsidRDefault="00C45012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0FFC03C" w14:textId="686756FF" w:rsidR="00C45012" w:rsidRDefault="00FA7B09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1 ho</w:t>
      </w:r>
      <w:r w:rsidR="00B23B3A">
        <w:rPr>
          <w:rFonts w:ascii="Times New Roman" w:hAnsi="Times New Roman"/>
          <w:b/>
          <w:i/>
          <w:color w:val="1A1A1A"/>
          <w:sz w:val="14"/>
          <w:szCs w:val="14"/>
        </w:rPr>
        <w:t xml:space="preserve">ur to write </w:t>
      </w:r>
      <w:proofErr w:type="gramStart"/>
      <w:r w:rsidR="00B23B3A">
        <w:rPr>
          <w:rFonts w:ascii="Times New Roman" w:hAnsi="Times New Roman"/>
          <w:b/>
          <w:i/>
          <w:color w:val="1A1A1A"/>
          <w:sz w:val="14"/>
          <w:szCs w:val="14"/>
        </w:rPr>
        <w:t>this :</w:t>
      </w:r>
      <w:proofErr w:type="gramEnd"/>
      <w:r w:rsidR="00B23B3A">
        <w:rPr>
          <w:rFonts w:ascii="Times New Roman" w:hAnsi="Times New Roman"/>
          <w:b/>
          <w:i/>
          <w:color w:val="1A1A1A"/>
          <w:sz w:val="14"/>
          <w:szCs w:val="14"/>
        </w:rPr>
        <w:t xml:space="preserve">  </w:t>
      </w:r>
    </w:p>
    <w:p w14:paraId="2CEBADD7" w14:textId="2E9236D5" w:rsidR="00246F9A" w:rsidRDefault="004F39EE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General </w:t>
      </w:r>
      <w:r w:rsidR="00246F9A">
        <w:rPr>
          <w:rFonts w:ascii="Times New Roman" w:hAnsi="Times New Roman"/>
          <w:b/>
          <w:i/>
          <w:color w:val="1A1A1A"/>
          <w:sz w:val="14"/>
          <w:szCs w:val="14"/>
        </w:rPr>
        <w:t>Goal</w:t>
      </w:r>
      <w:r w:rsidR="00ED6B2D">
        <w:rPr>
          <w:rFonts w:ascii="Times New Roman" w:hAnsi="Times New Roman"/>
          <w:b/>
          <w:i/>
          <w:color w:val="1A1A1A"/>
          <w:sz w:val="14"/>
          <w:szCs w:val="14"/>
        </w:rPr>
        <w:t xml:space="preserve"> for work</w:t>
      </w:r>
      <w:r w:rsidR="00B23B3A">
        <w:rPr>
          <w:rFonts w:ascii="Times New Roman" w:hAnsi="Times New Roman"/>
          <w:color w:val="1A1A1A"/>
          <w:sz w:val="14"/>
          <w:szCs w:val="14"/>
        </w:rPr>
        <w:t xml:space="preserve">:  Graduate in 6 months. </w:t>
      </w:r>
      <w:r w:rsidR="00246F9A" w:rsidRPr="00246F9A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85BB9E4" w14:textId="77777777" w:rsidR="00E447DA" w:rsidRDefault="00E447DA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439F3F5" w14:textId="39B3C744" w:rsidR="00B23B3A" w:rsidRDefault="00B23B3A" w:rsidP="00B23B3A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Longer-term goals: one of the issues is that I have had troubles with taking an idea and putting it to publishing. </w:t>
      </w:r>
      <w:r w:rsidR="00E447DA">
        <w:rPr>
          <w:rFonts w:ascii="Times New Roman" w:hAnsi="Times New Roman"/>
          <w:color w:val="1A1A1A"/>
          <w:sz w:val="14"/>
          <w:szCs w:val="14"/>
        </w:rPr>
        <w:t xml:space="preserve">I would like to do </w:t>
      </w:r>
    </w:p>
    <w:p w14:paraId="3CBE0197" w14:textId="71A46EF2" w:rsidR="00D81C75" w:rsidRDefault="00D81C75" w:rsidP="00B23B3A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m</w:t>
      </w:r>
      <w:r w:rsidR="00E447DA">
        <w:rPr>
          <w:rFonts w:ascii="Times New Roman" w:hAnsi="Times New Roman"/>
          <w:color w:val="1A1A1A"/>
          <w:sz w:val="14"/>
          <w:szCs w:val="14"/>
        </w:rPr>
        <w:t>ore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long-</w:t>
      </w:r>
      <w:r w:rsidR="00E447DA">
        <w:rPr>
          <w:rFonts w:ascii="Times New Roman" w:hAnsi="Times New Roman"/>
          <w:color w:val="1A1A1A"/>
          <w:sz w:val="14"/>
          <w:szCs w:val="14"/>
        </w:rPr>
        <w:t xml:space="preserve">term writing. I have to do too much work, and convincing. I think that a job in finance is adequate, or a job in a large corporation </w:t>
      </w:r>
    </w:p>
    <w:p w14:paraId="347FC5A4" w14:textId="2FA7729D" w:rsidR="00B23B3A" w:rsidRDefault="00D81C75" w:rsidP="00B23B3A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is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good. </w:t>
      </w:r>
    </w:p>
    <w:p w14:paraId="6E510027" w14:textId="77777777" w:rsidR="00B23B3A" w:rsidRDefault="00B23B3A" w:rsidP="00B23B3A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A36FE21" w14:textId="4C41322C" w:rsidR="00DD52DE" w:rsidRDefault="00373CD5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246F9A">
        <w:rPr>
          <w:rFonts w:ascii="Times New Roman" w:hAnsi="Times New Roman"/>
          <w:color w:val="1A1A1A"/>
          <w:sz w:val="14"/>
          <w:szCs w:val="14"/>
        </w:rPr>
        <w:t>To do t</w:t>
      </w:r>
      <w:r w:rsidR="00246F9A">
        <w:rPr>
          <w:rFonts w:ascii="Times New Roman" w:hAnsi="Times New Roman"/>
          <w:color w:val="1A1A1A"/>
          <w:sz w:val="14"/>
          <w:szCs w:val="14"/>
        </w:rPr>
        <w:t xml:space="preserve">his, I need to talk to </w:t>
      </w:r>
      <w:proofErr w:type="spellStart"/>
      <w:r w:rsidR="00246F9A">
        <w:rPr>
          <w:rFonts w:ascii="Times New Roman" w:hAnsi="Times New Roman"/>
          <w:color w:val="1A1A1A"/>
          <w:sz w:val="14"/>
          <w:szCs w:val="14"/>
        </w:rPr>
        <w:t>Bronis</w:t>
      </w:r>
      <w:proofErr w:type="spellEnd"/>
      <w:r w:rsidR="00246F9A">
        <w:rPr>
          <w:rFonts w:ascii="Times New Roman" w:hAnsi="Times New Roman"/>
          <w:color w:val="1A1A1A"/>
          <w:sz w:val="14"/>
          <w:szCs w:val="14"/>
        </w:rPr>
        <w:t>,</w:t>
      </w:r>
      <w:r w:rsidRPr="00246F9A">
        <w:rPr>
          <w:rFonts w:ascii="Times New Roman" w:hAnsi="Times New Roman"/>
          <w:color w:val="1A1A1A"/>
          <w:sz w:val="14"/>
          <w:szCs w:val="14"/>
        </w:rPr>
        <w:t xml:space="preserve"> s</w:t>
      </w:r>
      <w:r w:rsidR="00E447DA">
        <w:rPr>
          <w:rFonts w:ascii="Times New Roman" w:hAnsi="Times New Roman"/>
          <w:color w:val="1A1A1A"/>
          <w:sz w:val="14"/>
          <w:szCs w:val="14"/>
        </w:rPr>
        <w:t xml:space="preserve">ubmit a </w:t>
      </w:r>
      <w:proofErr w:type="spellStart"/>
      <w:r w:rsidR="00E447DA">
        <w:rPr>
          <w:rFonts w:ascii="Times New Roman" w:hAnsi="Times New Roman"/>
          <w:color w:val="1A1A1A"/>
          <w:sz w:val="14"/>
          <w:szCs w:val="14"/>
        </w:rPr>
        <w:t>EuroMPI</w:t>
      </w:r>
      <w:proofErr w:type="spellEnd"/>
      <w:r w:rsidR="00E447DA">
        <w:rPr>
          <w:rFonts w:ascii="Times New Roman" w:hAnsi="Times New Roman"/>
          <w:color w:val="1A1A1A"/>
          <w:sz w:val="14"/>
          <w:szCs w:val="14"/>
        </w:rPr>
        <w:t xml:space="preserve"> paper, </w:t>
      </w:r>
      <w:r w:rsidR="004F39EE" w:rsidRPr="00246F9A">
        <w:rPr>
          <w:rFonts w:ascii="Times New Roman" w:hAnsi="Times New Roman"/>
          <w:color w:val="1A1A1A"/>
          <w:sz w:val="14"/>
          <w:szCs w:val="14"/>
        </w:rPr>
        <w:t>and put together the dissertation</w:t>
      </w:r>
      <w:r w:rsidRPr="00246F9A">
        <w:rPr>
          <w:rFonts w:ascii="Times New Roman" w:hAnsi="Times New Roman"/>
          <w:color w:val="1A1A1A"/>
          <w:sz w:val="14"/>
          <w:szCs w:val="14"/>
        </w:rPr>
        <w:t xml:space="preserve">. </w:t>
      </w:r>
      <w:r w:rsidR="00E447DA">
        <w:rPr>
          <w:rFonts w:ascii="Times New Roman" w:hAnsi="Times New Roman"/>
          <w:color w:val="1A1A1A"/>
          <w:sz w:val="14"/>
          <w:szCs w:val="14"/>
        </w:rPr>
        <w:t xml:space="preserve">More specifics are below. </w:t>
      </w:r>
    </w:p>
    <w:p w14:paraId="7C2EB05A" w14:textId="77777777" w:rsidR="00D81C75" w:rsidRPr="00D81C75" w:rsidRDefault="00D81C75" w:rsidP="00DD52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A0AE89" w14:textId="0769F648" w:rsidR="00E447DA" w:rsidRDefault="00373CD5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 w:rsidRPr="00373CD5">
        <w:rPr>
          <w:rFonts w:ascii="Times" w:hAnsi="Times" w:cs="Helvetica"/>
          <w:color w:val="540202"/>
          <w:sz w:val="14"/>
          <w:szCs w:val="14"/>
        </w:rPr>
        <w:t xml:space="preserve">For this semester, my plan is to finish work on the slack-conscious paper, making various edits to organization of the paper, along with adding additional baseline data. I have simultaneously been looking at </w:t>
      </w:r>
      <w:r w:rsidR="000E1429">
        <w:rPr>
          <w:rFonts w:ascii="Times" w:hAnsi="Times" w:cs="Helvetica"/>
          <w:color w:val="540202"/>
          <w:sz w:val="14"/>
          <w:szCs w:val="14"/>
        </w:rPr>
        <w:t xml:space="preserve">an </w:t>
      </w:r>
      <w:proofErr w:type="spellStart"/>
      <w:r w:rsidR="000E1429">
        <w:rPr>
          <w:rFonts w:ascii="Times" w:hAnsi="Times" w:cs="Helvetica"/>
          <w:color w:val="540202"/>
          <w:sz w:val="14"/>
          <w:szCs w:val="14"/>
        </w:rPr>
        <w:t>lbm</w:t>
      </w:r>
      <w:proofErr w:type="spellEnd"/>
      <w:r w:rsidRPr="00373CD5">
        <w:rPr>
          <w:rFonts w:ascii="Times" w:hAnsi="Times" w:cs="Helvetica"/>
          <w:color w:val="540202"/>
          <w:sz w:val="14"/>
          <w:szCs w:val="14"/>
        </w:rPr>
        <w:t xml:space="preserve"> code and added basic threaded functionality, along with adding different profiling code. </w:t>
      </w:r>
      <w:r w:rsidR="000E1429">
        <w:rPr>
          <w:rFonts w:ascii="Times" w:hAnsi="Times" w:cs="Helvetica"/>
          <w:color w:val="540202"/>
          <w:sz w:val="14"/>
          <w:szCs w:val="14"/>
        </w:rPr>
        <w:t xml:space="preserve">This should be finished sometime a week after the project. </w:t>
      </w:r>
    </w:p>
    <w:p w14:paraId="0719EE11" w14:textId="77777777" w:rsidR="00D81C75" w:rsidRDefault="00D81C75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24C285E1" w14:textId="08CEC7B7" w:rsidR="00373CD5" w:rsidRDefault="00373CD5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Planning logistics for semester: </w:t>
      </w:r>
      <w:r w:rsidRPr="00373CD5">
        <w:rPr>
          <w:rFonts w:ascii="Times" w:hAnsi="Times" w:cs="Helvetica"/>
          <w:color w:val="540202"/>
          <w:sz w:val="14"/>
          <w:szCs w:val="14"/>
        </w:rPr>
        <w:t>After I finish with this work on slack-conscious scheduling, my plan is to come back to UI</w:t>
      </w:r>
      <w:r>
        <w:rPr>
          <w:rFonts w:ascii="Times" w:hAnsi="Times" w:cs="Helvetica"/>
          <w:color w:val="540202"/>
          <w:sz w:val="14"/>
          <w:szCs w:val="14"/>
        </w:rPr>
        <w:t>UC, at least for the semester. I will need</w:t>
      </w:r>
      <w:r w:rsidRPr="00373CD5">
        <w:rPr>
          <w:rFonts w:ascii="Times" w:hAnsi="Times" w:cs="Helvetica"/>
          <w:color w:val="540202"/>
          <w:sz w:val="14"/>
          <w:szCs w:val="14"/>
        </w:rPr>
        <w:t xml:space="preserve"> to arrange a meeting with </w:t>
      </w:r>
      <w:proofErr w:type="spellStart"/>
      <w:r w:rsidRPr="00373CD5">
        <w:rPr>
          <w:rFonts w:ascii="Times" w:hAnsi="Times" w:cs="Helvetica"/>
          <w:color w:val="540202"/>
          <w:sz w:val="14"/>
          <w:szCs w:val="14"/>
        </w:rPr>
        <w:t>Bronis</w:t>
      </w:r>
      <w:proofErr w:type="spellEnd"/>
      <w:r w:rsidRPr="00373CD5">
        <w:rPr>
          <w:rFonts w:ascii="Times" w:hAnsi="Times" w:cs="Helvetica"/>
          <w:color w:val="540202"/>
          <w:sz w:val="14"/>
          <w:szCs w:val="14"/>
        </w:rPr>
        <w:t xml:space="preserve"> on Friday and discuss what I had discussed with you just before I left, and my hope things will be a bit more cl</w:t>
      </w:r>
      <w:r w:rsidR="00E447DA">
        <w:rPr>
          <w:rFonts w:ascii="Times" w:hAnsi="Times" w:cs="Helvetica"/>
          <w:color w:val="540202"/>
          <w:sz w:val="14"/>
          <w:szCs w:val="14"/>
        </w:rPr>
        <w:t>ear then).</w:t>
      </w:r>
      <w:r w:rsidRPr="00373CD5">
        <w:rPr>
          <w:rFonts w:ascii="Times" w:hAnsi="Times" w:cs="Helvetica"/>
          <w:color w:val="540202"/>
          <w:sz w:val="14"/>
          <w:szCs w:val="14"/>
        </w:rPr>
        <w:t> My hope is that things will go accor</w:t>
      </w:r>
      <w:r w:rsidR="00A30256">
        <w:rPr>
          <w:rFonts w:ascii="Times" w:hAnsi="Times" w:cs="Helvetica"/>
          <w:color w:val="540202"/>
          <w:sz w:val="14"/>
          <w:szCs w:val="14"/>
        </w:rPr>
        <w:t xml:space="preserve">ding to plan in terms of </w:t>
      </w:r>
      <w:r w:rsidRPr="00373CD5">
        <w:rPr>
          <w:rFonts w:ascii="Times" w:hAnsi="Times" w:cs="Helvetica"/>
          <w:color w:val="540202"/>
          <w:sz w:val="14"/>
          <w:szCs w:val="14"/>
        </w:rPr>
        <w:t>being able to c</w:t>
      </w:r>
      <w:r w:rsidR="00E447DA">
        <w:rPr>
          <w:rFonts w:ascii="Times" w:hAnsi="Times" w:cs="Helvetica"/>
          <w:color w:val="540202"/>
          <w:sz w:val="14"/>
          <w:szCs w:val="14"/>
        </w:rPr>
        <w:t xml:space="preserve">ome back and work with you. </w:t>
      </w:r>
      <w:r w:rsidR="00D81C75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5596C4D4" w14:textId="77777777" w:rsidR="00373CD5" w:rsidRDefault="00373CD5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1C6B9348" w14:textId="715CEC91" w:rsidR="00373CD5" w:rsidRDefault="00373CD5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>R</w:t>
      </w:r>
      <w:r w:rsidRPr="00373CD5">
        <w:rPr>
          <w:rFonts w:ascii="Times" w:hAnsi="Times" w:cs="Helvetica"/>
          <w:color w:val="540202"/>
          <w:sz w:val="14"/>
          <w:szCs w:val="14"/>
        </w:rPr>
        <w:t>egardless o</w:t>
      </w:r>
      <w:r>
        <w:rPr>
          <w:rFonts w:ascii="Times" w:hAnsi="Times" w:cs="Helvetica"/>
          <w:color w:val="540202"/>
          <w:sz w:val="14"/>
          <w:szCs w:val="14"/>
        </w:rPr>
        <w:t xml:space="preserve">f where I am, I hope to </w:t>
      </w:r>
      <w:r w:rsidR="004F39EE">
        <w:rPr>
          <w:rFonts w:ascii="Times" w:hAnsi="Times" w:cs="Helvetica"/>
          <w:color w:val="540202"/>
          <w:sz w:val="14"/>
          <w:szCs w:val="14"/>
        </w:rPr>
        <w:t>w</w:t>
      </w:r>
      <w:r>
        <w:rPr>
          <w:rFonts w:ascii="Times" w:hAnsi="Times" w:cs="Helvetica"/>
          <w:color w:val="540202"/>
          <w:sz w:val="14"/>
          <w:szCs w:val="14"/>
        </w:rPr>
        <w:t>ork</w:t>
      </w:r>
      <w:r w:rsidR="00D81C75">
        <w:rPr>
          <w:rFonts w:ascii="Times" w:hAnsi="Times" w:cs="Helvetica"/>
          <w:color w:val="540202"/>
          <w:sz w:val="14"/>
          <w:szCs w:val="14"/>
        </w:rPr>
        <w:t xml:space="preserve"> on a paper towards </w:t>
      </w:r>
      <w:proofErr w:type="spellStart"/>
      <w:r w:rsidR="00D81C75">
        <w:rPr>
          <w:rFonts w:ascii="Times" w:hAnsi="Times" w:cs="Helvetica"/>
          <w:color w:val="540202"/>
          <w:sz w:val="14"/>
          <w:szCs w:val="14"/>
        </w:rPr>
        <w:t>EuroMPI</w:t>
      </w:r>
      <w:proofErr w:type="spellEnd"/>
      <w:r w:rsidR="004F39EE">
        <w:rPr>
          <w:rFonts w:ascii="Times" w:hAnsi="Times" w:cs="Helvetica"/>
          <w:color w:val="540202"/>
          <w:sz w:val="14"/>
          <w:szCs w:val="14"/>
        </w:rPr>
        <w:t xml:space="preserve"> to introduce one more idea: stealing with </w:t>
      </w:r>
      <w:proofErr w:type="gramStart"/>
      <w:r w:rsidR="004F39EE">
        <w:rPr>
          <w:rFonts w:ascii="Times" w:hAnsi="Times" w:cs="Helvetica"/>
          <w:color w:val="540202"/>
          <w:sz w:val="14"/>
          <w:szCs w:val="14"/>
        </w:rPr>
        <w:t>a certain</w:t>
      </w:r>
      <w:proofErr w:type="gramEnd"/>
      <w:r w:rsidR="004F39EE">
        <w:rPr>
          <w:rFonts w:ascii="Times" w:hAnsi="Times" w:cs="Helvetica"/>
          <w:color w:val="540202"/>
          <w:sz w:val="14"/>
          <w:szCs w:val="14"/>
        </w:rPr>
        <w:t xml:space="preserve"> likelihood, rather than using the dual-stage approach that we have been using. </w:t>
      </w:r>
      <w:r w:rsidR="00D81C75">
        <w:rPr>
          <w:rFonts w:ascii="Times" w:hAnsi="Times" w:cs="Helvetica"/>
          <w:color w:val="540202"/>
          <w:sz w:val="14"/>
          <w:szCs w:val="14"/>
        </w:rPr>
        <w:t xml:space="preserve"> </w:t>
      </w:r>
      <w:r w:rsidR="004F39EE">
        <w:rPr>
          <w:rFonts w:ascii="Times" w:hAnsi="Times" w:cs="Helvetica"/>
          <w:color w:val="540202"/>
          <w:sz w:val="14"/>
          <w:szCs w:val="14"/>
        </w:rPr>
        <w:t xml:space="preserve">The way it fits in with my thesis is that we tune the likelihood of stealing. This strategy can help </w:t>
      </w:r>
      <w:r>
        <w:rPr>
          <w:rFonts w:ascii="Times" w:hAnsi="Times" w:cs="Helvetica"/>
          <w:color w:val="540202"/>
          <w:sz w:val="14"/>
          <w:szCs w:val="14"/>
        </w:rPr>
        <w:t>to show the benefits of our scheduling o</w:t>
      </w:r>
      <w:r w:rsidR="004F39EE">
        <w:rPr>
          <w:rFonts w:ascii="Times" w:hAnsi="Times" w:cs="Helvetica"/>
          <w:color w:val="540202"/>
          <w:sz w:val="14"/>
          <w:szCs w:val="14"/>
        </w:rPr>
        <w:t>n load imbalanced applications. Note that by showing this, we can make the thesis contributions generally stronger</w:t>
      </w:r>
      <w:r w:rsidR="00A30256">
        <w:rPr>
          <w:rFonts w:ascii="Times" w:hAnsi="Times" w:cs="Helvetica"/>
          <w:color w:val="540202"/>
          <w:sz w:val="14"/>
          <w:szCs w:val="14"/>
        </w:rPr>
        <w:t xml:space="preserve"> </w:t>
      </w:r>
      <w:r w:rsidR="004F39EE">
        <w:rPr>
          <w:rFonts w:ascii="Times" w:hAnsi="Times" w:cs="Helvetica"/>
          <w:color w:val="540202"/>
          <w:sz w:val="14"/>
          <w:szCs w:val="14"/>
        </w:rPr>
        <w:t xml:space="preserve">(so that it doesn’t just apply to noise), and the thesis will be more complete. </w:t>
      </w:r>
      <w:r w:rsidR="00D81C75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09DF0A01" w14:textId="77777777" w:rsidR="00DD6C8B" w:rsidRDefault="00DD6C8B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68201404" w14:textId="0119AEE6" w:rsidR="00373CD5" w:rsidRDefault="004F39EE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To do this: </w:t>
      </w:r>
      <w:r w:rsidR="00DD6C8B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3840098F" w14:textId="1096DC11" w:rsidR="004F39EE" w:rsidRDefault="004F39EE" w:rsidP="004F39E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Implement the stealing method in </w:t>
      </w:r>
      <w:proofErr w:type="spellStart"/>
      <w:r>
        <w:rPr>
          <w:rFonts w:ascii="Times" w:hAnsi="Times" w:cs="Helvetica"/>
          <w:color w:val="540202"/>
          <w:sz w:val="14"/>
          <w:szCs w:val="14"/>
        </w:rPr>
        <w:t>pthreads</w:t>
      </w:r>
      <w:proofErr w:type="spellEnd"/>
      <w:r>
        <w:rPr>
          <w:rFonts w:ascii="Times" w:hAnsi="Times" w:cs="Helvetica"/>
          <w:color w:val="540202"/>
          <w:sz w:val="14"/>
          <w:szCs w:val="14"/>
        </w:rPr>
        <w:t xml:space="preserve">. </w:t>
      </w:r>
    </w:p>
    <w:p w14:paraId="7A487A6A" w14:textId="7AADA1AF" w:rsidR="004F39EE" w:rsidRDefault="00DD6C8B" w:rsidP="004F39E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 w:rsidRPr="004F39EE">
        <w:rPr>
          <w:rFonts w:ascii="Times" w:hAnsi="Times" w:cs="Helvetica"/>
          <w:color w:val="540202"/>
          <w:sz w:val="14"/>
          <w:szCs w:val="14"/>
        </w:rPr>
        <w:t>Show how</w:t>
      </w:r>
      <w:r w:rsidR="00373CD5" w:rsidRPr="004F39EE">
        <w:rPr>
          <w:rFonts w:ascii="Times" w:hAnsi="Times" w:cs="Helvetica"/>
          <w:color w:val="540202"/>
          <w:sz w:val="14"/>
          <w:szCs w:val="14"/>
        </w:rPr>
        <w:t xml:space="preserve"> application-level load imbalance </w:t>
      </w:r>
      <w:r w:rsidR="00FA7B09" w:rsidRPr="004F39EE">
        <w:rPr>
          <w:rFonts w:ascii="Times" w:hAnsi="Times" w:cs="Helvetica"/>
          <w:color w:val="540202"/>
          <w:sz w:val="14"/>
          <w:szCs w:val="14"/>
        </w:rPr>
        <w:t>a</w:t>
      </w:r>
      <w:r w:rsidRPr="004F39EE">
        <w:rPr>
          <w:rFonts w:ascii="Times" w:hAnsi="Times" w:cs="Helvetica"/>
          <w:color w:val="540202"/>
          <w:sz w:val="14"/>
          <w:szCs w:val="14"/>
        </w:rPr>
        <w:t>cross threads in</w:t>
      </w:r>
      <w:r w:rsidR="00DE23EB">
        <w:rPr>
          <w:rFonts w:ascii="Times" w:hAnsi="Times" w:cs="Helvetica"/>
          <w:color w:val="540202"/>
          <w:sz w:val="14"/>
          <w:szCs w:val="14"/>
        </w:rPr>
        <w:t xml:space="preserve"> the LBM code can be mitigated.</w:t>
      </w:r>
    </w:p>
    <w:p w14:paraId="3AFD90A0" w14:textId="5B79B15B" w:rsidR="00DD6C8B" w:rsidRDefault="004F39EE" w:rsidP="004F39EE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(Possibly </w:t>
      </w:r>
      <w:r w:rsidR="00246F9A">
        <w:rPr>
          <w:rFonts w:ascii="Times" w:hAnsi="Times" w:cs="Helvetica"/>
          <w:color w:val="540202"/>
          <w:sz w:val="14"/>
          <w:szCs w:val="14"/>
        </w:rPr>
        <w:t>g</w:t>
      </w:r>
      <w:r w:rsidR="00DD6C8B" w:rsidRPr="004F39EE">
        <w:rPr>
          <w:rFonts w:ascii="Times" w:hAnsi="Times" w:cs="Helvetica"/>
          <w:color w:val="540202"/>
          <w:sz w:val="14"/>
          <w:szCs w:val="14"/>
        </w:rPr>
        <w:t>et some experimentation done with irregular applic</w:t>
      </w:r>
      <w:r w:rsidR="00DE23EB">
        <w:rPr>
          <w:rFonts w:ascii="Times" w:hAnsi="Times" w:cs="Helvetica"/>
          <w:color w:val="540202"/>
          <w:sz w:val="14"/>
          <w:szCs w:val="14"/>
        </w:rPr>
        <w:t>ations. AMG is another problem.</w:t>
      </w:r>
      <w:r>
        <w:rPr>
          <w:rFonts w:ascii="Times" w:hAnsi="Times" w:cs="Helvetica"/>
          <w:color w:val="540202"/>
          <w:sz w:val="14"/>
          <w:szCs w:val="14"/>
        </w:rPr>
        <w:t>)</w:t>
      </w:r>
      <w:r w:rsidR="00DE23EB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090B6AF4" w14:textId="00D7730B" w:rsidR="00FA7B09" w:rsidRPr="004F39EE" w:rsidRDefault="004F39EE" w:rsidP="00373CD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(Possibly integrate this within </w:t>
      </w:r>
      <w:proofErr w:type="spellStart"/>
      <w:r>
        <w:rPr>
          <w:rFonts w:ascii="Times" w:hAnsi="Times" w:cs="Helvetica"/>
          <w:color w:val="540202"/>
          <w:sz w:val="14"/>
          <w:szCs w:val="14"/>
        </w:rPr>
        <w:t>OpenMP</w:t>
      </w:r>
      <w:proofErr w:type="spellEnd"/>
      <w:r>
        <w:rPr>
          <w:rFonts w:ascii="Times" w:hAnsi="Times" w:cs="Helvetica"/>
          <w:color w:val="540202"/>
          <w:sz w:val="14"/>
          <w:szCs w:val="14"/>
        </w:rPr>
        <w:t xml:space="preserve">) </w:t>
      </w:r>
    </w:p>
    <w:p w14:paraId="2281D218" w14:textId="77777777" w:rsidR="00FA7B09" w:rsidRDefault="00FA7B09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04EBADAD" w14:textId="2808E563" w:rsidR="00DD6C8B" w:rsidRPr="00DD6C8B" w:rsidRDefault="00DD6C8B" w:rsidP="00DD6C8B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Define the logistics: </w:t>
      </w:r>
      <w:r w:rsidRPr="00DD6C8B">
        <w:rPr>
          <w:rFonts w:ascii="Times" w:hAnsi="Times" w:cs="Helvetica"/>
          <w:color w:val="540202"/>
          <w:sz w:val="14"/>
          <w:szCs w:val="14"/>
        </w:rPr>
        <w:t xml:space="preserve">Where </w:t>
      </w:r>
      <w:r w:rsidR="004F39EE">
        <w:rPr>
          <w:rFonts w:ascii="Times" w:hAnsi="Times" w:cs="Helvetica"/>
          <w:color w:val="540202"/>
          <w:sz w:val="14"/>
          <w:szCs w:val="14"/>
        </w:rPr>
        <w:t xml:space="preserve">physically will </w:t>
      </w:r>
      <w:r w:rsidRPr="00DD6C8B">
        <w:rPr>
          <w:rFonts w:ascii="Times" w:hAnsi="Times" w:cs="Helvetica"/>
          <w:color w:val="540202"/>
          <w:sz w:val="14"/>
          <w:szCs w:val="14"/>
        </w:rPr>
        <w:t>I</w:t>
      </w:r>
      <w:r w:rsidR="00FA7B09" w:rsidRPr="00DD6C8B">
        <w:rPr>
          <w:rFonts w:ascii="Times" w:hAnsi="Times" w:cs="Helvetica"/>
          <w:color w:val="540202"/>
          <w:sz w:val="14"/>
          <w:szCs w:val="14"/>
        </w:rPr>
        <w:t xml:space="preserve"> b</w:t>
      </w:r>
      <w:r w:rsidRPr="00DD6C8B">
        <w:rPr>
          <w:rFonts w:ascii="Times" w:hAnsi="Times" w:cs="Helvetica"/>
          <w:color w:val="540202"/>
          <w:sz w:val="14"/>
          <w:szCs w:val="14"/>
        </w:rPr>
        <w:t xml:space="preserve">e? How I will update </w:t>
      </w:r>
      <w:proofErr w:type="spellStart"/>
      <w:r w:rsidRPr="00DD6C8B">
        <w:rPr>
          <w:rFonts w:ascii="Times" w:hAnsi="Times" w:cs="Helvetica"/>
          <w:color w:val="540202"/>
          <w:sz w:val="14"/>
          <w:szCs w:val="14"/>
        </w:rPr>
        <w:t>Bronis</w:t>
      </w:r>
      <w:proofErr w:type="spellEnd"/>
      <w:r w:rsidRPr="00DD6C8B">
        <w:rPr>
          <w:rFonts w:ascii="Times" w:hAnsi="Times" w:cs="Helvetica"/>
          <w:color w:val="540202"/>
          <w:sz w:val="14"/>
          <w:szCs w:val="14"/>
        </w:rPr>
        <w:t>?</w:t>
      </w:r>
      <w:r>
        <w:rPr>
          <w:rFonts w:ascii="Times" w:hAnsi="Times" w:cs="Helvetica"/>
          <w:color w:val="540202"/>
          <w:sz w:val="14"/>
          <w:szCs w:val="14"/>
        </w:rPr>
        <w:t xml:space="preserve"> </w:t>
      </w:r>
      <w:r w:rsidR="00FA7B09" w:rsidRPr="00DD6C8B">
        <w:rPr>
          <w:rFonts w:ascii="Times" w:hAnsi="Times" w:cs="Helvetica"/>
          <w:color w:val="540202"/>
          <w:sz w:val="14"/>
          <w:szCs w:val="14"/>
        </w:rPr>
        <w:t xml:space="preserve">How </w:t>
      </w:r>
      <w:proofErr w:type="spellStart"/>
      <w:r w:rsidR="00FA7B09" w:rsidRPr="00DD6C8B">
        <w:rPr>
          <w:rFonts w:ascii="Times" w:hAnsi="Times" w:cs="Helvetica"/>
          <w:color w:val="540202"/>
          <w:sz w:val="14"/>
          <w:szCs w:val="14"/>
        </w:rPr>
        <w:t>Torsten</w:t>
      </w:r>
      <w:proofErr w:type="spellEnd"/>
      <w:r w:rsidR="00FA7B09" w:rsidRPr="00DD6C8B">
        <w:rPr>
          <w:rFonts w:ascii="Times" w:hAnsi="Times" w:cs="Helvetica"/>
          <w:color w:val="540202"/>
          <w:sz w:val="14"/>
          <w:szCs w:val="14"/>
        </w:rPr>
        <w:t xml:space="preserve"> and Todd’s involvem</w:t>
      </w:r>
      <w:r w:rsidRPr="00DD6C8B">
        <w:rPr>
          <w:rFonts w:ascii="Times" w:hAnsi="Times" w:cs="Helvetica"/>
          <w:color w:val="540202"/>
          <w:sz w:val="14"/>
          <w:szCs w:val="14"/>
        </w:rPr>
        <w:t xml:space="preserve">ent will be? </w:t>
      </w:r>
      <w:r>
        <w:rPr>
          <w:rFonts w:ascii="Times" w:hAnsi="Times" w:cs="Helvetica"/>
          <w:color w:val="540202"/>
          <w:sz w:val="14"/>
          <w:szCs w:val="14"/>
        </w:rPr>
        <w:t xml:space="preserve">How to update Prof </w:t>
      </w:r>
      <w:proofErr w:type="spellStart"/>
      <w:r>
        <w:rPr>
          <w:rFonts w:ascii="Times" w:hAnsi="Times" w:cs="Helvetica"/>
          <w:color w:val="540202"/>
          <w:sz w:val="14"/>
          <w:szCs w:val="14"/>
        </w:rPr>
        <w:t>Gropp</w:t>
      </w:r>
      <w:proofErr w:type="spellEnd"/>
      <w:r>
        <w:rPr>
          <w:rFonts w:ascii="Times" w:hAnsi="Times" w:cs="Helvetica"/>
          <w:color w:val="540202"/>
          <w:sz w:val="14"/>
          <w:szCs w:val="14"/>
        </w:rPr>
        <w:t xml:space="preserve">? </w:t>
      </w:r>
      <w:r w:rsidRPr="00DD6C8B">
        <w:rPr>
          <w:rFonts w:ascii="Times" w:hAnsi="Times" w:cs="Helvetica"/>
          <w:color w:val="540202"/>
          <w:sz w:val="14"/>
          <w:szCs w:val="14"/>
        </w:rPr>
        <w:t>How to update all o</w:t>
      </w:r>
      <w:r w:rsidR="002140F7">
        <w:rPr>
          <w:rFonts w:ascii="Times" w:hAnsi="Times" w:cs="Helvetica"/>
          <w:color w:val="540202"/>
          <w:sz w:val="14"/>
          <w:szCs w:val="14"/>
        </w:rPr>
        <w:t xml:space="preserve">f </w:t>
      </w:r>
      <w:proofErr w:type="spellStart"/>
      <w:r w:rsidR="002140F7">
        <w:rPr>
          <w:rFonts w:ascii="Times" w:hAnsi="Times" w:cs="Helvetica"/>
          <w:color w:val="540202"/>
          <w:sz w:val="14"/>
          <w:szCs w:val="14"/>
        </w:rPr>
        <w:t>Torsten</w:t>
      </w:r>
      <w:proofErr w:type="spellEnd"/>
      <w:r w:rsidR="002140F7">
        <w:rPr>
          <w:rFonts w:ascii="Times" w:hAnsi="Times" w:cs="Helvetica"/>
          <w:color w:val="540202"/>
          <w:sz w:val="14"/>
          <w:szCs w:val="14"/>
        </w:rPr>
        <w:t xml:space="preserve">, Todd, </w:t>
      </w:r>
      <w:proofErr w:type="spellStart"/>
      <w:r w:rsidR="002140F7">
        <w:rPr>
          <w:rFonts w:ascii="Times" w:hAnsi="Times" w:cs="Helvetica"/>
          <w:color w:val="540202"/>
          <w:sz w:val="14"/>
          <w:szCs w:val="14"/>
        </w:rPr>
        <w:t>Bronis</w:t>
      </w:r>
      <w:proofErr w:type="spellEnd"/>
      <w:r w:rsidR="002140F7">
        <w:rPr>
          <w:rFonts w:ascii="Times" w:hAnsi="Times" w:cs="Helvetica"/>
          <w:color w:val="540202"/>
          <w:sz w:val="14"/>
          <w:szCs w:val="14"/>
        </w:rPr>
        <w:t xml:space="preserve"> and Prof </w:t>
      </w:r>
      <w:proofErr w:type="spellStart"/>
      <w:r w:rsidR="002140F7">
        <w:rPr>
          <w:rFonts w:ascii="Times" w:hAnsi="Times" w:cs="Helvetica"/>
          <w:color w:val="540202"/>
          <w:sz w:val="14"/>
          <w:szCs w:val="14"/>
        </w:rPr>
        <w:t>Gropp</w:t>
      </w:r>
      <w:proofErr w:type="spellEnd"/>
      <w:r w:rsidR="002140F7">
        <w:rPr>
          <w:rFonts w:ascii="Times" w:hAnsi="Times" w:cs="Helvetica"/>
          <w:color w:val="540202"/>
          <w:sz w:val="14"/>
          <w:szCs w:val="14"/>
        </w:rPr>
        <w:t xml:space="preserve"> while I’m gone? Who</w:t>
      </w:r>
      <w:r w:rsidRPr="00DD6C8B">
        <w:rPr>
          <w:rFonts w:ascii="Times" w:hAnsi="Times" w:cs="Helvetica"/>
          <w:color w:val="540202"/>
          <w:sz w:val="14"/>
          <w:szCs w:val="14"/>
        </w:rPr>
        <w:t>s</w:t>
      </w:r>
      <w:r w:rsidR="002140F7">
        <w:rPr>
          <w:rFonts w:ascii="Times" w:hAnsi="Times" w:cs="Helvetica"/>
          <w:color w:val="540202"/>
          <w:sz w:val="14"/>
          <w:szCs w:val="14"/>
        </w:rPr>
        <w:t>e</w:t>
      </w:r>
      <w:r w:rsidRPr="00DD6C8B">
        <w:rPr>
          <w:rFonts w:ascii="Times" w:hAnsi="Times" w:cs="Helvetica"/>
          <w:color w:val="540202"/>
          <w:sz w:val="14"/>
          <w:szCs w:val="14"/>
        </w:rPr>
        <w:t xml:space="preserve"> name</w:t>
      </w:r>
      <w:r w:rsidR="002140F7">
        <w:rPr>
          <w:rFonts w:ascii="Times" w:hAnsi="Times" w:cs="Helvetica"/>
          <w:color w:val="540202"/>
          <w:sz w:val="14"/>
          <w:szCs w:val="14"/>
        </w:rPr>
        <w:t>s</w:t>
      </w:r>
      <w:r w:rsidRPr="00DD6C8B">
        <w:rPr>
          <w:rFonts w:ascii="Times" w:hAnsi="Times" w:cs="Helvetica"/>
          <w:color w:val="540202"/>
          <w:sz w:val="14"/>
          <w:szCs w:val="14"/>
        </w:rPr>
        <w:t xml:space="preserve"> to put on </w:t>
      </w:r>
      <w:proofErr w:type="spellStart"/>
      <w:r w:rsidR="002140F7">
        <w:rPr>
          <w:rFonts w:ascii="Times" w:hAnsi="Times" w:cs="Helvetica"/>
          <w:color w:val="540202"/>
          <w:sz w:val="14"/>
          <w:szCs w:val="14"/>
        </w:rPr>
        <w:t>EuroMPI</w:t>
      </w:r>
      <w:proofErr w:type="spellEnd"/>
      <w:r w:rsidR="002140F7">
        <w:rPr>
          <w:rFonts w:ascii="Times" w:hAnsi="Times" w:cs="Helvetica"/>
          <w:color w:val="540202"/>
          <w:sz w:val="14"/>
          <w:szCs w:val="14"/>
        </w:rPr>
        <w:t xml:space="preserve"> </w:t>
      </w:r>
      <w:r w:rsidRPr="00DD6C8B">
        <w:rPr>
          <w:rFonts w:ascii="Times" w:hAnsi="Times" w:cs="Helvetica"/>
          <w:color w:val="540202"/>
          <w:sz w:val="14"/>
          <w:szCs w:val="14"/>
        </w:rPr>
        <w:t xml:space="preserve">paper? </w:t>
      </w:r>
      <w:r>
        <w:rPr>
          <w:rFonts w:ascii="Times" w:hAnsi="Times" w:cs="Helvetica"/>
          <w:color w:val="540202"/>
          <w:sz w:val="14"/>
          <w:szCs w:val="14"/>
        </w:rPr>
        <w:t xml:space="preserve">What to do after graduation? </w:t>
      </w:r>
      <w:r w:rsidR="00D81C75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0D13A3B7" w14:textId="77777777" w:rsidR="00DD6C8B" w:rsidRDefault="00DD6C8B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128DBC58" w14:textId="68EBA8A3" w:rsidR="004F39EE" w:rsidRDefault="00DD6C8B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>Other directions</w:t>
      </w:r>
      <w:r w:rsidR="00EE78E1">
        <w:rPr>
          <w:rFonts w:ascii="Times" w:hAnsi="Times" w:cs="Helvetica"/>
          <w:color w:val="540202"/>
          <w:sz w:val="14"/>
          <w:szCs w:val="14"/>
        </w:rPr>
        <w:t xml:space="preserve"> </w:t>
      </w:r>
      <w:r w:rsidR="004F39EE">
        <w:rPr>
          <w:rFonts w:ascii="Times" w:hAnsi="Times" w:cs="Helvetica"/>
          <w:color w:val="540202"/>
          <w:sz w:val="14"/>
          <w:szCs w:val="14"/>
        </w:rPr>
        <w:t>(if the above doesn’t work)</w:t>
      </w:r>
      <w:r w:rsidR="00D81C75">
        <w:rPr>
          <w:rFonts w:ascii="Times" w:hAnsi="Times" w:cs="Helvetica"/>
          <w:color w:val="540202"/>
          <w:sz w:val="14"/>
          <w:szCs w:val="14"/>
        </w:rPr>
        <w:t xml:space="preserve">: </w:t>
      </w:r>
    </w:p>
    <w:p w14:paraId="2DBF1C12" w14:textId="33B17545" w:rsidR="000E1429" w:rsidRDefault="004F39EE" w:rsidP="000E1429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1. </w:t>
      </w:r>
      <w:r w:rsidR="00246F9A">
        <w:rPr>
          <w:rFonts w:ascii="Times" w:hAnsi="Times" w:cs="Helvetica"/>
          <w:color w:val="540202"/>
          <w:sz w:val="14"/>
          <w:szCs w:val="14"/>
        </w:rPr>
        <w:t xml:space="preserve">  </w:t>
      </w:r>
      <w:r>
        <w:rPr>
          <w:rFonts w:ascii="Times" w:hAnsi="Times" w:cs="Helvetica"/>
          <w:color w:val="540202"/>
          <w:sz w:val="14"/>
          <w:szCs w:val="14"/>
        </w:rPr>
        <w:t>F</w:t>
      </w:r>
      <w:r w:rsidR="00373CD5" w:rsidRPr="00373CD5">
        <w:rPr>
          <w:rFonts w:ascii="Times" w:hAnsi="Times" w:cs="Helvetica"/>
          <w:color w:val="540202"/>
          <w:sz w:val="14"/>
          <w:szCs w:val="14"/>
        </w:rPr>
        <w:t>ocus on a shared memory extensions implementation, which I think has be</w:t>
      </w:r>
      <w:r>
        <w:rPr>
          <w:rFonts w:ascii="Times" w:hAnsi="Times" w:cs="Helvetica"/>
          <w:color w:val="540202"/>
          <w:sz w:val="14"/>
          <w:szCs w:val="14"/>
        </w:rPr>
        <w:t xml:space="preserve">nefits for Amanda's code. </w:t>
      </w:r>
      <w:r w:rsidR="00373CD5" w:rsidRPr="00373CD5">
        <w:rPr>
          <w:rFonts w:ascii="Times" w:hAnsi="Times" w:cs="Helvetica"/>
          <w:color w:val="540202"/>
          <w:sz w:val="14"/>
          <w:szCs w:val="14"/>
        </w:rPr>
        <w:t xml:space="preserve">I explained it in early January to Amanda in terms of her simplified </w:t>
      </w:r>
      <w:proofErr w:type="spellStart"/>
      <w:r w:rsidR="00373CD5" w:rsidRPr="00373CD5">
        <w:rPr>
          <w:rFonts w:ascii="Times" w:hAnsi="Times" w:cs="Helvetica"/>
          <w:color w:val="540202"/>
          <w:sz w:val="14"/>
          <w:szCs w:val="14"/>
        </w:rPr>
        <w:t>lbm</w:t>
      </w:r>
      <w:proofErr w:type="spellEnd"/>
      <w:r w:rsidR="00373CD5" w:rsidRPr="00373CD5">
        <w:rPr>
          <w:rFonts w:ascii="Times" w:hAnsi="Times" w:cs="Helvetica"/>
          <w:color w:val="540202"/>
          <w:sz w:val="14"/>
          <w:szCs w:val="14"/>
        </w:rPr>
        <w:t xml:space="preserve"> code we now have, and by talking about it out loud, she thinks there is poten</w:t>
      </w:r>
      <w:r>
        <w:rPr>
          <w:rFonts w:ascii="Times" w:hAnsi="Times" w:cs="Helvetica"/>
          <w:color w:val="540202"/>
          <w:sz w:val="14"/>
          <w:szCs w:val="14"/>
        </w:rPr>
        <w:t>tial for performance gains here</w:t>
      </w:r>
      <w:r w:rsidR="00373CD5" w:rsidRPr="00373CD5">
        <w:rPr>
          <w:rFonts w:ascii="Times" w:hAnsi="Times" w:cs="Helvetica"/>
          <w:color w:val="540202"/>
          <w:sz w:val="14"/>
          <w:szCs w:val="14"/>
        </w:rPr>
        <w:t>.</w:t>
      </w:r>
      <w:r w:rsidR="00FA7B09">
        <w:rPr>
          <w:rFonts w:ascii="Times" w:hAnsi="Times" w:cs="Helvetica"/>
          <w:color w:val="540202"/>
          <w:sz w:val="14"/>
          <w:szCs w:val="14"/>
        </w:rPr>
        <w:t xml:space="preserve">  </w:t>
      </w:r>
    </w:p>
    <w:p w14:paraId="17A4A7F9" w14:textId="18118951" w:rsidR="000E1429" w:rsidRDefault="004F39EE" w:rsidP="000E1429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2. </w:t>
      </w:r>
      <w:r w:rsidR="00246F9A">
        <w:rPr>
          <w:rFonts w:ascii="Times" w:hAnsi="Times" w:cs="Helvetica"/>
          <w:color w:val="540202"/>
          <w:sz w:val="14"/>
          <w:szCs w:val="14"/>
        </w:rPr>
        <w:t xml:space="preserve"> </w:t>
      </w:r>
      <w:r w:rsidR="000E1429">
        <w:rPr>
          <w:rFonts w:ascii="Times" w:hAnsi="Times" w:cs="Helvetica"/>
          <w:color w:val="540202"/>
          <w:sz w:val="14"/>
          <w:szCs w:val="14"/>
        </w:rPr>
        <w:t xml:space="preserve">The direction that </w:t>
      </w:r>
      <w:proofErr w:type="spellStart"/>
      <w:r w:rsidR="000E1429">
        <w:rPr>
          <w:rFonts w:ascii="Times" w:hAnsi="Times" w:cs="Helvetica"/>
          <w:color w:val="540202"/>
          <w:sz w:val="14"/>
          <w:szCs w:val="14"/>
        </w:rPr>
        <w:t>Bronis</w:t>
      </w:r>
      <w:proofErr w:type="spellEnd"/>
      <w:r w:rsidR="000E1429">
        <w:rPr>
          <w:rFonts w:ascii="Times" w:hAnsi="Times" w:cs="Helvetica"/>
          <w:color w:val="540202"/>
          <w:sz w:val="14"/>
          <w:szCs w:val="14"/>
        </w:rPr>
        <w:t xml:space="preserve"> and Todd want </w:t>
      </w:r>
      <w:r w:rsidR="00DD6C8B">
        <w:rPr>
          <w:rFonts w:ascii="Times" w:hAnsi="Times" w:cs="Helvetica"/>
          <w:color w:val="540202"/>
          <w:sz w:val="14"/>
          <w:szCs w:val="14"/>
        </w:rPr>
        <w:t xml:space="preserve">is to optimize the locality in the static section.  This might be ok to do, but it deviates from </w:t>
      </w:r>
      <w:r w:rsidR="002140F7">
        <w:rPr>
          <w:rFonts w:ascii="Times" w:hAnsi="Times" w:cs="Helvetica"/>
          <w:color w:val="540202"/>
          <w:sz w:val="14"/>
          <w:szCs w:val="14"/>
        </w:rPr>
        <w:t xml:space="preserve">the thesis. </w:t>
      </w:r>
    </w:p>
    <w:p w14:paraId="39EC9BCD" w14:textId="77777777" w:rsidR="00D81C75" w:rsidRPr="000E1429" w:rsidRDefault="00D81C75" w:rsidP="000E1429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4958FA09" w14:textId="77777777" w:rsidR="004F39EE" w:rsidRDefault="004F39EE" w:rsidP="004F39E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5BC1D5" w14:textId="77777777" w:rsidR="00D2063D" w:rsidRDefault="004F39EE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After the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EuroMPI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paper:</w:t>
      </w:r>
      <w:r w:rsidR="00D81C75">
        <w:rPr>
          <w:rFonts w:ascii="Times New Roman" w:hAnsi="Times New Roman"/>
          <w:color w:val="1A1A1A"/>
          <w:sz w:val="14"/>
          <w:szCs w:val="14"/>
        </w:rPr>
        <w:t xml:space="preserve">  </w:t>
      </w:r>
      <w:r>
        <w:rPr>
          <w:rFonts w:ascii="Times New Roman" w:hAnsi="Times New Roman"/>
          <w:color w:val="1A1A1A"/>
          <w:sz w:val="14"/>
          <w:szCs w:val="14"/>
        </w:rPr>
        <w:t xml:space="preserve">Finish applying methodology to </w:t>
      </w:r>
      <w:r w:rsidR="00EE78E1">
        <w:rPr>
          <w:rFonts w:ascii="Times New Roman" w:hAnsi="Times New Roman"/>
          <w:color w:val="1A1A1A"/>
          <w:sz w:val="14"/>
          <w:szCs w:val="14"/>
        </w:rPr>
        <w:t>real apps,</w:t>
      </w:r>
      <w:r>
        <w:rPr>
          <w:rFonts w:ascii="Times New Roman" w:hAnsi="Times New Roman"/>
          <w:color w:val="1A1A1A"/>
          <w:sz w:val="14"/>
          <w:szCs w:val="14"/>
        </w:rPr>
        <w:t xml:space="preserve"> integration with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OpenMP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or proposal to integrate within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OpenMP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.  </w:t>
      </w:r>
    </w:p>
    <w:p w14:paraId="2CE96FB6" w14:textId="77777777" w:rsidR="00D2063D" w:rsidRDefault="00D2063D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9968AF" w14:textId="45280F8D" w:rsidR="00D81C75" w:rsidRDefault="00A3025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2063EC6" w14:textId="0572D6CB" w:rsidR="00EE78E1" w:rsidRDefault="002140F7" w:rsidP="00EE78E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Goal</w:t>
      </w:r>
      <w:r w:rsidR="00D81C75">
        <w:rPr>
          <w:rFonts w:ascii="Times New Roman" w:hAnsi="Times New Roman"/>
          <w:color w:val="1A1A1A"/>
          <w:sz w:val="14"/>
          <w:szCs w:val="14"/>
        </w:rPr>
        <w:t xml:space="preserve">:  </w:t>
      </w:r>
      <w:r w:rsidR="004C7215">
        <w:rPr>
          <w:rFonts w:ascii="Times New Roman" w:hAnsi="Times New Roman"/>
          <w:color w:val="1A1A1A"/>
          <w:sz w:val="14"/>
          <w:szCs w:val="14"/>
        </w:rPr>
        <w:t>Building a network within work</w:t>
      </w:r>
      <w:r w:rsidR="0053685D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4C7215">
        <w:rPr>
          <w:rFonts w:ascii="Times New Roman" w:hAnsi="Times New Roman"/>
          <w:color w:val="1A1A1A"/>
          <w:sz w:val="14"/>
          <w:szCs w:val="14"/>
        </w:rPr>
        <w:t>(think about how to do this, and how much priority this has)</w:t>
      </w:r>
      <w:r w:rsidR="00EE78E1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46F9A">
        <w:rPr>
          <w:rFonts w:ascii="Times New Roman" w:hAnsi="Times New Roman"/>
          <w:color w:val="1A1A1A"/>
          <w:sz w:val="14"/>
          <w:szCs w:val="14"/>
        </w:rPr>
        <w:t xml:space="preserve">business industry, </w:t>
      </w:r>
      <w:r w:rsidR="00DE23EB">
        <w:rPr>
          <w:rFonts w:ascii="Times New Roman" w:hAnsi="Times New Roman"/>
          <w:color w:val="1A1A1A"/>
          <w:sz w:val="14"/>
          <w:szCs w:val="14"/>
        </w:rPr>
        <w:t>post-doc community</w:t>
      </w:r>
      <w:r w:rsidR="00D81C75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D81C75">
        <w:rPr>
          <w:rFonts w:ascii="Times New Roman" w:hAnsi="Times New Roman"/>
          <w:color w:val="1A1A1A"/>
          <w:sz w:val="14"/>
          <w:szCs w:val="14"/>
        </w:rPr>
        <w:t>hpc</w:t>
      </w:r>
      <w:proofErr w:type="spellEnd"/>
      <w:r w:rsidR="00D81C75">
        <w:rPr>
          <w:rFonts w:ascii="Times New Roman" w:hAnsi="Times New Roman"/>
          <w:color w:val="1A1A1A"/>
          <w:sz w:val="14"/>
          <w:szCs w:val="14"/>
        </w:rPr>
        <w:t xml:space="preserve"> community, </w:t>
      </w:r>
      <w:proofErr w:type="gramStart"/>
      <w:r w:rsidR="00D81C75">
        <w:rPr>
          <w:rFonts w:ascii="Times New Roman" w:hAnsi="Times New Roman"/>
          <w:color w:val="1A1A1A"/>
          <w:sz w:val="14"/>
          <w:szCs w:val="14"/>
        </w:rPr>
        <w:t>tech</w:t>
      </w:r>
      <w:proofErr w:type="gramEnd"/>
      <w:r w:rsidR="00D81C75">
        <w:rPr>
          <w:rFonts w:ascii="Times New Roman" w:hAnsi="Times New Roman"/>
          <w:color w:val="1A1A1A"/>
          <w:sz w:val="14"/>
          <w:szCs w:val="14"/>
        </w:rPr>
        <w:t xml:space="preserve"> industry. </w:t>
      </w:r>
    </w:p>
    <w:p w14:paraId="13F8A8BB" w14:textId="5FF0CB5C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ABA64EE" w14:textId="4CC3789C" w:rsidR="00246F9A" w:rsidRDefault="004C7215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       </w:t>
      </w:r>
    </w:p>
    <w:p w14:paraId="5890ECF4" w14:textId="380A2DC9" w:rsidR="00246F9A" w:rsidRDefault="00CC281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Find a girl: </w:t>
      </w:r>
    </w:p>
    <w:p w14:paraId="52D08738" w14:textId="652313F8" w:rsidR="00EE78E1" w:rsidRDefault="00246F9A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   -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meet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through matrimony: </w:t>
      </w:r>
    </w:p>
    <w:p w14:paraId="3CF9038E" w14:textId="456DE7B0" w:rsidR="00246F9A" w:rsidRDefault="00EE78E1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   - </w:t>
      </w:r>
      <w:r w:rsidR="000471CE">
        <w:rPr>
          <w:rFonts w:ascii="Times New Roman" w:hAnsi="Times New Roman"/>
          <w:color w:val="1A1A1A"/>
          <w:sz w:val="14"/>
          <w:szCs w:val="14"/>
        </w:rPr>
        <w:t>Building a network outside of work</w:t>
      </w:r>
      <w:r w:rsidR="004C7215">
        <w:rPr>
          <w:rFonts w:ascii="Times New Roman" w:hAnsi="Times New Roman"/>
          <w:color w:val="1A1A1A"/>
          <w:sz w:val="14"/>
          <w:szCs w:val="14"/>
        </w:rPr>
        <w:t xml:space="preserve"> (think about how to do this, and how much priority this has)</w:t>
      </w:r>
      <w:r w:rsidR="00246F9A"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="00246F9A">
        <w:rPr>
          <w:rFonts w:ascii="Times New Roman" w:hAnsi="Times New Roman"/>
          <w:color w:val="1A1A1A"/>
          <w:sz w:val="14"/>
          <w:szCs w:val="14"/>
        </w:rPr>
        <w:t>facebook</w:t>
      </w:r>
      <w:proofErr w:type="spellEnd"/>
      <w:r w:rsidR="00246F9A">
        <w:rPr>
          <w:rFonts w:ascii="Times New Roman" w:hAnsi="Times New Roman"/>
          <w:color w:val="1A1A1A"/>
          <w:sz w:val="14"/>
          <w:szCs w:val="14"/>
        </w:rPr>
        <w:t xml:space="preserve">, SF events, weddings, Chicago events, </w:t>
      </w:r>
    </w:p>
    <w:p w14:paraId="6A5EAF3E" w14:textId="77777777" w:rsidR="00246F9A" w:rsidRDefault="00246F9A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AE228FB" w14:textId="6C03D712" w:rsidR="007712D8" w:rsidRDefault="00246F9A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</w:t>
      </w:r>
      <w:r w:rsidR="00EE78E1">
        <w:rPr>
          <w:rFonts w:ascii="Times New Roman" w:hAnsi="Times New Roman"/>
          <w:color w:val="1A1A1A"/>
          <w:sz w:val="14"/>
          <w:szCs w:val="14"/>
        </w:rPr>
        <w:t xml:space="preserve">PC: Become better at work-life </w:t>
      </w:r>
    </w:p>
    <w:p w14:paraId="714AF8A7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89862C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ED41EA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00698A3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81A448A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359153B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B9059EA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BD64BEA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72B04B0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85F7BA7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17737C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8B63043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06680D7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7696D60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9601B3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FCC019F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067298D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0B1B235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C0E66A3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F8432B8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D9A8F06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D6D9E7E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165FBED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07E76C3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9ECB23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CE3F5AE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054C045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60E969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6E752E3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639E1D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FB59B98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51F06FC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5BD98D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8B5AE32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E881F1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CDC2DB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6B93043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7D58F9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8CB321C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64E13FE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61DD7A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17A61DE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09659B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68BAA9F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71D8241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1AF86A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B8DD91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218BC3F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FA9C0C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E414610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9299527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B4BBBA1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69EDBF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D2A5B6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92BEB1F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4E7B9FD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427ACC2" w14:textId="77777777" w:rsidR="00EF7733" w:rsidRDefault="00EF7733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1B46FA" w14:textId="77777777" w:rsidR="00EF7733" w:rsidRDefault="00EF7733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E7E96A6" w14:textId="77777777" w:rsidR="00EF7733" w:rsidRDefault="00EF7733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663020" w14:textId="77777777" w:rsidR="00EF7733" w:rsidRDefault="00EF7733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8D6DB74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5ADC1FE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5F7E05F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A34E98D" w14:textId="77777777" w:rsidR="006C69C4" w:rsidRDefault="006C69C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A30D7ED" w14:textId="77777777" w:rsidR="005073B5" w:rsidRDefault="005073B5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ED84DC8" w14:textId="77777777" w:rsidR="005073B5" w:rsidRDefault="005073B5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6E797A" w14:textId="342D575C" w:rsidR="004E7B1D" w:rsidRPr="00170ED9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Execution  Model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</w:t>
      </w:r>
      <w:r w:rsidR="00422076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during live situations : </w:t>
      </w:r>
    </w:p>
    <w:p w14:paraId="0878E1F4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A8E428D" w14:textId="77777777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9C0CBD" w14:textId="3FAF358D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Figure out how to organize this: </w:t>
      </w:r>
    </w:p>
    <w:p w14:paraId="625A5D03" w14:textId="77777777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4FB2E7" w14:textId="7F8F0F52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Work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E4BC0F7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3C1EB2" w14:textId="77777777" w:rsidR="004E7B1D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Weights/keep it simple -happiness: </w:t>
      </w:r>
    </w:p>
    <w:p w14:paraId="11724252" w14:textId="74AC8373" w:rsidR="004E7B1D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Goals/research questions</w:t>
      </w:r>
      <w:r w:rsidR="00E84574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7670B58" w14:textId="77777777" w:rsidR="004E7B1D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schedule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 </w:t>
      </w:r>
    </w:p>
    <w:p w14:paraId="772B1AB6" w14:textId="248A566B" w:rsidR="004E7B1D" w:rsidRDefault="00E84574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proofErr w:type="gram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proofErr w:type="gramEnd"/>
      <w:r>
        <w:rPr>
          <w:rFonts w:ascii="Times New Roman" w:hAnsi="Times New Roman"/>
          <w:color w:val="1A1A1A"/>
          <w:sz w:val="14"/>
          <w:szCs w:val="14"/>
        </w:rPr>
        <w:t>: common,</w:t>
      </w:r>
      <w:r w:rsidR="004E7B1D">
        <w:rPr>
          <w:rFonts w:ascii="Times New Roman" w:hAnsi="Times New Roman"/>
          <w:color w:val="1A1A1A"/>
          <w:sz w:val="14"/>
          <w:szCs w:val="14"/>
        </w:rPr>
        <w:t xml:space="preserve"> not about you </w:t>
      </w:r>
    </w:p>
    <w:p w14:paraId="4BACBFF6" w14:textId="37E70165" w:rsidR="004E7B1D" w:rsidRDefault="0042207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practice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2F0DF93F" w14:textId="77777777" w:rsidR="004E7B1D" w:rsidRDefault="004E7B1D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0B858F5" w14:textId="77777777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368718" w14:textId="4CFB0AB0" w:rsidR="00422076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Life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/ Interpersonal : </w:t>
      </w:r>
    </w:p>
    <w:p w14:paraId="4E08A53C" w14:textId="77777777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61F9F22" w14:textId="77777777" w:rsidR="004E7B1D" w:rsidRDefault="004E7B1D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628AC80" w14:textId="77777777" w:rsidR="004E7B1D" w:rsidRDefault="004E7B1D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2C412C3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710A5E9" w14:textId="44B43A4E" w:rsidR="007712D8" w:rsidRP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170ED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Alternative organizations:  </w:t>
      </w:r>
    </w:p>
    <w:p w14:paraId="78C3CA8B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A3E3D85" w14:textId="2131F8D7" w:rsidR="007712D8" w:rsidRDefault="00F846C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1. Be Proactive:  keep it simple,  </w:t>
      </w:r>
    </w:p>
    <w:p w14:paraId="50AA0A35" w14:textId="152408C1" w:rsidR="007712D8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2. Begin with End in Mind</w:t>
      </w:r>
      <w:r w:rsidR="00F846C6">
        <w:rPr>
          <w:rFonts w:ascii="Times New Roman" w:hAnsi="Times New Roman"/>
          <w:color w:val="1A1A1A"/>
          <w:sz w:val="14"/>
          <w:szCs w:val="14"/>
        </w:rPr>
        <w:t xml:space="preserve">:  research questions </w:t>
      </w:r>
    </w:p>
    <w:p w14:paraId="4DE50FF3" w14:textId="53E5E851" w:rsidR="00170ED9" w:rsidRDefault="00F846C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3. Prioritize:  schedule </w:t>
      </w:r>
    </w:p>
    <w:p w14:paraId="411A95A8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7DECF60" w14:textId="360E5381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4. Win-win</w:t>
      </w:r>
      <w:r w:rsidR="00F846C6">
        <w:rPr>
          <w:rFonts w:ascii="Times New Roman" w:hAnsi="Times New Roman"/>
          <w:color w:val="1A1A1A"/>
          <w:sz w:val="14"/>
          <w:szCs w:val="14"/>
        </w:rPr>
        <w:t xml:space="preserve">:   </w:t>
      </w:r>
    </w:p>
    <w:p w14:paraId="09C64169" w14:textId="26607AF3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5. Listen, then send</w:t>
      </w:r>
    </w:p>
    <w:p w14:paraId="39A9BE21" w14:textId="28466F1B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6. Synergize </w:t>
      </w:r>
    </w:p>
    <w:p w14:paraId="5E5970BA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12128FD" w14:textId="3065902D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7.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practice</w:t>
      </w:r>
      <w:proofErr w:type="gramEnd"/>
      <w:r w:rsidR="00AE4A0E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512DA098" w14:textId="77777777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B400225" w14:textId="77777777" w:rsidR="00F846C6" w:rsidRDefault="00F846C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0A43C2C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7A54F0F" w14:textId="23AC188C" w:rsidR="00422076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( figure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the below out) </w:t>
      </w:r>
    </w:p>
    <w:p w14:paraId="1C368462" w14:textId="72816F0D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E76D463" w14:textId="2EA50C4F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Happiness / </w:t>
      </w:r>
      <w:r w:rsidR="004E7B1D">
        <w:rPr>
          <w:rFonts w:ascii="Times New Roman" w:hAnsi="Times New Roman"/>
          <w:color w:val="1A1A1A"/>
          <w:sz w:val="14"/>
          <w:szCs w:val="14"/>
        </w:rPr>
        <w:t>Emotional I</w:t>
      </w:r>
      <w:r>
        <w:rPr>
          <w:rFonts w:ascii="Times New Roman" w:hAnsi="Times New Roman"/>
          <w:color w:val="1A1A1A"/>
          <w:sz w:val="14"/>
          <w:szCs w:val="14"/>
        </w:rPr>
        <w:t xml:space="preserve">ntelligence / Worry:  </w:t>
      </w:r>
    </w:p>
    <w:p w14:paraId="574E8609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911D86" w14:textId="31010A50" w:rsidR="00422076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Sincerity + Work</w:t>
      </w:r>
      <w:r w:rsidR="00422076">
        <w:rPr>
          <w:rFonts w:ascii="Times New Roman" w:hAnsi="Times New Roman"/>
          <w:color w:val="1A1A1A"/>
          <w:sz w:val="14"/>
          <w:szCs w:val="14"/>
        </w:rPr>
        <w:t xml:space="preserve"> + Related Work: </w:t>
      </w:r>
    </w:p>
    <w:p w14:paraId="0CD60EDD" w14:textId="2134B725" w:rsidR="006F46B4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Gen Knowledge</w:t>
      </w:r>
      <w:r w:rsidR="006F46B4">
        <w:rPr>
          <w:rFonts w:ascii="Times New Roman" w:hAnsi="Times New Roman"/>
          <w:color w:val="1A1A1A"/>
          <w:sz w:val="14"/>
          <w:szCs w:val="14"/>
        </w:rPr>
        <w:t xml:space="preserve">: 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19CF091" w14:textId="77777777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7F22DB3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Spaces: </w:t>
      </w:r>
    </w:p>
    <w:p w14:paraId="0FF579CE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31F7CE" w14:textId="560388CE" w:rsidR="006F46B4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Where does Intentional go in all of this? </w:t>
      </w:r>
    </w:p>
    <w:p w14:paraId="7F77666F" w14:textId="77777777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0C517F" w14:textId="77777777" w:rsidR="00E8457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(Not about you):</w:t>
      </w:r>
    </w:p>
    <w:p w14:paraId="7EFD2F4B" w14:textId="5E807293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win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-win, </w:t>
      </w:r>
    </w:p>
    <w:p w14:paraId="02555FE2" w14:textId="6B999BDC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Listen then send </w:t>
      </w:r>
    </w:p>
    <w:p w14:paraId="01F28BA7" w14:textId="7CF60232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Synergize</w:t>
      </w:r>
      <w:r w:rsidR="00422076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60179F1A" w14:textId="77777777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189DAA" w14:textId="64220899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Practic</w:t>
      </w:r>
      <w:r w:rsidR="00E84574">
        <w:rPr>
          <w:rFonts w:ascii="Times New Roman" w:hAnsi="Times New Roman"/>
          <w:color w:val="1A1A1A"/>
          <w:sz w:val="14"/>
          <w:szCs w:val="14"/>
        </w:rPr>
        <w:t>e</w:t>
      </w:r>
      <w:r w:rsidR="00422076">
        <w:rPr>
          <w:rFonts w:ascii="Times New Roman" w:hAnsi="Times New Roman"/>
          <w:color w:val="1A1A1A"/>
          <w:sz w:val="14"/>
          <w:szCs w:val="14"/>
        </w:rPr>
        <w:t xml:space="preserve">: learn from experience, situations 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A86D3AF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73E56D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3C9CCE" w14:textId="14E454DD" w:rsidR="00E70C98" w:rsidRDefault="00B001FA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Motivational Quotations:  </w:t>
      </w:r>
    </w:p>
    <w:p w14:paraId="1E8B8738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CF2058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18C83A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3C6475E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8ACA302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F676F7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73EC982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C549BB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1AA6C0A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1FFA50F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76BF9BB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4584723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ADD923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D70023C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128E90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F41131" w14:textId="4F719378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Misc. thoughts: </w:t>
      </w:r>
    </w:p>
    <w:p w14:paraId="4D444756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334BA4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E9C5BD" w14:textId="1AAC9EBD" w:rsidR="008B25BB" w:rsidRPr="00641963" w:rsidRDefault="008B25BB" w:rsidP="0064196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641963">
        <w:rPr>
          <w:rFonts w:ascii="Times New Roman" w:hAnsi="Times New Roman"/>
          <w:color w:val="1A1A1A"/>
          <w:sz w:val="14"/>
          <w:szCs w:val="14"/>
        </w:rPr>
        <w:t>listen</w:t>
      </w:r>
      <w:proofErr w:type="gramEnd"/>
      <w:r w:rsidRPr="00641963">
        <w:rPr>
          <w:rFonts w:ascii="Times New Roman" w:hAnsi="Times New Roman"/>
          <w:color w:val="1A1A1A"/>
          <w:sz w:val="14"/>
          <w:szCs w:val="14"/>
        </w:rPr>
        <w:t xml:space="preserve">-then-send: </w:t>
      </w:r>
      <w:r w:rsidR="00641963">
        <w:rPr>
          <w:rFonts w:ascii="Times New Roman" w:hAnsi="Times New Roman"/>
          <w:color w:val="1A1A1A"/>
          <w:sz w:val="14"/>
          <w:szCs w:val="14"/>
        </w:rPr>
        <w:t xml:space="preserve">key to social intelligence, social intelligence layers. -&gt; </w:t>
      </w:r>
      <w:proofErr w:type="gramStart"/>
      <w:r w:rsidR="00641963">
        <w:rPr>
          <w:rFonts w:ascii="Times New Roman" w:hAnsi="Times New Roman"/>
          <w:color w:val="1A1A1A"/>
          <w:sz w:val="14"/>
          <w:szCs w:val="14"/>
        </w:rPr>
        <w:t>important</w:t>
      </w:r>
      <w:proofErr w:type="gramEnd"/>
      <w:r w:rsidR="007E3D50">
        <w:rPr>
          <w:rFonts w:ascii="Times New Roman" w:hAnsi="Times New Roman"/>
          <w:color w:val="1A1A1A"/>
          <w:sz w:val="14"/>
          <w:szCs w:val="14"/>
        </w:rPr>
        <w:t xml:space="preserve"> situations that make a difference. </w:t>
      </w:r>
    </w:p>
    <w:p w14:paraId="2FB579C6" w14:textId="77733B08" w:rsidR="00641963" w:rsidRDefault="00641963" w:rsidP="0064196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about working memory – habits</w:t>
      </w:r>
      <w:r w:rsidR="007E3D50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3D1E65A" w14:textId="6F6900F3" w:rsidR="00641963" w:rsidRDefault="00515796" w:rsidP="0064196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-</w:t>
      </w:r>
      <w:bookmarkStart w:id="1" w:name="_GoBack"/>
      <w:bookmarkEnd w:id="1"/>
    </w:p>
    <w:p w14:paraId="54236BB1" w14:textId="29A03620" w:rsidR="00641963" w:rsidRPr="00641963" w:rsidRDefault="00641963" w:rsidP="00641963"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</w:p>
    <w:sectPr w:rsidR="00641963" w:rsidRPr="00641963" w:rsidSect="000A01B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EC8EC" w14:textId="77777777" w:rsidR="00515796" w:rsidRDefault="00515796" w:rsidP="001E29EC">
      <w:r>
        <w:separator/>
      </w:r>
    </w:p>
  </w:endnote>
  <w:endnote w:type="continuationSeparator" w:id="0">
    <w:p w14:paraId="7F7D6823" w14:textId="77777777" w:rsidR="00515796" w:rsidRDefault="00515796" w:rsidP="001E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AF34B" w14:textId="77777777" w:rsidR="00515796" w:rsidRDefault="00515796" w:rsidP="001E29EC">
      <w:r>
        <w:separator/>
      </w:r>
    </w:p>
  </w:footnote>
  <w:footnote w:type="continuationSeparator" w:id="0">
    <w:p w14:paraId="47E1B902" w14:textId="77777777" w:rsidR="00515796" w:rsidRDefault="00515796" w:rsidP="001E2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4820D3"/>
    <w:multiLevelType w:val="hybridMultilevel"/>
    <w:tmpl w:val="F994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44AF7"/>
    <w:multiLevelType w:val="hybridMultilevel"/>
    <w:tmpl w:val="C192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52428"/>
    <w:multiLevelType w:val="hybridMultilevel"/>
    <w:tmpl w:val="3C76E010"/>
    <w:lvl w:ilvl="0" w:tplc="C8FAD53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>
    <w:nsid w:val="0EB26C71"/>
    <w:multiLevelType w:val="hybridMultilevel"/>
    <w:tmpl w:val="2CE2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11847"/>
    <w:multiLevelType w:val="hybridMultilevel"/>
    <w:tmpl w:val="F994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729E8"/>
    <w:multiLevelType w:val="hybridMultilevel"/>
    <w:tmpl w:val="B5C4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9391B"/>
    <w:multiLevelType w:val="hybridMultilevel"/>
    <w:tmpl w:val="48289692"/>
    <w:lvl w:ilvl="0" w:tplc="46BADA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1C797481"/>
    <w:multiLevelType w:val="hybridMultilevel"/>
    <w:tmpl w:val="9EA8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13C8F"/>
    <w:multiLevelType w:val="hybridMultilevel"/>
    <w:tmpl w:val="DEC00EC8"/>
    <w:lvl w:ilvl="0" w:tplc="79449E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1D95203B"/>
    <w:multiLevelType w:val="hybridMultilevel"/>
    <w:tmpl w:val="F22AB83A"/>
    <w:lvl w:ilvl="0" w:tplc="30C68822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27970"/>
    <w:multiLevelType w:val="hybridMultilevel"/>
    <w:tmpl w:val="C448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B7388E"/>
    <w:multiLevelType w:val="hybridMultilevel"/>
    <w:tmpl w:val="D392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0787A"/>
    <w:multiLevelType w:val="hybridMultilevel"/>
    <w:tmpl w:val="95EAD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4D007A"/>
    <w:multiLevelType w:val="hybridMultilevel"/>
    <w:tmpl w:val="028A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6A64D7"/>
    <w:multiLevelType w:val="hybridMultilevel"/>
    <w:tmpl w:val="CA8CE432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24FB61C8"/>
    <w:multiLevelType w:val="hybridMultilevel"/>
    <w:tmpl w:val="435468B8"/>
    <w:lvl w:ilvl="0" w:tplc="06F66E6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082877"/>
    <w:multiLevelType w:val="hybridMultilevel"/>
    <w:tmpl w:val="346EDDEA"/>
    <w:lvl w:ilvl="0" w:tplc="A43C062C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422E1"/>
    <w:multiLevelType w:val="hybridMultilevel"/>
    <w:tmpl w:val="17E4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91EC7"/>
    <w:multiLevelType w:val="multilevel"/>
    <w:tmpl w:val="BEC4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E02051"/>
    <w:multiLevelType w:val="hybridMultilevel"/>
    <w:tmpl w:val="078CC450"/>
    <w:lvl w:ilvl="0" w:tplc="F22AC902">
      <w:start w:val="1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F2681"/>
    <w:multiLevelType w:val="hybridMultilevel"/>
    <w:tmpl w:val="6FBA91AC"/>
    <w:lvl w:ilvl="0" w:tplc="F1E6BB5C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6B6CAD"/>
    <w:multiLevelType w:val="hybridMultilevel"/>
    <w:tmpl w:val="77D22954"/>
    <w:lvl w:ilvl="0" w:tplc="17F223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AA5FF6"/>
    <w:multiLevelType w:val="hybridMultilevel"/>
    <w:tmpl w:val="D31E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41474"/>
    <w:multiLevelType w:val="hybridMultilevel"/>
    <w:tmpl w:val="1722CE0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6C3388"/>
    <w:multiLevelType w:val="hybridMultilevel"/>
    <w:tmpl w:val="06C0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74886"/>
    <w:multiLevelType w:val="multilevel"/>
    <w:tmpl w:val="0EC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5F7973"/>
    <w:multiLevelType w:val="multilevel"/>
    <w:tmpl w:val="EAEC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747D3C"/>
    <w:multiLevelType w:val="hybridMultilevel"/>
    <w:tmpl w:val="009C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E30F80"/>
    <w:multiLevelType w:val="multilevel"/>
    <w:tmpl w:val="C2EC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731B46"/>
    <w:multiLevelType w:val="hybridMultilevel"/>
    <w:tmpl w:val="C89C97EA"/>
    <w:lvl w:ilvl="0" w:tplc="BA364FAC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4">
    <w:nsid w:val="644A478D"/>
    <w:multiLevelType w:val="hybridMultilevel"/>
    <w:tmpl w:val="6E20479E"/>
    <w:lvl w:ilvl="0" w:tplc="1F80E64C">
      <w:start w:val="20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23284"/>
    <w:multiLevelType w:val="hybridMultilevel"/>
    <w:tmpl w:val="D864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B761F2"/>
    <w:multiLevelType w:val="hybridMultilevel"/>
    <w:tmpl w:val="3EBAEE50"/>
    <w:lvl w:ilvl="0" w:tplc="92880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D30EE6"/>
    <w:multiLevelType w:val="hybridMultilevel"/>
    <w:tmpl w:val="4312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4A504F"/>
    <w:multiLevelType w:val="hybridMultilevel"/>
    <w:tmpl w:val="C61CAB52"/>
    <w:lvl w:ilvl="0" w:tplc="95521040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BDD5630"/>
    <w:multiLevelType w:val="hybridMultilevel"/>
    <w:tmpl w:val="1E18FE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BC5"/>
    <w:multiLevelType w:val="hybridMultilevel"/>
    <w:tmpl w:val="FA40F100"/>
    <w:lvl w:ilvl="0" w:tplc="176E570A">
      <w:start w:val="1"/>
      <w:numFmt w:val="decimal"/>
      <w:lvlText w:val="%1."/>
      <w:lvlJc w:val="left"/>
      <w:pPr>
        <w:ind w:left="720" w:hanging="360"/>
      </w:pPr>
      <w:rPr>
        <w:rFonts w:ascii="Times" w:eastAsia="ＭＳ 明朝" w:hAnsi="Times" w:cs="Times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F43D84"/>
    <w:multiLevelType w:val="hybridMultilevel"/>
    <w:tmpl w:val="AB964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8B0F0E6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A3F8DDD6">
      <w:start w:val="1"/>
      <w:numFmt w:val="decimal"/>
      <w:lvlText w:val="%4."/>
      <w:lvlJc w:val="left"/>
      <w:pPr>
        <w:ind w:left="2520" w:hanging="360"/>
      </w:pPr>
      <w:rPr>
        <w:rFonts w:ascii="Times New Roman" w:eastAsia="ＭＳ 明朝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6612E3A"/>
    <w:multiLevelType w:val="hybridMultilevel"/>
    <w:tmpl w:val="5C488D5E"/>
    <w:lvl w:ilvl="0" w:tplc="0526DC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3">
    <w:nsid w:val="773322CF"/>
    <w:multiLevelType w:val="hybridMultilevel"/>
    <w:tmpl w:val="F95AB2C6"/>
    <w:lvl w:ilvl="0" w:tplc="D2D82A7A">
      <w:start w:val="20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768E0"/>
    <w:multiLevelType w:val="hybridMultilevel"/>
    <w:tmpl w:val="ED98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CA5877"/>
    <w:multiLevelType w:val="hybridMultilevel"/>
    <w:tmpl w:val="AEEC2C52"/>
    <w:lvl w:ilvl="0" w:tplc="01F201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FA6817"/>
    <w:multiLevelType w:val="hybridMultilevel"/>
    <w:tmpl w:val="6ECC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5"/>
  </w:num>
  <w:num w:numId="3">
    <w:abstractNumId w:val="43"/>
  </w:num>
  <w:num w:numId="4">
    <w:abstractNumId w:val="34"/>
  </w:num>
  <w:num w:numId="5">
    <w:abstractNumId w:val="20"/>
  </w:num>
  <w:num w:numId="6">
    <w:abstractNumId w:val="13"/>
  </w:num>
  <w:num w:numId="7">
    <w:abstractNumId w:val="38"/>
  </w:num>
  <w:num w:numId="8">
    <w:abstractNumId w:val="29"/>
  </w:num>
  <w:num w:numId="9">
    <w:abstractNumId w:val="30"/>
  </w:num>
  <w:num w:numId="10">
    <w:abstractNumId w:val="22"/>
  </w:num>
  <w:num w:numId="11">
    <w:abstractNumId w:val="32"/>
  </w:num>
  <w:num w:numId="12">
    <w:abstractNumId w:val="5"/>
  </w:num>
  <w:num w:numId="13">
    <w:abstractNumId w:val="39"/>
  </w:num>
  <w:num w:numId="14">
    <w:abstractNumId w:val="25"/>
  </w:num>
  <w:num w:numId="15">
    <w:abstractNumId w:val="18"/>
  </w:num>
  <w:num w:numId="16">
    <w:abstractNumId w:val="19"/>
  </w:num>
  <w:num w:numId="17">
    <w:abstractNumId w:val="27"/>
  </w:num>
  <w:num w:numId="18">
    <w:abstractNumId w:val="17"/>
  </w:num>
  <w:num w:numId="19">
    <w:abstractNumId w:val="28"/>
  </w:num>
  <w:num w:numId="20">
    <w:abstractNumId w:val="9"/>
  </w:num>
  <w:num w:numId="21">
    <w:abstractNumId w:val="26"/>
  </w:num>
  <w:num w:numId="22">
    <w:abstractNumId w:val="8"/>
  </w:num>
  <w:num w:numId="23">
    <w:abstractNumId w:val="4"/>
  </w:num>
  <w:num w:numId="24">
    <w:abstractNumId w:val="11"/>
  </w:num>
  <w:num w:numId="25">
    <w:abstractNumId w:val="14"/>
  </w:num>
  <w:num w:numId="26">
    <w:abstractNumId w:val="24"/>
  </w:num>
  <w:num w:numId="27">
    <w:abstractNumId w:val="12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40"/>
  </w:num>
  <w:num w:numId="33">
    <w:abstractNumId w:val="36"/>
  </w:num>
  <w:num w:numId="34">
    <w:abstractNumId w:val="33"/>
  </w:num>
  <w:num w:numId="35">
    <w:abstractNumId w:val="21"/>
  </w:num>
  <w:num w:numId="36">
    <w:abstractNumId w:val="15"/>
  </w:num>
  <w:num w:numId="37">
    <w:abstractNumId w:val="31"/>
  </w:num>
  <w:num w:numId="38">
    <w:abstractNumId w:val="16"/>
  </w:num>
  <w:num w:numId="39">
    <w:abstractNumId w:val="6"/>
  </w:num>
  <w:num w:numId="40">
    <w:abstractNumId w:val="46"/>
  </w:num>
  <w:num w:numId="41">
    <w:abstractNumId w:val="42"/>
  </w:num>
  <w:num w:numId="42">
    <w:abstractNumId w:val="10"/>
  </w:num>
  <w:num w:numId="43">
    <w:abstractNumId w:val="35"/>
  </w:num>
  <w:num w:numId="44">
    <w:abstractNumId w:val="37"/>
  </w:num>
  <w:num w:numId="45">
    <w:abstractNumId w:val="7"/>
  </w:num>
  <w:num w:numId="46">
    <w:abstractNumId w:val="2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D4"/>
    <w:rsid w:val="0000075C"/>
    <w:rsid w:val="00001D5A"/>
    <w:rsid w:val="00001D9C"/>
    <w:rsid w:val="00004435"/>
    <w:rsid w:val="000060D6"/>
    <w:rsid w:val="00007585"/>
    <w:rsid w:val="00010C9C"/>
    <w:rsid w:val="000126A1"/>
    <w:rsid w:val="000168EE"/>
    <w:rsid w:val="00017409"/>
    <w:rsid w:val="00017445"/>
    <w:rsid w:val="0002218F"/>
    <w:rsid w:val="00022B70"/>
    <w:rsid w:val="0002555D"/>
    <w:rsid w:val="00031B59"/>
    <w:rsid w:val="00031C4A"/>
    <w:rsid w:val="0003251A"/>
    <w:rsid w:val="0003724F"/>
    <w:rsid w:val="00041433"/>
    <w:rsid w:val="000414CE"/>
    <w:rsid w:val="0004171B"/>
    <w:rsid w:val="00046274"/>
    <w:rsid w:val="00046438"/>
    <w:rsid w:val="00046BA1"/>
    <w:rsid w:val="000471CE"/>
    <w:rsid w:val="00050F7F"/>
    <w:rsid w:val="00054AD1"/>
    <w:rsid w:val="000559DB"/>
    <w:rsid w:val="00057D0D"/>
    <w:rsid w:val="000630F5"/>
    <w:rsid w:val="00065FF6"/>
    <w:rsid w:val="00066B44"/>
    <w:rsid w:val="00070955"/>
    <w:rsid w:val="000748B7"/>
    <w:rsid w:val="00082097"/>
    <w:rsid w:val="00083A55"/>
    <w:rsid w:val="00084CB5"/>
    <w:rsid w:val="00086C19"/>
    <w:rsid w:val="0008796F"/>
    <w:rsid w:val="000A01BB"/>
    <w:rsid w:val="000A2C46"/>
    <w:rsid w:val="000A6EFA"/>
    <w:rsid w:val="000B01AD"/>
    <w:rsid w:val="000B2993"/>
    <w:rsid w:val="000B5D37"/>
    <w:rsid w:val="000C4642"/>
    <w:rsid w:val="000C7A75"/>
    <w:rsid w:val="000D2897"/>
    <w:rsid w:val="000D31B8"/>
    <w:rsid w:val="000D3E89"/>
    <w:rsid w:val="000D446A"/>
    <w:rsid w:val="000D5A7D"/>
    <w:rsid w:val="000D703E"/>
    <w:rsid w:val="000E03A3"/>
    <w:rsid w:val="000E05AF"/>
    <w:rsid w:val="000E134A"/>
    <w:rsid w:val="000E1429"/>
    <w:rsid w:val="000E6AE2"/>
    <w:rsid w:val="000F1A84"/>
    <w:rsid w:val="000F6174"/>
    <w:rsid w:val="000F7448"/>
    <w:rsid w:val="001024E2"/>
    <w:rsid w:val="001114BF"/>
    <w:rsid w:val="001154C3"/>
    <w:rsid w:val="001155E4"/>
    <w:rsid w:val="00124EDF"/>
    <w:rsid w:val="0013609D"/>
    <w:rsid w:val="00143C3E"/>
    <w:rsid w:val="0014425E"/>
    <w:rsid w:val="001462CC"/>
    <w:rsid w:val="00150DC4"/>
    <w:rsid w:val="00154F57"/>
    <w:rsid w:val="00156DF1"/>
    <w:rsid w:val="00162254"/>
    <w:rsid w:val="00163403"/>
    <w:rsid w:val="00170ED9"/>
    <w:rsid w:val="0017207C"/>
    <w:rsid w:val="00173B9F"/>
    <w:rsid w:val="00174262"/>
    <w:rsid w:val="0017493F"/>
    <w:rsid w:val="00181EDF"/>
    <w:rsid w:val="00181F93"/>
    <w:rsid w:val="001821D5"/>
    <w:rsid w:val="001824B0"/>
    <w:rsid w:val="00191DE0"/>
    <w:rsid w:val="00193358"/>
    <w:rsid w:val="0019383E"/>
    <w:rsid w:val="00194552"/>
    <w:rsid w:val="001B7BC1"/>
    <w:rsid w:val="001C0BB1"/>
    <w:rsid w:val="001C13DE"/>
    <w:rsid w:val="001C1797"/>
    <w:rsid w:val="001C4DA0"/>
    <w:rsid w:val="001D0921"/>
    <w:rsid w:val="001D2745"/>
    <w:rsid w:val="001E29EC"/>
    <w:rsid w:val="001E6C88"/>
    <w:rsid w:val="001E6E09"/>
    <w:rsid w:val="001E7F60"/>
    <w:rsid w:val="001F297D"/>
    <w:rsid w:val="001F4854"/>
    <w:rsid w:val="00210EFD"/>
    <w:rsid w:val="002140F7"/>
    <w:rsid w:val="002159CA"/>
    <w:rsid w:val="00215E59"/>
    <w:rsid w:val="00222878"/>
    <w:rsid w:val="00230944"/>
    <w:rsid w:val="002309B3"/>
    <w:rsid w:val="0023452F"/>
    <w:rsid w:val="00235B23"/>
    <w:rsid w:val="0023623C"/>
    <w:rsid w:val="002376FF"/>
    <w:rsid w:val="00240E8D"/>
    <w:rsid w:val="00243029"/>
    <w:rsid w:val="00245871"/>
    <w:rsid w:val="00246F9A"/>
    <w:rsid w:val="00250EAC"/>
    <w:rsid w:val="00251FB9"/>
    <w:rsid w:val="00252E81"/>
    <w:rsid w:val="00253A4D"/>
    <w:rsid w:val="0026131C"/>
    <w:rsid w:val="00261DFD"/>
    <w:rsid w:val="00262064"/>
    <w:rsid w:val="00262101"/>
    <w:rsid w:val="00263DF6"/>
    <w:rsid w:val="0027475A"/>
    <w:rsid w:val="002748DE"/>
    <w:rsid w:val="00274E55"/>
    <w:rsid w:val="00284EB2"/>
    <w:rsid w:val="00285437"/>
    <w:rsid w:val="0028637F"/>
    <w:rsid w:val="00286FBB"/>
    <w:rsid w:val="002A105D"/>
    <w:rsid w:val="002A1EB8"/>
    <w:rsid w:val="002A2150"/>
    <w:rsid w:val="002B55C4"/>
    <w:rsid w:val="002B59FA"/>
    <w:rsid w:val="002B6A93"/>
    <w:rsid w:val="002B7828"/>
    <w:rsid w:val="002D29CA"/>
    <w:rsid w:val="002D2C51"/>
    <w:rsid w:val="002E5FC8"/>
    <w:rsid w:val="002E69D5"/>
    <w:rsid w:val="002E785B"/>
    <w:rsid w:val="002F3B78"/>
    <w:rsid w:val="002F6112"/>
    <w:rsid w:val="00314052"/>
    <w:rsid w:val="0031446F"/>
    <w:rsid w:val="00314C8A"/>
    <w:rsid w:val="00314DAB"/>
    <w:rsid w:val="00316F28"/>
    <w:rsid w:val="00317497"/>
    <w:rsid w:val="003211E4"/>
    <w:rsid w:val="00331B42"/>
    <w:rsid w:val="00332236"/>
    <w:rsid w:val="00332E64"/>
    <w:rsid w:val="00336505"/>
    <w:rsid w:val="00337A69"/>
    <w:rsid w:val="003401DE"/>
    <w:rsid w:val="0034349F"/>
    <w:rsid w:val="00343B35"/>
    <w:rsid w:val="00352B5C"/>
    <w:rsid w:val="00352EAA"/>
    <w:rsid w:val="0035418E"/>
    <w:rsid w:val="00355DD7"/>
    <w:rsid w:val="0036163C"/>
    <w:rsid w:val="00365835"/>
    <w:rsid w:val="00366EA9"/>
    <w:rsid w:val="00373CD5"/>
    <w:rsid w:val="003744C7"/>
    <w:rsid w:val="0037534E"/>
    <w:rsid w:val="00384426"/>
    <w:rsid w:val="00385363"/>
    <w:rsid w:val="00391471"/>
    <w:rsid w:val="003917F7"/>
    <w:rsid w:val="0039400E"/>
    <w:rsid w:val="0039479E"/>
    <w:rsid w:val="00394CB6"/>
    <w:rsid w:val="003A1578"/>
    <w:rsid w:val="003A5FA4"/>
    <w:rsid w:val="003B1F10"/>
    <w:rsid w:val="003B38D8"/>
    <w:rsid w:val="003B4FCE"/>
    <w:rsid w:val="003B673D"/>
    <w:rsid w:val="003B7B99"/>
    <w:rsid w:val="003C0001"/>
    <w:rsid w:val="003D4BB8"/>
    <w:rsid w:val="003E05F6"/>
    <w:rsid w:val="003E15AF"/>
    <w:rsid w:val="003E2483"/>
    <w:rsid w:val="003E62E1"/>
    <w:rsid w:val="003E6B5E"/>
    <w:rsid w:val="003F07B4"/>
    <w:rsid w:val="003F081A"/>
    <w:rsid w:val="003F0D42"/>
    <w:rsid w:val="003F157B"/>
    <w:rsid w:val="003F1DCA"/>
    <w:rsid w:val="003F5558"/>
    <w:rsid w:val="003F5E98"/>
    <w:rsid w:val="003F6CA9"/>
    <w:rsid w:val="003F6CC0"/>
    <w:rsid w:val="00406F14"/>
    <w:rsid w:val="00421DB6"/>
    <w:rsid w:val="00422076"/>
    <w:rsid w:val="00431634"/>
    <w:rsid w:val="00431E43"/>
    <w:rsid w:val="00432306"/>
    <w:rsid w:val="004340A9"/>
    <w:rsid w:val="0044574A"/>
    <w:rsid w:val="0044689C"/>
    <w:rsid w:val="0045446D"/>
    <w:rsid w:val="00457D7E"/>
    <w:rsid w:val="004620D5"/>
    <w:rsid w:val="00462384"/>
    <w:rsid w:val="00466B24"/>
    <w:rsid w:val="0046758D"/>
    <w:rsid w:val="00467CFC"/>
    <w:rsid w:val="0047621D"/>
    <w:rsid w:val="00476BCA"/>
    <w:rsid w:val="00480076"/>
    <w:rsid w:val="00482F01"/>
    <w:rsid w:val="00483E50"/>
    <w:rsid w:val="004851E2"/>
    <w:rsid w:val="0048654D"/>
    <w:rsid w:val="00487D58"/>
    <w:rsid w:val="00492D37"/>
    <w:rsid w:val="0049385E"/>
    <w:rsid w:val="00495864"/>
    <w:rsid w:val="004A162D"/>
    <w:rsid w:val="004A4C61"/>
    <w:rsid w:val="004B28FB"/>
    <w:rsid w:val="004B50F0"/>
    <w:rsid w:val="004B6812"/>
    <w:rsid w:val="004C0FC9"/>
    <w:rsid w:val="004C1726"/>
    <w:rsid w:val="004C5931"/>
    <w:rsid w:val="004C5A7E"/>
    <w:rsid w:val="004C7215"/>
    <w:rsid w:val="004C7676"/>
    <w:rsid w:val="004C775C"/>
    <w:rsid w:val="004D3B9C"/>
    <w:rsid w:val="004E1463"/>
    <w:rsid w:val="004E2A80"/>
    <w:rsid w:val="004E4A98"/>
    <w:rsid w:val="004E7B1D"/>
    <w:rsid w:val="004F39EE"/>
    <w:rsid w:val="004F78C2"/>
    <w:rsid w:val="00502830"/>
    <w:rsid w:val="00505DE5"/>
    <w:rsid w:val="00505F3A"/>
    <w:rsid w:val="00506996"/>
    <w:rsid w:val="005073B5"/>
    <w:rsid w:val="005122AF"/>
    <w:rsid w:val="005137F5"/>
    <w:rsid w:val="0051508B"/>
    <w:rsid w:val="00515796"/>
    <w:rsid w:val="00516EB5"/>
    <w:rsid w:val="00522023"/>
    <w:rsid w:val="005264CE"/>
    <w:rsid w:val="00527C3F"/>
    <w:rsid w:val="00530031"/>
    <w:rsid w:val="0053111A"/>
    <w:rsid w:val="0053685D"/>
    <w:rsid w:val="00536E29"/>
    <w:rsid w:val="00540BB1"/>
    <w:rsid w:val="00543262"/>
    <w:rsid w:val="00543B61"/>
    <w:rsid w:val="00552A5D"/>
    <w:rsid w:val="00552BD4"/>
    <w:rsid w:val="00554B70"/>
    <w:rsid w:val="00556AA5"/>
    <w:rsid w:val="005571EB"/>
    <w:rsid w:val="00557BD8"/>
    <w:rsid w:val="0056665F"/>
    <w:rsid w:val="00571F5B"/>
    <w:rsid w:val="0057593C"/>
    <w:rsid w:val="00583CCC"/>
    <w:rsid w:val="00583F61"/>
    <w:rsid w:val="005A567E"/>
    <w:rsid w:val="005A73FD"/>
    <w:rsid w:val="005B01C3"/>
    <w:rsid w:val="005B739E"/>
    <w:rsid w:val="005B7E48"/>
    <w:rsid w:val="005C003A"/>
    <w:rsid w:val="005C2396"/>
    <w:rsid w:val="005C32F9"/>
    <w:rsid w:val="005C37AE"/>
    <w:rsid w:val="005C6315"/>
    <w:rsid w:val="005D038B"/>
    <w:rsid w:val="005D4B4D"/>
    <w:rsid w:val="005D5143"/>
    <w:rsid w:val="005E1582"/>
    <w:rsid w:val="005E6822"/>
    <w:rsid w:val="005F1DC8"/>
    <w:rsid w:val="005F2F10"/>
    <w:rsid w:val="005F397C"/>
    <w:rsid w:val="005F5877"/>
    <w:rsid w:val="005F629C"/>
    <w:rsid w:val="00605B52"/>
    <w:rsid w:val="00606706"/>
    <w:rsid w:val="006106F9"/>
    <w:rsid w:val="00610EAB"/>
    <w:rsid w:val="00615821"/>
    <w:rsid w:val="006159CB"/>
    <w:rsid w:val="00615D17"/>
    <w:rsid w:val="00621A20"/>
    <w:rsid w:val="00622114"/>
    <w:rsid w:val="00624058"/>
    <w:rsid w:val="00626DC6"/>
    <w:rsid w:val="00635354"/>
    <w:rsid w:val="00636091"/>
    <w:rsid w:val="006401A2"/>
    <w:rsid w:val="00641963"/>
    <w:rsid w:val="00643B91"/>
    <w:rsid w:val="00654728"/>
    <w:rsid w:val="00655070"/>
    <w:rsid w:val="00656D44"/>
    <w:rsid w:val="006631DE"/>
    <w:rsid w:val="00663B70"/>
    <w:rsid w:val="006672AB"/>
    <w:rsid w:val="006705C5"/>
    <w:rsid w:val="00670C7C"/>
    <w:rsid w:val="0067190C"/>
    <w:rsid w:val="006756C8"/>
    <w:rsid w:val="0068357A"/>
    <w:rsid w:val="006849D0"/>
    <w:rsid w:val="0068533B"/>
    <w:rsid w:val="00685EA8"/>
    <w:rsid w:val="006927FA"/>
    <w:rsid w:val="006928A2"/>
    <w:rsid w:val="006976E6"/>
    <w:rsid w:val="006A48A5"/>
    <w:rsid w:val="006A7612"/>
    <w:rsid w:val="006B2F72"/>
    <w:rsid w:val="006B4DD8"/>
    <w:rsid w:val="006B57FA"/>
    <w:rsid w:val="006C4CE3"/>
    <w:rsid w:val="006C69C4"/>
    <w:rsid w:val="006C7B3F"/>
    <w:rsid w:val="006D3B38"/>
    <w:rsid w:val="006D6B44"/>
    <w:rsid w:val="006D75FC"/>
    <w:rsid w:val="006E25D9"/>
    <w:rsid w:val="006E3D67"/>
    <w:rsid w:val="006E612B"/>
    <w:rsid w:val="006F46B4"/>
    <w:rsid w:val="00700356"/>
    <w:rsid w:val="0070041B"/>
    <w:rsid w:val="00706C76"/>
    <w:rsid w:val="00711155"/>
    <w:rsid w:val="00712404"/>
    <w:rsid w:val="00716F18"/>
    <w:rsid w:val="00727EF3"/>
    <w:rsid w:val="007317A0"/>
    <w:rsid w:val="00735396"/>
    <w:rsid w:val="00736C3D"/>
    <w:rsid w:val="00751B22"/>
    <w:rsid w:val="007628B8"/>
    <w:rsid w:val="00766EEC"/>
    <w:rsid w:val="00767DD1"/>
    <w:rsid w:val="00770D01"/>
    <w:rsid w:val="007712D8"/>
    <w:rsid w:val="00773887"/>
    <w:rsid w:val="00792968"/>
    <w:rsid w:val="0079324A"/>
    <w:rsid w:val="007A2967"/>
    <w:rsid w:val="007A652A"/>
    <w:rsid w:val="007A7ED0"/>
    <w:rsid w:val="007C5D5A"/>
    <w:rsid w:val="007D53F8"/>
    <w:rsid w:val="007D6A94"/>
    <w:rsid w:val="007E182A"/>
    <w:rsid w:val="007E389D"/>
    <w:rsid w:val="007E3D50"/>
    <w:rsid w:val="007F31A8"/>
    <w:rsid w:val="007F4B9F"/>
    <w:rsid w:val="007F6155"/>
    <w:rsid w:val="007F7C33"/>
    <w:rsid w:val="00812FD5"/>
    <w:rsid w:val="00827ED8"/>
    <w:rsid w:val="00830276"/>
    <w:rsid w:val="008303D6"/>
    <w:rsid w:val="008310A2"/>
    <w:rsid w:val="00832C7A"/>
    <w:rsid w:val="00832DBD"/>
    <w:rsid w:val="00832FFB"/>
    <w:rsid w:val="00837D81"/>
    <w:rsid w:val="00840F87"/>
    <w:rsid w:val="00845060"/>
    <w:rsid w:val="008475AB"/>
    <w:rsid w:val="008534BC"/>
    <w:rsid w:val="008537FD"/>
    <w:rsid w:val="0085548D"/>
    <w:rsid w:val="0085769D"/>
    <w:rsid w:val="008579B4"/>
    <w:rsid w:val="00862047"/>
    <w:rsid w:val="00865DCA"/>
    <w:rsid w:val="00870167"/>
    <w:rsid w:val="00874133"/>
    <w:rsid w:val="0087541A"/>
    <w:rsid w:val="00886807"/>
    <w:rsid w:val="0088764B"/>
    <w:rsid w:val="008925C3"/>
    <w:rsid w:val="00892A91"/>
    <w:rsid w:val="008979CC"/>
    <w:rsid w:val="008A0891"/>
    <w:rsid w:val="008A1621"/>
    <w:rsid w:val="008B248E"/>
    <w:rsid w:val="008B25BB"/>
    <w:rsid w:val="008C1F46"/>
    <w:rsid w:val="008C4912"/>
    <w:rsid w:val="008D54A1"/>
    <w:rsid w:val="008E63F3"/>
    <w:rsid w:val="008E65F3"/>
    <w:rsid w:val="008E6731"/>
    <w:rsid w:val="008F62CB"/>
    <w:rsid w:val="008F66FB"/>
    <w:rsid w:val="008F7AA3"/>
    <w:rsid w:val="00906113"/>
    <w:rsid w:val="00910D10"/>
    <w:rsid w:val="009151BC"/>
    <w:rsid w:val="00916A60"/>
    <w:rsid w:val="009208AB"/>
    <w:rsid w:val="009218FD"/>
    <w:rsid w:val="00923B69"/>
    <w:rsid w:val="0092456B"/>
    <w:rsid w:val="00926D38"/>
    <w:rsid w:val="0093208F"/>
    <w:rsid w:val="0093302E"/>
    <w:rsid w:val="00933E1E"/>
    <w:rsid w:val="00946972"/>
    <w:rsid w:val="00947672"/>
    <w:rsid w:val="00954AA0"/>
    <w:rsid w:val="00954AF2"/>
    <w:rsid w:val="00955A76"/>
    <w:rsid w:val="00957958"/>
    <w:rsid w:val="0096214A"/>
    <w:rsid w:val="009664BF"/>
    <w:rsid w:val="009671AC"/>
    <w:rsid w:val="0097582F"/>
    <w:rsid w:val="00977783"/>
    <w:rsid w:val="009820A9"/>
    <w:rsid w:val="009A09B2"/>
    <w:rsid w:val="009A160C"/>
    <w:rsid w:val="009B2122"/>
    <w:rsid w:val="009B24AF"/>
    <w:rsid w:val="009B3C09"/>
    <w:rsid w:val="009C2739"/>
    <w:rsid w:val="009C67BA"/>
    <w:rsid w:val="009C798F"/>
    <w:rsid w:val="009D7B56"/>
    <w:rsid w:val="009E7307"/>
    <w:rsid w:val="009E7EF3"/>
    <w:rsid w:val="009F01F0"/>
    <w:rsid w:val="00A15EBD"/>
    <w:rsid w:val="00A172AE"/>
    <w:rsid w:val="00A17544"/>
    <w:rsid w:val="00A21512"/>
    <w:rsid w:val="00A21ADE"/>
    <w:rsid w:val="00A23271"/>
    <w:rsid w:val="00A23BBF"/>
    <w:rsid w:val="00A24E37"/>
    <w:rsid w:val="00A30256"/>
    <w:rsid w:val="00A30D60"/>
    <w:rsid w:val="00A317D3"/>
    <w:rsid w:val="00A35349"/>
    <w:rsid w:val="00A37495"/>
    <w:rsid w:val="00A37B19"/>
    <w:rsid w:val="00A44FB7"/>
    <w:rsid w:val="00A50239"/>
    <w:rsid w:val="00A61BA0"/>
    <w:rsid w:val="00A63A19"/>
    <w:rsid w:val="00A64596"/>
    <w:rsid w:val="00A64FDF"/>
    <w:rsid w:val="00A679E3"/>
    <w:rsid w:val="00A67D62"/>
    <w:rsid w:val="00A773AB"/>
    <w:rsid w:val="00A80844"/>
    <w:rsid w:val="00A82551"/>
    <w:rsid w:val="00A847DE"/>
    <w:rsid w:val="00A85808"/>
    <w:rsid w:val="00A85A87"/>
    <w:rsid w:val="00A91BCF"/>
    <w:rsid w:val="00A97A18"/>
    <w:rsid w:val="00AA2473"/>
    <w:rsid w:val="00AA3A32"/>
    <w:rsid w:val="00AA3E7B"/>
    <w:rsid w:val="00AA4B13"/>
    <w:rsid w:val="00AA5152"/>
    <w:rsid w:val="00AA5AEF"/>
    <w:rsid w:val="00AB2E16"/>
    <w:rsid w:val="00AB6F90"/>
    <w:rsid w:val="00AC1678"/>
    <w:rsid w:val="00AD1EB3"/>
    <w:rsid w:val="00AD2C35"/>
    <w:rsid w:val="00AD3941"/>
    <w:rsid w:val="00AE2C2D"/>
    <w:rsid w:val="00AE4A0E"/>
    <w:rsid w:val="00AF0451"/>
    <w:rsid w:val="00AF6540"/>
    <w:rsid w:val="00B001FA"/>
    <w:rsid w:val="00B01425"/>
    <w:rsid w:val="00B028BF"/>
    <w:rsid w:val="00B13024"/>
    <w:rsid w:val="00B133D3"/>
    <w:rsid w:val="00B17769"/>
    <w:rsid w:val="00B2060E"/>
    <w:rsid w:val="00B23B3A"/>
    <w:rsid w:val="00B32B6C"/>
    <w:rsid w:val="00B428AF"/>
    <w:rsid w:val="00B45C8B"/>
    <w:rsid w:val="00B52A3C"/>
    <w:rsid w:val="00B52F30"/>
    <w:rsid w:val="00B536A6"/>
    <w:rsid w:val="00B54DD2"/>
    <w:rsid w:val="00B62E96"/>
    <w:rsid w:val="00B62F9B"/>
    <w:rsid w:val="00B635AC"/>
    <w:rsid w:val="00B63B2B"/>
    <w:rsid w:val="00B64FA2"/>
    <w:rsid w:val="00B66A70"/>
    <w:rsid w:val="00B700B3"/>
    <w:rsid w:val="00B716CE"/>
    <w:rsid w:val="00B7212D"/>
    <w:rsid w:val="00B761DB"/>
    <w:rsid w:val="00B833C6"/>
    <w:rsid w:val="00B850A1"/>
    <w:rsid w:val="00B85E9E"/>
    <w:rsid w:val="00B929D0"/>
    <w:rsid w:val="00B95FF7"/>
    <w:rsid w:val="00B9638F"/>
    <w:rsid w:val="00B9701A"/>
    <w:rsid w:val="00BA5036"/>
    <w:rsid w:val="00BA5837"/>
    <w:rsid w:val="00BA5FF8"/>
    <w:rsid w:val="00BA677C"/>
    <w:rsid w:val="00BA6CC5"/>
    <w:rsid w:val="00BB559C"/>
    <w:rsid w:val="00BB62F2"/>
    <w:rsid w:val="00BC0818"/>
    <w:rsid w:val="00BC24E9"/>
    <w:rsid w:val="00BC4CE1"/>
    <w:rsid w:val="00BD0DDC"/>
    <w:rsid w:val="00BD1368"/>
    <w:rsid w:val="00BD1E42"/>
    <w:rsid w:val="00BD2BA8"/>
    <w:rsid w:val="00BD2BFF"/>
    <w:rsid w:val="00BD7028"/>
    <w:rsid w:val="00BE14E6"/>
    <w:rsid w:val="00BF09B4"/>
    <w:rsid w:val="00BF753F"/>
    <w:rsid w:val="00C07101"/>
    <w:rsid w:val="00C1663A"/>
    <w:rsid w:val="00C20F5B"/>
    <w:rsid w:val="00C32D4E"/>
    <w:rsid w:val="00C3357E"/>
    <w:rsid w:val="00C35F36"/>
    <w:rsid w:val="00C376C3"/>
    <w:rsid w:val="00C41970"/>
    <w:rsid w:val="00C45012"/>
    <w:rsid w:val="00C45770"/>
    <w:rsid w:val="00C458BF"/>
    <w:rsid w:val="00C46D33"/>
    <w:rsid w:val="00C51641"/>
    <w:rsid w:val="00C5620D"/>
    <w:rsid w:val="00C63D6E"/>
    <w:rsid w:val="00C700DD"/>
    <w:rsid w:val="00C706AC"/>
    <w:rsid w:val="00C72A03"/>
    <w:rsid w:val="00C73DC2"/>
    <w:rsid w:val="00C85A7C"/>
    <w:rsid w:val="00C90621"/>
    <w:rsid w:val="00CA1FC4"/>
    <w:rsid w:val="00CA5B6B"/>
    <w:rsid w:val="00CB2762"/>
    <w:rsid w:val="00CB36F6"/>
    <w:rsid w:val="00CB5A40"/>
    <w:rsid w:val="00CB7E09"/>
    <w:rsid w:val="00CC2816"/>
    <w:rsid w:val="00CC2ACC"/>
    <w:rsid w:val="00CD2488"/>
    <w:rsid w:val="00CD4D60"/>
    <w:rsid w:val="00CD500C"/>
    <w:rsid w:val="00CE46AC"/>
    <w:rsid w:val="00CE50A9"/>
    <w:rsid w:val="00CE7166"/>
    <w:rsid w:val="00CE731E"/>
    <w:rsid w:val="00CF4201"/>
    <w:rsid w:val="00D01250"/>
    <w:rsid w:val="00D01BF6"/>
    <w:rsid w:val="00D03E33"/>
    <w:rsid w:val="00D07AE2"/>
    <w:rsid w:val="00D1604C"/>
    <w:rsid w:val="00D17046"/>
    <w:rsid w:val="00D20191"/>
    <w:rsid w:val="00D202CE"/>
    <w:rsid w:val="00D2063D"/>
    <w:rsid w:val="00D24F99"/>
    <w:rsid w:val="00D24FD1"/>
    <w:rsid w:val="00D3190A"/>
    <w:rsid w:val="00D32FAE"/>
    <w:rsid w:val="00D44B8E"/>
    <w:rsid w:val="00D44DE4"/>
    <w:rsid w:val="00D52309"/>
    <w:rsid w:val="00D529EA"/>
    <w:rsid w:val="00D54062"/>
    <w:rsid w:val="00D66BD4"/>
    <w:rsid w:val="00D67F68"/>
    <w:rsid w:val="00D706EB"/>
    <w:rsid w:val="00D717AD"/>
    <w:rsid w:val="00D71A7C"/>
    <w:rsid w:val="00D802D3"/>
    <w:rsid w:val="00D809E4"/>
    <w:rsid w:val="00D8116C"/>
    <w:rsid w:val="00D81C75"/>
    <w:rsid w:val="00D826DD"/>
    <w:rsid w:val="00D84015"/>
    <w:rsid w:val="00D90FAE"/>
    <w:rsid w:val="00D92BDA"/>
    <w:rsid w:val="00D93F65"/>
    <w:rsid w:val="00D96C1C"/>
    <w:rsid w:val="00D96D59"/>
    <w:rsid w:val="00DA497B"/>
    <w:rsid w:val="00DA4B7B"/>
    <w:rsid w:val="00DB07F5"/>
    <w:rsid w:val="00DB21CF"/>
    <w:rsid w:val="00DB7D44"/>
    <w:rsid w:val="00DD1C90"/>
    <w:rsid w:val="00DD5120"/>
    <w:rsid w:val="00DD52DE"/>
    <w:rsid w:val="00DD6131"/>
    <w:rsid w:val="00DD6435"/>
    <w:rsid w:val="00DD6C8B"/>
    <w:rsid w:val="00DD76E2"/>
    <w:rsid w:val="00DE065E"/>
    <w:rsid w:val="00DE23EB"/>
    <w:rsid w:val="00DF2823"/>
    <w:rsid w:val="00DF3D56"/>
    <w:rsid w:val="00E02F3F"/>
    <w:rsid w:val="00E03DDA"/>
    <w:rsid w:val="00E064FE"/>
    <w:rsid w:val="00E15EDC"/>
    <w:rsid w:val="00E20ADC"/>
    <w:rsid w:val="00E22D70"/>
    <w:rsid w:val="00E323B7"/>
    <w:rsid w:val="00E32DA4"/>
    <w:rsid w:val="00E32EB2"/>
    <w:rsid w:val="00E35FD0"/>
    <w:rsid w:val="00E40265"/>
    <w:rsid w:val="00E44578"/>
    <w:rsid w:val="00E447DA"/>
    <w:rsid w:val="00E50C3D"/>
    <w:rsid w:val="00E51490"/>
    <w:rsid w:val="00E51D94"/>
    <w:rsid w:val="00E63FF2"/>
    <w:rsid w:val="00E66227"/>
    <w:rsid w:val="00E67413"/>
    <w:rsid w:val="00E70C98"/>
    <w:rsid w:val="00E73946"/>
    <w:rsid w:val="00E73B5E"/>
    <w:rsid w:val="00E772D9"/>
    <w:rsid w:val="00E807B1"/>
    <w:rsid w:val="00E84574"/>
    <w:rsid w:val="00E901B4"/>
    <w:rsid w:val="00E934ED"/>
    <w:rsid w:val="00E93645"/>
    <w:rsid w:val="00E977FA"/>
    <w:rsid w:val="00EB22BD"/>
    <w:rsid w:val="00EB7AF6"/>
    <w:rsid w:val="00EC198F"/>
    <w:rsid w:val="00EC1CC6"/>
    <w:rsid w:val="00EC2F75"/>
    <w:rsid w:val="00EC6C2E"/>
    <w:rsid w:val="00EC6EF0"/>
    <w:rsid w:val="00ED23B9"/>
    <w:rsid w:val="00ED4F6C"/>
    <w:rsid w:val="00ED5E19"/>
    <w:rsid w:val="00ED68FC"/>
    <w:rsid w:val="00ED6B2D"/>
    <w:rsid w:val="00ED6E00"/>
    <w:rsid w:val="00ED7082"/>
    <w:rsid w:val="00ED747B"/>
    <w:rsid w:val="00EE5600"/>
    <w:rsid w:val="00EE6DDA"/>
    <w:rsid w:val="00EE78E1"/>
    <w:rsid w:val="00EF0B63"/>
    <w:rsid w:val="00EF5FAF"/>
    <w:rsid w:val="00EF6C36"/>
    <w:rsid w:val="00EF7733"/>
    <w:rsid w:val="00EF78F8"/>
    <w:rsid w:val="00F0023A"/>
    <w:rsid w:val="00F03554"/>
    <w:rsid w:val="00F074CA"/>
    <w:rsid w:val="00F11233"/>
    <w:rsid w:val="00F230E3"/>
    <w:rsid w:val="00F311AB"/>
    <w:rsid w:val="00F31A2B"/>
    <w:rsid w:val="00F376CF"/>
    <w:rsid w:val="00F42994"/>
    <w:rsid w:val="00F440CF"/>
    <w:rsid w:val="00F461FC"/>
    <w:rsid w:val="00F50586"/>
    <w:rsid w:val="00F52DC9"/>
    <w:rsid w:val="00F54FB8"/>
    <w:rsid w:val="00F61AAF"/>
    <w:rsid w:val="00F62C8D"/>
    <w:rsid w:val="00F64202"/>
    <w:rsid w:val="00F65925"/>
    <w:rsid w:val="00F6708E"/>
    <w:rsid w:val="00F67144"/>
    <w:rsid w:val="00F7109C"/>
    <w:rsid w:val="00F72291"/>
    <w:rsid w:val="00F75735"/>
    <w:rsid w:val="00F75CA3"/>
    <w:rsid w:val="00F846C6"/>
    <w:rsid w:val="00F84ABE"/>
    <w:rsid w:val="00F85D1D"/>
    <w:rsid w:val="00F91742"/>
    <w:rsid w:val="00F92771"/>
    <w:rsid w:val="00F93059"/>
    <w:rsid w:val="00F932DF"/>
    <w:rsid w:val="00FA142C"/>
    <w:rsid w:val="00FA78FE"/>
    <w:rsid w:val="00FA7B09"/>
    <w:rsid w:val="00FB01D0"/>
    <w:rsid w:val="00FB38C7"/>
    <w:rsid w:val="00FC20C6"/>
    <w:rsid w:val="00FC418C"/>
    <w:rsid w:val="00FC6E1F"/>
    <w:rsid w:val="00FD5707"/>
    <w:rsid w:val="00FE2FB6"/>
    <w:rsid w:val="00FE4471"/>
    <w:rsid w:val="00FF032F"/>
    <w:rsid w:val="00FF318E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75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38D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E29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E29E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8D8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38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38D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E29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E29E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8D8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38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ED6A4D-83FF-B84B-8383-0A95F6CF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6898239</TotalTime>
  <Pages>17</Pages>
  <Words>6911</Words>
  <Characters>39398</Characters>
  <Application>Microsoft Macintosh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L. Kale</dc:creator>
  <cp:keywords/>
  <dc:description/>
  <cp:lastModifiedBy>Vivek Kale</cp:lastModifiedBy>
  <cp:revision>70</cp:revision>
  <cp:lastPrinted>2014-11-27T22:39:00Z</cp:lastPrinted>
  <dcterms:created xsi:type="dcterms:W3CDTF">2013-11-02T18:12:00Z</dcterms:created>
  <dcterms:modified xsi:type="dcterms:W3CDTF">2014-12-02T06:45:00Z</dcterms:modified>
</cp:coreProperties>
</file>